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1B9" w:rsidRPr="009C0AAD"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r>
        <w:rPr>
          <w:b/>
          <w:sz w:val="36"/>
          <w:szCs w:val="36"/>
        </w:rPr>
        <w:t>BỘ GIÁO DỤC VÀ ĐÀO TẠO</w:t>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r>
        <w:rPr>
          <w:b/>
          <w:sz w:val="36"/>
          <w:szCs w:val="36"/>
        </w:rPr>
        <w:t>TRƯỜNG ĐẠI HỌC DUY TÂN</w:t>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r w:rsidRPr="008261B9">
        <w:rPr>
          <w:b/>
          <w:noProof/>
          <w:sz w:val="36"/>
          <w:szCs w:val="36"/>
        </w:rPr>
        <w:drawing>
          <wp:inline distT="0" distB="0" distL="0" distR="0">
            <wp:extent cx="828675" cy="752475"/>
            <wp:effectExtent l="0" t="0" r="9525" b="9525"/>
            <wp:docPr id="5" name="Picture 5"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r w:rsidRPr="008261B9">
        <w:rPr>
          <w:b/>
          <w:sz w:val="36"/>
          <w:szCs w:val="36"/>
        </w:rPr>
        <w:t>Tên đề tài</w:t>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F71D76"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hyperlink r:id="rId9" w:history="1">
        <w:r w:rsidR="008261B9" w:rsidRPr="008261B9">
          <w:rPr>
            <w:b/>
            <w:sz w:val="36"/>
            <w:szCs w:val="36"/>
          </w:rPr>
          <w:t>XÂY DỰNG HỆ THỐNG QUẢN LÝ CÁC DỰ ÁN PHẦN MỀM</w:t>
        </w:r>
      </w:hyperlink>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r w:rsidRPr="008261B9">
        <w:rPr>
          <w:b/>
          <w:sz w:val="36"/>
          <w:szCs w:val="36"/>
        </w:rPr>
        <w:sym w:font="Wingdings" w:char="F097"/>
      </w:r>
      <w:r w:rsidRPr="008261B9">
        <w:rPr>
          <w:b/>
          <w:sz w:val="36"/>
          <w:szCs w:val="36"/>
        </w:rPr>
        <w:sym w:font="Wingdings" w:char="F040"/>
      </w:r>
      <w:r w:rsidRPr="008261B9">
        <w:rPr>
          <w:b/>
          <w:sz w:val="36"/>
          <w:szCs w:val="36"/>
        </w:rPr>
        <w:sym w:font="Wingdings" w:char="F026"/>
      </w:r>
      <w:r w:rsidRPr="008261B9">
        <w:rPr>
          <w:b/>
          <w:sz w:val="36"/>
          <w:szCs w:val="36"/>
        </w:rPr>
        <w:sym w:font="Wingdings" w:char="F03F"/>
      </w:r>
      <w:r w:rsidRPr="008261B9">
        <w:rPr>
          <w:b/>
          <w:sz w:val="36"/>
          <w:szCs w:val="36"/>
        </w:rPr>
        <w:sym w:font="Wingdings" w:char="F096"/>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r w:rsidRPr="008261B9">
        <w:rPr>
          <w:b/>
          <w:sz w:val="36"/>
          <w:szCs w:val="36"/>
        </w:rPr>
        <w:t>TÀI LIỆU PROPOSAL</w:t>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r w:rsidRPr="008261B9">
        <w:rPr>
          <w:b/>
          <w:sz w:val="36"/>
          <w:szCs w:val="36"/>
        </w:rPr>
        <w:t>NHÓM SINH VIÊN THỰC HIỆN</w:t>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7A1A4D" w:rsidRDefault="007A1A4D" w:rsidP="008261B9">
      <w:pPr>
        <w:pBdr>
          <w:top w:val="thinThickSmallGap" w:sz="24" w:space="1" w:color="auto"/>
          <w:left w:val="thinThickSmallGap" w:sz="24" w:space="4" w:color="auto"/>
          <w:bottom w:val="thickThinSmallGap" w:sz="24" w:space="1" w:color="auto"/>
          <w:right w:val="thickThinSmallGap" w:sz="24" w:space="4" w:color="auto"/>
        </w:pBdr>
        <w:jc w:val="center"/>
        <w:rPr>
          <w:b/>
          <w:sz w:val="60"/>
          <w:szCs w:val="60"/>
        </w:rPr>
      </w:pPr>
      <w:r w:rsidRPr="007A1A4D">
        <w:rPr>
          <w:b/>
          <w:sz w:val="60"/>
          <w:szCs w:val="60"/>
        </w:rPr>
        <w:t>1</w:t>
      </w: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rPr>
          <w:b/>
          <w:sz w:val="36"/>
          <w:szCs w:val="36"/>
        </w:rPr>
      </w:pPr>
    </w:p>
    <w:p w:rsidR="008261B9" w:rsidRPr="008261B9" w:rsidRDefault="008261B9" w:rsidP="008261B9">
      <w:pPr>
        <w:pBdr>
          <w:top w:val="thinThickSmallGap" w:sz="24" w:space="1" w:color="auto"/>
          <w:left w:val="thinThickSmallGap" w:sz="24" w:space="4" w:color="auto"/>
          <w:bottom w:val="thickThinSmallGap" w:sz="24" w:space="1" w:color="auto"/>
          <w:right w:val="thickThinSmallGap" w:sz="24" w:space="4" w:color="auto"/>
        </w:pBdr>
        <w:jc w:val="center"/>
        <w:rPr>
          <w:b/>
          <w:sz w:val="36"/>
          <w:szCs w:val="36"/>
        </w:rPr>
      </w:pPr>
      <w:r w:rsidRPr="008261B9">
        <w:rPr>
          <w:b/>
          <w:sz w:val="36"/>
          <w:szCs w:val="36"/>
        </w:rPr>
        <w:t>Đà Nẵng, 5/2017</w:t>
      </w:r>
    </w:p>
    <w:p w:rsidR="008261B9" w:rsidRPr="009C0AAD" w:rsidRDefault="008261B9" w:rsidP="008261B9"/>
    <w:p w:rsidR="002152C0" w:rsidRDefault="002152C0" w:rsidP="002152C0">
      <w:pPr>
        <w:jc w:val="both"/>
        <w:rPr>
          <w:b/>
          <w:szCs w:val="26"/>
        </w:rPr>
      </w:pPr>
    </w:p>
    <w:p w:rsidR="00E11341" w:rsidRPr="00F271AD" w:rsidRDefault="00E11341" w:rsidP="002152C0">
      <w:pPr>
        <w:jc w:val="both"/>
        <w:rPr>
          <w:b/>
          <w:szCs w:val="26"/>
        </w:rPr>
      </w:pPr>
    </w:p>
    <w:sdt>
      <w:sdtPr>
        <w:rPr>
          <w:rFonts w:ascii="Times New Roman" w:eastAsia="Times New Roman" w:hAnsi="Times New Roman" w:cs="Times New Roman"/>
          <w:b w:val="0"/>
          <w:bCs w:val="0"/>
          <w:color w:val="auto"/>
          <w:sz w:val="20"/>
          <w:szCs w:val="20"/>
          <w:lang w:eastAsia="en-US"/>
        </w:rPr>
        <w:id w:val="-1227602886"/>
        <w:docPartObj>
          <w:docPartGallery w:val="Table of Contents"/>
          <w:docPartUnique/>
        </w:docPartObj>
      </w:sdtPr>
      <w:sdtEndPr>
        <w:rPr>
          <w:noProof/>
          <w:sz w:val="26"/>
          <w:szCs w:val="26"/>
        </w:rPr>
      </w:sdtEndPr>
      <w:sdtContent>
        <w:p w:rsidR="00FA48A9" w:rsidRPr="00FA48A9" w:rsidRDefault="00FA48A9" w:rsidP="00FA48A9">
          <w:pPr>
            <w:pStyle w:val="TOCHeading"/>
            <w:jc w:val="center"/>
            <w:rPr>
              <w:b w:val="0"/>
              <w:color w:val="auto"/>
              <w:spacing w:val="-1"/>
              <w:sz w:val="26"/>
              <w:szCs w:val="26"/>
            </w:rPr>
          </w:pPr>
          <w:r w:rsidRPr="00FA48A9">
            <w:rPr>
              <w:color w:val="auto"/>
            </w:rPr>
            <w:t>MỤC LỤC</w:t>
          </w:r>
        </w:p>
        <w:p w:rsidR="00F71D76" w:rsidRDefault="00FA48A9">
          <w:pPr>
            <w:pStyle w:val="TOC1"/>
            <w:rPr>
              <w:rFonts w:asciiTheme="minorHAnsi" w:eastAsiaTheme="minorEastAsia" w:hAnsiTheme="minorHAnsi" w:cstheme="minorBidi"/>
              <w:noProof/>
              <w:sz w:val="22"/>
              <w:szCs w:val="22"/>
            </w:rPr>
          </w:pPr>
          <w:r w:rsidRPr="00FA48A9">
            <w:fldChar w:fldCharType="begin"/>
          </w:r>
          <w:r w:rsidRPr="00FA48A9">
            <w:instrText xml:space="preserve"> TOC \o "1-3" \h \z \u </w:instrText>
          </w:r>
          <w:r w:rsidRPr="00FA48A9">
            <w:fldChar w:fldCharType="separate"/>
          </w:r>
          <w:hyperlink w:anchor="_Toc485282358" w:history="1">
            <w:r w:rsidR="00F71D76" w:rsidRPr="008F65B1">
              <w:rPr>
                <w:rStyle w:val="Hyperlink"/>
                <w:noProof/>
              </w:rPr>
              <w:t>1.</w:t>
            </w:r>
            <w:r w:rsidR="00F71D76">
              <w:rPr>
                <w:rFonts w:asciiTheme="minorHAnsi" w:eastAsiaTheme="minorEastAsia" w:hAnsiTheme="minorHAnsi" w:cstheme="minorBidi"/>
                <w:noProof/>
                <w:sz w:val="22"/>
                <w:szCs w:val="22"/>
              </w:rPr>
              <w:tab/>
            </w:r>
            <w:r w:rsidR="00F71D76" w:rsidRPr="008F65B1">
              <w:rPr>
                <w:rStyle w:val="Hyperlink"/>
                <w:noProof/>
              </w:rPr>
              <w:t>GIỚI THIỆU</w:t>
            </w:r>
            <w:r w:rsidR="00F71D76">
              <w:rPr>
                <w:noProof/>
                <w:webHidden/>
              </w:rPr>
              <w:tab/>
            </w:r>
            <w:r w:rsidR="00F71D76">
              <w:rPr>
                <w:noProof/>
                <w:webHidden/>
              </w:rPr>
              <w:fldChar w:fldCharType="begin"/>
            </w:r>
            <w:r w:rsidR="00F71D76">
              <w:rPr>
                <w:noProof/>
                <w:webHidden/>
              </w:rPr>
              <w:instrText xml:space="preserve"> PAGEREF _Toc485282358 \h </w:instrText>
            </w:r>
            <w:r w:rsidR="00F71D76">
              <w:rPr>
                <w:noProof/>
                <w:webHidden/>
              </w:rPr>
            </w:r>
            <w:r w:rsidR="00F71D76">
              <w:rPr>
                <w:noProof/>
                <w:webHidden/>
              </w:rPr>
              <w:fldChar w:fldCharType="separate"/>
            </w:r>
            <w:r w:rsidR="00E11341">
              <w:rPr>
                <w:noProof/>
                <w:webHidden/>
              </w:rPr>
              <w:t>1</w:t>
            </w:r>
            <w:r w:rsidR="00F71D76">
              <w:rPr>
                <w:noProof/>
                <w:webHidden/>
              </w:rPr>
              <w:fldChar w:fldCharType="end"/>
            </w:r>
          </w:hyperlink>
        </w:p>
        <w:p w:rsidR="00F71D76" w:rsidRDefault="00F71D76">
          <w:pPr>
            <w:pStyle w:val="TOC2"/>
            <w:rPr>
              <w:rFonts w:asciiTheme="minorHAnsi" w:eastAsiaTheme="minorEastAsia" w:hAnsiTheme="minorHAnsi" w:cstheme="minorBidi"/>
              <w:noProof/>
              <w:sz w:val="22"/>
              <w:szCs w:val="22"/>
            </w:rPr>
          </w:pPr>
          <w:hyperlink w:anchor="_Toc485282359" w:history="1">
            <w:r w:rsidRPr="008F65B1">
              <w:rPr>
                <w:rStyle w:val="Hyperlink"/>
                <w:noProof/>
              </w:rPr>
              <w:t>1.1.</w:t>
            </w:r>
            <w:r>
              <w:rPr>
                <w:rFonts w:asciiTheme="minorHAnsi" w:eastAsiaTheme="minorEastAsia" w:hAnsiTheme="minorHAnsi" w:cstheme="minorBidi"/>
                <w:noProof/>
                <w:sz w:val="22"/>
                <w:szCs w:val="22"/>
              </w:rPr>
              <w:tab/>
            </w:r>
            <w:r w:rsidRPr="008F65B1">
              <w:rPr>
                <w:rStyle w:val="Hyperlink"/>
                <w:noProof/>
              </w:rPr>
              <w:t>MỤC ĐÍCH</w:t>
            </w:r>
            <w:r>
              <w:rPr>
                <w:noProof/>
                <w:webHidden/>
              </w:rPr>
              <w:tab/>
            </w:r>
            <w:r>
              <w:rPr>
                <w:noProof/>
                <w:webHidden/>
              </w:rPr>
              <w:fldChar w:fldCharType="begin"/>
            </w:r>
            <w:r>
              <w:rPr>
                <w:noProof/>
                <w:webHidden/>
              </w:rPr>
              <w:instrText xml:space="preserve"> PAGEREF _Toc485282359 \h </w:instrText>
            </w:r>
            <w:r>
              <w:rPr>
                <w:noProof/>
                <w:webHidden/>
              </w:rPr>
            </w:r>
            <w:r>
              <w:rPr>
                <w:noProof/>
                <w:webHidden/>
              </w:rPr>
              <w:fldChar w:fldCharType="separate"/>
            </w:r>
            <w:r w:rsidR="00E11341">
              <w:rPr>
                <w:noProof/>
                <w:webHidden/>
              </w:rPr>
              <w:t>1</w:t>
            </w:r>
            <w:r>
              <w:rPr>
                <w:noProof/>
                <w:webHidden/>
              </w:rPr>
              <w:fldChar w:fldCharType="end"/>
            </w:r>
          </w:hyperlink>
        </w:p>
        <w:p w:rsidR="00F71D76" w:rsidRDefault="00F71D76">
          <w:pPr>
            <w:pStyle w:val="TOC2"/>
            <w:rPr>
              <w:rFonts w:asciiTheme="minorHAnsi" w:eastAsiaTheme="minorEastAsia" w:hAnsiTheme="minorHAnsi" w:cstheme="minorBidi"/>
              <w:noProof/>
              <w:sz w:val="22"/>
              <w:szCs w:val="22"/>
            </w:rPr>
          </w:pPr>
          <w:hyperlink w:anchor="_Toc485282360" w:history="1">
            <w:r w:rsidRPr="008F65B1">
              <w:rPr>
                <w:rStyle w:val="Hyperlink"/>
                <w:noProof/>
              </w:rPr>
              <w:t>1.2.</w:t>
            </w:r>
            <w:r>
              <w:rPr>
                <w:rFonts w:asciiTheme="minorHAnsi" w:eastAsiaTheme="minorEastAsia" w:hAnsiTheme="minorHAnsi" w:cstheme="minorBidi"/>
                <w:noProof/>
                <w:sz w:val="22"/>
                <w:szCs w:val="22"/>
              </w:rPr>
              <w:tab/>
            </w:r>
            <w:r w:rsidRPr="008F65B1">
              <w:rPr>
                <w:rStyle w:val="Hyperlink"/>
                <w:noProof/>
              </w:rPr>
              <w:t>PHẠM VI</w:t>
            </w:r>
            <w:r>
              <w:rPr>
                <w:noProof/>
                <w:webHidden/>
              </w:rPr>
              <w:tab/>
            </w:r>
            <w:r>
              <w:rPr>
                <w:noProof/>
                <w:webHidden/>
              </w:rPr>
              <w:fldChar w:fldCharType="begin"/>
            </w:r>
            <w:r>
              <w:rPr>
                <w:noProof/>
                <w:webHidden/>
              </w:rPr>
              <w:instrText xml:space="preserve"> PAGEREF _Toc485282360 \h </w:instrText>
            </w:r>
            <w:r>
              <w:rPr>
                <w:noProof/>
                <w:webHidden/>
              </w:rPr>
            </w:r>
            <w:r>
              <w:rPr>
                <w:noProof/>
                <w:webHidden/>
              </w:rPr>
              <w:fldChar w:fldCharType="separate"/>
            </w:r>
            <w:r w:rsidR="00E11341">
              <w:rPr>
                <w:noProof/>
                <w:webHidden/>
              </w:rPr>
              <w:t>1</w:t>
            </w:r>
            <w:r>
              <w:rPr>
                <w:noProof/>
                <w:webHidden/>
              </w:rPr>
              <w:fldChar w:fldCharType="end"/>
            </w:r>
          </w:hyperlink>
        </w:p>
        <w:p w:rsidR="00F71D76" w:rsidRDefault="00F71D76">
          <w:pPr>
            <w:pStyle w:val="TOC2"/>
            <w:rPr>
              <w:rFonts w:asciiTheme="minorHAnsi" w:eastAsiaTheme="minorEastAsia" w:hAnsiTheme="minorHAnsi" w:cstheme="minorBidi"/>
              <w:noProof/>
              <w:sz w:val="22"/>
              <w:szCs w:val="22"/>
            </w:rPr>
          </w:pPr>
          <w:hyperlink w:anchor="_Toc485282361" w:history="1">
            <w:r w:rsidRPr="008F65B1">
              <w:rPr>
                <w:rStyle w:val="Hyperlink"/>
                <w:noProof/>
              </w:rPr>
              <w:t>1.3.</w:t>
            </w:r>
            <w:r>
              <w:rPr>
                <w:rFonts w:asciiTheme="minorHAnsi" w:eastAsiaTheme="minorEastAsia" w:hAnsiTheme="minorHAnsi" w:cstheme="minorBidi"/>
                <w:noProof/>
                <w:sz w:val="22"/>
                <w:szCs w:val="22"/>
              </w:rPr>
              <w:tab/>
            </w:r>
            <w:r w:rsidRPr="008F65B1">
              <w:rPr>
                <w:rStyle w:val="Hyperlink"/>
                <w:noProof/>
              </w:rPr>
              <w:t>TÀI LIỆU THAM KHẢO</w:t>
            </w:r>
            <w:r>
              <w:rPr>
                <w:noProof/>
                <w:webHidden/>
              </w:rPr>
              <w:tab/>
            </w:r>
            <w:r>
              <w:rPr>
                <w:noProof/>
                <w:webHidden/>
              </w:rPr>
              <w:fldChar w:fldCharType="begin"/>
            </w:r>
            <w:r>
              <w:rPr>
                <w:noProof/>
                <w:webHidden/>
              </w:rPr>
              <w:instrText xml:space="preserve"> PAGEREF _Toc485282361 \h </w:instrText>
            </w:r>
            <w:r>
              <w:rPr>
                <w:noProof/>
                <w:webHidden/>
              </w:rPr>
            </w:r>
            <w:r>
              <w:rPr>
                <w:noProof/>
                <w:webHidden/>
              </w:rPr>
              <w:fldChar w:fldCharType="separate"/>
            </w:r>
            <w:r w:rsidR="00E11341">
              <w:rPr>
                <w:noProof/>
                <w:webHidden/>
              </w:rPr>
              <w:t>1</w:t>
            </w:r>
            <w:r>
              <w:rPr>
                <w:noProof/>
                <w:webHidden/>
              </w:rPr>
              <w:fldChar w:fldCharType="end"/>
            </w:r>
          </w:hyperlink>
        </w:p>
        <w:p w:rsidR="00F71D76" w:rsidRDefault="00F71D76">
          <w:pPr>
            <w:pStyle w:val="TOC1"/>
            <w:rPr>
              <w:rFonts w:asciiTheme="minorHAnsi" w:eastAsiaTheme="minorEastAsia" w:hAnsiTheme="minorHAnsi" w:cstheme="minorBidi"/>
              <w:noProof/>
              <w:sz w:val="22"/>
              <w:szCs w:val="22"/>
            </w:rPr>
          </w:pPr>
          <w:hyperlink w:anchor="_Toc485282362" w:history="1">
            <w:r w:rsidRPr="008F65B1">
              <w:rPr>
                <w:rStyle w:val="Hyperlink"/>
                <w:noProof/>
              </w:rPr>
              <w:t>2.</w:t>
            </w:r>
            <w:r>
              <w:rPr>
                <w:rFonts w:asciiTheme="minorHAnsi" w:eastAsiaTheme="minorEastAsia" w:hAnsiTheme="minorHAnsi" w:cstheme="minorBidi"/>
                <w:noProof/>
                <w:sz w:val="22"/>
                <w:szCs w:val="22"/>
              </w:rPr>
              <w:tab/>
            </w:r>
            <w:r w:rsidRPr="008F65B1">
              <w:rPr>
                <w:rStyle w:val="Hyperlink"/>
                <w:noProof/>
              </w:rPr>
              <w:t>TỔNG QUAN VỀ DỰ ÁN</w:t>
            </w:r>
            <w:r>
              <w:rPr>
                <w:noProof/>
                <w:webHidden/>
              </w:rPr>
              <w:tab/>
            </w:r>
            <w:r>
              <w:rPr>
                <w:noProof/>
                <w:webHidden/>
              </w:rPr>
              <w:fldChar w:fldCharType="begin"/>
            </w:r>
            <w:r>
              <w:rPr>
                <w:noProof/>
                <w:webHidden/>
              </w:rPr>
              <w:instrText xml:space="preserve"> PAGEREF _Toc485282362 \h </w:instrText>
            </w:r>
            <w:r>
              <w:rPr>
                <w:noProof/>
                <w:webHidden/>
              </w:rPr>
            </w:r>
            <w:r>
              <w:rPr>
                <w:noProof/>
                <w:webHidden/>
              </w:rPr>
              <w:fldChar w:fldCharType="separate"/>
            </w:r>
            <w:r w:rsidR="00E11341">
              <w:rPr>
                <w:noProof/>
                <w:webHidden/>
              </w:rPr>
              <w:t>2</w:t>
            </w:r>
            <w:r>
              <w:rPr>
                <w:noProof/>
                <w:webHidden/>
              </w:rPr>
              <w:fldChar w:fldCharType="end"/>
            </w:r>
          </w:hyperlink>
        </w:p>
        <w:p w:rsidR="00F71D76" w:rsidRDefault="00F71D76">
          <w:pPr>
            <w:pStyle w:val="TOC2"/>
            <w:rPr>
              <w:rFonts w:asciiTheme="minorHAnsi" w:eastAsiaTheme="minorEastAsia" w:hAnsiTheme="minorHAnsi" w:cstheme="minorBidi"/>
              <w:noProof/>
              <w:sz w:val="22"/>
              <w:szCs w:val="22"/>
            </w:rPr>
          </w:pPr>
          <w:hyperlink w:anchor="_Toc485282363" w:history="1">
            <w:r w:rsidRPr="008F65B1">
              <w:rPr>
                <w:rStyle w:val="Hyperlink"/>
                <w:noProof/>
              </w:rPr>
              <w:t>2.1.</w:t>
            </w:r>
            <w:r>
              <w:rPr>
                <w:rFonts w:asciiTheme="minorHAnsi" w:eastAsiaTheme="minorEastAsia" w:hAnsiTheme="minorHAnsi" w:cstheme="minorBidi"/>
                <w:noProof/>
                <w:sz w:val="22"/>
                <w:szCs w:val="22"/>
              </w:rPr>
              <w:tab/>
            </w:r>
            <w:r w:rsidRPr="008F65B1">
              <w:rPr>
                <w:rStyle w:val="Hyperlink"/>
                <w:noProof/>
              </w:rPr>
              <w:t>ĐỊNH NGHĨA DỰ ÁN</w:t>
            </w:r>
            <w:r>
              <w:rPr>
                <w:noProof/>
                <w:webHidden/>
              </w:rPr>
              <w:tab/>
            </w:r>
            <w:r>
              <w:rPr>
                <w:noProof/>
                <w:webHidden/>
              </w:rPr>
              <w:fldChar w:fldCharType="begin"/>
            </w:r>
            <w:r>
              <w:rPr>
                <w:noProof/>
                <w:webHidden/>
              </w:rPr>
              <w:instrText xml:space="preserve"> PAGEREF _Toc485282363 \h </w:instrText>
            </w:r>
            <w:r>
              <w:rPr>
                <w:noProof/>
                <w:webHidden/>
              </w:rPr>
            </w:r>
            <w:r>
              <w:rPr>
                <w:noProof/>
                <w:webHidden/>
              </w:rPr>
              <w:fldChar w:fldCharType="separate"/>
            </w:r>
            <w:r w:rsidR="00E11341">
              <w:rPr>
                <w:noProof/>
                <w:webHidden/>
              </w:rPr>
              <w:t>2</w:t>
            </w:r>
            <w:r>
              <w:rPr>
                <w:noProof/>
                <w:webHidden/>
              </w:rPr>
              <w:fldChar w:fldCharType="end"/>
            </w:r>
          </w:hyperlink>
        </w:p>
        <w:p w:rsidR="00F71D76" w:rsidRDefault="00F71D76">
          <w:pPr>
            <w:pStyle w:val="TOC2"/>
            <w:rPr>
              <w:rFonts w:asciiTheme="minorHAnsi" w:eastAsiaTheme="minorEastAsia" w:hAnsiTheme="minorHAnsi" w:cstheme="minorBidi"/>
              <w:noProof/>
              <w:sz w:val="22"/>
              <w:szCs w:val="22"/>
            </w:rPr>
          </w:pPr>
          <w:hyperlink w:anchor="_Toc485282364" w:history="1">
            <w:r w:rsidRPr="008F65B1">
              <w:rPr>
                <w:rStyle w:val="Hyperlink"/>
                <w:noProof/>
              </w:rPr>
              <w:t>2.2.</w:t>
            </w:r>
            <w:r>
              <w:rPr>
                <w:rFonts w:asciiTheme="minorHAnsi" w:eastAsiaTheme="minorEastAsia" w:hAnsiTheme="minorHAnsi" w:cstheme="minorBidi"/>
                <w:noProof/>
                <w:sz w:val="22"/>
                <w:szCs w:val="22"/>
              </w:rPr>
              <w:tab/>
            </w:r>
            <w:r w:rsidRPr="008F65B1">
              <w:rPr>
                <w:rStyle w:val="Hyperlink"/>
                <w:noProof/>
              </w:rPr>
              <w:t>MỤC TIÊU DỰ ÁN</w:t>
            </w:r>
            <w:r>
              <w:rPr>
                <w:noProof/>
                <w:webHidden/>
              </w:rPr>
              <w:tab/>
            </w:r>
            <w:r>
              <w:rPr>
                <w:noProof/>
                <w:webHidden/>
              </w:rPr>
              <w:fldChar w:fldCharType="begin"/>
            </w:r>
            <w:r>
              <w:rPr>
                <w:noProof/>
                <w:webHidden/>
              </w:rPr>
              <w:instrText xml:space="preserve"> PAGEREF _Toc485282364 \h </w:instrText>
            </w:r>
            <w:r>
              <w:rPr>
                <w:noProof/>
                <w:webHidden/>
              </w:rPr>
            </w:r>
            <w:r>
              <w:rPr>
                <w:noProof/>
                <w:webHidden/>
              </w:rPr>
              <w:fldChar w:fldCharType="separate"/>
            </w:r>
            <w:r w:rsidR="00E11341">
              <w:rPr>
                <w:noProof/>
                <w:webHidden/>
              </w:rPr>
              <w:t>2</w:t>
            </w:r>
            <w:r>
              <w:rPr>
                <w:noProof/>
                <w:webHidden/>
              </w:rPr>
              <w:fldChar w:fldCharType="end"/>
            </w:r>
          </w:hyperlink>
        </w:p>
        <w:p w:rsidR="00F71D76" w:rsidRDefault="00F71D76">
          <w:pPr>
            <w:pStyle w:val="TOC2"/>
            <w:rPr>
              <w:rFonts w:asciiTheme="minorHAnsi" w:eastAsiaTheme="minorEastAsia" w:hAnsiTheme="minorHAnsi" w:cstheme="minorBidi"/>
              <w:noProof/>
              <w:sz w:val="22"/>
              <w:szCs w:val="22"/>
            </w:rPr>
          </w:pPr>
          <w:hyperlink w:anchor="_Toc485282365" w:history="1">
            <w:r w:rsidRPr="008F65B1">
              <w:rPr>
                <w:rStyle w:val="Hyperlink"/>
                <w:noProof/>
              </w:rPr>
              <w:t>2.3.</w:t>
            </w:r>
            <w:r>
              <w:rPr>
                <w:rFonts w:asciiTheme="minorHAnsi" w:eastAsiaTheme="minorEastAsia" w:hAnsiTheme="minorHAnsi" w:cstheme="minorBidi"/>
                <w:noProof/>
                <w:sz w:val="22"/>
                <w:szCs w:val="22"/>
              </w:rPr>
              <w:tab/>
            </w:r>
            <w:r w:rsidRPr="008F65B1">
              <w:rPr>
                <w:rStyle w:val="Hyperlink"/>
                <w:noProof/>
              </w:rPr>
              <w:t>NGHIỆP VỤ</w:t>
            </w:r>
            <w:r>
              <w:rPr>
                <w:noProof/>
                <w:webHidden/>
              </w:rPr>
              <w:tab/>
            </w:r>
            <w:r>
              <w:rPr>
                <w:noProof/>
                <w:webHidden/>
              </w:rPr>
              <w:fldChar w:fldCharType="begin"/>
            </w:r>
            <w:r>
              <w:rPr>
                <w:noProof/>
                <w:webHidden/>
              </w:rPr>
              <w:instrText xml:space="preserve"> PAGEREF _Toc485282365 \h </w:instrText>
            </w:r>
            <w:r>
              <w:rPr>
                <w:noProof/>
                <w:webHidden/>
              </w:rPr>
            </w:r>
            <w:r>
              <w:rPr>
                <w:noProof/>
                <w:webHidden/>
              </w:rPr>
              <w:fldChar w:fldCharType="separate"/>
            </w:r>
            <w:r w:rsidR="00E11341">
              <w:rPr>
                <w:noProof/>
                <w:webHidden/>
              </w:rPr>
              <w:t>2</w:t>
            </w:r>
            <w:r>
              <w:rPr>
                <w:noProof/>
                <w:webHidden/>
              </w:rPr>
              <w:fldChar w:fldCharType="end"/>
            </w:r>
          </w:hyperlink>
        </w:p>
        <w:p w:rsidR="00F71D76" w:rsidRDefault="00F71D76">
          <w:pPr>
            <w:pStyle w:val="TOC2"/>
            <w:rPr>
              <w:rFonts w:asciiTheme="minorHAnsi" w:eastAsiaTheme="minorEastAsia" w:hAnsiTheme="minorHAnsi" w:cstheme="minorBidi"/>
              <w:noProof/>
              <w:sz w:val="22"/>
              <w:szCs w:val="22"/>
            </w:rPr>
          </w:pPr>
          <w:hyperlink w:anchor="_Toc485282366" w:history="1">
            <w:r w:rsidRPr="008F65B1">
              <w:rPr>
                <w:rStyle w:val="Hyperlink"/>
                <w:noProof/>
              </w:rPr>
              <w:t>2.4.</w:t>
            </w:r>
            <w:r>
              <w:rPr>
                <w:rFonts w:asciiTheme="minorHAnsi" w:eastAsiaTheme="minorEastAsia" w:hAnsiTheme="minorHAnsi" w:cstheme="minorBidi"/>
                <w:noProof/>
                <w:sz w:val="22"/>
                <w:szCs w:val="22"/>
              </w:rPr>
              <w:tab/>
            </w:r>
            <w:r w:rsidRPr="008F65B1">
              <w:rPr>
                <w:rStyle w:val="Hyperlink"/>
                <w:noProof/>
              </w:rPr>
              <w:t>CÁC DỰ ÁN CÓ TRƯỚC</w:t>
            </w:r>
            <w:r>
              <w:rPr>
                <w:noProof/>
                <w:webHidden/>
              </w:rPr>
              <w:tab/>
            </w:r>
            <w:r>
              <w:rPr>
                <w:noProof/>
                <w:webHidden/>
              </w:rPr>
              <w:fldChar w:fldCharType="begin"/>
            </w:r>
            <w:r>
              <w:rPr>
                <w:noProof/>
                <w:webHidden/>
              </w:rPr>
              <w:instrText xml:space="preserve"> PAGEREF _Toc485282366 \h </w:instrText>
            </w:r>
            <w:r>
              <w:rPr>
                <w:noProof/>
                <w:webHidden/>
              </w:rPr>
            </w:r>
            <w:r>
              <w:rPr>
                <w:noProof/>
                <w:webHidden/>
              </w:rPr>
              <w:fldChar w:fldCharType="separate"/>
            </w:r>
            <w:r w:rsidR="00E11341">
              <w:rPr>
                <w:noProof/>
                <w:webHidden/>
              </w:rPr>
              <w:t>3</w:t>
            </w:r>
            <w:r>
              <w:rPr>
                <w:noProof/>
                <w:webHidden/>
              </w:rPr>
              <w:fldChar w:fldCharType="end"/>
            </w:r>
          </w:hyperlink>
        </w:p>
        <w:p w:rsidR="00F71D76" w:rsidRDefault="00F71D76">
          <w:pPr>
            <w:pStyle w:val="TOC2"/>
            <w:rPr>
              <w:rFonts w:asciiTheme="minorHAnsi" w:eastAsiaTheme="minorEastAsia" w:hAnsiTheme="minorHAnsi" w:cstheme="minorBidi"/>
              <w:noProof/>
              <w:sz w:val="22"/>
              <w:szCs w:val="22"/>
            </w:rPr>
          </w:pPr>
          <w:hyperlink w:anchor="_Toc485282367" w:history="1">
            <w:r w:rsidRPr="008F65B1">
              <w:rPr>
                <w:rStyle w:val="Hyperlink"/>
                <w:noProof/>
              </w:rPr>
              <w:t>2.5.</w:t>
            </w:r>
            <w:r>
              <w:rPr>
                <w:rFonts w:asciiTheme="minorHAnsi" w:eastAsiaTheme="minorEastAsia" w:hAnsiTheme="minorHAnsi" w:cstheme="minorBidi"/>
                <w:noProof/>
                <w:sz w:val="22"/>
                <w:szCs w:val="22"/>
              </w:rPr>
              <w:tab/>
            </w:r>
            <w:r w:rsidRPr="008F65B1">
              <w:rPr>
                <w:rStyle w:val="Hyperlink"/>
                <w:noProof/>
              </w:rPr>
              <w:t>GIẢI PHÁP ĐỀ XUẤT</w:t>
            </w:r>
            <w:r>
              <w:rPr>
                <w:noProof/>
                <w:webHidden/>
              </w:rPr>
              <w:tab/>
            </w:r>
            <w:r>
              <w:rPr>
                <w:noProof/>
                <w:webHidden/>
              </w:rPr>
              <w:fldChar w:fldCharType="begin"/>
            </w:r>
            <w:r>
              <w:rPr>
                <w:noProof/>
                <w:webHidden/>
              </w:rPr>
              <w:instrText xml:space="preserve"> PAGEREF _Toc485282367 \h </w:instrText>
            </w:r>
            <w:r>
              <w:rPr>
                <w:noProof/>
                <w:webHidden/>
              </w:rPr>
            </w:r>
            <w:r>
              <w:rPr>
                <w:noProof/>
                <w:webHidden/>
              </w:rPr>
              <w:fldChar w:fldCharType="separate"/>
            </w:r>
            <w:r w:rsidR="00E11341">
              <w:rPr>
                <w:noProof/>
                <w:webHidden/>
              </w:rPr>
              <w:t>3</w:t>
            </w:r>
            <w:r>
              <w:rPr>
                <w:noProof/>
                <w:webHidden/>
              </w:rPr>
              <w:fldChar w:fldCharType="end"/>
            </w:r>
          </w:hyperlink>
        </w:p>
        <w:p w:rsidR="00F71D76" w:rsidRDefault="00F71D76">
          <w:pPr>
            <w:pStyle w:val="TOC3"/>
            <w:rPr>
              <w:rFonts w:asciiTheme="minorHAnsi" w:eastAsiaTheme="minorEastAsia" w:hAnsiTheme="minorHAnsi" w:cstheme="minorBidi"/>
              <w:noProof/>
              <w:sz w:val="22"/>
              <w:szCs w:val="22"/>
            </w:rPr>
          </w:pPr>
          <w:hyperlink w:anchor="_Toc485282368" w:history="1">
            <w:r w:rsidRPr="008F65B1">
              <w:rPr>
                <w:rStyle w:val="Hyperlink"/>
                <w:noProof/>
              </w:rPr>
              <w:t>2.5.1.</w:t>
            </w:r>
            <w:r>
              <w:rPr>
                <w:rFonts w:asciiTheme="minorHAnsi" w:eastAsiaTheme="minorEastAsia" w:hAnsiTheme="minorHAnsi" w:cstheme="minorBidi"/>
                <w:noProof/>
                <w:sz w:val="22"/>
                <w:szCs w:val="22"/>
              </w:rPr>
              <w:tab/>
            </w:r>
            <w:r w:rsidRPr="008F65B1">
              <w:rPr>
                <w:rStyle w:val="Hyperlink"/>
                <w:noProof/>
              </w:rPr>
              <w:t>GIỚI THIỆU VỀ ANDROID</w:t>
            </w:r>
            <w:r>
              <w:rPr>
                <w:noProof/>
                <w:webHidden/>
              </w:rPr>
              <w:tab/>
            </w:r>
            <w:r>
              <w:rPr>
                <w:noProof/>
                <w:webHidden/>
              </w:rPr>
              <w:fldChar w:fldCharType="begin"/>
            </w:r>
            <w:r>
              <w:rPr>
                <w:noProof/>
                <w:webHidden/>
              </w:rPr>
              <w:instrText xml:space="preserve"> PAGEREF _Toc485282368 \h </w:instrText>
            </w:r>
            <w:r>
              <w:rPr>
                <w:noProof/>
                <w:webHidden/>
              </w:rPr>
            </w:r>
            <w:r>
              <w:rPr>
                <w:noProof/>
                <w:webHidden/>
              </w:rPr>
              <w:fldChar w:fldCharType="separate"/>
            </w:r>
            <w:r w:rsidR="00E11341">
              <w:rPr>
                <w:noProof/>
                <w:webHidden/>
              </w:rPr>
              <w:t>3</w:t>
            </w:r>
            <w:r>
              <w:rPr>
                <w:noProof/>
                <w:webHidden/>
              </w:rPr>
              <w:fldChar w:fldCharType="end"/>
            </w:r>
          </w:hyperlink>
        </w:p>
        <w:p w:rsidR="00F71D76" w:rsidRDefault="00F71D76">
          <w:pPr>
            <w:pStyle w:val="TOC3"/>
            <w:rPr>
              <w:rFonts w:asciiTheme="minorHAnsi" w:eastAsiaTheme="minorEastAsia" w:hAnsiTheme="minorHAnsi" w:cstheme="minorBidi"/>
              <w:noProof/>
              <w:sz w:val="22"/>
              <w:szCs w:val="22"/>
            </w:rPr>
          </w:pPr>
          <w:hyperlink w:anchor="_Toc485282369" w:history="1">
            <w:r w:rsidRPr="008F65B1">
              <w:rPr>
                <w:rStyle w:val="Hyperlink"/>
                <w:noProof/>
              </w:rPr>
              <w:t>2.5.2.</w:t>
            </w:r>
            <w:r>
              <w:rPr>
                <w:rFonts w:asciiTheme="minorHAnsi" w:eastAsiaTheme="minorEastAsia" w:hAnsiTheme="minorHAnsi" w:cstheme="minorBidi"/>
                <w:noProof/>
                <w:sz w:val="22"/>
                <w:szCs w:val="22"/>
              </w:rPr>
              <w:tab/>
            </w:r>
            <w:r w:rsidRPr="008F65B1">
              <w:rPr>
                <w:rStyle w:val="Hyperlink"/>
                <w:noProof/>
              </w:rPr>
              <w:t>GIỚI THIỆU VỀ EXPRESS</w:t>
            </w:r>
            <w:r>
              <w:rPr>
                <w:noProof/>
                <w:webHidden/>
              </w:rPr>
              <w:tab/>
            </w:r>
            <w:r>
              <w:rPr>
                <w:noProof/>
                <w:webHidden/>
              </w:rPr>
              <w:fldChar w:fldCharType="begin"/>
            </w:r>
            <w:r>
              <w:rPr>
                <w:noProof/>
                <w:webHidden/>
              </w:rPr>
              <w:instrText xml:space="preserve"> PAGEREF _Toc485282369 \h </w:instrText>
            </w:r>
            <w:r>
              <w:rPr>
                <w:noProof/>
                <w:webHidden/>
              </w:rPr>
            </w:r>
            <w:r>
              <w:rPr>
                <w:noProof/>
                <w:webHidden/>
              </w:rPr>
              <w:fldChar w:fldCharType="separate"/>
            </w:r>
            <w:r w:rsidR="00E11341">
              <w:rPr>
                <w:noProof/>
                <w:webHidden/>
              </w:rPr>
              <w:t>4</w:t>
            </w:r>
            <w:r>
              <w:rPr>
                <w:noProof/>
                <w:webHidden/>
              </w:rPr>
              <w:fldChar w:fldCharType="end"/>
            </w:r>
          </w:hyperlink>
        </w:p>
        <w:p w:rsidR="00F71D76" w:rsidRDefault="00F71D76">
          <w:pPr>
            <w:pStyle w:val="TOC3"/>
            <w:rPr>
              <w:rFonts w:asciiTheme="minorHAnsi" w:eastAsiaTheme="minorEastAsia" w:hAnsiTheme="minorHAnsi" w:cstheme="minorBidi"/>
              <w:noProof/>
              <w:sz w:val="22"/>
              <w:szCs w:val="22"/>
            </w:rPr>
          </w:pPr>
          <w:hyperlink w:anchor="_Toc485282370" w:history="1">
            <w:r w:rsidRPr="008F65B1">
              <w:rPr>
                <w:rStyle w:val="Hyperlink"/>
                <w:noProof/>
              </w:rPr>
              <w:t>2.5.3.</w:t>
            </w:r>
            <w:r>
              <w:rPr>
                <w:rFonts w:asciiTheme="minorHAnsi" w:eastAsiaTheme="minorEastAsia" w:hAnsiTheme="minorHAnsi" w:cstheme="minorBidi"/>
                <w:noProof/>
                <w:sz w:val="22"/>
                <w:szCs w:val="22"/>
              </w:rPr>
              <w:tab/>
            </w:r>
            <w:r w:rsidRPr="008F65B1">
              <w:rPr>
                <w:rStyle w:val="Hyperlink"/>
                <w:noProof/>
              </w:rPr>
              <w:t>GIỚI THIỆU VỀ MONGODB</w:t>
            </w:r>
            <w:r>
              <w:rPr>
                <w:noProof/>
                <w:webHidden/>
              </w:rPr>
              <w:tab/>
            </w:r>
            <w:r>
              <w:rPr>
                <w:noProof/>
                <w:webHidden/>
              </w:rPr>
              <w:fldChar w:fldCharType="begin"/>
            </w:r>
            <w:r>
              <w:rPr>
                <w:noProof/>
                <w:webHidden/>
              </w:rPr>
              <w:instrText xml:space="preserve"> PAGEREF _Toc485282370 \h </w:instrText>
            </w:r>
            <w:r>
              <w:rPr>
                <w:noProof/>
                <w:webHidden/>
              </w:rPr>
            </w:r>
            <w:r>
              <w:rPr>
                <w:noProof/>
                <w:webHidden/>
              </w:rPr>
              <w:fldChar w:fldCharType="separate"/>
            </w:r>
            <w:r w:rsidR="00E11341">
              <w:rPr>
                <w:noProof/>
                <w:webHidden/>
              </w:rPr>
              <w:t>4</w:t>
            </w:r>
            <w:r>
              <w:rPr>
                <w:noProof/>
                <w:webHidden/>
              </w:rPr>
              <w:fldChar w:fldCharType="end"/>
            </w:r>
          </w:hyperlink>
        </w:p>
        <w:p w:rsidR="00F71D76" w:rsidRDefault="00F71D76">
          <w:pPr>
            <w:pStyle w:val="TOC3"/>
            <w:rPr>
              <w:rFonts w:asciiTheme="minorHAnsi" w:eastAsiaTheme="minorEastAsia" w:hAnsiTheme="minorHAnsi" w:cstheme="minorBidi"/>
              <w:noProof/>
              <w:sz w:val="22"/>
              <w:szCs w:val="22"/>
            </w:rPr>
          </w:pPr>
          <w:hyperlink w:anchor="_Toc485282371" w:history="1">
            <w:r w:rsidRPr="008F65B1">
              <w:rPr>
                <w:rStyle w:val="Hyperlink"/>
                <w:noProof/>
              </w:rPr>
              <w:t>2.5.4.</w:t>
            </w:r>
            <w:r>
              <w:rPr>
                <w:rFonts w:asciiTheme="minorHAnsi" w:eastAsiaTheme="minorEastAsia" w:hAnsiTheme="minorHAnsi" w:cstheme="minorBidi"/>
                <w:noProof/>
                <w:sz w:val="22"/>
                <w:szCs w:val="22"/>
              </w:rPr>
              <w:tab/>
            </w:r>
            <w:r w:rsidRPr="008F65B1">
              <w:rPr>
                <w:rStyle w:val="Hyperlink"/>
                <w:noProof/>
              </w:rPr>
              <w:t>GIỚI THIỆU VỀ ANGULARJS</w:t>
            </w:r>
            <w:r>
              <w:rPr>
                <w:noProof/>
                <w:webHidden/>
              </w:rPr>
              <w:tab/>
            </w:r>
            <w:r>
              <w:rPr>
                <w:noProof/>
                <w:webHidden/>
              </w:rPr>
              <w:fldChar w:fldCharType="begin"/>
            </w:r>
            <w:r>
              <w:rPr>
                <w:noProof/>
                <w:webHidden/>
              </w:rPr>
              <w:instrText xml:space="preserve"> PAGEREF _Toc485282371 \h </w:instrText>
            </w:r>
            <w:r>
              <w:rPr>
                <w:noProof/>
                <w:webHidden/>
              </w:rPr>
            </w:r>
            <w:r>
              <w:rPr>
                <w:noProof/>
                <w:webHidden/>
              </w:rPr>
              <w:fldChar w:fldCharType="separate"/>
            </w:r>
            <w:r w:rsidR="00E11341">
              <w:rPr>
                <w:noProof/>
                <w:webHidden/>
              </w:rPr>
              <w:t>4</w:t>
            </w:r>
            <w:r>
              <w:rPr>
                <w:noProof/>
                <w:webHidden/>
              </w:rPr>
              <w:fldChar w:fldCharType="end"/>
            </w:r>
          </w:hyperlink>
        </w:p>
        <w:p w:rsidR="00F71D76" w:rsidRDefault="00F71D76">
          <w:pPr>
            <w:pStyle w:val="TOC3"/>
            <w:rPr>
              <w:rFonts w:asciiTheme="minorHAnsi" w:eastAsiaTheme="minorEastAsia" w:hAnsiTheme="minorHAnsi" w:cstheme="minorBidi"/>
              <w:noProof/>
              <w:sz w:val="22"/>
              <w:szCs w:val="22"/>
            </w:rPr>
          </w:pPr>
          <w:hyperlink w:anchor="_Toc485282372" w:history="1">
            <w:r w:rsidRPr="008F65B1">
              <w:rPr>
                <w:rStyle w:val="Hyperlink"/>
                <w:noProof/>
              </w:rPr>
              <w:t>2.5.5.</w:t>
            </w:r>
            <w:r>
              <w:rPr>
                <w:rFonts w:asciiTheme="minorHAnsi" w:eastAsiaTheme="minorEastAsia" w:hAnsiTheme="minorHAnsi" w:cstheme="minorBidi"/>
                <w:noProof/>
                <w:sz w:val="22"/>
                <w:szCs w:val="22"/>
              </w:rPr>
              <w:tab/>
            </w:r>
            <w:r w:rsidRPr="008F65B1">
              <w:rPr>
                <w:rStyle w:val="Hyperlink"/>
                <w:noProof/>
              </w:rPr>
              <w:t>CÁC HẠN CHẾ VỀ KỸ THUẬT</w:t>
            </w:r>
            <w:r>
              <w:rPr>
                <w:noProof/>
                <w:webHidden/>
              </w:rPr>
              <w:tab/>
            </w:r>
            <w:r>
              <w:rPr>
                <w:noProof/>
                <w:webHidden/>
              </w:rPr>
              <w:fldChar w:fldCharType="begin"/>
            </w:r>
            <w:r>
              <w:rPr>
                <w:noProof/>
                <w:webHidden/>
              </w:rPr>
              <w:instrText xml:space="preserve"> PAGEREF _Toc485282372 \h </w:instrText>
            </w:r>
            <w:r>
              <w:rPr>
                <w:noProof/>
                <w:webHidden/>
              </w:rPr>
            </w:r>
            <w:r>
              <w:rPr>
                <w:noProof/>
                <w:webHidden/>
              </w:rPr>
              <w:fldChar w:fldCharType="separate"/>
            </w:r>
            <w:r w:rsidR="00E11341">
              <w:rPr>
                <w:noProof/>
                <w:webHidden/>
              </w:rPr>
              <w:t>5</w:t>
            </w:r>
            <w:r>
              <w:rPr>
                <w:noProof/>
                <w:webHidden/>
              </w:rPr>
              <w:fldChar w:fldCharType="end"/>
            </w:r>
          </w:hyperlink>
        </w:p>
        <w:p w:rsidR="00F71D76" w:rsidRDefault="00F71D76">
          <w:pPr>
            <w:pStyle w:val="TOC1"/>
            <w:rPr>
              <w:rFonts w:asciiTheme="minorHAnsi" w:eastAsiaTheme="minorEastAsia" w:hAnsiTheme="minorHAnsi" w:cstheme="minorBidi"/>
              <w:noProof/>
              <w:sz w:val="22"/>
              <w:szCs w:val="22"/>
            </w:rPr>
          </w:pPr>
          <w:hyperlink w:anchor="_Toc485282373" w:history="1">
            <w:r w:rsidRPr="008F65B1">
              <w:rPr>
                <w:rStyle w:val="Hyperlink"/>
                <w:noProof/>
              </w:rPr>
              <w:t>3.</w:t>
            </w:r>
            <w:r>
              <w:rPr>
                <w:rFonts w:asciiTheme="minorHAnsi" w:eastAsiaTheme="minorEastAsia" w:hAnsiTheme="minorHAnsi" w:cstheme="minorBidi"/>
                <w:noProof/>
                <w:sz w:val="22"/>
                <w:szCs w:val="22"/>
              </w:rPr>
              <w:tab/>
            </w:r>
            <w:r w:rsidRPr="008F65B1">
              <w:rPr>
                <w:rStyle w:val="Hyperlink"/>
                <w:noProof/>
              </w:rPr>
              <w:t>KẾ HOẠCH DỰ ÁN</w:t>
            </w:r>
            <w:r>
              <w:rPr>
                <w:noProof/>
                <w:webHidden/>
              </w:rPr>
              <w:tab/>
            </w:r>
            <w:r>
              <w:rPr>
                <w:noProof/>
                <w:webHidden/>
              </w:rPr>
              <w:fldChar w:fldCharType="begin"/>
            </w:r>
            <w:r>
              <w:rPr>
                <w:noProof/>
                <w:webHidden/>
              </w:rPr>
              <w:instrText xml:space="preserve"> PAGEREF _Toc485282373 \h </w:instrText>
            </w:r>
            <w:r>
              <w:rPr>
                <w:noProof/>
                <w:webHidden/>
              </w:rPr>
            </w:r>
            <w:r>
              <w:rPr>
                <w:noProof/>
                <w:webHidden/>
              </w:rPr>
              <w:fldChar w:fldCharType="separate"/>
            </w:r>
            <w:r w:rsidR="00E11341">
              <w:rPr>
                <w:noProof/>
                <w:webHidden/>
              </w:rPr>
              <w:t>8</w:t>
            </w:r>
            <w:r>
              <w:rPr>
                <w:noProof/>
                <w:webHidden/>
              </w:rPr>
              <w:fldChar w:fldCharType="end"/>
            </w:r>
          </w:hyperlink>
        </w:p>
        <w:p w:rsidR="00F71D76" w:rsidRDefault="00F71D76">
          <w:pPr>
            <w:pStyle w:val="TOC2"/>
            <w:rPr>
              <w:rFonts w:asciiTheme="minorHAnsi" w:eastAsiaTheme="minorEastAsia" w:hAnsiTheme="minorHAnsi" w:cstheme="minorBidi"/>
              <w:noProof/>
              <w:sz w:val="22"/>
              <w:szCs w:val="22"/>
            </w:rPr>
          </w:pPr>
          <w:hyperlink w:anchor="_Toc485282374" w:history="1">
            <w:r w:rsidRPr="008F65B1">
              <w:rPr>
                <w:rStyle w:val="Hyperlink"/>
                <w:noProof/>
              </w:rPr>
              <w:t>3.1.</w:t>
            </w:r>
            <w:r>
              <w:rPr>
                <w:rFonts w:asciiTheme="minorHAnsi" w:eastAsiaTheme="minorEastAsia" w:hAnsiTheme="minorHAnsi" w:cstheme="minorBidi"/>
                <w:noProof/>
                <w:sz w:val="22"/>
                <w:szCs w:val="22"/>
              </w:rPr>
              <w:tab/>
            </w:r>
            <w:r w:rsidRPr="008F65B1">
              <w:rPr>
                <w:rStyle w:val="Hyperlink"/>
                <w:noProof/>
              </w:rPr>
              <w:t>QUY TRÌNH SỬ DỤNG</w:t>
            </w:r>
            <w:r>
              <w:rPr>
                <w:noProof/>
                <w:webHidden/>
              </w:rPr>
              <w:tab/>
            </w:r>
            <w:r>
              <w:rPr>
                <w:noProof/>
                <w:webHidden/>
              </w:rPr>
              <w:fldChar w:fldCharType="begin"/>
            </w:r>
            <w:r>
              <w:rPr>
                <w:noProof/>
                <w:webHidden/>
              </w:rPr>
              <w:instrText xml:space="preserve"> PAGEREF _Toc485282374 \h </w:instrText>
            </w:r>
            <w:r>
              <w:rPr>
                <w:noProof/>
                <w:webHidden/>
              </w:rPr>
            </w:r>
            <w:r>
              <w:rPr>
                <w:noProof/>
                <w:webHidden/>
              </w:rPr>
              <w:fldChar w:fldCharType="separate"/>
            </w:r>
            <w:r w:rsidR="00E11341">
              <w:rPr>
                <w:noProof/>
                <w:webHidden/>
              </w:rPr>
              <w:t>8</w:t>
            </w:r>
            <w:r>
              <w:rPr>
                <w:noProof/>
                <w:webHidden/>
              </w:rPr>
              <w:fldChar w:fldCharType="end"/>
            </w:r>
          </w:hyperlink>
        </w:p>
        <w:p w:rsidR="00F71D76" w:rsidRDefault="00F71D76">
          <w:pPr>
            <w:pStyle w:val="TOC2"/>
            <w:rPr>
              <w:rFonts w:asciiTheme="minorHAnsi" w:eastAsiaTheme="minorEastAsia" w:hAnsiTheme="minorHAnsi" w:cstheme="minorBidi"/>
              <w:noProof/>
              <w:sz w:val="22"/>
              <w:szCs w:val="22"/>
            </w:rPr>
          </w:pPr>
          <w:hyperlink w:anchor="_Toc485282375" w:history="1">
            <w:r w:rsidRPr="008F65B1">
              <w:rPr>
                <w:rStyle w:val="Hyperlink"/>
                <w:noProof/>
              </w:rPr>
              <w:t>3.2.</w:t>
            </w:r>
            <w:r>
              <w:rPr>
                <w:rFonts w:asciiTheme="minorHAnsi" w:eastAsiaTheme="minorEastAsia" w:hAnsiTheme="minorHAnsi" w:cstheme="minorBidi"/>
                <w:noProof/>
                <w:sz w:val="22"/>
                <w:szCs w:val="22"/>
              </w:rPr>
              <w:tab/>
            </w:r>
            <w:r w:rsidRPr="008F65B1">
              <w:rPr>
                <w:rStyle w:val="Hyperlink"/>
                <w:noProof/>
              </w:rPr>
              <w:t>KẾ HOẠCH SỰ ÁN</w:t>
            </w:r>
            <w:r>
              <w:rPr>
                <w:noProof/>
                <w:webHidden/>
              </w:rPr>
              <w:tab/>
            </w:r>
            <w:r>
              <w:rPr>
                <w:noProof/>
                <w:webHidden/>
              </w:rPr>
              <w:fldChar w:fldCharType="begin"/>
            </w:r>
            <w:r>
              <w:rPr>
                <w:noProof/>
                <w:webHidden/>
              </w:rPr>
              <w:instrText xml:space="preserve"> PAGEREF _Toc485282375 \h </w:instrText>
            </w:r>
            <w:r>
              <w:rPr>
                <w:noProof/>
                <w:webHidden/>
              </w:rPr>
            </w:r>
            <w:r>
              <w:rPr>
                <w:noProof/>
                <w:webHidden/>
              </w:rPr>
              <w:fldChar w:fldCharType="separate"/>
            </w:r>
            <w:r w:rsidR="00E11341">
              <w:rPr>
                <w:noProof/>
                <w:webHidden/>
              </w:rPr>
              <w:t>9</w:t>
            </w:r>
            <w:r>
              <w:rPr>
                <w:noProof/>
                <w:webHidden/>
              </w:rPr>
              <w:fldChar w:fldCharType="end"/>
            </w:r>
          </w:hyperlink>
        </w:p>
        <w:p w:rsidR="00F71D76" w:rsidRDefault="00F71D76">
          <w:pPr>
            <w:pStyle w:val="TOC2"/>
            <w:rPr>
              <w:rFonts w:asciiTheme="minorHAnsi" w:eastAsiaTheme="minorEastAsia" w:hAnsiTheme="minorHAnsi" w:cstheme="minorBidi"/>
              <w:noProof/>
              <w:sz w:val="22"/>
              <w:szCs w:val="22"/>
            </w:rPr>
          </w:pPr>
          <w:hyperlink w:anchor="_Toc485282376" w:history="1">
            <w:r w:rsidRPr="008F65B1">
              <w:rPr>
                <w:rStyle w:val="Hyperlink"/>
                <w:noProof/>
              </w:rPr>
              <w:t>3.3.</w:t>
            </w:r>
            <w:r>
              <w:rPr>
                <w:rFonts w:asciiTheme="minorHAnsi" w:eastAsiaTheme="minorEastAsia" w:hAnsiTheme="minorHAnsi" w:cstheme="minorBidi"/>
                <w:noProof/>
                <w:sz w:val="22"/>
                <w:szCs w:val="22"/>
              </w:rPr>
              <w:tab/>
            </w:r>
            <w:r w:rsidRPr="008F65B1">
              <w:rPr>
                <w:rStyle w:val="Hyperlink"/>
                <w:noProof/>
              </w:rPr>
              <w:t>QUẢN LÝ NGUỒN LỰC</w:t>
            </w:r>
            <w:r>
              <w:rPr>
                <w:noProof/>
                <w:webHidden/>
              </w:rPr>
              <w:tab/>
            </w:r>
            <w:r>
              <w:rPr>
                <w:noProof/>
                <w:webHidden/>
              </w:rPr>
              <w:fldChar w:fldCharType="begin"/>
            </w:r>
            <w:r>
              <w:rPr>
                <w:noProof/>
                <w:webHidden/>
              </w:rPr>
              <w:instrText xml:space="preserve"> PAGEREF _Toc485282376 \h </w:instrText>
            </w:r>
            <w:r>
              <w:rPr>
                <w:noProof/>
                <w:webHidden/>
              </w:rPr>
            </w:r>
            <w:r>
              <w:rPr>
                <w:noProof/>
                <w:webHidden/>
              </w:rPr>
              <w:fldChar w:fldCharType="separate"/>
            </w:r>
            <w:r w:rsidR="00E11341">
              <w:rPr>
                <w:noProof/>
                <w:webHidden/>
              </w:rPr>
              <w:t>10</w:t>
            </w:r>
            <w:r>
              <w:rPr>
                <w:noProof/>
                <w:webHidden/>
              </w:rPr>
              <w:fldChar w:fldCharType="end"/>
            </w:r>
          </w:hyperlink>
        </w:p>
        <w:p w:rsidR="00F71D76" w:rsidRDefault="00F71D76">
          <w:pPr>
            <w:pStyle w:val="TOC3"/>
            <w:rPr>
              <w:rFonts w:asciiTheme="minorHAnsi" w:eastAsiaTheme="minorEastAsia" w:hAnsiTheme="minorHAnsi" w:cstheme="minorBidi"/>
              <w:noProof/>
              <w:sz w:val="22"/>
              <w:szCs w:val="22"/>
            </w:rPr>
          </w:pPr>
          <w:hyperlink w:anchor="_Toc485282377" w:history="1">
            <w:r w:rsidRPr="008F65B1">
              <w:rPr>
                <w:rStyle w:val="Hyperlink"/>
                <w:noProof/>
              </w:rPr>
              <w:t>3.3.1.</w:t>
            </w:r>
            <w:r>
              <w:rPr>
                <w:rFonts w:asciiTheme="minorHAnsi" w:eastAsiaTheme="minorEastAsia" w:hAnsiTheme="minorHAnsi" w:cstheme="minorBidi"/>
                <w:noProof/>
                <w:sz w:val="22"/>
                <w:szCs w:val="22"/>
              </w:rPr>
              <w:tab/>
            </w:r>
            <w:r w:rsidRPr="008F65B1">
              <w:rPr>
                <w:rStyle w:val="Hyperlink"/>
                <w:noProof/>
              </w:rPr>
              <w:t>NGUỒN NHÂN LỰC</w:t>
            </w:r>
            <w:r>
              <w:rPr>
                <w:noProof/>
                <w:webHidden/>
              </w:rPr>
              <w:tab/>
            </w:r>
            <w:r>
              <w:rPr>
                <w:noProof/>
                <w:webHidden/>
              </w:rPr>
              <w:fldChar w:fldCharType="begin"/>
            </w:r>
            <w:r>
              <w:rPr>
                <w:noProof/>
                <w:webHidden/>
              </w:rPr>
              <w:instrText xml:space="preserve"> PAGEREF _Toc485282377 \h </w:instrText>
            </w:r>
            <w:r>
              <w:rPr>
                <w:noProof/>
                <w:webHidden/>
              </w:rPr>
            </w:r>
            <w:r>
              <w:rPr>
                <w:noProof/>
                <w:webHidden/>
              </w:rPr>
              <w:fldChar w:fldCharType="separate"/>
            </w:r>
            <w:r w:rsidR="00E11341">
              <w:rPr>
                <w:noProof/>
                <w:webHidden/>
              </w:rPr>
              <w:t>10</w:t>
            </w:r>
            <w:r>
              <w:rPr>
                <w:noProof/>
                <w:webHidden/>
              </w:rPr>
              <w:fldChar w:fldCharType="end"/>
            </w:r>
          </w:hyperlink>
        </w:p>
        <w:p w:rsidR="00F71D76" w:rsidRDefault="00F71D76">
          <w:pPr>
            <w:pStyle w:val="TOC3"/>
            <w:rPr>
              <w:rFonts w:asciiTheme="minorHAnsi" w:eastAsiaTheme="minorEastAsia" w:hAnsiTheme="minorHAnsi" w:cstheme="minorBidi"/>
              <w:noProof/>
              <w:sz w:val="22"/>
              <w:szCs w:val="22"/>
            </w:rPr>
          </w:pPr>
          <w:hyperlink w:anchor="_Toc485282378" w:history="1">
            <w:r w:rsidRPr="008F65B1">
              <w:rPr>
                <w:rStyle w:val="Hyperlink"/>
                <w:noProof/>
              </w:rPr>
              <w:t>3.3.2.</w:t>
            </w:r>
            <w:r>
              <w:rPr>
                <w:rFonts w:asciiTheme="minorHAnsi" w:eastAsiaTheme="minorEastAsia" w:hAnsiTheme="minorHAnsi" w:cstheme="minorBidi"/>
                <w:noProof/>
                <w:sz w:val="22"/>
                <w:szCs w:val="22"/>
              </w:rPr>
              <w:tab/>
            </w:r>
            <w:r w:rsidRPr="008F65B1">
              <w:rPr>
                <w:rStyle w:val="Hyperlink"/>
                <w:noProof/>
              </w:rPr>
              <w:t>DỰ TOÁN CHI PHÍ</w:t>
            </w:r>
            <w:r>
              <w:rPr>
                <w:noProof/>
                <w:webHidden/>
              </w:rPr>
              <w:tab/>
            </w:r>
            <w:r>
              <w:rPr>
                <w:noProof/>
                <w:webHidden/>
              </w:rPr>
              <w:fldChar w:fldCharType="begin"/>
            </w:r>
            <w:r>
              <w:rPr>
                <w:noProof/>
                <w:webHidden/>
              </w:rPr>
              <w:instrText xml:space="preserve"> PAGEREF _Toc485282378 \h </w:instrText>
            </w:r>
            <w:r>
              <w:rPr>
                <w:noProof/>
                <w:webHidden/>
              </w:rPr>
            </w:r>
            <w:r>
              <w:rPr>
                <w:noProof/>
                <w:webHidden/>
              </w:rPr>
              <w:fldChar w:fldCharType="separate"/>
            </w:r>
            <w:r w:rsidR="00E11341">
              <w:rPr>
                <w:noProof/>
                <w:webHidden/>
              </w:rPr>
              <w:t>10</w:t>
            </w:r>
            <w:r>
              <w:rPr>
                <w:noProof/>
                <w:webHidden/>
              </w:rPr>
              <w:fldChar w:fldCharType="end"/>
            </w:r>
          </w:hyperlink>
        </w:p>
        <w:p w:rsidR="00FA48A9" w:rsidRPr="00FA48A9" w:rsidRDefault="00FA48A9">
          <w:pPr>
            <w:rPr>
              <w:sz w:val="26"/>
              <w:szCs w:val="26"/>
            </w:rPr>
          </w:pPr>
          <w:r w:rsidRPr="00FA48A9">
            <w:rPr>
              <w:b/>
              <w:bCs/>
              <w:noProof/>
              <w:sz w:val="26"/>
              <w:szCs w:val="26"/>
            </w:rPr>
            <w:fldChar w:fldCharType="end"/>
          </w:r>
        </w:p>
      </w:sdtContent>
    </w:sdt>
    <w:p w:rsidR="00FA48A9" w:rsidRDefault="00FA48A9">
      <w:pPr>
        <w:rPr>
          <w:b/>
          <w:spacing w:val="-1"/>
          <w:sz w:val="26"/>
          <w:szCs w:val="26"/>
        </w:rPr>
      </w:pPr>
    </w:p>
    <w:p w:rsidR="00FA48A9" w:rsidRDefault="00FA48A9">
      <w:pPr>
        <w:rPr>
          <w:b/>
          <w:spacing w:val="-1"/>
          <w:sz w:val="26"/>
          <w:szCs w:val="26"/>
        </w:rPr>
      </w:pPr>
      <w:r>
        <w:rPr>
          <w:b/>
          <w:spacing w:val="-1"/>
          <w:sz w:val="26"/>
          <w:szCs w:val="26"/>
        </w:rPr>
        <w:br w:type="page"/>
      </w:r>
    </w:p>
    <w:p w:rsidR="00EA014B" w:rsidRPr="00EC608E" w:rsidRDefault="00C3736A" w:rsidP="009D1818">
      <w:pPr>
        <w:tabs>
          <w:tab w:val="left" w:pos="2250"/>
        </w:tabs>
        <w:spacing w:before="55" w:line="360" w:lineRule="auto"/>
        <w:ind w:left="3538" w:right="3370"/>
        <w:jc w:val="both"/>
        <w:rPr>
          <w:b/>
          <w:sz w:val="26"/>
          <w:szCs w:val="26"/>
        </w:rPr>
      </w:pPr>
      <w:r w:rsidRPr="00EC608E">
        <w:rPr>
          <w:b/>
          <w:spacing w:val="-1"/>
          <w:sz w:val="26"/>
          <w:szCs w:val="26"/>
        </w:rPr>
        <w:lastRenderedPageBreak/>
        <w:t>THÔNG TIN DỰ ÁN</w:t>
      </w:r>
    </w:p>
    <w:tbl>
      <w:tblPr>
        <w:tblW w:w="9450" w:type="dxa"/>
        <w:tblInd w:w="174" w:type="dxa"/>
        <w:tblLayout w:type="fixed"/>
        <w:tblCellMar>
          <w:left w:w="0" w:type="dxa"/>
          <w:right w:w="0" w:type="dxa"/>
        </w:tblCellMar>
        <w:tblLook w:val="01E0" w:firstRow="1" w:lastRow="1" w:firstColumn="1" w:lastColumn="1" w:noHBand="0" w:noVBand="0"/>
      </w:tblPr>
      <w:tblGrid>
        <w:gridCol w:w="2160"/>
        <w:gridCol w:w="2430"/>
        <w:gridCol w:w="180"/>
        <w:gridCol w:w="1542"/>
        <w:gridCol w:w="887"/>
        <w:gridCol w:w="2251"/>
      </w:tblGrid>
      <w:tr w:rsidR="00EA014B" w:rsidRPr="00EC608E" w:rsidTr="00C44C7B">
        <w:trPr>
          <w:trHeight w:hRule="exact" w:val="454"/>
        </w:trPr>
        <w:tc>
          <w:tcPr>
            <w:tcW w:w="216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E1164B" w:rsidP="009D1818">
            <w:pPr>
              <w:tabs>
                <w:tab w:val="left" w:pos="2250"/>
              </w:tabs>
              <w:spacing w:line="360" w:lineRule="auto"/>
              <w:ind w:left="180"/>
              <w:rPr>
                <w:sz w:val="26"/>
                <w:szCs w:val="26"/>
              </w:rPr>
            </w:pPr>
            <w:r w:rsidRPr="00EC608E">
              <w:rPr>
                <w:b/>
                <w:sz w:val="26"/>
                <w:szCs w:val="26"/>
              </w:rPr>
              <w:t>Tên dự án</w:t>
            </w:r>
          </w:p>
        </w:tc>
        <w:tc>
          <w:tcPr>
            <w:tcW w:w="7290" w:type="dxa"/>
            <w:gridSpan w:val="5"/>
            <w:tcBorders>
              <w:top w:val="single" w:sz="5" w:space="0" w:color="000000"/>
              <w:left w:val="single" w:sz="5" w:space="0" w:color="000000"/>
              <w:bottom w:val="nil"/>
              <w:right w:val="single" w:sz="5" w:space="0" w:color="000000"/>
            </w:tcBorders>
            <w:vAlign w:val="center"/>
          </w:tcPr>
          <w:p w:rsidR="00EA014B" w:rsidRPr="00EC608E" w:rsidRDefault="00BB362A" w:rsidP="009D1818">
            <w:pPr>
              <w:tabs>
                <w:tab w:val="left" w:pos="2250"/>
              </w:tabs>
              <w:spacing w:line="360" w:lineRule="auto"/>
              <w:ind w:left="90"/>
              <w:rPr>
                <w:sz w:val="26"/>
                <w:szCs w:val="26"/>
              </w:rPr>
            </w:pPr>
            <w:r w:rsidRPr="00EC608E">
              <w:rPr>
                <w:sz w:val="26"/>
                <w:szCs w:val="26"/>
              </w:rPr>
              <w:t>Website tin tức ngành công nghệ thông tin với MEAN</w:t>
            </w:r>
          </w:p>
        </w:tc>
      </w:tr>
      <w:tr w:rsidR="00EA014B" w:rsidRPr="00EC608E" w:rsidTr="00C44C7B">
        <w:trPr>
          <w:trHeight w:hRule="exact" w:val="540"/>
        </w:trPr>
        <w:tc>
          <w:tcPr>
            <w:tcW w:w="216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936586" w:rsidP="009D1818">
            <w:pPr>
              <w:tabs>
                <w:tab w:val="left" w:pos="2250"/>
              </w:tabs>
              <w:spacing w:line="360" w:lineRule="auto"/>
              <w:ind w:left="180"/>
              <w:rPr>
                <w:sz w:val="26"/>
                <w:szCs w:val="26"/>
              </w:rPr>
            </w:pPr>
            <w:r w:rsidRPr="00EC608E">
              <w:rPr>
                <w:b/>
                <w:sz w:val="26"/>
                <w:szCs w:val="26"/>
              </w:rPr>
              <w:t>Ngày bắt đầu</w:t>
            </w:r>
          </w:p>
        </w:tc>
        <w:tc>
          <w:tcPr>
            <w:tcW w:w="2610" w:type="dxa"/>
            <w:gridSpan w:val="2"/>
            <w:tcBorders>
              <w:top w:val="single" w:sz="5" w:space="0" w:color="000000"/>
              <w:left w:val="single" w:sz="5" w:space="0" w:color="000000"/>
              <w:bottom w:val="single" w:sz="5" w:space="0" w:color="000000"/>
              <w:right w:val="single" w:sz="5" w:space="0" w:color="000000"/>
            </w:tcBorders>
            <w:vAlign w:val="center"/>
          </w:tcPr>
          <w:p w:rsidR="00EA014B" w:rsidRPr="00EC608E" w:rsidRDefault="008261B9" w:rsidP="009D1818">
            <w:pPr>
              <w:tabs>
                <w:tab w:val="left" w:pos="2250"/>
              </w:tabs>
              <w:spacing w:line="360" w:lineRule="auto"/>
              <w:ind w:left="90"/>
              <w:rPr>
                <w:sz w:val="26"/>
                <w:szCs w:val="26"/>
              </w:rPr>
            </w:pPr>
            <w:r>
              <w:rPr>
                <w:sz w:val="26"/>
                <w:szCs w:val="26"/>
              </w:rPr>
              <w:t>21/02</w:t>
            </w:r>
            <w:r w:rsidR="003C04EC" w:rsidRPr="00EC608E">
              <w:rPr>
                <w:sz w:val="26"/>
                <w:szCs w:val="26"/>
              </w:rPr>
              <w:t>/2017</w:t>
            </w:r>
          </w:p>
        </w:tc>
        <w:tc>
          <w:tcPr>
            <w:tcW w:w="2429" w:type="dxa"/>
            <w:gridSpan w:val="2"/>
            <w:tcBorders>
              <w:top w:val="single" w:sz="5" w:space="0" w:color="000000"/>
              <w:left w:val="single" w:sz="5" w:space="0" w:color="000000"/>
              <w:bottom w:val="single" w:sz="5" w:space="0" w:color="000000"/>
              <w:right w:val="single" w:sz="5" w:space="0" w:color="000000"/>
            </w:tcBorders>
            <w:vAlign w:val="center"/>
          </w:tcPr>
          <w:p w:rsidR="00EA014B" w:rsidRPr="00EC608E" w:rsidRDefault="00205FFA" w:rsidP="009D1818">
            <w:pPr>
              <w:tabs>
                <w:tab w:val="left" w:pos="2250"/>
              </w:tabs>
              <w:spacing w:line="360" w:lineRule="auto"/>
              <w:ind w:left="90"/>
              <w:rPr>
                <w:sz w:val="26"/>
                <w:szCs w:val="26"/>
              </w:rPr>
            </w:pPr>
            <w:r w:rsidRPr="00EC608E">
              <w:rPr>
                <w:b/>
                <w:sz w:val="26"/>
                <w:szCs w:val="26"/>
              </w:rPr>
              <w:t>Ngày kết thúc</w:t>
            </w:r>
          </w:p>
        </w:tc>
        <w:tc>
          <w:tcPr>
            <w:tcW w:w="2251"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8261B9" w:rsidP="009D1818">
            <w:pPr>
              <w:tabs>
                <w:tab w:val="left" w:pos="2250"/>
              </w:tabs>
              <w:spacing w:line="360" w:lineRule="auto"/>
              <w:ind w:left="90"/>
              <w:rPr>
                <w:sz w:val="26"/>
                <w:szCs w:val="26"/>
              </w:rPr>
            </w:pPr>
            <w:r>
              <w:rPr>
                <w:spacing w:val="-3"/>
                <w:sz w:val="26"/>
                <w:szCs w:val="26"/>
              </w:rPr>
              <w:t>15</w:t>
            </w:r>
            <w:r w:rsidR="003C04EC" w:rsidRPr="00EC608E">
              <w:rPr>
                <w:spacing w:val="-3"/>
                <w:sz w:val="26"/>
                <w:szCs w:val="26"/>
              </w:rPr>
              <w:t>/05/2017</w:t>
            </w:r>
          </w:p>
        </w:tc>
      </w:tr>
      <w:tr w:rsidR="00EA014B" w:rsidRPr="00EC608E" w:rsidTr="00C44C7B">
        <w:trPr>
          <w:trHeight w:hRule="exact" w:val="454"/>
        </w:trPr>
        <w:tc>
          <w:tcPr>
            <w:tcW w:w="216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205FFA" w:rsidP="009D1818">
            <w:pPr>
              <w:tabs>
                <w:tab w:val="left" w:pos="2250"/>
              </w:tabs>
              <w:spacing w:line="360" w:lineRule="auto"/>
              <w:ind w:left="180"/>
              <w:rPr>
                <w:sz w:val="26"/>
                <w:szCs w:val="26"/>
              </w:rPr>
            </w:pPr>
            <w:r w:rsidRPr="00EC608E">
              <w:rPr>
                <w:b/>
                <w:sz w:val="26"/>
                <w:szCs w:val="26"/>
              </w:rPr>
              <w:t>Lãnh đạo</w:t>
            </w:r>
          </w:p>
        </w:tc>
        <w:tc>
          <w:tcPr>
            <w:tcW w:w="7290" w:type="dxa"/>
            <w:gridSpan w:val="5"/>
            <w:tcBorders>
              <w:top w:val="nil"/>
              <w:left w:val="single" w:sz="5" w:space="0" w:color="000000"/>
              <w:bottom w:val="single" w:sz="5" w:space="0" w:color="000000"/>
              <w:right w:val="single" w:sz="5" w:space="0" w:color="000000"/>
            </w:tcBorders>
            <w:vAlign w:val="center"/>
          </w:tcPr>
          <w:p w:rsidR="00EA014B" w:rsidRPr="00EC608E" w:rsidRDefault="00205FFA" w:rsidP="009D1818">
            <w:pPr>
              <w:tabs>
                <w:tab w:val="left" w:pos="2250"/>
              </w:tabs>
              <w:spacing w:line="360" w:lineRule="auto"/>
              <w:ind w:left="102"/>
              <w:rPr>
                <w:sz w:val="26"/>
                <w:szCs w:val="26"/>
              </w:rPr>
            </w:pPr>
            <w:r w:rsidRPr="00EC608E">
              <w:rPr>
                <w:sz w:val="26"/>
                <w:szCs w:val="26"/>
              </w:rPr>
              <w:t>Trường Đại học Duy Tân</w:t>
            </w:r>
          </w:p>
        </w:tc>
      </w:tr>
      <w:tr w:rsidR="00EA014B" w:rsidRPr="00EC608E" w:rsidTr="00C44C7B">
        <w:trPr>
          <w:trHeight w:hRule="exact" w:val="1467"/>
        </w:trPr>
        <w:tc>
          <w:tcPr>
            <w:tcW w:w="216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205FFA" w:rsidP="009D1818">
            <w:pPr>
              <w:tabs>
                <w:tab w:val="left" w:pos="2250"/>
              </w:tabs>
              <w:spacing w:line="360" w:lineRule="auto"/>
              <w:ind w:left="180"/>
              <w:rPr>
                <w:sz w:val="26"/>
                <w:szCs w:val="26"/>
              </w:rPr>
            </w:pPr>
            <w:r w:rsidRPr="00EC608E">
              <w:rPr>
                <w:b/>
                <w:sz w:val="26"/>
                <w:szCs w:val="26"/>
              </w:rPr>
              <w:t>Cố vấn dự án</w:t>
            </w:r>
          </w:p>
        </w:tc>
        <w:tc>
          <w:tcPr>
            <w:tcW w:w="7290" w:type="dxa"/>
            <w:gridSpan w:val="5"/>
            <w:tcBorders>
              <w:top w:val="single" w:sz="5" w:space="0" w:color="000000"/>
              <w:left w:val="single" w:sz="5" w:space="0" w:color="000000"/>
              <w:bottom w:val="single" w:sz="5" w:space="0" w:color="000000"/>
              <w:right w:val="single" w:sz="5" w:space="0" w:color="000000"/>
            </w:tcBorders>
            <w:vAlign w:val="center"/>
          </w:tcPr>
          <w:p w:rsidR="00EA014B" w:rsidRPr="00EC608E" w:rsidRDefault="00205FFA" w:rsidP="009D1818">
            <w:pPr>
              <w:tabs>
                <w:tab w:val="left" w:pos="2250"/>
              </w:tabs>
              <w:spacing w:line="360" w:lineRule="auto"/>
              <w:ind w:left="102"/>
              <w:rPr>
                <w:sz w:val="26"/>
                <w:szCs w:val="26"/>
              </w:rPr>
            </w:pPr>
            <w:r w:rsidRPr="00EC608E">
              <w:rPr>
                <w:sz w:val="26"/>
                <w:szCs w:val="26"/>
              </w:rPr>
              <w:t>Th.S: Phạm An Bình</w:t>
            </w:r>
          </w:p>
          <w:p w:rsidR="00AC7645" w:rsidRPr="00EC608E" w:rsidRDefault="0036295C" w:rsidP="009D1818">
            <w:pPr>
              <w:tabs>
                <w:tab w:val="left" w:pos="2250"/>
              </w:tabs>
              <w:spacing w:line="360" w:lineRule="auto"/>
              <w:ind w:left="102"/>
              <w:rPr>
                <w:sz w:val="26"/>
                <w:szCs w:val="26"/>
              </w:rPr>
            </w:pPr>
            <w:r w:rsidRPr="00EC608E">
              <w:rPr>
                <w:sz w:val="26"/>
                <w:szCs w:val="26"/>
              </w:rPr>
              <w:t xml:space="preserve">Email: </w:t>
            </w:r>
            <w:hyperlink r:id="rId10" w:history="1">
              <w:r w:rsidR="00AC7645" w:rsidRPr="00EC608E">
                <w:rPr>
                  <w:rStyle w:val="Hyperlink"/>
                  <w:sz w:val="26"/>
                  <w:szCs w:val="26"/>
                </w:rPr>
                <w:t>anbinhdn@gmail.com</w:t>
              </w:r>
            </w:hyperlink>
          </w:p>
          <w:p w:rsidR="001D38E1" w:rsidRPr="00EC608E" w:rsidRDefault="001D38E1" w:rsidP="008520A3">
            <w:pPr>
              <w:tabs>
                <w:tab w:val="left" w:pos="2250"/>
              </w:tabs>
              <w:spacing w:line="360" w:lineRule="auto"/>
              <w:ind w:left="102"/>
              <w:rPr>
                <w:sz w:val="26"/>
                <w:szCs w:val="26"/>
              </w:rPr>
            </w:pPr>
            <w:r w:rsidRPr="00EC608E">
              <w:rPr>
                <w:sz w:val="26"/>
                <w:szCs w:val="26"/>
              </w:rPr>
              <w:t xml:space="preserve">Tel: </w:t>
            </w:r>
            <w:r w:rsidR="00CF4DB5" w:rsidRPr="00EC608E">
              <w:rPr>
                <w:color w:val="000000"/>
                <w:sz w:val="26"/>
                <w:szCs w:val="26"/>
              </w:rPr>
              <w:t>0914240919</w:t>
            </w:r>
          </w:p>
        </w:tc>
      </w:tr>
      <w:tr w:rsidR="00F00F6E" w:rsidRPr="00CF334E" w:rsidTr="00C44C7B">
        <w:trPr>
          <w:trHeight w:hRule="exact" w:val="1260"/>
        </w:trPr>
        <w:tc>
          <w:tcPr>
            <w:tcW w:w="2160" w:type="dxa"/>
            <w:tcBorders>
              <w:top w:val="single" w:sz="5" w:space="0" w:color="000000"/>
              <w:left w:val="single" w:sz="5" w:space="0" w:color="000000"/>
              <w:bottom w:val="single" w:sz="5" w:space="0" w:color="000000"/>
              <w:right w:val="single" w:sz="5" w:space="0" w:color="000000"/>
            </w:tcBorders>
            <w:vAlign w:val="center"/>
          </w:tcPr>
          <w:p w:rsidR="00F00F6E" w:rsidRPr="00CF334E" w:rsidRDefault="00AC1BF6" w:rsidP="00CF334E">
            <w:pPr>
              <w:tabs>
                <w:tab w:val="left" w:pos="2250"/>
              </w:tabs>
              <w:spacing w:line="360" w:lineRule="auto"/>
              <w:ind w:left="102"/>
              <w:rPr>
                <w:sz w:val="26"/>
                <w:szCs w:val="26"/>
              </w:rPr>
            </w:pPr>
            <w:r w:rsidRPr="00CF334E">
              <w:rPr>
                <w:sz w:val="26"/>
                <w:szCs w:val="26"/>
              </w:rPr>
              <w:t>Scrum Master</w:t>
            </w:r>
          </w:p>
        </w:tc>
        <w:tc>
          <w:tcPr>
            <w:tcW w:w="7290" w:type="dxa"/>
            <w:gridSpan w:val="5"/>
            <w:tcBorders>
              <w:top w:val="single" w:sz="5" w:space="0" w:color="000000"/>
              <w:left w:val="single" w:sz="5" w:space="0" w:color="000000"/>
              <w:bottom w:val="single" w:sz="5" w:space="0" w:color="000000"/>
              <w:right w:val="single" w:sz="5" w:space="0" w:color="000000"/>
            </w:tcBorders>
            <w:vAlign w:val="center"/>
          </w:tcPr>
          <w:p w:rsidR="00F00F6E" w:rsidRPr="00EC608E" w:rsidRDefault="00F00F6E" w:rsidP="009D1818">
            <w:pPr>
              <w:tabs>
                <w:tab w:val="left" w:pos="2250"/>
              </w:tabs>
              <w:spacing w:line="360" w:lineRule="auto"/>
              <w:ind w:left="102"/>
              <w:rPr>
                <w:sz w:val="26"/>
                <w:szCs w:val="26"/>
              </w:rPr>
            </w:pPr>
          </w:p>
        </w:tc>
      </w:tr>
      <w:tr w:rsidR="00BE2E74" w:rsidRPr="00EC608E" w:rsidTr="00F71D76">
        <w:trPr>
          <w:trHeight w:hRule="exact" w:val="454"/>
        </w:trPr>
        <w:tc>
          <w:tcPr>
            <w:tcW w:w="2160" w:type="dxa"/>
            <w:vMerge w:val="restart"/>
            <w:tcBorders>
              <w:top w:val="single" w:sz="5" w:space="0" w:color="000000"/>
              <w:left w:val="single" w:sz="5" w:space="0" w:color="000000"/>
              <w:right w:val="single" w:sz="5" w:space="0" w:color="000000"/>
            </w:tcBorders>
            <w:vAlign w:val="center"/>
          </w:tcPr>
          <w:p w:rsidR="00BE2E74" w:rsidRPr="00EC608E" w:rsidRDefault="00BE2E74" w:rsidP="009D1818">
            <w:pPr>
              <w:tabs>
                <w:tab w:val="left" w:pos="2250"/>
              </w:tabs>
              <w:spacing w:line="360" w:lineRule="auto"/>
              <w:ind w:left="210"/>
              <w:rPr>
                <w:sz w:val="26"/>
                <w:szCs w:val="26"/>
              </w:rPr>
            </w:pPr>
            <w:r w:rsidRPr="00EC608E">
              <w:rPr>
                <w:b/>
                <w:sz w:val="26"/>
                <w:szCs w:val="26"/>
              </w:rPr>
              <w:t>Te</w:t>
            </w:r>
            <w:r w:rsidRPr="00EC608E">
              <w:rPr>
                <w:b/>
                <w:spacing w:val="2"/>
                <w:sz w:val="26"/>
                <w:szCs w:val="26"/>
              </w:rPr>
              <w:t>a</w:t>
            </w:r>
            <w:r w:rsidRPr="00EC608E">
              <w:rPr>
                <w:b/>
                <w:sz w:val="26"/>
                <w:szCs w:val="26"/>
              </w:rPr>
              <w:t>m</w:t>
            </w:r>
            <w:r w:rsidRPr="00EC608E">
              <w:rPr>
                <w:b/>
                <w:spacing w:val="-6"/>
                <w:sz w:val="26"/>
                <w:szCs w:val="26"/>
              </w:rPr>
              <w:t xml:space="preserve"> </w:t>
            </w:r>
            <w:r w:rsidRPr="00EC608E">
              <w:rPr>
                <w:b/>
                <w:spacing w:val="-2"/>
                <w:sz w:val="26"/>
                <w:szCs w:val="26"/>
              </w:rPr>
              <w:t>m</w:t>
            </w:r>
            <w:r w:rsidRPr="00EC608E">
              <w:rPr>
                <w:b/>
                <w:spacing w:val="2"/>
                <w:sz w:val="26"/>
                <w:szCs w:val="26"/>
              </w:rPr>
              <w:t>e</w:t>
            </w:r>
            <w:r w:rsidRPr="00EC608E">
              <w:rPr>
                <w:b/>
                <w:sz w:val="26"/>
                <w:szCs w:val="26"/>
              </w:rPr>
              <w:t>mbers</w:t>
            </w:r>
          </w:p>
        </w:tc>
        <w:tc>
          <w:tcPr>
            <w:tcW w:w="2430" w:type="dxa"/>
            <w:tcBorders>
              <w:top w:val="single" w:sz="5" w:space="0" w:color="000000"/>
              <w:left w:val="single" w:sz="5" w:space="0" w:color="000000"/>
              <w:bottom w:val="single" w:sz="5" w:space="0" w:color="000000"/>
              <w:right w:val="single" w:sz="5" w:space="0" w:color="000000"/>
            </w:tcBorders>
            <w:vAlign w:val="center"/>
          </w:tcPr>
          <w:p w:rsidR="00BE2E74" w:rsidRPr="00EC608E" w:rsidRDefault="005025A9" w:rsidP="009D1818">
            <w:pPr>
              <w:tabs>
                <w:tab w:val="left" w:pos="2250"/>
              </w:tabs>
              <w:spacing w:line="360" w:lineRule="auto"/>
              <w:ind w:left="180" w:right="541"/>
              <w:rPr>
                <w:b/>
                <w:sz w:val="26"/>
                <w:szCs w:val="26"/>
              </w:rPr>
            </w:pPr>
            <w:r w:rsidRPr="00EC608E">
              <w:rPr>
                <w:b/>
                <w:w w:val="99"/>
                <w:sz w:val="26"/>
                <w:szCs w:val="26"/>
              </w:rPr>
              <w:t>Họ tên</w:t>
            </w: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BE2E74" w:rsidRPr="00EC608E" w:rsidRDefault="00E34048" w:rsidP="009D1818">
            <w:pPr>
              <w:tabs>
                <w:tab w:val="left" w:pos="2250"/>
              </w:tabs>
              <w:spacing w:line="360" w:lineRule="auto"/>
              <w:ind w:left="90" w:right="90"/>
              <w:rPr>
                <w:b/>
                <w:sz w:val="26"/>
                <w:szCs w:val="26"/>
              </w:rPr>
            </w:pPr>
            <w:r w:rsidRPr="00EC608E">
              <w:rPr>
                <w:b/>
                <w:sz w:val="26"/>
                <w:szCs w:val="26"/>
              </w:rPr>
              <w:t>Điện thoại</w:t>
            </w:r>
          </w:p>
        </w:tc>
        <w:tc>
          <w:tcPr>
            <w:tcW w:w="3138" w:type="dxa"/>
            <w:gridSpan w:val="2"/>
            <w:tcBorders>
              <w:top w:val="single" w:sz="5" w:space="0" w:color="000000"/>
              <w:left w:val="single" w:sz="5" w:space="0" w:color="000000"/>
              <w:bottom w:val="single" w:sz="5" w:space="0" w:color="000000"/>
              <w:right w:val="single" w:sz="5" w:space="0" w:color="000000"/>
            </w:tcBorders>
            <w:vAlign w:val="center"/>
          </w:tcPr>
          <w:p w:rsidR="00BE2E74" w:rsidRPr="00EC608E" w:rsidRDefault="00E34048" w:rsidP="009D1818">
            <w:pPr>
              <w:tabs>
                <w:tab w:val="left" w:pos="2250"/>
              </w:tabs>
              <w:spacing w:line="360" w:lineRule="auto"/>
              <w:ind w:left="90" w:right="540"/>
              <w:rPr>
                <w:b/>
                <w:sz w:val="26"/>
                <w:szCs w:val="26"/>
              </w:rPr>
            </w:pPr>
            <w:r w:rsidRPr="00EC608E">
              <w:rPr>
                <w:b/>
                <w:w w:val="99"/>
                <w:sz w:val="26"/>
                <w:szCs w:val="26"/>
              </w:rPr>
              <w:t>Email</w:t>
            </w:r>
          </w:p>
        </w:tc>
      </w:tr>
      <w:tr w:rsidR="009E3A7A" w:rsidRPr="00EC608E" w:rsidTr="00F71D76">
        <w:trPr>
          <w:trHeight w:hRule="exact" w:val="630"/>
        </w:trPr>
        <w:tc>
          <w:tcPr>
            <w:tcW w:w="2160" w:type="dxa"/>
            <w:vMerge/>
            <w:tcBorders>
              <w:left w:val="single" w:sz="5" w:space="0" w:color="000000"/>
              <w:right w:val="single" w:sz="5" w:space="0" w:color="000000"/>
            </w:tcBorders>
            <w:vAlign w:val="center"/>
          </w:tcPr>
          <w:p w:rsidR="009E3A7A" w:rsidRPr="00EC608E" w:rsidRDefault="009E3A7A" w:rsidP="009D1818">
            <w:pPr>
              <w:tabs>
                <w:tab w:val="left" w:pos="2250"/>
              </w:tabs>
              <w:spacing w:line="360" w:lineRule="auto"/>
              <w:rPr>
                <w:sz w:val="26"/>
                <w:szCs w:val="26"/>
              </w:rPr>
            </w:pPr>
          </w:p>
        </w:tc>
        <w:tc>
          <w:tcPr>
            <w:tcW w:w="2430" w:type="dxa"/>
            <w:tcBorders>
              <w:top w:val="single" w:sz="5" w:space="0" w:color="000000"/>
              <w:left w:val="single" w:sz="5" w:space="0" w:color="000000"/>
              <w:bottom w:val="single" w:sz="5" w:space="0" w:color="000000"/>
              <w:right w:val="single" w:sz="5" w:space="0" w:color="000000"/>
            </w:tcBorders>
            <w:vAlign w:val="center"/>
          </w:tcPr>
          <w:p w:rsidR="009E3A7A" w:rsidRPr="00EC608E" w:rsidRDefault="00F71D76" w:rsidP="00F71D76">
            <w:pPr>
              <w:tabs>
                <w:tab w:val="left" w:pos="2250"/>
              </w:tabs>
              <w:spacing w:line="360" w:lineRule="auto"/>
              <w:ind w:right="-360"/>
              <w:contextualSpacing/>
              <w:rPr>
                <w:color w:val="000000"/>
                <w:sz w:val="26"/>
                <w:szCs w:val="26"/>
              </w:rPr>
            </w:pPr>
            <w:r w:rsidRPr="00EC608E">
              <w:rPr>
                <w:color w:val="000000"/>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9E3A7A" w:rsidRPr="00EC608E" w:rsidRDefault="009E3A7A" w:rsidP="00F71D76">
            <w:pPr>
              <w:tabs>
                <w:tab w:val="left" w:pos="2250"/>
              </w:tabs>
              <w:spacing w:line="360" w:lineRule="auto"/>
              <w:ind w:right="-90"/>
              <w:contextualSpacing/>
              <w:rPr>
                <w:color w:val="000000"/>
                <w:sz w:val="26"/>
                <w:szCs w:val="26"/>
              </w:rPr>
            </w:pPr>
          </w:p>
        </w:tc>
        <w:tc>
          <w:tcPr>
            <w:tcW w:w="3138" w:type="dxa"/>
            <w:gridSpan w:val="2"/>
            <w:tcBorders>
              <w:top w:val="single" w:sz="5" w:space="0" w:color="000000"/>
              <w:left w:val="single" w:sz="5" w:space="0" w:color="000000"/>
              <w:bottom w:val="single" w:sz="5" w:space="0" w:color="000000"/>
              <w:right w:val="single" w:sz="5" w:space="0" w:color="000000"/>
            </w:tcBorders>
            <w:vAlign w:val="center"/>
          </w:tcPr>
          <w:p w:rsidR="009E3A7A" w:rsidRPr="00EC608E" w:rsidRDefault="009E3A7A" w:rsidP="009D1818">
            <w:pPr>
              <w:tabs>
                <w:tab w:val="left" w:pos="2250"/>
              </w:tabs>
              <w:spacing w:line="360" w:lineRule="auto"/>
              <w:contextualSpacing/>
              <w:rPr>
                <w:color w:val="000000"/>
                <w:sz w:val="26"/>
                <w:szCs w:val="26"/>
              </w:rPr>
            </w:pPr>
          </w:p>
        </w:tc>
      </w:tr>
      <w:tr w:rsidR="009E3A7A" w:rsidRPr="00EC608E" w:rsidTr="00F71D76">
        <w:trPr>
          <w:trHeight w:hRule="exact" w:val="559"/>
        </w:trPr>
        <w:tc>
          <w:tcPr>
            <w:tcW w:w="2160" w:type="dxa"/>
            <w:vMerge/>
            <w:tcBorders>
              <w:left w:val="single" w:sz="5" w:space="0" w:color="000000"/>
              <w:right w:val="single" w:sz="5" w:space="0" w:color="000000"/>
            </w:tcBorders>
            <w:vAlign w:val="center"/>
          </w:tcPr>
          <w:p w:rsidR="009E3A7A" w:rsidRPr="00EC608E" w:rsidRDefault="009E3A7A" w:rsidP="009D1818">
            <w:pPr>
              <w:tabs>
                <w:tab w:val="left" w:pos="2250"/>
              </w:tabs>
              <w:spacing w:line="360" w:lineRule="auto"/>
              <w:rPr>
                <w:sz w:val="26"/>
                <w:szCs w:val="26"/>
              </w:rPr>
            </w:pPr>
          </w:p>
        </w:tc>
        <w:tc>
          <w:tcPr>
            <w:tcW w:w="2430" w:type="dxa"/>
            <w:tcBorders>
              <w:top w:val="single" w:sz="5" w:space="0" w:color="000000"/>
              <w:left w:val="single" w:sz="5" w:space="0" w:color="000000"/>
              <w:bottom w:val="single" w:sz="5" w:space="0" w:color="000000"/>
              <w:right w:val="single" w:sz="5" w:space="0" w:color="000000"/>
            </w:tcBorders>
            <w:vAlign w:val="center"/>
          </w:tcPr>
          <w:p w:rsidR="009E3A7A" w:rsidRPr="00EC608E" w:rsidRDefault="009E3A7A" w:rsidP="009D1818">
            <w:pPr>
              <w:tabs>
                <w:tab w:val="left" w:pos="2250"/>
              </w:tabs>
              <w:spacing w:line="360" w:lineRule="auto"/>
              <w:rPr>
                <w:bCs/>
                <w:sz w:val="26"/>
                <w:szCs w:val="26"/>
              </w:rPr>
            </w:pP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9E3A7A" w:rsidRPr="00EC608E" w:rsidRDefault="009E3A7A" w:rsidP="009D1818">
            <w:pPr>
              <w:tabs>
                <w:tab w:val="left" w:pos="2250"/>
              </w:tabs>
              <w:spacing w:line="360" w:lineRule="auto"/>
              <w:rPr>
                <w:bCs/>
                <w:sz w:val="26"/>
                <w:szCs w:val="26"/>
              </w:rPr>
            </w:pPr>
          </w:p>
        </w:tc>
        <w:tc>
          <w:tcPr>
            <w:tcW w:w="3138" w:type="dxa"/>
            <w:gridSpan w:val="2"/>
            <w:tcBorders>
              <w:top w:val="single" w:sz="5" w:space="0" w:color="000000"/>
              <w:left w:val="single" w:sz="5" w:space="0" w:color="000000"/>
              <w:bottom w:val="single" w:sz="5" w:space="0" w:color="000000"/>
              <w:right w:val="single" w:sz="5" w:space="0" w:color="000000"/>
            </w:tcBorders>
            <w:vAlign w:val="center"/>
          </w:tcPr>
          <w:p w:rsidR="009E3A7A" w:rsidRPr="00EC608E" w:rsidRDefault="009E3A7A" w:rsidP="00F71D76">
            <w:pPr>
              <w:tabs>
                <w:tab w:val="left" w:pos="2250"/>
              </w:tabs>
              <w:spacing w:line="360" w:lineRule="auto"/>
              <w:ind w:right="-270"/>
              <w:rPr>
                <w:bCs/>
                <w:sz w:val="26"/>
                <w:szCs w:val="26"/>
              </w:rPr>
            </w:pPr>
          </w:p>
        </w:tc>
      </w:tr>
      <w:tr w:rsidR="00EC608E" w:rsidRPr="00404DEA" w:rsidTr="00F71D76">
        <w:trPr>
          <w:trHeight w:hRule="exact" w:val="836"/>
        </w:trPr>
        <w:tc>
          <w:tcPr>
            <w:tcW w:w="2160" w:type="dxa"/>
            <w:tcBorders>
              <w:left w:val="single" w:sz="5" w:space="0" w:color="000000"/>
              <w:bottom w:val="single" w:sz="5" w:space="0" w:color="000000"/>
              <w:right w:val="single" w:sz="5" w:space="0" w:color="000000"/>
            </w:tcBorders>
            <w:vAlign w:val="center"/>
          </w:tcPr>
          <w:p w:rsidR="00EC608E" w:rsidRPr="00404DEA" w:rsidRDefault="00EC608E" w:rsidP="00404DEA">
            <w:pPr>
              <w:tabs>
                <w:tab w:val="left" w:pos="2250"/>
              </w:tabs>
              <w:spacing w:line="360" w:lineRule="auto"/>
              <w:ind w:right="-360"/>
              <w:contextualSpacing/>
              <w:rPr>
                <w:color w:val="000000"/>
                <w:sz w:val="26"/>
                <w:szCs w:val="26"/>
              </w:rPr>
            </w:pPr>
          </w:p>
        </w:tc>
        <w:tc>
          <w:tcPr>
            <w:tcW w:w="2430" w:type="dxa"/>
            <w:tcBorders>
              <w:top w:val="single" w:sz="5" w:space="0" w:color="000000"/>
              <w:left w:val="single" w:sz="5" w:space="0" w:color="000000"/>
              <w:bottom w:val="single" w:sz="5" w:space="0" w:color="000000"/>
              <w:right w:val="single" w:sz="5" w:space="0" w:color="000000"/>
            </w:tcBorders>
            <w:vAlign w:val="center"/>
          </w:tcPr>
          <w:p w:rsidR="00EC608E" w:rsidRPr="00404DEA" w:rsidRDefault="00EC608E" w:rsidP="00404DEA">
            <w:pPr>
              <w:tabs>
                <w:tab w:val="left" w:pos="2250"/>
              </w:tabs>
              <w:spacing w:line="360" w:lineRule="auto"/>
              <w:ind w:right="-360"/>
              <w:contextualSpacing/>
              <w:rPr>
                <w:color w:val="000000"/>
                <w:sz w:val="26"/>
                <w:szCs w:val="26"/>
              </w:rPr>
            </w:pP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EC608E" w:rsidRPr="00404DEA" w:rsidRDefault="00EC608E" w:rsidP="00404DEA">
            <w:pPr>
              <w:tabs>
                <w:tab w:val="left" w:pos="2250"/>
              </w:tabs>
              <w:spacing w:line="360" w:lineRule="auto"/>
              <w:ind w:right="-360"/>
              <w:contextualSpacing/>
              <w:rPr>
                <w:color w:val="000000"/>
                <w:sz w:val="26"/>
                <w:szCs w:val="26"/>
              </w:rPr>
            </w:pPr>
          </w:p>
        </w:tc>
        <w:tc>
          <w:tcPr>
            <w:tcW w:w="3138" w:type="dxa"/>
            <w:gridSpan w:val="2"/>
            <w:tcBorders>
              <w:top w:val="single" w:sz="5" w:space="0" w:color="000000"/>
              <w:left w:val="single" w:sz="5" w:space="0" w:color="000000"/>
              <w:bottom w:val="single" w:sz="5" w:space="0" w:color="000000"/>
              <w:right w:val="single" w:sz="5" w:space="0" w:color="000000"/>
            </w:tcBorders>
            <w:vAlign w:val="center"/>
          </w:tcPr>
          <w:p w:rsidR="00EC608E" w:rsidRPr="00404DEA" w:rsidRDefault="00EC608E" w:rsidP="00F71D76">
            <w:pPr>
              <w:tabs>
                <w:tab w:val="left" w:pos="2250"/>
              </w:tabs>
              <w:spacing w:line="360" w:lineRule="auto"/>
              <w:ind w:right="-270"/>
              <w:rPr>
                <w:color w:val="000000"/>
                <w:sz w:val="26"/>
                <w:szCs w:val="26"/>
              </w:rPr>
            </w:pPr>
          </w:p>
        </w:tc>
      </w:tr>
    </w:tbl>
    <w:p w:rsidR="006B21A2" w:rsidRPr="00EC608E" w:rsidRDefault="006B21A2" w:rsidP="009D1818">
      <w:pPr>
        <w:tabs>
          <w:tab w:val="left" w:pos="2250"/>
        </w:tabs>
        <w:spacing w:line="360" w:lineRule="auto"/>
        <w:rPr>
          <w:sz w:val="26"/>
          <w:szCs w:val="26"/>
        </w:rPr>
      </w:pPr>
    </w:p>
    <w:p w:rsidR="002A3871" w:rsidRPr="00EC608E" w:rsidRDefault="001B4B7B" w:rsidP="009D1818">
      <w:pPr>
        <w:tabs>
          <w:tab w:val="left" w:pos="2250"/>
        </w:tabs>
        <w:spacing w:line="360" w:lineRule="auto"/>
        <w:rPr>
          <w:sz w:val="26"/>
          <w:szCs w:val="26"/>
        </w:rPr>
      </w:pPr>
      <w:r w:rsidRPr="00EC608E">
        <w:rPr>
          <w:sz w:val="26"/>
          <w:szCs w:val="26"/>
        </w:rPr>
        <w:br w:type="page"/>
      </w:r>
    </w:p>
    <w:tbl>
      <w:tblPr>
        <w:tblStyle w:val="TableGridLight1"/>
        <w:tblW w:w="9876"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2255"/>
        <w:gridCol w:w="6001"/>
      </w:tblGrid>
      <w:tr w:rsidR="00EA014B" w:rsidRPr="00EC608E" w:rsidTr="00F30C89">
        <w:trPr>
          <w:trHeight w:hRule="exact" w:val="457"/>
        </w:trPr>
        <w:tc>
          <w:tcPr>
            <w:tcW w:w="9876" w:type="dxa"/>
            <w:gridSpan w:val="3"/>
            <w:vAlign w:val="center"/>
          </w:tcPr>
          <w:p w:rsidR="00EA014B" w:rsidRPr="00F30C89" w:rsidRDefault="006B21A2" w:rsidP="009D1818">
            <w:pPr>
              <w:spacing w:line="360" w:lineRule="auto"/>
              <w:ind w:left="71" w:right="2065"/>
              <w:jc w:val="center"/>
              <w:rPr>
                <w:b/>
                <w:sz w:val="26"/>
                <w:szCs w:val="26"/>
              </w:rPr>
            </w:pPr>
            <w:r w:rsidRPr="00F30C89">
              <w:rPr>
                <w:b/>
                <w:spacing w:val="-1"/>
                <w:sz w:val="26"/>
                <w:szCs w:val="26"/>
              </w:rPr>
              <w:lastRenderedPageBreak/>
              <w:t>Các phiên bản của tài liệu</w:t>
            </w:r>
          </w:p>
        </w:tc>
      </w:tr>
      <w:tr w:rsidR="00EA014B" w:rsidRPr="00EC608E" w:rsidTr="00F30C89">
        <w:trPr>
          <w:trHeight w:hRule="exact" w:val="457"/>
        </w:trPr>
        <w:tc>
          <w:tcPr>
            <w:tcW w:w="1620" w:type="dxa"/>
            <w:vAlign w:val="center"/>
          </w:tcPr>
          <w:p w:rsidR="00EA014B" w:rsidRPr="00EC608E" w:rsidRDefault="00920843" w:rsidP="009D1818">
            <w:pPr>
              <w:tabs>
                <w:tab w:val="left" w:pos="2250"/>
              </w:tabs>
              <w:spacing w:line="360" w:lineRule="auto"/>
              <w:jc w:val="center"/>
              <w:rPr>
                <w:sz w:val="26"/>
                <w:szCs w:val="26"/>
              </w:rPr>
            </w:pPr>
            <w:r w:rsidRPr="00EC608E">
              <w:rPr>
                <w:b/>
                <w:spacing w:val="-1"/>
                <w:position w:val="-2"/>
                <w:sz w:val="26"/>
                <w:szCs w:val="26"/>
              </w:rPr>
              <w:t>Phiên bản</w:t>
            </w:r>
          </w:p>
        </w:tc>
        <w:tc>
          <w:tcPr>
            <w:tcW w:w="2255" w:type="dxa"/>
            <w:vAlign w:val="center"/>
          </w:tcPr>
          <w:p w:rsidR="00EA014B" w:rsidRPr="00EC608E" w:rsidRDefault="00C8493E" w:rsidP="009D1818">
            <w:pPr>
              <w:tabs>
                <w:tab w:val="left" w:pos="2250"/>
              </w:tabs>
              <w:spacing w:line="360" w:lineRule="auto"/>
              <w:ind w:right="82"/>
              <w:jc w:val="center"/>
              <w:rPr>
                <w:sz w:val="26"/>
                <w:szCs w:val="26"/>
              </w:rPr>
            </w:pPr>
            <w:r w:rsidRPr="00EC608E">
              <w:rPr>
                <w:b/>
                <w:spacing w:val="-1"/>
                <w:position w:val="-2"/>
                <w:sz w:val="26"/>
                <w:szCs w:val="26"/>
              </w:rPr>
              <w:t>Ngày xuát bản</w:t>
            </w:r>
          </w:p>
        </w:tc>
        <w:tc>
          <w:tcPr>
            <w:tcW w:w="6001" w:type="dxa"/>
            <w:vAlign w:val="center"/>
          </w:tcPr>
          <w:p w:rsidR="00EA014B" w:rsidRPr="00EC608E" w:rsidRDefault="00C8493E" w:rsidP="00514735">
            <w:pPr>
              <w:tabs>
                <w:tab w:val="left" w:pos="2250"/>
              </w:tabs>
              <w:spacing w:line="360" w:lineRule="auto"/>
              <w:ind w:right="48"/>
              <w:jc w:val="center"/>
              <w:rPr>
                <w:sz w:val="26"/>
                <w:szCs w:val="26"/>
              </w:rPr>
            </w:pPr>
            <w:r w:rsidRPr="00EC608E">
              <w:rPr>
                <w:b/>
                <w:spacing w:val="-1"/>
                <w:position w:val="-2"/>
                <w:sz w:val="26"/>
                <w:szCs w:val="26"/>
              </w:rPr>
              <w:t>Ghi chú</w:t>
            </w:r>
          </w:p>
        </w:tc>
      </w:tr>
      <w:tr w:rsidR="00EA014B" w:rsidRPr="00EC608E" w:rsidTr="00F30C89">
        <w:trPr>
          <w:trHeight w:hRule="exact" w:val="448"/>
        </w:trPr>
        <w:tc>
          <w:tcPr>
            <w:tcW w:w="1620" w:type="dxa"/>
            <w:vAlign w:val="center"/>
          </w:tcPr>
          <w:p w:rsidR="00EA014B" w:rsidRPr="00EC608E" w:rsidRDefault="009F1DA5" w:rsidP="009D1818">
            <w:pPr>
              <w:tabs>
                <w:tab w:val="left" w:pos="2250"/>
              </w:tabs>
              <w:spacing w:line="360" w:lineRule="auto"/>
              <w:ind w:left="1"/>
              <w:jc w:val="center"/>
              <w:rPr>
                <w:sz w:val="26"/>
                <w:szCs w:val="26"/>
              </w:rPr>
            </w:pPr>
            <w:r w:rsidRPr="00EC608E">
              <w:rPr>
                <w:spacing w:val="-1"/>
                <w:position w:val="-1"/>
                <w:sz w:val="26"/>
                <w:szCs w:val="26"/>
              </w:rPr>
              <w:t>V</w:t>
            </w:r>
            <w:r w:rsidRPr="00EC608E">
              <w:rPr>
                <w:spacing w:val="1"/>
                <w:position w:val="-1"/>
                <w:sz w:val="26"/>
                <w:szCs w:val="26"/>
              </w:rPr>
              <w:t>1</w:t>
            </w:r>
            <w:r w:rsidRPr="00EC608E">
              <w:rPr>
                <w:spacing w:val="-1"/>
                <w:position w:val="-1"/>
                <w:sz w:val="26"/>
                <w:szCs w:val="26"/>
              </w:rPr>
              <w:t>.</w:t>
            </w:r>
            <w:r w:rsidRPr="00EC608E">
              <w:rPr>
                <w:position w:val="-1"/>
                <w:sz w:val="26"/>
                <w:szCs w:val="26"/>
              </w:rPr>
              <w:t>0</w:t>
            </w:r>
          </w:p>
        </w:tc>
        <w:tc>
          <w:tcPr>
            <w:tcW w:w="2255" w:type="dxa"/>
            <w:vAlign w:val="center"/>
          </w:tcPr>
          <w:p w:rsidR="00EA014B" w:rsidRPr="00EC608E" w:rsidRDefault="008257F1" w:rsidP="009D1818">
            <w:pPr>
              <w:tabs>
                <w:tab w:val="left" w:pos="2250"/>
              </w:tabs>
              <w:spacing w:line="360" w:lineRule="auto"/>
              <w:ind w:left="1"/>
              <w:jc w:val="center"/>
              <w:rPr>
                <w:sz w:val="26"/>
                <w:szCs w:val="26"/>
              </w:rPr>
            </w:pPr>
            <w:r w:rsidRPr="00EC608E">
              <w:rPr>
                <w:spacing w:val="-4"/>
                <w:position w:val="-1"/>
                <w:sz w:val="26"/>
                <w:szCs w:val="26"/>
              </w:rPr>
              <w:t>21/3/2016</w:t>
            </w:r>
          </w:p>
        </w:tc>
        <w:tc>
          <w:tcPr>
            <w:tcW w:w="6001" w:type="dxa"/>
            <w:vAlign w:val="center"/>
          </w:tcPr>
          <w:p w:rsidR="00EA014B" w:rsidRPr="00EC608E" w:rsidRDefault="00CC0218" w:rsidP="00514735">
            <w:pPr>
              <w:tabs>
                <w:tab w:val="left" w:pos="2250"/>
              </w:tabs>
              <w:spacing w:line="360" w:lineRule="auto"/>
              <w:ind w:left="-1"/>
              <w:rPr>
                <w:sz w:val="26"/>
                <w:szCs w:val="26"/>
              </w:rPr>
            </w:pPr>
            <w:r w:rsidRPr="00EC608E">
              <w:rPr>
                <w:spacing w:val="-1"/>
                <w:position w:val="-1"/>
                <w:sz w:val="26"/>
                <w:szCs w:val="26"/>
              </w:rPr>
              <w:t>Bản thảo tài liệu</w:t>
            </w:r>
          </w:p>
        </w:tc>
      </w:tr>
      <w:tr w:rsidR="00815C59" w:rsidRPr="00EC608E" w:rsidTr="00F30C89">
        <w:trPr>
          <w:trHeight w:hRule="exact" w:val="448"/>
        </w:trPr>
        <w:tc>
          <w:tcPr>
            <w:tcW w:w="1620" w:type="dxa"/>
            <w:vAlign w:val="center"/>
          </w:tcPr>
          <w:p w:rsidR="00815C59" w:rsidRPr="00EC608E" w:rsidRDefault="00815C59" w:rsidP="009D1818">
            <w:pPr>
              <w:tabs>
                <w:tab w:val="left" w:pos="2250"/>
              </w:tabs>
              <w:spacing w:line="360" w:lineRule="auto"/>
              <w:ind w:left="1"/>
              <w:jc w:val="center"/>
              <w:rPr>
                <w:spacing w:val="-1"/>
                <w:position w:val="-1"/>
                <w:sz w:val="26"/>
                <w:szCs w:val="26"/>
              </w:rPr>
            </w:pPr>
          </w:p>
        </w:tc>
        <w:tc>
          <w:tcPr>
            <w:tcW w:w="2255" w:type="dxa"/>
            <w:vAlign w:val="center"/>
          </w:tcPr>
          <w:p w:rsidR="00815C59" w:rsidRPr="00EC608E" w:rsidRDefault="00815C59" w:rsidP="009D1818">
            <w:pPr>
              <w:tabs>
                <w:tab w:val="left" w:pos="2250"/>
              </w:tabs>
              <w:spacing w:line="360" w:lineRule="auto"/>
              <w:ind w:left="1"/>
              <w:jc w:val="center"/>
              <w:rPr>
                <w:spacing w:val="-4"/>
                <w:position w:val="-1"/>
                <w:sz w:val="26"/>
                <w:szCs w:val="26"/>
              </w:rPr>
            </w:pPr>
          </w:p>
        </w:tc>
        <w:tc>
          <w:tcPr>
            <w:tcW w:w="6001" w:type="dxa"/>
            <w:vAlign w:val="center"/>
          </w:tcPr>
          <w:p w:rsidR="00815C59" w:rsidRPr="00EC608E" w:rsidRDefault="00815C59" w:rsidP="009D1818">
            <w:pPr>
              <w:tabs>
                <w:tab w:val="left" w:pos="2250"/>
              </w:tabs>
              <w:spacing w:line="360" w:lineRule="auto"/>
              <w:ind w:left="-1"/>
              <w:jc w:val="center"/>
              <w:rPr>
                <w:spacing w:val="-1"/>
                <w:position w:val="-1"/>
                <w:sz w:val="26"/>
                <w:szCs w:val="26"/>
              </w:rPr>
            </w:pPr>
          </w:p>
        </w:tc>
      </w:tr>
      <w:tr w:rsidR="00815C59" w:rsidRPr="00EC608E" w:rsidTr="00F30C89">
        <w:trPr>
          <w:trHeight w:hRule="exact" w:val="448"/>
        </w:trPr>
        <w:tc>
          <w:tcPr>
            <w:tcW w:w="1620" w:type="dxa"/>
            <w:vAlign w:val="center"/>
          </w:tcPr>
          <w:p w:rsidR="00815C59" w:rsidRPr="00EC608E" w:rsidRDefault="00815C59" w:rsidP="009D1818">
            <w:pPr>
              <w:tabs>
                <w:tab w:val="left" w:pos="2250"/>
              </w:tabs>
              <w:spacing w:line="360" w:lineRule="auto"/>
              <w:ind w:left="1"/>
              <w:jc w:val="center"/>
              <w:rPr>
                <w:spacing w:val="-1"/>
                <w:position w:val="-1"/>
                <w:sz w:val="26"/>
                <w:szCs w:val="26"/>
              </w:rPr>
            </w:pPr>
          </w:p>
        </w:tc>
        <w:tc>
          <w:tcPr>
            <w:tcW w:w="2255" w:type="dxa"/>
            <w:vAlign w:val="center"/>
          </w:tcPr>
          <w:p w:rsidR="00815C59" w:rsidRPr="00EC608E" w:rsidRDefault="00815C59" w:rsidP="009D1818">
            <w:pPr>
              <w:tabs>
                <w:tab w:val="left" w:pos="2250"/>
              </w:tabs>
              <w:spacing w:line="360" w:lineRule="auto"/>
              <w:ind w:left="1"/>
              <w:jc w:val="center"/>
              <w:rPr>
                <w:spacing w:val="-4"/>
                <w:position w:val="-1"/>
                <w:sz w:val="26"/>
                <w:szCs w:val="26"/>
              </w:rPr>
            </w:pPr>
          </w:p>
        </w:tc>
        <w:tc>
          <w:tcPr>
            <w:tcW w:w="6001" w:type="dxa"/>
            <w:vAlign w:val="center"/>
          </w:tcPr>
          <w:p w:rsidR="00815C59" w:rsidRPr="00EC608E" w:rsidRDefault="00815C59" w:rsidP="009D1818">
            <w:pPr>
              <w:tabs>
                <w:tab w:val="left" w:pos="2250"/>
              </w:tabs>
              <w:spacing w:line="360" w:lineRule="auto"/>
              <w:ind w:left="-1"/>
              <w:jc w:val="center"/>
              <w:rPr>
                <w:spacing w:val="-1"/>
                <w:position w:val="-1"/>
                <w:sz w:val="26"/>
                <w:szCs w:val="26"/>
              </w:rPr>
            </w:pPr>
          </w:p>
        </w:tc>
      </w:tr>
    </w:tbl>
    <w:p w:rsidR="00EA014B" w:rsidRPr="00EC608E" w:rsidRDefault="00EA014B" w:rsidP="009D1818">
      <w:pPr>
        <w:tabs>
          <w:tab w:val="left" w:pos="2250"/>
        </w:tabs>
        <w:spacing w:line="360" w:lineRule="auto"/>
        <w:jc w:val="both"/>
        <w:rPr>
          <w:sz w:val="26"/>
          <w:szCs w:val="26"/>
        </w:rPr>
        <w:sectPr w:rsidR="00EA014B" w:rsidRPr="00EC608E" w:rsidSect="007A1A4D">
          <w:pgSz w:w="12240" w:h="15840"/>
          <w:pgMar w:top="1380" w:right="1440" w:bottom="280" w:left="1340" w:header="720" w:footer="720" w:gutter="0"/>
          <w:cols w:space="720"/>
        </w:sectPr>
      </w:pPr>
    </w:p>
    <w:p w:rsidR="00EA014B" w:rsidRPr="00EC608E" w:rsidRDefault="00EA014B" w:rsidP="009D1818">
      <w:pPr>
        <w:tabs>
          <w:tab w:val="left" w:pos="2250"/>
        </w:tabs>
        <w:spacing w:line="360" w:lineRule="auto"/>
        <w:jc w:val="both"/>
        <w:rPr>
          <w:sz w:val="26"/>
          <w:szCs w:val="26"/>
        </w:rPr>
      </w:pPr>
    </w:p>
    <w:p w:rsidR="006E06E1" w:rsidRPr="00EC608E" w:rsidRDefault="00017E21" w:rsidP="009D1818">
      <w:pPr>
        <w:tabs>
          <w:tab w:val="left" w:pos="2250"/>
        </w:tabs>
        <w:spacing w:before="24" w:line="360" w:lineRule="auto"/>
        <w:ind w:left="100" w:right="912"/>
        <w:jc w:val="center"/>
        <w:rPr>
          <w:b/>
          <w:sz w:val="26"/>
          <w:szCs w:val="26"/>
        </w:rPr>
      </w:pPr>
      <w:r w:rsidRPr="00EC608E">
        <w:rPr>
          <w:b/>
          <w:spacing w:val="-1"/>
          <w:sz w:val="26"/>
          <w:szCs w:val="26"/>
        </w:rPr>
        <w:t>CHẤP NHẬN TÀI LIỆU</w:t>
      </w:r>
    </w:p>
    <w:p w:rsidR="00EA014B" w:rsidRPr="00EC608E" w:rsidRDefault="009F1DA5" w:rsidP="009D1818">
      <w:pPr>
        <w:tabs>
          <w:tab w:val="left" w:pos="2250"/>
        </w:tabs>
        <w:spacing w:before="24" w:line="360" w:lineRule="auto"/>
        <w:ind w:left="100" w:right="912"/>
        <w:jc w:val="both"/>
        <w:rPr>
          <w:sz w:val="26"/>
          <w:szCs w:val="26"/>
        </w:rPr>
      </w:pPr>
      <w:r w:rsidRPr="00EC608E">
        <w:rPr>
          <w:b/>
          <w:spacing w:val="1"/>
          <w:sz w:val="26"/>
          <w:szCs w:val="26"/>
        </w:rPr>
        <w:t xml:space="preserve"> </w:t>
      </w:r>
      <w:r w:rsidR="006C10CD" w:rsidRPr="00EC608E">
        <w:rPr>
          <w:spacing w:val="-1"/>
          <w:sz w:val="26"/>
          <w:szCs w:val="26"/>
        </w:rPr>
        <w:t>Các chữ ký cần thiết để xuất bản tài liệu</w:t>
      </w:r>
    </w:p>
    <w:tbl>
      <w:tblPr>
        <w:tblW w:w="0" w:type="auto"/>
        <w:tblInd w:w="185" w:type="dxa"/>
        <w:tblLayout w:type="fixed"/>
        <w:tblCellMar>
          <w:left w:w="0" w:type="dxa"/>
          <w:right w:w="0" w:type="dxa"/>
        </w:tblCellMar>
        <w:tblLook w:val="01E0" w:firstRow="1" w:lastRow="1" w:firstColumn="1" w:lastColumn="1" w:noHBand="0" w:noVBand="0"/>
      </w:tblPr>
      <w:tblGrid>
        <w:gridCol w:w="3871"/>
        <w:gridCol w:w="3059"/>
        <w:gridCol w:w="2960"/>
      </w:tblGrid>
      <w:tr w:rsidR="00EA014B" w:rsidRPr="00EC608E" w:rsidTr="007F3101">
        <w:trPr>
          <w:trHeight w:hRule="exact" w:val="1493"/>
        </w:trPr>
        <w:tc>
          <w:tcPr>
            <w:tcW w:w="3871"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197C54" w:rsidP="009D1818">
            <w:pPr>
              <w:tabs>
                <w:tab w:val="left" w:pos="2250"/>
              </w:tabs>
              <w:spacing w:line="360" w:lineRule="auto"/>
              <w:ind w:left="100"/>
              <w:rPr>
                <w:sz w:val="26"/>
                <w:szCs w:val="26"/>
              </w:rPr>
            </w:pPr>
            <w:r w:rsidRPr="00EC608E">
              <w:rPr>
                <w:sz w:val="26"/>
                <w:szCs w:val="26"/>
              </w:rPr>
              <w:t>Th.S Phạm An Bình</w:t>
            </w:r>
          </w:p>
          <w:p w:rsidR="00EA014B" w:rsidRPr="00EC608E" w:rsidRDefault="00C31172" w:rsidP="009D1818">
            <w:pPr>
              <w:tabs>
                <w:tab w:val="left" w:pos="2250"/>
              </w:tabs>
              <w:spacing w:line="360" w:lineRule="auto"/>
              <w:ind w:left="100"/>
              <w:rPr>
                <w:sz w:val="26"/>
                <w:szCs w:val="26"/>
              </w:rPr>
            </w:pPr>
            <w:r w:rsidRPr="00EC608E">
              <w:rPr>
                <w:i/>
                <w:spacing w:val="-1"/>
                <w:sz w:val="26"/>
                <w:szCs w:val="26"/>
              </w:rPr>
              <w:t>(</w:t>
            </w:r>
            <w:r w:rsidR="00197C54" w:rsidRPr="00EC608E">
              <w:rPr>
                <w:i/>
                <w:spacing w:val="-1"/>
                <w:sz w:val="26"/>
                <w:szCs w:val="26"/>
              </w:rPr>
              <w:t>Cố vấn &amp; Chủ dự án</w:t>
            </w:r>
            <w:r w:rsidRPr="00EC608E">
              <w:rPr>
                <w:i/>
                <w:spacing w:val="-1"/>
                <w:sz w:val="26"/>
                <w:szCs w:val="26"/>
              </w:rPr>
              <w:t>)</w:t>
            </w:r>
          </w:p>
        </w:tc>
        <w:tc>
          <w:tcPr>
            <w:tcW w:w="3059" w:type="dxa"/>
            <w:tcBorders>
              <w:top w:val="single" w:sz="5" w:space="0" w:color="000000"/>
              <w:left w:val="single" w:sz="5" w:space="0" w:color="000000"/>
              <w:bottom w:val="single" w:sz="5" w:space="0" w:color="000000"/>
              <w:right w:val="single" w:sz="5" w:space="0" w:color="000000"/>
            </w:tcBorders>
            <w:vAlign w:val="center"/>
          </w:tcPr>
          <w:p w:rsidR="006E7950" w:rsidRPr="00EC608E" w:rsidRDefault="006E7950" w:rsidP="009D1818">
            <w:pPr>
              <w:tabs>
                <w:tab w:val="left" w:pos="2250"/>
              </w:tabs>
              <w:spacing w:line="360" w:lineRule="auto"/>
              <w:rPr>
                <w:sz w:val="26"/>
                <w:szCs w:val="26"/>
              </w:rPr>
            </w:pPr>
          </w:p>
        </w:tc>
        <w:tc>
          <w:tcPr>
            <w:tcW w:w="296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F42DD6" w:rsidP="009D1818">
            <w:pPr>
              <w:tabs>
                <w:tab w:val="left" w:pos="2250"/>
              </w:tabs>
              <w:spacing w:line="360" w:lineRule="auto"/>
              <w:ind w:left="102"/>
              <w:rPr>
                <w:sz w:val="26"/>
                <w:szCs w:val="26"/>
              </w:rPr>
            </w:pPr>
            <w:r w:rsidRPr="00EC608E">
              <w:rPr>
                <w:spacing w:val="-1"/>
                <w:sz w:val="26"/>
                <w:szCs w:val="26"/>
              </w:rPr>
              <w:t>Ngày</w:t>
            </w:r>
            <w:r w:rsidR="00CF431F" w:rsidRPr="00EC608E">
              <w:rPr>
                <w:sz w:val="26"/>
                <w:szCs w:val="26"/>
              </w:rPr>
              <w:t xml:space="preserve">: </w:t>
            </w:r>
            <w:r w:rsidR="002352EA">
              <w:rPr>
                <w:sz w:val="26"/>
                <w:szCs w:val="26"/>
              </w:rPr>
              <w:t>15/06</w:t>
            </w:r>
            <w:r w:rsidRPr="00EC608E">
              <w:rPr>
                <w:sz w:val="26"/>
                <w:szCs w:val="26"/>
              </w:rPr>
              <w:t>/2017</w:t>
            </w:r>
          </w:p>
        </w:tc>
      </w:tr>
      <w:tr w:rsidR="00ED20C3" w:rsidRPr="00EC608E" w:rsidTr="007F3101">
        <w:trPr>
          <w:trHeight w:hRule="exact" w:val="1520"/>
        </w:trPr>
        <w:tc>
          <w:tcPr>
            <w:tcW w:w="3871" w:type="dxa"/>
            <w:tcBorders>
              <w:top w:val="single" w:sz="5" w:space="0" w:color="000000"/>
              <w:left w:val="single" w:sz="5" w:space="0" w:color="000000"/>
              <w:bottom w:val="single" w:sz="5" w:space="0" w:color="000000"/>
              <w:right w:val="single" w:sz="5" w:space="0" w:color="000000"/>
            </w:tcBorders>
            <w:vAlign w:val="center"/>
          </w:tcPr>
          <w:p w:rsidR="00ED20C3" w:rsidRPr="00EC608E" w:rsidRDefault="002352EA" w:rsidP="009D1818">
            <w:pPr>
              <w:tabs>
                <w:tab w:val="left" w:pos="2250"/>
              </w:tabs>
              <w:spacing w:line="360" w:lineRule="auto"/>
              <w:ind w:left="100"/>
              <w:rPr>
                <w:sz w:val="26"/>
                <w:szCs w:val="26"/>
              </w:rPr>
            </w:pPr>
            <w:r>
              <w:rPr>
                <w:spacing w:val="-1"/>
                <w:sz w:val="26"/>
                <w:szCs w:val="26"/>
              </w:rPr>
              <w:t>Đặng Quốc Việt</w:t>
            </w:r>
            <w:r w:rsidRPr="00EC608E">
              <w:rPr>
                <w:i/>
                <w:spacing w:val="-1"/>
                <w:sz w:val="26"/>
                <w:szCs w:val="26"/>
              </w:rPr>
              <w:t xml:space="preserve"> </w:t>
            </w:r>
            <w:r w:rsidR="006E6CC8" w:rsidRPr="00EC608E">
              <w:rPr>
                <w:i/>
                <w:spacing w:val="-1"/>
                <w:sz w:val="26"/>
                <w:szCs w:val="26"/>
              </w:rPr>
              <w:t>(</w:t>
            </w:r>
            <w:r w:rsidR="00ED20C3" w:rsidRPr="00EC608E">
              <w:rPr>
                <w:i/>
                <w:spacing w:val="-1"/>
                <w:sz w:val="26"/>
                <w:szCs w:val="26"/>
              </w:rPr>
              <w:t>Scrum Master</w:t>
            </w:r>
            <w:r w:rsidR="006E6CC8" w:rsidRPr="00EC608E">
              <w:rPr>
                <w:i/>
                <w:spacing w:val="-1"/>
                <w:sz w:val="26"/>
                <w:szCs w:val="26"/>
              </w:rPr>
              <w:t>)</w:t>
            </w:r>
          </w:p>
        </w:tc>
        <w:tc>
          <w:tcPr>
            <w:tcW w:w="3059" w:type="dxa"/>
            <w:tcBorders>
              <w:top w:val="single" w:sz="5" w:space="0" w:color="000000"/>
              <w:left w:val="single" w:sz="5" w:space="0" w:color="000000"/>
              <w:bottom w:val="single" w:sz="5" w:space="0" w:color="000000"/>
              <w:right w:val="single" w:sz="5" w:space="0" w:color="000000"/>
            </w:tcBorders>
            <w:vAlign w:val="center"/>
          </w:tcPr>
          <w:p w:rsidR="00ED20C3" w:rsidRPr="00EC608E" w:rsidRDefault="00ED20C3" w:rsidP="009D1818">
            <w:pPr>
              <w:tabs>
                <w:tab w:val="left" w:pos="2250"/>
              </w:tabs>
              <w:spacing w:line="360" w:lineRule="auto"/>
              <w:rPr>
                <w:sz w:val="26"/>
                <w:szCs w:val="26"/>
              </w:rPr>
            </w:pPr>
          </w:p>
        </w:tc>
        <w:tc>
          <w:tcPr>
            <w:tcW w:w="2960" w:type="dxa"/>
            <w:tcBorders>
              <w:top w:val="single" w:sz="5" w:space="0" w:color="000000"/>
              <w:left w:val="single" w:sz="5" w:space="0" w:color="000000"/>
              <w:bottom w:val="single" w:sz="5" w:space="0" w:color="000000"/>
              <w:right w:val="single" w:sz="5" w:space="0" w:color="000000"/>
            </w:tcBorders>
            <w:vAlign w:val="center"/>
          </w:tcPr>
          <w:p w:rsidR="00ED20C3" w:rsidRPr="00EC608E" w:rsidRDefault="00F42DD6" w:rsidP="009D1818">
            <w:pPr>
              <w:tabs>
                <w:tab w:val="left" w:pos="2250"/>
              </w:tabs>
              <w:spacing w:line="360" w:lineRule="auto"/>
              <w:ind w:left="79"/>
              <w:rPr>
                <w:sz w:val="26"/>
                <w:szCs w:val="26"/>
              </w:rPr>
            </w:pPr>
            <w:r w:rsidRPr="00EC608E">
              <w:rPr>
                <w:spacing w:val="-1"/>
                <w:sz w:val="26"/>
                <w:szCs w:val="26"/>
              </w:rPr>
              <w:t>Ngày</w:t>
            </w:r>
            <w:r w:rsidR="00ED20C3" w:rsidRPr="00EC608E">
              <w:rPr>
                <w:sz w:val="26"/>
                <w:szCs w:val="26"/>
              </w:rPr>
              <w:t xml:space="preserve">: </w:t>
            </w:r>
            <w:r w:rsidR="002352EA">
              <w:rPr>
                <w:sz w:val="26"/>
                <w:szCs w:val="26"/>
              </w:rPr>
              <w:t>15/06</w:t>
            </w:r>
            <w:r w:rsidRPr="00EC608E">
              <w:rPr>
                <w:sz w:val="26"/>
                <w:szCs w:val="26"/>
              </w:rPr>
              <w:t>/2017</w:t>
            </w:r>
          </w:p>
        </w:tc>
      </w:tr>
    </w:tbl>
    <w:p w:rsidR="00EA014B" w:rsidRPr="00EC608E" w:rsidRDefault="00EA014B" w:rsidP="009D1818">
      <w:pPr>
        <w:tabs>
          <w:tab w:val="left" w:pos="2250"/>
        </w:tabs>
        <w:spacing w:line="360" w:lineRule="auto"/>
        <w:jc w:val="both"/>
        <w:rPr>
          <w:sz w:val="26"/>
          <w:szCs w:val="26"/>
        </w:rPr>
        <w:sectPr w:rsidR="00EA014B" w:rsidRPr="00EC608E">
          <w:pgSz w:w="12240" w:h="15840"/>
          <w:pgMar w:top="1480" w:right="700" w:bottom="280" w:left="1340" w:header="720" w:footer="720" w:gutter="0"/>
          <w:cols w:space="720"/>
        </w:sectPr>
      </w:pPr>
    </w:p>
    <w:p w:rsidR="00C0054D" w:rsidRPr="00EC608E" w:rsidRDefault="00C0054D" w:rsidP="009D1818">
      <w:pPr>
        <w:tabs>
          <w:tab w:val="left" w:pos="2250"/>
        </w:tabs>
        <w:spacing w:before="1" w:line="360" w:lineRule="auto"/>
        <w:jc w:val="both"/>
        <w:rPr>
          <w:sz w:val="26"/>
          <w:szCs w:val="26"/>
        </w:rPr>
      </w:pPr>
    </w:p>
    <w:p w:rsidR="00C0054D" w:rsidRPr="00EC608E" w:rsidRDefault="00DC1FC0" w:rsidP="009D1818">
      <w:pPr>
        <w:pStyle w:val="Heading1"/>
        <w:numPr>
          <w:ilvl w:val="0"/>
          <w:numId w:val="11"/>
        </w:numPr>
        <w:tabs>
          <w:tab w:val="left" w:pos="2250"/>
        </w:tabs>
        <w:spacing w:line="360" w:lineRule="auto"/>
        <w:ind w:left="1440" w:firstLine="0"/>
        <w:rPr>
          <w:rFonts w:ascii="Times New Roman" w:hAnsi="Times New Roman" w:cs="Times New Roman"/>
          <w:sz w:val="26"/>
          <w:szCs w:val="26"/>
        </w:rPr>
      </w:pPr>
      <w:bookmarkStart w:id="0" w:name="_Toc485282358"/>
      <w:r w:rsidRPr="00EC608E">
        <w:rPr>
          <w:rFonts w:ascii="Times New Roman" w:hAnsi="Times New Roman" w:cs="Times New Roman"/>
          <w:sz w:val="26"/>
          <w:szCs w:val="26"/>
        </w:rPr>
        <w:t>GIỚI THIỆU</w:t>
      </w:r>
      <w:bookmarkEnd w:id="0"/>
    </w:p>
    <w:p w:rsidR="00C0054D" w:rsidRPr="00EC608E" w:rsidRDefault="00F43743" w:rsidP="009D1818">
      <w:pPr>
        <w:pStyle w:val="Heading2"/>
        <w:numPr>
          <w:ilvl w:val="1"/>
          <w:numId w:val="11"/>
        </w:numPr>
        <w:tabs>
          <w:tab w:val="left" w:pos="2250"/>
        </w:tabs>
        <w:spacing w:line="360" w:lineRule="auto"/>
        <w:ind w:left="1440" w:firstLine="0"/>
        <w:rPr>
          <w:rFonts w:ascii="Times New Roman" w:hAnsi="Times New Roman" w:cs="Times New Roman"/>
          <w:i w:val="0"/>
          <w:sz w:val="26"/>
          <w:szCs w:val="26"/>
        </w:rPr>
      </w:pPr>
      <w:bookmarkStart w:id="1" w:name="_Toc485282359"/>
      <w:r w:rsidRPr="00EC608E">
        <w:rPr>
          <w:rFonts w:ascii="Times New Roman" w:hAnsi="Times New Roman" w:cs="Times New Roman"/>
          <w:i w:val="0"/>
          <w:sz w:val="26"/>
          <w:szCs w:val="26"/>
        </w:rPr>
        <w:t>MỤC ĐÍCH</w:t>
      </w:r>
      <w:bookmarkEnd w:id="1"/>
    </w:p>
    <w:p w:rsidR="00A9079B" w:rsidRPr="00EC608E" w:rsidRDefault="009B7D63" w:rsidP="009D1818">
      <w:pPr>
        <w:tabs>
          <w:tab w:val="left" w:pos="2250"/>
        </w:tabs>
        <w:spacing w:line="360" w:lineRule="auto"/>
        <w:ind w:left="1440" w:right="50"/>
        <w:jc w:val="both"/>
        <w:rPr>
          <w:sz w:val="26"/>
          <w:szCs w:val="26"/>
        </w:rPr>
      </w:pPr>
      <w:r w:rsidRPr="00EC608E">
        <w:rPr>
          <w:spacing w:val="-1"/>
          <w:sz w:val="26"/>
          <w:szCs w:val="26"/>
        </w:rPr>
        <w:t>Mục đích của tài liệu này là</w:t>
      </w:r>
      <w:r w:rsidR="009F1DA5" w:rsidRPr="00EC608E">
        <w:rPr>
          <w:sz w:val="26"/>
          <w:szCs w:val="26"/>
        </w:rPr>
        <w:t>:</w:t>
      </w:r>
    </w:p>
    <w:p w:rsidR="00EA014B" w:rsidRPr="00EC608E" w:rsidRDefault="008857BB" w:rsidP="009D1818">
      <w:pPr>
        <w:pStyle w:val="ListParagraph"/>
        <w:numPr>
          <w:ilvl w:val="0"/>
          <w:numId w:val="9"/>
        </w:numPr>
        <w:tabs>
          <w:tab w:val="left" w:pos="2250"/>
        </w:tabs>
        <w:spacing w:line="360" w:lineRule="auto"/>
        <w:jc w:val="both"/>
        <w:rPr>
          <w:rFonts w:ascii="Times New Roman" w:hAnsi="Times New Roman" w:cs="Times New Roman"/>
          <w:sz w:val="26"/>
          <w:szCs w:val="26"/>
        </w:rPr>
      </w:pPr>
      <w:r w:rsidRPr="00EC608E">
        <w:rPr>
          <w:rFonts w:ascii="Times New Roman" w:hAnsi="Times New Roman" w:cs="Times New Roman"/>
          <w:spacing w:val="-1"/>
          <w:sz w:val="26"/>
          <w:szCs w:val="26"/>
        </w:rPr>
        <w:t xml:space="preserve">Xác định các </w:t>
      </w:r>
      <w:r w:rsidR="00256FFA" w:rsidRPr="00EC608E">
        <w:rPr>
          <w:rFonts w:ascii="Times New Roman" w:hAnsi="Times New Roman" w:cs="Times New Roman"/>
          <w:spacing w:val="-1"/>
          <w:sz w:val="26"/>
          <w:szCs w:val="26"/>
        </w:rPr>
        <w:t>nghiệp vụ</w:t>
      </w:r>
      <w:r w:rsidRPr="00EC608E">
        <w:rPr>
          <w:rFonts w:ascii="Times New Roman" w:hAnsi="Times New Roman" w:cs="Times New Roman"/>
          <w:spacing w:val="-1"/>
          <w:sz w:val="26"/>
          <w:szCs w:val="26"/>
        </w:rPr>
        <w:t>, và các vấn đề cụ thể khác</w:t>
      </w:r>
      <w:r w:rsidR="009F1DA5" w:rsidRPr="00EC608E">
        <w:rPr>
          <w:rFonts w:ascii="Times New Roman" w:hAnsi="Times New Roman" w:cs="Times New Roman"/>
          <w:sz w:val="26"/>
          <w:szCs w:val="26"/>
        </w:rPr>
        <w:t>.</w:t>
      </w:r>
    </w:p>
    <w:p w:rsidR="004516B8" w:rsidRPr="00EC608E" w:rsidRDefault="00E413FB" w:rsidP="009D1818">
      <w:pPr>
        <w:pStyle w:val="ListParagraph"/>
        <w:numPr>
          <w:ilvl w:val="0"/>
          <w:numId w:val="9"/>
        </w:numPr>
        <w:tabs>
          <w:tab w:val="left" w:pos="2160"/>
          <w:tab w:val="left" w:pos="2250"/>
        </w:tabs>
        <w:spacing w:line="360" w:lineRule="auto"/>
        <w:ind w:right="272"/>
        <w:jc w:val="both"/>
        <w:rPr>
          <w:rFonts w:ascii="Times New Roman" w:hAnsi="Times New Roman" w:cs="Times New Roman"/>
          <w:sz w:val="26"/>
          <w:szCs w:val="26"/>
        </w:rPr>
      </w:pPr>
      <w:r w:rsidRPr="00EC608E">
        <w:rPr>
          <w:rFonts w:ascii="Times New Roman" w:hAnsi="Times New Roman" w:cs="Times New Roman"/>
          <w:sz w:val="26"/>
          <w:szCs w:val="26"/>
        </w:rPr>
        <w:t>Cung cấp các giả</w:t>
      </w:r>
      <w:r w:rsidR="00142EDB" w:rsidRPr="00EC608E">
        <w:rPr>
          <w:rFonts w:ascii="Times New Roman" w:hAnsi="Times New Roman" w:cs="Times New Roman"/>
          <w:sz w:val="26"/>
          <w:szCs w:val="26"/>
        </w:rPr>
        <w:t>i pháp cho</w:t>
      </w:r>
      <w:r w:rsidR="000D67ED" w:rsidRPr="00EC608E">
        <w:rPr>
          <w:rFonts w:ascii="Times New Roman" w:hAnsi="Times New Roman" w:cs="Times New Roman"/>
          <w:sz w:val="26"/>
          <w:szCs w:val="26"/>
        </w:rPr>
        <w:t xml:space="preserve"> thực thi</w:t>
      </w:r>
      <w:r w:rsidR="00142EDB" w:rsidRPr="00EC608E">
        <w:rPr>
          <w:rFonts w:ascii="Times New Roman" w:hAnsi="Times New Roman" w:cs="Times New Roman"/>
          <w:sz w:val="26"/>
          <w:szCs w:val="26"/>
        </w:rPr>
        <w:t xml:space="preserve"> các nghiệp vụ</w:t>
      </w:r>
      <w:r w:rsidRPr="00EC608E">
        <w:rPr>
          <w:rFonts w:ascii="Times New Roman" w:hAnsi="Times New Roman" w:cs="Times New Roman"/>
          <w:sz w:val="26"/>
          <w:szCs w:val="26"/>
        </w:rPr>
        <w:t xml:space="preserve"> và hiển thị tổng quan về ngữ cảnh hệ thống và kiến trúc.</w:t>
      </w:r>
    </w:p>
    <w:p w:rsidR="004516B8" w:rsidRPr="00EC608E" w:rsidRDefault="00C12AD2" w:rsidP="009D1818">
      <w:pPr>
        <w:pStyle w:val="ListParagraph"/>
        <w:numPr>
          <w:ilvl w:val="0"/>
          <w:numId w:val="9"/>
        </w:numPr>
        <w:tabs>
          <w:tab w:val="left" w:pos="2160"/>
          <w:tab w:val="left" w:pos="2250"/>
        </w:tabs>
        <w:spacing w:before="17" w:line="360" w:lineRule="auto"/>
        <w:ind w:right="278"/>
        <w:jc w:val="both"/>
        <w:rPr>
          <w:rFonts w:ascii="Times New Roman" w:hAnsi="Times New Roman" w:cs="Times New Roman"/>
          <w:sz w:val="26"/>
          <w:szCs w:val="26"/>
        </w:rPr>
      </w:pPr>
      <w:r w:rsidRPr="00EC608E">
        <w:rPr>
          <w:rFonts w:ascii="Times New Roman" w:hAnsi="Times New Roman" w:cs="Times New Roman"/>
          <w:sz w:val="26"/>
          <w:szCs w:val="26"/>
        </w:rPr>
        <w:t>Cung cấp tổng quan về các nguồn lực, tiến độ, giải pháp và ngân sách cho dự án.</w:t>
      </w:r>
      <w:r w:rsidR="004516B8" w:rsidRPr="00EC608E">
        <w:rPr>
          <w:rFonts w:ascii="Times New Roman" w:hAnsi="Times New Roman" w:cs="Times New Roman"/>
          <w:sz w:val="26"/>
          <w:szCs w:val="26"/>
        </w:rPr>
        <w:t xml:space="preserve"> </w:t>
      </w:r>
    </w:p>
    <w:p w:rsidR="00D30E80" w:rsidRPr="00EC608E" w:rsidRDefault="0043515C" w:rsidP="009D1818">
      <w:pPr>
        <w:pStyle w:val="Heading2"/>
        <w:numPr>
          <w:ilvl w:val="1"/>
          <w:numId w:val="11"/>
        </w:numPr>
        <w:tabs>
          <w:tab w:val="left" w:pos="2250"/>
        </w:tabs>
        <w:spacing w:line="360" w:lineRule="auto"/>
        <w:ind w:left="1440" w:firstLine="0"/>
        <w:rPr>
          <w:rFonts w:ascii="Times New Roman" w:hAnsi="Times New Roman" w:cs="Times New Roman"/>
          <w:i w:val="0"/>
          <w:sz w:val="26"/>
          <w:szCs w:val="26"/>
        </w:rPr>
      </w:pPr>
      <w:bookmarkStart w:id="2" w:name="_Toc485282360"/>
      <w:r w:rsidRPr="00EC608E">
        <w:rPr>
          <w:rFonts w:ascii="Times New Roman" w:hAnsi="Times New Roman" w:cs="Times New Roman"/>
          <w:i w:val="0"/>
          <w:sz w:val="26"/>
          <w:szCs w:val="26"/>
        </w:rPr>
        <w:t>PHẠM VI</w:t>
      </w:r>
      <w:bookmarkStart w:id="3" w:name="_Toc459294450"/>
      <w:bookmarkEnd w:id="2"/>
    </w:p>
    <w:p w:rsidR="00C607D7" w:rsidRPr="00EC608E" w:rsidRDefault="00C607D7" w:rsidP="009D1818">
      <w:pPr>
        <w:tabs>
          <w:tab w:val="left" w:pos="2250"/>
        </w:tabs>
        <w:spacing w:line="360" w:lineRule="auto"/>
        <w:ind w:left="1440" w:right="50" w:firstLine="720"/>
        <w:jc w:val="both"/>
        <w:rPr>
          <w:spacing w:val="-1"/>
          <w:sz w:val="26"/>
          <w:szCs w:val="26"/>
        </w:rPr>
      </w:pPr>
      <w:r w:rsidRPr="00EC608E">
        <w:rPr>
          <w:spacing w:val="-1"/>
          <w:sz w:val="26"/>
          <w:szCs w:val="26"/>
        </w:rPr>
        <w:t xml:space="preserve">Tài liệu này cung cấp tổng quan về dự án sẽ được xây dựng. Nó bao gồm mô tả </w:t>
      </w:r>
      <w:r w:rsidR="007B4EC6" w:rsidRPr="00EC608E">
        <w:rPr>
          <w:spacing w:val="-1"/>
          <w:sz w:val="26"/>
          <w:szCs w:val="26"/>
        </w:rPr>
        <w:t>nghiệp vụ</w:t>
      </w:r>
      <w:r w:rsidRPr="00EC608E">
        <w:rPr>
          <w:spacing w:val="-1"/>
          <w:sz w:val="26"/>
          <w:szCs w:val="26"/>
        </w:rPr>
        <w:t>, giải pháp đề xuất, dự báo tài chính và một số khó khăn liên quan đến dự án.</w:t>
      </w:r>
    </w:p>
    <w:p w:rsidR="00C607D7" w:rsidRPr="00EC608E" w:rsidRDefault="00C607D7" w:rsidP="009D1818">
      <w:pPr>
        <w:tabs>
          <w:tab w:val="left" w:pos="2250"/>
        </w:tabs>
        <w:spacing w:line="360" w:lineRule="auto"/>
        <w:ind w:left="1440" w:right="50" w:firstLine="720"/>
        <w:jc w:val="both"/>
        <w:rPr>
          <w:spacing w:val="-1"/>
          <w:sz w:val="26"/>
          <w:szCs w:val="26"/>
        </w:rPr>
      </w:pPr>
      <w:r w:rsidRPr="00EC608E">
        <w:rPr>
          <w:spacing w:val="-1"/>
          <w:sz w:val="26"/>
          <w:szCs w:val="26"/>
        </w:rPr>
        <w:t>Tài liệu cung cấp một kế hoạch tổng thể toàn diện cho từng giai đoạn phát triển phần mềm dựa trên các quy trình đã được lựa chọn.</w:t>
      </w:r>
    </w:p>
    <w:p w:rsidR="0043515C" w:rsidRPr="00EC608E" w:rsidRDefault="00C607D7" w:rsidP="009D1818">
      <w:pPr>
        <w:tabs>
          <w:tab w:val="left" w:pos="2250"/>
        </w:tabs>
        <w:spacing w:line="360" w:lineRule="auto"/>
        <w:ind w:left="1440" w:right="50" w:firstLine="720"/>
        <w:jc w:val="both"/>
        <w:rPr>
          <w:spacing w:val="-1"/>
          <w:sz w:val="26"/>
          <w:szCs w:val="26"/>
        </w:rPr>
      </w:pPr>
      <w:r w:rsidRPr="00EC608E">
        <w:rPr>
          <w:spacing w:val="-1"/>
          <w:sz w:val="26"/>
          <w:szCs w:val="26"/>
        </w:rPr>
        <w:t>Tài liệu này được làm cho quản lý cấp cao đưa ra đề xuất.</w:t>
      </w:r>
    </w:p>
    <w:p w:rsidR="006B1938" w:rsidRDefault="00B0059A" w:rsidP="009D1818">
      <w:pPr>
        <w:pStyle w:val="Heading2"/>
        <w:numPr>
          <w:ilvl w:val="1"/>
          <w:numId w:val="11"/>
        </w:numPr>
        <w:tabs>
          <w:tab w:val="left" w:pos="2250"/>
        </w:tabs>
        <w:spacing w:line="360" w:lineRule="auto"/>
        <w:ind w:left="1440" w:firstLine="0"/>
        <w:rPr>
          <w:rFonts w:ascii="Times New Roman" w:hAnsi="Times New Roman" w:cs="Times New Roman"/>
          <w:i w:val="0"/>
          <w:sz w:val="26"/>
          <w:szCs w:val="26"/>
        </w:rPr>
      </w:pPr>
      <w:bookmarkStart w:id="4" w:name="_Toc485282361"/>
      <w:bookmarkEnd w:id="3"/>
      <w:r w:rsidRPr="00EC608E">
        <w:rPr>
          <w:rFonts w:ascii="Times New Roman" w:hAnsi="Times New Roman" w:cs="Times New Roman"/>
          <w:i w:val="0"/>
          <w:sz w:val="26"/>
          <w:szCs w:val="26"/>
        </w:rPr>
        <w:t>TÀI LIỆU THAM KHẢO</w:t>
      </w:r>
      <w:bookmarkEnd w:id="4"/>
    </w:p>
    <w:p w:rsidR="0061603C" w:rsidRPr="004264A5" w:rsidRDefault="0061603C" w:rsidP="009D1818">
      <w:pPr>
        <w:spacing w:line="360" w:lineRule="auto"/>
        <w:ind w:left="1440"/>
        <w:jc w:val="center"/>
        <w:rPr>
          <w:b/>
          <w:i/>
          <w:sz w:val="26"/>
          <w:szCs w:val="26"/>
        </w:rPr>
      </w:pPr>
      <w:r w:rsidRPr="004264A5">
        <w:rPr>
          <w:b/>
          <w:i/>
          <w:sz w:val="26"/>
          <w:szCs w:val="26"/>
        </w:rPr>
        <w:t>Bảng 1: tài liệu tham khảo</w:t>
      </w:r>
    </w:p>
    <w:tbl>
      <w:tblPr>
        <w:tblW w:w="9904" w:type="dxa"/>
        <w:tblInd w:w="1524" w:type="dxa"/>
        <w:tblLayout w:type="fixed"/>
        <w:tblCellMar>
          <w:left w:w="0" w:type="dxa"/>
          <w:right w:w="0" w:type="dxa"/>
        </w:tblCellMar>
        <w:tblLook w:val="01E0" w:firstRow="1" w:lastRow="1" w:firstColumn="1" w:lastColumn="1" w:noHBand="0" w:noVBand="0"/>
      </w:tblPr>
      <w:tblGrid>
        <w:gridCol w:w="900"/>
        <w:gridCol w:w="2490"/>
        <w:gridCol w:w="6514"/>
      </w:tblGrid>
      <w:tr w:rsidR="00EA014B" w:rsidRPr="00EC608E" w:rsidTr="00025DAD">
        <w:trPr>
          <w:trHeight w:hRule="exact" w:val="622"/>
        </w:trPr>
        <w:tc>
          <w:tcPr>
            <w:tcW w:w="90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E70759" w:rsidP="009D1818">
            <w:pPr>
              <w:tabs>
                <w:tab w:val="left" w:pos="2250"/>
              </w:tabs>
              <w:spacing w:before="9" w:line="360" w:lineRule="auto"/>
              <w:ind w:left="80"/>
              <w:rPr>
                <w:sz w:val="26"/>
                <w:szCs w:val="26"/>
              </w:rPr>
            </w:pPr>
            <w:r w:rsidRPr="00EC608E">
              <w:rPr>
                <w:b/>
                <w:spacing w:val="-1"/>
                <w:sz w:val="26"/>
                <w:szCs w:val="26"/>
              </w:rPr>
              <w:t>STT</w:t>
            </w:r>
          </w:p>
        </w:tc>
        <w:tc>
          <w:tcPr>
            <w:tcW w:w="249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E70759" w:rsidP="009D1818">
            <w:pPr>
              <w:tabs>
                <w:tab w:val="left" w:pos="2250"/>
              </w:tabs>
              <w:spacing w:before="9" w:line="360" w:lineRule="auto"/>
              <w:ind w:left="60"/>
              <w:rPr>
                <w:sz w:val="26"/>
                <w:szCs w:val="26"/>
              </w:rPr>
            </w:pPr>
            <w:r w:rsidRPr="00EC608E">
              <w:rPr>
                <w:b/>
                <w:spacing w:val="-1"/>
                <w:sz w:val="26"/>
                <w:szCs w:val="26"/>
              </w:rPr>
              <w:t>Tài liệu tham khảo</w:t>
            </w:r>
          </w:p>
        </w:tc>
        <w:tc>
          <w:tcPr>
            <w:tcW w:w="6514"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9F1DA5" w:rsidP="009D1818">
            <w:pPr>
              <w:tabs>
                <w:tab w:val="left" w:pos="2250"/>
              </w:tabs>
              <w:spacing w:before="9" w:line="360" w:lineRule="auto"/>
              <w:ind w:left="120"/>
              <w:rPr>
                <w:sz w:val="26"/>
                <w:szCs w:val="26"/>
              </w:rPr>
            </w:pPr>
            <w:r w:rsidRPr="00EC608E">
              <w:rPr>
                <w:b/>
                <w:spacing w:val="-1"/>
                <w:sz w:val="26"/>
                <w:szCs w:val="26"/>
              </w:rPr>
              <w:t>D</w:t>
            </w:r>
            <w:r w:rsidRPr="00EC608E">
              <w:rPr>
                <w:b/>
                <w:spacing w:val="1"/>
                <w:sz w:val="26"/>
                <w:szCs w:val="26"/>
              </w:rPr>
              <w:t>o</w:t>
            </w:r>
            <w:r w:rsidRPr="00EC608E">
              <w:rPr>
                <w:b/>
                <w:sz w:val="26"/>
                <w:szCs w:val="26"/>
              </w:rPr>
              <w:t>cu</w:t>
            </w:r>
            <w:r w:rsidRPr="00EC608E">
              <w:rPr>
                <w:b/>
                <w:spacing w:val="-3"/>
                <w:sz w:val="26"/>
                <w:szCs w:val="26"/>
              </w:rPr>
              <w:t>m</w:t>
            </w:r>
            <w:r w:rsidRPr="00EC608E">
              <w:rPr>
                <w:b/>
                <w:sz w:val="26"/>
                <w:szCs w:val="26"/>
              </w:rPr>
              <w:t>ent Infor</w:t>
            </w:r>
            <w:r w:rsidRPr="00EC608E">
              <w:rPr>
                <w:b/>
                <w:spacing w:val="-4"/>
                <w:sz w:val="26"/>
                <w:szCs w:val="26"/>
              </w:rPr>
              <w:t>m</w:t>
            </w:r>
            <w:r w:rsidRPr="00EC608E">
              <w:rPr>
                <w:b/>
                <w:spacing w:val="1"/>
                <w:sz w:val="26"/>
                <w:szCs w:val="26"/>
              </w:rPr>
              <w:t>a</w:t>
            </w:r>
            <w:r w:rsidRPr="00EC608E">
              <w:rPr>
                <w:b/>
                <w:sz w:val="26"/>
                <w:szCs w:val="26"/>
              </w:rPr>
              <w:t>t</w:t>
            </w:r>
            <w:r w:rsidRPr="00EC608E">
              <w:rPr>
                <w:b/>
                <w:spacing w:val="1"/>
                <w:sz w:val="26"/>
                <w:szCs w:val="26"/>
              </w:rPr>
              <w:t>io</w:t>
            </w:r>
            <w:r w:rsidRPr="00EC608E">
              <w:rPr>
                <w:b/>
                <w:sz w:val="26"/>
                <w:szCs w:val="26"/>
              </w:rPr>
              <w:t>n</w:t>
            </w:r>
          </w:p>
        </w:tc>
      </w:tr>
      <w:tr w:rsidR="00EA014B" w:rsidRPr="00EC608E" w:rsidTr="00025DAD">
        <w:trPr>
          <w:trHeight w:hRule="exact" w:val="589"/>
        </w:trPr>
        <w:tc>
          <w:tcPr>
            <w:tcW w:w="90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9F1DA5" w:rsidP="009D1818">
            <w:pPr>
              <w:tabs>
                <w:tab w:val="left" w:pos="2250"/>
              </w:tabs>
              <w:spacing w:line="360" w:lineRule="auto"/>
              <w:ind w:left="102"/>
              <w:rPr>
                <w:sz w:val="26"/>
                <w:szCs w:val="26"/>
              </w:rPr>
            </w:pPr>
            <w:r w:rsidRPr="00EC608E">
              <w:rPr>
                <w:sz w:val="26"/>
                <w:szCs w:val="26"/>
              </w:rPr>
              <w:t>1</w:t>
            </w:r>
          </w:p>
        </w:tc>
        <w:tc>
          <w:tcPr>
            <w:tcW w:w="249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217F0E" w:rsidP="009D1818">
            <w:pPr>
              <w:tabs>
                <w:tab w:val="left" w:pos="2250"/>
              </w:tabs>
              <w:spacing w:line="360" w:lineRule="auto"/>
              <w:ind w:left="102"/>
              <w:rPr>
                <w:sz w:val="26"/>
                <w:szCs w:val="26"/>
              </w:rPr>
            </w:pPr>
            <w:r>
              <w:rPr>
                <w:b/>
                <w:sz w:val="26"/>
                <w:szCs w:val="26"/>
              </w:rPr>
              <w:t>Quy trình Scrum</w:t>
            </w:r>
          </w:p>
        </w:tc>
        <w:tc>
          <w:tcPr>
            <w:tcW w:w="6514" w:type="dxa"/>
            <w:tcBorders>
              <w:top w:val="single" w:sz="5" w:space="0" w:color="000000"/>
              <w:left w:val="single" w:sz="5" w:space="0" w:color="000000"/>
              <w:bottom w:val="single" w:sz="5" w:space="0" w:color="000000"/>
              <w:right w:val="single" w:sz="5" w:space="0" w:color="000000"/>
            </w:tcBorders>
            <w:vAlign w:val="center"/>
          </w:tcPr>
          <w:p w:rsidR="00FB06ED" w:rsidRPr="00EC608E" w:rsidRDefault="00F71D76" w:rsidP="009D1818">
            <w:pPr>
              <w:tabs>
                <w:tab w:val="left" w:pos="2250"/>
              </w:tabs>
              <w:spacing w:line="360" w:lineRule="auto"/>
              <w:ind w:left="100"/>
              <w:rPr>
                <w:sz w:val="26"/>
                <w:szCs w:val="26"/>
              </w:rPr>
            </w:pPr>
            <w:hyperlink r:id="rId11" w:history="1">
              <w:r w:rsidRPr="00F26247">
                <w:rPr>
                  <w:rStyle w:val="Hyperlink"/>
                  <w:sz w:val="26"/>
                  <w:szCs w:val="26"/>
                </w:rPr>
                <w:t>www.scrum.org</w:t>
              </w:r>
            </w:hyperlink>
          </w:p>
        </w:tc>
      </w:tr>
      <w:tr w:rsidR="00EA014B" w:rsidRPr="00EC608E" w:rsidTr="00264E95">
        <w:trPr>
          <w:trHeight w:hRule="exact" w:val="2029"/>
        </w:trPr>
        <w:tc>
          <w:tcPr>
            <w:tcW w:w="90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9F1DA5" w:rsidP="009D1818">
            <w:pPr>
              <w:tabs>
                <w:tab w:val="left" w:pos="2250"/>
              </w:tabs>
              <w:spacing w:line="360" w:lineRule="auto"/>
              <w:ind w:left="102"/>
              <w:rPr>
                <w:sz w:val="26"/>
                <w:szCs w:val="26"/>
              </w:rPr>
            </w:pPr>
            <w:r w:rsidRPr="00EC608E">
              <w:rPr>
                <w:sz w:val="26"/>
                <w:szCs w:val="26"/>
              </w:rPr>
              <w:t>2</w:t>
            </w:r>
          </w:p>
        </w:tc>
        <w:tc>
          <w:tcPr>
            <w:tcW w:w="2490" w:type="dxa"/>
            <w:tcBorders>
              <w:top w:val="single" w:sz="5" w:space="0" w:color="000000"/>
              <w:left w:val="single" w:sz="5" w:space="0" w:color="000000"/>
              <w:bottom w:val="single" w:sz="5" w:space="0" w:color="000000"/>
              <w:right w:val="single" w:sz="5" w:space="0" w:color="000000"/>
            </w:tcBorders>
            <w:vAlign w:val="center"/>
          </w:tcPr>
          <w:p w:rsidR="00EA014B" w:rsidRPr="00EC608E" w:rsidRDefault="00514735" w:rsidP="009D1818">
            <w:pPr>
              <w:tabs>
                <w:tab w:val="left" w:pos="2250"/>
              </w:tabs>
              <w:spacing w:line="360" w:lineRule="auto"/>
              <w:ind w:left="102"/>
              <w:rPr>
                <w:b/>
                <w:sz w:val="26"/>
                <w:szCs w:val="26"/>
              </w:rPr>
            </w:pPr>
            <w:r>
              <w:rPr>
                <w:b/>
                <w:sz w:val="26"/>
                <w:szCs w:val="26"/>
              </w:rPr>
              <w:t>Các công nghệ</w:t>
            </w:r>
          </w:p>
        </w:tc>
        <w:tc>
          <w:tcPr>
            <w:tcW w:w="6514" w:type="dxa"/>
            <w:tcBorders>
              <w:top w:val="single" w:sz="5" w:space="0" w:color="000000"/>
              <w:left w:val="single" w:sz="5" w:space="0" w:color="000000"/>
              <w:bottom w:val="single" w:sz="5" w:space="0" w:color="000000"/>
              <w:right w:val="single" w:sz="5" w:space="0" w:color="000000"/>
            </w:tcBorders>
            <w:vAlign w:val="center"/>
          </w:tcPr>
          <w:p w:rsidR="00264E95" w:rsidRDefault="00264E95" w:rsidP="009D1818">
            <w:pPr>
              <w:tabs>
                <w:tab w:val="left" w:pos="2250"/>
              </w:tabs>
              <w:spacing w:line="360" w:lineRule="auto"/>
              <w:ind w:left="100"/>
              <w:rPr>
                <w:sz w:val="26"/>
                <w:szCs w:val="26"/>
              </w:rPr>
            </w:pPr>
            <w:r>
              <w:rPr>
                <w:sz w:val="26"/>
                <w:szCs w:val="26"/>
              </w:rPr>
              <w:t xml:space="preserve"> </w:t>
            </w:r>
            <w:r w:rsidR="00CB351F">
              <w:rPr>
                <w:sz w:val="26"/>
                <w:szCs w:val="26"/>
              </w:rPr>
              <w:t xml:space="preserve">Android: </w:t>
            </w:r>
            <w:hyperlink r:id="rId12" w:history="1">
              <w:r w:rsidR="00CB351F" w:rsidRPr="004A70F1">
                <w:rPr>
                  <w:rStyle w:val="Hyperlink"/>
                  <w:sz w:val="26"/>
                  <w:szCs w:val="26"/>
                </w:rPr>
                <w:t>https://developer.android.com/</w:t>
              </w:r>
            </w:hyperlink>
          </w:p>
          <w:p w:rsidR="00CB351F" w:rsidRPr="00EC608E" w:rsidRDefault="00CB351F" w:rsidP="009D1818">
            <w:pPr>
              <w:tabs>
                <w:tab w:val="left" w:pos="2250"/>
              </w:tabs>
              <w:spacing w:line="360" w:lineRule="auto"/>
              <w:ind w:left="100"/>
              <w:rPr>
                <w:sz w:val="26"/>
                <w:szCs w:val="26"/>
              </w:rPr>
            </w:pPr>
          </w:p>
        </w:tc>
      </w:tr>
      <w:tr w:rsidR="00623C49" w:rsidRPr="00EC608E" w:rsidTr="00B3633B">
        <w:trPr>
          <w:trHeight w:hRule="exact" w:val="544"/>
        </w:trPr>
        <w:tc>
          <w:tcPr>
            <w:tcW w:w="900" w:type="dxa"/>
            <w:tcBorders>
              <w:top w:val="single" w:sz="5" w:space="0" w:color="000000"/>
              <w:left w:val="single" w:sz="5" w:space="0" w:color="000000"/>
              <w:bottom w:val="single" w:sz="5" w:space="0" w:color="000000"/>
              <w:right w:val="single" w:sz="5" w:space="0" w:color="000000"/>
            </w:tcBorders>
            <w:vAlign w:val="center"/>
          </w:tcPr>
          <w:p w:rsidR="00623C49" w:rsidRPr="00EC608E" w:rsidRDefault="00623C49" w:rsidP="009D1818">
            <w:pPr>
              <w:tabs>
                <w:tab w:val="left" w:pos="2250"/>
              </w:tabs>
              <w:spacing w:line="360" w:lineRule="auto"/>
              <w:ind w:left="102"/>
              <w:rPr>
                <w:sz w:val="26"/>
                <w:szCs w:val="26"/>
              </w:rPr>
            </w:pPr>
            <w:r w:rsidRPr="00EC608E">
              <w:rPr>
                <w:sz w:val="26"/>
                <w:szCs w:val="26"/>
              </w:rPr>
              <w:t>3</w:t>
            </w:r>
          </w:p>
        </w:tc>
        <w:tc>
          <w:tcPr>
            <w:tcW w:w="2490" w:type="dxa"/>
            <w:tcBorders>
              <w:top w:val="single" w:sz="5" w:space="0" w:color="000000"/>
              <w:left w:val="single" w:sz="5" w:space="0" w:color="000000"/>
              <w:bottom w:val="single" w:sz="5" w:space="0" w:color="000000"/>
              <w:right w:val="single" w:sz="5" w:space="0" w:color="000000"/>
            </w:tcBorders>
            <w:vAlign w:val="center"/>
          </w:tcPr>
          <w:p w:rsidR="00623C49" w:rsidRPr="00EC608E" w:rsidRDefault="0049676C" w:rsidP="009D1818">
            <w:pPr>
              <w:tabs>
                <w:tab w:val="left" w:pos="2250"/>
              </w:tabs>
              <w:spacing w:line="360" w:lineRule="auto"/>
              <w:ind w:left="102"/>
              <w:rPr>
                <w:b/>
                <w:sz w:val="26"/>
                <w:szCs w:val="26"/>
              </w:rPr>
            </w:pPr>
            <w:r>
              <w:rPr>
                <w:b/>
                <w:sz w:val="26"/>
                <w:szCs w:val="26"/>
              </w:rPr>
              <w:t>Webservice</w:t>
            </w:r>
          </w:p>
        </w:tc>
        <w:tc>
          <w:tcPr>
            <w:tcW w:w="6514" w:type="dxa"/>
            <w:tcBorders>
              <w:top w:val="single" w:sz="5" w:space="0" w:color="000000"/>
              <w:left w:val="single" w:sz="5" w:space="0" w:color="000000"/>
              <w:bottom w:val="single" w:sz="5" w:space="0" w:color="000000"/>
              <w:right w:val="single" w:sz="5" w:space="0" w:color="000000"/>
            </w:tcBorders>
            <w:vAlign w:val="center"/>
          </w:tcPr>
          <w:p w:rsidR="00AC4300" w:rsidRPr="00EC608E" w:rsidRDefault="00AC4300" w:rsidP="009D1818">
            <w:pPr>
              <w:tabs>
                <w:tab w:val="left" w:pos="2250"/>
              </w:tabs>
              <w:spacing w:line="360" w:lineRule="auto"/>
              <w:ind w:left="100"/>
              <w:rPr>
                <w:sz w:val="26"/>
                <w:szCs w:val="26"/>
              </w:rPr>
            </w:pPr>
          </w:p>
        </w:tc>
      </w:tr>
    </w:tbl>
    <w:p w:rsidR="00EA014B" w:rsidRPr="00EC608E" w:rsidRDefault="00EA014B" w:rsidP="009D1818">
      <w:pPr>
        <w:tabs>
          <w:tab w:val="left" w:pos="2250"/>
        </w:tabs>
        <w:spacing w:line="360" w:lineRule="auto"/>
        <w:jc w:val="both"/>
        <w:rPr>
          <w:sz w:val="26"/>
          <w:szCs w:val="26"/>
        </w:rPr>
        <w:sectPr w:rsidR="00EA014B" w:rsidRPr="00EC608E">
          <w:headerReference w:type="default" r:id="rId13"/>
          <w:footerReference w:type="default" r:id="rId14"/>
          <w:pgSz w:w="12240" w:h="15840"/>
          <w:pgMar w:top="1340" w:right="1120" w:bottom="280" w:left="0" w:header="667" w:footer="1014" w:gutter="0"/>
          <w:pgNumType w:start="1"/>
          <w:cols w:space="720"/>
        </w:sectPr>
      </w:pPr>
    </w:p>
    <w:p w:rsidR="007178F3" w:rsidRPr="00EC608E" w:rsidRDefault="00764043" w:rsidP="009D1818">
      <w:pPr>
        <w:pStyle w:val="Heading1"/>
        <w:numPr>
          <w:ilvl w:val="0"/>
          <w:numId w:val="11"/>
        </w:numPr>
        <w:spacing w:line="360" w:lineRule="auto"/>
        <w:ind w:left="1440" w:firstLine="0"/>
        <w:rPr>
          <w:rFonts w:ascii="Times New Roman" w:hAnsi="Times New Roman" w:cs="Times New Roman"/>
          <w:sz w:val="26"/>
          <w:szCs w:val="26"/>
        </w:rPr>
      </w:pPr>
      <w:bookmarkStart w:id="5" w:name="_Toc485282362"/>
      <w:r w:rsidRPr="00EC608E">
        <w:rPr>
          <w:rFonts w:ascii="Times New Roman" w:hAnsi="Times New Roman" w:cs="Times New Roman"/>
          <w:sz w:val="26"/>
          <w:szCs w:val="26"/>
        </w:rPr>
        <w:lastRenderedPageBreak/>
        <w:t xml:space="preserve">TỔNG QUAN VỀ </w:t>
      </w:r>
      <w:r w:rsidR="00F0773B" w:rsidRPr="00EC608E">
        <w:rPr>
          <w:rFonts w:ascii="Times New Roman" w:hAnsi="Times New Roman" w:cs="Times New Roman"/>
          <w:sz w:val="26"/>
          <w:szCs w:val="26"/>
        </w:rPr>
        <w:t>DỰ ÁN</w:t>
      </w:r>
      <w:bookmarkEnd w:id="5"/>
    </w:p>
    <w:p w:rsidR="003B6A0F" w:rsidRPr="00EC608E" w:rsidRDefault="00993505" w:rsidP="009D1818">
      <w:pPr>
        <w:pStyle w:val="Heading2"/>
        <w:numPr>
          <w:ilvl w:val="1"/>
          <w:numId w:val="11"/>
        </w:numPr>
        <w:spacing w:line="360" w:lineRule="auto"/>
        <w:ind w:left="1440" w:firstLine="0"/>
        <w:rPr>
          <w:rFonts w:ascii="Times New Roman" w:hAnsi="Times New Roman" w:cs="Times New Roman"/>
          <w:i w:val="0"/>
          <w:sz w:val="26"/>
          <w:szCs w:val="26"/>
        </w:rPr>
      </w:pPr>
      <w:bookmarkStart w:id="6" w:name="_Toc485282363"/>
      <w:r w:rsidRPr="00EC608E">
        <w:rPr>
          <w:rFonts w:ascii="Times New Roman" w:hAnsi="Times New Roman" w:cs="Times New Roman"/>
          <w:i w:val="0"/>
          <w:sz w:val="26"/>
          <w:szCs w:val="26"/>
        </w:rPr>
        <w:t>ĐỊNH NGHĨA DỰ ÁN</w:t>
      </w:r>
      <w:bookmarkEnd w:id="6"/>
    </w:p>
    <w:p w:rsidR="0049676C" w:rsidRPr="00EC608E" w:rsidRDefault="0049676C" w:rsidP="009D1818">
      <w:pPr>
        <w:pStyle w:val="ListParagraph"/>
        <w:tabs>
          <w:tab w:val="left" w:pos="2250"/>
        </w:tabs>
        <w:spacing w:before="120" w:after="120" w:line="360" w:lineRule="auto"/>
        <w:ind w:left="1440" w:firstLine="720"/>
        <w:rPr>
          <w:rFonts w:ascii="Times New Roman" w:hAnsi="Times New Roman" w:cs="Times New Roman"/>
          <w:sz w:val="26"/>
          <w:szCs w:val="26"/>
        </w:rPr>
      </w:pPr>
      <w:r>
        <w:rPr>
          <w:rFonts w:ascii="Times New Roman" w:hAnsi="Times New Roman" w:cs="Times New Roman"/>
          <w:sz w:val="26"/>
          <w:szCs w:val="26"/>
        </w:rPr>
        <w:t>Xây dựng một ứng dụng di dộng, tạo một cộng đồng để mọi người có thể tham gia vào học tập, tạo</w:t>
      </w:r>
      <w:r w:rsidR="003D5017">
        <w:rPr>
          <w:rFonts w:ascii="Times New Roman" w:hAnsi="Times New Roman" w:cs="Times New Roman"/>
          <w:sz w:val="26"/>
          <w:szCs w:val="26"/>
        </w:rPr>
        <w:t xml:space="preserve"> group để học tập</w:t>
      </w:r>
      <w:r>
        <w:rPr>
          <w:rFonts w:ascii="Times New Roman" w:hAnsi="Times New Roman" w:cs="Times New Roman"/>
          <w:sz w:val="26"/>
          <w:szCs w:val="26"/>
        </w:rPr>
        <w:t>, thanh viên có thể</w:t>
      </w:r>
      <w:r w:rsidR="003D5017">
        <w:rPr>
          <w:rFonts w:ascii="Times New Roman" w:hAnsi="Times New Roman" w:cs="Times New Roman"/>
          <w:sz w:val="26"/>
          <w:szCs w:val="26"/>
        </w:rPr>
        <w:t xml:space="preserve"> tham gia vào một nhóm bất kỳ nào đó nếu có sự cho phép của quản trị</w:t>
      </w:r>
      <w:r w:rsidR="00CB351F">
        <w:rPr>
          <w:rFonts w:ascii="Times New Roman" w:hAnsi="Times New Roman" w:cs="Times New Roman"/>
          <w:sz w:val="26"/>
          <w:szCs w:val="26"/>
        </w:rPr>
        <w:t>, mời bạn bè tham gia group</w:t>
      </w:r>
      <w:r>
        <w:rPr>
          <w:rFonts w:ascii="Times New Roman" w:hAnsi="Times New Roman" w:cs="Times New Roman"/>
          <w:sz w:val="26"/>
          <w:szCs w:val="26"/>
        </w:rPr>
        <w:t>, bình luận về bài viết trong lớp đó.</w:t>
      </w:r>
    </w:p>
    <w:p w:rsidR="009F04C1" w:rsidRPr="00EC608E" w:rsidRDefault="009F04C1" w:rsidP="009D1818">
      <w:pPr>
        <w:pStyle w:val="Heading2"/>
        <w:numPr>
          <w:ilvl w:val="1"/>
          <w:numId w:val="11"/>
        </w:numPr>
        <w:spacing w:line="360" w:lineRule="auto"/>
        <w:ind w:left="1440" w:firstLine="0"/>
        <w:rPr>
          <w:rFonts w:ascii="Times New Roman" w:hAnsi="Times New Roman" w:cs="Times New Roman"/>
          <w:i w:val="0"/>
          <w:sz w:val="26"/>
          <w:szCs w:val="26"/>
        </w:rPr>
      </w:pPr>
      <w:bookmarkStart w:id="7" w:name="_Toc485282364"/>
      <w:r w:rsidRPr="00EC608E">
        <w:rPr>
          <w:rFonts w:ascii="Times New Roman" w:hAnsi="Times New Roman" w:cs="Times New Roman"/>
          <w:i w:val="0"/>
          <w:sz w:val="26"/>
          <w:szCs w:val="26"/>
        </w:rPr>
        <w:t>MỤC TIÊU DỰ ÁN</w:t>
      </w:r>
      <w:bookmarkEnd w:id="7"/>
    </w:p>
    <w:p w:rsidR="00CB351F" w:rsidRDefault="003D5017" w:rsidP="003D5017">
      <w:pPr>
        <w:tabs>
          <w:tab w:val="left" w:pos="2250"/>
        </w:tabs>
        <w:spacing w:line="360" w:lineRule="auto"/>
        <w:rPr>
          <w:sz w:val="26"/>
          <w:szCs w:val="26"/>
        </w:rPr>
      </w:pPr>
      <w:r>
        <w:rPr>
          <w:sz w:val="26"/>
          <w:szCs w:val="26"/>
        </w:rPr>
        <w:t xml:space="preserve">                                Mục tiêu của dự án là xây dựng Ứng dụng mobile học tập cho nhóm hoặc cá nhân</w:t>
      </w:r>
      <w:r w:rsidR="00CB351F">
        <w:rPr>
          <w:sz w:val="26"/>
          <w:szCs w:val="26"/>
        </w:rPr>
        <w:t xml:space="preserve"> đáp </w:t>
      </w:r>
    </w:p>
    <w:p w:rsidR="003D5017" w:rsidRDefault="00CB351F" w:rsidP="003D5017">
      <w:pPr>
        <w:tabs>
          <w:tab w:val="left" w:pos="2250"/>
        </w:tabs>
        <w:spacing w:line="360" w:lineRule="auto"/>
        <w:rPr>
          <w:sz w:val="26"/>
          <w:szCs w:val="26"/>
        </w:rPr>
      </w:pPr>
      <w:r>
        <w:rPr>
          <w:sz w:val="26"/>
          <w:szCs w:val="26"/>
        </w:rPr>
        <w:tab/>
        <w:t>ứng nhu cầu học tập làm việc nhóm như cá nhân các tính năng chính như sau :</w:t>
      </w:r>
    </w:p>
    <w:p w:rsidR="00CB351F" w:rsidRDefault="00CB351F" w:rsidP="00CB351F">
      <w:pPr>
        <w:pStyle w:val="ListParagraph"/>
        <w:numPr>
          <w:ilvl w:val="0"/>
          <w:numId w:val="18"/>
        </w:numPr>
        <w:tabs>
          <w:tab w:val="left" w:pos="2250"/>
        </w:tabs>
        <w:spacing w:line="360" w:lineRule="auto"/>
        <w:rPr>
          <w:sz w:val="26"/>
          <w:szCs w:val="26"/>
        </w:rPr>
      </w:pPr>
      <w:r>
        <w:rPr>
          <w:sz w:val="26"/>
          <w:szCs w:val="26"/>
        </w:rPr>
        <w:t xml:space="preserve">Tạo một group lớp học </w:t>
      </w:r>
    </w:p>
    <w:p w:rsidR="00E67831" w:rsidRDefault="00E67831" w:rsidP="00CB351F">
      <w:pPr>
        <w:pStyle w:val="ListParagraph"/>
        <w:numPr>
          <w:ilvl w:val="0"/>
          <w:numId w:val="18"/>
        </w:numPr>
        <w:tabs>
          <w:tab w:val="left" w:pos="2250"/>
        </w:tabs>
        <w:spacing w:line="360" w:lineRule="auto"/>
        <w:rPr>
          <w:sz w:val="26"/>
          <w:szCs w:val="26"/>
        </w:rPr>
      </w:pPr>
      <w:r>
        <w:rPr>
          <w:sz w:val="26"/>
          <w:szCs w:val="26"/>
        </w:rPr>
        <w:t>Tìm kiếm tham gia group, mời bạn bè , tạo bài, upload tài liệu</w:t>
      </w:r>
    </w:p>
    <w:p w:rsidR="00E67831" w:rsidRPr="00CB351F" w:rsidRDefault="00E67831" w:rsidP="00CB351F">
      <w:pPr>
        <w:pStyle w:val="ListParagraph"/>
        <w:numPr>
          <w:ilvl w:val="0"/>
          <w:numId w:val="18"/>
        </w:numPr>
        <w:tabs>
          <w:tab w:val="left" w:pos="2250"/>
        </w:tabs>
        <w:spacing w:line="360" w:lineRule="auto"/>
        <w:rPr>
          <w:sz w:val="26"/>
          <w:szCs w:val="26"/>
        </w:rPr>
      </w:pPr>
      <w:r>
        <w:rPr>
          <w:sz w:val="26"/>
          <w:szCs w:val="26"/>
        </w:rPr>
        <w:t>Chatbot</w:t>
      </w:r>
    </w:p>
    <w:p w:rsidR="00E53B2B" w:rsidRPr="00EC608E" w:rsidRDefault="00F70CB4" w:rsidP="009D1818">
      <w:pPr>
        <w:pStyle w:val="Heading2"/>
        <w:numPr>
          <w:ilvl w:val="1"/>
          <w:numId w:val="11"/>
        </w:numPr>
        <w:spacing w:line="360" w:lineRule="auto"/>
        <w:ind w:left="1440" w:firstLine="0"/>
        <w:rPr>
          <w:rFonts w:ascii="Times New Roman" w:hAnsi="Times New Roman" w:cs="Times New Roman"/>
          <w:i w:val="0"/>
          <w:sz w:val="26"/>
          <w:szCs w:val="26"/>
        </w:rPr>
      </w:pPr>
      <w:bookmarkStart w:id="8" w:name="_Toc485282365"/>
      <w:r w:rsidRPr="00EC608E">
        <w:rPr>
          <w:rFonts w:ascii="Times New Roman" w:hAnsi="Times New Roman" w:cs="Times New Roman"/>
          <w:i w:val="0"/>
          <w:sz w:val="26"/>
          <w:szCs w:val="26"/>
        </w:rPr>
        <w:t>NGHIỆP V</w:t>
      </w:r>
      <w:r w:rsidR="003D5017">
        <w:rPr>
          <w:rFonts w:ascii="Times New Roman" w:hAnsi="Times New Roman" w:cs="Times New Roman"/>
          <w:i w:val="0"/>
          <w:sz w:val="26"/>
          <w:szCs w:val="26"/>
        </w:rPr>
        <w:t>Ụ</w:t>
      </w:r>
      <w:bookmarkEnd w:id="8"/>
    </w:p>
    <w:p w:rsidR="005F429B" w:rsidRPr="00EC608E" w:rsidRDefault="001A4725" w:rsidP="009D1818">
      <w:pPr>
        <w:spacing w:before="120" w:line="360" w:lineRule="auto"/>
        <w:ind w:left="1440" w:right="5696" w:firstLine="720"/>
        <w:jc w:val="both"/>
        <w:rPr>
          <w:b/>
          <w:i/>
          <w:sz w:val="26"/>
          <w:szCs w:val="26"/>
          <w:u w:val="single"/>
        </w:rPr>
      </w:pPr>
      <w:r w:rsidRPr="00EC608E">
        <w:rPr>
          <w:b/>
          <w:i/>
          <w:sz w:val="26"/>
          <w:szCs w:val="26"/>
          <w:u w:val="single"/>
        </w:rPr>
        <w:t>Các vấn đề đặt ra</w:t>
      </w:r>
      <w:r w:rsidR="00267491" w:rsidRPr="00EC608E">
        <w:rPr>
          <w:b/>
          <w:i/>
          <w:sz w:val="26"/>
          <w:szCs w:val="26"/>
          <w:u w:val="single"/>
        </w:rPr>
        <w:t>:</w:t>
      </w:r>
    </w:p>
    <w:p w:rsidR="00E67831" w:rsidRPr="00E67831" w:rsidRDefault="00E67831" w:rsidP="00E67831">
      <w:pPr>
        <w:pStyle w:val="ListParagraph"/>
        <w:numPr>
          <w:ilvl w:val="0"/>
          <w:numId w:val="10"/>
        </w:numPr>
        <w:tabs>
          <w:tab w:val="left" w:pos="2250"/>
        </w:tabs>
        <w:spacing w:before="120" w:after="120" w:line="360" w:lineRule="auto"/>
        <w:ind w:left="2246"/>
        <w:rPr>
          <w:rFonts w:ascii="Times New Roman" w:hAnsi="Times New Roman" w:cs="Times New Roman"/>
          <w:sz w:val="26"/>
          <w:szCs w:val="26"/>
        </w:rPr>
      </w:pPr>
      <w:r>
        <w:rPr>
          <w:rFonts w:ascii="Times New Roman" w:hAnsi="Times New Roman" w:cs="Times New Roman"/>
          <w:sz w:val="26"/>
          <w:szCs w:val="26"/>
        </w:rPr>
        <w:t>Các ứng dụng học tập nhiều, nhưng ứng dụng giúp có thể tạo một group, mời bạn bè tham gia, tham gia group,... đáp ứng nhu cầu của những cá nhân nhóm có thể học tập trao đổi.</w:t>
      </w:r>
    </w:p>
    <w:p w:rsidR="00267491" w:rsidRPr="00EC608E" w:rsidRDefault="00C814B3" w:rsidP="009D1818">
      <w:pPr>
        <w:tabs>
          <w:tab w:val="left" w:pos="2250"/>
        </w:tabs>
        <w:spacing w:before="120" w:after="120" w:line="360" w:lineRule="auto"/>
        <w:ind w:left="1440" w:right="5696" w:firstLine="720"/>
        <w:jc w:val="both"/>
        <w:rPr>
          <w:b/>
          <w:i/>
          <w:color w:val="2D74B5"/>
          <w:spacing w:val="-1"/>
          <w:sz w:val="26"/>
          <w:szCs w:val="26"/>
          <w:u w:val="single"/>
        </w:rPr>
      </w:pPr>
      <w:r w:rsidRPr="00EC608E">
        <w:rPr>
          <w:b/>
          <w:i/>
          <w:sz w:val="26"/>
          <w:szCs w:val="26"/>
          <w:u w:val="single"/>
        </w:rPr>
        <w:t>Nghiệp</w:t>
      </w:r>
      <w:r w:rsidR="00D85949" w:rsidRPr="00EC608E">
        <w:rPr>
          <w:b/>
          <w:i/>
          <w:sz w:val="26"/>
          <w:szCs w:val="26"/>
          <w:u w:val="single"/>
        </w:rPr>
        <w:t xml:space="preserve"> vụ</w:t>
      </w:r>
      <w:r w:rsidR="00267491" w:rsidRPr="00EC608E">
        <w:rPr>
          <w:b/>
          <w:i/>
          <w:sz w:val="26"/>
          <w:szCs w:val="26"/>
          <w:u w:val="single"/>
        </w:rPr>
        <w:t>:</w:t>
      </w:r>
    </w:p>
    <w:p w:rsidR="000A3B32" w:rsidRPr="00EC608E" w:rsidRDefault="000A3B32" w:rsidP="009D1818">
      <w:pPr>
        <w:pStyle w:val="ListParagraph"/>
        <w:numPr>
          <w:ilvl w:val="0"/>
          <w:numId w:val="8"/>
        </w:numPr>
        <w:tabs>
          <w:tab w:val="left" w:pos="2250"/>
        </w:tabs>
        <w:spacing w:before="120" w:after="120" w:line="360" w:lineRule="auto"/>
        <w:ind w:right="-40"/>
        <w:jc w:val="both"/>
        <w:rPr>
          <w:rFonts w:ascii="Times New Roman" w:hAnsi="Times New Roman" w:cs="Times New Roman"/>
          <w:sz w:val="26"/>
          <w:szCs w:val="26"/>
        </w:rPr>
      </w:pPr>
      <w:r w:rsidRPr="00EC608E">
        <w:rPr>
          <w:rFonts w:ascii="Times New Roman" w:hAnsi="Times New Roman" w:cs="Times New Roman"/>
          <w:sz w:val="26"/>
          <w:szCs w:val="26"/>
        </w:rPr>
        <w:t>Dễ</w:t>
      </w:r>
      <w:r w:rsidR="00CA5E25" w:rsidRPr="00EC608E">
        <w:rPr>
          <w:rFonts w:ascii="Times New Roman" w:hAnsi="Times New Roman" w:cs="Times New Roman"/>
          <w:sz w:val="26"/>
          <w:szCs w:val="26"/>
        </w:rPr>
        <w:t xml:space="preserve"> dà</w:t>
      </w:r>
      <w:r w:rsidRPr="00EC608E">
        <w:rPr>
          <w:rFonts w:ascii="Times New Roman" w:hAnsi="Times New Roman" w:cs="Times New Roman"/>
          <w:sz w:val="26"/>
          <w:szCs w:val="26"/>
        </w:rPr>
        <w:t>ng truy cập trông qua internet</w:t>
      </w:r>
    </w:p>
    <w:p w:rsidR="00764043" w:rsidRPr="00EC608E" w:rsidRDefault="00C073BC" w:rsidP="009D1818">
      <w:pPr>
        <w:pStyle w:val="ListParagraph"/>
        <w:numPr>
          <w:ilvl w:val="0"/>
          <w:numId w:val="8"/>
        </w:numPr>
        <w:tabs>
          <w:tab w:val="left" w:pos="2250"/>
        </w:tabs>
        <w:spacing w:before="120" w:after="120" w:line="360" w:lineRule="auto"/>
        <w:rPr>
          <w:rFonts w:ascii="Times New Roman" w:hAnsi="Times New Roman" w:cs="Times New Roman"/>
          <w:spacing w:val="-1"/>
          <w:sz w:val="26"/>
          <w:szCs w:val="26"/>
        </w:rPr>
      </w:pPr>
      <w:r w:rsidRPr="00EC608E">
        <w:rPr>
          <w:rFonts w:ascii="Times New Roman" w:hAnsi="Times New Roman" w:cs="Times New Roman"/>
          <w:spacing w:val="-1"/>
          <w:sz w:val="26"/>
          <w:szCs w:val="26"/>
        </w:rPr>
        <w:t>Người truy cập có thể dễ dàng tìm kiếm các bài viết</w:t>
      </w:r>
      <w:r w:rsidR="00764043" w:rsidRPr="00EC608E">
        <w:rPr>
          <w:rFonts w:ascii="Times New Roman" w:hAnsi="Times New Roman" w:cs="Times New Roman"/>
          <w:spacing w:val="-1"/>
          <w:sz w:val="26"/>
          <w:szCs w:val="26"/>
        </w:rPr>
        <w:t xml:space="preserve">, </w:t>
      </w:r>
      <w:r w:rsidR="00E72A50" w:rsidRPr="00EC608E">
        <w:rPr>
          <w:rFonts w:ascii="Times New Roman" w:hAnsi="Times New Roman" w:cs="Times New Roman"/>
          <w:spacing w:val="-1"/>
          <w:sz w:val="26"/>
          <w:szCs w:val="26"/>
        </w:rPr>
        <w:t>đánh giá và bình luận</w:t>
      </w:r>
      <w:r w:rsidR="00C55CDA" w:rsidRPr="00EC608E">
        <w:rPr>
          <w:rFonts w:ascii="Times New Roman" w:hAnsi="Times New Roman" w:cs="Times New Roman"/>
          <w:spacing w:val="-1"/>
          <w:sz w:val="26"/>
          <w:szCs w:val="26"/>
        </w:rPr>
        <w:t>.</w:t>
      </w:r>
    </w:p>
    <w:p w:rsidR="00C55CDA" w:rsidRPr="00EC608E" w:rsidRDefault="003661B5" w:rsidP="009D1818">
      <w:pPr>
        <w:pStyle w:val="ListParagraph"/>
        <w:numPr>
          <w:ilvl w:val="0"/>
          <w:numId w:val="8"/>
        </w:numPr>
        <w:tabs>
          <w:tab w:val="left" w:pos="2250"/>
        </w:tabs>
        <w:spacing w:before="120" w:after="120" w:line="360" w:lineRule="auto"/>
        <w:rPr>
          <w:rFonts w:ascii="Times New Roman" w:hAnsi="Times New Roman" w:cs="Times New Roman"/>
          <w:spacing w:val="-1"/>
          <w:sz w:val="26"/>
          <w:szCs w:val="26"/>
        </w:rPr>
      </w:pPr>
      <w:r w:rsidRPr="00EC608E">
        <w:rPr>
          <w:rFonts w:ascii="Times New Roman" w:hAnsi="Times New Roman" w:cs="Times New Roman"/>
          <w:spacing w:val="-1"/>
          <w:sz w:val="26"/>
          <w:szCs w:val="26"/>
        </w:rPr>
        <w:t>Hỗ trợ các lập trình viên fix bug, tìm hiểu sâu về các ngôn ngữ lập trình, các công nghệ mới.</w:t>
      </w:r>
    </w:p>
    <w:p w:rsidR="00C55CDA" w:rsidRPr="00EC608E" w:rsidRDefault="00C55CDA" w:rsidP="009D1818">
      <w:pPr>
        <w:pStyle w:val="ListParagraph"/>
        <w:numPr>
          <w:ilvl w:val="0"/>
          <w:numId w:val="8"/>
        </w:numPr>
        <w:tabs>
          <w:tab w:val="left" w:pos="2250"/>
        </w:tabs>
        <w:spacing w:before="120" w:after="120" w:line="360" w:lineRule="auto"/>
        <w:rPr>
          <w:rFonts w:ascii="Times New Roman" w:hAnsi="Times New Roman" w:cs="Times New Roman"/>
          <w:spacing w:val="-1"/>
          <w:sz w:val="26"/>
          <w:szCs w:val="26"/>
        </w:rPr>
      </w:pPr>
      <w:r w:rsidRPr="00EC608E">
        <w:rPr>
          <w:rFonts w:ascii="Times New Roman" w:hAnsi="Times New Roman" w:cs="Times New Roman"/>
          <w:spacing w:val="-1"/>
          <w:sz w:val="26"/>
          <w:szCs w:val="26"/>
        </w:rPr>
        <w:t xml:space="preserve">Hệ thống quản lý </w:t>
      </w:r>
    </w:p>
    <w:p w:rsidR="0018705F" w:rsidRPr="00EC608E" w:rsidRDefault="00CF3FEE" w:rsidP="009D1818">
      <w:pPr>
        <w:pStyle w:val="Heading2"/>
        <w:numPr>
          <w:ilvl w:val="1"/>
          <w:numId w:val="11"/>
        </w:numPr>
        <w:tabs>
          <w:tab w:val="left" w:pos="2250"/>
        </w:tabs>
        <w:spacing w:line="360" w:lineRule="auto"/>
        <w:ind w:left="1440" w:firstLine="0"/>
        <w:rPr>
          <w:rFonts w:ascii="Times New Roman" w:hAnsi="Times New Roman" w:cs="Times New Roman"/>
          <w:i w:val="0"/>
          <w:sz w:val="26"/>
          <w:szCs w:val="26"/>
        </w:rPr>
      </w:pPr>
      <w:bookmarkStart w:id="9" w:name="_Toc485282366"/>
      <w:r>
        <w:rPr>
          <w:rFonts w:ascii="Times New Roman" w:hAnsi="Times New Roman" w:cs="Times New Roman"/>
          <w:i w:val="0"/>
          <w:sz w:val="26"/>
          <w:szCs w:val="26"/>
        </w:rPr>
        <w:lastRenderedPageBreak/>
        <w:t>CÁC DỰ ÁN CÓ TRƯỚC</w:t>
      </w:r>
      <w:bookmarkEnd w:id="9"/>
    </w:p>
    <w:p w:rsidR="00795F1B" w:rsidRPr="00EC608E" w:rsidRDefault="00BD6736" w:rsidP="009D1818">
      <w:pPr>
        <w:tabs>
          <w:tab w:val="left" w:pos="2250"/>
        </w:tabs>
        <w:autoSpaceDE w:val="0"/>
        <w:autoSpaceDN w:val="0"/>
        <w:adjustRightInd w:val="0"/>
        <w:spacing w:before="120" w:after="120" w:line="360" w:lineRule="auto"/>
        <w:ind w:left="1440" w:firstLine="720"/>
        <w:jc w:val="both"/>
        <w:rPr>
          <w:color w:val="000000"/>
          <w:sz w:val="26"/>
          <w:szCs w:val="26"/>
        </w:rPr>
      </w:pPr>
      <w:r w:rsidRPr="00EC608E">
        <w:rPr>
          <w:color w:val="000000"/>
          <w:sz w:val="26"/>
          <w:szCs w:val="26"/>
        </w:rPr>
        <w:t xml:space="preserve">Cho đến nay, </w:t>
      </w:r>
      <w:r w:rsidR="00F71D76">
        <w:rPr>
          <w:color w:val="000000"/>
          <w:sz w:val="26"/>
          <w:szCs w:val="26"/>
        </w:rPr>
        <w:t>đã có một vài ứng dụng tương tự như vậy trên store như Google Class của google.</w:t>
      </w:r>
    </w:p>
    <w:p w:rsidR="0018705F" w:rsidRPr="00EC608E" w:rsidRDefault="00242C33" w:rsidP="009D1818">
      <w:pPr>
        <w:pStyle w:val="Heading2"/>
        <w:numPr>
          <w:ilvl w:val="1"/>
          <w:numId w:val="11"/>
        </w:numPr>
        <w:tabs>
          <w:tab w:val="left" w:pos="2250"/>
        </w:tabs>
        <w:spacing w:line="360" w:lineRule="auto"/>
        <w:ind w:left="1440" w:firstLine="0"/>
        <w:rPr>
          <w:rFonts w:ascii="Times New Roman" w:hAnsi="Times New Roman" w:cs="Times New Roman"/>
          <w:i w:val="0"/>
          <w:sz w:val="26"/>
          <w:szCs w:val="26"/>
        </w:rPr>
      </w:pPr>
      <w:bookmarkStart w:id="10" w:name="_Toc485282367"/>
      <w:r w:rsidRPr="00EC608E">
        <w:rPr>
          <w:rFonts w:ascii="Times New Roman" w:hAnsi="Times New Roman" w:cs="Times New Roman"/>
          <w:i w:val="0"/>
          <w:sz w:val="26"/>
          <w:szCs w:val="26"/>
        </w:rPr>
        <w:t>GIẢI PHÁP ĐỀ XUẤT</w:t>
      </w:r>
      <w:bookmarkEnd w:id="10"/>
    </w:p>
    <w:p w:rsidR="00E867F9" w:rsidRPr="00CC283A" w:rsidRDefault="000842E7" w:rsidP="009D1818">
      <w:pPr>
        <w:tabs>
          <w:tab w:val="left" w:pos="2250"/>
        </w:tabs>
        <w:spacing w:before="120" w:after="120" w:line="360" w:lineRule="auto"/>
        <w:ind w:left="1440" w:firstLine="720"/>
        <w:jc w:val="both"/>
        <w:rPr>
          <w:sz w:val="26"/>
          <w:szCs w:val="26"/>
        </w:rPr>
      </w:pPr>
      <w:r w:rsidRPr="00CC283A">
        <w:rPr>
          <w:sz w:val="26"/>
          <w:szCs w:val="26"/>
        </w:rPr>
        <w:t>Để giải quyết vấn đề này, n</w:t>
      </w:r>
      <w:r w:rsidR="00F71D76">
        <w:rPr>
          <w:sz w:val="26"/>
          <w:szCs w:val="26"/>
        </w:rPr>
        <w:t>hóm chúng tôi dựa trên những ứng dụng có trước và thêm những chức năng mới trong đó, như dùng công nghệ OCR để nhận diện ảnh ra text</w:t>
      </w:r>
      <w:r w:rsidR="008E1DDD">
        <w:rPr>
          <w:sz w:val="26"/>
          <w:szCs w:val="26"/>
        </w:rPr>
        <w:t>, sử dụng chat bot.</w:t>
      </w:r>
    </w:p>
    <w:p w:rsidR="000842E7" w:rsidRPr="00CC283A" w:rsidRDefault="000842E7" w:rsidP="009D1818">
      <w:pPr>
        <w:tabs>
          <w:tab w:val="left" w:pos="2250"/>
        </w:tabs>
        <w:spacing w:before="120" w:after="120" w:line="360" w:lineRule="auto"/>
        <w:ind w:left="1440" w:firstLine="720"/>
        <w:jc w:val="both"/>
        <w:rPr>
          <w:sz w:val="26"/>
          <w:szCs w:val="26"/>
        </w:rPr>
      </w:pPr>
      <w:r w:rsidRPr="00CC283A">
        <w:rPr>
          <w:sz w:val="26"/>
          <w:szCs w:val="26"/>
        </w:rPr>
        <w:t>Nhóm chúng tôi dựa trên yê</w:t>
      </w:r>
      <w:r w:rsidR="0094234F" w:rsidRPr="00CC283A">
        <w:rPr>
          <w:sz w:val="26"/>
          <w:szCs w:val="26"/>
        </w:rPr>
        <w:t>u</w:t>
      </w:r>
      <w:r w:rsidRPr="00CC283A">
        <w:rPr>
          <w:sz w:val="26"/>
          <w:szCs w:val="26"/>
        </w:rPr>
        <w:t xml:space="preserve"> cầu và đưa ra giải pháp và thực hiện dự án.</w:t>
      </w:r>
    </w:p>
    <w:p w:rsidR="00213161" w:rsidRDefault="00945BCB" w:rsidP="009D1818">
      <w:pPr>
        <w:pStyle w:val="Heading3"/>
        <w:numPr>
          <w:ilvl w:val="2"/>
          <w:numId w:val="11"/>
        </w:numPr>
        <w:tabs>
          <w:tab w:val="left" w:pos="2250"/>
        </w:tabs>
        <w:spacing w:line="360" w:lineRule="auto"/>
        <w:ind w:left="1440" w:firstLine="0"/>
        <w:rPr>
          <w:rFonts w:ascii="Times New Roman" w:hAnsi="Times New Roman" w:cs="Times New Roman"/>
        </w:rPr>
      </w:pPr>
      <w:bookmarkStart w:id="11" w:name="_Toc485282368"/>
      <w:r>
        <w:rPr>
          <w:rFonts w:ascii="Times New Roman" w:hAnsi="Times New Roman" w:cs="Times New Roman"/>
        </w:rPr>
        <w:t>GIỚI THIỆU VỀ ANDROID</w:t>
      </w:r>
      <w:bookmarkEnd w:id="11"/>
    </w:p>
    <w:p w:rsidR="00CC283A" w:rsidRPr="00CC283A" w:rsidRDefault="00CC283A" w:rsidP="00CC283A">
      <w:pPr>
        <w:ind w:left="2160"/>
        <w:rPr>
          <w:b/>
          <w:sz w:val="26"/>
          <w:szCs w:val="26"/>
          <w:u w:val="single"/>
        </w:rPr>
      </w:pPr>
      <w:r w:rsidRPr="00CC283A">
        <w:rPr>
          <w:b/>
          <w:sz w:val="26"/>
          <w:szCs w:val="26"/>
          <w:u w:val="single"/>
        </w:rPr>
        <w:t>ANDROID là gì:</w:t>
      </w:r>
    </w:p>
    <w:p w:rsidR="00945BCB" w:rsidRPr="00945BCB" w:rsidRDefault="00945BCB" w:rsidP="00945BCB">
      <w:pPr>
        <w:ind w:left="2160"/>
      </w:pPr>
    </w:p>
    <w:p w:rsidR="00945BCB" w:rsidRDefault="00945BCB" w:rsidP="00CC283A">
      <w:pPr>
        <w:pStyle w:val="NormalWeb"/>
        <w:shd w:val="clear" w:color="auto" w:fill="FFFFFF"/>
        <w:spacing w:before="0" w:beforeAutospacing="0" w:after="150" w:afterAutospacing="0"/>
        <w:ind w:left="1440" w:firstLine="720"/>
        <w:rPr>
          <w:b/>
          <w:color w:val="333333"/>
          <w:sz w:val="26"/>
          <w:szCs w:val="26"/>
        </w:rPr>
      </w:pPr>
      <w:r w:rsidRPr="008B4B16">
        <w:rPr>
          <w:b/>
          <w:color w:val="333333"/>
          <w:sz w:val="26"/>
          <w:szCs w:val="26"/>
        </w:rPr>
        <w:t>Ưu điểm:</w:t>
      </w:r>
    </w:p>
    <w:p w:rsidR="00945BCB" w:rsidRPr="00CC283A" w:rsidRDefault="00945BCB" w:rsidP="00CC283A">
      <w:pPr>
        <w:pStyle w:val="NormalWeb"/>
        <w:shd w:val="clear" w:color="auto" w:fill="FFFFFF"/>
        <w:spacing w:before="0" w:beforeAutospacing="0" w:after="150" w:afterAutospacing="0"/>
        <w:ind w:left="2160"/>
        <w:rPr>
          <w:color w:val="333333"/>
          <w:sz w:val="26"/>
          <w:szCs w:val="26"/>
        </w:rPr>
      </w:pPr>
      <w:r w:rsidRPr="00CC283A">
        <w:rPr>
          <w:color w:val="333333"/>
          <w:sz w:val="26"/>
          <w:szCs w:val="26"/>
        </w:rPr>
        <w:t>+ Là hệ điều hành có mã nguồn mở nên khả năng tùy biến cao, có thể tùy ý chỉnh sửa mà không có sự can thiệp hay cấm cản từ Google.</w:t>
      </w:r>
    </w:p>
    <w:p w:rsidR="00945BCB" w:rsidRPr="00CC283A" w:rsidRDefault="00945BCB" w:rsidP="00CC283A">
      <w:pPr>
        <w:pStyle w:val="NormalWeb"/>
        <w:shd w:val="clear" w:color="auto" w:fill="FFFFFF"/>
        <w:spacing w:before="0" w:beforeAutospacing="0" w:after="150" w:afterAutospacing="0"/>
        <w:ind w:left="2160"/>
        <w:rPr>
          <w:color w:val="333333"/>
          <w:sz w:val="26"/>
          <w:szCs w:val="26"/>
        </w:rPr>
      </w:pPr>
      <w:r w:rsidRPr="00CC283A">
        <w:rPr>
          <w:color w:val="333333"/>
          <w:sz w:val="26"/>
          <w:szCs w:val="26"/>
        </w:rPr>
        <w:t>+ Đa dạng sản phẩm, rất nhiều hãng điện thoại, thiết bị công nghệ đã ưu ái chọn Android cho thiết bị của họ, giá cả thì hợp lý từ bình dân đến cao cấp.</w:t>
      </w:r>
    </w:p>
    <w:p w:rsidR="00945BCB" w:rsidRPr="00CC283A" w:rsidRDefault="00945BCB" w:rsidP="00CC283A">
      <w:pPr>
        <w:pStyle w:val="NormalWeb"/>
        <w:shd w:val="clear" w:color="auto" w:fill="FFFFFF"/>
        <w:spacing w:before="0" w:beforeAutospacing="0" w:after="150" w:afterAutospacing="0"/>
        <w:ind w:left="1440" w:firstLine="720"/>
        <w:rPr>
          <w:color w:val="333333"/>
          <w:sz w:val="26"/>
          <w:szCs w:val="26"/>
        </w:rPr>
      </w:pPr>
      <w:r w:rsidRPr="00CC283A">
        <w:rPr>
          <w:color w:val="333333"/>
          <w:sz w:val="26"/>
          <w:szCs w:val="26"/>
        </w:rPr>
        <w:t>+ Kho ứng dụng Google Play Store đồ sộ.</w:t>
      </w:r>
    </w:p>
    <w:p w:rsidR="00945BCB" w:rsidRPr="00CC283A" w:rsidRDefault="00945BCB" w:rsidP="00CC283A">
      <w:pPr>
        <w:pStyle w:val="NormalWeb"/>
        <w:shd w:val="clear" w:color="auto" w:fill="FFFFFF"/>
        <w:spacing w:before="0" w:beforeAutospacing="0" w:after="150" w:afterAutospacing="0"/>
        <w:ind w:left="1440" w:firstLine="720"/>
        <w:rPr>
          <w:color w:val="333333"/>
          <w:sz w:val="26"/>
          <w:szCs w:val="26"/>
        </w:rPr>
      </w:pPr>
      <w:r w:rsidRPr="00CC283A">
        <w:rPr>
          <w:color w:val="333333"/>
          <w:sz w:val="26"/>
          <w:szCs w:val="26"/>
        </w:rPr>
        <w:t>+ Thân thiện và dễ sử dụng.</w:t>
      </w:r>
    </w:p>
    <w:p w:rsidR="00945BCB" w:rsidRPr="00CC283A" w:rsidRDefault="00945BCB" w:rsidP="00CC283A">
      <w:pPr>
        <w:pStyle w:val="NormalWeb"/>
        <w:shd w:val="clear" w:color="auto" w:fill="FFFFFF"/>
        <w:spacing w:before="0" w:beforeAutospacing="0" w:after="150" w:afterAutospacing="0"/>
        <w:ind w:left="1440" w:firstLine="720"/>
        <w:rPr>
          <w:color w:val="333333"/>
          <w:sz w:val="26"/>
          <w:szCs w:val="26"/>
        </w:rPr>
      </w:pPr>
      <w:r w:rsidRPr="00CC283A">
        <w:rPr>
          <w:color w:val="333333"/>
          <w:sz w:val="26"/>
          <w:szCs w:val="26"/>
        </w:rPr>
        <w:t>+ Khả năng đa nhiệm, chạy cùng lúc nhiều ứng dụng cao.</w:t>
      </w:r>
    </w:p>
    <w:p w:rsidR="00945BCB" w:rsidRPr="00CC283A" w:rsidRDefault="00945BCB" w:rsidP="00CC283A">
      <w:pPr>
        <w:pStyle w:val="NormalWeb"/>
        <w:shd w:val="clear" w:color="auto" w:fill="FFFFFF"/>
        <w:spacing w:before="0" w:beforeAutospacing="0" w:after="150" w:afterAutospacing="0"/>
        <w:ind w:left="2160"/>
        <w:rPr>
          <w:color w:val="333333"/>
          <w:sz w:val="26"/>
          <w:szCs w:val="26"/>
        </w:rPr>
      </w:pPr>
      <w:r w:rsidRPr="00CC283A">
        <w:rPr>
          <w:color w:val="333333"/>
          <w:sz w:val="26"/>
          <w:szCs w:val="26"/>
        </w:rPr>
        <w:t>+ Hệ điều hành hoạt động như một lớp kết nối giữa phần cứng và các phần mềm chạy trên nó. Do vậy, hệ điều hành phải có sẵn các bộ phần mềm được lập trình trước nhằm tương thích với phần cứng, cho phép các ứng dụng chạy trên hệ điều hành kết nối với linh kiện phần cứng.</w:t>
      </w:r>
    </w:p>
    <w:p w:rsidR="00CC283A" w:rsidRPr="00CC283A" w:rsidRDefault="00945BCB" w:rsidP="00CC283A">
      <w:pPr>
        <w:pStyle w:val="NormalWeb"/>
        <w:shd w:val="clear" w:color="auto" w:fill="FFFFFF"/>
        <w:spacing w:before="0" w:beforeAutospacing="0" w:after="150" w:afterAutospacing="0"/>
        <w:ind w:left="1440" w:firstLine="720"/>
        <w:rPr>
          <w:color w:val="333333"/>
          <w:sz w:val="26"/>
          <w:szCs w:val="26"/>
        </w:rPr>
      </w:pPr>
      <w:r w:rsidRPr="00CC283A">
        <w:rPr>
          <w:rStyle w:val="Strong"/>
          <w:rFonts w:eastAsiaTheme="majorEastAsia"/>
          <w:b w:val="0"/>
          <w:color w:val="333333"/>
          <w:sz w:val="26"/>
          <w:szCs w:val="26"/>
        </w:rPr>
        <w:t>Nhược điểm:</w:t>
      </w:r>
    </w:p>
    <w:p w:rsidR="00945BCB" w:rsidRPr="00CC283A" w:rsidRDefault="00945BCB" w:rsidP="00CC283A">
      <w:pPr>
        <w:pStyle w:val="NormalWeb"/>
        <w:shd w:val="clear" w:color="auto" w:fill="FFFFFF"/>
        <w:spacing w:before="0" w:beforeAutospacing="0" w:after="150" w:afterAutospacing="0"/>
        <w:ind w:left="2160"/>
        <w:rPr>
          <w:color w:val="333333"/>
          <w:sz w:val="26"/>
          <w:szCs w:val="26"/>
        </w:rPr>
      </w:pPr>
      <w:r w:rsidRPr="00CC283A">
        <w:rPr>
          <w:color w:val="333333"/>
          <w:sz w:val="26"/>
          <w:szCs w:val="26"/>
        </w:rPr>
        <w:t>+ Dễ nhiễm phần mềm độc hại và virus. Do tính chất mã nguồn mở, nhiều phần mềm không được kiểm soát có chất lượng không tốt hoặc lỗi bảo mật vẫn được sử dụng.</w:t>
      </w:r>
    </w:p>
    <w:p w:rsidR="00945BCB" w:rsidRPr="00CC283A" w:rsidRDefault="00945BCB" w:rsidP="00CC283A">
      <w:pPr>
        <w:pStyle w:val="NormalWeb"/>
        <w:shd w:val="clear" w:color="auto" w:fill="FFFFFF"/>
        <w:spacing w:before="0" w:beforeAutospacing="0" w:after="150" w:afterAutospacing="0"/>
        <w:ind w:left="2160"/>
        <w:rPr>
          <w:color w:val="333333"/>
          <w:sz w:val="26"/>
          <w:szCs w:val="26"/>
        </w:rPr>
      </w:pPr>
      <w:r w:rsidRPr="00CC283A">
        <w:rPr>
          <w:color w:val="333333"/>
          <w:sz w:val="26"/>
          <w:szCs w:val="26"/>
        </w:rPr>
        <w:t>+ Kho ứng dụng quá nhiều dẫn đến khó kiểm soát chất lượng, thiếu các ứng dụng thật sự tốt.</w:t>
      </w:r>
    </w:p>
    <w:p w:rsidR="00945BCB" w:rsidRDefault="00945BCB" w:rsidP="00CC283A">
      <w:pPr>
        <w:pStyle w:val="NormalWeb"/>
        <w:shd w:val="clear" w:color="auto" w:fill="FFFFFF"/>
        <w:spacing w:before="0" w:beforeAutospacing="0" w:after="150" w:afterAutospacing="0"/>
        <w:ind w:left="2160"/>
        <w:rPr>
          <w:color w:val="333333"/>
          <w:sz w:val="26"/>
          <w:szCs w:val="26"/>
        </w:rPr>
      </w:pPr>
      <w:r w:rsidRPr="00CC283A">
        <w:rPr>
          <w:color w:val="333333"/>
          <w:sz w:val="26"/>
          <w:szCs w:val="26"/>
        </w:rPr>
        <w:t>+ Cập nhật không tự động với tất cả thiết bị. Khi một phiên bản hệ điều hành mới ra mắt, không phải tất cả sản phẩm đều được cập nhật, thậm chí nếu muốn trải nghiệm bạn thường xuyên phải mua mới thiết bị.</w:t>
      </w:r>
    </w:p>
    <w:p w:rsidR="00CC283A" w:rsidRPr="00CC283A" w:rsidRDefault="00CC283A" w:rsidP="00CC283A">
      <w:pPr>
        <w:pStyle w:val="NormalWeb"/>
        <w:shd w:val="clear" w:color="auto" w:fill="FFFFFF"/>
        <w:spacing w:before="0" w:beforeAutospacing="0" w:after="150" w:afterAutospacing="0"/>
        <w:rPr>
          <w:color w:val="333333"/>
          <w:sz w:val="26"/>
          <w:szCs w:val="26"/>
        </w:rPr>
      </w:pPr>
    </w:p>
    <w:p w:rsidR="0029251C" w:rsidRPr="00EC608E" w:rsidRDefault="00FA07C1" w:rsidP="009D1818">
      <w:pPr>
        <w:tabs>
          <w:tab w:val="left" w:pos="2250"/>
        </w:tabs>
        <w:spacing w:before="120" w:after="120" w:line="360" w:lineRule="auto"/>
        <w:ind w:left="1440" w:firstLine="720"/>
        <w:rPr>
          <w:sz w:val="26"/>
          <w:szCs w:val="26"/>
        </w:rPr>
      </w:pPr>
      <w:r w:rsidRPr="00EC608E">
        <w:rPr>
          <w:sz w:val="26"/>
          <w:szCs w:val="26"/>
        </w:rPr>
        <w:t>.</w:t>
      </w:r>
    </w:p>
    <w:p w:rsidR="00F330C2" w:rsidRPr="00EC608E" w:rsidRDefault="001C657F" w:rsidP="009D1818">
      <w:pPr>
        <w:pStyle w:val="Heading3"/>
        <w:numPr>
          <w:ilvl w:val="2"/>
          <w:numId w:val="11"/>
        </w:numPr>
        <w:tabs>
          <w:tab w:val="left" w:pos="2250"/>
        </w:tabs>
        <w:spacing w:line="360" w:lineRule="auto"/>
        <w:ind w:left="1440" w:firstLine="0"/>
        <w:rPr>
          <w:rFonts w:ascii="Times New Roman" w:hAnsi="Times New Roman" w:cs="Times New Roman"/>
        </w:rPr>
      </w:pPr>
      <w:bookmarkStart w:id="12" w:name="_Toc485282369"/>
      <w:r w:rsidRPr="00EC608E">
        <w:rPr>
          <w:rFonts w:ascii="Times New Roman" w:hAnsi="Times New Roman" w:cs="Times New Roman"/>
        </w:rPr>
        <w:t>GIỚI THIỆU VỀ</w:t>
      </w:r>
      <w:bookmarkEnd w:id="12"/>
      <w:r w:rsidR="00AB5CE1">
        <w:rPr>
          <w:rFonts w:ascii="Times New Roman" w:hAnsi="Times New Roman" w:cs="Times New Roman"/>
        </w:rPr>
        <w:t xml:space="preserve"> SCRUM</w:t>
      </w:r>
    </w:p>
    <w:p w:rsidR="00AB5CE1" w:rsidRPr="00A142BC" w:rsidRDefault="00AB5CE1" w:rsidP="00AB5CE1">
      <w:pPr>
        <w:pStyle w:val="ListParagraph"/>
        <w:numPr>
          <w:ilvl w:val="0"/>
          <w:numId w:val="20"/>
        </w:numPr>
        <w:suppressAutoHyphens w:val="0"/>
        <w:rPr>
          <w:rFonts w:ascii="Times New Roman" w:hAnsi="Times New Roman" w:cs="Times New Roman"/>
          <w:b/>
          <w:noProof/>
          <w:sz w:val="26"/>
          <w:szCs w:val="26"/>
          <w:lang w:val="vi-VN"/>
        </w:rPr>
      </w:pPr>
      <w:r w:rsidRPr="00A142BC">
        <w:rPr>
          <w:rFonts w:ascii="Times New Roman" w:hAnsi="Times New Roman" w:cs="Times New Roman"/>
          <w:b/>
          <w:noProof/>
          <w:sz w:val="26"/>
          <w:szCs w:val="26"/>
          <w:lang w:val="vi-VN"/>
        </w:rPr>
        <w:t>Scrum</w:t>
      </w:r>
      <w:bookmarkStart w:id="13" w:name="_GoBack"/>
    </w:p>
    <w:p w:rsidR="00AB5CE1" w:rsidRPr="00A142BC" w:rsidRDefault="00AB5CE1" w:rsidP="00AB5CE1">
      <w:pPr>
        <w:ind w:left="1440" w:firstLine="720"/>
        <w:rPr>
          <w:noProof/>
          <w:sz w:val="26"/>
          <w:szCs w:val="26"/>
          <w:lang w:val="vi-VN"/>
        </w:rPr>
      </w:pPr>
      <w:r w:rsidRPr="00A142BC">
        <w:rPr>
          <w:noProof/>
          <w:color w:val="000000"/>
          <w:sz w:val="26"/>
          <w:szCs w:val="26"/>
          <w:lang w:val="vi-VN"/>
        </w:rPr>
        <w:t>Scrum là một phương pháp linh hoạt (agile), được áp dụng phổ biến, vì thế nó tuân thủ các nguyên tắc của Agile Manifesto (xem thêm </w:t>
      </w:r>
      <w:hyperlink r:id="rId15" w:history="1">
        <w:r w:rsidRPr="00A142BC">
          <w:rPr>
            <w:rStyle w:val="Hyperlink"/>
            <w:rFonts w:eastAsiaTheme="minorEastAsia"/>
            <w:noProof/>
            <w:color w:val="000000"/>
            <w:lang w:val="vi-VN"/>
          </w:rPr>
          <w:t>Tuyên ngôn Agile</w:t>
        </w:r>
      </w:hyperlink>
      <w:r w:rsidRPr="00A142BC">
        <w:rPr>
          <w:noProof/>
          <w:color w:val="000000"/>
          <w:sz w:val="26"/>
          <w:szCs w:val="26"/>
          <w:lang w:val="vi-VN"/>
        </w:rPr>
        <w:t xml:space="preserve">) với các đặc điểm lặp và </w:t>
      </w:r>
      <w:bookmarkEnd w:id="13"/>
      <w:r w:rsidRPr="00A142BC">
        <w:rPr>
          <w:noProof/>
          <w:color w:val="000000"/>
          <w:sz w:val="26"/>
          <w:szCs w:val="26"/>
          <w:lang w:val="vi-VN"/>
        </w:rPr>
        <w:t>gia tăng cho phép các tổ chức điều chỉnh nhanh chóng khi có sự thay đổi các yêu cầu .</w:t>
      </w:r>
    </w:p>
    <w:tbl>
      <w:tblPr>
        <w:tblW w:w="1500" w:type="dxa"/>
        <w:tblCellSpacing w:w="7" w:type="dxa"/>
        <w:tblCellMar>
          <w:left w:w="0" w:type="dxa"/>
          <w:right w:w="0" w:type="dxa"/>
        </w:tblCellMar>
        <w:tblLook w:val="04A0" w:firstRow="1" w:lastRow="0" w:firstColumn="1" w:lastColumn="0" w:noHBand="0" w:noVBand="1"/>
      </w:tblPr>
      <w:tblGrid>
        <w:gridCol w:w="1500"/>
      </w:tblGrid>
      <w:tr w:rsidR="00AB5CE1" w:rsidRPr="00A142BC" w:rsidTr="00312C9F">
        <w:trPr>
          <w:tblCellSpacing w:w="7"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5CE1" w:rsidRPr="00A142BC" w:rsidTr="00312C9F">
              <w:trPr>
                <w:tblCellSpacing w:w="15" w:type="dxa"/>
              </w:trPr>
              <w:tc>
                <w:tcPr>
                  <w:tcW w:w="0" w:type="auto"/>
                  <w:vAlign w:val="center"/>
                  <w:hideMark/>
                </w:tcPr>
                <w:p w:rsidR="00AB5CE1" w:rsidRPr="00A142BC" w:rsidRDefault="00AB5CE1" w:rsidP="00AB5CE1">
                  <w:pPr>
                    <w:rPr>
                      <w:noProof/>
                      <w:sz w:val="26"/>
                      <w:szCs w:val="26"/>
                    </w:rPr>
                  </w:pPr>
                </w:p>
              </w:tc>
            </w:tr>
          </w:tbl>
          <w:p w:rsidR="00AB5CE1" w:rsidRPr="00A142BC" w:rsidRDefault="00AB5CE1" w:rsidP="00AB5CE1">
            <w:pPr>
              <w:rPr>
                <w:noProof/>
                <w:sz w:val="26"/>
                <w:szCs w:val="26"/>
                <w:lang w:val="vi-VN"/>
              </w:rPr>
            </w:pPr>
          </w:p>
        </w:tc>
      </w:tr>
    </w:tbl>
    <w:p w:rsidR="00AB5CE1" w:rsidRPr="00A142BC" w:rsidRDefault="00AB5CE1" w:rsidP="00AB5CE1">
      <w:pPr>
        <w:pStyle w:val="ListParagraph"/>
        <w:numPr>
          <w:ilvl w:val="0"/>
          <w:numId w:val="20"/>
        </w:numPr>
        <w:suppressAutoHyphens w:val="0"/>
        <w:rPr>
          <w:rFonts w:ascii="Times New Roman" w:hAnsi="Times New Roman" w:cs="Times New Roman"/>
          <w:b/>
          <w:bCs/>
          <w:noProof/>
          <w:sz w:val="26"/>
          <w:szCs w:val="26"/>
          <w:lang w:val="vi-VN"/>
        </w:rPr>
      </w:pPr>
      <w:r w:rsidRPr="00A142BC">
        <w:rPr>
          <w:rFonts w:ascii="Times New Roman" w:hAnsi="Times New Roman" w:cs="Times New Roman"/>
          <w:b/>
          <w:bCs/>
          <w:noProof/>
          <w:sz w:val="26"/>
          <w:szCs w:val="26"/>
          <w:lang w:val="vi-VN"/>
        </w:rPr>
        <w:t>Ưu khuyết điểm của Scrum:</w:t>
      </w:r>
    </w:p>
    <w:p w:rsidR="00AB5CE1" w:rsidRPr="00A142BC" w:rsidRDefault="00AB5CE1" w:rsidP="00AB5CE1">
      <w:pPr>
        <w:pStyle w:val="ListParagraph"/>
        <w:ind w:firstLine="720"/>
        <w:rPr>
          <w:rFonts w:ascii="Times New Roman" w:hAnsi="Times New Roman" w:cs="Times New Roman"/>
          <w:b/>
          <w:noProof/>
          <w:sz w:val="26"/>
          <w:szCs w:val="26"/>
          <w:lang w:val="vi-VN"/>
        </w:rPr>
      </w:pPr>
      <w:r w:rsidRPr="00A142BC">
        <w:rPr>
          <w:rFonts w:ascii="Times New Roman" w:hAnsi="Times New Roman" w:cs="Times New Roman"/>
          <w:b/>
          <w:noProof/>
          <w:sz w:val="26"/>
          <w:szCs w:val="26"/>
          <w:lang w:val="vi-VN"/>
        </w:rPr>
        <w:t>a/ Ưu điêm:</w:t>
      </w:r>
    </w:p>
    <w:p w:rsidR="00AB5CE1" w:rsidRPr="00A142BC" w:rsidRDefault="00AB5CE1" w:rsidP="00AB5CE1">
      <w:pPr>
        <w:pStyle w:val="NormalWeb"/>
        <w:numPr>
          <w:ilvl w:val="0"/>
          <w:numId w:val="19"/>
        </w:numPr>
        <w:spacing w:before="200" w:beforeAutospacing="0" w:after="200" w:afterAutospacing="0"/>
        <w:textAlignment w:val="baseline"/>
        <w:rPr>
          <w:noProof/>
          <w:color w:val="000000"/>
          <w:sz w:val="26"/>
          <w:szCs w:val="26"/>
          <w:lang w:val="vi-VN"/>
        </w:rPr>
      </w:pPr>
      <w:r w:rsidRPr="00A142BC">
        <w:rPr>
          <w:noProof/>
          <w:color w:val="000000"/>
          <w:sz w:val="26"/>
          <w:szCs w:val="26"/>
          <w:lang w:val="vi-VN"/>
        </w:rPr>
        <w:t>Một người có thể làm nhiều việc ví dụ như dev có thể test</w:t>
      </w:r>
    </w:p>
    <w:p w:rsidR="00AB5CE1" w:rsidRPr="00A142BC" w:rsidRDefault="00AB5CE1" w:rsidP="00AB5CE1">
      <w:pPr>
        <w:pStyle w:val="NormalWeb"/>
        <w:numPr>
          <w:ilvl w:val="0"/>
          <w:numId w:val="19"/>
        </w:numPr>
        <w:spacing w:before="200" w:beforeAutospacing="0" w:after="200" w:afterAutospacing="0"/>
        <w:textAlignment w:val="baseline"/>
        <w:rPr>
          <w:noProof/>
          <w:color w:val="000000"/>
          <w:sz w:val="26"/>
          <w:szCs w:val="26"/>
          <w:lang w:val="vi-VN"/>
        </w:rPr>
      </w:pPr>
      <w:r w:rsidRPr="00A142BC">
        <w:rPr>
          <w:noProof/>
          <w:color w:val="000000"/>
          <w:sz w:val="26"/>
          <w:szCs w:val="26"/>
          <w:lang w:val="vi-VN"/>
        </w:rPr>
        <w:t>Phát hiện lỗi sớm hơn rất nhiều so với các phương pháp truyền thống</w:t>
      </w:r>
    </w:p>
    <w:p w:rsidR="00AB5CE1" w:rsidRPr="00A142BC" w:rsidRDefault="00AB5CE1" w:rsidP="00AB5CE1">
      <w:pPr>
        <w:pStyle w:val="NormalWeb"/>
        <w:numPr>
          <w:ilvl w:val="0"/>
          <w:numId w:val="19"/>
        </w:numPr>
        <w:spacing w:before="200" w:beforeAutospacing="0" w:after="200" w:afterAutospacing="0"/>
        <w:textAlignment w:val="baseline"/>
        <w:rPr>
          <w:noProof/>
          <w:color w:val="000000"/>
          <w:sz w:val="26"/>
          <w:szCs w:val="26"/>
          <w:lang w:val="vi-VN"/>
        </w:rPr>
      </w:pPr>
      <w:r w:rsidRPr="00A142BC">
        <w:rPr>
          <w:noProof/>
          <w:color w:val="000000"/>
          <w:sz w:val="26"/>
          <w:szCs w:val="26"/>
          <w:lang w:val="vi-VN"/>
        </w:rPr>
        <w:t>Khách hàng nhanh chóng thấy được sản phẩm qua đó đưa ra phản hồi sớm.</w:t>
      </w:r>
    </w:p>
    <w:p w:rsidR="00AB5CE1" w:rsidRPr="00A142BC" w:rsidRDefault="00AB5CE1" w:rsidP="00AB5CE1">
      <w:pPr>
        <w:pStyle w:val="NormalWeb"/>
        <w:numPr>
          <w:ilvl w:val="0"/>
          <w:numId w:val="19"/>
        </w:numPr>
        <w:spacing w:before="200" w:beforeAutospacing="0" w:after="200" w:afterAutospacing="0"/>
        <w:textAlignment w:val="baseline"/>
        <w:rPr>
          <w:noProof/>
          <w:color w:val="000000"/>
          <w:sz w:val="26"/>
          <w:szCs w:val="26"/>
          <w:lang w:val="vi-VN"/>
        </w:rPr>
      </w:pPr>
      <w:r w:rsidRPr="00A142BC">
        <w:rPr>
          <w:noProof/>
          <w:color w:val="000000"/>
          <w:sz w:val="26"/>
          <w:szCs w:val="26"/>
          <w:lang w:val="vi-VN"/>
        </w:rPr>
        <w:t>Có khả năng áp dụng được cho những dự án mà yêu cầu khách hàng không rõ ràng ngay từ đầu.</w:t>
      </w:r>
    </w:p>
    <w:p w:rsidR="00AB5CE1" w:rsidRPr="00A142BC" w:rsidRDefault="00AB5CE1" w:rsidP="00AB5CE1">
      <w:pPr>
        <w:ind w:left="720" w:firstLine="720"/>
        <w:rPr>
          <w:b/>
          <w:noProof/>
          <w:sz w:val="26"/>
          <w:szCs w:val="26"/>
          <w:lang w:val="vi-VN"/>
        </w:rPr>
      </w:pPr>
      <w:r w:rsidRPr="00A142BC">
        <w:rPr>
          <w:b/>
          <w:noProof/>
          <w:sz w:val="26"/>
          <w:szCs w:val="26"/>
          <w:lang w:val="vi-VN"/>
        </w:rPr>
        <w:t>b/ Khuyết điểm:</w:t>
      </w:r>
    </w:p>
    <w:p w:rsidR="00AB5CE1" w:rsidRPr="00A142BC" w:rsidRDefault="00AB5CE1" w:rsidP="00AB5CE1">
      <w:pPr>
        <w:pStyle w:val="NormalWeb"/>
        <w:numPr>
          <w:ilvl w:val="0"/>
          <w:numId w:val="19"/>
        </w:numPr>
        <w:spacing w:before="200" w:beforeAutospacing="0" w:after="200" w:afterAutospacing="0"/>
        <w:textAlignment w:val="baseline"/>
        <w:rPr>
          <w:noProof/>
          <w:color w:val="000000"/>
          <w:sz w:val="26"/>
          <w:szCs w:val="26"/>
          <w:lang w:val="vi-VN"/>
        </w:rPr>
      </w:pPr>
      <w:r w:rsidRPr="00A142BC">
        <w:rPr>
          <w:noProof/>
          <w:color w:val="000000"/>
          <w:sz w:val="26"/>
          <w:szCs w:val="26"/>
          <w:lang w:val="vi-VN"/>
        </w:rPr>
        <w:t>Trình độ của nhóm là có một kỹ năng nhất định</w:t>
      </w:r>
    </w:p>
    <w:p w:rsidR="00AB5CE1" w:rsidRPr="00A142BC" w:rsidRDefault="00AB5CE1" w:rsidP="00AB5CE1">
      <w:pPr>
        <w:pStyle w:val="NormalWeb"/>
        <w:numPr>
          <w:ilvl w:val="0"/>
          <w:numId w:val="19"/>
        </w:numPr>
        <w:spacing w:before="200" w:beforeAutospacing="0" w:after="200" w:afterAutospacing="0"/>
        <w:textAlignment w:val="baseline"/>
        <w:rPr>
          <w:noProof/>
          <w:color w:val="000000"/>
          <w:sz w:val="26"/>
          <w:szCs w:val="26"/>
          <w:lang w:val="vi-VN"/>
        </w:rPr>
      </w:pPr>
      <w:r w:rsidRPr="00A142BC">
        <w:rPr>
          <w:noProof/>
          <w:color w:val="000000"/>
          <w:sz w:val="26"/>
          <w:szCs w:val="26"/>
          <w:lang w:val="vi-VN"/>
        </w:rPr>
        <w:t>Phải có sự hiểu biết về mô hình aglie .</w:t>
      </w:r>
    </w:p>
    <w:p w:rsidR="00AB5CE1" w:rsidRPr="00A142BC" w:rsidRDefault="00AB5CE1" w:rsidP="00AB5CE1">
      <w:pPr>
        <w:pStyle w:val="NormalWeb"/>
        <w:numPr>
          <w:ilvl w:val="0"/>
          <w:numId w:val="19"/>
        </w:numPr>
        <w:spacing w:before="200" w:beforeAutospacing="0" w:after="200" w:afterAutospacing="0"/>
        <w:textAlignment w:val="baseline"/>
        <w:rPr>
          <w:noProof/>
          <w:color w:val="000000"/>
          <w:sz w:val="26"/>
          <w:szCs w:val="26"/>
          <w:lang w:val="vi-VN"/>
        </w:rPr>
      </w:pPr>
      <w:r w:rsidRPr="00A142BC">
        <w:rPr>
          <w:noProof/>
          <w:color w:val="000000"/>
          <w:sz w:val="26"/>
          <w:szCs w:val="26"/>
          <w:lang w:val="vi-VN"/>
        </w:rPr>
        <w:t>Khó khăn trong việc xác định ngân sách và thời gian.</w:t>
      </w:r>
    </w:p>
    <w:p w:rsidR="00AB5CE1" w:rsidRPr="00A142BC" w:rsidRDefault="00AB5CE1" w:rsidP="00AB5CE1">
      <w:pPr>
        <w:pStyle w:val="NormalWeb"/>
        <w:numPr>
          <w:ilvl w:val="0"/>
          <w:numId w:val="19"/>
        </w:numPr>
        <w:spacing w:before="200" w:beforeAutospacing="0" w:after="200" w:afterAutospacing="0"/>
        <w:textAlignment w:val="baseline"/>
        <w:rPr>
          <w:noProof/>
          <w:color w:val="000000"/>
          <w:sz w:val="26"/>
          <w:szCs w:val="26"/>
          <w:lang w:val="vi-VN"/>
        </w:rPr>
      </w:pPr>
      <w:r w:rsidRPr="00A142BC">
        <w:rPr>
          <w:noProof/>
          <w:color w:val="000000"/>
          <w:sz w:val="26"/>
          <w:szCs w:val="26"/>
          <w:lang w:val="vi-VN"/>
        </w:rPr>
        <w:t>Luôn nghe ý kiến phản hồi từ khách hàng và thay đổi theo nên thời gian sẽ kéo dài khi có quá nhiều yêu cầu thay đổi từ khách hàng.</w:t>
      </w:r>
    </w:p>
    <w:p w:rsidR="00AB5CE1" w:rsidRPr="00A142BC" w:rsidRDefault="00AB5CE1" w:rsidP="00AB5CE1">
      <w:pPr>
        <w:pStyle w:val="NormalWeb"/>
        <w:numPr>
          <w:ilvl w:val="0"/>
          <w:numId w:val="19"/>
        </w:numPr>
        <w:spacing w:before="280" w:beforeAutospacing="0" w:after="280" w:afterAutospacing="0"/>
        <w:textAlignment w:val="baseline"/>
        <w:rPr>
          <w:noProof/>
          <w:color w:val="000000"/>
          <w:sz w:val="26"/>
          <w:szCs w:val="26"/>
          <w:lang w:val="vi-VN"/>
        </w:rPr>
      </w:pPr>
      <w:r w:rsidRPr="00A142BC">
        <w:rPr>
          <w:noProof/>
          <w:color w:val="000000"/>
          <w:sz w:val="26"/>
          <w:szCs w:val="26"/>
          <w:lang w:val="vi-VN"/>
        </w:rPr>
        <w:t>Vai trò của PO rất quan trọng, PO là người định hướng sản phẩm. Nếu PO làm không tốt sẽ ảnh hưởng đến kết quả chung</w:t>
      </w:r>
    </w:p>
    <w:p w:rsidR="00301652" w:rsidRPr="00EC608E" w:rsidRDefault="00301652" w:rsidP="009D1818">
      <w:pPr>
        <w:tabs>
          <w:tab w:val="left" w:pos="2250"/>
        </w:tabs>
        <w:spacing w:before="120" w:after="120" w:line="360" w:lineRule="auto"/>
        <w:ind w:left="2160" w:firstLine="720"/>
        <w:jc w:val="both"/>
        <w:rPr>
          <w:b/>
          <w:i/>
          <w:sz w:val="26"/>
          <w:szCs w:val="26"/>
          <w:u w:val="single"/>
        </w:rPr>
      </w:pPr>
    </w:p>
    <w:p w:rsidR="0008322F" w:rsidRPr="00EC608E" w:rsidRDefault="00A51A8E" w:rsidP="009D1818">
      <w:pPr>
        <w:pStyle w:val="Heading3"/>
        <w:numPr>
          <w:ilvl w:val="2"/>
          <w:numId w:val="11"/>
        </w:numPr>
        <w:tabs>
          <w:tab w:val="left" w:pos="2250"/>
        </w:tabs>
        <w:spacing w:line="360" w:lineRule="auto"/>
        <w:ind w:left="1440" w:firstLine="0"/>
        <w:rPr>
          <w:rFonts w:ascii="Times New Roman" w:hAnsi="Times New Roman" w:cs="Times New Roman"/>
        </w:rPr>
      </w:pPr>
      <w:bookmarkStart w:id="14" w:name="_Toc485282370"/>
      <w:r w:rsidRPr="00EC608E">
        <w:rPr>
          <w:rFonts w:ascii="Times New Roman" w:hAnsi="Times New Roman" w:cs="Times New Roman"/>
        </w:rPr>
        <w:t>GIỚI THIỆU VỀ</w:t>
      </w:r>
      <w:bookmarkEnd w:id="14"/>
      <w:r w:rsidR="003E275D">
        <w:rPr>
          <w:rFonts w:ascii="Times New Roman" w:hAnsi="Times New Roman" w:cs="Times New Roman"/>
        </w:rPr>
        <w:t xml:space="preserve"> TRELLO</w:t>
      </w:r>
    </w:p>
    <w:p w:rsidR="003E275D" w:rsidRPr="008554C2" w:rsidRDefault="003E275D" w:rsidP="003E275D">
      <w:pPr>
        <w:tabs>
          <w:tab w:val="left" w:pos="1440"/>
        </w:tabs>
        <w:spacing w:line="360" w:lineRule="auto"/>
        <w:ind w:left="1440"/>
        <w:jc w:val="both"/>
        <w:rPr>
          <w:b/>
          <w:i/>
          <w:sz w:val="26"/>
          <w:szCs w:val="26"/>
          <w:u w:val="single"/>
        </w:rPr>
      </w:pPr>
      <w:bookmarkStart w:id="15" w:name="_Toc485282371"/>
      <w:r w:rsidRPr="008554C2">
        <w:rPr>
          <w:b/>
          <w:i/>
          <w:sz w:val="26"/>
          <w:szCs w:val="26"/>
          <w:u w:val="single"/>
        </w:rPr>
        <w:t>Trello là gì:</w:t>
      </w:r>
    </w:p>
    <w:p w:rsidR="003E275D" w:rsidRPr="008554C2" w:rsidRDefault="003E275D" w:rsidP="003E275D">
      <w:pPr>
        <w:tabs>
          <w:tab w:val="left" w:pos="720"/>
        </w:tabs>
        <w:spacing w:line="360" w:lineRule="auto"/>
        <w:ind w:left="1440"/>
        <w:jc w:val="both"/>
        <w:rPr>
          <w:color w:val="000000"/>
          <w:sz w:val="26"/>
          <w:szCs w:val="26"/>
        </w:rPr>
      </w:pPr>
      <w:r w:rsidRPr="008554C2">
        <w:rPr>
          <w:color w:val="000000"/>
          <w:sz w:val="26"/>
          <w:szCs w:val="26"/>
        </w:rPr>
        <w:tab/>
        <w:t xml:space="preserve">Trello là một công cụ để phối hợp công việc hiệu quả giúp cho mọi người trong team chỉ cần nhìn qua là biết được có những đầu việc nào, ai đang làm gì, và làm đến giai đoạn nào rồi. Trello là một công cụ </w:t>
      </w:r>
      <w:r>
        <w:rPr>
          <w:color w:val="000000"/>
          <w:sz w:val="26"/>
          <w:szCs w:val="26"/>
        </w:rPr>
        <w:t>miễn phí</w:t>
      </w:r>
      <w:r w:rsidRPr="008554C2">
        <w:rPr>
          <w:color w:val="000000"/>
          <w:sz w:val="26"/>
          <w:szCs w:val="26"/>
        </w:rPr>
        <w:t xml:space="preserve">, </w:t>
      </w:r>
      <w:r>
        <w:rPr>
          <w:color w:val="000000"/>
          <w:sz w:val="26"/>
          <w:szCs w:val="26"/>
        </w:rPr>
        <w:t>tích hợp với account Google, Dropbox…</w:t>
      </w:r>
    </w:p>
    <w:p w:rsidR="003E275D" w:rsidRPr="008554C2" w:rsidRDefault="003E275D" w:rsidP="003E275D">
      <w:pPr>
        <w:tabs>
          <w:tab w:val="left" w:pos="720"/>
          <w:tab w:val="left" w:pos="1440"/>
        </w:tabs>
        <w:spacing w:line="360" w:lineRule="auto"/>
        <w:ind w:left="1440"/>
        <w:jc w:val="both"/>
        <w:rPr>
          <w:b/>
          <w:i/>
          <w:color w:val="000000"/>
          <w:sz w:val="26"/>
          <w:szCs w:val="26"/>
          <w:u w:val="single"/>
        </w:rPr>
      </w:pPr>
      <w:r w:rsidRPr="008554C2">
        <w:rPr>
          <w:b/>
          <w:i/>
          <w:color w:val="000000"/>
          <w:sz w:val="26"/>
          <w:szCs w:val="26"/>
          <w:u w:val="single"/>
        </w:rPr>
        <w:lastRenderedPageBreak/>
        <w:t>Ưu điểm của Trello:</w:t>
      </w:r>
    </w:p>
    <w:p w:rsidR="003E275D" w:rsidRPr="008554C2" w:rsidRDefault="003E275D" w:rsidP="003E275D">
      <w:pPr>
        <w:pStyle w:val="ListParagraph"/>
        <w:numPr>
          <w:ilvl w:val="0"/>
          <w:numId w:val="11"/>
        </w:numPr>
        <w:tabs>
          <w:tab w:val="left" w:pos="720"/>
          <w:tab w:val="left" w:pos="1440"/>
        </w:tabs>
        <w:suppressAutoHyphens w:val="0"/>
        <w:spacing w:after="160" w:line="360" w:lineRule="auto"/>
        <w:ind w:left="2520"/>
        <w:jc w:val="both"/>
        <w:rPr>
          <w:rFonts w:ascii="Times New Roman" w:hAnsi="Times New Roman" w:cs="Times New Roman"/>
          <w:b/>
          <w:sz w:val="26"/>
          <w:szCs w:val="26"/>
        </w:rPr>
      </w:pPr>
      <w:r w:rsidRPr="008554C2">
        <w:rPr>
          <w:rFonts w:ascii="Times New Roman" w:hAnsi="Times New Roman" w:cs="Times New Roman"/>
          <w:b/>
          <w:color w:val="000000"/>
          <w:sz w:val="26"/>
          <w:szCs w:val="26"/>
        </w:rPr>
        <w:t>Đơn giản</w:t>
      </w:r>
      <w:r>
        <w:rPr>
          <w:rFonts w:ascii="Times New Roman" w:hAnsi="Times New Roman" w:cs="Times New Roman"/>
          <w:b/>
          <w:color w:val="000000"/>
          <w:sz w:val="26"/>
          <w:szCs w:val="26"/>
        </w:rPr>
        <w:t>:</w:t>
      </w:r>
    </w:p>
    <w:p w:rsidR="003E275D" w:rsidRPr="008554C2" w:rsidRDefault="003E275D" w:rsidP="003E275D">
      <w:pPr>
        <w:spacing w:line="360" w:lineRule="auto"/>
        <w:ind w:left="1440"/>
        <w:jc w:val="both"/>
        <w:rPr>
          <w:sz w:val="26"/>
          <w:szCs w:val="26"/>
        </w:rPr>
      </w:pPr>
      <w:r w:rsidRPr="008554C2">
        <w:rPr>
          <w:color w:val="000000"/>
          <w:sz w:val="26"/>
          <w:szCs w:val="26"/>
        </w:rPr>
        <w:t>Trello không có quá nhiều khái niệm phức tạp, nhìn vào có thể hiểu liền và sử dụng ngay được. Tính đơn giản của Trello còn nằm ở chỗ những thao tác trong đó cũng được đơn giản hóa cực kỳ</w:t>
      </w:r>
      <w:r>
        <w:rPr>
          <w:color w:val="000000"/>
          <w:sz w:val="26"/>
          <w:szCs w:val="26"/>
        </w:rPr>
        <w:t>.</w:t>
      </w:r>
    </w:p>
    <w:p w:rsidR="003E275D" w:rsidRPr="008554C2" w:rsidRDefault="003E275D" w:rsidP="003E275D">
      <w:pPr>
        <w:pStyle w:val="ListParagraph"/>
        <w:numPr>
          <w:ilvl w:val="0"/>
          <w:numId w:val="11"/>
        </w:numPr>
        <w:tabs>
          <w:tab w:val="left" w:pos="720"/>
          <w:tab w:val="left" w:pos="1440"/>
        </w:tabs>
        <w:suppressAutoHyphens w:val="0"/>
        <w:spacing w:after="160" w:line="360" w:lineRule="auto"/>
        <w:ind w:left="2520"/>
        <w:jc w:val="both"/>
        <w:rPr>
          <w:rFonts w:ascii="Times New Roman" w:hAnsi="Times New Roman" w:cs="Times New Roman"/>
          <w:b/>
          <w:sz w:val="26"/>
          <w:szCs w:val="26"/>
        </w:rPr>
      </w:pPr>
      <w:r w:rsidRPr="008554C2">
        <w:rPr>
          <w:rFonts w:ascii="Times New Roman" w:hAnsi="Times New Roman" w:cs="Times New Roman"/>
          <w:b/>
          <w:color w:val="000000"/>
          <w:sz w:val="26"/>
          <w:szCs w:val="26"/>
        </w:rPr>
        <w:t>Tinh tế</w:t>
      </w:r>
      <w:r>
        <w:rPr>
          <w:rFonts w:ascii="Times New Roman" w:hAnsi="Times New Roman" w:cs="Times New Roman"/>
          <w:b/>
          <w:color w:val="000000"/>
          <w:sz w:val="26"/>
          <w:szCs w:val="26"/>
        </w:rPr>
        <w:t>:</w:t>
      </w:r>
    </w:p>
    <w:p w:rsidR="003E275D" w:rsidRPr="008554C2" w:rsidRDefault="003E275D" w:rsidP="003E275D">
      <w:pPr>
        <w:pStyle w:val="NormalWeb"/>
        <w:spacing w:line="360" w:lineRule="auto"/>
        <w:ind w:left="1080" w:firstLine="720"/>
        <w:jc w:val="both"/>
        <w:rPr>
          <w:color w:val="000000"/>
          <w:sz w:val="26"/>
          <w:szCs w:val="26"/>
        </w:rPr>
      </w:pPr>
      <w:r w:rsidRPr="008554C2">
        <w:rPr>
          <w:color w:val="000000"/>
          <w:sz w:val="26"/>
          <w:szCs w:val="26"/>
        </w:rPr>
        <w:t xml:space="preserve">Trello rất tinh tế. Mặc dù bạn sử dụng rất dễ dàng, nhưng Trello cũng tạo điều kiện </w:t>
      </w:r>
      <w:r>
        <w:rPr>
          <w:color w:val="000000"/>
          <w:sz w:val="26"/>
          <w:szCs w:val="26"/>
        </w:rPr>
        <w:t>để bạn quản lý những công việc một</w:t>
      </w:r>
      <w:r w:rsidRPr="008554C2">
        <w:rPr>
          <w:color w:val="000000"/>
          <w:sz w:val="26"/>
          <w:szCs w:val="26"/>
        </w:rPr>
        <w:t xml:space="preserve"> cách hiệu quả thông qua hàng loạt những tính năng và tiện ích bên dưới – rất tinh tế và không làm bạn rối.</w:t>
      </w:r>
    </w:p>
    <w:p w:rsidR="003E275D" w:rsidRPr="008554C2" w:rsidRDefault="003E275D" w:rsidP="003E275D">
      <w:pPr>
        <w:pStyle w:val="NormalWeb"/>
        <w:spacing w:line="360" w:lineRule="auto"/>
        <w:ind w:left="1080" w:firstLine="720"/>
        <w:jc w:val="both"/>
        <w:rPr>
          <w:color w:val="000000"/>
          <w:sz w:val="26"/>
          <w:szCs w:val="26"/>
        </w:rPr>
      </w:pPr>
      <w:r w:rsidRPr="008554C2">
        <w:rPr>
          <w:color w:val="000000"/>
          <w:sz w:val="26"/>
          <w:szCs w:val="26"/>
        </w:rPr>
        <w:t xml:space="preserve">Ngoài ra, </w:t>
      </w:r>
      <w:r>
        <w:rPr>
          <w:color w:val="000000"/>
          <w:sz w:val="26"/>
          <w:szCs w:val="26"/>
        </w:rPr>
        <w:t>tinh tế</w:t>
      </w:r>
      <w:r w:rsidRPr="008554C2">
        <w:rPr>
          <w:color w:val="000000"/>
          <w:sz w:val="26"/>
          <w:szCs w:val="26"/>
        </w:rPr>
        <w:t xml:space="preserve"> cũng là cảm nhận của dân công nghệ tụi mình vì hiểu rằng để cho hệ thống chạy nhẹ nhàng và mượt như vậy, không đơn giản chút nào. Như việc cầm kéo card từ List này qua List khác, việc xử lý bên dưới cho việc đó cũng là đổ mồ hôi cho dân lập trình chứ không đơn giản.</w:t>
      </w:r>
      <w:r w:rsidRPr="008554C2">
        <w:rPr>
          <w:rStyle w:val="apple-converted-space"/>
          <w:rFonts w:eastAsiaTheme="majorEastAsia"/>
          <w:color w:val="000000"/>
        </w:rPr>
        <w:t> </w:t>
      </w:r>
    </w:p>
    <w:p w:rsidR="003E275D" w:rsidRPr="008554C2" w:rsidRDefault="003E275D" w:rsidP="003E275D">
      <w:pPr>
        <w:pStyle w:val="ListParagraph"/>
        <w:numPr>
          <w:ilvl w:val="0"/>
          <w:numId w:val="11"/>
        </w:numPr>
        <w:tabs>
          <w:tab w:val="left" w:pos="720"/>
          <w:tab w:val="left" w:pos="1440"/>
        </w:tabs>
        <w:suppressAutoHyphens w:val="0"/>
        <w:spacing w:after="160" w:line="360" w:lineRule="auto"/>
        <w:ind w:left="2520"/>
        <w:jc w:val="both"/>
        <w:rPr>
          <w:rFonts w:ascii="Times New Roman" w:hAnsi="Times New Roman" w:cs="Times New Roman"/>
          <w:b/>
          <w:sz w:val="26"/>
          <w:szCs w:val="26"/>
        </w:rPr>
      </w:pPr>
      <w:r w:rsidRPr="008554C2">
        <w:rPr>
          <w:rFonts w:ascii="Times New Roman" w:hAnsi="Times New Roman" w:cs="Times New Roman"/>
          <w:b/>
          <w:color w:val="000000"/>
          <w:sz w:val="26"/>
          <w:szCs w:val="26"/>
        </w:rPr>
        <w:t>Linh hoạt</w:t>
      </w:r>
      <w:r>
        <w:rPr>
          <w:rFonts w:ascii="Times New Roman" w:hAnsi="Times New Roman" w:cs="Times New Roman"/>
          <w:b/>
          <w:color w:val="000000"/>
          <w:sz w:val="26"/>
          <w:szCs w:val="26"/>
        </w:rPr>
        <w:t>:</w:t>
      </w:r>
    </w:p>
    <w:p w:rsidR="003E275D" w:rsidRPr="008554C2" w:rsidRDefault="003E275D" w:rsidP="003E275D">
      <w:pPr>
        <w:spacing w:line="360" w:lineRule="auto"/>
        <w:ind w:left="1440" w:firstLine="720"/>
        <w:jc w:val="both"/>
        <w:rPr>
          <w:sz w:val="26"/>
          <w:szCs w:val="26"/>
        </w:rPr>
      </w:pPr>
      <w:r w:rsidRPr="008554C2">
        <w:rPr>
          <w:color w:val="000000"/>
          <w:sz w:val="26"/>
          <w:szCs w:val="26"/>
        </w:rPr>
        <w:t xml:space="preserve">Vì vừa </w:t>
      </w:r>
      <w:r>
        <w:rPr>
          <w:color w:val="000000"/>
          <w:sz w:val="26"/>
          <w:szCs w:val="26"/>
        </w:rPr>
        <w:t>đơn giản</w:t>
      </w:r>
      <w:r w:rsidRPr="008554C2">
        <w:rPr>
          <w:color w:val="000000"/>
          <w:sz w:val="26"/>
          <w:szCs w:val="26"/>
        </w:rPr>
        <w:t xml:space="preserve"> và </w:t>
      </w:r>
      <w:r>
        <w:rPr>
          <w:color w:val="000000"/>
          <w:sz w:val="26"/>
          <w:szCs w:val="26"/>
        </w:rPr>
        <w:t>tinh tế</w:t>
      </w:r>
      <w:r w:rsidRPr="008554C2">
        <w:rPr>
          <w:color w:val="000000"/>
          <w:sz w:val="26"/>
          <w:szCs w:val="26"/>
        </w:rPr>
        <w:t>, cho nên Trello rất linh hoạt. Linh hoạt ở chỗ là có thể hỗ trợ cho bạn quản lý theo cách bạn muốn. Nó không bắt ép bạn phả</w:t>
      </w:r>
      <w:r>
        <w:rPr>
          <w:color w:val="000000"/>
          <w:sz w:val="26"/>
          <w:szCs w:val="26"/>
        </w:rPr>
        <w:t>i theo một</w:t>
      </w:r>
      <w:r w:rsidRPr="008554C2">
        <w:rPr>
          <w:color w:val="000000"/>
          <w:sz w:val="26"/>
          <w:szCs w:val="26"/>
        </w:rPr>
        <w:t xml:space="preserve"> quy chuẩn nào cả. Hơn nữa bạn có thể dùng Trello cho nhiều thứ khác nhau chứ không phải chỉ là quản lý dự án thông thường. Bạn có thể quản lý đầu việc của các bộ phận (Marketing, Nhân sự, …), Bug Tracking, Theo dõi Feedback từ khách hàng, …</w:t>
      </w:r>
    </w:p>
    <w:p w:rsidR="003E275D" w:rsidRPr="008554C2" w:rsidRDefault="003E275D" w:rsidP="003E275D">
      <w:pPr>
        <w:pStyle w:val="ListParagraph"/>
        <w:numPr>
          <w:ilvl w:val="0"/>
          <w:numId w:val="11"/>
        </w:numPr>
        <w:tabs>
          <w:tab w:val="left" w:pos="720"/>
          <w:tab w:val="left" w:pos="1440"/>
        </w:tabs>
        <w:suppressAutoHyphens w:val="0"/>
        <w:spacing w:after="160" w:line="360" w:lineRule="auto"/>
        <w:jc w:val="both"/>
        <w:rPr>
          <w:rFonts w:ascii="Times New Roman" w:hAnsi="Times New Roman" w:cs="Times New Roman"/>
          <w:b/>
          <w:sz w:val="26"/>
          <w:szCs w:val="26"/>
        </w:rPr>
      </w:pPr>
      <w:r w:rsidRPr="008554C2">
        <w:rPr>
          <w:rFonts w:ascii="Times New Roman" w:hAnsi="Times New Roman" w:cs="Times New Roman"/>
          <w:b/>
          <w:color w:val="000000"/>
          <w:sz w:val="26"/>
          <w:szCs w:val="26"/>
        </w:rPr>
        <w:t>Miễn phí</w:t>
      </w:r>
    </w:p>
    <w:p w:rsidR="00EA014B" w:rsidRPr="00EC608E" w:rsidRDefault="00AB1A5B" w:rsidP="009D1818">
      <w:pPr>
        <w:pStyle w:val="Heading3"/>
        <w:numPr>
          <w:ilvl w:val="2"/>
          <w:numId w:val="11"/>
        </w:numPr>
        <w:tabs>
          <w:tab w:val="left" w:pos="2250"/>
        </w:tabs>
        <w:spacing w:line="360" w:lineRule="auto"/>
        <w:ind w:left="1440" w:firstLine="0"/>
        <w:rPr>
          <w:rFonts w:ascii="Times New Roman" w:hAnsi="Times New Roman" w:cs="Times New Roman"/>
        </w:rPr>
      </w:pPr>
      <w:bookmarkStart w:id="16" w:name="_Toc485282372"/>
      <w:bookmarkEnd w:id="15"/>
      <w:r w:rsidRPr="00EC608E">
        <w:rPr>
          <w:rFonts w:ascii="Times New Roman" w:hAnsi="Times New Roman" w:cs="Times New Roman"/>
        </w:rPr>
        <w:t>CÁC HẠN CHẾ VỀ KỸ THUẬT</w:t>
      </w:r>
      <w:bookmarkEnd w:id="16"/>
    </w:p>
    <w:p w:rsidR="00D7074B" w:rsidRPr="00EC608E" w:rsidRDefault="00D7074B" w:rsidP="009D1818">
      <w:pPr>
        <w:tabs>
          <w:tab w:val="left" w:pos="2250"/>
        </w:tabs>
        <w:spacing w:line="360" w:lineRule="auto"/>
        <w:ind w:left="1440" w:right="50" w:firstLine="360"/>
        <w:jc w:val="both"/>
        <w:rPr>
          <w:b/>
          <w:sz w:val="26"/>
          <w:szCs w:val="26"/>
        </w:rPr>
      </w:pPr>
      <w:r w:rsidRPr="00EC608E">
        <w:rPr>
          <w:b/>
          <w:sz w:val="26"/>
          <w:szCs w:val="26"/>
        </w:rPr>
        <w:t>Các kỹ thuật sử dụng</w:t>
      </w:r>
    </w:p>
    <w:p w:rsidR="00040165" w:rsidRPr="00EC608E" w:rsidRDefault="007B2905" w:rsidP="009D1818">
      <w:pPr>
        <w:pStyle w:val="ListParagraph"/>
        <w:numPr>
          <w:ilvl w:val="0"/>
          <w:numId w:val="1"/>
        </w:numPr>
        <w:tabs>
          <w:tab w:val="left" w:pos="2250"/>
        </w:tabs>
        <w:spacing w:line="360" w:lineRule="auto"/>
        <w:ind w:left="2520"/>
        <w:jc w:val="both"/>
        <w:rPr>
          <w:rFonts w:ascii="Times New Roman" w:hAnsi="Times New Roman" w:cs="Times New Roman"/>
          <w:sz w:val="26"/>
          <w:szCs w:val="26"/>
        </w:rPr>
      </w:pPr>
      <w:r w:rsidRPr="00EC608E">
        <w:rPr>
          <w:rFonts w:ascii="Times New Roman" w:hAnsi="Times New Roman" w:cs="Times New Roman"/>
          <w:sz w:val="26"/>
          <w:szCs w:val="26"/>
        </w:rPr>
        <w:t>Ngôn ngữ lập trình</w:t>
      </w:r>
      <w:r w:rsidR="00040165" w:rsidRPr="00EC608E">
        <w:rPr>
          <w:rFonts w:ascii="Times New Roman" w:hAnsi="Times New Roman" w:cs="Times New Roman"/>
          <w:sz w:val="26"/>
          <w:szCs w:val="26"/>
        </w:rPr>
        <w:t xml:space="preserve">: </w:t>
      </w:r>
      <w:r w:rsidR="00CC283A">
        <w:rPr>
          <w:rFonts w:ascii="Times New Roman" w:hAnsi="Times New Roman" w:cs="Times New Roman"/>
          <w:sz w:val="26"/>
          <w:szCs w:val="26"/>
        </w:rPr>
        <w:t>Android</w:t>
      </w:r>
    </w:p>
    <w:p w:rsidR="007E60CC" w:rsidRPr="00EC608E" w:rsidRDefault="007E60CC" w:rsidP="009D1818">
      <w:pPr>
        <w:pStyle w:val="ListParagraph"/>
        <w:numPr>
          <w:ilvl w:val="2"/>
          <w:numId w:val="6"/>
        </w:numPr>
        <w:tabs>
          <w:tab w:val="left" w:pos="2250"/>
        </w:tabs>
        <w:autoSpaceDE w:val="0"/>
        <w:autoSpaceDN w:val="0"/>
        <w:adjustRightInd w:val="0"/>
        <w:spacing w:line="360" w:lineRule="auto"/>
        <w:ind w:left="2520"/>
        <w:jc w:val="both"/>
        <w:rPr>
          <w:rFonts w:ascii="Times New Roman" w:hAnsi="Times New Roman" w:cs="Times New Roman"/>
          <w:color w:val="000000"/>
          <w:sz w:val="26"/>
          <w:szCs w:val="26"/>
        </w:rPr>
      </w:pPr>
      <w:r w:rsidRPr="00EC608E">
        <w:rPr>
          <w:rFonts w:ascii="Times New Roman" w:hAnsi="Times New Roman" w:cs="Times New Roman"/>
          <w:color w:val="000000"/>
          <w:sz w:val="26"/>
          <w:szCs w:val="26"/>
        </w:rPr>
        <w:t xml:space="preserve">Web Server: </w:t>
      </w:r>
    </w:p>
    <w:p w:rsidR="007E60CC" w:rsidRPr="00EC608E" w:rsidRDefault="006541BF" w:rsidP="009D1818">
      <w:pPr>
        <w:pStyle w:val="ListParagraph"/>
        <w:numPr>
          <w:ilvl w:val="2"/>
          <w:numId w:val="6"/>
        </w:numPr>
        <w:tabs>
          <w:tab w:val="left" w:pos="2250"/>
        </w:tabs>
        <w:autoSpaceDE w:val="0"/>
        <w:autoSpaceDN w:val="0"/>
        <w:adjustRightInd w:val="0"/>
        <w:spacing w:line="360" w:lineRule="auto"/>
        <w:ind w:left="2520"/>
        <w:jc w:val="both"/>
        <w:rPr>
          <w:rFonts w:ascii="Times New Roman" w:hAnsi="Times New Roman" w:cs="Times New Roman"/>
          <w:color w:val="000000"/>
          <w:sz w:val="26"/>
          <w:szCs w:val="26"/>
        </w:rPr>
      </w:pPr>
      <w:r w:rsidRPr="00EC608E">
        <w:rPr>
          <w:rFonts w:ascii="Times New Roman" w:hAnsi="Times New Roman" w:cs="Times New Roman"/>
          <w:color w:val="000000"/>
          <w:sz w:val="26"/>
          <w:szCs w:val="26"/>
        </w:rPr>
        <w:t>Thư viện sử dụng</w:t>
      </w:r>
      <w:r w:rsidR="007E60CC" w:rsidRPr="00EC608E">
        <w:rPr>
          <w:rFonts w:ascii="Times New Roman" w:hAnsi="Times New Roman" w:cs="Times New Roman"/>
          <w:color w:val="000000"/>
          <w:sz w:val="26"/>
          <w:szCs w:val="26"/>
        </w:rPr>
        <w:t xml:space="preserve">: </w:t>
      </w:r>
    </w:p>
    <w:p w:rsidR="00EA014B" w:rsidRPr="00EC608E" w:rsidRDefault="00650C30" w:rsidP="009D1818">
      <w:pPr>
        <w:pStyle w:val="ListParagraph"/>
        <w:numPr>
          <w:ilvl w:val="2"/>
          <w:numId w:val="6"/>
        </w:numPr>
        <w:spacing w:line="360" w:lineRule="auto"/>
        <w:ind w:left="2520"/>
        <w:jc w:val="both"/>
        <w:rPr>
          <w:rFonts w:ascii="Times New Roman" w:hAnsi="Times New Roman" w:cs="Times New Roman"/>
          <w:sz w:val="26"/>
          <w:szCs w:val="26"/>
        </w:rPr>
      </w:pPr>
      <w:r w:rsidRPr="00EC608E">
        <w:rPr>
          <w:rFonts w:ascii="Times New Roman" w:hAnsi="Times New Roman" w:cs="Times New Roman"/>
          <w:color w:val="000000"/>
          <w:sz w:val="26"/>
          <w:szCs w:val="26"/>
        </w:rPr>
        <w:t>Cơ sở dữ liệu</w:t>
      </w:r>
      <w:r w:rsidR="007E60CC" w:rsidRPr="00EC608E">
        <w:rPr>
          <w:rFonts w:ascii="Times New Roman" w:hAnsi="Times New Roman" w:cs="Times New Roman"/>
          <w:color w:val="000000"/>
          <w:sz w:val="26"/>
          <w:szCs w:val="26"/>
        </w:rPr>
        <w:t xml:space="preserve">:  </w:t>
      </w:r>
    </w:p>
    <w:p w:rsidR="00D35D4A" w:rsidRPr="00EC608E" w:rsidRDefault="00D35D4A" w:rsidP="009D1818">
      <w:pPr>
        <w:spacing w:line="360" w:lineRule="auto"/>
        <w:rPr>
          <w:rFonts w:eastAsiaTheme="minorHAnsi"/>
          <w:color w:val="000000"/>
          <w:sz w:val="26"/>
          <w:szCs w:val="26"/>
        </w:rPr>
      </w:pPr>
      <w:r w:rsidRPr="00EC608E">
        <w:rPr>
          <w:color w:val="000000"/>
          <w:sz w:val="26"/>
          <w:szCs w:val="26"/>
        </w:rPr>
        <w:lastRenderedPageBreak/>
        <w:br w:type="page"/>
      </w:r>
    </w:p>
    <w:p w:rsidR="00D35D4A" w:rsidRPr="00EC608E" w:rsidRDefault="00D35D4A" w:rsidP="009D1818">
      <w:pPr>
        <w:pStyle w:val="ListParagraph"/>
        <w:tabs>
          <w:tab w:val="left" w:pos="2250"/>
        </w:tabs>
        <w:spacing w:line="360" w:lineRule="auto"/>
        <w:ind w:left="2520"/>
        <w:jc w:val="both"/>
        <w:rPr>
          <w:rFonts w:ascii="Times New Roman" w:hAnsi="Times New Roman" w:cs="Times New Roman"/>
          <w:sz w:val="26"/>
          <w:szCs w:val="26"/>
        </w:rPr>
      </w:pPr>
    </w:p>
    <w:p w:rsidR="00EA014B" w:rsidRPr="00EC608E" w:rsidRDefault="005B6F4E" w:rsidP="009D1818">
      <w:pPr>
        <w:tabs>
          <w:tab w:val="left" w:pos="2250"/>
        </w:tabs>
        <w:spacing w:line="360" w:lineRule="auto"/>
        <w:ind w:left="1440" w:right="50" w:firstLine="360"/>
        <w:jc w:val="both"/>
        <w:rPr>
          <w:sz w:val="26"/>
          <w:szCs w:val="26"/>
        </w:rPr>
      </w:pPr>
      <w:r w:rsidRPr="00EC608E">
        <w:rPr>
          <w:b/>
          <w:sz w:val="26"/>
          <w:szCs w:val="26"/>
        </w:rPr>
        <w:t>Môi trường triển khai</w:t>
      </w:r>
    </w:p>
    <w:p w:rsidR="00CC283A" w:rsidRPr="00AD3720" w:rsidRDefault="00CC283A" w:rsidP="009D1818">
      <w:pPr>
        <w:pStyle w:val="ListParagraph"/>
        <w:numPr>
          <w:ilvl w:val="0"/>
          <w:numId w:val="2"/>
        </w:numPr>
        <w:tabs>
          <w:tab w:val="left" w:pos="2250"/>
        </w:tabs>
        <w:spacing w:line="360" w:lineRule="auto"/>
        <w:jc w:val="both"/>
        <w:rPr>
          <w:rFonts w:ascii="Times New Roman" w:hAnsi="Times New Roman" w:cs="Times New Roman"/>
          <w:b/>
          <w:sz w:val="26"/>
          <w:szCs w:val="26"/>
        </w:rPr>
      </w:pPr>
      <w:r>
        <w:rPr>
          <w:rFonts w:ascii="Times New Roman" w:hAnsi="Times New Roman" w:cs="Times New Roman"/>
          <w:sz w:val="26"/>
          <w:szCs w:val="26"/>
        </w:rPr>
        <w:t>Mobile : android</w:t>
      </w:r>
    </w:p>
    <w:p w:rsidR="00AD3720" w:rsidRDefault="00AD3720" w:rsidP="00AD3720">
      <w:pPr>
        <w:tabs>
          <w:tab w:val="left" w:pos="2250"/>
        </w:tabs>
        <w:spacing w:line="360" w:lineRule="auto"/>
        <w:ind w:left="1440" w:right="50" w:firstLine="360"/>
        <w:jc w:val="both"/>
        <w:rPr>
          <w:b/>
          <w:sz w:val="26"/>
          <w:szCs w:val="26"/>
        </w:rPr>
      </w:pPr>
      <w:r>
        <w:rPr>
          <w:b/>
          <w:sz w:val="26"/>
          <w:szCs w:val="26"/>
        </w:rPr>
        <w:t>Quản lý source, mã nguồn:</w:t>
      </w:r>
    </w:p>
    <w:p w:rsidR="00AD3720" w:rsidRDefault="00AD3720" w:rsidP="00AD3720">
      <w:pPr>
        <w:pStyle w:val="ListParagraph"/>
        <w:numPr>
          <w:ilvl w:val="0"/>
          <w:numId w:val="2"/>
        </w:numPr>
        <w:tabs>
          <w:tab w:val="left" w:pos="2250"/>
        </w:tabs>
        <w:spacing w:line="360" w:lineRule="auto"/>
        <w:jc w:val="both"/>
        <w:rPr>
          <w:rFonts w:ascii="Times New Roman" w:hAnsi="Times New Roman" w:cs="Times New Roman"/>
          <w:sz w:val="26"/>
          <w:szCs w:val="26"/>
        </w:rPr>
      </w:pPr>
      <w:r w:rsidRPr="00AD3720">
        <w:rPr>
          <w:rFonts w:ascii="Times New Roman" w:hAnsi="Times New Roman" w:cs="Times New Roman"/>
          <w:sz w:val="26"/>
          <w:szCs w:val="26"/>
        </w:rPr>
        <w:t>Git</w:t>
      </w:r>
    </w:p>
    <w:p w:rsidR="009E6973" w:rsidRPr="00AD3720" w:rsidRDefault="009E6973" w:rsidP="00AD3720">
      <w:pPr>
        <w:pStyle w:val="ListParagraph"/>
        <w:numPr>
          <w:ilvl w:val="0"/>
          <w:numId w:val="2"/>
        </w:numPr>
        <w:tabs>
          <w:tab w:val="left" w:pos="2250"/>
        </w:tabs>
        <w:spacing w:line="360" w:lineRule="auto"/>
        <w:jc w:val="both"/>
        <w:rPr>
          <w:rFonts w:ascii="Times New Roman" w:hAnsi="Times New Roman" w:cs="Times New Roman"/>
          <w:sz w:val="26"/>
          <w:szCs w:val="26"/>
        </w:rPr>
      </w:pPr>
      <w:r>
        <w:rPr>
          <w:rFonts w:ascii="Times New Roman" w:hAnsi="Times New Roman" w:cs="Times New Roman"/>
          <w:sz w:val="26"/>
          <w:szCs w:val="26"/>
        </w:rPr>
        <w:t>Google drive</w:t>
      </w:r>
    </w:p>
    <w:p w:rsidR="00AD3720" w:rsidRDefault="00AD3720" w:rsidP="00AD3720">
      <w:pPr>
        <w:tabs>
          <w:tab w:val="left" w:pos="2250"/>
        </w:tabs>
        <w:spacing w:line="360" w:lineRule="auto"/>
        <w:ind w:left="1440" w:right="50" w:firstLine="360"/>
        <w:jc w:val="both"/>
        <w:rPr>
          <w:b/>
          <w:sz w:val="26"/>
          <w:szCs w:val="26"/>
        </w:rPr>
      </w:pPr>
      <w:r>
        <w:rPr>
          <w:b/>
          <w:sz w:val="26"/>
          <w:szCs w:val="26"/>
        </w:rPr>
        <w:t>Quản lý quy trình scrum</w:t>
      </w:r>
    </w:p>
    <w:p w:rsidR="00AD3720" w:rsidRPr="00AD3720" w:rsidRDefault="00F71D76" w:rsidP="00AD3720">
      <w:pPr>
        <w:pStyle w:val="ListParagraph"/>
        <w:numPr>
          <w:ilvl w:val="0"/>
          <w:numId w:val="2"/>
        </w:numPr>
        <w:tabs>
          <w:tab w:val="left" w:pos="2250"/>
        </w:tabs>
        <w:spacing w:line="360" w:lineRule="auto"/>
        <w:jc w:val="both"/>
        <w:rPr>
          <w:rFonts w:ascii="Times New Roman" w:hAnsi="Times New Roman" w:cs="Times New Roman"/>
          <w:sz w:val="26"/>
          <w:szCs w:val="26"/>
        </w:rPr>
      </w:pPr>
      <w:hyperlink r:id="rId16" w:history="1">
        <w:r w:rsidR="00AD3720" w:rsidRPr="00AD3720">
          <w:rPr>
            <w:rFonts w:ascii="Times New Roman" w:hAnsi="Times New Roman" w:cs="Times New Roman"/>
            <w:sz w:val="26"/>
            <w:szCs w:val="26"/>
          </w:rPr>
          <w:t>https://trello.com/</w:t>
        </w:r>
      </w:hyperlink>
    </w:p>
    <w:p w:rsidR="00EA014B" w:rsidRPr="00EC608E" w:rsidRDefault="001F442E" w:rsidP="009D1CBF">
      <w:pPr>
        <w:tabs>
          <w:tab w:val="left" w:pos="2250"/>
        </w:tabs>
        <w:spacing w:line="360" w:lineRule="auto"/>
        <w:ind w:left="1440" w:right="50" w:firstLine="360"/>
        <w:jc w:val="both"/>
        <w:rPr>
          <w:b/>
          <w:sz w:val="26"/>
          <w:szCs w:val="26"/>
        </w:rPr>
      </w:pPr>
      <w:r w:rsidRPr="00EC608E">
        <w:rPr>
          <w:b/>
          <w:sz w:val="26"/>
          <w:szCs w:val="26"/>
        </w:rPr>
        <w:t>H</w:t>
      </w:r>
      <w:r w:rsidR="00E8705D" w:rsidRPr="00EC608E">
        <w:rPr>
          <w:b/>
          <w:sz w:val="26"/>
          <w:szCs w:val="26"/>
        </w:rPr>
        <w:t>ạn chế</w:t>
      </w:r>
    </w:p>
    <w:p w:rsidR="00CE7E5E" w:rsidRPr="00EC608E" w:rsidRDefault="00B349C3" w:rsidP="009D1818">
      <w:pPr>
        <w:pStyle w:val="ListParagraph"/>
        <w:numPr>
          <w:ilvl w:val="0"/>
          <w:numId w:val="7"/>
        </w:numPr>
        <w:autoSpaceDE w:val="0"/>
        <w:autoSpaceDN w:val="0"/>
        <w:adjustRightInd w:val="0"/>
        <w:spacing w:line="360" w:lineRule="auto"/>
        <w:jc w:val="both"/>
        <w:rPr>
          <w:rFonts w:ascii="Times New Roman" w:hAnsi="Times New Roman" w:cs="Times New Roman"/>
          <w:color w:val="000000"/>
          <w:sz w:val="26"/>
          <w:szCs w:val="26"/>
        </w:rPr>
      </w:pPr>
      <w:r w:rsidRPr="00EC608E">
        <w:rPr>
          <w:rFonts w:ascii="Times New Roman" w:hAnsi="Times New Roman" w:cs="Times New Roman"/>
          <w:color w:val="000000"/>
          <w:sz w:val="26"/>
          <w:szCs w:val="26"/>
        </w:rPr>
        <w:t>Nguồn</w:t>
      </w:r>
      <w:r w:rsidR="002F378A">
        <w:rPr>
          <w:rFonts w:ascii="Times New Roman" w:hAnsi="Times New Roman" w:cs="Times New Roman"/>
          <w:color w:val="000000"/>
          <w:sz w:val="26"/>
          <w:szCs w:val="26"/>
        </w:rPr>
        <w:t xml:space="preserve"> nhân</w:t>
      </w:r>
      <w:r w:rsidRPr="00EC608E">
        <w:rPr>
          <w:rFonts w:ascii="Times New Roman" w:hAnsi="Times New Roman" w:cs="Times New Roman"/>
          <w:color w:val="000000"/>
          <w:sz w:val="26"/>
          <w:szCs w:val="26"/>
        </w:rPr>
        <w:t xml:space="preserve"> lực</w:t>
      </w:r>
      <w:r w:rsidR="00CE7E5E" w:rsidRPr="00EC608E">
        <w:rPr>
          <w:rFonts w:ascii="Times New Roman" w:hAnsi="Times New Roman" w:cs="Times New Roman"/>
          <w:color w:val="000000"/>
          <w:sz w:val="26"/>
          <w:szCs w:val="26"/>
        </w:rPr>
        <w:t xml:space="preserve">: </w:t>
      </w:r>
      <w:r w:rsidR="00A74912" w:rsidRPr="00EC608E">
        <w:rPr>
          <w:rFonts w:ascii="Times New Roman" w:hAnsi="Times New Roman" w:cs="Times New Roman"/>
          <w:color w:val="000000"/>
          <w:sz w:val="26"/>
          <w:szCs w:val="26"/>
        </w:rPr>
        <w:t>5 người</w:t>
      </w:r>
      <w:r w:rsidR="00E21F93" w:rsidRPr="00EC608E">
        <w:rPr>
          <w:rFonts w:ascii="Times New Roman" w:hAnsi="Times New Roman" w:cs="Times New Roman"/>
          <w:color w:val="000000"/>
          <w:sz w:val="26"/>
          <w:szCs w:val="26"/>
        </w:rPr>
        <w:t>.</w:t>
      </w:r>
    </w:p>
    <w:p w:rsidR="00CE7E5E" w:rsidRPr="00EC608E" w:rsidRDefault="00D36EC6" w:rsidP="009D1818">
      <w:pPr>
        <w:pStyle w:val="ListParagraph"/>
        <w:numPr>
          <w:ilvl w:val="0"/>
          <w:numId w:val="7"/>
        </w:numPr>
        <w:tabs>
          <w:tab w:val="left" w:pos="2250"/>
        </w:tabs>
        <w:autoSpaceDE w:val="0"/>
        <w:autoSpaceDN w:val="0"/>
        <w:adjustRightInd w:val="0"/>
        <w:spacing w:line="360" w:lineRule="auto"/>
        <w:jc w:val="both"/>
        <w:rPr>
          <w:rFonts w:ascii="Times New Roman" w:hAnsi="Times New Roman" w:cs="Times New Roman"/>
          <w:color w:val="000000"/>
          <w:sz w:val="26"/>
          <w:szCs w:val="26"/>
        </w:rPr>
      </w:pPr>
      <w:r w:rsidRPr="00EC608E">
        <w:rPr>
          <w:rFonts w:ascii="Times New Roman" w:hAnsi="Times New Roman" w:cs="Times New Roman"/>
          <w:color w:val="000000"/>
          <w:sz w:val="26"/>
          <w:szCs w:val="26"/>
        </w:rPr>
        <w:t>Ngân sách: giới hạn</w:t>
      </w:r>
      <w:r w:rsidR="00E21F93" w:rsidRPr="00EC608E">
        <w:rPr>
          <w:rFonts w:ascii="Times New Roman" w:hAnsi="Times New Roman" w:cs="Times New Roman"/>
          <w:color w:val="000000"/>
          <w:sz w:val="26"/>
          <w:szCs w:val="26"/>
        </w:rPr>
        <w:t>.</w:t>
      </w:r>
    </w:p>
    <w:p w:rsidR="00EA014B" w:rsidRPr="00EC608E" w:rsidRDefault="003739D6" w:rsidP="009D1818">
      <w:pPr>
        <w:pStyle w:val="ListParagraph"/>
        <w:numPr>
          <w:ilvl w:val="0"/>
          <w:numId w:val="7"/>
        </w:numPr>
        <w:tabs>
          <w:tab w:val="left" w:pos="2250"/>
        </w:tabs>
        <w:autoSpaceDE w:val="0"/>
        <w:autoSpaceDN w:val="0"/>
        <w:adjustRightInd w:val="0"/>
        <w:spacing w:line="360" w:lineRule="auto"/>
        <w:jc w:val="both"/>
        <w:rPr>
          <w:rFonts w:ascii="Times New Roman" w:hAnsi="Times New Roman" w:cs="Times New Roman"/>
          <w:color w:val="000000"/>
          <w:sz w:val="26"/>
          <w:szCs w:val="26"/>
        </w:rPr>
      </w:pPr>
      <w:r w:rsidRPr="00EC608E">
        <w:rPr>
          <w:rFonts w:ascii="Times New Roman" w:hAnsi="Times New Roman" w:cs="Times New Roman"/>
          <w:color w:val="000000"/>
          <w:sz w:val="26"/>
          <w:szCs w:val="26"/>
        </w:rPr>
        <w:t>Thời gian</w:t>
      </w:r>
      <w:r w:rsidR="00CE7E5E" w:rsidRPr="00EC608E">
        <w:rPr>
          <w:rFonts w:ascii="Times New Roman" w:hAnsi="Times New Roman" w:cs="Times New Roman"/>
          <w:color w:val="000000"/>
          <w:sz w:val="26"/>
          <w:szCs w:val="26"/>
        </w:rPr>
        <w:t xml:space="preserve">: </w:t>
      </w:r>
      <w:r w:rsidR="00A40BC6" w:rsidRPr="00EC608E">
        <w:rPr>
          <w:rFonts w:ascii="Times New Roman" w:hAnsi="Times New Roman" w:cs="Times New Roman"/>
          <w:color w:val="000000"/>
          <w:sz w:val="26"/>
          <w:szCs w:val="26"/>
        </w:rPr>
        <w:t>Dự án phản hoàn thành trong vòng 2 tháng</w:t>
      </w:r>
      <w:r w:rsidR="007313BA" w:rsidRPr="00EC608E">
        <w:rPr>
          <w:rFonts w:ascii="Times New Roman" w:hAnsi="Times New Roman" w:cs="Times New Roman"/>
          <w:color w:val="000000"/>
          <w:sz w:val="26"/>
          <w:szCs w:val="26"/>
        </w:rPr>
        <w:t>.</w:t>
      </w:r>
    </w:p>
    <w:p w:rsidR="002A3948" w:rsidRPr="00EC608E" w:rsidRDefault="002A3948" w:rsidP="009D1818">
      <w:pPr>
        <w:tabs>
          <w:tab w:val="left" w:pos="2250"/>
        </w:tabs>
        <w:spacing w:line="360" w:lineRule="auto"/>
        <w:rPr>
          <w:sz w:val="26"/>
          <w:szCs w:val="26"/>
        </w:rPr>
      </w:pPr>
      <w:r w:rsidRPr="00EC608E">
        <w:rPr>
          <w:sz w:val="26"/>
          <w:szCs w:val="26"/>
        </w:rPr>
        <w:br w:type="page"/>
      </w:r>
    </w:p>
    <w:p w:rsidR="00EA014B" w:rsidRPr="00EC608E" w:rsidRDefault="00EA014B" w:rsidP="009D1818">
      <w:pPr>
        <w:tabs>
          <w:tab w:val="left" w:pos="2250"/>
        </w:tabs>
        <w:spacing w:before="5" w:line="360" w:lineRule="auto"/>
        <w:ind w:left="1440"/>
        <w:jc w:val="both"/>
        <w:rPr>
          <w:sz w:val="26"/>
          <w:szCs w:val="26"/>
        </w:rPr>
        <w:sectPr w:rsidR="00EA014B" w:rsidRPr="00EC608E">
          <w:pgSz w:w="12240" w:h="15840"/>
          <w:pgMar w:top="1340" w:right="1120" w:bottom="280" w:left="0" w:header="667" w:footer="1014" w:gutter="0"/>
          <w:cols w:space="720"/>
        </w:sectPr>
      </w:pPr>
    </w:p>
    <w:p w:rsidR="008E073E" w:rsidRPr="00EC608E" w:rsidRDefault="00F17D99" w:rsidP="009D1818">
      <w:pPr>
        <w:pStyle w:val="Heading1"/>
        <w:numPr>
          <w:ilvl w:val="0"/>
          <w:numId w:val="11"/>
        </w:numPr>
        <w:spacing w:line="360" w:lineRule="auto"/>
        <w:ind w:left="1440" w:right="-7129" w:firstLine="0"/>
        <w:rPr>
          <w:rFonts w:ascii="Times New Roman" w:hAnsi="Times New Roman" w:cs="Times New Roman"/>
          <w:sz w:val="26"/>
          <w:szCs w:val="26"/>
        </w:rPr>
      </w:pPr>
      <w:bookmarkStart w:id="17" w:name="_Toc485282373"/>
      <w:r w:rsidRPr="00EC608E">
        <w:rPr>
          <w:rFonts w:ascii="Times New Roman" w:hAnsi="Times New Roman" w:cs="Times New Roman"/>
          <w:sz w:val="26"/>
          <w:szCs w:val="26"/>
        </w:rPr>
        <w:lastRenderedPageBreak/>
        <w:t>KẾ HOẠCH DỰ ÁN</w:t>
      </w:r>
      <w:bookmarkEnd w:id="17"/>
    </w:p>
    <w:p w:rsidR="00604530" w:rsidRPr="00EC608E" w:rsidRDefault="005032D5" w:rsidP="009D1818">
      <w:pPr>
        <w:pStyle w:val="Heading2"/>
        <w:numPr>
          <w:ilvl w:val="1"/>
          <w:numId w:val="11"/>
        </w:numPr>
        <w:tabs>
          <w:tab w:val="left" w:pos="2250"/>
        </w:tabs>
        <w:spacing w:line="360" w:lineRule="auto"/>
        <w:ind w:left="1440" w:firstLine="0"/>
        <w:rPr>
          <w:rFonts w:ascii="Times New Roman" w:hAnsi="Times New Roman" w:cs="Times New Roman"/>
          <w:i w:val="0"/>
          <w:sz w:val="26"/>
          <w:szCs w:val="26"/>
        </w:rPr>
      </w:pPr>
      <w:bookmarkStart w:id="18" w:name="_Toc485282374"/>
      <w:r w:rsidRPr="00EC608E">
        <w:rPr>
          <w:rFonts w:ascii="Times New Roman" w:hAnsi="Times New Roman" w:cs="Times New Roman"/>
          <w:i w:val="0"/>
          <w:sz w:val="26"/>
          <w:szCs w:val="26"/>
        </w:rPr>
        <w:t>QUY TRÌNH SỬ DỤNG</w:t>
      </w:r>
      <w:bookmarkEnd w:id="18"/>
      <w:r w:rsidR="00417624" w:rsidRPr="00EC608E">
        <w:rPr>
          <w:rFonts w:ascii="Times New Roman" w:hAnsi="Times New Roman" w:cs="Times New Roman"/>
          <w:i w:val="0"/>
          <w:sz w:val="26"/>
          <w:szCs w:val="26"/>
        </w:rPr>
        <w:t xml:space="preserve"> </w:t>
      </w:r>
    </w:p>
    <w:p w:rsidR="00417624" w:rsidRPr="00EC608E" w:rsidRDefault="00417624" w:rsidP="009D1818">
      <w:pPr>
        <w:tabs>
          <w:tab w:val="left" w:pos="2250"/>
        </w:tabs>
        <w:spacing w:before="120" w:after="120" w:line="360" w:lineRule="auto"/>
        <w:ind w:left="1440" w:firstLine="720"/>
        <w:jc w:val="both"/>
        <w:rPr>
          <w:sz w:val="26"/>
          <w:szCs w:val="26"/>
        </w:rPr>
      </w:pPr>
      <w:r w:rsidRPr="00EC608E">
        <w:rPr>
          <w:sz w:val="26"/>
          <w:szCs w:val="26"/>
        </w:rPr>
        <w:t>Quy trình sử dụng để phát triển dự án là: Quy trình SCRUM</w:t>
      </w:r>
    </w:p>
    <w:p w:rsidR="00604530" w:rsidRPr="00EC608E" w:rsidRDefault="00535398" w:rsidP="009D1818">
      <w:pPr>
        <w:tabs>
          <w:tab w:val="left" w:pos="2250"/>
        </w:tabs>
        <w:spacing w:before="120" w:after="120" w:line="360" w:lineRule="auto"/>
        <w:ind w:left="1440" w:firstLine="720"/>
        <w:rPr>
          <w:sz w:val="26"/>
          <w:szCs w:val="26"/>
        </w:rPr>
      </w:pPr>
      <w:r w:rsidRPr="00EC608E">
        <w:rPr>
          <w:noProof/>
          <w:sz w:val="26"/>
          <w:szCs w:val="26"/>
        </w:rPr>
        <w:drawing>
          <wp:inline distT="0" distB="0" distL="0" distR="0" wp14:anchorId="162B09B5" wp14:editId="0C201011">
            <wp:extent cx="5238750" cy="2152650"/>
            <wp:effectExtent l="0" t="0" r="0" b="0"/>
            <wp:docPr id="2" name="Picture 2" descr="https://upload.wikimedia.org/wikipedia/commons/thumb/b/be/Khung_th%E1%BB%9Di_gian_cho_m%E1%BB%99t_Sprint.jpg/550px-Khung_th%E1%BB%9Di_gian_cho_m%E1%BB%99t_S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e/Khung_th%E1%BB%9Di_gian_cho_m%E1%BB%99t_Sprint.jpg/550px-Khung_th%E1%BB%9Di_gian_cho_m%E1%BB%99t_Sprin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2152650"/>
                    </a:xfrm>
                    <a:prstGeom prst="rect">
                      <a:avLst/>
                    </a:prstGeom>
                    <a:noFill/>
                    <a:ln>
                      <a:noFill/>
                    </a:ln>
                  </pic:spPr>
                </pic:pic>
              </a:graphicData>
            </a:graphic>
          </wp:inline>
        </w:drawing>
      </w:r>
    </w:p>
    <w:p w:rsidR="008E073E" w:rsidRPr="00EC608E" w:rsidRDefault="00333189" w:rsidP="009D1818">
      <w:pPr>
        <w:spacing w:line="360" w:lineRule="auto"/>
        <w:ind w:left="1440"/>
        <w:jc w:val="center"/>
        <w:rPr>
          <w:b/>
          <w:i/>
          <w:spacing w:val="-1"/>
          <w:position w:val="-1"/>
          <w:sz w:val="26"/>
          <w:szCs w:val="26"/>
        </w:rPr>
      </w:pPr>
      <w:r w:rsidRPr="00EC608E">
        <w:rPr>
          <w:b/>
          <w:i/>
          <w:position w:val="-1"/>
          <w:sz w:val="26"/>
          <w:szCs w:val="26"/>
        </w:rPr>
        <w:t>Hình 1</w:t>
      </w:r>
      <w:r w:rsidR="009F1DA5" w:rsidRPr="00EC608E">
        <w:rPr>
          <w:b/>
          <w:i/>
          <w:position w:val="-1"/>
          <w:sz w:val="26"/>
          <w:szCs w:val="26"/>
        </w:rPr>
        <w:t xml:space="preserve">: </w:t>
      </w:r>
      <w:r w:rsidR="00535398" w:rsidRPr="00EC608E">
        <w:rPr>
          <w:b/>
          <w:i/>
          <w:spacing w:val="-1"/>
          <w:position w:val="-1"/>
          <w:sz w:val="26"/>
          <w:szCs w:val="26"/>
        </w:rPr>
        <w:t>Tổng quan về quy trình Scrum</w:t>
      </w:r>
    </w:p>
    <w:p w:rsidR="00926AAC" w:rsidRPr="00EC608E" w:rsidRDefault="00926AAC" w:rsidP="009D1818">
      <w:pPr>
        <w:tabs>
          <w:tab w:val="left" w:pos="2250"/>
        </w:tabs>
        <w:spacing w:before="120" w:after="120" w:line="360" w:lineRule="auto"/>
        <w:ind w:left="2160" w:firstLine="720"/>
        <w:jc w:val="both"/>
        <w:rPr>
          <w:b/>
          <w:i/>
          <w:sz w:val="26"/>
          <w:szCs w:val="26"/>
          <w:u w:val="single"/>
        </w:rPr>
      </w:pPr>
      <w:r w:rsidRPr="00EC608E">
        <w:rPr>
          <w:b/>
          <w:i/>
          <w:sz w:val="26"/>
          <w:szCs w:val="26"/>
          <w:u w:val="single"/>
        </w:rPr>
        <w:t>Scrum là gì</w:t>
      </w:r>
    </w:p>
    <w:p w:rsidR="00B401B9" w:rsidRPr="00EC608E" w:rsidRDefault="001E674D" w:rsidP="009D1818">
      <w:pPr>
        <w:spacing w:before="120" w:after="120" w:line="360" w:lineRule="auto"/>
        <w:ind w:left="1440" w:firstLine="720"/>
        <w:jc w:val="both"/>
        <w:rPr>
          <w:sz w:val="26"/>
          <w:szCs w:val="26"/>
        </w:rPr>
      </w:pPr>
      <w:r w:rsidRPr="00EC608E">
        <w:rPr>
          <w:sz w:val="26"/>
          <w:szCs w:val="26"/>
        </w:rPr>
        <w:t>Scrum là </w:t>
      </w:r>
      <w:r w:rsidR="00B401B9" w:rsidRPr="00EC608E">
        <w:rPr>
          <w:sz w:val="26"/>
          <w:szCs w:val="26"/>
        </w:rPr>
        <w:t>một quy trình phát triển phần mềm theo mô hình linh hoạt (agile), cung cấp rất nhiều phương pháp luận, quy trình và các thực nghiệm để cho việc phát triển phần mềm trở nên nhanh chóng và dễ dàng. Với nguyên tắc chính là chia nhỏ phần mềm cần sản xuất ra thành các phần nhỏ để phát triển (gọi là Sprint. Sprint phải độc lập và release được), lấy ý kiến khách hàng (Product Owner) và thay đổi cho phù hợp ngay trong quá trình phát triển để đảm bảo sản phẩm release đáp ứng những gì khách hàng mong muốn.</w:t>
      </w:r>
    </w:p>
    <w:p w:rsidR="00645DEC" w:rsidRPr="00EC608E" w:rsidRDefault="00645DEC" w:rsidP="009D1818">
      <w:pPr>
        <w:tabs>
          <w:tab w:val="left" w:pos="2250"/>
        </w:tabs>
        <w:spacing w:before="120" w:after="120" w:line="360" w:lineRule="auto"/>
        <w:ind w:left="2160" w:firstLine="720"/>
        <w:jc w:val="both"/>
        <w:rPr>
          <w:b/>
          <w:i/>
          <w:sz w:val="26"/>
          <w:szCs w:val="26"/>
          <w:u w:val="single"/>
        </w:rPr>
      </w:pPr>
      <w:r w:rsidRPr="00EC608E">
        <w:rPr>
          <w:b/>
          <w:i/>
          <w:sz w:val="26"/>
          <w:szCs w:val="26"/>
          <w:u w:val="single"/>
        </w:rPr>
        <w:t>Ưu điểm của scrum:</w:t>
      </w:r>
    </w:p>
    <w:p w:rsidR="007147D8" w:rsidRPr="00EC608E" w:rsidRDefault="007147D8" w:rsidP="009D1818">
      <w:pPr>
        <w:numPr>
          <w:ilvl w:val="0"/>
          <w:numId w:val="5"/>
        </w:numPr>
        <w:tabs>
          <w:tab w:val="left" w:pos="2250"/>
        </w:tabs>
        <w:spacing w:line="360" w:lineRule="auto"/>
        <w:contextualSpacing/>
        <w:jc w:val="both"/>
        <w:rPr>
          <w:sz w:val="26"/>
          <w:szCs w:val="26"/>
        </w:rPr>
      </w:pPr>
      <w:r w:rsidRPr="00EC608E">
        <w:rPr>
          <w:sz w:val="26"/>
          <w:szCs w:val="26"/>
        </w:rPr>
        <w:t>Thời gian hoàn thành dự án linh hoạt, không bị cố định từ đầu</w:t>
      </w:r>
    </w:p>
    <w:p w:rsidR="007147D8" w:rsidRPr="00EC608E" w:rsidRDefault="007147D8" w:rsidP="009D1818">
      <w:pPr>
        <w:numPr>
          <w:ilvl w:val="0"/>
          <w:numId w:val="5"/>
        </w:numPr>
        <w:tabs>
          <w:tab w:val="left" w:pos="2250"/>
        </w:tabs>
        <w:spacing w:line="360" w:lineRule="auto"/>
        <w:contextualSpacing/>
        <w:jc w:val="both"/>
        <w:rPr>
          <w:sz w:val="26"/>
          <w:szCs w:val="26"/>
        </w:rPr>
      </w:pPr>
      <w:r w:rsidRPr="00EC608E">
        <w:rPr>
          <w:sz w:val="26"/>
          <w:szCs w:val="26"/>
        </w:rPr>
        <w:t>Thời gian tạo ra sản phẩm dựa vào mô hình Scrum nhanh, tốc độ phát triển nhanh, tiết kiệm thời gian</w:t>
      </w:r>
    </w:p>
    <w:p w:rsidR="007147D8" w:rsidRPr="00EC608E" w:rsidRDefault="007147D8" w:rsidP="009D1818">
      <w:pPr>
        <w:numPr>
          <w:ilvl w:val="0"/>
          <w:numId w:val="5"/>
        </w:numPr>
        <w:tabs>
          <w:tab w:val="left" w:pos="2250"/>
        </w:tabs>
        <w:spacing w:line="360" w:lineRule="auto"/>
        <w:contextualSpacing/>
        <w:jc w:val="both"/>
        <w:rPr>
          <w:sz w:val="26"/>
          <w:szCs w:val="26"/>
        </w:rPr>
      </w:pPr>
      <w:r w:rsidRPr="00EC608E">
        <w:rPr>
          <w:sz w:val="26"/>
          <w:szCs w:val="26"/>
        </w:rPr>
        <w:t>Phân phối sản phẩm mềm dẻo: nội dung sản phẩm chuyển giao được xác định linh hoạt theo môi trường sử dụng thực tế.</w:t>
      </w:r>
    </w:p>
    <w:p w:rsidR="007147D8" w:rsidRPr="00EC608E" w:rsidRDefault="007147D8" w:rsidP="009D1818">
      <w:pPr>
        <w:numPr>
          <w:ilvl w:val="0"/>
          <w:numId w:val="5"/>
        </w:numPr>
        <w:tabs>
          <w:tab w:val="left" w:pos="2250"/>
        </w:tabs>
        <w:spacing w:line="360" w:lineRule="auto"/>
        <w:contextualSpacing/>
        <w:jc w:val="both"/>
        <w:rPr>
          <w:sz w:val="26"/>
          <w:szCs w:val="26"/>
        </w:rPr>
      </w:pPr>
      <w:r w:rsidRPr="00EC608E">
        <w:rPr>
          <w:sz w:val="26"/>
          <w:szCs w:val="26"/>
        </w:rPr>
        <w:lastRenderedPageBreak/>
        <w:t>Mỗi thành viên phụ trách một “sprint” nên hiệu quả công việc cao hơn, năng suất cao hơn và tính chính xác cao hơn</w:t>
      </w:r>
    </w:p>
    <w:p w:rsidR="007147D8" w:rsidRPr="00EC608E" w:rsidRDefault="007147D8" w:rsidP="009D1818">
      <w:pPr>
        <w:numPr>
          <w:ilvl w:val="0"/>
          <w:numId w:val="5"/>
        </w:numPr>
        <w:tabs>
          <w:tab w:val="left" w:pos="2250"/>
        </w:tabs>
        <w:spacing w:line="360" w:lineRule="auto"/>
        <w:contextualSpacing/>
        <w:jc w:val="both"/>
        <w:rPr>
          <w:sz w:val="26"/>
          <w:szCs w:val="26"/>
        </w:rPr>
      </w:pPr>
      <w:r w:rsidRPr="00EC608E">
        <w:rPr>
          <w:sz w:val="26"/>
          <w:szCs w:val="26"/>
        </w:rPr>
        <w:t>Khách hàng tham gia vào quá trình phát triển phần mềm để đảm bảo sản phẩm đầu ra đáp ứng đúng nhu cầu phát triển.</w:t>
      </w:r>
    </w:p>
    <w:p w:rsidR="007147D8" w:rsidRPr="00EC608E" w:rsidRDefault="007147D8" w:rsidP="009D1818">
      <w:pPr>
        <w:numPr>
          <w:ilvl w:val="0"/>
          <w:numId w:val="5"/>
        </w:numPr>
        <w:tabs>
          <w:tab w:val="left" w:pos="2250"/>
        </w:tabs>
        <w:spacing w:line="360" w:lineRule="auto"/>
        <w:contextualSpacing/>
        <w:jc w:val="both"/>
        <w:rPr>
          <w:sz w:val="26"/>
          <w:szCs w:val="26"/>
        </w:rPr>
      </w:pPr>
      <w:r w:rsidRPr="00EC608E">
        <w:rPr>
          <w:sz w:val="26"/>
          <w:szCs w:val="26"/>
        </w:rPr>
        <w:t>Kiểm soát quá trình thực nghiệm vì nhóm Scrum có thể điều chỉnh và sửa chữa các practice bằng cách sử dụng hướng dẫn thực tế nhất từ các thử nghiệm và báo lỗi</w:t>
      </w:r>
    </w:p>
    <w:p w:rsidR="007147D8" w:rsidRPr="00EC608E" w:rsidRDefault="007147D8" w:rsidP="009D1818">
      <w:pPr>
        <w:numPr>
          <w:ilvl w:val="0"/>
          <w:numId w:val="5"/>
        </w:numPr>
        <w:tabs>
          <w:tab w:val="left" w:pos="2250"/>
        </w:tabs>
        <w:spacing w:line="360" w:lineRule="auto"/>
        <w:contextualSpacing/>
        <w:jc w:val="both"/>
        <w:rPr>
          <w:sz w:val="26"/>
          <w:szCs w:val="26"/>
        </w:rPr>
      </w:pPr>
      <w:r w:rsidRPr="00EC608E">
        <w:rPr>
          <w:sz w:val="26"/>
          <w:szCs w:val="26"/>
        </w:rPr>
        <w:t>Các bugs (lỗi) và các vấn đề trong mô hình Scrum được phát hiện sớm hơn rất nhiều so với các phương pháp truyền thống</w:t>
      </w:r>
    </w:p>
    <w:p w:rsidR="007147D8" w:rsidRPr="00EC608E" w:rsidRDefault="007147D8" w:rsidP="009D1818">
      <w:pPr>
        <w:numPr>
          <w:ilvl w:val="0"/>
          <w:numId w:val="5"/>
        </w:numPr>
        <w:tabs>
          <w:tab w:val="left" w:pos="2250"/>
        </w:tabs>
        <w:spacing w:line="360" w:lineRule="auto"/>
        <w:contextualSpacing/>
        <w:jc w:val="both"/>
        <w:rPr>
          <w:sz w:val="26"/>
          <w:szCs w:val="26"/>
        </w:rPr>
      </w:pPr>
      <w:r w:rsidRPr="00EC608E">
        <w:rPr>
          <w:sz w:val="26"/>
          <w:szCs w:val="26"/>
        </w:rPr>
        <w:t>Chất lượng sản phẩm tốt và giảm rủi ro sản xuất, chi phí thấp. Khả năng trao đổi giữa khách hàng và nhà phát triển, giữa những thành viên trong đội được đặt lên mức cao.</w:t>
      </w:r>
    </w:p>
    <w:p w:rsidR="007A1934" w:rsidRDefault="00E86DF4" w:rsidP="009D1818">
      <w:pPr>
        <w:pStyle w:val="Heading2"/>
        <w:numPr>
          <w:ilvl w:val="1"/>
          <w:numId w:val="11"/>
        </w:numPr>
        <w:tabs>
          <w:tab w:val="left" w:pos="2250"/>
        </w:tabs>
        <w:spacing w:line="360" w:lineRule="auto"/>
        <w:ind w:left="1440" w:firstLine="0"/>
        <w:rPr>
          <w:rFonts w:ascii="Times New Roman" w:hAnsi="Times New Roman" w:cs="Times New Roman"/>
          <w:i w:val="0"/>
          <w:sz w:val="26"/>
          <w:szCs w:val="26"/>
        </w:rPr>
      </w:pPr>
      <w:bookmarkStart w:id="19" w:name="_Toc485282375"/>
      <w:r w:rsidRPr="00EC608E">
        <w:rPr>
          <w:rFonts w:ascii="Times New Roman" w:hAnsi="Times New Roman" w:cs="Times New Roman"/>
          <w:i w:val="0"/>
          <w:sz w:val="26"/>
          <w:szCs w:val="26"/>
        </w:rPr>
        <w:t>KẾ HOẠCH SỰ ÁN</w:t>
      </w:r>
      <w:bookmarkEnd w:id="19"/>
    </w:p>
    <w:p w:rsidR="00ED0EAD" w:rsidRPr="00ED0EAD" w:rsidRDefault="00ED0EAD" w:rsidP="009D1818">
      <w:pPr>
        <w:spacing w:line="360" w:lineRule="auto"/>
        <w:ind w:left="1440"/>
        <w:jc w:val="center"/>
        <w:rPr>
          <w:b/>
          <w:i/>
          <w:sz w:val="26"/>
          <w:szCs w:val="26"/>
        </w:rPr>
      </w:pPr>
      <w:r w:rsidRPr="00ED0EAD">
        <w:rPr>
          <w:b/>
          <w:i/>
          <w:sz w:val="26"/>
          <w:szCs w:val="26"/>
        </w:rPr>
        <w:t>Bảng 2: Kế hoạch dự án</w:t>
      </w:r>
    </w:p>
    <w:tbl>
      <w:tblPr>
        <w:tblStyle w:val="TableGrid"/>
        <w:tblW w:w="8992" w:type="dxa"/>
        <w:tblInd w:w="1615" w:type="dxa"/>
        <w:tblLook w:val="04A0" w:firstRow="1" w:lastRow="0" w:firstColumn="1" w:lastColumn="0" w:noHBand="0" w:noVBand="1"/>
      </w:tblPr>
      <w:tblGrid>
        <w:gridCol w:w="900"/>
        <w:gridCol w:w="2525"/>
        <w:gridCol w:w="1626"/>
        <w:gridCol w:w="1974"/>
        <w:gridCol w:w="1967"/>
      </w:tblGrid>
      <w:tr w:rsidR="00562385" w:rsidRPr="00EC608E" w:rsidTr="00A018CA">
        <w:tc>
          <w:tcPr>
            <w:tcW w:w="900" w:type="dxa"/>
            <w:vAlign w:val="center"/>
          </w:tcPr>
          <w:p w:rsidR="00562385" w:rsidRPr="00EC608E" w:rsidRDefault="0025530B" w:rsidP="009D1818">
            <w:pPr>
              <w:tabs>
                <w:tab w:val="left" w:pos="2250"/>
              </w:tabs>
              <w:spacing w:line="360" w:lineRule="auto"/>
              <w:contextualSpacing/>
              <w:rPr>
                <w:sz w:val="26"/>
                <w:szCs w:val="26"/>
              </w:rPr>
            </w:pPr>
            <w:r w:rsidRPr="00EC608E">
              <w:rPr>
                <w:b/>
                <w:sz w:val="26"/>
                <w:szCs w:val="26"/>
              </w:rPr>
              <w:t>STT</w:t>
            </w:r>
          </w:p>
        </w:tc>
        <w:tc>
          <w:tcPr>
            <w:tcW w:w="2525" w:type="dxa"/>
            <w:vAlign w:val="center"/>
          </w:tcPr>
          <w:p w:rsidR="00562385" w:rsidRPr="00EC608E" w:rsidRDefault="00E64DDF" w:rsidP="009D1818">
            <w:pPr>
              <w:tabs>
                <w:tab w:val="left" w:pos="2250"/>
              </w:tabs>
              <w:spacing w:line="360" w:lineRule="auto"/>
              <w:contextualSpacing/>
              <w:rPr>
                <w:sz w:val="26"/>
                <w:szCs w:val="26"/>
              </w:rPr>
            </w:pPr>
            <w:r w:rsidRPr="00EC608E">
              <w:rPr>
                <w:b/>
                <w:sz w:val="26"/>
                <w:szCs w:val="26"/>
              </w:rPr>
              <w:t>Tên nhiệm vụ</w:t>
            </w:r>
          </w:p>
        </w:tc>
        <w:tc>
          <w:tcPr>
            <w:tcW w:w="1626" w:type="dxa"/>
            <w:vAlign w:val="center"/>
          </w:tcPr>
          <w:p w:rsidR="00562385" w:rsidRPr="00EC608E" w:rsidRDefault="0078268C" w:rsidP="009D1818">
            <w:pPr>
              <w:tabs>
                <w:tab w:val="left" w:pos="2250"/>
              </w:tabs>
              <w:spacing w:line="360" w:lineRule="auto"/>
              <w:contextualSpacing/>
              <w:rPr>
                <w:sz w:val="26"/>
                <w:szCs w:val="26"/>
              </w:rPr>
            </w:pPr>
            <w:r w:rsidRPr="00EC608E">
              <w:rPr>
                <w:b/>
                <w:sz w:val="26"/>
                <w:szCs w:val="26"/>
              </w:rPr>
              <w:t>Thời gian</w:t>
            </w:r>
          </w:p>
        </w:tc>
        <w:tc>
          <w:tcPr>
            <w:tcW w:w="1974" w:type="dxa"/>
            <w:vAlign w:val="center"/>
          </w:tcPr>
          <w:p w:rsidR="00562385" w:rsidRPr="00EC608E" w:rsidRDefault="0078268C" w:rsidP="009D1818">
            <w:pPr>
              <w:tabs>
                <w:tab w:val="left" w:pos="2250"/>
              </w:tabs>
              <w:spacing w:line="360" w:lineRule="auto"/>
              <w:contextualSpacing/>
              <w:rPr>
                <w:sz w:val="26"/>
                <w:szCs w:val="26"/>
              </w:rPr>
            </w:pPr>
            <w:r w:rsidRPr="00EC608E">
              <w:rPr>
                <w:b/>
                <w:sz w:val="26"/>
                <w:szCs w:val="26"/>
              </w:rPr>
              <w:t>Bắt đầu</w:t>
            </w:r>
          </w:p>
        </w:tc>
        <w:tc>
          <w:tcPr>
            <w:tcW w:w="1967" w:type="dxa"/>
            <w:vAlign w:val="center"/>
          </w:tcPr>
          <w:p w:rsidR="00562385" w:rsidRPr="00EC608E" w:rsidRDefault="0078268C" w:rsidP="009D1818">
            <w:pPr>
              <w:tabs>
                <w:tab w:val="left" w:pos="2250"/>
              </w:tabs>
              <w:spacing w:line="360" w:lineRule="auto"/>
              <w:contextualSpacing/>
              <w:rPr>
                <w:sz w:val="26"/>
                <w:szCs w:val="26"/>
              </w:rPr>
            </w:pPr>
            <w:r w:rsidRPr="00EC608E">
              <w:rPr>
                <w:b/>
                <w:sz w:val="26"/>
                <w:szCs w:val="26"/>
              </w:rPr>
              <w:t>Kết thúc</w:t>
            </w:r>
          </w:p>
        </w:tc>
      </w:tr>
      <w:tr w:rsidR="00562385" w:rsidRPr="00EC608E" w:rsidTr="00A018CA">
        <w:tc>
          <w:tcPr>
            <w:tcW w:w="900" w:type="dxa"/>
            <w:vAlign w:val="center"/>
          </w:tcPr>
          <w:p w:rsidR="00562385" w:rsidRPr="00EC608E" w:rsidRDefault="00562385" w:rsidP="009D1818">
            <w:pPr>
              <w:tabs>
                <w:tab w:val="left" w:pos="2250"/>
              </w:tabs>
              <w:spacing w:line="360" w:lineRule="auto"/>
              <w:contextualSpacing/>
              <w:rPr>
                <w:sz w:val="26"/>
                <w:szCs w:val="26"/>
              </w:rPr>
            </w:pPr>
            <w:r w:rsidRPr="00EC608E">
              <w:rPr>
                <w:b/>
                <w:sz w:val="26"/>
                <w:szCs w:val="26"/>
              </w:rPr>
              <w:t>1.</w:t>
            </w:r>
          </w:p>
        </w:tc>
        <w:tc>
          <w:tcPr>
            <w:tcW w:w="2525" w:type="dxa"/>
            <w:vAlign w:val="center"/>
          </w:tcPr>
          <w:p w:rsidR="00562385" w:rsidRPr="00EC608E" w:rsidRDefault="00E17579" w:rsidP="009D1818">
            <w:pPr>
              <w:tabs>
                <w:tab w:val="left" w:pos="2250"/>
              </w:tabs>
              <w:spacing w:line="360" w:lineRule="auto"/>
              <w:contextualSpacing/>
              <w:rPr>
                <w:sz w:val="26"/>
                <w:szCs w:val="26"/>
              </w:rPr>
            </w:pPr>
            <w:r w:rsidRPr="00EC608E">
              <w:rPr>
                <w:b/>
                <w:sz w:val="26"/>
                <w:szCs w:val="26"/>
              </w:rPr>
              <w:t>Lập kế hoạch</w:t>
            </w:r>
          </w:p>
        </w:tc>
        <w:tc>
          <w:tcPr>
            <w:tcW w:w="1626" w:type="dxa"/>
            <w:vAlign w:val="center"/>
          </w:tcPr>
          <w:p w:rsidR="00562385" w:rsidRPr="00EC608E" w:rsidRDefault="00B92EAC" w:rsidP="009D1818">
            <w:pPr>
              <w:tabs>
                <w:tab w:val="left" w:pos="2250"/>
              </w:tabs>
              <w:spacing w:line="360" w:lineRule="auto"/>
              <w:contextualSpacing/>
              <w:rPr>
                <w:sz w:val="26"/>
                <w:szCs w:val="26"/>
              </w:rPr>
            </w:pPr>
            <w:r w:rsidRPr="00EC608E">
              <w:rPr>
                <w:b/>
                <w:sz w:val="26"/>
                <w:szCs w:val="26"/>
              </w:rPr>
              <w:t>5</w:t>
            </w:r>
            <w:r w:rsidR="007E51AD" w:rsidRPr="00EC608E">
              <w:rPr>
                <w:b/>
                <w:sz w:val="26"/>
                <w:szCs w:val="26"/>
              </w:rPr>
              <w:t xml:space="preserve"> ngày</w:t>
            </w:r>
          </w:p>
        </w:tc>
        <w:tc>
          <w:tcPr>
            <w:tcW w:w="1974" w:type="dxa"/>
            <w:vAlign w:val="center"/>
          </w:tcPr>
          <w:p w:rsidR="00562385" w:rsidRPr="00EC608E" w:rsidRDefault="00E3774A" w:rsidP="009D1818">
            <w:pPr>
              <w:tabs>
                <w:tab w:val="left" w:pos="2250"/>
              </w:tabs>
              <w:spacing w:line="360" w:lineRule="auto"/>
              <w:contextualSpacing/>
              <w:rPr>
                <w:sz w:val="26"/>
                <w:szCs w:val="26"/>
              </w:rPr>
            </w:pPr>
            <w:r>
              <w:rPr>
                <w:b/>
                <w:sz w:val="26"/>
                <w:szCs w:val="26"/>
              </w:rPr>
              <w:t>15</w:t>
            </w:r>
            <w:r w:rsidR="00492F32">
              <w:rPr>
                <w:b/>
                <w:sz w:val="26"/>
                <w:szCs w:val="26"/>
              </w:rPr>
              <w:t>/6</w:t>
            </w:r>
            <w:r w:rsidR="009E54DD" w:rsidRPr="00EC608E">
              <w:rPr>
                <w:b/>
                <w:sz w:val="26"/>
                <w:szCs w:val="26"/>
              </w:rPr>
              <w:t>/201</w:t>
            </w:r>
            <w:r w:rsidR="00B92EAC" w:rsidRPr="00EC608E">
              <w:rPr>
                <w:b/>
                <w:sz w:val="26"/>
                <w:szCs w:val="26"/>
              </w:rPr>
              <w:t>7</w:t>
            </w:r>
          </w:p>
        </w:tc>
        <w:tc>
          <w:tcPr>
            <w:tcW w:w="1967" w:type="dxa"/>
            <w:vAlign w:val="center"/>
          </w:tcPr>
          <w:p w:rsidR="00562385" w:rsidRPr="00EC608E" w:rsidRDefault="00E3774A" w:rsidP="009D1818">
            <w:pPr>
              <w:tabs>
                <w:tab w:val="left" w:pos="2250"/>
              </w:tabs>
              <w:spacing w:line="360" w:lineRule="auto"/>
              <w:contextualSpacing/>
              <w:rPr>
                <w:sz w:val="26"/>
                <w:szCs w:val="26"/>
              </w:rPr>
            </w:pPr>
            <w:r>
              <w:rPr>
                <w:b/>
                <w:sz w:val="26"/>
                <w:szCs w:val="26"/>
              </w:rPr>
              <w:t>10</w:t>
            </w:r>
            <w:r w:rsidR="00A9040F" w:rsidRPr="00EC608E">
              <w:rPr>
                <w:b/>
                <w:sz w:val="26"/>
                <w:szCs w:val="26"/>
              </w:rPr>
              <w:t>/</w:t>
            </w:r>
            <w:r w:rsidR="00492F32">
              <w:rPr>
                <w:b/>
                <w:sz w:val="26"/>
                <w:szCs w:val="26"/>
              </w:rPr>
              <w:t>6</w:t>
            </w:r>
            <w:r w:rsidR="00B728BE" w:rsidRPr="00EC608E">
              <w:rPr>
                <w:b/>
                <w:sz w:val="26"/>
                <w:szCs w:val="26"/>
              </w:rPr>
              <w:t>/201</w:t>
            </w:r>
            <w:r w:rsidR="00B92EAC" w:rsidRPr="00EC608E">
              <w:rPr>
                <w:b/>
                <w:sz w:val="26"/>
                <w:szCs w:val="26"/>
              </w:rPr>
              <w:t>7</w:t>
            </w:r>
          </w:p>
        </w:tc>
      </w:tr>
      <w:tr w:rsidR="00E3774A" w:rsidRPr="00EC608E" w:rsidTr="00A018CA">
        <w:tc>
          <w:tcPr>
            <w:tcW w:w="900" w:type="dxa"/>
            <w:vAlign w:val="center"/>
          </w:tcPr>
          <w:p w:rsidR="00E3774A" w:rsidRPr="00EC608E" w:rsidRDefault="00E3774A" w:rsidP="00E3774A">
            <w:pPr>
              <w:tabs>
                <w:tab w:val="left" w:pos="2250"/>
              </w:tabs>
              <w:spacing w:line="360" w:lineRule="auto"/>
              <w:contextualSpacing/>
              <w:rPr>
                <w:sz w:val="26"/>
                <w:szCs w:val="26"/>
              </w:rPr>
            </w:pPr>
            <w:r w:rsidRPr="00EC608E">
              <w:rPr>
                <w:sz w:val="26"/>
                <w:szCs w:val="26"/>
              </w:rPr>
              <w:t>1.1</w:t>
            </w:r>
          </w:p>
        </w:tc>
        <w:tc>
          <w:tcPr>
            <w:tcW w:w="2525" w:type="dxa"/>
            <w:vAlign w:val="center"/>
          </w:tcPr>
          <w:p w:rsidR="00E3774A" w:rsidRPr="00EC608E" w:rsidRDefault="00E3774A" w:rsidP="00E3774A">
            <w:pPr>
              <w:tabs>
                <w:tab w:val="left" w:pos="2250"/>
              </w:tabs>
              <w:spacing w:line="360" w:lineRule="auto"/>
              <w:contextualSpacing/>
              <w:rPr>
                <w:sz w:val="26"/>
                <w:szCs w:val="26"/>
              </w:rPr>
            </w:pPr>
            <w:r w:rsidRPr="00EC608E">
              <w:rPr>
                <w:sz w:val="26"/>
                <w:szCs w:val="26"/>
              </w:rPr>
              <w:t>Thu thập yêu cầu</w:t>
            </w:r>
          </w:p>
        </w:tc>
        <w:tc>
          <w:tcPr>
            <w:tcW w:w="1626" w:type="dxa"/>
            <w:vAlign w:val="center"/>
          </w:tcPr>
          <w:p w:rsidR="00E3774A" w:rsidRPr="00EC608E" w:rsidRDefault="00E3774A" w:rsidP="00E3774A">
            <w:pPr>
              <w:tabs>
                <w:tab w:val="left" w:pos="2250"/>
              </w:tabs>
              <w:spacing w:line="360" w:lineRule="auto"/>
              <w:contextualSpacing/>
              <w:rPr>
                <w:sz w:val="26"/>
                <w:szCs w:val="26"/>
              </w:rPr>
            </w:pPr>
            <w:r w:rsidRPr="00EC608E">
              <w:rPr>
                <w:sz w:val="26"/>
                <w:szCs w:val="26"/>
              </w:rPr>
              <w:t>5 ngày</w:t>
            </w:r>
          </w:p>
        </w:tc>
        <w:tc>
          <w:tcPr>
            <w:tcW w:w="1974" w:type="dxa"/>
            <w:vAlign w:val="center"/>
          </w:tcPr>
          <w:p w:rsidR="00E3774A" w:rsidRPr="00EC608E" w:rsidRDefault="00E3774A" w:rsidP="00E3774A">
            <w:pPr>
              <w:tabs>
                <w:tab w:val="left" w:pos="2250"/>
              </w:tabs>
              <w:spacing w:line="360" w:lineRule="auto"/>
              <w:contextualSpacing/>
              <w:rPr>
                <w:sz w:val="26"/>
                <w:szCs w:val="26"/>
              </w:rPr>
            </w:pPr>
            <w:r>
              <w:rPr>
                <w:sz w:val="26"/>
                <w:szCs w:val="26"/>
              </w:rPr>
              <w:t>10/06/2016</w:t>
            </w:r>
          </w:p>
        </w:tc>
        <w:tc>
          <w:tcPr>
            <w:tcW w:w="1967" w:type="dxa"/>
            <w:vAlign w:val="center"/>
          </w:tcPr>
          <w:p w:rsidR="00E3774A" w:rsidRPr="00EC608E" w:rsidRDefault="00E3774A" w:rsidP="00E3774A">
            <w:pPr>
              <w:tabs>
                <w:tab w:val="left" w:pos="2250"/>
              </w:tabs>
              <w:spacing w:line="360" w:lineRule="auto"/>
              <w:contextualSpacing/>
              <w:rPr>
                <w:sz w:val="26"/>
                <w:szCs w:val="26"/>
              </w:rPr>
            </w:pPr>
            <w:r>
              <w:rPr>
                <w:sz w:val="26"/>
                <w:szCs w:val="26"/>
              </w:rPr>
              <w:t>15/06/2016</w:t>
            </w:r>
          </w:p>
        </w:tc>
      </w:tr>
      <w:tr w:rsidR="00492F32" w:rsidRPr="00EC608E" w:rsidTr="00A018CA">
        <w:tc>
          <w:tcPr>
            <w:tcW w:w="900" w:type="dxa"/>
            <w:vAlign w:val="center"/>
          </w:tcPr>
          <w:p w:rsidR="00492F32" w:rsidRPr="00EC608E" w:rsidRDefault="00492F32" w:rsidP="00492F32">
            <w:pPr>
              <w:tabs>
                <w:tab w:val="left" w:pos="2250"/>
              </w:tabs>
              <w:spacing w:line="360" w:lineRule="auto"/>
              <w:contextualSpacing/>
              <w:rPr>
                <w:sz w:val="26"/>
                <w:szCs w:val="26"/>
              </w:rPr>
            </w:pPr>
            <w:r w:rsidRPr="00EC608E">
              <w:rPr>
                <w:sz w:val="26"/>
                <w:szCs w:val="26"/>
              </w:rPr>
              <w:t>1.2</w:t>
            </w:r>
          </w:p>
        </w:tc>
        <w:tc>
          <w:tcPr>
            <w:tcW w:w="2525" w:type="dxa"/>
            <w:vAlign w:val="center"/>
          </w:tcPr>
          <w:p w:rsidR="00492F32" w:rsidRPr="00EC608E" w:rsidRDefault="00492F32" w:rsidP="00492F32">
            <w:pPr>
              <w:tabs>
                <w:tab w:val="left" w:pos="2250"/>
              </w:tabs>
              <w:spacing w:line="360" w:lineRule="auto"/>
              <w:contextualSpacing/>
              <w:rPr>
                <w:sz w:val="26"/>
                <w:szCs w:val="26"/>
              </w:rPr>
            </w:pPr>
            <w:r w:rsidRPr="00EC608E">
              <w:rPr>
                <w:sz w:val="26"/>
                <w:szCs w:val="26"/>
              </w:rPr>
              <w:t>Viết tài liệu Proposal</w:t>
            </w:r>
          </w:p>
        </w:tc>
        <w:tc>
          <w:tcPr>
            <w:tcW w:w="1626" w:type="dxa"/>
            <w:vAlign w:val="center"/>
          </w:tcPr>
          <w:p w:rsidR="00492F32" w:rsidRPr="00EC608E" w:rsidRDefault="00492F32" w:rsidP="00492F32">
            <w:pPr>
              <w:tabs>
                <w:tab w:val="left" w:pos="2250"/>
              </w:tabs>
              <w:spacing w:line="360" w:lineRule="auto"/>
              <w:contextualSpacing/>
              <w:rPr>
                <w:sz w:val="26"/>
                <w:szCs w:val="26"/>
              </w:rPr>
            </w:pPr>
            <w:r>
              <w:rPr>
                <w:sz w:val="26"/>
                <w:szCs w:val="26"/>
              </w:rPr>
              <w:t xml:space="preserve">5 </w:t>
            </w:r>
            <w:r w:rsidRPr="00EC608E">
              <w:rPr>
                <w:sz w:val="26"/>
                <w:szCs w:val="26"/>
              </w:rPr>
              <w:t>ngày</w:t>
            </w:r>
          </w:p>
        </w:tc>
        <w:tc>
          <w:tcPr>
            <w:tcW w:w="1974" w:type="dxa"/>
            <w:vAlign w:val="center"/>
          </w:tcPr>
          <w:p w:rsidR="00492F32" w:rsidRPr="00EC608E" w:rsidRDefault="00492F32" w:rsidP="00492F32">
            <w:pPr>
              <w:tabs>
                <w:tab w:val="left" w:pos="2250"/>
              </w:tabs>
              <w:spacing w:line="360" w:lineRule="auto"/>
              <w:contextualSpacing/>
              <w:rPr>
                <w:sz w:val="26"/>
                <w:szCs w:val="26"/>
              </w:rPr>
            </w:pPr>
            <w:r>
              <w:rPr>
                <w:sz w:val="26"/>
                <w:szCs w:val="26"/>
              </w:rPr>
              <w:t>15/06/2016</w:t>
            </w:r>
          </w:p>
        </w:tc>
        <w:tc>
          <w:tcPr>
            <w:tcW w:w="1967" w:type="dxa"/>
            <w:vAlign w:val="center"/>
          </w:tcPr>
          <w:p w:rsidR="00492F32" w:rsidRPr="00EC608E" w:rsidRDefault="00492F32" w:rsidP="00492F32">
            <w:pPr>
              <w:tabs>
                <w:tab w:val="left" w:pos="2250"/>
              </w:tabs>
              <w:spacing w:line="360" w:lineRule="auto"/>
              <w:contextualSpacing/>
              <w:rPr>
                <w:sz w:val="26"/>
                <w:szCs w:val="26"/>
              </w:rPr>
            </w:pPr>
            <w:r>
              <w:rPr>
                <w:sz w:val="26"/>
                <w:szCs w:val="26"/>
              </w:rPr>
              <w:t>20/06</w:t>
            </w:r>
            <w:r w:rsidRPr="00EC608E">
              <w:rPr>
                <w:sz w:val="26"/>
                <w:szCs w:val="26"/>
              </w:rPr>
              <w:t>/2017</w:t>
            </w:r>
          </w:p>
        </w:tc>
      </w:tr>
      <w:tr w:rsidR="00562385" w:rsidRPr="00EC608E" w:rsidTr="00A018CA">
        <w:tc>
          <w:tcPr>
            <w:tcW w:w="900" w:type="dxa"/>
            <w:vAlign w:val="center"/>
          </w:tcPr>
          <w:p w:rsidR="00562385" w:rsidRPr="00EC608E" w:rsidRDefault="00562385" w:rsidP="009D1818">
            <w:pPr>
              <w:tabs>
                <w:tab w:val="left" w:pos="2250"/>
              </w:tabs>
              <w:spacing w:line="360" w:lineRule="auto"/>
              <w:contextualSpacing/>
              <w:rPr>
                <w:sz w:val="26"/>
                <w:szCs w:val="26"/>
              </w:rPr>
            </w:pPr>
            <w:r w:rsidRPr="00EC608E">
              <w:rPr>
                <w:b/>
                <w:sz w:val="26"/>
                <w:szCs w:val="26"/>
              </w:rPr>
              <w:t>2</w:t>
            </w:r>
          </w:p>
        </w:tc>
        <w:tc>
          <w:tcPr>
            <w:tcW w:w="2525" w:type="dxa"/>
            <w:vAlign w:val="center"/>
          </w:tcPr>
          <w:p w:rsidR="00562385" w:rsidRPr="00EC608E" w:rsidRDefault="0051333E" w:rsidP="009D1818">
            <w:pPr>
              <w:tabs>
                <w:tab w:val="left" w:pos="2250"/>
              </w:tabs>
              <w:spacing w:line="360" w:lineRule="auto"/>
              <w:contextualSpacing/>
              <w:rPr>
                <w:sz w:val="26"/>
                <w:szCs w:val="26"/>
              </w:rPr>
            </w:pPr>
            <w:r w:rsidRPr="00EC608E">
              <w:rPr>
                <w:b/>
                <w:sz w:val="26"/>
                <w:szCs w:val="26"/>
              </w:rPr>
              <w:t>Khởi động dự án</w:t>
            </w:r>
          </w:p>
        </w:tc>
        <w:tc>
          <w:tcPr>
            <w:tcW w:w="1626" w:type="dxa"/>
            <w:vAlign w:val="center"/>
          </w:tcPr>
          <w:p w:rsidR="00562385" w:rsidRPr="00EC608E" w:rsidRDefault="00A018CA" w:rsidP="009D1818">
            <w:pPr>
              <w:tabs>
                <w:tab w:val="left" w:pos="2250"/>
              </w:tabs>
              <w:spacing w:line="360" w:lineRule="auto"/>
              <w:contextualSpacing/>
              <w:rPr>
                <w:sz w:val="26"/>
                <w:szCs w:val="26"/>
              </w:rPr>
            </w:pPr>
            <w:r w:rsidRPr="00EC608E">
              <w:rPr>
                <w:b/>
                <w:sz w:val="26"/>
                <w:szCs w:val="26"/>
              </w:rPr>
              <w:t>10</w:t>
            </w:r>
            <w:r w:rsidR="00562385" w:rsidRPr="00EC608E">
              <w:rPr>
                <w:b/>
                <w:sz w:val="26"/>
                <w:szCs w:val="26"/>
              </w:rPr>
              <w:t xml:space="preserve"> days</w:t>
            </w:r>
          </w:p>
        </w:tc>
        <w:tc>
          <w:tcPr>
            <w:tcW w:w="1974" w:type="dxa"/>
            <w:vAlign w:val="center"/>
          </w:tcPr>
          <w:p w:rsidR="00562385" w:rsidRPr="00EC608E" w:rsidRDefault="00E3774A" w:rsidP="009D1818">
            <w:pPr>
              <w:tabs>
                <w:tab w:val="left" w:pos="2250"/>
              </w:tabs>
              <w:spacing w:line="360" w:lineRule="auto"/>
              <w:contextualSpacing/>
              <w:rPr>
                <w:sz w:val="26"/>
                <w:szCs w:val="26"/>
              </w:rPr>
            </w:pPr>
            <w:r>
              <w:rPr>
                <w:b/>
                <w:sz w:val="26"/>
                <w:szCs w:val="26"/>
              </w:rPr>
              <w:t>15/06</w:t>
            </w:r>
            <w:r w:rsidR="006D19A7" w:rsidRPr="00EC608E">
              <w:rPr>
                <w:b/>
                <w:sz w:val="26"/>
                <w:szCs w:val="26"/>
              </w:rPr>
              <w:t>/2017</w:t>
            </w:r>
          </w:p>
        </w:tc>
        <w:tc>
          <w:tcPr>
            <w:tcW w:w="1967" w:type="dxa"/>
            <w:vAlign w:val="center"/>
          </w:tcPr>
          <w:p w:rsidR="00562385" w:rsidRPr="00EC608E" w:rsidRDefault="00E3774A" w:rsidP="009D1818">
            <w:pPr>
              <w:tabs>
                <w:tab w:val="left" w:pos="2250"/>
              </w:tabs>
              <w:spacing w:line="360" w:lineRule="auto"/>
              <w:contextualSpacing/>
              <w:rPr>
                <w:sz w:val="26"/>
                <w:szCs w:val="26"/>
              </w:rPr>
            </w:pPr>
            <w:r>
              <w:rPr>
                <w:b/>
                <w:sz w:val="26"/>
                <w:szCs w:val="26"/>
              </w:rPr>
              <w:t>31/8</w:t>
            </w:r>
            <w:r w:rsidR="006D19A7" w:rsidRPr="00EC608E">
              <w:rPr>
                <w:b/>
                <w:sz w:val="26"/>
                <w:szCs w:val="26"/>
              </w:rPr>
              <w:t>/2017</w:t>
            </w:r>
          </w:p>
        </w:tc>
      </w:tr>
      <w:tr w:rsidR="00562385" w:rsidRPr="00EC608E" w:rsidTr="00A018CA">
        <w:tc>
          <w:tcPr>
            <w:tcW w:w="900" w:type="dxa"/>
            <w:vAlign w:val="center"/>
          </w:tcPr>
          <w:p w:rsidR="00562385" w:rsidRPr="00EC608E" w:rsidRDefault="00562385" w:rsidP="009D1818">
            <w:pPr>
              <w:tabs>
                <w:tab w:val="left" w:pos="2250"/>
              </w:tabs>
              <w:spacing w:line="360" w:lineRule="auto"/>
              <w:contextualSpacing/>
              <w:rPr>
                <w:sz w:val="26"/>
                <w:szCs w:val="26"/>
              </w:rPr>
            </w:pPr>
            <w:r w:rsidRPr="00EC608E">
              <w:rPr>
                <w:sz w:val="26"/>
                <w:szCs w:val="26"/>
              </w:rPr>
              <w:t>2.1</w:t>
            </w:r>
          </w:p>
        </w:tc>
        <w:tc>
          <w:tcPr>
            <w:tcW w:w="2525" w:type="dxa"/>
            <w:vAlign w:val="center"/>
          </w:tcPr>
          <w:p w:rsidR="00562385" w:rsidRPr="00EC608E" w:rsidRDefault="00562385" w:rsidP="009D1818">
            <w:pPr>
              <w:tabs>
                <w:tab w:val="left" w:pos="2250"/>
              </w:tabs>
              <w:spacing w:line="360" w:lineRule="auto"/>
              <w:contextualSpacing/>
              <w:rPr>
                <w:sz w:val="26"/>
                <w:szCs w:val="26"/>
              </w:rPr>
            </w:pPr>
            <w:r w:rsidRPr="00EC608E">
              <w:rPr>
                <w:sz w:val="26"/>
                <w:szCs w:val="26"/>
              </w:rPr>
              <w:t>Project Kick-off Meeting</w:t>
            </w:r>
          </w:p>
        </w:tc>
        <w:tc>
          <w:tcPr>
            <w:tcW w:w="1626" w:type="dxa"/>
            <w:vAlign w:val="center"/>
          </w:tcPr>
          <w:p w:rsidR="00562385" w:rsidRPr="00EC608E" w:rsidRDefault="00562385" w:rsidP="009D1818">
            <w:pPr>
              <w:tabs>
                <w:tab w:val="left" w:pos="2250"/>
              </w:tabs>
              <w:spacing w:line="360" w:lineRule="auto"/>
              <w:contextualSpacing/>
              <w:rPr>
                <w:sz w:val="26"/>
                <w:szCs w:val="26"/>
              </w:rPr>
            </w:pPr>
            <w:r w:rsidRPr="00EC608E">
              <w:rPr>
                <w:sz w:val="26"/>
                <w:szCs w:val="26"/>
              </w:rPr>
              <w:t xml:space="preserve">2 </w:t>
            </w:r>
            <w:r w:rsidR="00927AB5" w:rsidRPr="00EC608E">
              <w:rPr>
                <w:sz w:val="26"/>
                <w:szCs w:val="26"/>
              </w:rPr>
              <w:t>ngày</w:t>
            </w:r>
          </w:p>
        </w:tc>
        <w:tc>
          <w:tcPr>
            <w:tcW w:w="1974" w:type="dxa"/>
            <w:vAlign w:val="center"/>
          </w:tcPr>
          <w:p w:rsidR="00562385" w:rsidRPr="00EC608E" w:rsidRDefault="00562385" w:rsidP="009D1818">
            <w:pPr>
              <w:tabs>
                <w:tab w:val="left" w:pos="2250"/>
              </w:tabs>
              <w:spacing w:line="360" w:lineRule="auto"/>
              <w:contextualSpacing/>
              <w:rPr>
                <w:sz w:val="26"/>
                <w:szCs w:val="26"/>
              </w:rPr>
            </w:pPr>
          </w:p>
        </w:tc>
        <w:tc>
          <w:tcPr>
            <w:tcW w:w="1967" w:type="dxa"/>
            <w:vAlign w:val="center"/>
          </w:tcPr>
          <w:p w:rsidR="00562385" w:rsidRPr="00EC608E" w:rsidRDefault="00562385" w:rsidP="009D1818">
            <w:pPr>
              <w:tabs>
                <w:tab w:val="left" w:pos="2250"/>
              </w:tabs>
              <w:spacing w:line="360" w:lineRule="auto"/>
              <w:contextualSpacing/>
              <w:rPr>
                <w:sz w:val="26"/>
                <w:szCs w:val="26"/>
              </w:rPr>
            </w:pPr>
          </w:p>
        </w:tc>
      </w:tr>
      <w:tr w:rsidR="00562385" w:rsidRPr="00EC608E" w:rsidTr="00A018CA">
        <w:tc>
          <w:tcPr>
            <w:tcW w:w="900" w:type="dxa"/>
            <w:vAlign w:val="center"/>
          </w:tcPr>
          <w:p w:rsidR="00562385" w:rsidRPr="00EC608E" w:rsidRDefault="00562385" w:rsidP="009D1818">
            <w:pPr>
              <w:tabs>
                <w:tab w:val="left" w:pos="2250"/>
              </w:tabs>
              <w:spacing w:line="360" w:lineRule="auto"/>
              <w:contextualSpacing/>
              <w:rPr>
                <w:sz w:val="26"/>
                <w:szCs w:val="26"/>
              </w:rPr>
            </w:pPr>
            <w:r w:rsidRPr="00EC608E">
              <w:rPr>
                <w:sz w:val="26"/>
                <w:szCs w:val="26"/>
              </w:rPr>
              <w:t>2.2</w:t>
            </w:r>
          </w:p>
        </w:tc>
        <w:tc>
          <w:tcPr>
            <w:tcW w:w="2525" w:type="dxa"/>
            <w:vAlign w:val="center"/>
          </w:tcPr>
          <w:p w:rsidR="00562385" w:rsidRPr="00EC608E" w:rsidRDefault="00EC1DA1" w:rsidP="009D1818">
            <w:pPr>
              <w:tabs>
                <w:tab w:val="left" w:pos="2250"/>
              </w:tabs>
              <w:spacing w:line="360" w:lineRule="auto"/>
              <w:contextualSpacing/>
              <w:rPr>
                <w:sz w:val="26"/>
                <w:szCs w:val="26"/>
              </w:rPr>
            </w:pPr>
            <w:r w:rsidRPr="00EC608E">
              <w:rPr>
                <w:sz w:val="26"/>
                <w:szCs w:val="26"/>
              </w:rPr>
              <w:t>Viết tài liệu dự án</w:t>
            </w:r>
          </w:p>
        </w:tc>
        <w:tc>
          <w:tcPr>
            <w:tcW w:w="1626" w:type="dxa"/>
            <w:vAlign w:val="center"/>
          </w:tcPr>
          <w:p w:rsidR="00562385" w:rsidRPr="00EC608E" w:rsidRDefault="00DC273E" w:rsidP="009D1818">
            <w:pPr>
              <w:tabs>
                <w:tab w:val="left" w:pos="2250"/>
              </w:tabs>
              <w:spacing w:line="360" w:lineRule="auto"/>
              <w:contextualSpacing/>
              <w:rPr>
                <w:sz w:val="26"/>
                <w:szCs w:val="26"/>
              </w:rPr>
            </w:pPr>
            <w:r w:rsidRPr="00EC608E">
              <w:rPr>
                <w:sz w:val="26"/>
                <w:szCs w:val="26"/>
              </w:rPr>
              <w:t>8</w:t>
            </w:r>
            <w:r w:rsidR="00562385" w:rsidRPr="00EC608E">
              <w:rPr>
                <w:sz w:val="26"/>
                <w:szCs w:val="26"/>
              </w:rPr>
              <w:t xml:space="preserve"> </w:t>
            </w:r>
            <w:r w:rsidRPr="00EC608E">
              <w:rPr>
                <w:sz w:val="26"/>
                <w:szCs w:val="26"/>
              </w:rPr>
              <w:t>ngày</w:t>
            </w:r>
          </w:p>
        </w:tc>
        <w:tc>
          <w:tcPr>
            <w:tcW w:w="1974" w:type="dxa"/>
            <w:vAlign w:val="center"/>
          </w:tcPr>
          <w:p w:rsidR="00562385" w:rsidRPr="00EC608E" w:rsidRDefault="00562385" w:rsidP="009D1818">
            <w:pPr>
              <w:tabs>
                <w:tab w:val="left" w:pos="2250"/>
              </w:tabs>
              <w:spacing w:line="360" w:lineRule="auto"/>
              <w:contextualSpacing/>
              <w:rPr>
                <w:sz w:val="26"/>
                <w:szCs w:val="26"/>
              </w:rPr>
            </w:pPr>
          </w:p>
        </w:tc>
        <w:tc>
          <w:tcPr>
            <w:tcW w:w="1967" w:type="dxa"/>
            <w:vAlign w:val="center"/>
          </w:tcPr>
          <w:p w:rsidR="00562385" w:rsidRPr="00EC608E" w:rsidRDefault="00562385" w:rsidP="009D1818">
            <w:pPr>
              <w:tabs>
                <w:tab w:val="left" w:pos="2250"/>
              </w:tabs>
              <w:spacing w:line="360" w:lineRule="auto"/>
              <w:contextualSpacing/>
              <w:rPr>
                <w:sz w:val="26"/>
                <w:szCs w:val="26"/>
              </w:rPr>
            </w:pPr>
          </w:p>
        </w:tc>
      </w:tr>
      <w:tr w:rsidR="00562385" w:rsidRPr="00EC608E" w:rsidTr="00A018CA">
        <w:tc>
          <w:tcPr>
            <w:tcW w:w="900" w:type="dxa"/>
            <w:vAlign w:val="center"/>
          </w:tcPr>
          <w:p w:rsidR="00562385" w:rsidRPr="00EC608E" w:rsidRDefault="00562385" w:rsidP="009D1818">
            <w:pPr>
              <w:tabs>
                <w:tab w:val="left" w:pos="2250"/>
              </w:tabs>
              <w:spacing w:line="360" w:lineRule="auto"/>
              <w:contextualSpacing/>
              <w:rPr>
                <w:sz w:val="26"/>
                <w:szCs w:val="26"/>
              </w:rPr>
            </w:pPr>
            <w:r w:rsidRPr="00EC608E">
              <w:rPr>
                <w:b/>
                <w:sz w:val="26"/>
                <w:szCs w:val="26"/>
              </w:rPr>
              <w:t>3</w:t>
            </w:r>
          </w:p>
        </w:tc>
        <w:tc>
          <w:tcPr>
            <w:tcW w:w="2525" w:type="dxa"/>
            <w:vAlign w:val="center"/>
          </w:tcPr>
          <w:p w:rsidR="00562385" w:rsidRPr="00EC608E" w:rsidRDefault="00562385" w:rsidP="009D1818">
            <w:pPr>
              <w:tabs>
                <w:tab w:val="left" w:pos="2250"/>
              </w:tabs>
              <w:spacing w:line="360" w:lineRule="auto"/>
              <w:contextualSpacing/>
              <w:rPr>
                <w:sz w:val="26"/>
                <w:szCs w:val="26"/>
              </w:rPr>
            </w:pPr>
            <w:r w:rsidRPr="00EC608E">
              <w:rPr>
                <w:b/>
                <w:sz w:val="26"/>
                <w:szCs w:val="26"/>
              </w:rPr>
              <w:t>Development</w:t>
            </w:r>
          </w:p>
        </w:tc>
        <w:tc>
          <w:tcPr>
            <w:tcW w:w="1626" w:type="dxa"/>
            <w:vAlign w:val="center"/>
          </w:tcPr>
          <w:p w:rsidR="00562385" w:rsidRPr="00EC608E" w:rsidRDefault="00260034" w:rsidP="009D1818">
            <w:pPr>
              <w:tabs>
                <w:tab w:val="left" w:pos="2250"/>
              </w:tabs>
              <w:spacing w:line="360" w:lineRule="auto"/>
              <w:contextualSpacing/>
              <w:rPr>
                <w:sz w:val="26"/>
                <w:szCs w:val="26"/>
              </w:rPr>
            </w:pPr>
            <w:r w:rsidRPr="00EC608E">
              <w:rPr>
                <w:b/>
                <w:sz w:val="26"/>
                <w:szCs w:val="26"/>
              </w:rPr>
              <w:t>35</w:t>
            </w:r>
            <w:r w:rsidR="00562385" w:rsidRPr="00EC608E">
              <w:rPr>
                <w:b/>
                <w:sz w:val="26"/>
                <w:szCs w:val="26"/>
              </w:rPr>
              <w:t xml:space="preserve"> </w:t>
            </w:r>
            <w:r w:rsidR="008B1AAF" w:rsidRPr="00EC608E">
              <w:rPr>
                <w:sz w:val="26"/>
                <w:szCs w:val="26"/>
              </w:rPr>
              <w:t>ngày</w:t>
            </w:r>
          </w:p>
        </w:tc>
        <w:tc>
          <w:tcPr>
            <w:tcW w:w="1974" w:type="dxa"/>
            <w:vAlign w:val="center"/>
          </w:tcPr>
          <w:p w:rsidR="00562385" w:rsidRPr="00EC608E" w:rsidRDefault="00562385" w:rsidP="009D1818">
            <w:pPr>
              <w:tabs>
                <w:tab w:val="left" w:pos="2250"/>
              </w:tabs>
              <w:spacing w:line="360" w:lineRule="auto"/>
              <w:contextualSpacing/>
              <w:rPr>
                <w:sz w:val="26"/>
                <w:szCs w:val="26"/>
              </w:rPr>
            </w:pPr>
          </w:p>
        </w:tc>
        <w:tc>
          <w:tcPr>
            <w:tcW w:w="1967" w:type="dxa"/>
            <w:vAlign w:val="center"/>
          </w:tcPr>
          <w:p w:rsidR="00562385" w:rsidRPr="00EC608E" w:rsidRDefault="00562385" w:rsidP="009D1818">
            <w:pPr>
              <w:tabs>
                <w:tab w:val="left" w:pos="2250"/>
              </w:tabs>
              <w:spacing w:line="360" w:lineRule="auto"/>
              <w:contextualSpacing/>
              <w:rPr>
                <w:sz w:val="26"/>
                <w:szCs w:val="26"/>
              </w:rPr>
            </w:pPr>
          </w:p>
        </w:tc>
      </w:tr>
      <w:tr w:rsidR="00562385" w:rsidRPr="00EC608E" w:rsidTr="00A018CA">
        <w:tc>
          <w:tcPr>
            <w:tcW w:w="900" w:type="dxa"/>
            <w:vAlign w:val="center"/>
          </w:tcPr>
          <w:p w:rsidR="00562385" w:rsidRPr="00EC608E" w:rsidRDefault="00562385" w:rsidP="009D1818">
            <w:pPr>
              <w:tabs>
                <w:tab w:val="left" w:pos="2250"/>
              </w:tabs>
              <w:spacing w:line="360" w:lineRule="auto"/>
              <w:contextualSpacing/>
              <w:rPr>
                <w:sz w:val="26"/>
                <w:szCs w:val="26"/>
              </w:rPr>
            </w:pPr>
            <w:r w:rsidRPr="00EC608E">
              <w:rPr>
                <w:sz w:val="26"/>
                <w:szCs w:val="26"/>
              </w:rPr>
              <w:t>3.1</w:t>
            </w:r>
          </w:p>
        </w:tc>
        <w:tc>
          <w:tcPr>
            <w:tcW w:w="2525" w:type="dxa"/>
            <w:vAlign w:val="center"/>
          </w:tcPr>
          <w:p w:rsidR="00562385" w:rsidRPr="00EC608E" w:rsidRDefault="00562385" w:rsidP="009D1818">
            <w:pPr>
              <w:tabs>
                <w:tab w:val="left" w:pos="2250"/>
              </w:tabs>
              <w:spacing w:line="360" w:lineRule="auto"/>
              <w:contextualSpacing/>
              <w:rPr>
                <w:sz w:val="26"/>
                <w:szCs w:val="26"/>
              </w:rPr>
            </w:pPr>
            <w:r w:rsidRPr="00EC608E">
              <w:rPr>
                <w:sz w:val="26"/>
                <w:szCs w:val="26"/>
              </w:rPr>
              <w:t>Sprint 1</w:t>
            </w:r>
          </w:p>
        </w:tc>
        <w:tc>
          <w:tcPr>
            <w:tcW w:w="1626" w:type="dxa"/>
            <w:vAlign w:val="center"/>
          </w:tcPr>
          <w:p w:rsidR="00562385" w:rsidRPr="00EC608E" w:rsidRDefault="00DE0BA7" w:rsidP="009D1818">
            <w:pPr>
              <w:tabs>
                <w:tab w:val="left" w:pos="2250"/>
              </w:tabs>
              <w:spacing w:line="360" w:lineRule="auto"/>
              <w:contextualSpacing/>
              <w:rPr>
                <w:sz w:val="26"/>
                <w:szCs w:val="26"/>
              </w:rPr>
            </w:pPr>
            <w:r w:rsidRPr="00EC608E">
              <w:rPr>
                <w:sz w:val="26"/>
                <w:szCs w:val="26"/>
              </w:rPr>
              <w:t>18</w:t>
            </w:r>
            <w:r w:rsidR="00562385" w:rsidRPr="00EC608E">
              <w:rPr>
                <w:sz w:val="26"/>
                <w:szCs w:val="26"/>
              </w:rPr>
              <w:t xml:space="preserve"> </w:t>
            </w:r>
            <w:r w:rsidR="008B1AAF" w:rsidRPr="00EC608E">
              <w:rPr>
                <w:sz w:val="26"/>
                <w:szCs w:val="26"/>
              </w:rPr>
              <w:t>ngày</w:t>
            </w:r>
          </w:p>
        </w:tc>
        <w:tc>
          <w:tcPr>
            <w:tcW w:w="1974" w:type="dxa"/>
            <w:vAlign w:val="center"/>
          </w:tcPr>
          <w:p w:rsidR="00562385" w:rsidRPr="00EC608E" w:rsidRDefault="00562385" w:rsidP="009D1818">
            <w:pPr>
              <w:tabs>
                <w:tab w:val="left" w:pos="2250"/>
              </w:tabs>
              <w:spacing w:line="360" w:lineRule="auto"/>
              <w:contextualSpacing/>
              <w:rPr>
                <w:sz w:val="26"/>
                <w:szCs w:val="26"/>
              </w:rPr>
            </w:pPr>
          </w:p>
        </w:tc>
        <w:tc>
          <w:tcPr>
            <w:tcW w:w="1967" w:type="dxa"/>
            <w:vAlign w:val="center"/>
          </w:tcPr>
          <w:p w:rsidR="00562385" w:rsidRPr="00EC608E" w:rsidRDefault="00562385" w:rsidP="009D1818">
            <w:pPr>
              <w:tabs>
                <w:tab w:val="left" w:pos="2250"/>
              </w:tabs>
              <w:spacing w:line="360" w:lineRule="auto"/>
              <w:contextualSpacing/>
              <w:rPr>
                <w:sz w:val="26"/>
                <w:szCs w:val="26"/>
              </w:rPr>
            </w:pPr>
          </w:p>
        </w:tc>
      </w:tr>
      <w:tr w:rsidR="00562385" w:rsidRPr="00EC608E" w:rsidTr="00A018CA">
        <w:tc>
          <w:tcPr>
            <w:tcW w:w="900" w:type="dxa"/>
            <w:vAlign w:val="center"/>
          </w:tcPr>
          <w:p w:rsidR="00562385" w:rsidRPr="00EC608E" w:rsidRDefault="00562385" w:rsidP="009D1818">
            <w:pPr>
              <w:tabs>
                <w:tab w:val="left" w:pos="2250"/>
              </w:tabs>
              <w:spacing w:line="360" w:lineRule="auto"/>
              <w:contextualSpacing/>
              <w:rPr>
                <w:sz w:val="26"/>
                <w:szCs w:val="26"/>
              </w:rPr>
            </w:pPr>
            <w:r w:rsidRPr="00EC608E">
              <w:rPr>
                <w:sz w:val="26"/>
                <w:szCs w:val="26"/>
              </w:rPr>
              <w:t>3.2</w:t>
            </w:r>
          </w:p>
        </w:tc>
        <w:tc>
          <w:tcPr>
            <w:tcW w:w="2525" w:type="dxa"/>
            <w:vAlign w:val="center"/>
          </w:tcPr>
          <w:p w:rsidR="00562385" w:rsidRPr="00EC608E" w:rsidRDefault="00562385" w:rsidP="009D1818">
            <w:pPr>
              <w:tabs>
                <w:tab w:val="left" w:pos="2250"/>
              </w:tabs>
              <w:spacing w:line="360" w:lineRule="auto"/>
              <w:contextualSpacing/>
              <w:rPr>
                <w:sz w:val="26"/>
                <w:szCs w:val="26"/>
              </w:rPr>
            </w:pPr>
            <w:r w:rsidRPr="00EC608E">
              <w:rPr>
                <w:sz w:val="26"/>
                <w:szCs w:val="26"/>
              </w:rPr>
              <w:t>Sprint 2</w:t>
            </w:r>
          </w:p>
        </w:tc>
        <w:tc>
          <w:tcPr>
            <w:tcW w:w="1626" w:type="dxa"/>
            <w:vAlign w:val="center"/>
          </w:tcPr>
          <w:p w:rsidR="00562385" w:rsidRPr="00EC608E" w:rsidRDefault="000A0F63" w:rsidP="009D1818">
            <w:pPr>
              <w:tabs>
                <w:tab w:val="left" w:pos="2250"/>
              </w:tabs>
              <w:spacing w:line="360" w:lineRule="auto"/>
              <w:contextualSpacing/>
              <w:rPr>
                <w:sz w:val="26"/>
                <w:szCs w:val="26"/>
              </w:rPr>
            </w:pPr>
            <w:r w:rsidRPr="00EC608E">
              <w:rPr>
                <w:sz w:val="26"/>
                <w:szCs w:val="26"/>
              </w:rPr>
              <w:t>17</w:t>
            </w:r>
            <w:r w:rsidR="00D6592C" w:rsidRPr="00EC608E">
              <w:rPr>
                <w:sz w:val="26"/>
                <w:szCs w:val="26"/>
              </w:rPr>
              <w:t xml:space="preserve"> ngày</w:t>
            </w:r>
          </w:p>
        </w:tc>
        <w:tc>
          <w:tcPr>
            <w:tcW w:w="1974" w:type="dxa"/>
            <w:vAlign w:val="center"/>
          </w:tcPr>
          <w:p w:rsidR="00562385" w:rsidRPr="00EC608E" w:rsidRDefault="00562385" w:rsidP="009D1818">
            <w:pPr>
              <w:tabs>
                <w:tab w:val="left" w:pos="2250"/>
              </w:tabs>
              <w:spacing w:line="360" w:lineRule="auto"/>
              <w:contextualSpacing/>
              <w:rPr>
                <w:sz w:val="26"/>
                <w:szCs w:val="26"/>
              </w:rPr>
            </w:pPr>
          </w:p>
        </w:tc>
        <w:tc>
          <w:tcPr>
            <w:tcW w:w="1967" w:type="dxa"/>
            <w:vAlign w:val="center"/>
          </w:tcPr>
          <w:p w:rsidR="00562385" w:rsidRPr="00EC608E" w:rsidRDefault="00562385" w:rsidP="009D1818">
            <w:pPr>
              <w:tabs>
                <w:tab w:val="left" w:pos="2250"/>
              </w:tabs>
              <w:spacing w:line="360" w:lineRule="auto"/>
              <w:contextualSpacing/>
              <w:rPr>
                <w:sz w:val="26"/>
                <w:szCs w:val="26"/>
              </w:rPr>
            </w:pPr>
          </w:p>
        </w:tc>
      </w:tr>
      <w:tr w:rsidR="00562385" w:rsidRPr="00EC608E" w:rsidTr="00A018CA">
        <w:tc>
          <w:tcPr>
            <w:tcW w:w="900" w:type="dxa"/>
            <w:vAlign w:val="center"/>
          </w:tcPr>
          <w:p w:rsidR="00562385" w:rsidRPr="00EC608E" w:rsidRDefault="00562385" w:rsidP="009D1818">
            <w:pPr>
              <w:tabs>
                <w:tab w:val="left" w:pos="2250"/>
              </w:tabs>
              <w:spacing w:line="360" w:lineRule="auto"/>
              <w:contextualSpacing/>
              <w:rPr>
                <w:sz w:val="26"/>
                <w:szCs w:val="26"/>
              </w:rPr>
            </w:pPr>
            <w:r w:rsidRPr="00EC608E">
              <w:rPr>
                <w:b/>
                <w:sz w:val="26"/>
                <w:szCs w:val="26"/>
              </w:rPr>
              <w:t>4</w:t>
            </w:r>
          </w:p>
        </w:tc>
        <w:tc>
          <w:tcPr>
            <w:tcW w:w="2525" w:type="dxa"/>
            <w:vAlign w:val="center"/>
          </w:tcPr>
          <w:p w:rsidR="00562385" w:rsidRPr="00EC608E" w:rsidRDefault="00562385" w:rsidP="009D1818">
            <w:pPr>
              <w:tabs>
                <w:tab w:val="left" w:pos="2250"/>
              </w:tabs>
              <w:spacing w:line="360" w:lineRule="auto"/>
              <w:contextualSpacing/>
              <w:rPr>
                <w:b/>
                <w:sz w:val="26"/>
                <w:szCs w:val="26"/>
              </w:rPr>
            </w:pPr>
            <w:r w:rsidRPr="00EC608E">
              <w:rPr>
                <w:b/>
                <w:sz w:val="26"/>
                <w:szCs w:val="26"/>
              </w:rPr>
              <w:t>Project’s Retrospective Meeting</w:t>
            </w:r>
          </w:p>
        </w:tc>
        <w:tc>
          <w:tcPr>
            <w:tcW w:w="1626" w:type="dxa"/>
            <w:vAlign w:val="center"/>
          </w:tcPr>
          <w:p w:rsidR="00562385" w:rsidRPr="00EC608E" w:rsidRDefault="00562385" w:rsidP="009D1818">
            <w:pPr>
              <w:tabs>
                <w:tab w:val="left" w:pos="2250"/>
              </w:tabs>
              <w:spacing w:line="360" w:lineRule="auto"/>
              <w:contextualSpacing/>
              <w:rPr>
                <w:sz w:val="26"/>
                <w:szCs w:val="26"/>
              </w:rPr>
            </w:pPr>
            <w:r w:rsidRPr="00EC608E">
              <w:rPr>
                <w:b/>
                <w:sz w:val="26"/>
                <w:szCs w:val="26"/>
              </w:rPr>
              <w:t xml:space="preserve">02 </w:t>
            </w:r>
            <w:r w:rsidR="008B1AAF" w:rsidRPr="00EC608E">
              <w:rPr>
                <w:sz w:val="26"/>
                <w:szCs w:val="26"/>
              </w:rPr>
              <w:t>ngày</w:t>
            </w:r>
          </w:p>
        </w:tc>
        <w:tc>
          <w:tcPr>
            <w:tcW w:w="1974" w:type="dxa"/>
            <w:vAlign w:val="center"/>
          </w:tcPr>
          <w:p w:rsidR="00562385" w:rsidRPr="00EC608E" w:rsidRDefault="00562385" w:rsidP="009D1818">
            <w:pPr>
              <w:tabs>
                <w:tab w:val="left" w:pos="2250"/>
              </w:tabs>
              <w:spacing w:line="360" w:lineRule="auto"/>
              <w:contextualSpacing/>
              <w:rPr>
                <w:sz w:val="26"/>
                <w:szCs w:val="26"/>
              </w:rPr>
            </w:pPr>
          </w:p>
        </w:tc>
        <w:tc>
          <w:tcPr>
            <w:tcW w:w="1967" w:type="dxa"/>
            <w:vAlign w:val="center"/>
          </w:tcPr>
          <w:p w:rsidR="00562385" w:rsidRPr="00EC608E" w:rsidRDefault="00562385" w:rsidP="009D1818">
            <w:pPr>
              <w:tabs>
                <w:tab w:val="left" w:pos="2250"/>
              </w:tabs>
              <w:spacing w:line="360" w:lineRule="auto"/>
              <w:contextualSpacing/>
              <w:rPr>
                <w:sz w:val="26"/>
                <w:szCs w:val="26"/>
              </w:rPr>
            </w:pPr>
          </w:p>
        </w:tc>
      </w:tr>
      <w:tr w:rsidR="00562385" w:rsidRPr="00EC608E" w:rsidTr="00A018CA">
        <w:tc>
          <w:tcPr>
            <w:tcW w:w="900" w:type="dxa"/>
            <w:vAlign w:val="center"/>
          </w:tcPr>
          <w:p w:rsidR="00562385" w:rsidRPr="00EC608E" w:rsidRDefault="00562385" w:rsidP="009D1818">
            <w:pPr>
              <w:tabs>
                <w:tab w:val="left" w:pos="2250"/>
              </w:tabs>
              <w:spacing w:line="360" w:lineRule="auto"/>
              <w:contextualSpacing/>
              <w:rPr>
                <w:sz w:val="26"/>
                <w:szCs w:val="26"/>
              </w:rPr>
            </w:pPr>
            <w:r w:rsidRPr="00EC608E">
              <w:rPr>
                <w:b/>
                <w:sz w:val="26"/>
                <w:szCs w:val="26"/>
              </w:rPr>
              <w:t>5</w:t>
            </w:r>
          </w:p>
        </w:tc>
        <w:tc>
          <w:tcPr>
            <w:tcW w:w="2525" w:type="dxa"/>
            <w:vAlign w:val="center"/>
          </w:tcPr>
          <w:p w:rsidR="00562385" w:rsidRPr="00EC608E" w:rsidRDefault="00562385" w:rsidP="009D1818">
            <w:pPr>
              <w:tabs>
                <w:tab w:val="left" w:pos="2250"/>
              </w:tabs>
              <w:spacing w:line="360" w:lineRule="auto"/>
              <w:contextualSpacing/>
              <w:rPr>
                <w:sz w:val="26"/>
                <w:szCs w:val="26"/>
              </w:rPr>
            </w:pPr>
            <w:r w:rsidRPr="00EC608E">
              <w:rPr>
                <w:b/>
                <w:sz w:val="26"/>
                <w:szCs w:val="26"/>
              </w:rPr>
              <w:t>Final Release</w:t>
            </w:r>
          </w:p>
        </w:tc>
        <w:tc>
          <w:tcPr>
            <w:tcW w:w="1626" w:type="dxa"/>
            <w:vAlign w:val="center"/>
          </w:tcPr>
          <w:p w:rsidR="00562385" w:rsidRPr="00EC608E" w:rsidRDefault="00562385" w:rsidP="009D1818">
            <w:pPr>
              <w:tabs>
                <w:tab w:val="left" w:pos="2250"/>
              </w:tabs>
              <w:spacing w:line="360" w:lineRule="auto"/>
              <w:contextualSpacing/>
              <w:rPr>
                <w:sz w:val="26"/>
                <w:szCs w:val="26"/>
              </w:rPr>
            </w:pPr>
            <w:r w:rsidRPr="00EC608E">
              <w:rPr>
                <w:b/>
                <w:sz w:val="26"/>
                <w:szCs w:val="26"/>
              </w:rPr>
              <w:t xml:space="preserve">03 </w:t>
            </w:r>
            <w:r w:rsidR="008B1AAF" w:rsidRPr="00EC608E">
              <w:rPr>
                <w:sz w:val="26"/>
                <w:szCs w:val="26"/>
              </w:rPr>
              <w:t>ngày</w:t>
            </w:r>
          </w:p>
        </w:tc>
        <w:tc>
          <w:tcPr>
            <w:tcW w:w="1974" w:type="dxa"/>
            <w:vAlign w:val="center"/>
          </w:tcPr>
          <w:p w:rsidR="00562385" w:rsidRPr="00EC608E" w:rsidRDefault="00562385" w:rsidP="009D1818">
            <w:pPr>
              <w:tabs>
                <w:tab w:val="left" w:pos="2250"/>
              </w:tabs>
              <w:spacing w:line="360" w:lineRule="auto"/>
              <w:contextualSpacing/>
              <w:rPr>
                <w:sz w:val="26"/>
                <w:szCs w:val="26"/>
              </w:rPr>
            </w:pPr>
          </w:p>
        </w:tc>
        <w:tc>
          <w:tcPr>
            <w:tcW w:w="1967" w:type="dxa"/>
            <w:vAlign w:val="center"/>
          </w:tcPr>
          <w:p w:rsidR="00562385" w:rsidRPr="00EC608E" w:rsidRDefault="00562385" w:rsidP="009D1818">
            <w:pPr>
              <w:tabs>
                <w:tab w:val="left" w:pos="2250"/>
              </w:tabs>
              <w:spacing w:line="360" w:lineRule="auto"/>
              <w:contextualSpacing/>
              <w:rPr>
                <w:sz w:val="26"/>
                <w:szCs w:val="26"/>
              </w:rPr>
            </w:pPr>
          </w:p>
        </w:tc>
      </w:tr>
    </w:tbl>
    <w:p w:rsidR="004A63A6" w:rsidRPr="00EC608E" w:rsidRDefault="007F2C41" w:rsidP="009D1818">
      <w:pPr>
        <w:pStyle w:val="Heading2"/>
        <w:numPr>
          <w:ilvl w:val="1"/>
          <w:numId w:val="11"/>
        </w:numPr>
        <w:tabs>
          <w:tab w:val="left" w:pos="2250"/>
        </w:tabs>
        <w:spacing w:line="360" w:lineRule="auto"/>
        <w:ind w:left="1440" w:firstLine="0"/>
        <w:rPr>
          <w:rFonts w:ascii="Times New Roman" w:hAnsi="Times New Roman" w:cs="Times New Roman"/>
          <w:i w:val="0"/>
          <w:sz w:val="26"/>
          <w:szCs w:val="26"/>
        </w:rPr>
      </w:pPr>
      <w:bookmarkStart w:id="20" w:name="_Toc485282376"/>
      <w:r w:rsidRPr="00EC608E">
        <w:rPr>
          <w:rFonts w:ascii="Times New Roman" w:hAnsi="Times New Roman" w:cs="Times New Roman"/>
          <w:i w:val="0"/>
          <w:sz w:val="26"/>
          <w:szCs w:val="26"/>
        </w:rPr>
        <w:lastRenderedPageBreak/>
        <w:t>QUẢN LÝ NGUỒN LỰC</w:t>
      </w:r>
      <w:bookmarkEnd w:id="20"/>
    </w:p>
    <w:p w:rsidR="004A63A6" w:rsidRPr="00EC608E" w:rsidRDefault="00B326CD" w:rsidP="009D1818">
      <w:pPr>
        <w:pStyle w:val="Heading3"/>
        <w:numPr>
          <w:ilvl w:val="2"/>
          <w:numId w:val="11"/>
        </w:numPr>
        <w:tabs>
          <w:tab w:val="left" w:pos="2250"/>
        </w:tabs>
        <w:spacing w:line="360" w:lineRule="auto"/>
        <w:ind w:left="1440" w:firstLine="0"/>
        <w:rPr>
          <w:rFonts w:ascii="Times New Roman" w:hAnsi="Times New Roman" w:cs="Times New Roman"/>
        </w:rPr>
      </w:pPr>
      <w:bookmarkStart w:id="21" w:name="_Toc485282377"/>
      <w:r w:rsidRPr="00EC608E">
        <w:rPr>
          <w:rFonts w:ascii="Times New Roman" w:hAnsi="Times New Roman" w:cs="Times New Roman"/>
        </w:rPr>
        <w:t>NGUỒN NHÂN LỰC</w:t>
      </w:r>
      <w:bookmarkEnd w:id="21"/>
    </w:p>
    <w:p w:rsidR="004A63A6" w:rsidRPr="00A55BCD" w:rsidRDefault="00A55BCD" w:rsidP="009D1818">
      <w:pPr>
        <w:tabs>
          <w:tab w:val="left" w:pos="2250"/>
        </w:tabs>
        <w:spacing w:line="360" w:lineRule="auto"/>
        <w:ind w:left="1440"/>
        <w:jc w:val="center"/>
        <w:rPr>
          <w:b/>
          <w:i/>
          <w:sz w:val="26"/>
          <w:szCs w:val="26"/>
        </w:rPr>
      </w:pPr>
      <w:r w:rsidRPr="00A55BCD">
        <w:rPr>
          <w:b/>
          <w:i/>
          <w:sz w:val="26"/>
          <w:szCs w:val="26"/>
        </w:rPr>
        <w:t>Bảng 3: nguồn nhân lực</w:t>
      </w:r>
    </w:p>
    <w:tbl>
      <w:tblPr>
        <w:tblW w:w="9575" w:type="dxa"/>
        <w:tblInd w:w="139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103" w:type="dxa"/>
        </w:tblCellMar>
        <w:tblLook w:val="0600" w:firstRow="0" w:lastRow="0" w:firstColumn="0" w:lastColumn="0" w:noHBand="1" w:noVBand="1"/>
      </w:tblPr>
      <w:tblGrid>
        <w:gridCol w:w="2645"/>
        <w:gridCol w:w="1710"/>
        <w:gridCol w:w="3510"/>
        <w:gridCol w:w="1710"/>
      </w:tblGrid>
      <w:tr w:rsidR="00773A52" w:rsidRPr="00EC608E" w:rsidTr="001F098A">
        <w:tc>
          <w:tcPr>
            <w:tcW w:w="2645"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773A52" w:rsidRPr="00EC608E" w:rsidRDefault="00773A52" w:rsidP="009D1818">
            <w:pPr>
              <w:tabs>
                <w:tab w:val="left" w:pos="2250"/>
              </w:tabs>
              <w:spacing w:line="360" w:lineRule="auto"/>
              <w:contextualSpacing/>
              <w:rPr>
                <w:sz w:val="26"/>
                <w:szCs w:val="26"/>
              </w:rPr>
            </w:pPr>
            <w:r w:rsidRPr="00EC608E">
              <w:rPr>
                <w:b/>
                <w:sz w:val="26"/>
                <w:szCs w:val="26"/>
              </w:rPr>
              <w:t>Full Name</w:t>
            </w:r>
          </w:p>
        </w:tc>
        <w:tc>
          <w:tcPr>
            <w:tcW w:w="171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773A52" w:rsidRPr="00EC608E" w:rsidRDefault="00773A52" w:rsidP="009D1818">
            <w:pPr>
              <w:tabs>
                <w:tab w:val="left" w:pos="2250"/>
              </w:tabs>
              <w:spacing w:line="360" w:lineRule="auto"/>
              <w:contextualSpacing/>
              <w:rPr>
                <w:sz w:val="26"/>
                <w:szCs w:val="26"/>
              </w:rPr>
            </w:pPr>
            <w:r w:rsidRPr="00EC608E">
              <w:rPr>
                <w:b/>
                <w:sz w:val="26"/>
                <w:szCs w:val="26"/>
              </w:rPr>
              <w:t>Phone</w:t>
            </w:r>
          </w:p>
        </w:tc>
        <w:tc>
          <w:tcPr>
            <w:tcW w:w="351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773A52" w:rsidRPr="00EC608E" w:rsidRDefault="00773A52" w:rsidP="009D1818">
            <w:pPr>
              <w:tabs>
                <w:tab w:val="left" w:pos="2250"/>
              </w:tabs>
              <w:spacing w:line="360" w:lineRule="auto"/>
              <w:contextualSpacing/>
              <w:rPr>
                <w:sz w:val="26"/>
                <w:szCs w:val="26"/>
              </w:rPr>
            </w:pPr>
            <w:r w:rsidRPr="00EC608E">
              <w:rPr>
                <w:b/>
                <w:sz w:val="26"/>
                <w:szCs w:val="26"/>
              </w:rPr>
              <w:t>Email</w:t>
            </w:r>
          </w:p>
        </w:tc>
        <w:tc>
          <w:tcPr>
            <w:tcW w:w="171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773A52" w:rsidRPr="00EC608E" w:rsidRDefault="00773A52" w:rsidP="009D1818">
            <w:pPr>
              <w:tabs>
                <w:tab w:val="left" w:pos="2250"/>
              </w:tabs>
              <w:spacing w:line="360" w:lineRule="auto"/>
              <w:contextualSpacing/>
              <w:rPr>
                <w:sz w:val="26"/>
                <w:szCs w:val="26"/>
              </w:rPr>
            </w:pPr>
            <w:r w:rsidRPr="00EC608E">
              <w:rPr>
                <w:b/>
                <w:sz w:val="26"/>
                <w:szCs w:val="26"/>
              </w:rPr>
              <w:t>Position</w:t>
            </w:r>
          </w:p>
        </w:tc>
      </w:tr>
      <w:tr w:rsidR="00773A52" w:rsidRPr="00EC608E" w:rsidTr="001F098A">
        <w:tc>
          <w:tcPr>
            <w:tcW w:w="2645"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8750D2" w:rsidP="009D1818">
            <w:pPr>
              <w:tabs>
                <w:tab w:val="left" w:pos="2250"/>
              </w:tabs>
              <w:spacing w:line="360" w:lineRule="auto"/>
              <w:contextualSpacing/>
              <w:rPr>
                <w:color w:val="000000"/>
                <w:sz w:val="26"/>
                <w:szCs w:val="26"/>
              </w:rPr>
            </w:pPr>
            <w:bookmarkStart w:id="22" w:name="_GoBack15"/>
            <w:bookmarkEnd w:id="22"/>
            <w:r w:rsidRPr="00EC608E">
              <w:rPr>
                <w:color w:val="000000"/>
                <w:sz w:val="26"/>
                <w:szCs w:val="26"/>
              </w:rPr>
              <w:t>Phạm An Bình</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D05E98" w:rsidP="009D1818">
            <w:pPr>
              <w:tabs>
                <w:tab w:val="left" w:pos="2250"/>
              </w:tabs>
              <w:spacing w:line="360" w:lineRule="auto"/>
              <w:contextualSpacing/>
              <w:rPr>
                <w:color w:val="000000"/>
                <w:sz w:val="26"/>
                <w:szCs w:val="26"/>
              </w:rPr>
            </w:pPr>
            <w:r w:rsidRPr="00EC608E">
              <w:rPr>
                <w:color w:val="000000"/>
                <w:sz w:val="26"/>
                <w:szCs w:val="26"/>
              </w:rPr>
              <w:t>0914240919</w:t>
            </w:r>
          </w:p>
        </w:tc>
        <w:tc>
          <w:tcPr>
            <w:tcW w:w="35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F71D76" w:rsidP="009D1818">
            <w:pPr>
              <w:tabs>
                <w:tab w:val="left" w:pos="2250"/>
              </w:tabs>
              <w:spacing w:line="360" w:lineRule="auto"/>
              <w:contextualSpacing/>
              <w:rPr>
                <w:color w:val="000000"/>
                <w:sz w:val="26"/>
                <w:szCs w:val="26"/>
              </w:rPr>
            </w:pPr>
            <w:hyperlink r:id="rId18" w:history="1">
              <w:r w:rsidR="002B257D" w:rsidRPr="00817A3F">
                <w:rPr>
                  <w:rStyle w:val="Hyperlink"/>
                  <w:sz w:val="26"/>
                  <w:szCs w:val="26"/>
                </w:rPr>
                <w:t>anbinhdn@gmail.com</w:t>
              </w:r>
            </w:hyperlink>
            <w:r w:rsidR="002B257D">
              <w:rPr>
                <w:color w:val="000000"/>
                <w:sz w:val="26"/>
                <w:szCs w:val="26"/>
              </w:rPr>
              <w:t xml:space="preserve"> </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7D53D6" w:rsidP="009D1818">
            <w:pPr>
              <w:tabs>
                <w:tab w:val="left" w:pos="2250"/>
              </w:tabs>
              <w:spacing w:line="360" w:lineRule="auto"/>
              <w:contextualSpacing/>
              <w:rPr>
                <w:sz w:val="26"/>
                <w:szCs w:val="26"/>
              </w:rPr>
            </w:pPr>
            <w:r w:rsidRPr="00EC608E">
              <w:rPr>
                <w:sz w:val="26"/>
                <w:szCs w:val="26"/>
              </w:rPr>
              <w:t>Cố vấn</w:t>
            </w:r>
          </w:p>
        </w:tc>
      </w:tr>
      <w:tr w:rsidR="00773A52" w:rsidRPr="00EC608E" w:rsidTr="001F098A">
        <w:tc>
          <w:tcPr>
            <w:tcW w:w="2645"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492F32" w:rsidP="009D1818">
            <w:pPr>
              <w:tabs>
                <w:tab w:val="left" w:pos="2250"/>
              </w:tabs>
              <w:spacing w:line="360" w:lineRule="auto"/>
              <w:rPr>
                <w:bCs/>
                <w:sz w:val="26"/>
                <w:szCs w:val="26"/>
              </w:rPr>
            </w:pPr>
            <w:r>
              <w:rPr>
                <w:bCs/>
                <w:sz w:val="26"/>
                <w:szCs w:val="26"/>
              </w:rPr>
              <w:t>Đăng Quốc Việt</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773A52" w:rsidP="009D1818">
            <w:pPr>
              <w:tabs>
                <w:tab w:val="left" w:pos="2250"/>
              </w:tabs>
              <w:spacing w:line="360" w:lineRule="auto"/>
              <w:contextualSpacing/>
              <w:rPr>
                <w:color w:val="000000"/>
                <w:sz w:val="26"/>
                <w:szCs w:val="26"/>
              </w:rPr>
            </w:pPr>
          </w:p>
        </w:tc>
        <w:tc>
          <w:tcPr>
            <w:tcW w:w="35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773A52" w:rsidP="009D1818">
            <w:pPr>
              <w:tabs>
                <w:tab w:val="left" w:pos="2250"/>
              </w:tabs>
              <w:spacing w:line="360" w:lineRule="auto"/>
              <w:rPr>
                <w:sz w:val="26"/>
                <w:szCs w:val="26"/>
              </w:rPr>
            </w:pP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773A52" w:rsidP="009D1818">
            <w:pPr>
              <w:tabs>
                <w:tab w:val="left" w:pos="2250"/>
              </w:tabs>
              <w:spacing w:line="360" w:lineRule="auto"/>
              <w:contextualSpacing/>
              <w:rPr>
                <w:sz w:val="26"/>
                <w:szCs w:val="26"/>
              </w:rPr>
            </w:pPr>
            <w:r w:rsidRPr="00EC608E">
              <w:rPr>
                <w:sz w:val="26"/>
                <w:szCs w:val="26"/>
              </w:rPr>
              <w:t>Scrum Master</w:t>
            </w:r>
          </w:p>
        </w:tc>
      </w:tr>
      <w:tr w:rsidR="00773A52" w:rsidRPr="00EC608E" w:rsidTr="001F098A">
        <w:tc>
          <w:tcPr>
            <w:tcW w:w="2645"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492F32" w:rsidP="009D1818">
            <w:pPr>
              <w:tabs>
                <w:tab w:val="left" w:pos="2250"/>
              </w:tabs>
              <w:spacing w:line="360" w:lineRule="auto"/>
              <w:rPr>
                <w:bCs/>
                <w:sz w:val="26"/>
                <w:szCs w:val="26"/>
              </w:rPr>
            </w:pPr>
            <w:r>
              <w:rPr>
                <w:bCs/>
                <w:sz w:val="26"/>
                <w:szCs w:val="26"/>
              </w:rPr>
              <w:t>Dương Văn Lộc</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773A52" w:rsidP="009D1818">
            <w:pPr>
              <w:tabs>
                <w:tab w:val="left" w:pos="2250"/>
              </w:tabs>
              <w:spacing w:line="360" w:lineRule="auto"/>
              <w:contextualSpacing/>
              <w:rPr>
                <w:color w:val="000000"/>
                <w:sz w:val="26"/>
                <w:szCs w:val="26"/>
              </w:rPr>
            </w:pPr>
          </w:p>
        </w:tc>
        <w:tc>
          <w:tcPr>
            <w:tcW w:w="35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492F32" w:rsidRDefault="00492F32" w:rsidP="009D1818">
            <w:pPr>
              <w:tabs>
                <w:tab w:val="left" w:pos="2250"/>
              </w:tabs>
              <w:spacing w:line="360" w:lineRule="auto"/>
              <w:contextualSpacing/>
              <w:rPr>
                <w:rStyle w:val="Hyperlink"/>
                <w:sz w:val="26"/>
                <w:szCs w:val="26"/>
              </w:rPr>
            </w:pPr>
            <w:r w:rsidRPr="00492F32">
              <w:rPr>
                <w:rStyle w:val="Hyperlink"/>
                <w:sz w:val="26"/>
                <w:szCs w:val="26"/>
              </w:rPr>
              <w:t>vanlocduong1996@gmail.com</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362623" w:rsidP="009D1818">
            <w:pPr>
              <w:tabs>
                <w:tab w:val="left" w:pos="2250"/>
              </w:tabs>
              <w:spacing w:line="360" w:lineRule="auto"/>
              <w:contextualSpacing/>
              <w:rPr>
                <w:sz w:val="26"/>
                <w:szCs w:val="26"/>
              </w:rPr>
            </w:pPr>
            <w:r w:rsidRPr="00EC608E">
              <w:rPr>
                <w:sz w:val="26"/>
                <w:szCs w:val="26"/>
              </w:rPr>
              <w:t>Thành viên</w:t>
            </w:r>
          </w:p>
        </w:tc>
      </w:tr>
      <w:tr w:rsidR="00773A52" w:rsidRPr="00EC608E" w:rsidTr="001F098A">
        <w:tc>
          <w:tcPr>
            <w:tcW w:w="2645"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E3774A" w:rsidP="009D1818">
            <w:pPr>
              <w:tabs>
                <w:tab w:val="left" w:pos="2250"/>
              </w:tabs>
              <w:spacing w:line="360" w:lineRule="auto"/>
              <w:contextualSpacing/>
              <w:rPr>
                <w:color w:val="000000"/>
                <w:sz w:val="26"/>
                <w:szCs w:val="26"/>
              </w:rPr>
            </w:pPr>
            <w:r>
              <w:rPr>
                <w:color w:val="000000"/>
                <w:sz w:val="26"/>
                <w:szCs w:val="26"/>
              </w:rPr>
              <w:t>Nguyễn Thị Tiền</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E11341" w:rsidP="009D1818">
            <w:pPr>
              <w:tabs>
                <w:tab w:val="left" w:pos="2250"/>
              </w:tabs>
              <w:spacing w:line="360" w:lineRule="auto"/>
              <w:contextualSpacing/>
              <w:rPr>
                <w:color w:val="000000"/>
                <w:sz w:val="26"/>
                <w:szCs w:val="26"/>
              </w:rPr>
            </w:pPr>
            <w:r>
              <w:rPr>
                <w:color w:val="000000"/>
                <w:sz w:val="26"/>
                <w:szCs w:val="26"/>
              </w:rPr>
              <w:t>0901988149</w:t>
            </w:r>
          </w:p>
        </w:tc>
        <w:tc>
          <w:tcPr>
            <w:tcW w:w="35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E11341" w:rsidP="009D1818">
            <w:pPr>
              <w:tabs>
                <w:tab w:val="left" w:pos="2250"/>
              </w:tabs>
              <w:spacing w:line="360" w:lineRule="auto"/>
              <w:contextualSpacing/>
              <w:rPr>
                <w:color w:val="000000"/>
                <w:sz w:val="26"/>
                <w:szCs w:val="26"/>
              </w:rPr>
            </w:pPr>
            <w:r>
              <w:rPr>
                <w:color w:val="000000"/>
                <w:sz w:val="26"/>
                <w:szCs w:val="26"/>
              </w:rPr>
              <w:t>tiennguyentpm3@gmail.com</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362623" w:rsidP="009D1818">
            <w:pPr>
              <w:tabs>
                <w:tab w:val="left" w:pos="2250"/>
              </w:tabs>
              <w:spacing w:line="360" w:lineRule="auto"/>
              <w:contextualSpacing/>
              <w:rPr>
                <w:color w:val="000000"/>
                <w:sz w:val="26"/>
                <w:szCs w:val="26"/>
              </w:rPr>
            </w:pPr>
            <w:r w:rsidRPr="00EC608E">
              <w:rPr>
                <w:sz w:val="26"/>
                <w:szCs w:val="26"/>
              </w:rPr>
              <w:t>Thành viên</w:t>
            </w:r>
          </w:p>
        </w:tc>
      </w:tr>
      <w:tr w:rsidR="00773A52" w:rsidRPr="00EC608E" w:rsidTr="001F098A">
        <w:tc>
          <w:tcPr>
            <w:tcW w:w="2645"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E3774A" w:rsidP="009D1818">
            <w:pPr>
              <w:tabs>
                <w:tab w:val="left" w:pos="2250"/>
              </w:tabs>
              <w:spacing w:line="360" w:lineRule="auto"/>
              <w:rPr>
                <w:bCs/>
                <w:sz w:val="26"/>
                <w:szCs w:val="26"/>
              </w:rPr>
            </w:pPr>
            <w:r>
              <w:rPr>
                <w:bCs/>
                <w:sz w:val="26"/>
                <w:szCs w:val="26"/>
              </w:rPr>
              <w:t>Thái Đình Lâm</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E11341" w:rsidP="009D1818">
            <w:pPr>
              <w:tabs>
                <w:tab w:val="left" w:pos="2250"/>
              </w:tabs>
              <w:spacing w:line="360" w:lineRule="auto"/>
              <w:contextualSpacing/>
              <w:rPr>
                <w:color w:val="000000"/>
                <w:sz w:val="26"/>
                <w:szCs w:val="26"/>
              </w:rPr>
            </w:pPr>
            <w:r>
              <w:rPr>
                <w:color w:val="000000"/>
                <w:sz w:val="26"/>
                <w:szCs w:val="26"/>
              </w:rPr>
              <w:t>01289561995</w:t>
            </w:r>
          </w:p>
        </w:tc>
        <w:tc>
          <w:tcPr>
            <w:tcW w:w="35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E11341" w:rsidP="009D1818">
            <w:pPr>
              <w:tabs>
                <w:tab w:val="left" w:pos="2250"/>
              </w:tabs>
              <w:spacing w:line="360" w:lineRule="auto"/>
              <w:rPr>
                <w:sz w:val="26"/>
                <w:szCs w:val="26"/>
              </w:rPr>
            </w:pPr>
            <w:r>
              <w:rPr>
                <w:sz w:val="26"/>
                <w:szCs w:val="26"/>
              </w:rPr>
              <w:t>thaidinhlam951995@gmail.com</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773A52" w:rsidRPr="00EC608E" w:rsidRDefault="00362623" w:rsidP="009D1818">
            <w:pPr>
              <w:tabs>
                <w:tab w:val="left" w:pos="2250"/>
              </w:tabs>
              <w:spacing w:line="360" w:lineRule="auto"/>
              <w:contextualSpacing/>
              <w:rPr>
                <w:sz w:val="26"/>
                <w:szCs w:val="26"/>
              </w:rPr>
            </w:pPr>
            <w:r w:rsidRPr="00EC608E">
              <w:rPr>
                <w:sz w:val="26"/>
                <w:szCs w:val="26"/>
              </w:rPr>
              <w:t>Thành viên</w:t>
            </w:r>
          </w:p>
        </w:tc>
      </w:tr>
      <w:tr w:rsidR="00832108" w:rsidRPr="00EC608E" w:rsidTr="001F098A">
        <w:tc>
          <w:tcPr>
            <w:tcW w:w="2645"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832108" w:rsidRPr="00EC608E" w:rsidRDefault="00E3774A" w:rsidP="009D1818">
            <w:pPr>
              <w:tabs>
                <w:tab w:val="left" w:pos="2250"/>
              </w:tabs>
              <w:spacing w:line="360" w:lineRule="auto"/>
              <w:rPr>
                <w:bCs/>
                <w:sz w:val="26"/>
                <w:szCs w:val="26"/>
              </w:rPr>
            </w:pPr>
            <w:r>
              <w:rPr>
                <w:bCs/>
                <w:sz w:val="26"/>
                <w:szCs w:val="26"/>
              </w:rPr>
              <w:t>Lê Hoàng Phong</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832108" w:rsidRPr="00EC608E" w:rsidRDefault="00E11341" w:rsidP="009D1818">
            <w:pPr>
              <w:tabs>
                <w:tab w:val="left" w:pos="2250"/>
              </w:tabs>
              <w:spacing w:line="360" w:lineRule="auto"/>
              <w:rPr>
                <w:bCs/>
                <w:sz w:val="26"/>
                <w:szCs w:val="26"/>
              </w:rPr>
            </w:pPr>
            <w:r>
              <w:rPr>
                <w:bCs/>
                <w:sz w:val="26"/>
                <w:szCs w:val="26"/>
              </w:rPr>
              <w:t>0905877658</w:t>
            </w:r>
          </w:p>
        </w:tc>
        <w:tc>
          <w:tcPr>
            <w:tcW w:w="35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832108" w:rsidRPr="00EC608E" w:rsidRDefault="00E11341" w:rsidP="009D1818">
            <w:pPr>
              <w:tabs>
                <w:tab w:val="left" w:pos="2250"/>
              </w:tabs>
              <w:spacing w:line="360" w:lineRule="auto"/>
              <w:rPr>
                <w:bCs/>
                <w:sz w:val="26"/>
                <w:szCs w:val="26"/>
              </w:rPr>
            </w:pPr>
            <w:r>
              <w:rPr>
                <w:bCs/>
                <w:sz w:val="26"/>
                <w:szCs w:val="26"/>
              </w:rPr>
              <w:t>phonghoangle96@gmail.com</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832108" w:rsidRPr="00EC608E" w:rsidRDefault="00362623" w:rsidP="009D1818">
            <w:pPr>
              <w:tabs>
                <w:tab w:val="left" w:pos="2250"/>
              </w:tabs>
              <w:spacing w:line="360" w:lineRule="auto"/>
              <w:rPr>
                <w:bCs/>
                <w:sz w:val="26"/>
                <w:szCs w:val="26"/>
              </w:rPr>
            </w:pPr>
            <w:r w:rsidRPr="00EC608E">
              <w:rPr>
                <w:sz w:val="26"/>
                <w:szCs w:val="26"/>
              </w:rPr>
              <w:t>Thành viên</w:t>
            </w:r>
          </w:p>
        </w:tc>
      </w:tr>
    </w:tbl>
    <w:p w:rsidR="00007B3B" w:rsidRPr="00EC608E" w:rsidRDefault="000F00E2" w:rsidP="009D1818">
      <w:pPr>
        <w:pStyle w:val="Heading3"/>
        <w:numPr>
          <w:ilvl w:val="2"/>
          <w:numId w:val="11"/>
        </w:numPr>
        <w:tabs>
          <w:tab w:val="left" w:pos="2250"/>
        </w:tabs>
        <w:spacing w:line="360" w:lineRule="auto"/>
        <w:ind w:left="1440" w:firstLine="0"/>
        <w:rPr>
          <w:rFonts w:ascii="Times New Roman" w:hAnsi="Times New Roman" w:cs="Times New Roman"/>
        </w:rPr>
      </w:pPr>
      <w:bookmarkStart w:id="23" w:name="_Toc485282378"/>
      <w:r w:rsidRPr="00EC608E">
        <w:rPr>
          <w:rFonts w:ascii="Times New Roman" w:hAnsi="Times New Roman" w:cs="Times New Roman"/>
        </w:rPr>
        <w:t>DỰ TOÁN CHI PHÍ</w:t>
      </w:r>
      <w:bookmarkEnd w:id="23"/>
    </w:p>
    <w:p w:rsidR="00B52628" w:rsidRPr="00D25972" w:rsidRDefault="00466AC9" w:rsidP="009D1818">
      <w:pPr>
        <w:tabs>
          <w:tab w:val="left" w:pos="2250"/>
        </w:tabs>
        <w:spacing w:line="360" w:lineRule="auto"/>
        <w:ind w:left="4320" w:firstLine="720"/>
        <w:jc w:val="both"/>
        <w:rPr>
          <w:b/>
          <w:i/>
          <w:sz w:val="26"/>
          <w:szCs w:val="26"/>
        </w:rPr>
      </w:pPr>
      <w:r>
        <w:rPr>
          <w:b/>
          <w:i/>
          <w:sz w:val="26"/>
          <w:szCs w:val="26"/>
        </w:rPr>
        <w:t>Bảng 4: Dự toán chi phí</w:t>
      </w:r>
    </w:p>
    <w:tbl>
      <w:tblPr>
        <w:tblW w:w="9360" w:type="dxa"/>
        <w:tblInd w:w="14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600" w:firstRow="0" w:lastRow="0" w:firstColumn="0" w:lastColumn="0" w:noHBand="1" w:noVBand="1"/>
      </w:tblPr>
      <w:tblGrid>
        <w:gridCol w:w="719"/>
        <w:gridCol w:w="3135"/>
        <w:gridCol w:w="1928"/>
        <w:gridCol w:w="1927"/>
        <w:gridCol w:w="1651"/>
      </w:tblGrid>
      <w:tr w:rsidR="00B52628" w:rsidRPr="00EC608E" w:rsidTr="002F03DD">
        <w:tc>
          <w:tcPr>
            <w:tcW w:w="719"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B52628" w:rsidRPr="00EC608E" w:rsidRDefault="002F03DD" w:rsidP="002F03DD">
            <w:pPr>
              <w:tabs>
                <w:tab w:val="left" w:pos="2250"/>
              </w:tabs>
              <w:spacing w:line="360" w:lineRule="auto"/>
              <w:contextualSpacing/>
              <w:rPr>
                <w:sz w:val="26"/>
                <w:szCs w:val="26"/>
              </w:rPr>
            </w:pPr>
            <w:r>
              <w:rPr>
                <w:b/>
                <w:sz w:val="26"/>
                <w:szCs w:val="26"/>
              </w:rPr>
              <w:t>STT</w:t>
            </w:r>
          </w:p>
        </w:tc>
        <w:tc>
          <w:tcPr>
            <w:tcW w:w="3135"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B52628" w:rsidRPr="00EC608E" w:rsidRDefault="002F03DD" w:rsidP="002F03DD">
            <w:pPr>
              <w:tabs>
                <w:tab w:val="left" w:pos="2250"/>
              </w:tabs>
              <w:spacing w:line="360" w:lineRule="auto"/>
              <w:contextualSpacing/>
              <w:rPr>
                <w:sz w:val="26"/>
                <w:szCs w:val="26"/>
              </w:rPr>
            </w:pPr>
            <w:r>
              <w:rPr>
                <w:b/>
                <w:sz w:val="26"/>
                <w:szCs w:val="26"/>
              </w:rPr>
              <w:t>Tiêu chí</w:t>
            </w:r>
          </w:p>
        </w:tc>
        <w:tc>
          <w:tcPr>
            <w:tcW w:w="1928"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B52628" w:rsidRPr="00EC608E" w:rsidRDefault="002F03DD" w:rsidP="002F03DD">
            <w:pPr>
              <w:tabs>
                <w:tab w:val="left" w:pos="2250"/>
              </w:tabs>
              <w:spacing w:line="360" w:lineRule="auto"/>
              <w:contextualSpacing/>
              <w:rPr>
                <w:sz w:val="26"/>
                <w:szCs w:val="26"/>
              </w:rPr>
            </w:pPr>
            <w:r>
              <w:rPr>
                <w:b/>
                <w:sz w:val="26"/>
                <w:szCs w:val="26"/>
              </w:rPr>
              <w:t>Đơn giá</w:t>
            </w:r>
            <w:r w:rsidR="00B52628" w:rsidRPr="00EC608E">
              <w:rPr>
                <w:b/>
                <w:sz w:val="26"/>
                <w:szCs w:val="26"/>
              </w:rPr>
              <w:t xml:space="preserve"> (</w:t>
            </w:r>
            <w:r>
              <w:rPr>
                <w:b/>
                <w:sz w:val="26"/>
                <w:szCs w:val="26"/>
              </w:rPr>
              <w:t>VNĐ</w:t>
            </w:r>
            <w:r w:rsidR="00B52628" w:rsidRPr="00EC608E">
              <w:rPr>
                <w:b/>
                <w:sz w:val="26"/>
                <w:szCs w:val="26"/>
              </w:rPr>
              <w:t>)</w:t>
            </w:r>
          </w:p>
        </w:tc>
        <w:tc>
          <w:tcPr>
            <w:tcW w:w="1927"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B52628" w:rsidRPr="00EC608E" w:rsidRDefault="002F03DD" w:rsidP="002F03DD">
            <w:pPr>
              <w:tabs>
                <w:tab w:val="left" w:pos="2250"/>
              </w:tabs>
              <w:spacing w:line="360" w:lineRule="auto"/>
              <w:contextualSpacing/>
              <w:rPr>
                <w:sz w:val="26"/>
                <w:szCs w:val="26"/>
              </w:rPr>
            </w:pPr>
            <w:r>
              <w:rPr>
                <w:b/>
                <w:sz w:val="26"/>
                <w:szCs w:val="26"/>
              </w:rPr>
              <w:t>Sô giờ</w:t>
            </w:r>
          </w:p>
        </w:tc>
        <w:tc>
          <w:tcPr>
            <w:tcW w:w="1651"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B52628" w:rsidRPr="00EC608E" w:rsidRDefault="002F03DD" w:rsidP="002F03DD">
            <w:pPr>
              <w:tabs>
                <w:tab w:val="left" w:pos="2250"/>
              </w:tabs>
              <w:spacing w:line="360" w:lineRule="auto"/>
              <w:contextualSpacing/>
              <w:rPr>
                <w:sz w:val="26"/>
                <w:szCs w:val="26"/>
              </w:rPr>
            </w:pPr>
            <w:r>
              <w:rPr>
                <w:b/>
                <w:sz w:val="26"/>
                <w:szCs w:val="26"/>
              </w:rPr>
              <w:t>Tổng</w:t>
            </w:r>
            <w:r w:rsidR="00B52628" w:rsidRPr="00EC608E">
              <w:rPr>
                <w:b/>
                <w:sz w:val="26"/>
                <w:szCs w:val="26"/>
              </w:rPr>
              <w:t xml:space="preserve"> (</w:t>
            </w:r>
            <w:r>
              <w:rPr>
                <w:b/>
                <w:sz w:val="26"/>
                <w:szCs w:val="26"/>
              </w:rPr>
              <w:t>VNĐ</w:t>
            </w:r>
            <w:r w:rsidR="00B52628" w:rsidRPr="00EC608E">
              <w:rPr>
                <w:b/>
                <w:sz w:val="26"/>
                <w:szCs w:val="26"/>
              </w:rPr>
              <w:t>)</w:t>
            </w:r>
          </w:p>
        </w:tc>
      </w:tr>
      <w:tr w:rsidR="00B52628" w:rsidRPr="00EC608E" w:rsidTr="002F03DD">
        <w:tc>
          <w:tcPr>
            <w:tcW w:w="71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B52628" w:rsidP="002F03DD">
            <w:pPr>
              <w:tabs>
                <w:tab w:val="left" w:pos="2250"/>
              </w:tabs>
              <w:spacing w:line="360" w:lineRule="auto"/>
              <w:contextualSpacing/>
              <w:rPr>
                <w:sz w:val="26"/>
                <w:szCs w:val="26"/>
              </w:rPr>
            </w:pPr>
            <w:r w:rsidRPr="00EC608E">
              <w:rPr>
                <w:sz w:val="26"/>
                <w:szCs w:val="26"/>
              </w:rPr>
              <w:t>1</w:t>
            </w:r>
          </w:p>
        </w:tc>
        <w:tc>
          <w:tcPr>
            <w:tcW w:w="3135"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2F03DD" w:rsidP="002F03DD">
            <w:pPr>
              <w:tabs>
                <w:tab w:val="left" w:pos="2250"/>
              </w:tabs>
              <w:spacing w:line="360" w:lineRule="auto"/>
              <w:contextualSpacing/>
              <w:rPr>
                <w:sz w:val="26"/>
                <w:szCs w:val="26"/>
              </w:rPr>
            </w:pPr>
            <w:r>
              <w:rPr>
                <w:sz w:val="26"/>
                <w:szCs w:val="26"/>
              </w:rPr>
              <w:t>Giờ làm việc</w:t>
            </w:r>
          </w:p>
        </w:tc>
        <w:tc>
          <w:tcPr>
            <w:tcW w:w="192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2F03DD" w:rsidP="002F03DD">
            <w:pPr>
              <w:tabs>
                <w:tab w:val="left" w:pos="2250"/>
              </w:tabs>
              <w:spacing w:line="360" w:lineRule="auto"/>
              <w:contextualSpacing/>
              <w:rPr>
                <w:sz w:val="26"/>
                <w:szCs w:val="26"/>
              </w:rPr>
            </w:pPr>
            <w:r>
              <w:rPr>
                <w:sz w:val="26"/>
                <w:szCs w:val="26"/>
              </w:rPr>
              <w:t>30.000</w:t>
            </w:r>
          </w:p>
        </w:tc>
        <w:tc>
          <w:tcPr>
            <w:tcW w:w="192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2F03DD" w:rsidP="002F03DD">
            <w:pPr>
              <w:tabs>
                <w:tab w:val="left" w:pos="2250"/>
              </w:tabs>
              <w:spacing w:line="360" w:lineRule="auto"/>
              <w:contextualSpacing/>
              <w:rPr>
                <w:sz w:val="26"/>
                <w:szCs w:val="26"/>
              </w:rPr>
            </w:pPr>
            <w:r>
              <w:rPr>
                <w:sz w:val="26"/>
                <w:szCs w:val="26"/>
              </w:rPr>
              <w:t>360</w:t>
            </w:r>
          </w:p>
        </w:tc>
        <w:tc>
          <w:tcPr>
            <w:tcW w:w="1651"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2F03DD" w:rsidP="002F03DD">
            <w:pPr>
              <w:tabs>
                <w:tab w:val="left" w:pos="2250"/>
              </w:tabs>
              <w:spacing w:line="360" w:lineRule="auto"/>
              <w:contextualSpacing/>
              <w:rPr>
                <w:sz w:val="26"/>
                <w:szCs w:val="26"/>
              </w:rPr>
            </w:pPr>
            <w:r>
              <w:rPr>
                <w:sz w:val="26"/>
                <w:szCs w:val="26"/>
              </w:rPr>
              <w:t>10.800.000</w:t>
            </w:r>
          </w:p>
        </w:tc>
      </w:tr>
      <w:tr w:rsidR="00B52628" w:rsidRPr="00EC608E" w:rsidTr="002F03DD">
        <w:tc>
          <w:tcPr>
            <w:tcW w:w="71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B52628" w:rsidP="002F03DD">
            <w:pPr>
              <w:tabs>
                <w:tab w:val="left" w:pos="2250"/>
              </w:tabs>
              <w:spacing w:line="360" w:lineRule="auto"/>
              <w:contextualSpacing/>
              <w:rPr>
                <w:sz w:val="26"/>
                <w:szCs w:val="26"/>
              </w:rPr>
            </w:pPr>
            <w:r w:rsidRPr="00EC608E">
              <w:rPr>
                <w:sz w:val="26"/>
                <w:szCs w:val="26"/>
              </w:rPr>
              <w:t>2</w:t>
            </w:r>
          </w:p>
        </w:tc>
        <w:tc>
          <w:tcPr>
            <w:tcW w:w="3135"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2F03DD" w:rsidP="002F03DD">
            <w:pPr>
              <w:tabs>
                <w:tab w:val="left" w:pos="2250"/>
              </w:tabs>
              <w:spacing w:line="360" w:lineRule="auto"/>
              <w:contextualSpacing/>
              <w:rPr>
                <w:sz w:val="26"/>
                <w:szCs w:val="26"/>
              </w:rPr>
            </w:pPr>
            <w:r>
              <w:rPr>
                <w:sz w:val="26"/>
                <w:szCs w:val="26"/>
              </w:rPr>
              <w:t>Phụ cấp</w:t>
            </w:r>
          </w:p>
        </w:tc>
        <w:tc>
          <w:tcPr>
            <w:tcW w:w="192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2F03DD" w:rsidP="002F03DD">
            <w:pPr>
              <w:tabs>
                <w:tab w:val="left" w:pos="2250"/>
              </w:tabs>
              <w:spacing w:line="360" w:lineRule="auto"/>
              <w:contextualSpacing/>
              <w:rPr>
                <w:sz w:val="26"/>
                <w:szCs w:val="26"/>
              </w:rPr>
            </w:pPr>
            <w:r>
              <w:rPr>
                <w:sz w:val="26"/>
                <w:szCs w:val="26"/>
              </w:rPr>
              <w:t>10.000</w:t>
            </w:r>
          </w:p>
        </w:tc>
        <w:tc>
          <w:tcPr>
            <w:tcW w:w="192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B52628" w:rsidP="002F03DD">
            <w:pPr>
              <w:tabs>
                <w:tab w:val="left" w:pos="2250"/>
              </w:tabs>
              <w:spacing w:line="360" w:lineRule="auto"/>
              <w:contextualSpacing/>
              <w:rPr>
                <w:sz w:val="26"/>
                <w:szCs w:val="26"/>
              </w:rPr>
            </w:pPr>
            <w:r w:rsidRPr="00EC608E">
              <w:rPr>
                <w:sz w:val="26"/>
                <w:szCs w:val="26"/>
              </w:rPr>
              <w:t>176</w:t>
            </w:r>
          </w:p>
        </w:tc>
        <w:tc>
          <w:tcPr>
            <w:tcW w:w="1651"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7424D3" w:rsidP="002F03DD">
            <w:pPr>
              <w:tabs>
                <w:tab w:val="left" w:pos="2250"/>
              </w:tabs>
              <w:spacing w:line="360" w:lineRule="auto"/>
              <w:contextualSpacing/>
              <w:rPr>
                <w:sz w:val="26"/>
                <w:szCs w:val="26"/>
              </w:rPr>
            </w:pPr>
            <w:r>
              <w:rPr>
                <w:sz w:val="26"/>
                <w:szCs w:val="26"/>
              </w:rPr>
              <w:t>1.76</w:t>
            </w:r>
            <w:r w:rsidR="002F03DD">
              <w:rPr>
                <w:sz w:val="26"/>
                <w:szCs w:val="26"/>
              </w:rPr>
              <w:t>0.000</w:t>
            </w:r>
          </w:p>
        </w:tc>
      </w:tr>
      <w:tr w:rsidR="00B52628" w:rsidRPr="00EC608E" w:rsidTr="002F03DD">
        <w:tc>
          <w:tcPr>
            <w:tcW w:w="71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B52628" w:rsidP="002F03DD">
            <w:pPr>
              <w:tabs>
                <w:tab w:val="left" w:pos="2250"/>
              </w:tabs>
              <w:spacing w:line="360" w:lineRule="auto"/>
              <w:contextualSpacing/>
              <w:rPr>
                <w:sz w:val="26"/>
                <w:szCs w:val="26"/>
              </w:rPr>
            </w:pPr>
            <w:r w:rsidRPr="00EC608E">
              <w:rPr>
                <w:sz w:val="26"/>
                <w:szCs w:val="26"/>
              </w:rPr>
              <w:t>3</w:t>
            </w:r>
          </w:p>
        </w:tc>
        <w:tc>
          <w:tcPr>
            <w:tcW w:w="3135"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710025" w:rsidP="002F03DD">
            <w:pPr>
              <w:tabs>
                <w:tab w:val="left" w:pos="2250"/>
              </w:tabs>
              <w:spacing w:line="360" w:lineRule="auto"/>
              <w:contextualSpacing/>
              <w:rPr>
                <w:sz w:val="26"/>
                <w:szCs w:val="26"/>
              </w:rPr>
            </w:pPr>
            <w:r>
              <w:rPr>
                <w:sz w:val="26"/>
                <w:szCs w:val="26"/>
              </w:rPr>
              <w:t>Hỗ trợ bữa trưa</w:t>
            </w:r>
          </w:p>
        </w:tc>
        <w:tc>
          <w:tcPr>
            <w:tcW w:w="192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7A1A4D" w:rsidP="002F03DD">
            <w:pPr>
              <w:tabs>
                <w:tab w:val="left" w:pos="2250"/>
              </w:tabs>
              <w:spacing w:line="360" w:lineRule="auto"/>
              <w:contextualSpacing/>
              <w:rPr>
                <w:sz w:val="26"/>
                <w:szCs w:val="26"/>
              </w:rPr>
            </w:pPr>
            <w:r>
              <w:rPr>
                <w:sz w:val="26"/>
                <w:szCs w:val="26"/>
              </w:rPr>
              <w:t>10</w:t>
            </w:r>
            <w:r w:rsidR="00710025">
              <w:rPr>
                <w:sz w:val="26"/>
                <w:szCs w:val="26"/>
              </w:rPr>
              <w:t>.000</w:t>
            </w:r>
          </w:p>
        </w:tc>
        <w:tc>
          <w:tcPr>
            <w:tcW w:w="192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B52628" w:rsidP="002F03DD">
            <w:pPr>
              <w:tabs>
                <w:tab w:val="left" w:pos="2250"/>
              </w:tabs>
              <w:spacing w:line="360" w:lineRule="auto"/>
              <w:contextualSpacing/>
              <w:rPr>
                <w:sz w:val="26"/>
                <w:szCs w:val="26"/>
              </w:rPr>
            </w:pPr>
            <w:r w:rsidRPr="00EC608E">
              <w:rPr>
                <w:sz w:val="26"/>
                <w:szCs w:val="26"/>
              </w:rPr>
              <w:t>352</w:t>
            </w:r>
          </w:p>
        </w:tc>
        <w:tc>
          <w:tcPr>
            <w:tcW w:w="1651"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710025" w:rsidP="002F03DD">
            <w:pPr>
              <w:tabs>
                <w:tab w:val="left" w:pos="2250"/>
              </w:tabs>
              <w:spacing w:line="360" w:lineRule="auto"/>
              <w:contextualSpacing/>
              <w:rPr>
                <w:sz w:val="26"/>
                <w:szCs w:val="26"/>
              </w:rPr>
            </w:pPr>
            <w:r>
              <w:rPr>
                <w:sz w:val="26"/>
                <w:szCs w:val="26"/>
              </w:rPr>
              <w:t>7</w:t>
            </w:r>
            <w:r w:rsidR="007424D3">
              <w:rPr>
                <w:sz w:val="26"/>
                <w:szCs w:val="26"/>
              </w:rPr>
              <w:t>.</w:t>
            </w:r>
            <w:r>
              <w:rPr>
                <w:sz w:val="26"/>
                <w:szCs w:val="26"/>
              </w:rPr>
              <w:t>04</w:t>
            </w:r>
            <w:r w:rsidR="007424D3">
              <w:rPr>
                <w:sz w:val="26"/>
                <w:szCs w:val="26"/>
              </w:rPr>
              <w:t>0.000</w:t>
            </w:r>
          </w:p>
        </w:tc>
      </w:tr>
      <w:tr w:rsidR="00B52628" w:rsidRPr="00EC608E" w:rsidTr="002F03DD">
        <w:tc>
          <w:tcPr>
            <w:tcW w:w="5782" w:type="dxa"/>
            <w:gridSpan w:val="3"/>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B52628" w:rsidP="002F03DD">
            <w:pPr>
              <w:tabs>
                <w:tab w:val="left" w:pos="2250"/>
              </w:tabs>
              <w:spacing w:line="360" w:lineRule="auto"/>
              <w:contextualSpacing/>
              <w:rPr>
                <w:color w:val="000000"/>
                <w:sz w:val="26"/>
                <w:szCs w:val="26"/>
              </w:rPr>
            </w:pPr>
          </w:p>
        </w:tc>
        <w:tc>
          <w:tcPr>
            <w:tcW w:w="192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864E73" w:rsidP="002F03DD">
            <w:pPr>
              <w:tabs>
                <w:tab w:val="left" w:pos="2250"/>
              </w:tabs>
              <w:spacing w:line="360" w:lineRule="auto"/>
              <w:rPr>
                <w:sz w:val="26"/>
                <w:szCs w:val="26"/>
              </w:rPr>
            </w:pPr>
            <w:r>
              <w:rPr>
                <w:b/>
                <w:sz w:val="26"/>
                <w:szCs w:val="26"/>
              </w:rPr>
              <w:t>Tổng</w:t>
            </w:r>
          </w:p>
        </w:tc>
        <w:tc>
          <w:tcPr>
            <w:tcW w:w="1651"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B52628" w:rsidRPr="00EC608E" w:rsidRDefault="00A603DB" w:rsidP="002F03DD">
            <w:pPr>
              <w:tabs>
                <w:tab w:val="left" w:pos="2250"/>
              </w:tabs>
              <w:spacing w:line="360" w:lineRule="auto"/>
              <w:contextualSpacing/>
              <w:rPr>
                <w:sz w:val="26"/>
                <w:szCs w:val="26"/>
              </w:rPr>
            </w:pPr>
            <w:r>
              <w:rPr>
                <w:sz w:val="26"/>
                <w:szCs w:val="26"/>
              </w:rPr>
              <w:t>19.600.000</w:t>
            </w:r>
          </w:p>
        </w:tc>
      </w:tr>
    </w:tbl>
    <w:p w:rsidR="005B2F02" w:rsidRDefault="005B2F02" w:rsidP="00B45D00">
      <w:pPr>
        <w:tabs>
          <w:tab w:val="left" w:pos="2250"/>
        </w:tabs>
        <w:spacing w:line="360" w:lineRule="auto"/>
        <w:jc w:val="both"/>
        <w:rPr>
          <w:sz w:val="26"/>
          <w:szCs w:val="26"/>
        </w:rPr>
      </w:pPr>
    </w:p>
    <w:p w:rsidR="002C2EE9" w:rsidRDefault="002C2EE9">
      <w:pPr>
        <w:rPr>
          <w:sz w:val="26"/>
          <w:szCs w:val="26"/>
        </w:rPr>
      </w:pPr>
      <w:r>
        <w:rPr>
          <w:sz w:val="26"/>
          <w:szCs w:val="26"/>
        </w:rPr>
        <w:br w:type="page"/>
      </w:r>
    </w:p>
    <w:p w:rsidR="006E4011" w:rsidRPr="00EC608E" w:rsidRDefault="006E4011" w:rsidP="009D1818">
      <w:pPr>
        <w:tabs>
          <w:tab w:val="left" w:pos="2250"/>
        </w:tabs>
        <w:spacing w:line="360" w:lineRule="auto"/>
        <w:ind w:left="720" w:firstLine="720"/>
        <w:jc w:val="both"/>
        <w:rPr>
          <w:sz w:val="26"/>
          <w:szCs w:val="26"/>
        </w:rPr>
      </w:pPr>
      <w:r w:rsidRPr="00EC608E">
        <w:rPr>
          <w:sz w:val="26"/>
          <w:szCs w:val="26"/>
        </w:rPr>
        <w:lastRenderedPageBreak/>
        <w:t>-</w:t>
      </w:r>
      <w:r w:rsidRPr="00EC608E">
        <w:rPr>
          <w:b/>
          <w:sz w:val="26"/>
          <w:szCs w:val="26"/>
        </w:rPr>
        <w:t xml:space="preserve"> </w:t>
      </w:r>
      <w:r w:rsidR="00F66721">
        <w:rPr>
          <w:b/>
          <w:sz w:val="26"/>
          <w:szCs w:val="26"/>
        </w:rPr>
        <w:t>Mô tả chi tiết</w:t>
      </w:r>
      <w:r w:rsidRPr="00EC608E">
        <w:rPr>
          <w:b/>
          <w:sz w:val="26"/>
          <w:szCs w:val="26"/>
        </w:rPr>
        <w:t>:</w:t>
      </w:r>
    </w:p>
    <w:p w:rsidR="00ED740C" w:rsidRPr="00FF005B" w:rsidRDefault="00706CE4" w:rsidP="00FF005B">
      <w:pPr>
        <w:tabs>
          <w:tab w:val="left" w:pos="2250"/>
        </w:tabs>
        <w:spacing w:line="360" w:lineRule="auto"/>
        <w:ind w:left="3600" w:firstLine="720"/>
        <w:jc w:val="both"/>
        <w:rPr>
          <w:b/>
          <w:i/>
          <w:sz w:val="26"/>
          <w:szCs w:val="26"/>
        </w:rPr>
      </w:pPr>
      <w:r>
        <w:rPr>
          <w:b/>
          <w:i/>
          <w:sz w:val="26"/>
          <w:szCs w:val="26"/>
        </w:rPr>
        <w:t>Bảng 5</w:t>
      </w:r>
      <w:r w:rsidR="00FC5E3A" w:rsidRPr="00EC608E">
        <w:rPr>
          <w:b/>
          <w:i/>
          <w:sz w:val="26"/>
          <w:szCs w:val="26"/>
        </w:rPr>
        <w:t xml:space="preserve">: </w:t>
      </w:r>
      <w:r w:rsidR="00F32E32">
        <w:rPr>
          <w:b/>
          <w:i/>
          <w:sz w:val="26"/>
          <w:szCs w:val="26"/>
        </w:rPr>
        <w:t xml:space="preserve">Mô tả chi </w:t>
      </w:r>
      <w:r w:rsidR="00E2244E">
        <w:rPr>
          <w:b/>
          <w:i/>
          <w:sz w:val="26"/>
          <w:szCs w:val="26"/>
        </w:rPr>
        <w:t>tiết</w:t>
      </w:r>
    </w:p>
    <w:tbl>
      <w:tblPr>
        <w:tblW w:w="6690"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600" w:firstRow="0" w:lastRow="0" w:firstColumn="0" w:lastColumn="0" w:noHBand="1" w:noVBand="1"/>
      </w:tblPr>
      <w:tblGrid>
        <w:gridCol w:w="3729"/>
        <w:gridCol w:w="1517"/>
        <w:gridCol w:w="1444"/>
      </w:tblGrid>
      <w:tr w:rsidR="006E4011" w:rsidRPr="00EC608E"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6E4011" w:rsidRPr="00EC608E" w:rsidRDefault="00C40FE6" w:rsidP="009D1818">
            <w:pPr>
              <w:tabs>
                <w:tab w:val="left" w:pos="2250"/>
              </w:tabs>
              <w:spacing w:line="360" w:lineRule="auto"/>
              <w:contextualSpacing/>
              <w:jc w:val="both"/>
              <w:rPr>
                <w:sz w:val="26"/>
                <w:szCs w:val="26"/>
              </w:rPr>
            </w:pPr>
            <w:r>
              <w:rPr>
                <w:b/>
                <w:sz w:val="26"/>
                <w:szCs w:val="26"/>
              </w:rPr>
              <w:t>Mô tả</w:t>
            </w:r>
          </w:p>
        </w:tc>
        <w:tc>
          <w:tcPr>
            <w:tcW w:w="1517"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6E4011" w:rsidRPr="00EC608E" w:rsidRDefault="00237109" w:rsidP="009D1818">
            <w:pPr>
              <w:tabs>
                <w:tab w:val="left" w:pos="2250"/>
              </w:tabs>
              <w:spacing w:line="360" w:lineRule="auto"/>
              <w:contextualSpacing/>
              <w:jc w:val="both"/>
              <w:rPr>
                <w:sz w:val="26"/>
                <w:szCs w:val="26"/>
              </w:rPr>
            </w:pPr>
            <w:r>
              <w:rPr>
                <w:b/>
                <w:sz w:val="26"/>
                <w:szCs w:val="26"/>
              </w:rPr>
              <w:t>Số lượng</w:t>
            </w:r>
          </w:p>
        </w:tc>
        <w:tc>
          <w:tcPr>
            <w:tcW w:w="1444"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6E4011" w:rsidRPr="00EC608E" w:rsidRDefault="00AC22AD" w:rsidP="009D1818">
            <w:pPr>
              <w:tabs>
                <w:tab w:val="left" w:pos="2250"/>
              </w:tabs>
              <w:spacing w:line="360" w:lineRule="auto"/>
              <w:contextualSpacing/>
              <w:jc w:val="both"/>
              <w:rPr>
                <w:sz w:val="26"/>
                <w:szCs w:val="26"/>
              </w:rPr>
            </w:pPr>
            <w:r>
              <w:rPr>
                <w:b/>
                <w:sz w:val="26"/>
                <w:szCs w:val="26"/>
              </w:rPr>
              <w:t>ĐVT</w:t>
            </w:r>
          </w:p>
        </w:tc>
      </w:tr>
      <w:tr w:rsidR="006E4011" w:rsidRPr="00EC608E"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455DAA" w:rsidP="009D1818">
            <w:pPr>
              <w:tabs>
                <w:tab w:val="left" w:pos="2250"/>
              </w:tabs>
              <w:spacing w:line="360" w:lineRule="auto"/>
              <w:contextualSpacing/>
              <w:jc w:val="both"/>
              <w:rPr>
                <w:sz w:val="26"/>
                <w:szCs w:val="26"/>
              </w:rPr>
            </w:pPr>
            <w:r>
              <w:rPr>
                <w:sz w:val="26"/>
                <w:szCs w:val="26"/>
              </w:rPr>
              <w:t>Số thành viên</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5417D3" w:rsidP="009D1818">
            <w:pPr>
              <w:tabs>
                <w:tab w:val="left" w:pos="2250"/>
              </w:tabs>
              <w:spacing w:line="360" w:lineRule="auto"/>
              <w:contextualSpacing/>
              <w:jc w:val="both"/>
              <w:rPr>
                <w:sz w:val="26"/>
                <w:szCs w:val="26"/>
              </w:rPr>
            </w:pPr>
            <w:r>
              <w:rPr>
                <w:sz w:val="26"/>
                <w:szCs w:val="26"/>
              </w:rPr>
              <w:t>5</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8E4FC5" w:rsidP="009D1818">
            <w:pPr>
              <w:tabs>
                <w:tab w:val="left" w:pos="2250"/>
              </w:tabs>
              <w:spacing w:line="360" w:lineRule="auto"/>
              <w:contextualSpacing/>
              <w:jc w:val="both"/>
              <w:rPr>
                <w:sz w:val="26"/>
                <w:szCs w:val="26"/>
              </w:rPr>
            </w:pPr>
            <w:r>
              <w:rPr>
                <w:sz w:val="26"/>
                <w:szCs w:val="26"/>
              </w:rPr>
              <w:t>Người</w:t>
            </w:r>
          </w:p>
        </w:tc>
      </w:tr>
      <w:tr w:rsidR="006E4011" w:rsidRPr="00EC608E"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B23B50" w:rsidP="009D1818">
            <w:pPr>
              <w:tabs>
                <w:tab w:val="left" w:pos="2250"/>
              </w:tabs>
              <w:spacing w:line="360" w:lineRule="auto"/>
              <w:contextualSpacing/>
              <w:jc w:val="both"/>
              <w:rPr>
                <w:sz w:val="26"/>
                <w:szCs w:val="26"/>
              </w:rPr>
            </w:pPr>
            <w:r>
              <w:rPr>
                <w:sz w:val="26"/>
                <w:szCs w:val="26"/>
              </w:rPr>
              <w:t>Số giờ làm việc / ngày</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6E4011" w:rsidP="009D1818">
            <w:pPr>
              <w:tabs>
                <w:tab w:val="left" w:pos="2250"/>
              </w:tabs>
              <w:spacing w:line="360" w:lineRule="auto"/>
              <w:contextualSpacing/>
              <w:jc w:val="both"/>
              <w:rPr>
                <w:sz w:val="26"/>
                <w:szCs w:val="26"/>
              </w:rPr>
            </w:pPr>
            <w:r w:rsidRPr="00EC608E">
              <w:rPr>
                <w:sz w:val="26"/>
                <w:szCs w:val="26"/>
              </w:rPr>
              <w:t>8</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8E4FC5" w:rsidP="009D1818">
            <w:pPr>
              <w:tabs>
                <w:tab w:val="left" w:pos="2250"/>
              </w:tabs>
              <w:spacing w:line="360" w:lineRule="auto"/>
              <w:contextualSpacing/>
              <w:jc w:val="both"/>
              <w:rPr>
                <w:sz w:val="26"/>
                <w:szCs w:val="26"/>
              </w:rPr>
            </w:pPr>
            <w:r>
              <w:rPr>
                <w:sz w:val="26"/>
                <w:szCs w:val="26"/>
              </w:rPr>
              <w:t>Giờ</w:t>
            </w:r>
          </w:p>
        </w:tc>
      </w:tr>
      <w:tr w:rsidR="006E4011" w:rsidRPr="00EC608E"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5B4B3E" w:rsidP="009D1818">
            <w:pPr>
              <w:tabs>
                <w:tab w:val="left" w:pos="2250"/>
              </w:tabs>
              <w:spacing w:line="360" w:lineRule="auto"/>
              <w:contextualSpacing/>
              <w:jc w:val="both"/>
              <w:rPr>
                <w:sz w:val="26"/>
                <w:szCs w:val="26"/>
              </w:rPr>
            </w:pPr>
            <w:r>
              <w:rPr>
                <w:sz w:val="26"/>
                <w:szCs w:val="26"/>
              </w:rPr>
              <w:t>Hỗ trợ chi phí đi lại / người</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7A1A4D" w:rsidP="009D1818">
            <w:pPr>
              <w:tabs>
                <w:tab w:val="left" w:pos="2250"/>
              </w:tabs>
              <w:spacing w:line="360" w:lineRule="auto"/>
              <w:contextualSpacing/>
              <w:jc w:val="both"/>
              <w:rPr>
                <w:sz w:val="26"/>
                <w:szCs w:val="26"/>
              </w:rPr>
            </w:pPr>
            <w:r>
              <w:rPr>
                <w:sz w:val="26"/>
                <w:szCs w:val="26"/>
              </w:rPr>
              <w:t>30</w:t>
            </w:r>
            <w:r w:rsidR="00814B34">
              <w:rPr>
                <w:sz w:val="26"/>
                <w:szCs w:val="26"/>
              </w:rPr>
              <w:t>.000</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814B34" w:rsidP="009D1818">
            <w:pPr>
              <w:tabs>
                <w:tab w:val="left" w:pos="2250"/>
              </w:tabs>
              <w:spacing w:line="360" w:lineRule="auto"/>
              <w:contextualSpacing/>
              <w:jc w:val="both"/>
              <w:rPr>
                <w:sz w:val="26"/>
                <w:szCs w:val="26"/>
              </w:rPr>
            </w:pPr>
            <w:r>
              <w:rPr>
                <w:sz w:val="26"/>
                <w:szCs w:val="26"/>
              </w:rPr>
              <w:t>VNĐ</w:t>
            </w:r>
          </w:p>
        </w:tc>
      </w:tr>
      <w:tr w:rsidR="006E4011" w:rsidRPr="00EC608E"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B64F4F" w:rsidP="009D1818">
            <w:pPr>
              <w:tabs>
                <w:tab w:val="left" w:pos="2250"/>
              </w:tabs>
              <w:spacing w:line="360" w:lineRule="auto"/>
              <w:contextualSpacing/>
              <w:jc w:val="both"/>
              <w:rPr>
                <w:sz w:val="26"/>
                <w:szCs w:val="26"/>
              </w:rPr>
            </w:pPr>
            <w:r>
              <w:rPr>
                <w:sz w:val="26"/>
                <w:szCs w:val="26"/>
              </w:rPr>
              <w:t>Thời gian của dự án</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2829E2" w:rsidP="009D1818">
            <w:pPr>
              <w:tabs>
                <w:tab w:val="left" w:pos="2250"/>
              </w:tabs>
              <w:spacing w:line="360" w:lineRule="auto"/>
              <w:contextualSpacing/>
              <w:jc w:val="both"/>
              <w:rPr>
                <w:sz w:val="26"/>
                <w:szCs w:val="26"/>
              </w:rPr>
            </w:pPr>
            <w:r>
              <w:rPr>
                <w:sz w:val="26"/>
                <w:szCs w:val="26"/>
              </w:rPr>
              <w:t>2</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2829E2" w:rsidP="009D1818">
            <w:pPr>
              <w:tabs>
                <w:tab w:val="left" w:pos="2250"/>
              </w:tabs>
              <w:spacing w:line="360" w:lineRule="auto"/>
              <w:contextualSpacing/>
              <w:jc w:val="both"/>
              <w:rPr>
                <w:sz w:val="26"/>
                <w:szCs w:val="26"/>
              </w:rPr>
            </w:pPr>
            <w:r>
              <w:rPr>
                <w:sz w:val="26"/>
                <w:szCs w:val="26"/>
              </w:rPr>
              <w:t>Tháng</w:t>
            </w:r>
          </w:p>
        </w:tc>
      </w:tr>
      <w:tr w:rsidR="006E4011" w:rsidRPr="00EC608E"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AC454D" w:rsidP="009D1818">
            <w:pPr>
              <w:tabs>
                <w:tab w:val="left" w:pos="2250"/>
              </w:tabs>
              <w:spacing w:line="360" w:lineRule="auto"/>
              <w:contextualSpacing/>
              <w:jc w:val="both"/>
              <w:rPr>
                <w:sz w:val="26"/>
                <w:szCs w:val="26"/>
              </w:rPr>
            </w:pPr>
            <w:r>
              <w:rPr>
                <w:sz w:val="26"/>
                <w:szCs w:val="26"/>
              </w:rPr>
              <w:t>Hỗ trợ ăn trưa mỗi ngày</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7A1A4D" w:rsidP="009D1818">
            <w:pPr>
              <w:tabs>
                <w:tab w:val="left" w:pos="2250"/>
              </w:tabs>
              <w:spacing w:line="360" w:lineRule="auto"/>
              <w:contextualSpacing/>
              <w:jc w:val="both"/>
              <w:rPr>
                <w:sz w:val="26"/>
                <w:szCs w:val="26"/>
              </w:rPr>
            </w:pPr>
            <w:r>
              <w:rPr>
                <w:sz w:val="26"/>
                <w:szCs w:val="26"/>
              </w:rPr>
              <w:t>10</w:t>
            </w:r>
            <w:r w:rsidR="00124D89">
              <w:rPr>
                <w:sz w:val="26"/>
                <w:szCs w:val="26"/>
              </w:rPr>
              <w:t>.000</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124D89" w:rsidP="009D1818">
            <w:pPr>
              <w:tabs>
                <w:tab w:val="left" w:pos="2250"/>
              </w:tabs>
              <w:spacing w:line="360" w:lineRule="auto"/>
              <w:contextualSpacing/>
              <w:jc w:val="both"/>
              <w:rPr>
                <w:sz w:val="26"/>
                <w:szCs w:val="26"/>
              </w:rPr>
            </w:pPr>
            <w:r>
              <w:rPr>
                <w:sz w:val="26"/>
                <w:szCs w:val="26"/>
              </w:rPr>
              <w:t>VNĐ</w:t>
            </w:r>
          </w:p>
        </w:tc>
      </w:tr>
      <w:tr w:rsidR="006E4011" w:rsidRPr="00EC608E"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7F0780" w:rsidP="009D1818">
            <w:pPr>
              <w:tabs>
                <w:tab w:val="left" w:pos="2250"/>
              </w:tabs>
              <w:spacing w:line="360" w:lineRule="auto"/>
              <w:contextualSpacing/>
              <w:jc w:val="both"/>
              <w:rPr>
                <w:sz w:val="26"/>
                <w:szCs w:val="26"/>
              </w:rPr>
            </w:pPr>
            <w:r>
              <w:rPr>
                <w:sz w:val="26"/>
                <w:szCs w:val="26"/>
              </w:rPr>
              <w:t>Thời gian sử dụng mỗi máy tính</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A5668F" w:rsidP="009D1818">
            <w:pPr>
              <w:tabs>
                <w:tab w:val="left" w:pos="2250"/>
              </w:tabs>
              <w:spacing w:line="360" w:lineRule="auto"/>
              <w:contextualSpacing/>
              <w:jc w:val="both"/>
              <w:rPr>
                <w:sz w:val="26"/>
                <w:szCs w:val="26"/>
              </w:rPr>
            </w:pPr>
            <w:r>
              <w:rPr>
                <w:sz w:val="26"/>
                <w:szCs w:val="26"/>
              </w:rPr>
              <w:t>2</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A5668F" w:rsidP="009D1818">
            <w:pPr>
              <w:tabs>
                <w:tab w:val="left" w:pos="2250"/>
              </w:tabs>
              <w:spacing w:line="360" w:lineRule="auto"/>
              <w:contextualSpacing/>
              <w:jc w:val="both"/>
              <w:rPr>
                <w:sz w:val="26"/>
                <w:szCs w:val="26"/>
              </w:rPr>
            </w:pPr>
            <w:r>
              <w:rPr>
                <w:sz w:val="26"/>
                <w:szCs w:val="26"/>
              </w:rPr>
              <w:t>Tháng</w:t>
            </w:r>
          </w:p>
        </w:tc>
      </w:tr>
      <w:tr w:rsidR="006E4011" w:rsidRPr="00EC608E" w:rsidTr="00BB5B50">
        <w:trPr>
          <w:jc w:val="center"/>
        </w:trPr>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8072EC" w:rsidP="009D1818">
            <w:pPr>
              <w:tabs>
                <w:tab w:val="left" w:pos="2250"/>
              </w:tabs>
              <w:spacing w:line="360" w:lineRule="auto"/>
              <w:contextualSpacing/>
              <w:jc w:val="both"/>
              <w:rPr>
                <w:sz w:val="26"/>
                <w:szCs w:val="26"/>
              </w:rPr>
            </w:pPr>
            <w:r>
              <w:rPr>
                <w:sz w:val="26"/>
                <w:szCs w:val="26"/>
              </w:rPr>
              <w:t>Số ngày làm việc</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7A1A4D" w:rsidP="009D1818">
            <w:pPr>
              <w:tabs>
                <w:tab w:val="left" w:pos="2250"/>
              </w:tabs>
              <w:spacing w:line="360" w:lineRule="auto"/>
              <w:contextualSpacing/>
              <w:jc w:val="both"/>
              <w:rPr>
                <w:sz w:val="26"/>
                <w:szCs w:val="26"/>
              </w:rPr>
            </w:pPr>
            <w:r>
              <w:rPr>
                <w:sz w:val="26"/>
                <w:szCs w:val="26"/>
              </w:rPr>
              <w:t>6</w:t>
            </w:r>
            <w:r w:rsidR="00195B6A">
              <w:rPr>
                <w:sz w:val="26"/>
                <w:szCs w:val="26"/>
              </w:rPr>
              <w:t>5</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6E4011" w:rsidRPr="00EC608E" w:rsidRDefault="00195B6A" w:rsidP="009D1818">
            <w:pPr>
              <w:tabs>
                <w:tab w:val="left" w:pos="2250"/>
              </w:tabs>
              <w:spacing w:line="360" w:lineRule="auto"/>
              <w:contextualSpacing/>
              <w:jc w:val="both"/>
              <w:rPr>
                <w:sz w:val="26"/>
                <w:szCs w:val="26"/>
              </w:rPr>
            </w:pPr>
            <w:r>
              <w:rPr>
                <w:sz w:val="26"/>
                <w:szCs w:val="26"/>
              </w:rPr>
              <w:t>Ngày</w:t>
            </w:r>
          </w:p>
        </w:tc>
      </w:tr>
    </w:tbl>
    <w:p w:rsidR="00EA014B" w:rsidRPr="00EC608E" w:rsidRDefault="00EA014B" w:rsidP="009D1818">
      <w:pPr>
        <w:tabs>
          <w:tab w:val="left" w:pos="2250"/>
        </w:tabs>
        <w:spacing w:before="6" w:line="360" w:lineRule="auto"/>
        <w:jc w:val="both"/>
        <w:rPr>
          <w:sz w:val="26"/>
          <w:szCs w:val="26"/>
        </w:rPr>
      </w:pPr>
    </w:p>
    <w:sectPr w:rsidR="00EA014B" w:rsidRPr="00EC608E">
      <w:pgSz w:w="12240" w:h="15840"/>
      <w:pgMar w:top="1340" w:right="1120" w:bottom="280" w:left="0" w:header="667" w:footer="101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B1F" w:rsidRDefault="00C97B1F">
      <w:r>
        <w:separator/>
      </w:r>
    </w:p>
  </w:endnote>
  <w:endnote w:type="continuationSeparator" w:id="0">
    <w:p w:rsidR="00C97B1F" w:rsidRDefault="00C97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D76" w:rsidRDefault="00F71D76">
    <w:pPr>
      <w:spacing w:line="200" w:lineRule="exact"/>
    </w:pPr>
    <w:r>
      <w:rPr>
        <w:noProof/>
      </w:rPr>
      <mc:AlternateContent>
        <mc:Choice Requires="wps">
          <w:drawing>
            <wp:anchor distT="0" distB="0" distL="114300" distR="114300" simplePos="0" relativeHeight="503315238" behindDoc="1" locked="0" layoutInCell="1" allowOverlap="1" wp14:anchorId="430AE588" wp14:editId="1414697A">
              <wp:simplePos x="0" y="0"/>
              <wp:positionH relativeFrom="page">
                <wp:posOffset>3884930</wp:posOffset>
              </wp:positionH>
              <wp:positionV relativeFrom="page">
                <wp:posOffset>9274810</wp:posOffset>
              </wp:positionV>
              <wp:extent cx="19431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D76" w:rsidRPr="00D327C2" w:rsidRDefault="00F71D76">
                          <w:pPr>
                            <w:spacing w:line="240" w:lineRule="exact"/>
                            <w:ind w:left="40"/>
                            <w:rPr>
                              <w:rFonts w:eastAsia="Calibri"/>
                              <w:sz w:val="26"/>
                              <w:szCs w:val="26"/>
                            </w:rPr>
                          </w:pPr>
                          <w:r w:rsidRPr="00D327C2">
                            <w:rPr>
                              <w:sz w:val="26"/>
                              <w:szCs w:val="26"/>
                            </w:rPr>
                            <w:fldChar w:fldCharType="begin"/>
                          </w:r>
                          <w:r w:rsidRPr="00D327C2">
                            <w:rPr>
                              <w:rFonts w:eastAsia="Calibri"/>
                              <w:position w:val="1"/>
                              <w:sz w:val="26"/>
                              <w:szCs w:val="26"/>
                            </w:rPr>
                            <w:instrText xml:space="preserve"> PAGE </w:instrText>
                          </w:r>
                          <w:r w:rsidRPr="00D327C2">
                            <w:rPr>
                              <w:sz w:val="26"/>
                              <w:szCs w:val="26"/>
                            </w:rPr>
                            <w:fldChar w:fldCharType="separate"/>
                          </w:r>
                          <w:r w:rsidR="00E11341">
                            <w:rPr>
                              <w:rFonts w:eastAsia="Calibri"/>
                              <w:noProof/>
                              <w:position w:val="1"/>
                              <w:sz w:val="26"/>
                              <w:szCs w:val="26"/>
                            </w:rPr>
                            <w:t>11</w:t>
                          </w:r>
                          <w:r w:rsidRPr="00D327C2">
                            <w:rPr>
                              <w:sz w:val="26"/>
                              <w:szCs w:val="2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AE588" id="_x0000_t202" coordsize="21600,21600" o:spt="202" path="m,l,21600r21600,l21600,xe">
              <v:stroke joinstyle="miter"/>
              <v:path gradientshapeok="t" o:connecttype="rect"/>
            </v:shapetype>
            <v:shape id="Text Box 1" o:spid="_x0000_s1028" type="#_x0000_t202" style="position:absolute;margin-left:305.9pt;margin-top:730.3pt;width:15.3pt;height:13.05pt;z-index:-1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" filled="f" stroked="f">
              <v:textbox inset="0,0,0,0">
                <w:txbxContent>
                  <w:p w:rsidR="00F71D76" w:rsidRPr="00D327C2" w:rsidRDefault="00F71D76">
                    <w:pPr>
                      <w:spacing w:line="240" w:lineRule="exact"/>
                      <w:ind w:left="40"/>
                      <w:rPr>
                        <w:rFonts w:eastAsia="Calibri"/>
                        <w:sz w:val="26"/>
                        <w:szCs w:val="26"/>
                      </w:rPr>
                    </w:pPr>
                    <w:r w:rsidRPr="00D327C2">
                      <w:rPr>
                        <w:sz w:val="26"/>
                        <w:szCs w:val="26"/>
                      </w:rPr>
                      <w:fldChar w:fldCharType="begin"/>
                    </w:r>
                    <w:r w:rsidRPr="00D327C2">
                      <w:rPr>
                        <w:rFonts w:eastAsia="Calibri"/>
                        <w:position w:val="1"/>
                        <w:sz w:val="26"/>
                        <w:szCs w:val="26"/>
                      </w:rPr>
                      <w:instrText xml:space="preserve"> PAGE </w:instrText>
                    </w:r>
                    <w:r w:rsidRPr="00D327C2">
                      <w:rPr>
                        <w:sz w:val="26"/>
                        <w:szCs w:val="26"/>
                      </w:rPr>
                      <w:fldChar w:fldCharType="separate"/>
                    </w:r>
                    <w:r w:rsidR="00E11341">
                      <w:rPr>
                        <w:rFonts w:eastAsia="Calibri"/>
                        <w:noProof/>
                        <w:position w:val="1"/>
                        <w:sz w:val="26"/>
                        <w:szCs w:val="26"/>
                      </w:rPr>
                      <w:t>11</w:t>
                    </w:r>
                    <w:r w:rsidRPr="00D327C2">
                      <w:rPr>
                        <w:sz w:val="26"/>
                        <w:szCs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B1F" w:rsidRDefault="00C97B1F">
      <w:r>
        <w:separator/>
      </w:r>
    </w:p>
  </w:footnote>
  <w:footnote w:type="continuationSeparator" w:id="0">
    <w:p w:rsidR="00C97B1F" w:rsidRDefault="00C97B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D76" w:rsidRDefault="00F71D76">
    <w:pPr>
      <w:spacing w:line="200" w:lineRule="exact"/>
    </w:pPr>
    <w:r>
      <w:rPr>
        <w:noProof/>
      </w:rPr>
      <mc:AlternateContent>
        <mc:Choice Requires="wps">
          <w:drawing>
            <wp:anchor distT="0" distB="0" distL="114300" distR="114300" simplePos="0" relativeHeight="503315235" behindDoc="1" locked="0" layoutInCell="1" allowOverlap="1" wp14:anchorId="0FC0FD6F" wp14:editId="79C741CB">
              <wp:simplePos x="0" y="0"/>
              <wp:positionH relativeFrom="page">
                <wp:posOffset>945515</wp:posOffset>
              </wp:positionH>
              <wp:positionV relativeFrom="page">
                <wp:posOffset>429895</wp:posOffset>
              </wp:positionV>
              <wp:extent cx="2035810" cy="170180"/>
              <wp:effectExtent l="2540" t="127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D76" w:rsidRPr="00EB727B" w:rsidRDefault="00F71D76">
                          <w:pPr>
                            <w:spacing w:line="260" w:lineRule="exact"/>
                            <w:ind w:left="20" w:right="-36"/>
                            <w:rPr>
                              <w:sz w:val="26"/>
                              <w:szCs w:val="24"/>
                            </w:rPr>
                          </w:pPr>
                          <w:r w:rsidRPr="00EB727B">
                            <w:rPr>
                              <w:i/>
                              <w:sz w:val="26"/>
                              <w:szCs w:val="24"/>
                            </w:rPr>
                            <w:t>Proposal</w:t>
                          </w:r>
                          <w:r>
                            <w:rPr>
                              <w:i/>
                              <w:sz w:val="26"/>
                              <w:szCs w:val="24"/>
                            </w:rPr>
                            <w:t xml:space="preserve">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C0FD6F" id="_x0000_t202" coordsize="21600,21600" o:spt="202" path="m,l,21600r21600,l21600,xe">
              <v:stroke joinstyle="miter"/>
              <v:path gradientshapeok="t" o:connecttype="rect"/>
            </v:shapetype>
            <v:shape id="Text Box 4" o:spid="_x0000_s1026" type="#_x0000_t202" style="position:absolute;margin-left:74.45pt;margin-top:33.85pt;width:160.3pt;height:13.4pt;z-index:-1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KnrgIAAKk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" filled="f" stroked="f">
              <v:textbox inset="0,0,0,0">
                <w:txbxContent>
                  <w:p w:rsidR="00F71D76" w:rsidRPr="00EB727B" w:rsidRDefault="00F71D76">
                    <w:pPr>
                      <w:spacing w:line="260" w:lineRule="exact"/>
                      <w:ind w:left="20" w:right="-36"/>
                      <w:rPr>
                        <w:sz w:val="26"/>
                        <w:szCs w:val="24"/>
                      </w:rPr>
                    </w:pPr>
                    <w:r w:rsidRPr="00EB727B">
                      <w:rPr>
                        <w:i/>
                        <w:sz w:val="26"/>
                        <w:szCs w:val="24"/>
                      </w:rPr>
                      <w:t>Proposal</w:t>
                    </w:r>
                    <w:r>
                      <w:rPr>
                        <w:i/>
                        <w:sz w:val="26"/>
                        <w:szCs w:val="24"/>
                      </w:rPr>
                      <w:t xml:space="preserve"> Document</w:t>
                    </w:r>
                  </w:p>
                </w:txbxContent>
              </v:textbox>
              <w10:wrap anchorx="page" anchory="page"/>
            </v:shape>
          </w:pict>
        </mc:Fallback>
      </mc:AlternateContent>
    </w:r>
    <w:r>
      <w:rPr>
        <w:noProof/>
      </w:rPr>
      <mc:AlternateContent>
        <mc:Choice Requires="wps">
          <w:drawing>
            <wp:anchor distT="0" distB="0" distL="114300" distR="114300" simplePos="0" relativeHeight="503315237" behindDoc="1" locked="0" layoutInCell="1" allowOverlap="1" wp14:anchorId="6C340AF8" wp14:editId="2395C09C">
              <wp:simplePos x="0" y="0"/>
              <wp:positionH relativeFrom="page">
                <wp:posOffset>725805</wp:posOffset>
              </wp:positionH>
              <wp:positionV relativeFrom="topMargin">
                <wp:align>bottom</wp:align>
              </wp:positionV>
              <wp:extent cx="6483350" cy="189865"/>
              <wp:effectExtent l="0" t="0" r="12700" b="63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D76" w:rsidRPr="00EB727B" w:rsidRDefault="00F71D76" w:rsidP="0012076A">
                          <w:pPr>
                            <w:tabs>
                              <w:tab w:val="right" w:pos="9990"/>
                            </w:tabs>
                            <w:spacing w:line="280" w:lineRule="exact"/>
                            <w:ind w:left="20" w:right="-39"/>
                            <w:rPr>
                              <w:rFonts w:eastAsia="Calibri"/>
                              <w:i/>
                              <w:spacing w:val="-2"/>
                              <w:w w:val="99"/>
                              <w:position w:val="1"/>
                              <w:sz w:val="22"/>
                              <w:szCs w:val="26"/>
                              <w:u w:val="single" w:color="000000"/>
                            </w:rPr>
                          </w:pPr>
                          <w:r>
                            <w:rPr>
                              <w:rFonts w:eastAsia="Calibri"/>
                              <w:i/>
                              <w:spacing w:val="-2"/>
                              <w:position w:val="1"/>
                              <w:sz w:val="22"/>
                              <w:szCs w:val="26"/>
                              <w:u w:val="single" w:color="000000"/>
                            </w:rPr>
                            <w:tab/>
                            <w:t>Website khamphacntt.com.vn</w:t>
                          </w:r>
                        </w:p>
                        <w:p w:rsidR="00F71D76" w:rsidRPr="00EB727B" w:rsidRDefault="00F71D76">
                          <w:pPr>
                            <w:tabs>
                              <w:tab w:val="left" w:pos="10180"/>
                            </w:tabs>
                            <w:spacing w:line="280" w:lineRule="exact"/>
                            <w:ind w:left="20" w:right="-39"/>
                            <w:rPr>
                              <w:rFonts w:ascii="Calibri" w:eastAsia="Calibri" w:hAnsi="Calibri" w:cs="Calibri"/>
                              <w:sz w:val="28"/>
                              <w:szCs w:val="26"/>
                            </w:rPr>
                          </w:pPr>
                          <w:r w:rsidRPr="00EB727B">
                            <w:rPr>
                              <w:rFonts w:ascii="Calibri" w:eastAsia="Calibri" w:hAnsi="Calibri" w:cs="Calibri"/>
                              <w:i/>
                              <w:w w:val="99"/>
                              <w:position w:val="1"/>
                              <w:sz w:val="28"/>
                              <w:szCs w:val="26"/>
                              <w:u w:val="single" w:color="000000"/>
                            </w:rPr>
                            <w:t xml:space="preserve"> </w:t>
                          </w:r>
                          <w:r w:rsidRPr="00EB727B">
                            <w:rPr>
                              <w:rFonts w:ascii="Calibri" w:eastAsia="Calibri" w:hAnsi="Calibri" w:cs="Calibri"/>
                              <w:i/>
                              <w:position w:val="1"/>
                              <w:sz w:val="28"/>
                              <w:szCs w:val="26"/>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40AF8" id="Text Box 2" o:spid="_x0000_s1027" type="#_x0000_t202" style="position:absolute;margin-left:57.15pt;margin-top:0;width:510.5pt;height:14.95pt;z-index:-1243;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k7+rw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" filled="f" stroked="f">
              <v:textbox inset="0,0,0,0">
                <w:txbxContent>
                  <w:p w:rsidR="00F71D76" w:rsidRPr="00EB727B" w:rsidRDefault="00F71D76" w:rsidP="0012076A">
                    <w:pPr>
                      <w:tabs>
                        <w:tab w:val="right" w:pos="9990"/>
                      </w:tabs>
                      <w:spacing w:line="280" w:lineRule="exact"/>
                      <w:ind w:left="20" w:right="-39"/>
                      <w:rPr>
                        <w:rFonts w:eastAsia="Calibri"/>
                        <w:i/>
                        <w:spacing w:val="-2"/>
                        <w:w w:val="99"/>
                        <w:position w:val="1"/>
                        <w:sz w:val="22"/>
                        <w:szCs w:val="26"/>
                        <w:u w:val="single" w:color="000000"/>
                      </w:rPr>
                    </w:pPr>
                    <w:r>
                      <w:rPr>
                        <w:rFonts w:eastAsia="Calibri"/>
                        <w:i/>
                        <w:spacing w:val="-2"/>
                        <w:position w:val="1"/>
                        <w:sz w:val="22"/>
                        <w:szCs w:val="26"/>
                        <w:u w:val="single" w:color="000000"/>
                      </w:rPr>
                      <w:tab/>
                      <w:t>Website khamphacntt.com.vn</w:t>
                    </w:r>
                  </w:p>
                  <w:p w:rsidR="00F71D76" w:rsidRPr="00EB727B" w:rsidRDefault="00F71D76">
                    <w:pPr>
                      <w:tabs>
                        <w:tab w:val="left" w:pos="10180"/>
                      </w:tabs>
                      <w:spacing w:line="280" w:lineRule="exact"/>
                      <w:ind w:left="20" w:right="-39"/>
                      <w:rPr>
                        <w:rFonts w:ascii="Calibri" w:eastAsia="Calibri" w:hAnsi="Calibri" w:cs="Calibri"/>
                        <w:sz w:val="28"/>
                        <w:szCs w:val="26"/>
                      </w:rPr>
                    </w:pPr>
                    <w:r w:rsidRPr="00EB727B">
                      <w:rPr>
                        <w:rFonts w:ascii="Calibri" w:eastAsia="Calibri" w:hAnsi="Calibri" w:cs="Calibri"/>
                        <w:i/>
                        <w:w w:val="99"/>
                        <w:position w:val="1"/>
                        <w:sz w:val="28"/>
                        <w:szCs w:val="26"/>
                        <w:u w:val="single" w:color="000000"/>
                      </w:rPr>
                      <w:t xml:space="preserve"> </w:t>
                    </w:r>
                    <w:r w:rsidRPr="00EB727B">
                      <w:rPr>
                        <w:rFonts w:ascii="Calibri" w:eastAsia="Calibri" w:hAnsi="Calibri" w:cs="Calibri"/>
                        <w:i/>
                        <w:position w:val="1"/>
                        <w:sz w:val="28"/>
                        <w:szCs w:val="26"/>
                        <w:u w:val="single" w:color="000000"/>
                      </w:rPr>
                      <w:tab/>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6A63"/>
    <w:multiLevelType w:val="multilevel"/>
    <w:tmpl w:val="662E5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7C355B"/>
    <w:multiLevelType w:val="hybridMultilevel"/>
    <w:tmpl w:val="983808D2"/>
    <w:lvl w:ilvl="0" w:tplc="3D0C579C">
      <w:numFmt w:val="bullet"/>
      <w:lvlText w:val=""/>
      <w:lvlJc w:val="left"/>
      <w:pPr>
        <w:ind w:left="2160" w:hanging="360"/>
      </w:pPr>
      <w:rPr>
        <w:rFonts w:ascii="Symbol" w:eastAsia="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C25E3A"/>
    <w:multiLevelType w:val="multilevel"/>
    <w:tmpl w:val="03CAC0DA"/>
    <w:lvl w:ilvl="0">
      <w:start w:val="1"/>
      <w:numFmt w:val="decimal"/>
      <w:lvlText w:val="%1."/>
      <w:lvlJc w:val="left"/>
      <w:pPr>
        <w:ind w:left="2160" w:hanging="360"/>
      </w:pPr>
    </w:lvl>
    <w:lvl w:ilvl="1">
      <w:start w:val="1"/>
      <w:numFmt w:val="decimal"/>
      <w:isLgl/>
      <w:lvlText w:val="%1.%2."/>
      <w:lvlJc w:val="left"/>
      <w:pPr>
        <w:ind w:left="711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3960" w:hanging="2160"/>
      </w:pPr>
      <w:rPr>
        <w:rFonts w:hint="default"/>
      </w:rPr>
    </w:lvl>
  </w:abstractNum>
  <w:abstractNum w:abstractNumId="3" w15:restartNumberingAfterBreak="0">
    <w:nsid w:val="15CD0B7D"/>
    <w:multiLevelType w:val="hybridMultilevel"/>
    <w:tmpl w:val="DAAEFAC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 w15:restartNumberingAfterBreak="0">
    <w:nsid w:val="1FA064CE"/>
    <w:multiLevelType w:val="hybridMultilevel"/>
    <w:tmpl w:val="1D62AC68"/>
    <w:lvl w:ilvl="0" w:tplc="3EF4A0C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9240F6"/>
    <w:multiLevelType w:val="hybridMultilevel"/>
    <w:tmpl w:val="D6B0D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A12888"/>
    <w:multiLevelType w:val="hybridMultilevel"/>
    <w:tmpl w:val="8C3ED25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3343D9B"/>
    <w:multiLevelType w:val="hybridMultilevel"/>
    <w:tmpl w:val="505642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2C847A0B"/>
    <w:multiLevelType w:val="hybridMultilevel"/>
    <w:tmpl w:val="74C2933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5E847C5"/>
    <w:multiLevelType w:val="hybridMultilevel"/>
    <w:tmpl w:val="10A4D6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F63032B"/>
    <w:multiLevelType w:val="hybridMultilevel"/>
    <w:tmpl w:val="53F44156"/>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2" w15:restartNumberingAfterBreak="0">
    <w:nsid w:val="43794B32"/>
    <w:multiLevelType w:val="hybridMultilevel"/>
    <w:tmpl w:val="0AACA7A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46FD159D"/>
    <w:multiLevelType w:val="hybridMultilevel"/>
    <w:tmpl w:val="A308D8BA"/>
    <w:lvl w:ilvl="0" w:tplc="8738F03A">
      <w:numFmt w:val="bullet"/>
      <w:lvlText w:val="-"/>
      <w:lvlJc w:val="left"/>
      <w:pPr>
        <w:ind w:left="1080" w:hanging="360"/>
      </w:pPr>
      <w:rPr>
        <w:rFonts w:ascii="Times New Roman" w:eastAsiaTheme="minorHAnsi"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32502F"/>
    <w:multiLevelType w:val="hybridMultilevel"/>
    <w:tmpl w:val="C9401E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95A269D"/>
    <w:multiLevelType w:val="hybridMultilevel"/>
    <w:tmpl w:val="D058727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A2465AD"/>
    <w:multiLevelType w:val="hybridMultilevel"/>
    <w:tmpl w:val="C67630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5D4864A1"/>
    <w:multiLevelType w:val="multilevel"/>
    <w:tmpl w:val="68FE488C"/>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4752618"/>
    <w:multiLevelType w:val="hybridMultilevel"/>
    <w:tmpl w:val="50400D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596065C"/>
    <w:multiLevelType w:val="multilevel"/>
    <w:tmpl w:val="07D49DD8"/>
    <w:lvl w:ilvl="0">
      <w:start w:val="1"/>
      <w:numFmt w:val="bullet"/>
      <w:lvlText w:val="o"/>
      <w:lvlJc w:val="left"/>
      <w:pPr>
        <w:ind w:left="2520" w:hanging="360"/>
      </w:pPr>
      <w:rPr>
        <w:rFonts w:ascii="Courier New" w:hAnsi="Courier New" w:cs="Courier New" w:hint="default"/>
        <w:b w:val="0"/>
        <w:sz w:val="26"/>
      </w:rPr>
    </w:lvl>
    <w:lvl w:ilvl="1">
      <w:start w:val="1"/>
      <w:numFmt w:val="bullet"/>
      <w:lvlText w:val="o"/>
      <w:lvlJc w:val="left"/>
      <w:pPr>
        <w:ind w:left="3240" w:hanging="360"/>
      </w:pPr>
      <w:rPr>
        <w:rFonts w:ascii="Courier New" w:hAnsi="Courier New" w:cs="Courier New" w:hint="default"/>
        <w:sz w:val="26"/>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sz w:val="26"/>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sz w:val="26"/>
      </w:rPr>
    </w:lvl>
    <w:lvl w:ilvl="8">
      <w:start w:val="1"/>
      <w:numFmt w:val="bullet"/>
      <w:lvlText w:val=""/>
      <w:lvlJc w:val="left"/>
      <w:pPr>
        <w:ind w:left="8280" w:hanging="360"/>
      </w:pPr>
      <w:rPr>
        <w:rFonts w:ascii="Wingdings" w:hAnsi="Wingdings" w:cs="Wingdings" w:hint="default"/>
      </w:rPr>
    </w:lvl>
  </w:abstractNum>
  <w:abstractNum w:abstractNumId="20" w15:restartNumberingAfterBreak="0">
    <w:nsid w:val="7FE079B3"/>
    <w:multiLevelType w:val="hybridMultilevel"/>
    <w:tmpl w:val="07E89540"/>
    <w:lvl w:ilvl="0" w:tplc="6BECB6B0">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19"/>
  </w:num>
  <w:num w:numId="3">
    <w:abstractNumId w:val="0"/>
  </w:num>
  <w:num w:numId="4">
    <w:abstractNumId w:val="4"/>
  </w:num>
  <w:num w:numId="5">
    <w:abstractNumId w:val="8"/>
  </w:num>
  <w:num w:numId="6">
    <w:abstractNumId w:val="9"/>
  </w:num>
  <w:num w:numId="7">
    <w:abstractNumId w:val="12"/>
  </w:num>
  <w:num w:numId="8">
    <w:abstractNumId w:val="15"/>
  </w:num>
  <w:num w:numId="9">
    <w:abstractNumId w:val="1"/>
  </w:num>
  <w:num w:numId="10">
    <w:abstractNumId w:val="5"/>
  </w:num>
  <w:num w:numId="11">
    <w:abstractNumId w:val="2"/>
  </w:num>
  <w:num w:numId="12">
    <w:abstractNumId w:val="7"/>
  </w:num>
  <w:num w:numId="13">
    <w:abstractNumId w:val="16"/>
  </w:num>
  <w:num w:numId="14">
    <w:abstractNumId w:val="17"/>
  </w:num>
  <w:num w:numId="15">
    <w:abstractNumId w:val="18"/>
  </w:num>
  <w:num w:numId="16">
    <w:abstractNumId w:val="3"/>
  </w:num>
  <w:num w:numId="17">
    <w:abstractNumId w:val="10"/>
  </w:num>
  <w:num w:numId="18">
    <w:abstractNumId w:val="11"/>
  </w:num>
  <w:num w:numId="19">
    <w:abstractNumId w:val="20"/>
  </w:num>
  <w:num w:numId="20">
    <w:abstractNumId w:val="6"/>
  </w:num>
  <w:num w:numId="21">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14B"/>
    <w:rsid w:val="000005DE"/>
    <w:rsid w:val="00005C32"/>
    <w:rsid w:val="000071F2"/>
    <w:rsid w:val="00007B3B"/>
    <w:rsid w:val="00012ECA"/>
    <w:rsid w:val="000165C9"/>
    <w:rsid w:val="00017E21"/>
    <w:rsid w:val="00021892"/>
    <w:rsid w:val="0002259E"/>
    <w:rsid w:val="00022BD5"/>
    <w:rsid w:val="00025DAD"/>
    <w:rsid w:val="00030974"/>
    <w:rsid w:val="00030AB4"/>
    <w:rsid w:val="000336D9"/>
    <w:rsid w:val="00035D5C"/>
    <w:rsid w:val="000375BD"/>
    <w:rsid w:val="0003767F"/>
    <w:rsid w:val="000377EF"/>
    <w:rsid w:val="00040165"/>
    <w:rsid w:val="00040F97"/>
    <w:rsid w:val="000410C0"/>
    <w:rsid w:val="00042828"/>
    <w:rsid w:val="00043A68"/>
    <w:rsid w:val="00046EC1"/>
    <w:rsid w:val="00051E8D"/>
    <w:rsid w:val="00055249"/>
    <w:rsid w:val="000559F0"/>
    <w:rsid w:val="0005604C"/>
    <w:rsid w:val="00060E9B"/>
    <w:rsid w:val="00066178"/>
    <w:rsid w:val="000720E7"/>
    <w:rsid w:val="00080894"/>
    <w:rsid w:val="00082788"/>
    <w:rsid w:val="00082F65"/>
    <w:rsid w:val="0008322F"/>
    <w:rsid w:val="00083D94"/>
    <w:rsid w:val="000842E7"/>
    <w:rsid w:val="0008734C"/>
    <w:rsid w:val="000905A0"/>
    <w:rsid w:val="00090758"/>
    <w:rsid w:val="00094706"/>
    <w:rsid w:val="00095EDD"/>
    <w:rsid w:val="00097AAE"/>
    <w:rsid w:val="000A0F63"/>
    <w:rsid w:val="000A3B32"/>
    <w:rsid w:val="000B1321"/>
    <w:rsid w:val="000B3935"/>
    <w:rsid w:val="000B794D"/>
    <w:rsid w:val="000C19F1"/>
    <w:rsid w:val="000C4D1E"/>
    <w:rsid w:val="000C7C5E"/>
    <w:rsid w:val="000D0A28"/>
    <w:rsid w:val="000D2EDF"/>
    <w:rsid w:val="000D4DF1"/>
    <w:rsid w:val="000D514C"/>
    <w:rsid w:val="000D67ED"/>
    <w:rsid w:val="000E0FE0"/>
    <w:rsid w:val="000E1E7B"/>
    <w:rsid w:val="000E3F99"/>
    <w:rsid w:val="000F00E2"/>
    <w:rsid w:val="000F2C16"/>
    <w:rsid w:val="000F3E70"/>
    <w:rsid w:val="000F60DC"/>
    <w:rsid w:val="0010092F"/>
    <w:rsid w:val="00100A77"/>
    <w:rsid w:val="00102EE0"/>
    <w:rsid w:val="0010398E"/>
    <w:rsid w:val="00105798"/>
    <w:rsid w:val="001064E1"/>
    <w:rsid w:val="001070AD"/>
    <w:rsid w:val="00114472"/>
    <w:rsid w:val="0012048F"/>
    <w:rsid w:val="0012076A"/>
    <w:rsid w:val="00123802"/>
    <w:rsid w:val="00124360"/>
    <w:rsid w:val="00124D89"/>
    <w:rsid w:val="00125A7A"/>
    <w:rsid w:val="00125D08"/>
    <w:rsid w:val="00126519"/>
    <w:rsid w:val="00127503"/>
    <w:rsid w:val="0012781E"/>
    <w:rsid w:val="00135273"/>
    <w:rsid w:val="00142EDB"/>
    <w:rsid w:val="00145B5C"/>
    <w:rsid w:val="0014627D"/>
    <w:rsid w:val="001535B8"/>
    <w:rsid w:val="00161081"/>
    <w:rsid w:val="0017171A"/>
    <w:rsid w:val="00171D08"/>
    <w:rsid w:val="001740F6"/>
    <w:rsid w:val="00176DD9"/>
    <w:rsid w:val="00182B7B"/>
    <w:rsid w:val="00185D78"/>
    <w:rsid w:val="0018705F"/>
    <w:rsid w:val="001876FB"/>
    <w:rsid w:val="001909ED"/>
    <w:rsid w:val="00192093"/>
    <w:rsid w:val="00192319"/>
    <w:rsid w:val="0019596D"/>
    <w:rsid w:val="00195B6A"/>
    <w:rsid w:val="0019611E"/>
    <w:rsid w:val="00197C54"/>
    <w:rsid w:val="001A4725"/>
    <w:rsid w:val="001A5DD9"/>
    <w:rsid w:val="001A6721"/>
    <w:rsid w:val="001A7A37"/>
    <w:rsid w:val="001B1840"/>
    <w:rsid w:val="001B1BFC"/>
    <w:rsid w:val="001B2E6A"/>
    <w:rsid w:val="001B4B7B"/>
    <w:rsid w:val="001B7239"/>
    <w:rsid w:val="001C30F4"/>
    <w:rsid w:val="001C657F"/>
    <w:rsid w:val="001C65E8"/>
    <w:rsid w:val="001C7B61"/>
    <w:rsid w:val="001D0399"/>
    <w:rsid w:val="001D1AF8"/>
    <w:rsid w:val="001D2D19"/>
    <w:rsid w:val="001D38E1"/>
    <w:rsid w:val="001D6D7D"/>
    <w:rsid w:val="001E4D88"/>
    <w:rsid w:val="001E674D"/>
    <w:rsid w:val="001F06C1"/>
    <w:rsid w:val="001F098A"/>
    <w:rsid w:val="001F442E"/>
    <w:rsid w:val="001F56FD"/>
    <w:rsid w:val="0020464C"/>
    <w:rsid w:val="00205FFA"/>
    <w:rsid w:val="002130A2"/>
    <w:rsid w:val="00213161"/>
    <w:rsid w:val="0021409C"/>
    <w:rsid w:val="002152C0"/>
    <w:rsid w:val="00216A22"/>
    <w:rsid w:val="00217F0E"/>
    <w:rsid w:val="002242C1"/>
    <w:rsid w:val="002242C8"/>
    <w:rsid w:val="0023014E"/>
    <w:rsid w:val="00230B3E"/>
    <w:rsid w:val="00230D25"/>
    <w:rsid w:val="00233181"/>
    <w:rsid w:val="002352EA"/>
    <w:rsid w:val="00237109"/>
    <w:rsid w:val="00237299"/>
    <w:rsid w:val="0024169F"/>
    <w:rsid w:val="00242C33"/>
    <w:rsid w:val="00243F67"/>
    <w:rsid w:val="00247327"/>
    <w:rsid w:val="00247399"/>
    <w:rsid w:val="002477E5"/>
    <w:rsid w:val="0025530B"/>
    <w:rsid w:val="002566EA"/>
    <w:rsid w:val="00256FFA"/>
    <w:rsid w:val="00260034"/>
    <w:rsid w:val="002613E4"/>
    <w:rsid w:val="00264E95"/>
    <w:rsid w:val="00265058"/>
    <w:rsid w:val="00267491"/>
    <w:rsid w:val="00272C4F"/>
    <w:rsid w:val="00275E96"/>
    <w:rsid w:val="002829E2"/>
    <w:rsid w:val="00291154"/>
    <w:rsid w:val="002914DA"/>
    <w:rsid w:val="0029251C"/>
    <w:rsid w:val="00295D93"/>
    <w:rsid w:val="00297852"/>
    <w:rsid w:val="002A3871"/>
    <w:rsid w:val="002A3948"/>
    <w:rsid w:val="002B1B75"/>
    <w:rsid w:val="002B257D"/>
    <w:rsid w:val="002B2ADB"/>
    <w:rsid w:val="002B4DE5"/>
    <w:rsid w:val="002B6DB5"/>
    <w:rsid w:val="002C25C4"/>
    <w:rsid w:val="002C2EE9"/>
    <w:rsid w:val="002D24ED"/>
    <w:rsid w:val="002D3FEC"/>
    <w:rsid w:val="002E6C41"/>
    <w:rsid w:val="002E7214"/>
    <w:rsid w:val="002F03DD"/>
    <w:rsid w:val="002F09E9"/>
    <w:rsid w:val="002F378A"/>
    <w:rsid w:val="0030045A"/>
    <w:rsid w:val="00301652"/>
    <w:rsid w:val="003033DF"/>
    <w:rsid w:val="00306D99"/>
    <w:rsid w:val="00321AD1"/>
    <w:rsid w:val="00324113"/>
    <w:rsid w:val="003275F2"/>
    <w:rsid w:val="00330368"/>
    <w:rsid w:val="00330501"/>
    <w:rsid w:val="0033302C"/>
    <w:rsid w:val="00333189"/>
    <w:rsid w:val="0034042F"/>
    <w:rsid w:val="00341FF5"/>
    <w:rsid w:val="003504A2"/>
    <w:rsid w:val="0036257D"/>
    <w:rsid w:val="00362623"/>
    <w:rsid w:val="0036295C"/>
    <w:rsid w:val="00364DBA"/>
    <w:rsid w:val="003661B5"/>
    <w:rsid w:val="00370073"/>
    <w:rsid w:val="003702DC"/>
    <w:rsid w:val="003739D6"/>
    <w:rsid w:val="00373C71"/>
    <w:rsid w:val="00375ABD"/>
    <w:rsid w:val="00376AAE"/>
    <w:rsid w:val="00381818"/>
    <w:rsid w:val="00383898"/>
    <w:rsid w:val="003850A6"/>
    <w:rsid w:val="003851F4"/>
    <w:rsid w:val="00387DC7"/>
    <w:rsid w:val="0039483E"/>
    <w:rsid w:val="003A2B98"/>
    <w:rsid w:val="003A324A"/>
    <w:rsid w:val="003A678C"/>
    <w:rsid w:val="003B6A0F"/>
    <w:rsid w:val="003C04EC"/>
    <w:rsid w:val="003C3C59"/>
    <w:rsid w:val="003C563D"/>
    <w:rsid w:val="003D09F6"/>
    <w:rsid w:val="003D38E9"/>
    <w:rsid w:val="003D5017"/>
    <w:rsid w:val="003D67F3"/>
    <w:rsid w:val="003D6B28"/>
    <w:rsid w:val="003D7643"/>
    <w:rsid w:val="003E00FA"/>
    <w:rsid w:val="003E275D"/>
    <w:rsid w:val="003E3246"/>
    <w:rsid w:val="003E43D3"/>
    <w:rsid w:val="003E6B71"/>
    <w:rsid w:val="003F54DA"/>
    <w:rsid w:val="003F7DB2"/>
    <w:rsid w:val="003F7EFE"/>
    <w:rsid w:val="00404B12"/>
    <w:rsid w:val="00404DEA"/>
    <w:rsid w:val="00405614"/>
    <w:rsid w:val="00412128"/>
    <w:rsid w:val="0041349B"/>
    <w:rsid w:val="00417624"/>
    <w:rsid w:val="004264A5"/>
    <w:rsid w:val="004346BF"/>
    <w:rsid w:val="0043515C"/>
    <w:rsid w:val="004368E2"/>
    <w:rsid w:val="00442691"/>
    <w:rsid w:val="004435A5"/>
    <w:rsid w:val="004516B8"/>
    <w:rsid w:val="004522A1"/>
    <w:rsid w:val="00452FFC"/>
    <w:rsid w:val="00453ECD"/>
    <w:rsid w:val="00455DAA"/>
    <w:rsid w:val="004605E9"/>
    <w:rsid w:val="004617A7"/>
    <w:rsid w:val="00461DED"/>
    <w:rsid w:val="004627AE"/>
    <w:rsid w:val="00462D07"/>
    <w:rsid w:val="00463878"/>
    <w:rsid w:val="00464F12"/>
    <w:rsid w:val="00466316"/>
    <w:rsid w:val="00466AC9"/>
    <w:rsid w:val="00466F26"/>
    <w:rsid w:val="00470168"/>
    <w:rsid w:val="00471709"/>
    <w:rsid w:val="00473540"/>
    <w:rsid w:val="00474295"/>
    <w:rsid w:val="0047558D"/>
    <w:rsid w:val="004815D1"/>
    <w:rsid w:val="00481E16"/>
    <w:rsid w:val="004878BB"/>
    <w:rsid w:val="004929C1"/>
    <w:rsid w:val="00492F32"/>
    <w:rsid w:val="0049676C"/>
    <w:rsid w:val="004A26D1"/>
    <w:rsid w:val="004A63A6"/>
    <w:rsid w:val="004A737B"/>
    <w:rsid w:val="004C1942"/>
    <w:rsid w:val="004C24F8"/>
    <w:rsid w:val="004C5D4E"/>
    <w:rsid w:val="004E00D8"/>
    <w:rsid w:val="004F1A26"/>
    <w:rsid w:val="004F4291"/>
    <w:rsid w:val="004F6168"/>
    <w:rsid w:val="00502545"/>
    <w:rsid w:val="005025A9"/>
    <w:rsid w:val="005032D5"/>
    <w:rsid w:val="00504596"/>
    <w:rsid w:val="00504669"/>
    <w:rsid w:val="005061A2"/>
    <w:rsid w:val="00510214"/>
    <w:rsid w:val="0051130C"/>
    <w:rsid w:val="0051333E"/>
    <w:rsid w:val="00514735"/>
    <w:rsid w:val="005157C6"/>
    <w:rsid w:val="00521CEF"/>
    <w:rsid w:val="00523EF7"/>
    <w:rsid w:val="005263CE"/>
    <w:rsid w:val="00526AAE"/>
    <w:rsid w:val="0052794F"/>
    <w:rsid w:val="00531CB1"/>
    <w:rsid w:val="00532BA6"/>
    <w:rsid w:val="00535194"/>
    <w:rsid w:val="00535398"/>
    <w:rsid w:val="005353AF"/>
    <w:rsid w:val="00535AFF"/>
    <w:rsid w:val="005374DB"/>
    <w:rsid w:val="00537674"/>
    <w:rsid w:val="005417D3"/>
    <w:rsid w:val="0054402F"/>
    <w:rsid w:val="00550889"/>
    <w:rsid w:val="00552F51"/>
    <w:rsid w:val="00554558"/>
    <w:rsid w:val="00557837"/>
    <w:rsid w:val="00562385"/>
    <w:rsid w:val="00565C99"/>
    <w:rsid w:val="00573067"/>
    <w:rsid w:val="0057428F"/>
    <w:rsid w:val="0058389A"/>
    <w:rsid w:val="00584DD2"/>
    <w:rsid w:val="0058600E"/>
    <w:rsid w:val="00586C3B"/>
    <w:rsid w:val="005870E8"/>
    <w:rsid w:val="00595D1D"/>
    <w:rsid w:val="00596656"/>
    <w:rsid w:val="005A1B95"/>
    <w:rsid w:val="005A365B"/>
    <w:rsid w:val="005A47E1"/>
    <w:rsid w:val="005A4C3E"/>
    <w:rsid w:val="005B2F02"/>
    <w:rsid w:val="005B4B3E"/>
    <w:rsid w:val="005B569B"/>
    <w:rsid w:val="005B5E6D"/>
    <w:rsid w:val="005B6F4E"/>
    <w:rsid w:val="005C4DD7"/>
    <w:rsid w:val="005C756C"/>
    <w:rsid w:val="005C77E6"/>
    <w:rsid w:val="005C79F0"/>
    <w:rsid w:val="005D09AA"/>
    <w:rsid w:val="005D44DE"/>
    <w:rsid w:val="005D6C91"/>
    <w:rsid w:val="005D7802"/>
    <w:rsid w:val="005E1B08"/>
    <w:rsid w:val="005E75CC"/>
    <w:rsid w:val="005F0D74"/>
    <w:rsid w:val="005F209D"/>
    <w:rsid w:val="005F429B"/>
    <w:rsid w:val="006014A2"/>
    <w:rsid w:val="00604530"/>
    <w:rsid w:val="006074E0"/>
    <w:rsid w:val="006075F4"/>
    <w:rsid w:val="00614DC5"/>
    <w:rsid w:val="0061603C"/>
    <w:rsid w:val="00616A1F"/>
    <w:rsid w:val="006226E6"/>
    <w:rsid w:val="00623C49"/>
    <w:rsid w:val="00624A3E"/>
    <w:rsid w:val="00624E99"/>
    <w:rsid w:val="00631D68"/>
    <w:rsid w:val="00633701"/>
    <w:rsid w:val="006367F3"/>
    <w:rsid w:val="00640E7F"/>
    <w:rsid w:val="00642A77"/>
    <w:rsid w:val="00645DEC"/>
    <w:rsid w:val="00647131"/>
    <w:rsid w:val="00647E8E"/>
    <w:rsid w:val="006501D6"/>
    <w:rsid w:val="00650C30"/>
    <w:rsid w:val="0065250C"/>
    <w:rsid w:val="006541BF"/>
    <w:rsid w:val="006545E3"/>
    <w:rsid w:val="00660A13"/>
    <w:rsid w:val="006750FA"/>
    <w:rsid w:val="00675A14"/>
    <w:rsid w:val="00677961"/>
    <w:rsid w:val="0068384C"/>
    <w:rsid w:val="006A04E7"/>
    <w:rsid w:val="006A55A7"/>
    <w:rsid w:val="006B1938"/>
    <w:rsid w:val="006B21A2"/>
    <w:rsid w:val="006B2256"/>
    <w:rsid w:val="006B2D9F"/>
    <w:rsid w:val="006C0657"/>
    <w:rsid w:val="006C10CD"/>
    <w:rsid w:val="006C411E"/>
    <w:rsid w:val="006C5D14"/>
    <w:rsid w:val="006C6CA5"/>
    <w:rsid w:val="006D19A7"/>
    <w:rsid w:val="006E06E1"/>
    <w:rsid w:val="006E2F38"/>
    <w:rsid w:val="006E323C"/>
    <w:rsid w:val="006E4011"/>
    <w:rsid w:val="006E6CC8"/>
    <w:rsid w:val="006E7950"/>
    <w:rsid w:val="006F2E6B"/>
    <w:rsid w:val="006F3D62"/>
    <w:rsid w:val="006F522E"/>
    <w:rsid w:val="00703246"/>
    <w:rsid w:val="007036D2"/>
    <w:rsid w:val="00705774"/>
    <w:rsid w:val="00706CE4"/>
    <w:rsid w:val="00706E3C"/>
    <w:rsid w:val="00710025"/>
    <w:rsid w:val="007147D8"/>
    <w:rsid w:val="007178F3"/>
    <w:rsid w:val="00720561"/>
    <w:rsid w:val="00720920"/>
    <w:rsid w:val="00722C48"/>
    <w:rsid w:val="00723C9E"/>
    <w:rsid w:val="00724389"/>
    <w:rsid w:val="007244E6"/>
    <w:rsid w:val="00727C0C"/>
    <w:rsid w:val="007313BA"/>
    <w:rsid w:val="007424D3"/>
    <w:rsid w:val="00750055"/>
    <w:rsid w:val="00750941"/>
    <w:rsid w:val="007513F0"/>
    <w:rsid w:val="00754ACC"/>
    <w:rsid w:val="007560DC"/>
    <w:rsid w:val="00760A7B"/>
    <w:rsid w:val="00761CFE"/>
    <w:rsid w:val="00763F30"/>
    <w:rsid w:val="00764043"/>
    <w:rsid w:val="00764862"/>
    <w:rsid w:val="0076530B"/>
    <w:rsid w:val="00770D21"/>
    <w:rsid w:val="007710E9"/>
    <w:rsid w:val="00773A52"/>
    <w:rsid w:val="00775E51"/>
    <w:rsid w:val="007802BA"/>
    <w:rsid w:val="0078268C"/>
    <w:rsid w:val="00783645"/>
    <w:rsid w:val="0078571B"/>
    <w:rsid w:val="00786B34"/>
    <w:rsid w:val="00791994"/>
    <w:rsid w:val="00795F1B"/>
    <w:rsid w:val="007A03A9"/>
    <w:rsid w:val="007A14D6"/>
    <w:rsid w:val="007A1934"/>
    <w:rsid w:val="007A1A4D"/>
    <w:rsid w:val="007A417B"/>
    <w:rsid w:val="007B1DD5"/>
    <w:rsid w:val="007B2905"/>
    <w:rsid w:val="007B4EC6"/>
    <w:rsid w:val="007C2059"/>
    <w:rsid w:val="007C36B2"/>
    <w:rsid w:val="007C6690"/>
    <w:rsid w:val="007D53D6"/>
    <w:rsid w:val="007D6242"/>
    <w:rsid w:val="007D710D"/>
    <w:rsid w:val="007E1E6A"/>
    <w:rsid w:val="007E4B03"/>
    <w:rsid w:val="007E51AD"/>
    <w:rsid w:val="007E60CC"/>
    <w:rsid w:val="007F0780"/>
    <w:rsid w:val="007F2C41"/>
    <w:rsid w:val="007F3101"/>
    <w:rsid w:val="007F3D24"/>
    <w:rsid w:val="007F5B01"/>
    <w:rsid w:val="00800A0A"/>
    <w:rsid w:val="00802DDC"/>
    <w:rsid w:val="00805428"/>
    <w:rsid w:val="008072EC"/>
    <w:rsid w:val="00807EA0"/>
    <w:rsid w:val="00811192"/>
    <w:rsid w:val="0081133C"/>
    <w:rsid w:val="00811FA1"/>
    <w:rsid w:val="00812135"/>
    <w:rsid w:val="0081393A"/>
    <w:rsid w:val="00814B34"/>
    <w:rsid w:val="00815C59"/>
    <w:rsid w:val="00815EC6"/>
    <w:rsid w:val="00817B9B"/>
    <w:rsid w:val="00823294"/>
    <w:rsid w:val="008257F1"/>
    <w:rsid w:val="0082613E"/>
    <w:rsid w:val="008261B9"/>
    <w:rsid w:val="00831834"/>
    <w:rsid w:val="00832108"/>
    <w:rsid w:val="00833347"/>
    <w:rsid w:val="00834E4E"/>
    <w:rsid w:val="008520A3"/>
    <w:rsid w:val="00852A75"/>
    <w:rsid w:val="0085363F"/>
    <w:rsid w:val="00854347"/>
    <w:rsid w:val="00854692"/>
    <w:rsid w:val="0085716F"/>
    <w:rsid w:val="00861D51"/>
    <w:rsid w:val="00863722"/>
    <w:rsid w:val="00863C4D"/>
    <w:rsid w:val="00863F4C"/>
    <w:rsid w:val="00864E73"/>
    <w:rsid w:val="00872D25"/>
    <w:rsid w:val="00874CF5"/>
    <w:rsid w:val="008750D2"/>
    <w:rsid w:val="00875CB7"/>
    <w:rsid w:val="00875DCA"/>
    <w:rsid w:val="00876D56"/>
    <w:rsid w:val="00881A08"/>
    <w:rsid w:val="00883248"/>
    <w:rsid w:val="008857BB"/>
    <w:rsid w:val="00887390"/>
    <w:rsid w:val="00891A72"/>
    <w:rsid w:val="008933AB"/>
    <w:rsid w:val="00893D98"/>
    <w:rsid w:val="00897E80"/>
    <w:rsid w:val="008A5740"/>
    <w:rsid w:val="008A5F42"/>
    <w:rsid w:val="008A7D06"/>
    <w:rsid w:val="008B1AAF"/>
    <w:rsid w:val="008B38FF"/>
    <w:rsid w:val="008B53E1"/>
    <w:rsid w:val="008B7AEE"/>
    <w:rsid w:val="008C37E1"/>
    <w:rsid w:val="008C3D26"/>
    <w:rsid w:val="008C70B7"/>
    <w:rsid w:val="008C79F0"/>
    <w:rsid w:val="008D0B59"/>
    <w:rsid w:val="008D276F"/>
    <w:rsid w:val="008E073E"/>
    <w:rsid w:val="008E1A61"/>
    <w:rsid w:val="008E1DDD"/>
    <w:rsid w:val="008E4FC5"/>
    <w:rsid w:val="008E7ECF"/>
    <w:rsid w:val="008F3B46"/>
    <w:rsid w:val="008F6291"/>
    <w:rsid w:val="008F6B43"/>
    <w:rsid w:val="008F7623"/>
    <w:rsid w:val="00900703"/>
    <w:rsid w:val="00903BB4"/>
    <w:rsid w:val="009044D6"/>
    <w:rsid w:val="00904E5F"/>
    <w:rsid w:val="00906AD9"/>
    <w:rsid w:val="00907A15"/>
    <w:rsid w:val="00910EA6"/>
    <w:rsid w:val="00920843"/>
    <w:rsid w:val="0092304F"/>
    <w:rsid w:val="00926AAC"/>
    <w:rsid w:val="00927AB5"/>
    <w:rsid w:val="00931581"/>
    <w:rsid w:val="0093342B"/>
    <w:rsid w:val="00936586"/>
    <w:rsid w:val="00941FD2"/>
    <w:rsid w:val="0094234F"/>
    <w:rsid w:val="00945BCB"/>
    <w:rsid w:val="009542FA"/>
    <w:rsid w:val="00955E1A"/>
    <w:rsid w:val="00956097"/>
    <w:rsid w:val="00957A87"/>
    <w:rsid w:val="00961355"/>
    <w:rsid w:val="00964BA7"/>
    <w:rsid w:val="00970D7E"/>
    <w:rsid w:val="00970DA6"/>
    <w:rsid w:val="00975801"/>
    <w:rsid w:val="00976B40"/>
    <w:rsid w:val="00977912"/>
    <w:rsid w:val="009807DE"/>
    <w:rsid w:val="00983FB9"/>
    <w:rsid w:val="00987E64"/>
    <w:rsid w:val="00990B7C"/>
    <w:rsid w:val="00993505"/>
    <w:rsid w:val="00994E47"/>
    <w:rsid w:val="009955BD"/>
    <w:rsid w:val="009A388D"/>
    <w:rsid w:val="009A4B54"/>
    <w:rsid w:val="009A4FF3"/>
    <w:rsid w:val="009A61FC"/>
    <w:rsid w:val="009A6655"/>
    <w:rsid w:val="009B1E51"/>
    <w:rsid w:val="009B2931"/>
    <w:rsid w:val="009B3109"/>
    <w:rsid w:val="009B7D63"/>
    <w:rsid w:val="009C047C"/>
    <w:rsid w:val="009C1BDF"/>
    <w:rsid w:val="009C2D67"/>
    <w:rsid w:val="009C60C1"/>
    <w:rsid w:val="009D1818"/>
    <w:rsid w:val="009D1CBF"/>
    <w:rsid w:val="009E3A7A"/>
    <w:rsid w:val="009E54DD"/>
    <w:rsid w:val="009E6973"/>
    <w:rsid w:val="009F04C1"/>
    <w:rsid w:val="009F06F7"/>
    <w:rsid w:val="009F075A"/>
    <w:rsid w:val="009F1578"/>
    <w:rsid w:val="009F1DA5"/>
    <w:rsid w:val="009F222E"/>
    <w:rsid w:val="009F4560"/>
    <w:rsid w:val="009F5A92"/>
    <w:rsid w:val="009F7577"/>
    <w:rsid w:val="00A01516"/>
    <w:rsid w:val="00A018CA"/>
    <w:rsid w:val="00A03182"/>
    <w:rsid w:val="00A05A1E"/>
    <w:rsid w:val="00A13DEC"/>
    <w:rsid w:val="00A160CC"/>
    <w:rsid w:val="00A1656A"/>
    <w:rsid w:val="00A176D5"/>
    <w:rsid w:val="00A30AE4"/>
    <w:rsid w:val="00A40BC6"/>
    <w:rsid w:val="00A425B7"/>
    <w:rsid w:val="00A45701"/>
    <w:rsid w:val="00A51A8E"/>
    <w:rsid w:val="00A53BAC"/>
    <w:rsid w:val="00A55B68"/>
    <w:rsid w:val="00A55BCD"/>
    <w:rsid w:val="00A5668F"/>
    <w:rsid w:val="00A575E4"/>
    <w:rsid w:val="00A603DB"/>
    <w:rsid w:val="00A7087E"/>
    <w:rsid w:val="00A71015"/>
    <w:rsid w:val="00A72EEF"/>
    <w:rsid w:val="00A74912"/>
    <w:rsid w:val="00A805F8"/>
    <w:rsid w:val="00A83702"/>
    <w:rsid w:val="00A83F57"/>
    <w:rsid w:val="00A84A31"/>
    <w:rsid w:val="00A8772E"/>
    <w:rsid w:val="00A9040F"/>
    <w:rsid w:val="00A9079B"/>
    <w:rsid w:val="00A91D42"/>
    <w:rsid w:val="00A930E8"/>
    <w:rsid w:val="00A944D4"/>
    <w:rsid w:val="00AA0789"/>
    <w:rsid w:val="00AA090D"/>
    <w:rsid w:val="00AA0ED3"/>
    <w:rsid w:val="00AA1E02"/>
    <w:rsid w:val="00AA3E55"/>
    <w:rsid w:val="00AA6661"/>
    <w:rsid w:val="00AA6937"/>
    <w:rsid w:val="00AA6D42"/>
    <w:rsid w:val="00AA7A4E"/>
    <w:rsid w:val="00AB1A5B"/>
    <w:rsid w:val="00AB2DDB"/>
    <w:rsid w:val="00AB5CE1"/>
    <w:rsid w:val="00AC1BF6"/>
    <w:rsid w:val="00AC22AD"/>
    <w:rsid w:val="00AC2315"/>
    <w:rsid w:val="00AC4300"/>
    <w:rsid w:val="00AC454D"/>
    <w:rsid w:val="00AC7645"/>
    <w:rsid w:val="00AD0106"/>
    <w:rsid w:val="00AD0CA8"/>
    <w:rsid w:val="00AD1BC3"/>
    <w:rsid w:val="00AD24E5"/>
    <w:rsid w:val="00AD3720"/>
    <w:rsid w:val="00AD4F44"/>
    <w:rsid w:val="00AE368C"/>
    <w:rsid w:val="00AE427C"/>
    <w:rsid w:val="00AE51A9"/>
    <w:rsid w:val="00AE6F14"/>
    <w:rsid w:val="00AE78CC"/>
    <w:rsid w:val="00AE7A01"/>
    <w:rsid w:val="00AF5B2E"/>
    <w:rsid w:val="00B0059A"/>
    <w:rsid w:val="00B0620C"/>
    <w:rsid w:val="00B10E9B"/>
    <w:rsid w:val="00B23B50"/>
    <w:rsid w:val="00B2626F"/>
    <w:rsid w:val="00B27C27"/>
    <w:rsid w:val="00B312D7"/>
    <w:rsid w:val="00B326CD"/>
    <w:rsid w:val="00B349C3"/>
    <w:rsid w:val="00B35827"/>
    <w:rsid w:val="00B35980"/>
    <w:rsid w:val="00B3633B"/>
    <w:rsid w:val="00B369EC"/>
    <w:rsid w:val="00B36AF6"/>
    <w:rsid w:val="00B401B9"/>
    <w:rsid w:val="00B40C93"/>
    <w:rsid w:val="00B45D00"/>
    <w:rsid w:val="00B47B5E"/>
    <w:rsid w:val="00B50A97"/>
    <w:rsid w:val="00B5128E"/>
    <w:rsid w:val="00B52628"/>
    <w:rsid w:val="00B52A55"/>
    <w:rsid w:val="00B57C5F"/>
    <w:rsid w:val="00B60686"/>
    <w:rsid w:val="00B61970"/>
    <w:rsid w:val="00B64F4F"/>
    <w:rsid w:val="00B67862"/>
    <w:rsid w:val="00B70C16"/>
    <w:rsid w:val="00B728BE"/>
    <w:rsid w:val="00B73E36"/>
    <w:rsid w:val="00B76AC2"/>
    <w:rsid w:val="00B90CC7"/>
    <w:rsid w:val="00B9179A"/>
    <w:rsid w:val="00B92A8E"/>
    <w:rsid w:val="00B92EAC"/>
    <w:rsid w:val="00BA5631"/>
    <w:rsid w:val="00BB0F22"/>
    <w:rsid w:val="00BB2CF6"/>
    <w:rsid w:val="00BB362A"/>
    <w:rsid w:val="00BB5B50"/>
    <w:rsid w:val="00BB5C2E"/>
    <w:rsid w:val="00BB5CE1"/>
    <w:rsid w:val="00BC4874"/>
    <w:rsid w:val="00BC67D2"/>
    <w:rsid w:val="00BC70BC"/>
    <w:rsid w:val="00BD2EE7"/>
    <w:rsid w:val="00BD476A"/>
    <w:rsid w:val="00BD6736"/>
    <w:rsid w:val="00BD683A"/>
    <w:rsid w:val="00BE2DE6"/>
    <w:rsid w:val="00BE2E74"/>
    <w:rsid w:val="00BF1F77"/>
    <w:rsid w:val="00BF2D63"/>
    <w:rsid w:val="00BF4D67"/>
    <w:rsid w:val="00C00500"/>
    <w:rsid w:val="00C0054D"/>
    <w:rsid w:val="00C00EBA"/>
    <w:rsid w:val="00C0485E"/>
    <w:rsid w:val="00C04A37"/>
    <w:rsid w:val="00C06B92"/>
    <w:rsid w:val="00C073BC"/>
    <w:rsid w:val="00C0763A"/>
    <w:rsid w:val="00C10D66"/>
    <w:rsid w:val="00C12AD2"/>
    <w:rsid w:val="00C14272"/>
    <w:rsid w:val="00C16438"/>
    <w:rsid w:val="00C167F8"/>
    <w:rsid w:val="00C22464"/>
    <w:rsid w:val="00C23D9B"/>
    <w:rsid w:val="00C25170"/>
    <w:rsid w:val="00C31172"/>
    <w:rsid w:val="00C3736A"/>
    <w:rsid w:val="00C40FE6"/>
    <w:rsid w:val="00C44C7B"/>
    <w:rsid w:val="00C451B6"/>
    <w:rsid w:val="00C460BB"/>
    <w:rsid w:val="00C470B2"/>
    <w:rsid w:val="00C4785E"/>
    <w:rsid w:val="00C479DF"/>
    <w:rsid w:val="00C55CDA"/>
    <w:rsid w:val="00C607D7"/>
    <w:rsid w:val="00C62EC0"/>
    <w:rsid w:val="00C640C0"/>
    <w:rsid w:val="00C665E8"/>
    <w:rsid w:val="00C70002"/>
    <w:rsid w:val="00C74334"/>
    <w:rsid w:val="00C76A0F"/>
    <w:rsid w:val="00C802A5"/>
    <w:rsid w:val="00C814B3"/>
    <w:rsid w:val="00C81B8C"/>
    <w:rsid w:val="00C8338E"/>
    <w:rsid w:val="00C835D3"/>
    <w:rsid w:val="00C83851"/>
    <w:rsid w:val="00C847B6"/>
    <w:rsid w:val="00C8493E"/>
    <w:rsid w:val="00C84AD9"/>
    <w:rsid w:val="00C8514C"/>
    <w:rsid w:val="00C86012"/>
    <w:rsid w:val="00C92F68"/>
    <w:rsid w:val="00C93F52"/>
    <w:rsid w:val="00C97300"/>
    <w:rsid w:val="00C97B1F"/>
    <w:rsid w:val="00CA1513"/>
    <w:rsid w:val="00CA2809"/>
    <w:rsid w:val="00CA5E25"/>
    <w:rsid w:val="00CA5FA6"/>
    <w:rsid w:val="00CA73F4"/>
    <w:rsid w:val="00CA7456"/>
    <w:rsid w:val="00CB2999"/>
    <w:rsid w:val="00CB351F"/>
    <w:rsid w:val="00CB6210"/>
    <w:rsid w:val="00CC0218"/>
    <w:rsid w:val="00CC283A"/>
    <w:rsid w:val="00CC4983"/>
    <w:rsid w:val="00CC5D75"/>
    <w:rsid w:val="00CD0909"/>
    <w:rsid w:val="00CD48DF"/>
    <w:rsid w:val="00CD508B"/>
    <w:rsid w:val="00CD6068"/>
    <w:rsid w:val="00CE162C"/>
    <w:rsid w:val="00CE1AA8"/>
    <w:rsid w:val="00CE5F8A"/>
    <w:rsid w:val="00CE7B42"/>
    <w:rsid w:val="00CE7E5E"/>
    <w:rsid w:val="00CF2635"/>
    <w:rsid w:val="00CF28AC"/>
    <w:rsid w:val="00CF334E"/>
    <w:rsid w:val="00CF3FEE"/>
    <w:rsid w:val="00CF431F"/>
    <w:rsid w:val="00CF4B06"/>
    <w:rsid w:val="00CF4DB5"/>
    <w:rsid w:val="00CF701D"/>
    <w:rsid w:val="00CF7159"/>
    <w:rsid w:val="00D01238"/>
    <w:rsid w:val="00D017DF"/>
    <w:rsid w:val="00D05803"/>
    <w:rsid w:val="00D05E98"/>
    <w:rsid w:val="00D07AE3"/>
    <w:rsid w:val="00D12BD2"/>
    <w:rsid w:val="00D225B7"/>
    <w:rsid w:val="00D22D3E"/>
    <w:rsid w:val="00D24B77"/>
    <w:rsid w:val="00D25972"/>
    <w:rsid w:val="00D30E80"/>
    <w:rsid w:val="00D31CFB"/>
    <w:rsid w:val="00D327C2"/>
    <w:rsid w:val="00D33281"/>
    <w:rsid w:val="00D33603"/>
    <w:rsid w:val="00D35D4A"/>
    <w:rsid w:val="00D36EC6"/>
    <w:rsid w:val="00D44AC4"/>
    <w:rsid w:val="00D44B6A"/>
    <w:rsid w:val="00D44D04"/>
    <w:rsid w:val="00D4512A"/>
    <w:rsid w:val="00D46E7D"/>
    <w:rsid w:val="00D525ED"/>
    <w:rsid w:val="00D537DF"/>
    <w:rsid w:val="00D5680B"/>
    <w:rsid w:val="00D576EF"/>
    <w:rsid w:val="00D642A1"/>
    <w:rsid w:val="00D6592C"/>
    <w:rsid w:val="00D7074B"/>
    <w:rsid w:val="00D74E71"/>
    <w:rsid w:val="00D75066"/>
    <w:rsid w:val="00D83A6A"/>
    <w:rsid w:val="00D83D8A"/>
    <w:rsid w:val="00D85949"/>
    <w:rsid w:val="00D863AF"/>
    <w:rsid w:val="00D91B01"/>
    <w:rsid w:val="00D92387"/>
    <w:rsid w:val="00DA1AE8"/>
    <w:rsid w:val="00DA6D13"/>
    <w:rsid w:val="00DB3664"/>
    <w:rsid w:val="00DB6245"/>
    <w:rsid w:val="00DC19BD"/>
    <w:rsid w:val="00DC1FC0"/>
    <w:rsid w:val="00DC273E"/>
    <w:rsid w:val="00DC2781"/>
    <w:rsid w:val="00DC571E"/>
    <w:rsid w:val="00DC6DA7"/>
    <w:rsid w:val="00DD21D5"/>
    <w:rsid w:val="00DD448D"/>
    <w:rsid w:val="00DD601A"/>
    <w:rsid w:val="00DE0BA7"/>
    <w:rsid w:val="00DE0E35"/>
    <w:rsid w:val="00DE129E"/>
    <w:rsid w:val="00DE2914"/>
    <w:rsid w:val="00DE355D"/>
    <w:rsid w:val="00DF1D81"/>
    <w:rsid w:val="00DF5DC5"/>
    <w:rsid w:val="00DF730C"/>
    <w:rsid w:val="00E008BC"/>
    <w:rsid w:val="00E103B3"/>
    <w:rsid w:val="00E11341"/>
    <w:rsid w:val="00E1164B"/>
    <w:rsid w:val="00E124E1"/>
    <w:rsid w:val="00E17579"/>
    <w:rsid w:val="00E17822"/>
    <w:rsid w:val="00E2026E"/>
    <w:rsid w:val="00E20D64"/>
    <w:rsid w:val="00E21F93"/>
    <w:rsid w:val="00E2244E"/>
    <w:rsid w:val="00E30084"/>
    <w:rsid w:val="00E34048"/>
    <w:rsid w:val="00E3774A"/>
    <w:rsid w:val="00E413FB"/>
    <w:rsid w:val="00E42F5D"/>
    <w:rsid w:val="00E45C50"/>
    <w:rsid w:val="00E46A69"/>
    <w:rsid w:val="00E508B0"/>
    <w:rsid w:val="00E53B2B"/>
    <w:rsid w:val="00E60072"/>
    <w:rsid w:val="00E64DDF"/>
    <w:rsid w:val="00E64EC1"/>
    <w:rsid w:val="00E66917"/>
    <w:rsid w:val="00E672EB"/>
    <w:rsid w:val="00E67831"/>
    <w:rsid w:val="00E70759"/>
    <w:rsid w:val="00E72A50"/>
    <w:rsid w:val="00E74579"/>
    <w:rsid w:val="00E750DC"/>
    <w:rsid w:val="00E75160"/>
    <w:rsid w:val="00E80B55"/>
    <w:rsid w:val="00E84577"/>
    <w:rsid w:val="00E85893"/>
    <w:rsid w:val="00E85B5F"/>
    <w:rsid w:val="00E867F9"/>
    <w:rsid w:val="00E86DF4"/>
    <w:rsid w:val="00E8705D"/>
    <w:rsid w:val="00E93B68"/>
    <w:rsid w:val="00E97065"/>
    <w:rsid w:val="00EA014B"/>
    <w:rsid w:val="00EA1F91"/>
    <w:rsid w:val="00EA7F79"/>
    <w:rsid w:val="00EB14C6"/>
    <w:rsid w:val="00EB268D"/>
    <w:rsid w:val="00EB3DA9"/>
    <w:rsid w:val="00EB727B"/>
    <w:rsid w:val="00EC0D2D"/>
    <w:rsid w:val="00EC1DA1"/>
    <w:rsid w:val="00EC3FDD"/>
    <w:rsid w:val="00EC608E"/>
    <w:rsid w:val="00EC6296"/>
    <w:rsid w:val="00EC69B0"/>
    <w:rsid w:val="00ED0EAD"/>
    <w:rsid w:val="00ED20C3"/>
    <w:rsid w:val="00ED59EC"/>
    <w:rsid w:val="00ED740C"/>
    <w:rsid w:val="00ED7867"/>
    <w:rsid w:val="00ED7C58"/>
    <w:rsid w:val="00EE5C69"/>
    <w:rsid w:val="00EE771F"/>
    <w:rsid w:val="00EF1986"/>
    <w:rsid w:val="00EF3C7D"/>
    <w:rsid w:val="00EF4E60"/>
    <w:rsid w:val="00EF5C7B"/>
    <w:rsid w:val="00F00F6E"/>
    <w:rsid w:val="00F0237D"/>
    <w:rsid w:val="00F0498D"/>
    <w:rsid w:val="00F05441"/>
    <w:rsid w:val="00F0773B"/>
    <w:rsid w:val="00F079C4"/>
    <w:rsid w:val="00F176A8"/>
    <w:rsid w:val="00F17D99"/>
    <w:rsid w:val="00F27253"/>
    <w:rsid w:val="00F30477"/>
    <w:rsid w:val="00F30C89"/>
    <w:rsid w:val="00F318C4"/>
    <w:rsid w:val="00F32E32"/>
    <w:rsid w:val="00F330C2"/>
    <w:rsid w:val="00F3606B"/>
    <w:rsid w:val="00F42DD6"/>
    <w:rsid w:val="00F43743"/>
    <w:rsid w:val="00F50AB9"/>
    <w:rsid w:val="00F515A0"/>
    <w:rsid w:val="00F53954"/>
    <w:rsid w:val="00F56BA9"/>
    <w:rsid w:val="00F5753D"/>
    <w:rsid w:val="00F660F2"/>
    <w:rsid w:val="00F66721"/>
    <w:rsid w:val="00F675AF"/>
    <w:rsid w:val="00F70CB4"/>
    <w:rsid w:val="00F7161F"/>
    <w:rsid w:val="00F71D76"/>
    <w:rsid w:val="00F7289C"/>
    <w:rsid w:val="00F73228"/>
    <w:rsid w:val="00F81F14"/>
    <w:rsid w:val="00F83575"/>
    <w:rsid w:val="00F84637"/>
    <w:rsid w:val="00F92174"/>
    <w:rsid w:val="00F92A82"/>
    <w:rsid w:val="00F933C6"/>
    <w:rsid w:val="00FA07C1"/>
    <w:rsid w:val="00FA36DD"/>
    <w:rsid w:val="00FA48A9"/>
    <w:rsid w:val="00FB06ED"/>
    <w:rsid w:val="00FB18B4"/>
    <w:rsid w:val="00FB388C"/>
    <w:rsid w:val="00FB6751"/>
    <w:rsid w:val="00FC2802"/>
    <w:rsid w:val="00FC2EE3"/>
    <w:rsid w:val="00FC3C15"/>
    <w:rsid w:val="00FC5E3A"/>
    <w:rsid w:val="00FC77FF"/>
    <w:rsid w:val="00FD183B"/>
    <w:rsid w:val="00FD4495"/>
    <w:rsid w:val="00FE287F"/>
    <w:rsid w:val="00FE378D"/>
    <w:rsid w:val="00FE3B2C"/>
    <w:rsid w:val="00FE44AB"/>
    <w:rsid w:val="00FF005B"/>
    <w:rsid w:val="00FF06BA"/>
    <w:rsid w:val="00FF2CB6"/>
    <w:rsid w:val="00FF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98D28"/>
  <w15:docId w15:val="{C0CA0C38-5E50-4B92-AADD-A2D88621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9F4560"/>
    <w:rPr>
      <w:color w:val="0000FF" w:themeColor="hyperlink"/>
      <w:u w:val="single"/>
    </w:rPr>
  </w:style>
  <w:style w:type="paragraph" w:styleId="Header">
    <w:name w:val="header"/>
    <w:basedOn w:val="Normal"/>
    <w:link w:val="HeaderChar"/>
    <w:uiPriority w:val="99"/>
    <w:unhideWhenUsed/>
    <w:rsid w:val="00AA6D42"/>
    <w:pPr>
      <w:tabs>
        <w:tab w:val="center" w:pos="4680"/>
        <w:tab w:val="right" w:pos="9360"/>
      </w:tabs>
    </w:pPr>
  </w:style>
  <w:style w:type="character" w:customStyle="1" w:styleId="HeaderChar">
    <w:name w:val="Header Char"/>
    <w:basedOn w:val="DefaultParagraphFont"/>
    <w:link w:val="Header"/>
    <w:uiPriority w:val="99"/>
    <w:rsid w:val="00AA6D42"/>
  </w:style>
  <w:style w:type="paragraph" w:styleId="Footer">
    <w:name w:val="footer"/>
    <w:basedOn w:val="Normal"/>
    <w:link w:val="FooterChar"/>
    <w:uiPriority w:val="99"/>
    <w:unhideWhenUsed/>
    <w:rsid w:val="00AA6D42"/>
    <w:pPr>
      <w:tabs>
        <w:tab w:val="center" w:pos="4680"/>
        <w:tab w:val="right" w:pos="9360"/>
      </w:tabs>
    </w:pPr>
  </w:style>
  <w:style w:type="character" w:customStyle="1" w:styleId="FooterChar">
    <w:name w:val="Footer Char"/>
    <w:basedOn w:val="DefaultParagraphFont"/>
    <w:link w:val="Footer"/>
    <w:uiPriority w:val="99"/>
    <w:rsid w:val="00AA6D42"/>
  </w:style>
  <w:style w:type="paragraph" w:styleId="ListParagraph">
    <w:name w:val="List Paragraph"/>
    <w:basedOn w:val="Normal"/>
    <w:uiPriority w:val="34"/>
    <w:qFormat/>
    <w:rsid w:val="00C14272"/>
    <w:pPr>
      <w:suppressAutoHyphens/>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376AAE"/>
    <w:rPr>
      <w:rFonts w:ascii="Tahoma" w:hAnsi="Tahoma" w:cs="Tahoma"/>
      <w:sz w:val="16"/>
      <w:szCs w:val="16"/>
    </w:rPr>
  </w:style>
  <w:style w:type="character" w:customStyle="1" w:styleId="BalloonTextChar">
    <w:name w:val="Balloon Text Char"/>
    <w:basedOn w:val="DefaultParagraphFont"/>
    <w:link w:val="BalloonText"/>
    <w:uiPriority w:val="99"/>
    <w:semiHidden/>
    <w:rsid w:val="00376AAE"/>
    <w:rPr>
      <w:rFonts w:ascii="Tahoma" w:hAnsi="Tahoma" w:cs="Tahoma"/>
      <w:sz w:val="16"/>
      <w:szCs w:val="16"/>
    </w:rPr>
  </w:style>
  <w:style w:type="paragraph" w:styleId="TOCHeading">
    <w:name w:val="TOC Heading"/>
    <w:basedOn w:val="Heading1"/>
    <w:next w:val="Normal"/>
    <w:uiPriority w:val="39"/>
    <w:unhideWhenUsed/>
    <w:qFormat/>
    <w:rsid w:val="00C00EBA"/>
    <w:pPr>
      <w:keepLines/>
      <w:tabs>
        <w:tab w:val="clear" w:pos="720"/>
      </w:tabs>
      <w:spacing w:before="480" w:after="0" w:line="276" w:lineRule="auto"/>
      <w:ind w:left="0" w:firstLine="0"/>
      <w:outlineLvl w:val="9"/>
    </w:pPr>
    <w:rPr>
      <w:color w:val="365F91" w:themeColor="accent1" w:themeShade="BF"/>
      <w:kern w:val="0"/>
      <w:sz w:val="28"/>
      <w:szCs w:val="28"/>
      <w:lang w:eastAsia="ja-JP"/>
    </w:rPr>
  </w:style>
  <w:style w:type="paragraph" w:styleId="TOC1">
    <w:name w:val="toc 1"/>
    <w:basedOn w:val="Normal"/>
    <w:next w:val="Normal"/>
    <w:autoRedefine/>
    <w:uiPriority w:val="39"/>
    <w:unhideWhenUsed/>
    <w:rsid w:val="007A1A4D"/>
    <w:pPr>
      <w:tabs>
        <w:tab w:val="left" w:pos="400"/>
        <w:tab w:val="right" w:leader="dot" w:pos="9720"/>
      </w:tabs>
      <w:spacing w:after="100"/>
    </w:pPr>
  </w:style>
  <w:style w:type="paragraph" w:styleId="TOC2">
    <w:name w:val="toc 2"/>
    <w:basedOn w:val="Normal"/>
    <w:next w:val="Normal"/>
    <w:autoRedefine/>
    <w:uiPriority w:val="39"/>
    <w:unhideWhenUsed/>
    <w:rsid w:val="007A1A4D"/>
    <w:pPr>
      <w:tabs>
        <w:tab w:val="left" w:pos="880"/>
        <w:tab w:val="right" w:leader="dot" w:pos="9720"/>
      </w:tabs>
      <w:spacing w:after="100"/>
      <w:ind w:left="200"/>
    </w:pPr>
  </w:style>
  <w:style w:type="paragraph" w:styleId="TOC3">
    <w:name w:val="toc 3"/>
    <w:basedOn w:val="Normal"/>
    <w:next w:val="Normal"/>
    <w:autoRedefine/>
    <w:uiPriority w:val="39"/>
    <w:unhideWhenUsed/>
    <w:rsid w:val="007A1A4D"/>
    <w:pPr>
      <w:tabs>
        <w:tab w:val="left" w:pos="1100"/>
        <w:tab w:val="right" w:leader="dot" w:pos="9720"/>
      </w:tabs>
      <w:spacing w:after="100"/>
      <w:ind w:left="400"/>
    </w:pPr>
  </w:style>
  <w:style w:type="character" w:styleId="IntenseEmphasis">
    <w:name w:val="Intense Emphasis"/>
    <w:basedOn w:val="DefaultParagraphFont"/>
    <w:uiPriority w:val="21"/>
    <w:qFormat/>
    <w:rsid w:val="00EB268D"/>
    <w:rPr>
      <w:b/>
      <w:bCs/>
      <w:i/>
      <w:iCs/>
      <w:color w:val="4F81BD" w:themeColor="accent1"/>
    </w:rPr>
  </w:style>
  <w:style w:type="character" w:styleId="FollowedHyperlink">
    <w:name w:val="FollowedHyperlink"/>
    <w:basedOn w:val="DefaultParagraphFont"/>
    <w:uiPriority w:val="99"/>
    <w:semiHidden/>
    <w:unhideWhenUsed/>
    <w:rsid w:val="00FE287F"/>
    <w:rPr>
      <w:color w:val="800080" w:themeColor="followedHyperlink"/>
      <w:u w:val="single"/>
    </w:rPr>
  </w:style>
  <w:style w:type="table" w:styleId="TableGrid">
    <w:name w:val="Table Grid"/>
    <w:basedOn w:val="TableNormal"/>
    <w:uiPriority w:val="59"/>
    <w:rsid w:val="00562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92084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1E674D"/>
  </w:style>
  <w:style w:type="paragraph" w:styleId="NormalWeb">
    <w:name w:val="Normal (Web)"/>
    <w:basedOn w:val="Normal"/>
    <w:uiPriority w:val="99"/>
    <w:unhideWhenUsed/>
    <w:rsid w:val="007147D8"/>
    <w:pPr>
      <w:spacing w:before="100" w:beforeAutospacing="1" w:after="100" w:afterAutospacing="1"/>
    </w:pPr>
    <w:rPr>
      <w:sz w:val="24"/>
      <w:szCs w:val="24"/>
    </w:rPr>
  </w:style>
  <w:style w:type="character" w:customStyle="1" w:styleId="uficommentbody">
    <w:name w:val="uficommentbody"/>
    <w:basedOn w:val="DefaultParagraphFont"/>
    <w:rsid w:val="006226E6"/>
  </w:style>
  <w:style w:type="character" w:styleId="Strong">
    <w:name w:val="Strong"/>
    <w:basedOn w:val="DefaultParagraphFont"/>
    <w:uiPriority w:val="22"/>
    <w:qFormat/>
    <w:rsid w:val="00945B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720790">
      <w:bodyDiv w:val="1"/>
      <w:marLeft w:val="0"/>
      <w:marRight w:val="0"/>
      <w:marTop w:val="0"/>
      <w:marBottom w:val="0"/>
      <w:divBdr>
        <w:top w:val="none" w:sz="0" w:space="0" w:color="auto"/>
        <w:left w:val="none" w:sz="0" w:space="0" w:color="auto"/>
        <w:bottom w:val="none" w:sz="0" w:space="0" w:color="auto"/>
        <w:right w:val="none" w:sz="0" w:space="0" w:color="auto"/>
      </w:divBdr>
    </w:div>
    <w:div w:id="1131434670">
      <w:bodyDiv w:val="1"/>
      <w:marLeft w:val="0"/>
      <w:marRight w:val="0"/>
      <w:marTop w:val="0"/>
      <w:marBottom w:val="0"/>
      <w:divBdr>
        <w:top w:val="none" w:sz="0" w:space="0" w:color="auto"/>
        <w:left w:val="none" w:sz="0" w:space="0" w:color="auto"/>
        <w:bottom w:val="none" w:sz="0" w:space="0" w:color="auto"/>
        <w:right w:val="none" w:sz="0" w:space="0" w:color="auto"/>
      </w:divBdr>
      <w:divsChild>
        <w:div w:id="961839044">
          <w:marLeft w:val="0"/>
          <w:marRight w:val="0"/>
          <w:marTop w:val="0"/>
          <w:marBottom w:val="0"/>
          <w:divBdr>
            <w:top w:val="none" w:sz="0" w:space="0" w:color="auto"/>
            <w:left w:val="none" w:sz="0" w:space="0" w:color="auto"/>
            <w:bottom w:val="none" w:sz="0" w:space="0" w:color="auto"/>
            <w:right w:val="none" w:sz="0" w:space="0" w:color="auto"/>
          </w:divBdr>
        </w:div>
      </w:divsChild>
    </w:div>
    <w:div w:id="1247232449">
      <w:bodyDiv w:val="1"/>
      <w:marLeft w:val="0"/>
      <w:marRight w:val="0"/>
      <w:marTop w:val="0"/>
      <w:marBottom w:val="0"/>
      <w:divBdr>
        <w:top w:val="none" w:sz="0" w:space="0" w:color="auto"/>
        <w:left w:val="none" w:sz="0" w:space="0" w:color="auto"/>
        <w:bottom w:val="none" w:sz="0" w:space="0" w:color="auto"/>
        <w:right w:val="none" w:sz="0" w:space="0" w:color="auto"/>
      </w:divBdr>
    </w:div>
    <w:div w:id="1359895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mailto:anbinhd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trello.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org" TargetMode="External"/><Relationship Id="rId5" Type="http://schemas.openxmlformats.org/officeDocument/2006/relationships/webSettings" Target="webSettings.xml"/><Relationship Id="rId15" Type="http://schemas.openxmlformats.org/officeDocument/2006/relationships/hyperlink" Target="http://hanoiscrum.net/hnscrum/learning/97-manifesto" TargetMode="External"/><Relationship Id="rId10" Type="http://schemas.openxmlformats.org/officeDocument/2006/relationships/hyperlink" Target="mailto:anbinhdn@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ktcn.tvu.edu.vn/images/stories/phieudexuat_pdf/KL12_04_Le%20Thi%20Thuy%20Lan.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C037B-7F05-4116-8B09-A99705143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16</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Truong Thanh Nam</dc:creator>
  <cp:lastModifiedBy>VanLoc Duong</cp:lastModifiedBy>
  <cp:revision>418</cp:revision>
  <dcterms:created xsi:type="dcterms:W3CDTF">2017-03-18T18:40:00Z</dcterms:created>
  <dcterms:modified xsi:type="dcterms:W3CDTF">2017-06-15T03:12:00Z</dcterms:modified>
</cp:coreProperties>
</file>