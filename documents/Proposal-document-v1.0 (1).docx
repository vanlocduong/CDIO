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1B9" w:rsidRPr="009C0AAD"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Pr>
          <w:b/>
          <w:sz w:val="36"/>
          <w:szCs w:val="36"/>
        </w:rPr>
        <w:t>BỘ GIÁO DỤC VÀ ĐÀO TẠO</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Pr>
          <w:b/>
          <w:sz w:val="36"/>
          <w:szCs w:val="36"/>
        </w:rPr>
        <w:t>TRƯỜNG ĐẠI HỌC DUY TÂN</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noProof/>
          <w:sz w:val="36"/>
          <w:szCs w:val="36"/>
        </w:rPr>
        <w:drawing>
          <wp:inline distT="0" distB="0" distL="0" distR="0">
            <wp:extent cx="828675" cy="752475"/>
            <wp:effectExtent l="0" t="0" r="9525" b="9525"/>
            <wp:docPr id="5" name="Picture 5"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Tên đề tài</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A5F42"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hyperlink r:id="rId10" w:history="1">
        <w:r w:rsidR="008261B9" w:rsidRPr="008261B9">
          <w:rPr>
            <w:b/>
            <w:sz w:val="36"/>
            <w:szCs w:val="36"/>
          </w:rPr>
          <w:t>XÂY DỰNG HỆ THỐNG QUẢN LÝ CÁC DỰ ÁN PHẦN MỀM</w:t>
        </w:r>
      </w:hyperlink>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sym w:font="Wingdings" w:char="F097"/>
      </w:r>
      <w:r w:rsidRPr="008261B9">
        <w:rPr>
          <w:b/>
          <w:sz w:val="36"/>
          <w:szCs w:val="36"/>
        </w:rPr>
        <w:sym w:font="Wingdings" w:char="F040"/>
      </w:r>
      <w:r w:rsidRPr="008261B9">
        <w:rPr>
          <w:b/>
          <w:sz w:val="36"/>
          <w:szCs w:val="36"/>
        </w:rPr>
        <w:sym w:font="Wingdings" w:char="F026"/>
      </w:r>
      <w:r w:rsidRPr="008261B9">
        <w:rPr>
          <w:b/>
          <w:sz w:val="36"/>
          <w:szCs w:val="36"/>
        </w:rPr>
        <w:sym w:font="Wingdings" w:char="F03F"/>
      </w:r>
      <w:r w:rsidRPr="008261B9">
        <w:rPr>
          <w:b/>
          <w:sz w:val="36"/>
          <w:szCs w:val="36"/>
        </w:rPr>
        <w:sym w:font="Wingdings" w:char="F096"/>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TÀI LIỆU PROPOSAL</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NHÓM SINH VIÊN THỰC HIỆN</w:t>
      </w:r>
    </w:p>
    <w:p w:rsidR="008261B9" w:rsidRDefault="008261B9"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 xml:space="preserve">Trương Thành Nam – </w:t>
      </w:r>
      <w:r w:rsidR="007A1A4D">
        <w:rPr>
          <w:b/>
          <w:sz w:val="36"/>
          <w:szCs w:val="36"/>
        </w:rPr>
        <w:t>1921140804</w:t>
      </w:r>
    </w:p>
    <w:p w:rsidR="008261B9" w:rsidRDefault="008261B9"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Trương Phương Tường Vy –</w:t>
      </w:r>
      <w:r w:rsidR="007A1A4D">
        <w:rPr>
          <w:b/>
          <w:sz w:val="36"/>
          <w:szCs w:val="36"/>
        </w:rPr>
        <w:t>1920129099</w:t>
      </w:r>
    </w:p>
    <w:p w:rsidR="008261B9" w:rsidRDefault="008261B9"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 xml:space="preserve">Huỳnh Ngọc Minh Trí – </w:t>
      </w:r>
      <w:r w:rsidR="007A1A4D">
        <w:rPr>
          <w:b/>
          <w:sz w:val="36"/>
          <w:szCs w:val="36"/>
        </w:rPr>
        <w:t>191123209</w:t>
      </w:r>
    </w:p>
    <w:p w:rsidR="008261B9" w:rsidRPr="00C10915" w:rsidRDefault="008261B9" w:rsidP="008261B9">
      <w:pPr>
        <w:pBdr>
          <w:top w:val="thinThickSmallGap" w:sz="24" w:space="1" w:color="auto"/>
          <w:left w:val="thinThickSmallGap" w:sz="24" w:space="4" w:color="auto"/>
          <w:bottom w:val="thickThinSmallGap" w:sz="24" w:space="1" w:color="auto"/>
          <w:right w:val="thickThinSmallGap" w:sz="24" w:space="4" w:color="auto"/>
        </w:pBdr>
        <w:ind w:firstLine="3119"/>
        <w:rPr>
          <w:b/>
          <w:sz w:val="36"/>
          <w:szCs w:val="36"/>
        </w:rPr>
      </w:pPr>
      <w:r>
        <w:rPr>
          <w:b/>
          <w:sz w:val="36"/>
          <w:szCs w:val="36"/>
        </w:rPr>
        <w:t>Nguyễn Lưu Vũ -</w:t>
      </w:r>
      <w:r w:rsidR="007A1A4D">
        <w:rPr>
          <w:b/>
          <w:sz w:val="36"/>
          <w:szCs w:val="36"/>
        </w:rPr>
        <w:t>192123170</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7A1A4D" w:rsidRDefault="007A1A4D" w:rsidP="008261B9">
      <w:pPr>
        <w:pBdr>
          <w:top w:val="thinThickSmallGap" w:sz="24" w:space="1" w:color="auto"/>
          <w:left w:val="thinThickSmallGap" w:sz="24" w:space="4" w:color="auto"/>
          <w:bottom w:val="thickThinSmallGap" w:sz="24" w:space="1" w:color="auto"/>
          <w:right w:val="thickThinSmallGap" w:sz="24" w:space="4" w:color="auto"/>
        </w:pBdr>
        <w:jc w:val="center"/>
        <w:rPr>
          <w:b/>
          <w:sz w:val="60"/>
          <w:szCs w:val="60"/>
        </w:rPr>
      </w:pPr>
      <w:r w:rsidRPr="007A1A4D">
        <w:rPr>
          <w:b/>
          <w:sz w:val="60"/>
          <w:szCs w:val="60"/>
        </w:rPr>
        <w:t>1</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Đà Nẵng, 5/2017</w:t>
      </w:r>
    </w:p>
    <w:p w:rsidR="008261B9" w:rsidRPr="009C0AAD" w:rsidRDefault="008261B9" w:rsidP="008261B9"/>
    <w:p w:rsidR="002152C0" w:rsidRPr="00F271AD" w:rsidRDefault="002152C0" w:rsidP="002152C0">
      <w:pPr>
        <w:jc w:val="both"/>
        <w:rPr>
          <w:b/>
          <w:szCs w:val="26"/>
        </w:rPr>
      </w:pPr>
    </w:p>
    <w:sdt>
      <w:sdtPr>
        <w:rPr>
          <w:rFonts w:ascii="Times New Roman" w:eastAsia="Times New Roman" w:hAnsi="Times New Roman" w:cs="Times New Roman"/>
          <w:b w:val="0"/>
          <w:bCs w:val="0"/>
          <w:color w:val="auto"/>
          <w:sz w:val="20"/>
          <w:szCs w:val="20"/>
          <w:lang w:eastAsia="en-US"/>
        </w:rPr>
        <w:id w:val="-1227602886"/>
        <w:docPartObj>
          <w:docPartGallery w:val="Table of Contents"/>
          <w:docPartUnique/>
        </w:docPartObj>
      </w:sdtPr>
      <w:sdtEndPr>
        <w:rPr>
          <w:noProof/>
          <w:sz w:val="26"/>
          <w:szCs w:val="26"/>
        </w:rPr>
      </w:sdtEndPr>
      <w:sdtContent>
        <w:p w:rsidR="00FA48A9" w:rsidRPr="00FA48A9" w:rsidRDefault="00FA48A9" w:rsidP="00FA48A9">
          <w:pPr>
            <w:pStyle w:val="TOCHeading"/>
            <w:jc w:val="center"/>
            <w:rPr>
              <w:b w:val="0"/>
              <w:color w:val="auto"/>
              <w:spacing w:val="-1"/>
              <w:sz w:val="26"/>
              <w:szCs w:val="26"/>
            </w:rPr>
          </w:pPr>
          <w:r w:rsidRPr="00FA48A9">
            <w:rPr>
              <w:color w:val="auto"/>
            </w:rPr>
            <w:t>MỤC LỤC</w:t>
          </w:r>
        </w:p>
        <w:p w:rsidR="00297852" w:rsidRPr="00297852" w:rsidRDefault="00FA48A9" w:rsidP="007A1A4D">
          <w:pPr>
            <w:pStyle w:val="TOC1"/>
            <w:rPr>
              <w:rFonts w:asciiTheme="minorHAnsi" w:eastAsiaTheme="minorEastAsia" w:hAnsiTheme="minorHAnsi" w:cstheme="minorBidi"/>
              <w:noProof/>
            </w:rPr>
          </w:pPr>
          <w:r w:rsidRPr="00FA48A9">
            <w:fldChar w:fldCharType="begin"/>
          </w:r>
          <w:r w:rsidRPr="00FA48A9">
            <w:instrText xml:space="preserve"> TOC \o "1-3" \h \z \u </w:instrText>
          </w:r>
          <w:r w:rsidRPr="00FA48A9">
            <w:fldChar w:fldCharType="separate"/>
          </w:r>
          <w:hyperlink w:anchor="_Toc477795864" w:history="1">
            <w:r w:rsidR="00297852" w:rsidRPr="00297852">
              <w:rPr>
                <w:rStyle w:val="Hyperlink"/>
                <w:noProof/>
                <w:sz w:val="26"/>
                <w:szCs w:val="26"/>
              </w:rPr>
              <w:t>1.</w:t>
            </w:r>
            <w:r w:rsidR="00297852" w:rsidRPr="00297852">
              <w:rPr>
                <w:rFonts w:asciiTheme="minorHAnsi" w:eastAsiaTheme="minorEastAsia" w:hAnsiTheme="minorHAnsi" w:cstheme="minorBidi"/>
                <w:noProof/>
              </w:rPr>
              <w:tab/>
            </w:r>
            <w:r w:rsidR="00297852" w:rsidRPr="00297852">
              <w:rPr>
                <w:rStyle w:val="Hyperlink"/>
                <w:noProof/>
                <w:sz w:val="26"/>
                <w:szCs w:val="26"/>
              </w:rPr>
              <w:t>GIỚI THIỆU</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_Toc477795864 \h </w:instrText>
            </w:r>
            <w:r w:rsidR="00297852" w:rsidRPr="00297852">
              <w:rPr>
                <w:noProof/>
                <w:webHidden/>
              </w:rPr>
            </w:r>
            <w:r w:rsidR="00297852" w:rsidRPr="00297852">
              <w:rPr>
                <w:noProof/>
                <w:webHidden/>
              </w:rPr>
              <w:fldChar w:fldCharType="separate"/>
            </w:r>
            <w:r w:rsidR="00CD508B">
              <w:rPr>
                <w:noProof/>
                <w:webHidden/>
              </w:rPr>
              <w:t>1</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65" w:history="1">
            <w:r w:rsidR="00297852" w:rsidRPr="00297852">
              <w:rPr>
                <w:rStyle w:val="Hyperlink"/>
                <w:noProof/>
                <w:sz w:val="26"/>
                <w:szCs w:val="26"/>
              </w:rPr>
              <w:t>1.1.</w:t>
            </w:r>
            <w:r w:rsidR="00297852" w:rsidRPr="00297852">
              <w:rPr>
                <w:rFonts w:asciiTheme="minorHAnsi" w:eastAsiaTheme="minorEastAsia" w:hAnsiTheme="minorHAnsi" w:cstheme="minorBidi"/>
                <w:noProof/>
              </w:rPr>
              <w:tab/>
            </w:r>
            <w:r w:rsidR="00297852" w:rsidRPr="00297852">
              <w:rPr>
                <w:rStyle w:val="Hyperlink"/>
                <w:noProof/>
                <w:sz w:val="26"/>
                <w:szCs w:val="26"/>
              </w:rPr>
              <w:t>MỤC ĐÍCH</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_Toc477795865 \h </w:instrText>
            </w:r>
            <w:r w:rsidR="00297852" w:rsidRPr="00297852">
              <w:rPr>
                <w:noProof/>
                <w:webHidden/>
              </w:rPr>
            </w:r>
            <w:r w:rsidR="00297852" w:rsidRPr="00297852">
              <w:rPr>
                <w:noProof/>
                <w:webHidden/>
              </w:rPr>
              <w:fldChar w:fldCharType="separate"/>
            </w:r>
            <w:r w:rsidR="00CD508B">
              <w:rPr>
                <w:noProof/>
                <w:webHidden/>
              </w:rPr>
              <w:t>1</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66" w:history="1">
            <w:r w:rsidR="00297852" w:rsidRPr="00297852">
              <w:rPr>
                <w:rStyle w:val="Hyperlink"/>
                <w:noProof/>
                <w:sz w:val="26"/>
                <w:szCs w:val="26"/>
              </w:rPr>
              <w:t>1.2.</w:t>
            </w:r>
            <w:r w:rsidR="00297852" w:rsidRPr="00297852">
              <w:rPr>
                <w:rFonts w:asciiTheme="minorHAnsi" w:eastAsiaTheme="minorEastAsia" w:hAnsiTheme="minorHAnsi" w:cstheme="minorBidi"/>
                <w:noProof/>
              </w:rPr>
              <w:tab/>
            </w:r>
            <w:r w:rsidR="00297852" w:rsidRPr="00297852">
              <w:rPr>
                <w:rStyle w:val="Hyperlink"/>
                <w:noProof/>
                <w:sz w:val="26"/>
                <w:szCs w:val="26"/>
              </w:rPr>
              <w:t>PHẠM VI</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_Toc477795866 \h </w:instrText>
            </w:r>
            <w:r w:rsidR="00297852" w:rsidRPr="00297852">
              <w:rPr>
                <w:noProof/>
                <w:webHidden/>
              </w:rPr>
            </w:r>
            <w:r w:rsidR="00297852" w:rsidRPr="00297852">
              <w:rPr>
                <w:noProof/>
                <w:webHidden/>
              </w:rPr>
              <w:fldChar w:fldCharType="separate"/>
            </w:r>
            <w:r w:rsidR="00CD508B">
              <w:rPr>
                <w:noProof/>
                <w:webHidden/>
              </w:rPr>
              <w:t>1</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67" w:history="1">
            <w:r w:rsidR="00297852" w:rsidRPr="00297852">
              <w:rPr>
                <w:rStyle w:val="Hyperlink"/>
                <w:noProof/>
                <w:sz w:val="26"/>
                <w:szCs w:val="26"/>
              </w:rPr>
              <w:t>1.3.</w:t>
            </w:r>
            <w:r w:rsidR="00297852" w:rsidRPr="00297852">
              <w:rPr>
                <w:rFonts w:asciiTheme="minorHAnsi" w:eastAsiaTheme="minorEastAsia" w:hAnsiTheme="minorHAnsi" w:cstheme="minorBidi"/>
                <w:noProof/>
              </w:rPr>
              <w:tab/>
            </w:r>
            <w:r w:rsidR="00297852" w:rsidRPr="00297852">
              <w:rPr>
                <w:rStyle w:val="Hyperlink"/>
                <w:noProof/>
                <w:sz w:val="26"/>
                <w:szCs w:val="26"/>
              </w:rPr>
              <w:t>TÀI LIỆU THAM KHẢO</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_Toc477795867 \h </w:instrText>
            </w:r>
            <w:r w:rsidR="00297852" w:rsidRPr="00297852">
              <w:rPr>
                <w:noProof/>
                <w:webHidden/>
              </w:rPr>
            </w:r>
            <w:r w:rsidR="00297852" w:rsidRPr="00297852">
              <w:rPr>
                <w:noProof/>
                <w:webHidden/>
              </w:rPr>
              <w:fldChar w:fldCharType="separate"/>
            </w:r>
            <w:r w:rsidR="00CD508B">
              <w:rPr>
                <w:noProof/>
                <w:webHidden/>
              </w:rPr>
              <w:t>1</w:t>
            </w:r>
            <w:r w:rsidR="00297852" w:rsidRPr="00297852">
              <w:rPr>
                <w:noProof/>
                <w:webHidden/>
              </w:rPr>
              <w:fldChar w:fldCharType="end"/>
            </w:r>
          </w:hyperlink>
        </w:p>
        <w:p w:rsidR="00297852" w:rsidRPr="00297852" w:rsidRDefault="008A5F42" w:rsidP="007A1A4D">
          <w:pPr>
            <w:pStyle w:val="TOC1"/>
            <w:rPr>
              <w:rFonts w:asciiTheme="minorHAnsi" w:eastAsiaTheme="minorEastAsia" w:hAnsiTheme="minorHAnsi" w:cstheme="minorBidi"/>
              <w:noProof/>
            </w:rPr>
          </w:pPr>
          <w:hyperlink w:anchor="_Toc477795868" w:history="1">
            <w:r w:rsidR="00297852" w:rsidRPr="00297852">
              <w:rPr>
                <w:rStyle w:val="Hyperlink"/>
                <w:noProof/>
                <w:sz w:val="26"/>
                <w:szCs w:val="26"/>
              </w:rPr>
              <w:t>2.</w:t>
            </w:r>
            <w:r w:rsidR="00297852" w:rsidRPr="00297852">
              <w:rPr>
                <w:rFonts w:asciiTheme="minorHAnsi" w:eastAsiaTheme="minorEastAsia" w:hAnsiTheme="minorHAnsi" w:cstheme="minorBidi"/>
                <w:noProof/>
              </w:rPr>
              <w:tab/>
            </w:r>
            <w:r w:rsidR="00297852" w:rsidRPr="00297852">
              <w:rPr>
                <w:rStyle w:val="Hyperlink"/>
                <w:noProof/>
                <w:sz w:val="26"/>
                <w:szCs w:val="26"/>
              </w:rPr>
              <w:t>TỔNG QUAN VỀ DỰ ÁN</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_Toc477795868 \h </w:instrText>
            </w:r>
            <w:r w:rsidR="00297852" w:rsidRPr="00297852">
              <w:rPr>
                <w:noProof/>
                <w:webHidden/>
              </w:rPr>
            </w:r>
            <w:r w:rsidR="00297852" w:rsidRPr="00297852">
              <w:rPr>
                <w:noProof/>
                <w:webHidden/>
              </w:rPr>
              <w:fldChar w:fldCharType="separate"/>
            </w:r>
            <w:r w:rsidR="00CD508B">
              <w:rPr>
                <w:noProof/>
                <w:webHidden/>
              </w:rPr>
              <w:t>2</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69" w:history="1">
            <w:r w:rsidR="00297852" w:rsidRPr="00297852">
              <w:rPr>
                <w:rStyle w:val="Hyperlink"/>
                <w:noProof/>
                <w:sz w:val="26"/>
                <w:szCs w:val="26"/>
              </w:rPr>
              <w:t>2.1.</w:t>
            </w:r>
            <w:r w:rsidR="00297852" w:rsidRPr="00297852">
              <w:rPr>
                <w:rFonts w:asciiTheme="minorHAnsi" w:eastAsiaTheme="minorEastAsia" w:hAnsiTheme="minorHAnsi" w:cstheme="minorBidi"/>
                <w:noProof/>
              </w:rPr>
              <w:tab/>
            </w:r>
            <w:r w:rsidR="00297852" w:rsidRPr="00297852">
              <w:rPr>
                <w:rStyle w:val="Hyperlink"/>
                <w:noProof/>
                <w:sz w:val="26"/>
                <w:szCs w:val="26"/>
              </w:rPr>
              <w:t>ĐỊNH NGHĨA DỰ ÁN</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_Toc477795869 \h </w:instrText>
            </w:r>
            <w:r w:rsidR="00297852" w:rsidRPr="00297852">
              <w:rPr>
                <w:noProof/>
                <w:webHidden/>
              </w:rPr>
            </w:r>
            <w:r w:rsidR="00297852" w:rsidRPr="00297852">
              <w:rPr>
                <w:noProof/>
                <w:webHidden/>
              </w:rPr>
              <w:fldChar w:fldCharType="separate"/>
            </w:r>
            <w:r w:rsidR="00CD508B">
              <w:rPr>
                <w:noProof/>
                <w:webHidden/>
              </w:rPr>
              <w:t>2</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70" w:history="1">
            <w:r w:rsidR="00297852" w:rsidRPr="00297852">
              <w:rPr>
                <w:rStyle w:val="Hyperlink"/>
                <w:noProof/>
                <w:sz w:val="26"/>
                <w:szCs w:val="26"/>
              </w:rPr>
              <w:t>2.2.</w:t>
            </w:r>
            <w:r w:rsidR="00297852" w:rsidRPr="00297852">
              <w:rPr>
                <w:rFonts w:asciiTheme="minorHAnsi" w:eastAsiaTheme="minorEastAsia" w:hAnsiTheme="minorHAnsi" w:cstheme="minorBidi"/>
                <w:noProof/>
              </w:rPr>
              <w:tab/>
            </w:r>
            <w:r w:rsidR="00297852" w:rsidRPr="00297852">
              <w:rPr>
                <w:rStyle w:val="Hyperlink"/>
                <w:noProof/>
                <w:sz w:val="26"/>
                <w:szCs w:val="26"/>
              </w:rPr>
              <w:t>MỤC TIÊU DỰ ÁN</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_Toc477795870 \h </w:instrText>
            </w:r>
            <w:r w:rsidR="00297852" w:rsidRPr="00297852">
              <w:rPr>
                <w:noProof/>
                <w:webHidden/>
              </w:rPr>
            </w:r>
            <w:r w:rsidR="00297852" w:rsidRPr="00297852">
              <w:rPr>
                <w:noProof/>
                <w:webHidden/>
              </w:rPr>
              <w:fldChar w:fldCharType="separate"/>
            </w:r>
            <w:r w:rsidR="00CD508B">
              <w:rPr>
                <w:noProof/>
                <w:webHidden/>
              </w:rPr>
              <w:t>2</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71" w:history="1">
            <w:r w:rsidR="00297852" w:rsidRPr="00297852">
              <w:rPr>
                <w:rStyle w:val="Hyperlink"/>
                <w:noProof/>
                <w:sz w:val="26"/>
                <w:szCs w:val="26"/>
              </w:rPr>
              <w:t>2.3.</w:t>
            </w:r>
            <w:r w:rsidR="00297852" w:rsidRPr="00297852">
              <w:rPr>
                <w:rFonts w:asciiTheme="minorHAnsi" w:eastAsiaTheme="minorEastAsia" w:hAnsiTheme="minorHAnsi" w:cstheme="minorBidi"/>
                <w:noProof/>
              </w:rPr>
              <w:tab/>
            </w:r>
            <w:r w:rsidR="00297852" w:rsidRPr="00297852">
              <w:rPr>
                <w:rStyle w:val="Hyperlink"/>
                <w:noProof/>
                <w:sz w:val="26"/>
                <w:szCs w:val="26"/>
              </w:rPr>
              <w:t>NGHIỆP VỤ</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_Toc477795871 \h </w:instrText>
            </w:r>
            <w:r w:rsidR="00297852" w:rsidRPr="00297852">
              <w:rPr>
                <w:noProof/>
                <w:webHidden/>
              </w:rPr>
            </w:r>
            <w:r w:rsidR="00297852" w:rsidRPr="00297852">
              <w:rPr>
                <w:noProof/>
                <w:webHidden/>
              </w:rPr>
              <w:fldChar w:fldCharType="separate"/>
            </w:r>
            <w:r w:rsidR="00CD508B">
              <w:rPr>
                <w:noProof/>
                <w:webHidden/>
              </w:rPr>
              <w:t>2</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72" w:history="1">
            <w:r w:rsidR="00297852" w:rsidRPr="00297852">
              <w:rPr>
                <w:rStyle w:val="Hyperlink"/>
                <w:noProof/>
                <w:sz w:val="26"/>
                <w:szCs w:val="26"/>
              </w:rPr>
              <w:t>2.4.</w:t>
            </w:r>
            <w:r w:rsidR="00297852" w:rsidRPr="00297852">
              <w:rPr>
                <w:rFonts w:asciiTheme="minorHAnsi" w:eastAsiaTheme="minorEastAsia" w:hAnsiTheme="minorHAnsi" w:cstheme="minorBidi"/>
                <w:noProof/>
              </w:rPr>
              <w:tab/>
            </w:r>
            <w:r w:rsidR="00297852" w:rsidRPr="00297852">
              <w:rPr>
                <w:rStyle w:val="Hyperlink"/>
                <w:noProof/>
                <w:sz w:val="26"/>
                <w:szCs w:val="26"/>
              </w:rPr>
              <w:t>CÁC DỰ ÁN CÓ TRƯỚC</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_Toc477795872 \h </w:instrText>
            </w:r>
            <w:r w:rsidR="00297852" w:rsidRPr="00297852">
              <w:rPr>
                <w:noProof/>
                <w:webHidden/>
              </w:rPr>
            </w:r>
            <w:r w:rsidR="00297852" w:rsidRPr="00297852">
              <w:rPr>
                <w:noProof/>
                <w:webHidden/>
              </w:rPr>
              <w:fldChar w:fldCharType="separate"/>
            </w:r>
            <w:r w:rsidR="00CD508B">
              <w:rPr>
                <w:noProof/>
                <w:webHidden/>
              </w:rPr>
              <w:t>3</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73" w:history="1">
            <w:r w:rsidR="00297852" w:rsidRPr="00297852">
              <w:rPr>
                <w:rStyle w:val="Hyperlink"/>
                <w:noProof/>
                <w:sz w:val="26"/>
                <w:szCs w:val="26"/>
              </w:rPr>
              <w:t>2.5.</w:t>
            </w:r>
            <w:r w:rsidR="00297852" w:rsidRPr="00297852">
              <w:rPr>
                <w:rFonts w:asciiTheme="minorHAnsi" w:eastAsiaTheme="minorEastAsia" w:hAnsiTheme="minorHAnsi" w:cstheme="minorBidi"/>
                <w:noProof/>
              </w:rPr>
              <w:tab/>
            </w:r>
            <w:r w:rsidR="00297852" w:rsidRPr="00297852">
              <w:rPr>
                <w:rStyle w:val="Hyperlink"/>
                <w:noProof/>
                <w:sz w:val="26"/>
                <w:szCs w:val="26"/>
              </w:rPr>
              <w:t>GIẢI PHÁP ĐỀ XUẤT</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_Toc477795873 \h </w:instrText>
            </w:r>
            <w:r w:rsidR="00297852" w:rsidRPr="00297852">
              <w:rPr>
                <w:noProof/>
                <w:webHidden/>
              </w:rPr>
            </w:r>
            <w:r w:rsidR="00297852" w:rsidRPr="00297852">
              <w:rPr>
                <w:noProof/>
                <w:webHidden/>
              </w:rPr>
              <w:fldChar w:fldCharType="separate"/>
            </w:r>
            <w:r w:rsidR="00CD508B">
              <w:rPr>
                <w:noProof/>
                <w:webHidden/>
              </w:rPr>
              <w:t>3</w:t>
            </w:r>
            <w:r w:rsidR="00297852" w:rsidRPr="00297852">
              <w:rPr>
                <w:noProof/>
                <w:webHidden/>
              </w:rPr>
              <w:fldChar w:fldCharType="end"/>
            </w:r>
          </w:hyperlink>
        </w:p>
        <w:p w:rsidR="00297852" w:rsidRPr="00297852" w:rsidRDefault="008A5F42" w:rsidP="007A1A4D">
          <w:pPr>
            <w:pStyle w:val="TOC3"/>
            <w:rPr>
              <w:rFonts w:asciiTheme="minorHAnsi" w:eastAsiaTheme="minorEastAsia" w:hAnsiTheme="minorHAnsi" w:cstheme="minorBidi"/>
              <w:noProof/>
            </w:rPr>
          </w:pPr>
          <w:hyperlink w:anchor="_Toc477795874" w:history="1">
            <w:r w:rsidR="00297852" w:rsidRPr="00297852">
              <w:rPr>
                <w:rStyle w:val="Hyperlink"/>
                <w:noProof/>
                <w:sz w:val="26"/>
                <w:szCs w:val="26"/>
              </w:rPr>
              <w:t>2.5.1.</w:t>
            </w:r>
            <w:r w:rsidR="00297852" w:rsidRPr="00297852">
              <w:rPr>
                <w:rFonts w:asciiTheme="minorHAnsi" w:eastAsiaTheme="minorEastAsia" w:hAnsiTheme="minorHAnsi" w:cstheme="minorBidi"/>
                <w:noProof/>
              </w:rPr>
              <w:tab/>
            </w:r>
            <w:r w:rsidR="00297852" w:rsidRPr="00297852">
              <w:rPr>
                <w:rStyle w:val="Hyperlink"/>
                <w:noProof/>
                <w:sz w:val="26"/>
                <w:szCs w:val="26"/>
              </w:rPr>
              <w:t>GIỚI THIỆU VỀ MEAN</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_Toc477795874 \h </w:instrText>
            </w:r>
            <w:r w:rsidR="00297852" w:rsidRPr="00297852">
              <w:rPr>
                <w:noProof/>
                <w:webHidden/>
              </w:rPr>
            </w:r>
            <w:r w:rsidR="00297852" w:rsidRPr="00297852">
              <w:rPr>
                <w:noProof/>
                <w:webHidden/>
              </w:rPr>
              <w:fldChar w:fldCharType="separate"/>
            </w:r>
            <w:r w:rsidR="00CD508B">
              <w:rPr>
                <w:noProof/>
                <w:webHidden/>
              </w:rPr>
              <w:t>3</w:t>
            </w:r>
            <w:r w:rsidR="00297852" w:rsidRPr="00297852">
              <w:rPr>
                <w:noProof/>
                <w:webHidden/>
              </w:rPr>
              <w:fldChar w:fldCharType="end"/>
            </w:r>
          </w:hyperlink>
        </w:p>
        <w:p w:rsidR="00297852" w:rsidRPr="00297852" w:rsidRDefault="008A5F42" w:rsidP="007A1A4D">
          <w:pPr>
            <w:pStyle w:val="TOC3"/>
            <w:rPr>
              <w:rFonts w:asciiTheme="minorHAnsi" w:eastAsiaTheme="minorEastAsia" w:hAnsiTheme="minorHAnsi" w:cstheme="minorBidi"/>
              <w:noProof/>
            </w:rPr>
          </w:pPr>
          <w:hyperlink w:anchor="_Toc477795875" w:history="1">
            <w:r w:rsidR="00297852" w:rsidRPr="00297852">
              <w:rPr>
                <w:rStyle w:val="Hyperlink"/>
                <w:noProof/>
                <w:sz w:val="26"/>
                <w:szCs w:val="26"/>
              </w:rPr>
              <w:t>2.5.2.</w:t>
            </w:r>
            <w:r w:rsidR="00297852" w:rsidRPr="00297852">
              <w:rPr>
                <w:rFonts w:asciiTheme="minorHAnsi" w:eastAsiaTheme="minorEastAsia" w:hAnsiTheme="minorHAnsi" w:cstheme="minorBidi"/>
                <w:noProof/>
              </w:rPr>
              <w:tab/>
            </w:r>
            <w:r w:rsidR="00297852" w:rsidRPr="00297852">
              <w:rPr>
                <w:rStyle w:val="Hyperlink"/>
                <w:noProof/>
                <w:sz w:val="26"/>
                <w:szCs w:val="26"/>
              </w:rPr>
              <w:t>GIỚI THIỆU VỀ NODEJS</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_Toc477795875 \h </w:instrText>
            </w:r>
            <w:r w:rsidR="00297852" w:rsidRPr="00297852">
              <w:rPr>
                <w:noProof/>
                <w:webHidden/>
              </w:rPr>
            </w:r>
            <w:r w:rsidR="00297852" w:rsidRPr="00297852">
              <w:rPr>
                <w:noProof/>
                <w:webHidden/>
              </w:rPr>
              <w:fldChar w:fldCharType="separate"/>
            </w:r>
            <w:r w:rsidR="00CD508B">
              <w:rPr>
                <w:noProof/>
                <w:webHidden/>
              </w:rPr>
              <w:t>3</w:t>
            </w:r>
            <w:r w:rsidR="00297852" w:rsidRPr="00297852">
              <w:rPr>
                <w:noProof/>
                <w:webHidden/>
              </w:rPr>
              <w:fldChar w:fldCharType="end"/>
            </w:r>
          </w:hyperlink>
        </w:p>
        <w:p w:rsidR="00297852" w:rsidRPr="00297852" w:rsidRDefault="008A5F42" w:rsidP="007A1A4D">
          <w:pPr>
            <w:pStyle w:val="TOC3"/>
            <w:rPr>
              <w:rFonts w:asciiTheme="minorHAnsi" w:eastAsiaTheme="minorEastAsia" w:hAnsiTheme="minorHAnsi" w:cstheme="minorBidi"/>
              <w:noProof/>
            </w:rPr>
          </w:pPr>
          <w:hyperlink w:anchor="_Toc477795876" w:history="1">
            <w:r w:rsidR="00297852" w:rsidRPr="00297852">
              <w:rPr>
                <w:rStyle w:val="Hyperlink"/>
                <w:noProof/>
                <w:sz w:val="26"/>
                <w:szCs w:val="26"/>
              </w:rPr>
              <w:t>2.5.3.</w:t>
            </w:r>
            <w:r w:rsidR="00297852" w:rsidRPr="00297852">
              <w:rPr>
                <w:rFonts w:asciiTheme="minorHAnsi" w:eastAsiaTheme="minorEastAsia" w:hAnsiTheme="minorHAnsi" w:cstheme="minorBidi"/>
                <w:noProof/>
              </w:rPr>
              <w:tab/>
            </w:r>
            <w:r w:rsidR="00297852" w:rsidRPr="00297852">
              <w:rPr>
                <w:rStyle w:val="Hyperlink"/>
                <w:noProof/>
                <w:sz w:val="26"/>
                <w:szCs w:val="26"/>
              </w:rPr>
              <w:t>GIỚI THIỆU VỀ EXPRESS</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_Toc477795876 \h </w:instrText>
            </w:r>
            <w:r w:rsidR="00297852" w:rsidRPr="00297852">
              <w:rPr>
                <w:noProof/>
                <w:webHidden/>
              </w:rPr>
            </w:r>
            <w:r w:rsidR="00297852" w:rsidRPr="00297852">
              <w:rPr>
                <w:noProof/>
                <w:webHidden/>
              </w:rPr>
              <w:fldChar w:fldCharType="separate"/>
            </w:r>
            <w:r w:rsidR="00CD508B">
              <w:rPr>
                <w:noProof/>
                <w:webHidden/>
              </w:rPr>
              <w:t>4</w:t>
            </w:r>
            <w:r w:rsidR="00297852" w:rsidRPr="00297852">
              <w:rPr>
                <w:noProof/>
                <w:webHidden/>
              </w:rPr>
              <w:fldChar w:fldCharType="end"/>
            </w:r>
          </w:hyperlink>
        </w:p>
        <w:p w:rsidR="00297852" w:rsidRPr="00297852" w:rsidRDefault="008A5F42" w:rsidP="007A1A4D">
          <w:pPr>
            <w:pStyle w:val="TOC3"/>
            <w:rPr>
              <w:rFonts w:asciiTheme="minorHAnsi" w:eastAsiaTheme="minorEastAsia" w:hAnsiTheme="minorHAnsi" w:cstheme="minorBidi"/>
              <w:noProof/>
            </w:rPr>
          </w:pPr>
          <w:hyperlink w:anchor="_Toc477795877" w:history="1">
            <w:r w:rsidR="00297852" w:rsidRPr="00297852">
              <w:rPr>
                <w:rStyle w:val="Hyperlink"/>
                <w:noProof/>
                <w:sz w:val="26"/>
                <w:szCs w:val="26"/>
              </w:rPr>
              <w:t>2.5.4.</w:t>
            </w:r>
            <w:r w:rsidR="00297852" w:rsidRPr="00297852">
              <w:rPr>
                <w:rFonts w:asciiTheme="minorHAnsi" w:eastAsiaTheme="minorEastAsia" w:hAnsiTheme="minorHAnsi" w:cstheme="minorBidi"/>
                <w:noProof/>
              </w:rPr>
              <w:tab/>
            </w:r>
            <w:r w:rsidR="00297852" w:rsidRPr="00297852">
              <w:rPr>
                <w:rStyle w:val="Hyperlink"/>
                <w:noProof/>
                <w:sz w:val="26"/>
                <w:szCs w:val="26"/>
              </w:rPr>
              <w:t>GIỚI THIỆU VỀ MONGODB</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_Toc477795877 \h </w:instrText>
            </w:r>
            <w:r w:rsidR="00297852" w:rsidRPr="00297852">
              <w:rPr>
                <w:noProof/>
                <w:webHidden/>
              </w:rPr>
            </w:r>
            <w:r w:rsidR="00297852" w:rsidRPr="00297852">
              <w:rPr>
                <w:noProof/>
                <w:webHidden/>
              </w:rPr>
              <w:fldChar w:fldCharType="separate"/>
            </w:r>
            <w:r w:rsidR="00CD508B">
              <w:rPr>
                <w:noProof/>
                <w:webHidden/>
              </w:rPr>
              <w:t>5</w:t>
            </w:r>
            <w:r w:rsidR="00297852" w:rsidRPr="00297852">
              <w:rPr>
                <w:noProof/>
                <w:webHidden/>
              </w:rPr>
              <w:fldChar w:fldCharType="end"/>
            </w:r>
          </w:hyperlink>
        </w:p>
        <w:p w:rsidR="00297852" w:rsidRPr="00297852" w:rsidRDefault="008A5F42" w:rsidP="007A1A4D">
          <w:pPr>
            <w:pStyle w:val="TOC3"/>
            <w:rPr>
              <w:rFonts w:asciiTheme="minorHAnsi" w:eastAsiaTheme="minorEastAsia" w:hAnsiTheme="minorHAnsi" w:cstheme="minorBidi"/>
              <w:noProof/>
            </w:rPr>
          </w:pPr>
          <w:hyperlink w:anchor="_Toc477795878" w:history="1">
            <w:r w:rsidR="00297852" w:rsidRPr="00297852">
              <w:rPr>
                <w:rStyle w:val="Hyperlink"/>
                <w:noProof/>
                <w:sz w:val="26"/>
                <w:szCs w:val="26"/>
              </w:rPr>
              <w:t>2.5.5.</w:t>
            </w:r>
            <w:r w:rsidR="00297852" w:rsidRPr="00297852">
              <w:rPr>
                <w:rFonts w:asciiTheme="minorHAnsi" w:eastAsiaTheme="minorEastAsia" w:hAnsiTheme="minorHAnsi" w:cstheme="minorBidi"/>
                <w:noProof/>
              </w:rPr>
              <w:tab/>
            </w:r>
            <w:r w:rsidR="00297852" w:rsidRPr="00297852">
              <w:rPr>
                <w:rStyle w:val="Hyperlink"/>
                <w:noProof/>
                <w:sz w:val="26"/>
                <w:szCs w:val="26"/>
              </w:rPr>
              <w:t>GIỚI THIỆU VỀ ANGULARJS</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_Toc477795878 \h </w:instrText>
            </w:r>
            <w:r w:rsidR="00297852" w:rsidRPr="00297852">
              <w:rPr>
                <w:noProof/>
                <w:webHidden/>
              </w:rPr>
            </w:r>
            <w:r w:rsidR="00297852" w:rsidRPr="00297852">
              <w:rPr>
                <w:noProof/>
                <w:webHidden/>
              </w:rPr>
              <w:fldChar w:fldCharType="separate"/>
            </w:r>
            <w:r w:rsidR="00CD508B">
              <w:rPr>
                <w:noProof/>
                <w:webHidden/>
              </w:rPr>
              <w:t>5</w:t>
            </w:r>
            <w:r w:rsidR="00297852" w:rsidRPr="00297852">
              <w:rPr>
                <w:noProof/>
                <w:webHidden/>
              </w:rPr>
              <w:fldChar w:fldCharType="end"/>
            </w:r>
          </w:hyperlink>
        </w:p>
        <w:p w:rsidR="00297852" w:rsidRPr="00297852" w:rsidRDefault="008A5F42" w:rsidP="007A1A4D">
          <w:pPr>
            <w:pStyle w:val="TOC3"/>
            <w:rPr>
              <w:rFonts w:asciiTheme="minorHAnsi" w:eastAsiaTheme="minorEastAsia" w:hAnsiTheme="minorHAnsi" w:cstheme="minorBidi"/>
              <w:noProof/>
            </w:rPr>
          </w:pPr>
          <w:hyperlink w:anchor="_Toc477795879" w:history="1">
            <w:r w:rsidR="00297852" w:rsidRPr="00297852">
              <w:rPr>
                <w:rStyle w:val="Hyperlink"/>
                <w:noProof/>
                <w:sz w:val="26"/>
                <w:szCs w:val="26"/>
              </w:rPr>
              <w:t>2.5.6.</w:t>
            </w:r>
            <w:r w:rsidR="00297852" w:rsidRPr="00297852">
              <w:rPr>
                <w:rFonts w:asciiTheme="minorHAnsi" w:eastAsiaTheme="minorEastAsia" w:hAnsiTheme="minorHAnsi" w:cstheme="minorBidi"/>
                <w:noProof/>
              </w:rPr>
              <w:tab/>
            </w:r>
            <w:r w:rsidR="00297852" w:rsidRPr="00297852">
              <w:rPr>
                <w:rStyle w:val="Hyperlink"/>
                <w:noProof/>
                <w:sz w:val="26"/>
                <w:szCs w:val="26"/>
              </w:rPr>
              <w:t>CÁC HẠN CHẾ VỀ KỸ THUẬT</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_Toc477795879 \h </w:instrText>
            </w:r>
            <w:r w:rsidR="00297852" w:rsidRPr="00297852">
              <w:rPr>
                <w:noProof/>
                <w:webHidden/>
              </w:rPr>
            </w:r>
            <w:r w:rsidR="00297852" w:rsidRPr="00297852">
              <w:rPr>
                <w:noProof/>
                <w:webHidden/>
              </w:rPr>
              <w:fldChar w:fldCharType="separate"/>
            </w:r>
            <w:r w:rsidR="00CD508B">
              <w:rPr>
                <w:noProof/>
                <w:webHidden/>
              </w:rPr>
              <w:t>6</w:t>
            </w:r>
            <w:r w:rsidR="00297852" w:rsidRPr="00297852">
              <w:rPr>
                <w:noProof/>
                <w:webHidden/>
              </w:rPr>
              <w:fldChar w:fldCharType="end"/>
            </w:r>
          </w:hyperlink>
        </w:p>
        <w:p w:rsidR="00297852" w:rsidRPr="00297852" w:rsidRDefault="008A5F42" w:rsidP="007A1A4D">
          <w:pPr>
            <w:pStyle w:val="TOC1"/>
            <w:rPr>
              <w:rFonts w:asciiTheme="minorHAnsi" w:eastAsiaTheme="minorEastAsia" w:hAnsiTheme="minorHAnsi" w:cstheme="minorBidi"/>
              <w:noProof/>
            </w:rPr>
          </w:pPr>
          <w:hyperlink w:anchor="_Toc477795880" w:history="1">
            <w:r w:rsidR="00297852" w:rsidRPr="00297852">
              <w:rPr>
                <w:rStyle w:val="Hyperlink"/>
                <w:noProof/>
                <w:sz w:val="26"/>
                <w:szCs w:val="26"/>
              </w:rPr>
              <w:t>3.</w:t>
            </w:r>
            <w:r w:rsidR="00297852" w:rsidRPr="00297852">
              <w:rPr>
                <w:rFonts w:asciiTheme="minorHAnsi" w:eastAsiaTheme="minorEastAsia" w:hAnsiTheme="minorHAnsi" w:cstheme="minorBidi"/>
                <w:noProof/>
              </w:rPr>
              <w:tab/>
            </w:r>
            <w:r w:rsidR="00297852" w:rsidRPr="00297852">
              <w:rPr>
                <w:rStyle w:val="Hyperlink"/>
                <w:noProof/>
                <w:sz w:val="26"/>
                <w:szCs w:val="26"/>
              </w:rPr>
              <w:t>KẾ HOẠCH DỰ ÁN</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_Toc477795880 \h </w:instrText>
            </w:r>
            <w:r w:rsidR="00297852" w:rsidRPr="00297852">
              <w:rPr>
                <w:noProof/>
                <w:webHidden/>
              </w:rPr>
            </w:r>
            <w:r w:rsidR="00297852" w:rsidRPr="00297852">
              <w:rPr>
                <w:noProof/>
                <w:webHidden/>
              </w:rPr>
              <w:fldChar w:fldCharType="separate"/>
            </w:r>
            <w:r w:rsidR="00CD508B">
              <w:rPr>
                <w:noProof/>
                <w:webHidden/>
              </w:rPr>
              <w:t>8</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81" w:history="1">
            <w:r w:rsidR="00297852" w:rsidRPr="00297852">
              <w:rPr>
                <w:rStyle w:val="Hyperlink"/>
                <w:noProof/>
                <w:sz w:val="26"/>
                <w:szCs w:val="26"/>
              </w:rPr>
              <w:t>3.1.</w:t>
            </w:r>
            <w:r w:rsidR="00297852" w:rsidRPr="00297852">
              <w:rPr>
                <w:rFonts w:asciiTheme="minorHAnsi" w:eastAsiaTheme="minorEastAsia" w:hAnsiTheme="minorHAnsi" w:cstheme="minorBidi"/>
                <w:noProof/>
              </w:rPr>
              <w:tab/>
            </w:r>
            <w:r w:rsidR="00297852" w:rsidRPr="00297852">
              <w:rPr>
                <w:rStyle w:val="Hyperlink"/>
                <w:noProof/>
                <w:sz w:val="26"/>
                <w:szCs w:val="26"/>
              </w:rPr>
              <w:t>QUY TRÌNH SỬ DỤNG</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_Toc477795881 \h </w:instrText>
            </w:r>
            <w:r w:rsidR="00297852" w:rsidRPr="00297852">
              <w:rPr>
                <w:noProof/>
                <w:webHidden/>
              </w:rPr>
            </w:r>
            <w:r w:rsidR="00297852" w:rsidRPr="00297852">
              <w:rPr>
                <w:noProof/>
                <w:webHidden/>
              </w:rPr>
              <w:fldChar w:fldCharType="separate"/>
            </w:r>
            <w:r w:rsidR="00CD508B">
              <w:rPr>
                <w:noProof/>
                <w:webHidden/>
              </w:rPr>
              <w:t>8</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82" w:history="1">
            <w:r w:rsidR="00297852" w:rsidRPr="00297852">
              <w:rPr>
                <w:rStyle w:val="Hyperlink"/>
                <w:noProof/>
                <w:sz w:val="26"/>
                <w:szCs w:val="26"/>
              </w:rPr>
              <w:t>3.2.</w:t>
            </w:r>
            <w:r w:rsidR="00297852" w:rsidRPr="00297852">
              <w:rPr>
                <w:rFonts w:asciiTheme="minorHAnsi" w:eastAsiaTheme="minorEastAsia" w:hAnsiTheme="minorHAnsi" w:cstheme="minorBidi"/>
                <w:noProof/>
              </w:rPr>
              <w:tab/>
            </w:r>
            <w:r w:rsidR="00297852" w:rsidRPr="00297852">
              <w:rPr>
                <w:rStyle w:val="Hyperlink"/>
                <w:noProof/>
                <w:sz w:val="26"/>
                <w:szCs w:val="26"/>
              </w:rPr>
              <w:t>KẾ HOẠCH SỰ ÁN</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_Toc477795882 \h </w:instrText>
            </w:r>
            <w:r w:rsidR="00297852" w:rsidRPr="00297852">
              <w:rPr>
                <w:noProof/>
                <w:webHidden/>
              </w:rPr>
            </w:r>
            <w:r w:rsidR="00297852" w:rsidRPr="00297852">
              <w:rPr>
                <w:noProof/>
                <w:webHidden/>
              </w:rPr>
              <w:fldChar w:fldCharType="separate"/>
            </w:r>
            <w:r w:rsidR="00CD508B">
              <w:rPr>
                <w:noProof/>
                <w:webHidden/>
              </w:rPr>
              <w:t>9</w:t>
            </w:r>
            <w:r w:rsidR="00297852" w:rsidRPr="00297852">
              <w:rPr>
                <w:noProof/>
                <w:webHidden/>
              </w:rPr>
              <w:fldChar w:fldCharType="end"/>
            </w:r>
          </w:hyperlink>
        </w:p>
        <w:p w:rsidR="00297852" w:rsidRPr="00297852" w:rsidRDefault="008A5F42" w:rsidP="007A1A4D">
          <w:pPr>
            <w:pStyle w:val="TOC2"/>
            <w:rPr>
              <w:rFonts w:asciiTheme="minorHAnsi" w:eastAsiaTheme="minorEastAsia" w:hAnsiTheme="minorHAnsi" w:cstheme="minorBidi"/>
              <w:noProof/>
            </w:rPr>
          </w:pPr>
          <w:hyperlink w:anchor="_Toc477795883" w:history="1">
            <w:r w:rsidR="00297852" w:rsidRPr="00297852">
              <w:rPr>
                <w:rStyle w:val="Hyperlink"/>
                <w:noProof/>
                <w:sz w:val="26"/>
                <w:szCs w:val="26"/>
              </w:rPr>
              <w:t>3.3.</w:t>
            </w:r>
            <w:r w:rsidR="00297852" w:rsidRPr="00297852">
              <w:rPr>
                <w:rFonts w:asciiTheme="minorHAnsi" w:eastAsiaTheme="minorEastAsia" w:hAnsiTheme="minorHAnsi" w:cstheme="minorBidi"/>
                <w:noProof/>
              </w:rPr>
              <w:tab/>
            </w:r>
            <w:r w:rsidR="00297852" w:rsidRPr="00297852">
              <w:rPr>
                <w:rStyle w:val="Hyperlink"/>
                <w:noProof/>
                <w:sz w:val="26"/>
                <w:szCs w:val="26"/>
              </w:rPr>
              <w:t>QUẢN LÝ NGUỒN LỰC</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_Toc477795883 \h </w:instrText>
            </w:r>
            <w:r w:rsidR="00297852" w:rsidRPr="00297852">
              <w:rPr>
                <w:noProof/>
                <w:webHidden/>
              </w:rPr>
            </w:r>
            <w:r w:rsidR="00297852" w:rsidRPr="00297852">
              <w:rPr>
                <w:noProof/>
                <w:webHidden/>
              </w:rPr>
              <w:fldChar w:fldCharType="separate"/>
            </w:r>
            <w:r w:rsidR="00CD508B">
              <w:rPr>
                <w:noProof/>
                <w:webHidden/>
              </w:rPr>
              <w:t>10</w:t>
            </w:r>
            <w:r w:rsidR="00297852" w:rsidRPr="00297852">
              <w:rPr>
                <w:noProof/>
                <w:webHidden/>
              </w:rPr>
              <w:fldChar w:fldCharType="end"/>
            </w:r>
          </w:hyperlink>
        </w:p>
        <w:p w:rsidR="00297852" w:rsidRPr="00297852" w:rsidRDefault="008A5F42" w:rsidP="007A1A4D">
          <w:pPr>
            <w:pStyle w:val="TOC3"/>
            <w:rPr>
              <w:rFonts w:asciiTheme="minorHAnsi" w:eastAsiaTheme="minorEastAsia" w:hAnsiTheme="minorHAnsi" w:cstheme="minorBidi"/>
              <w:noProof/>
            </w:rPr>
          </w:pPr>
          <w:hyperlink w:anchor="_Toc477795884" w:history="1">
            <w:r w:rsidR="00297852" w:rsidRPr="00297852">
              <w:rPr>
                <w:rStyle w:val="Hyperlink"/>
                <w:noProof/>
                <w:sz w:val="26"/>
                <w:szCs w:val="26"/>
              </w:rPr>
              <w:t>3.3.1.</w:t>
            </w:r>
            <w:r w:rsidR="00297852" w:rsidRPr="00297852">
              <w:rPr>
                <w:rFonts w:asciiTheme="minorHAnsi" w:eastAsiaTheme="minorEastAsia" w:hAnsiTheme="minorHAnsi" w:cstheme="minorBidi"/>
                <w:noProof/>
              </w:rPr>
              <w:tab/>
            </w:r>
            <w:r w:rsidR="00297852" w:rsidRPr="00297852">
              <w:rPr>
                <w:rStyle w:val="Hyperlink"/>
                <w:noProof/>
                <w:sz w:val="26"/>
                <w:szCs w:val="26"/>
              </w:rPr>
              <w:t>NGUỒN NHÂN LỰC</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_Toc477795884 \h </w:instrText>
            </w:r>
            <w:r w:rsidR="00297852" w:rsidRPr="00297852">
              <w:rPr>
                <w:noProof/>
                <w:webHidden/>
              </w:rPr>
            </w:r>
            <w:r w:rsidR="00297852" w:rsidRPr="00297852">
              <w:rPr>
                <w:noProof/>
                <w:webHidden/>
              </w:rPr>
              <w:fldChar w:fldCharType="separate"/>
            </w:r>
            <w:r w:rsidR="00CD508B">
              <w:rPr>
                <w:noProof/>
                <w:webHidden/>
              </w:rPr>
              <w:t>10</w:t>
            </w:r>
            <w:r w:rsidR="00297852" w:rsidRPr="00297852">
              <w:rPr>
                <w:noProof/>
                <w:webHidden/>
              </w:rPr>
              <w:fldChar w:fldCharType="end"/>
            </w:r>
          </w:hyperlink>
        </w:p>
        <w:p w:rsidR="00297852" w:rsidRDefault="008A5F42" w:rsidP="007A1A4D">
          <w:pPr>
            <w:pStyle w:val="TOC3"/>
            <w:rPr>
              <w:rFonts w:asciiTheme="minorHAnsi" w:eastAsiaTheme="minorEastAsia" w:hAnsiTheme="minorHAnsi" w:cstheme="minorBidi"/>
              <w:noProof/>
              <w:sz w:val="22"/>
              <w:szCs w:val="22"/>
            </w:rPr>
          </w:pPr>
          <w:hyperlink w:anchor="_Toc477795885" w:history="1">
            <w:r w:rsidR="00297852" w:rsidRPr="00297852">
              <w:rPr>
                <w:rStyle w:val="Hyperlink"/>
                <w:noProof/>
                <w:sz w:val="26"/>
                <w:szCs w:val="26"/>
              </w:rPr>
              <w:t>3.3.2.</w:t>
            </w:r>
            <w:r w:rsidR="00297852" w:rsidRPr="00297852">
              <w:rPr>
                <w:rFonts w:asciiTheme="minorHAnsi" w:eastAsiaTheme="minorEastAsia" w:hAnsiTheme="minorHAnsi" w:cstheme="minorBidi"/>
                <w:noProof/>
              </w:rPr>
              <w:tab/>
            </w:r>
            <w:r w:rsidR="00297852" w:rsidRPr="00297852">
              <w:rPr>
                <w:rStyle w:val="Hyperlink"/>
                <w:noProof/>
                <w:sz w:val="26"/>
                <w:szCs w:val="26"/>
              </w:rPr>
              <w:t>DỰ TOÁN CHI PHÍ</w:t>
            </w:r>
            <w:r w:rsidR="00297852" w:rsidRPr="00297852">
              <w:rPr>
                <w:noProof/>
                <w:webHidden/>
              </w:rPr>
              <w:tab/>
            </w:r>
            <w:r w:rsidR="00297852" w:rsidRPr="00297852">
              <w:rPr>
                <w:noProof/>
                <w:webHidden/>
              </w:rPr>
              <w:fldChar w:fldCharType="begin"/>
            </w:r>
            <w:r w:rsidR="00297852" w:rsidRPr="00297852">
              <w:rPr>
                <w:noProof/>
                <w:webHidden/>
              </w:rPr>
              <w:instrText xml:space="preserve"> PAGEREF _Toc477795885 \h </w:instrText>
            </w:r>
            <w:r w:rsidR="00297852" w:rsidRPr="00297852">
              <w:rPr>
                <w:noProof/>
                <w:webHidden/>
              </w:rPr>
            </w:r>
            <w:r w:rsidR="00297852" w:rsidRPr="00297852">
              <w:rPr>
                <w:noProof/>
                <w:webHidden/>
              </w:rPr>
              <w:fldChar w:fldCharType="separate"/>
            </w:r>
            <w:r w:rsidR="00CD508B">
              <w:rPr>
                <w:noProof/>
                <w:webHidden/>
              </w:rPr>
              <w:t>10</w:t>
            </w:r>
            <w:r w:rsidR="00297852" w:rsidRPr="00297852">
              <w:rPr>
                <w:noProof/>
                <w:webHidden/>
              </w:rPr>
              <w:fldChar w:fldCharType="end"/>
            </w:r>
          </w:hyperlink>
        </w:p>
        <w:p w:rsidR="00FA48A9" w:rsidRPr="00FA48A9" w:rsidRDefault="00FA48A9">
          <w:pPr>
            <w:rPr>
              <w:sz w:val="26"/>
              <w:szCs w:val="26"/>
            </w:rPr>
          </w:pPr>
          <w:r w:rsidRPr="00FA48A9">
            <w:rPr>
              <w:b/>
              <w:bCs/>
              <w:noProof/>
              <w:sz w:val="26"/>
              <w:szCs w:val="26"/>
            </w:rPr>
            <w:fldChar w:fldCharType="end"/>
          </w:r>
        </w:p>
      </w:sdtContent>
    </w:sdt>
    <w:p w:rsidR="00FA48A9" w:rsidRDefault="00FA48A9">
      <w:pPr>
        <w:rPr>
          <w:b/>
          <w:spacing w:val="-1"/>
          <w:sz w:val="26"/>
          <w:szCs w:val="26"/>
        </w:rPr>
      </w:pPr>
    </w:p>
    <w:p w:rsidR="00FA48A9" w:rsidRDefault="00FA48A9">
      <w:pPr>
        <w:rPr>
          <w:b/>
          <w:spacing w:val="-1"/>
          <w:sz w:val="26"/>
          <w:szCs w:val="26"/>
        </w:rPr>
      </w:pPr>
      <w:r>
        <w:rPr>
          <w:b/>
          <w:spacing w:val="-1"/>
          <w:sz w:val="26"/>
          <w:szCs w:val="26"/>
        </w:rPr>
        <w:br w:type="page"/>
      </w:r>
    </w:p>
    <w:p w:rsidR="00EA014B" w:rsidRPr="00EC608E" w:rsidRDefault="00C3736A" w:rsidP="009D1818">
      <w:pPr>
        <w:tabs>
          <w:tab w:val="left" w:pos="2250"/>
        </w:tabs>
        <w:spacing w:before="55" w:line="360" w:lineRule="auto"/>
        <w:ind w:left="3538" w:right="3370"/>
        <w:jc w:val="both"/>
        <w:rPr>
          <w:b/>
          <w:sz w:val="26"/>
          <w:szCs w:val="26"/>
        </w:rPr>
      </w:pPr>
      <w:r w:rsidRPr="00EC608E">
        <w:rPr>
          <w:b/>
          <w:spacing w:val="-1"/>
          <w:sz w:val="26"/>
          <w:szCs w:val="26"/>
        </w:rPr>
        <w:lastRenderedPageBreak/>
        <w:t>THÔNG TIN DỰ ÁN</w:t>
      </w:r>
    </w:p>
    <w:tbl>
      <w:tblPr>
        <w:tblW w:w="9450" w:type="dxa"/>
        <w:tblInd w:w="174" w:type="dxa"/>
        <w:tblLayout w:type="fixed"/>
        <w:tblCellMar>
          <w:left w:w="0" w:type="dxa"/>
          <w:right w:w="0" w:type="dxa"/>
        </w:tblCellMar>
        <w:tblLook w:val="01E0" w:firstRow="1" w:lastRow="1" w:firstColumn="1" w:lastColumn="1" w:noHBand="0" w:noVBand="0"/>
      </w:tblPr>
      <w:tblGrid>
        <w:gridCol w:w="2160"/>
        <w:gridCol w:w="2430"/>
        <w:gridCol w:w="180"/>
        <w:gridCol w:w="1350"/>
        <w:gridCol w:w="1079"/>
        <w:gridCol w:w="2251"/>
      </w:tblGrid>
      <w:tr w:rsidR="00EA014B" w:rsidRPr="00EC608E" w:rsidTr="00C44C7B">
        <w:trPr>
          <w:trHeight w:hRule="exact" w:val="454"/>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1164B" w:rsidP="009D1818">
            <w:pPr>
              <w:tabs>
                <w:tab w:val="left" w:pos="2250"/>
              </w:tabs>
              <w:spacing w:line="360" w:lineRule="auto"/>
              <w:ind w:left="180"/>
              <w:rPr>
                <w:sz w:val="26"/>
                <w:szCs w:val="26"/>
              </w:rPr>
            </w:pPr>
            <w:r w:rsidRPr="00EC608E">
              <w:rPr>
                <w:b/>
                <w:sz w:val="26"/>
                <w:szCs w:val="26"/>
              </w:rPr>
              <w:t>Tên dự án</w:t>
            </w:r>
          </w:p>
        </w:tc>
        <w:tc>
          <w:tcPr>
            <w:tcW w:w="7290" w:type="dxa"/>
            <w:gridSpan w:val="5"/>
            <w:tcBorders>
              <w:top w:val="single" w:sz="5" w:space="0" w:color="000000"/>
              <w:left w:val="single" w:sz="5" w:space="0" w:color="000000"/>
              <w:bottom w:val="nil"/>
              <w:right w:val="single" w:sz="5" w:space="0" w:color="000000"/>
            </w:tcBorders>
            <w:vAlign w:val="center"/>
          </w:tcPr>
          <w:p w:rsidR="00EA014B" w:rsidRPr="00EC608E" w:rsidRDefault="00BB362A" w:rsidP="009D1818">
            <w:pPr>
              <w:tabs>
                <w:tab w:val="left" w:pos="2250"/>
              </w:tabs>
              <w:spacing w:line="360" w:lineRule="auto"/>
              <w:ind w:left="90"/>
              <w:rPr>
                <w:sz w:val="26"/>
                <w:szCs w:val="26"/>
              </w:rPr>
            </w:pPr>
            <w:r w:rsidRPr="00EC608E">
              <w:rPr>
                <w:sz w:val="26"/>
                <w:szCs w:val="26"/>
              </w:rPr>
              <w:t>Website tin tức ngành công nghệ thông tin với MEAN</w:t>
            </w:r>
          </w:p>
        </w:tc>
      </w:tr>
      <w:tr w:rsidR="00EA014B" w:rsidRPr="00EC608E" w:rsidTr="00C44C7B">
        <w:trPr>
          <w:trHeight w:hRule="exact" w:val="540"/>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36586" w:rsidP="009D1818">
            <w:pPr>
              <w:tabs>
                <w:tab w:val="left" w:pos="2250"/>
              </w:tabs>
              <w:spacing w:line="360" w:lineRule="auto"/>
              <w:ind w:left="180"/>
              <w:rPr>
                <w:sz w:val="26"/>
                <w:szCs w:val="26"/>
              </w:rPr>
            </w:pPr>
            <w:r w:rsidRPr="00EC608E">
              <w:rPr>
                <w:b/>
                <w:sz w:val="26"/>
                <w:szCs w:val="26"/>
              </w:rPr>
              <w:t>Ngày bắt đầu</w:t>
            </w:r>
          </w:p>
        </w:tc>
        <w:tc>
          <w:tcPr>
            <w:tcW w:w="2610" w:type="dxa"/>
            <w:gridSpan w:val="2"/>
            <w:tcBorders>
              <w:top w:val="single" w:sz="5" w:space="0" w:color="000000"/>
              <w:left w:val="single" w:sz="5" w:space="0" w:color="000000"/>
              <w:bottom w:val="single" w:sz="5" w:space="0" w:color="000000"/>
              <w:right w:val="single" w:sz="5" w:space="0" w:color="000000"/>
            </w:tcBorders>
            <w:vAlign w:val="center"/>
          </w:tcPr>
          <w:p w:rsidR="00EA014B" w:rsidRPr="00EC608E" w:rsidRDefault="008261B9" w:rsidP="009D1818">
            <w:pPr>
              <w:tabs>
                <w:tab w:val="left" w:pos="2250"/>
              </w:tabs>
              <w:spacing w:line="360" w:lineRule="auto"/>
              <w:ind w:left="90"/>
              <w:rPr>
                <w:sz w:val="26"/>
                <w:szCs w:val="26"/>
              </w:rPr>
            </w:pPr>
            <w:r>
              <w:rPr>
                <w:sz w:val="26"/>
                <w:szCs w:val="26"/>
              </w:rPr>
              <w:t>21/02</w:t>
            </w:r>
            <w:r w:rsidR="003C04EC" w:rsidRPr="00EC608E">
              <w:rPr>
                <w:sz w:val="26"/>
                <w:szCs w:val="26"/>
              </w:rPr>
              <w:t>/2017</w:t>
            </w:r>
          </w:p>
        </w:tc>
        <w:tc>
          <w:tcPr>
            <w:tcW w:w="2429" w:type="dxa"/>
            <w:gridSpan w:val="2"/>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90"/>
              <w:rPr>
                <w:sz w:val="26"/>
                <w:szCs w:val="26"/>
              </w:rPr>
            </w:pPr>
            <w:r w:rsidRPr="00EC608E">
              <w:rPr>
                <w:b/>
                <w:sz w:val="26"/>
                <w:szCs w:val="26"/>
              </w:rPr>
              <w:t>Ngày kết thúc</w:t>
            </w:r>
          </w:p>
        </w:tc>
        <w:tc>
          <w:tcPr>
            <w:tcW w:w="2251"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8261B9" w:rsidP="009D1818">
            <w:pPr>
              <w:tabs>
                <w:tab w:val="left" w:pos="2250"/>
              </w:tabs>
              <w:spacing w:line="360" w:lineRule="auto"/>
              <w:ind w:left="90"/>
              <w:rPr>
                <w:sz w:val="26"/>
                <w:szCs w:val="26"/>
              </w:rPr>
            </w:pPr>
            <w:r>
              <w:rPr>
                <w:spacing w:val="-3"/>
                <w:sz w:val="26"/>
                <w:szCs w:val="26"/>
              </w:rPr>
              <w:t>15</w:t>
            </w:r>
            <w:r w:rsidR="003C04EC" w:rsidRPr="00EC608E">
              <w:rPr>
                <w:spacing w:val="-3"/>
                <w:sz w:val="26"/>
                <w:szCs w:val="26"/>
              </w:rPr>
              <w:t>/05/2017</w:t>
            </w:r>
          </w:p>
        </w:tc>
      </w:tr>
      <w:tr w:rsidR="00EA014B" w:rsidRPr="00EC608E" w:rsidTr="00C44C7B">
        <w:trPr>
          <w:trHeight w:hRule="exact" w:val="454"/>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80"/>
              <w:rPr>
                <w:sz w:val="26"/>
                <w:szCs w:val="26"/>
              </w:rPr>
            </w:pPr>
            <w:r w:rsidRPr="00EC608E">
              <w:rPr>
                <w:b/>
                <w:sz w:val="26"/>
                <w:szCs w:val="26"/>
              </w:rPr>
              <w:t>Lãnh đạo</w:t>
            </w:r>
          </w:p>
        </w:tc>
        <w:tc>
          <w:tcPr>
            <w:tcW w:w="7290" w:type="dxa"/>
            <w:gridSpan w:val="5"/>
            <w:tcBorders>
              <w:top w:val="nil"/>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02"/>
              <w:rPr>
                <w:sz w:val="26"/>
                <w:szCs w:val="26"/>
              </w:rPr>
            </w:pPr>
            <w:r w:rsidRPr="00EC608E">
              <w:rPr>
                <w:sz w:val="26"/>
                <w:szCs w:val="26"/>
              </w:rPr>
              <w:t>Trường Đại học Duy Tân</w:t>
            </w:r>
          </w:p>
        </w:tc>
      </w:tr>
      <w:tr w:rsidR="00EA014B" w:rsidRPr="00EC608E" w:rsidTr="00C44C7B">
        <w:trPr>
          <w:trHeight w:hRule="exact" w:val="1467"/>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80"/>
              <w:rPr>
                <w:sz w:val="26"/>
                <w:szCs w:val="26"/>
              </w:rPr>
            </w:pPr>
            <w:r w:rsidRPr="00EC608E">
              <w:rPr>
                <w:b/>
                <w:sz w:val="26"/>
                <w:szCs w:val="26"/>
              </w:rPr>
              <w:t>Cố vấn dự án</w:t>
            </w:r>
          </w:p>
        </w:tc>
        <w:tc>
          <w:tcPr>
            <w:tcW w:w="7290" w:type="dxa"/>
            <w:gridSpan w:val="5"/>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02"/>
              <w:rPr>
                <w:sz w:val="26"/>
                <w:szCs w:val="26"/>
              </w:rPr>
            </w:pPr>
            <w:r w:rsidRPr="00EC608E">
              <w:rPr>
                <w:sz w:val="26"/>
                <w:szCs w:val="26"/>
              </w:rPr>
              <w:t>Th.S: Phạm An Bình</w:t>
            </w:r>
          </w:p>
          <w:p w:rsidR="00AC7645" w:rsidRPr="00EC608E" w:rsidRDefault="0036295C" w:rsidP="009D1818">
            <w:pPr>
              <w:tabs>
                <w:tab w:val="left" w:pos="2250"/>
              </w:tabs>
              <w:spacing w:line="360" w:lineRule="auto"/>
              <w:ind w:left="102"/>
              <w:rPr>
                <w:sz w:val="26"/>
                <w:szCs w:val="26"/>
              </w:rPr>
            </w:pPr>
            <w:r w:rsidRPr="00EC608E">
              <w:rPr>
                <w:sz w:val="26"/>
                <w:szCs w:val="26"/>
              </w:rPr>
              <w:t xml:space="preserve">Email: </w:t>
            </w:r>
            <w:hyperlink r:id="rId11" w:history="1">
              <w:r w:rsidR="00AC7645" w:rsidRPr="00EC608E">
                <w:rPr>
                  <w:rStyle w:val="Hyperlink"/>
                  <w:sz w:val="26"/>
                  <w:szCs w:val="26"/>
                </w:rPr>
                <w:t>anbinhdn@gmail.com</w:t>
              </w:r>
            </w:hyperlink>
          </w:p>
          <w:p w:rsidR="001D38E1" w:rsidRPr="00EC608E" w:rsidRDefault="001D38E1" w:rsidP="008520A3">
            <w:pPr>
              <w:tabs>
                <w:tab w:val="left" w:pos="2250"/>
              </w:tabs>
              <w:spacing w:line="360" w:lineRule="auto"/>
              <w:ind w:left="102"/>
              <w:rPr>
                <w:sz w:val="26"/>
                <w:szCs w:val="26"/>
              </w:rPr>
            </w:pPr>
            <w:r w:rsidRPr="00EC608E">
              <w:rPr>
                <w:sz w:val="26"/>
                <w:szCs w:val="26"/>
              </w:rPr>
              <w:t xml:space="preserve">Tel: </w:t>
            </w:r>
            <w:r w:rsidR="00CF4DB5" w:rsidRPr="00EC608E">
              <w:rPr>
                <w:color w:val="000000"/>
                <w:sz w:val="26"/>
                <w:szCs w:val="26"/>
              </w:rPr>
              <w:t>0914240919</w:t>
            </w:r>
          </w:p>
        </w:tc>
      </w:tr>
      <w:tr w:rsidR="00F00F6E" w:rsidRPr="00CF334E" w:rsidTr="00C44C7B">
        <w:trPr>
          <w:trHeight w:hRule="exact" w:val="1260"/>
        </w:trPr>
        <w:tc>
          <w:tcPr>
            <w:tcW w:w="2160" w:type="dxa"/>
            <w:tcBorders>
              <w:top w:val="single" w:sz="5" w:space="0" w:color="000000"/>
              <w:left w:val="single" w:sz="5" w:space="0" w:color="000000"/>
              <w:bottom w:val="single" w:sz="5" w:space="0" w:color="000000"/>
              <w:right w:val="single" w:sz="5" w:space="0" w:color="000000"/>
            </w:tcBorders>
            <w:vAlign w:val="center"/>
          </w:tcPr>
          <w:p w:rsidR="00F00F6E" w:rsidRPr="00CF334E" w:rsidRDefault="00AC1BF6" w:rsidP="00CF334E">
            <w:pPr>
              <w:tabs>
                <w:tab w:val="left" w:pos="2250"/>
              </w:tabs>
              <w:spacing w:line="360" w:lineRule="auto"/>
              <w:ind w:left="102"/>
              <w:rPr>
                <w:sz w:val="26"/>
                <w:szCs w:val="26"/>
              </w:rPr>
            </w:pPr>
            <w:r w:rsidRPr="00CF334E">
              <w:rPr>
                <w:sz w:val="26"/>
                <w:szCs w:val="26"/>
              </w:rPr>
              <w:t>Scrum Master</w:t>
            </w:r>
          </w:p>
        </w:tc>
        <w:tc>
          <w:tcPr>
            <w:tcW w:w="7290" w:type="dxa"/>
            <w:gridSpan w:val="5"/>
            <w:tcBorders>
              <w:top w:val="single" w:sz="5" w:space="0" w:color="000000"/>
              <w:left w:val="single" w:sz="5" w:space="0" w:color="000000"/>
              <w:bottom w:val="single" w:sz="5" w:space="0" w:color="000000"/>
              <w:right w:val="single" w:sz="5" w:space="0" w:color="000000"/>
            </w:tcBorders>
            <w:vAlign w:val="center"/>
          </w:tcPr>
          <w:p w:rsidR="00FC3C15" w:rsidRDefault="00FC3C15" w:rsidP="009D1818">
            <w:pPr>
              <w:tabs>
                <w:tab w:val="left" w:pos="2250"/>
              </w:tabs>
              <w:spacing w:line="360" w:lineRule="auto"/>
              <w:ind w:left="102"/>
              <w:rPr>
                <w:bCs/>
                <w:sz w:val="26"/>
                <w:szCs w:val="26"/>
              </w:rPr>
            </w:pPr>
            <w:r w:rsidRPr="00EC608E">
              <w:rPr>
                <w:bCs/>
                <w:sz w:val="26"/>
                <w:szCs w:val="26"/>
              </w:rPr>
              <w:t>Trương Thành Nam</w:t>
            </w:r>
          </w:p>
          <w:p w:rsidR="00AC7645" w:rsidRPr="006F2E6B" w:rsidRDefault="00FC3C15" w:rsidP="009D1818">
            <w:pPr>
              <w:tabs>
                <w:tab w:val="left" w:pos="2250"/>
              </w:tabs>
              <w:spacing w:line="360" w:lineRule="auto"/>
              <w:ind w:left="102"/>
              <w:rPr>
                <w:rStyle w:val="Hyperlink"/>
              </w:rPr>
            </w:pPr>
            <w:r>
              <w:rPr>
                <w:bCs/>
                <w:sz w:val="26"/>
                <w:szCs w:val="26"/>
              </w:rPr>
              <w:t>Email:</w:t>
            </w:r>
            <w:r>
              <w:rPr>
                <w:sz w:val="26"/>
                <w:szCs w:val="26"/>
              </w:rPr>
              <w:t xml:space="preserve"> </w:t>
            </w:r>
            <w:hyperlink r:id="rId12" w:history="1">
              <w:r w:rsidRPr="00EC608E">
                <w:rPr>
                  <w:rStyle w:val="Hyperlink"/>
                  <w:sz w:val="26"/>
                  <w:szCs w:val="26"/>
                </w:rPr>
                <w:t>nam.vboys@gmail.com</w:t>
              </w:r>
            </w:hyperlink>
          </w:p>
          <w:p w:rsidR="00F00F6E" w:rsidRPr="00EC608E" w:rsidRDefault="00A84A31" w:rsidP="009D1818">
            <w:pPr>
              <w:tabs>
                <w:tab w:val="left" w:pos="2250"/>
              </w:tabs>
              <w:spacing w:line="360" w:lineRule="auto"/>
              <w:ind w:left="102"/>
              <w:rPr>
                <w:sz w:val="26"/>
                <w:szCs w:val="26"/>
              </w:rPr>
            </w:pPr>
            <w:r w:rsidRPr="00EC608E">
              <w:rPr>
                <w:sz w:val="26"/>
                <w:szCs w:val="26"/>
              </w:rPr>
              <w:t xml:space="preserve">Tel: </w:t>
            </w:r>
            <w:r w:rsidR="00FC3C15" w:rsidRPr="00EC608E">
              <w:rPr>
                <w:color w:val="000000"/>
                <w:sz w:val="26"/>
                <w:szCs w:val="26"/>
              </w:rPr>
              <w:t>01659802857</w:t>
            </w:r>
          </w:p>
        </w:tc>
      </w:tr>
      <w:tr w:rsidR="00BE2E74" w:rsidRPr="00EC608E" w:rsidTr="00C44C7B">
        <w:trPr>
          <w:trHeight w:hRule="exact" w:val="454"/>
        </w:trPr>
        <w:tc>
          <w:tcPr>
            <w:tcW w:w="2160" w:type="dxa"/>
            <w:vMerge w:val="restart"/>
            <w:tcBorders>
              <w:top w:val="single" w:sz="5" w:space="0" w:color="000000"/>
              <w:left w:val="single" w:sz="5" w:space="0" w:color="000000"/>
              <w:right w:val="single" w:sz="5" w:space="0" w:color="000000"/>
            </w:tcBorders>
            <w:vAlign w:val="center"/>
          </w:tcPr>
          <w:p w:rsidR="00BE2E74" w:rsidRPr="00EC608E" w:rsidRDefault="00BE2E74" w:rsidP="009D1818">
            <w:pPr>
              <w:tabs>
                <w:tab w:val="left" w:pos="2250"/>
              </w:tabs>
              <w:spacing w:line="360" w:lineRule="auto"/>
              <w:ind w:left="210"/>
              <w:rPr>
                <w:sz w:val="26"/>
                <w:szCs w:val="26"/>
              </w:rPr>
            </w:pPr>
            <w:r w:rsidRPr="00EC608E">
              <w:rPr>
                <w:b/>
                <w:sz w:val="26"/>
                <w:szCs w:val="26"/>
              </w:rPr>
              <w:t>Te</w:t>
            </w:r>
            <w:r w:rsidRPr="00EC608E">
              <w:rPr>
                <w:b/>
                <w:spacing w:val="2"/>
                <w:sz w:val="26"/>
                <w:szCs w:val="26"/>
              </w:rPr>
              <w:t>a</w:t>
            </w:r>
            <w:r w:rsidRPr="00EC608E">
              <w:rPr>
                <w:b/>
                <w:sz w:val="26"/>
                <w:szCs w:val="26"/>
              </w:rPr>
              <w:t>m</w:t>
            </w:r>
            <w:r w:rsidRPr="00EC608E">
              <w:rPr>
                <w:b/>
                <w:spacing w:val="-6"/>
                <w:sz w:val="26"/>
                <w:szCs w:val="26"/>
              </w:rPr>
              <w:t xml:space="preserve"> </w:t>
            </w:r>
            <w:r w:rsidRPr="00EC608E">
              <w:rPr>
                <w:b/>
                <w:spacing w:val="-2"/>
                <w:sz w:val="26"/>
                <w:szCs w:val="26"/>
              </w:rPr>
              <w:t>m</w:t>
            </w:r>
            <w:r w:rsidRPr="00EC608E">
              <w:rPr>
                <w:b/>
                <w:spacing w:val="2"/>
                <w:sz w:val="26"/>
                <w:szCs w:val="26"/>
              </w:rPr>
              <w:t>e</w:t>
            </w:r>
            <w:r w:rsidRPr="00EC608E">
              <w:rPr>
                <w:b/>
                <w:sz w:val="26"/>
                <w:szCs w:val="26"/>
              </w:rPr>
              <w:t>mbers</w:t>
            </w:r>
          </w:p>
        </w:tc>
        <w:tc>
          <w:tcPr>
            <w:tcW w:w="2430" w:type="dxa"/>
            <w:tcBorders>
              <w:top w:val="single" w:sz="5" w:space="0" w:color="000000"/>
              <w:left w:val="single" w:sz="5" w:space="0" w:color="000000"/>
              <w:bottom w:val="single" w:sz="5" w:space="0" w:color="000000"/>
              <w:right w:val="single" w:sz="5" w:space="0" w:color="000000"/>
            </w:tcBorders>
            <w:vAlign w:val="center"/>
          </w:tcPr>
          <w:p w:rsidR="00BE2E74" w:rsidRPr="00EC608E" w:rsidRDefault="005025A9" w:rsidP="009D1818">
            <w:pPr>
              <w:tabs>
                <w:tab w:val="left" w:pos="2250"/>
              </w:tabs>
              <w:spacing w:line="360" w:lineRule="auto"/>
              <w:ind w:left="180" w:right="541"/>
              <w:rPr>
                <w:b/>
                <w:sz w:val="26"/>
                <w:szCs w:val="26"/>
              </w:rPr>
            </w:pPr>
            <w:r w:rsidRPr="00EC608E">
              <w:rPr>
                <w:b/>
                <w:w w:val="99"/>
                <w:sz w:val="26"/>
                <w:szCs w:val="26"/>
              </w:rPr>
              <w:t>Họ tên</w:t>
            </w:r>
          </w:p>
        </w:tc>
        <w:tc>
          <w:tcPr>
            <w:tcW w:w="1530" w:type="dxa"/>
            <w:gridSpan w:val="2"/>
            <w:tcBorders>
              <w:top w:val="single" w:sz="5" w:space="0" w:color="000000"/>
              <w:left w:val="single" w:sz="5" w:space="0" w:color="000000"/>
              <w:bottom w:val="single" w:sz="5" w:space="0" w:color="000000"/>
              <w:right w:val="single" w:sz="5" w:space="0" w:color="000000"/>
            </w:tcBorders>
            <w:vAlign w:val="center"/>
          </w:tcPr>
          <w:p w:rsidR="00BE2E74" w:rsidRPr="00EC608E" w:rsidRDefault="00E34048" w:rsidP="009D1818">
            <w:pPr>
              <w:tabs>
                <w:tab w:val="left" w:pos="2250"/>
              </w:tabs>
              <w:spacing w:line="360" w:lineRule="auto"/>
              <w:ind w:left="90" w:right="90"/>
              <w:rPr>
                <w:b/>
                <w:sz w:val="26"/>
                <w:szCs w:val="26"/>
              </w:rPr>
            </w:pPr>
            <w:r w:rsidRPr="00EC608E">
              <w:rPr>
                <w:b/>
                <w:sz w:val="26"/>
                <w:szCs w:val="26"/>
              </w:rPr>
              <w:t>Điện thoại</w:t>
            </w:r>
          </w:p>
        </w:tc>
        <w:tc>
          <w:tcPr>
            <w:tcW w:w="3330" w:type="dxa"/>
            <w:gridSpan w:val="2"/>
            <w:tcBorders>
              <w:top w:val="single" w:sz="5" w:space="0" w:color="000000"/>
              <w:left w:val="single" w:sz="5" w:space="0" w:color="000000"/>
              <w:bottom w:val="single" w:sz="5" w:space="0" w:color="000000"/>
              <w:right w:val="single" w:sz="5" w:space="0" w:color="000000"/>
            </w:tcBorders>
            <w:vAlign w:val="center"/>
          </w:tcPr>
          <w:p w:rsidR="00BE2E74" w:rsidRPr="00EC608E" w:rsidRDefault="00E34048" w:rsidP="009D1818">
            <w:pPr>
              <w:tabs>
                <w:tab w:val="left" w:pos="2250"/>
              </w:tabs>
              <w:spacing w:line="360" w:lineRule="auto"/>
              <w:ind w:left="90" w:right="540"/>
              <w:rPr>
                <w:b/>
                <w:sz w:val="26"/>
                <w:szCs w:val="26"/>
              </w:rPr>
            </w:pPr>
            <w:r w:rsidRPr="00EC608E">
              <w:rPr>
                <w:b/>
                <w:w w:val="99"/>
                <w:sz w:val="26"/>
                <w:szCs w:val="26"/>
              </w:rPr>
              <w:t>Email</w:t>
            </w:r>
          </w:p>
        </w:tc>
      </w:tr>
      <w:tr w:rsidR="009E3A7A" w:rsidRPr="00EC608E" w:rsidTr="0081133C">
        <w:trPr>
          <w:trHeight w:hRule="exact" w:val="630"/>
        </w:trPr>
        <w:tc>
          <w:tcPr>
            <w:tcW w:w="2160" w:type="dxa"/>
            <w:vMerge/>
            <w:tcBorders>
              <w:left w:val="single" w:sz="5" w:space="0" w:color="000000"/>
              <w:right w:val="single" w:sz="5" w:space="0" w:color="000000"/>
            </w:tcBorders>
            <w:vAlign w:val="center"/>
          </w:tcPr>
          <w:p w:rsidR="009E3A7A" w:rsidRPr="00EC608E" w:rsidRDefault="009E3A7A" w:rsidP="009D1818">
            <w:pPr>
              <w:tabs>
                <w:tab w:val="left" w:pos="2250"/>
              </w:tabs>
              <w:spacing w:line="360" w:lineRule="auto"/>
              <w:rPr>
                <w:sz w:val="26"/>
                <w:szCs w:val="26"/>
              </w:rPr>
            </w:pPr>
          </w:p>
        </w:tc>
        <w:tc>
          <w:tcPr>
            <w:tcW w:w="2430" w:type="dxa"/>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9D1818">
            <w:pPr>
              <w:tabs>
                <w:tab w:val="left" w:pos="2250"/>
              </w:tabs>
              <w:spacing w:line="360" w:lineRule="auto"/>
              <w:ind w:right="-360"/>
              <w:contextualSpacing/>
              <w:rPr>
                <w:color w:val="000000"/>
                <w:sz w:val="26"/>
                <w:szCs w:val="26"/>
              </w:rPr>
            </w:pPr>
            <w:r w:rsidRPr="00EC608E">
              <w:rPr>
                <w:color w:val="000000"/>
                <w:sz w:val="26"/>
                <w:szCs w:val="26"/>
              </w:rPr>
              <w:t>Huỳnh Ngọc </w:t>
            </w:r>
            <w:hyperlink r:id="rId13" w:tgtFrame="_blank" w:history="1">
              <w:r w:rsidRPr="00EC608E">
                <w:rPr>
                  <w:color w:val="000000"/>
                  <w:sz w:val="26"/>
                  <w:szCs w:val="26"/>
                </w:rPr>
                <w:t>Minh Trí</w:t>
              </w:r>
            </w:hyperlink>
          </w:p>
        </w:tc>
        <w:tc>
          <w:tcPr>
            <w:tcW w:w="1530"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9D1818">
            <w:pPr>
              <w:tabs>
                <w:tab w:val="left" w:pos="2250"/>
              </w:tabs>
              <w:spacing w:line="360" w:lineRule="auto"/>
              <w:ind w:right="-90"/>
              <w:contextualSpacing/>
              <w:rPr>
                <w:color w:val="000000"/>
                <w:sz w:val="26"/>
                <w:szCs w:val="26"/>
              </w:rPr>
            </w:pPr>
            <w:r w:rsidRPr="00EC608E">
              <w:rPr>
                <w:color w:val="000000"/>
                <w:sz w:val="26"/>
                <w:szCs w:val="26"/>
              </w:rPr>
              <w:t>01219428143</w:t>
            </w:r>
          </w:p>
        </w:tc>
        <w:tc>
          <w:tcPr>
            <w:tcW w:w="3330"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8A5F42" w:rsidP="009D1818">
            <w:pPr>
              <w:tabs>
                <w:tab w:val="left" w:pos="2250"/>
              </w:tabs>
              <w:spacing w:line="360" w:lineRule="auto"/>
              <w:contextualSpacing/>
              <w:rPr>
                <w:color w:val="000000"/>
                <w:sz w:val="26"/>
                <w:szCs w:val="26"/>
              </w:rPr>
            </w:pPr>
            <w:hyperlink r:id="rId14" w:history="1">
              <w:r w:rsidR="009E3A7A" w:rsidRPr="00EC608E">
                <w:rPr>
                  <w:rStyle w:val="Hyperlink"/>
                  <w:sz w:val="26"/>
                  <w:szCs w:val="26"/>
                </w:rPr>
                <w:t>minhtri191195@gmail.com</w:t>
              </w:r>
            </w:hyperlink>
            <w:r w:rsidR="009E3A7A" w:rsidRPr="00EC608E">
              <w:rPr>
                <w:color w:val="000000"/>
                <w:sz w:val="26"/>
                <w:szCs w:val="26"/>
              </w:rPr>
              <w:t xml:space="preserve"> </w:t>
            </w:r>
          </w:p>
        </w:tc>
      </w:tr>
      <w:tr w:rsidR="009E3A7A" w:rsidRPr="00EC608E" w:rsidTr="00EC608E">
        <w:trPr>
          <w:trHeight w:hRule="exact" w:val="559"/>
        </w:trPr>
        <w:tc>
          <w:tcPr>
            <w:tcW w:w="2160" w:type="dxa"/>
            <w:vMerge/>
            <w:tcBorders>
              <w:left w:val="single" w:sz="5" w:space="0" w:color="000000"/>
              <w:right w:val="single" w:sz="5" w:space="0" w:color="000000"/>
            </w:tcBorders>
            <w:vAlign w:val="center"/>
          </w:tcPr>
          <w:p w:rsidR="009E3A7A" w:rsidRPr="00EC608E" w:rsidRDefault="009E3A7A" w:rsidP="009D1818">
            <w:pPr>
              <w:tabs>
                <w:tab w:val="left" w:pos="2250"/>
              </w:tabs>
              <w:spacing w:line="360" w:lineRule="auto"/>
              <w:rPr>
                <w:sz w:val="26"/>
                <w:szCs w:val="26"/>
              </w:rPr>
            </w:pPr>
          </w:p>
        </w:tc>
        <w:tc>
          <w:tcPr>
            <w:tcW w:w="2430" w:type="dxa"/>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9D1818">
            <w:pPr>
              <w:tabs>
                <w:tab w:val="left" w:pos="2250"/>
              </w:tabs>
              <w:spacing w:line="360" w:lineRule="auto"/>
              <w:rPr>
                <w:bCs/>
                <w:sz w:val="26"/>
                <w:szCs w:val="26"/>
              </w:rPr>
            </w:pPr>
            <w:r w:rsidRPr="00EC608E">
              <w:rPr>
                <w:bCs/>
                <w:sz w:val="26"/>
                <w:szCs w:val="26"/>
              </w:rPr>
              <w:t>Nguyễn Lưu Vũ</w:t>
            </w:r>
          </w:p>
        </w:tc>
        <w:tc>
          <w:tcPr>
            <w:tcW w:w="1530"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9D1818">
            <w:pPr>
              <w:tabs>
                <w:tab w:val="left" w:pos="2250"/>
              </w:tabs>
              <w:spacing w:line="360" w:lineRule="auto"/>
              <w:rPr>
                <w:bCs/>
                <w:sz w:val="26"/>
                <w:szCs w:val="26"/>
              </w:rPr>
            </w:pPr>
            <w:r w:rsidRPr="00EC608E">
              <w:rPr>
                <w:bCs/>
                <w:sz w:val="26"/>
                <w:szCs w:val="26"/>
              </w:rPr>
              <w:t>01225817096</w:t>
            </w:r>
          </w:p>
        </w:tc>
        <w:tc>
          <w:tcPr>
            <w:tcW w:w="3330"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8A5F42" w:rsidP="009D1818">
            <w:pPr>
              <w:tabs>
                <w:tab w:val="left" w:pos="2250"/>
              </w:tabs>
              <w:spacing w:line="360" w:lineRule="auto"/>
              <w:ind w:right="-270"/>
              <w:rPr>
                <w:bCs/>
                <w:sz w:val="26"/>
                <w:szCs w:val="26"/>
              </w:rPr>
            </w:pPr>
            <w:hyperlink r:id="rId15" w:history="1">
              <w:r w:rsidR="009E3A7A" w:rsidRPr="00EC608E">
                <w:rPr>
                  <w:rStyle w:val="Hyperlink"/>
                  <w:bCs/>
                  <w:sz w:val="26"/>
                  <w:szCs w:val="26"/>
                </w:rPr>
                <w:t>nguyenluuvu2013@gmail.com</w:t>
              </w:r>
            </w:hyperlink>
            <w:r w:rsidR="009E3A7A" w:rsidRPr="00EC608E">
              <w:rPr>
                <w:bCs/>
                <w:sz w:val="26"/>
                <w:szCs w:val="26"/>
              </w:rPr>
              <w:t xml:space="preserve"> </w:t>
            </w:r>
          </w:p>
        </w:tc>
      </w:tr>
      <w:tr w:rsidR="00EC608E" w:rsidRPr="00404DEA" w:rsidTr="00FC3C15">
        <w:trPr>
          <w:trHeight w:hRule="exact" w:val="836"/>
        </w:trPr>
        <w:tc>
          <w:tcPr>
            <w:tcW w:w="2160" w:type="dxa"/>
            <w:tcBorders>
              <w:left w:val="single" w:sz="5" w:space="0" w:color="000000"/>
              <w:bottom w:val="single" w:sz="5" w:space="0" w:color="000000"/>
              <w:right w:val="single" w:sz="5" w:space="0" w:color="000000"/>
            </w:tcBorders>
            <w:vAlign w:val="center"/>
          </w:tcPr>
          <w:p w:rsidR="00EC608E" w:rsidRPr="00404DEA" w:rsidRDefault="00EC608E" w:rsidP="00404DEA">
            <w:pPr>
              <w:tabs>
                <w:tab w:val="left" w:pos="2250"/>
              </w:tabs>
              <w:spacing w:line="360" w:lineRule="auto"/>
              <w:ind w:right="-360"/>
              <w:contextualSpacing/>
              <w:rPr>
                <w:color w:val="000000"/>
                <w:sz w:val="26"/>
                <w:szCs w:val="26"/>
              </w:rPr>
            </w:pPr>
          </w:p>
        </w:tc>
        <w:tc>
          <w:tcPr>
            <w:tcW w:w="2430" w:type="dxa"/>
            <w:tcBorders>
              <w:top w:val="single" w:sz="5" w:space="0" w:color="000000"/>
              <w:left w:val="single" w:sz="5" w:space="0" w:color="000000"/>
              <w:bottom w:val="single" w:sz="5" w:space="0" w:color="000000"/>
              <w:right w:val="single" w:sz="5" w:space="0" w:color="000000"/>
            </w:tcBorders>
            <w:vAlign w:val="center"/>
          </w:tcPr>
          <w:p w:rsidR="00EC608E" w:rsidRPr="00404DEA" w:rsidRDefault="00FC3C15" w:rsidP="00404DEA">
            <w:pPr>
              <w:tabs>
                <w:tab w:val="left" w:pos="2250"/>
              </w:tabs>
              <w:spacing w:line="360" w:lineRule="auto"/>
              <w:ind w:right="-360"/>
              <w:contextualSpacing/>
              <w:rPr>
                <w:color w:val="000000"/>
                <w:sz w:val="26"/>
                <w:szCs w:val="26"/>
              </w:rPr>
            </w:pPr>
            <w:r>
              <w:rPr>
                <w:sz w:val="26"/>
                <w:szCs w:val="26"/>
              </w:rPr>
              <w:t>Trương Phương Tường Vy</w:t>
            </w:r>
          </w:p>
        </w:tc>
        <w:tc>
          <w:tcPr>
            <w:tcW w:w="1530" w:type="dxa"/>
            <w:gridSpan w:val="2"/>
            <w:tcBorders>
              <w:top w:val="single" w:sz="5" w:space="0" w:color="000000"/>
              <w:left w:val="single" w:sz="5" w:space="0" w:color="000000"/>
              <w:bottom w:val="single" w:sz="5" w:space="0" w:color="000000"/>
              <w:right w:val="single" w:sz="5" w:space="0" w:color="000000"/>
            </w:tcBorders>
            <w:vAlign w:val="center"/>
          </w:tcPr>
          <w:p w:rsidR="00EC608E" w:rsidRPr="00404DEA" w:rsidRDefault="00FC3C15" w:rsidP="00404DEA">
            <w:pPr>
              <w:tabs>
                <w:tab w:val="left" w:pos="2250"/>
              </w:tabs>
              <w:spacing w:line="360" w:lineRule="auto"/>
              <w:ind w:right="-360"/>
              <w:contextualSpacing/>
              <w:rPr>
                <w:color w:val="000000"/>
                <w:sz w:val="26"/>
                <w:szCs w:val="26"/>
              </w:rPr>
            </w:pPr>
            <w:r w:rsidRPr="00A632CC">
              <w:rPr>
                <w:sz w:val="26"/>
                <w:szCs w:val="26"/>
              </w:rPr>
              <w:t>01682196582</w:t>
            </w:r>
          </w:p>
        </w:tc>
        <w:tc>
          <w:tcPr>
            <w:tcW w:w="3330" w:type="dxa"/>
            <w:gridSpan w:val="2"/>
            <w:tcBorders>
              <w:top w:val="single" w:sz="5" w:space="0" w:color="000000"/>
              <w:left w:val="single" w:sz="5" w:space="0" w:color="000000"/>
              <w:bottom w:val="single" w:sz="5" w:space="0" w:color="000000"/>
              <w:right w:val="single" w:sz="5" w:space="0" w:color="000000"/>
            </w:tcBorders>
            <w:vAlign w:val="center"/>
          </w:tcPr>
          <w:p w:rsidR="00EC608E" w:rsidRPr="00404DEA" w:rsidRDefault="00FC3C15" w:rsidP="00FC3C15">
            <w:pPr>
              <w:tabs>
                <w:tab w:val="left" w:pos="2250"/>
              </w:tabs>
              <w:spacing w:line="360" w:lineRule="auto"/>
              <w:ind w:right="-270"/>
              <w:rPr>
                <w:color w:val="000000"/>
                <w:sz w:val="26"/>
                <w:szCs w:val="26"/>
              </w:rPr>
            </w:pPr>
            <w:r w:rsidRPr="00FC3C15">
              <w:rPr>
                <w:rStyle w:val="Hyperlink"/>
                <w:bCs/>
                <w:sz w:val="26"/>
                <w:szCs w:val="26"/>
              </w:rPr>
              <w:t>tptuongvy3@gmail.com</w:t>
            </w:r>
          </w:p>
        </w:tc>
      </w:tr>
    </w:tbl>
    <w:p w:rsidR="006B21A2" w:rsidRPr="00EC608E" w:rsidRDefault="006B21A2" w:rsidP="009D1818">
      <w:pPr>
        <w:tabs>
          <w:tab w:val="left" w:pos="2250"/>
        </w:tabs>
        <w:spacing w:line="360" w:lineRule="auto"/>
        <w:rPr>
          <w:sz w:val="26"/>
          <w:szCs w:val="26"/>
        </w:rPr>
      </w:pPr>
    </w:p>
    <w:p w:rsidR="002A3871" w:rsidRPr="00EC608E" w:rsidRDefault="001B4B7B" w:rsidP="009D1818">
      <w:pPr>
        <w:tabs>
          <w:tab w:val="left" w:pos="2250"/>
        </w:tabs>
        <w:spacing w:line="360" w:lineRule="auto"/>
        <w:rPr>
          <w:sz w:val="26"/>
          <w:szCs w:val="26"/>
        </w:rPr>
      </w:pPr>
      <w:r w:rsidRPr="00EC608E">
        <w:rPr>
          <w:sz w:val="26"/>
          <w:szCs w:val="26"/>
        </w:rPr>
        <w:br w:type="page"/>
      </w:r>
    </w:p>
    <w:tbl>
      <w:tblPr>
        <w:tblStyle w:val="GridTableLight"/>
        <w:tblW w:w="987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255"/>
        <w:gridCol w:w="6001"/>
      </w:tblGrid>
      <w:tr w:rsidR="00EA014B" w:rsidRPr="00EC608E" w:rsidTr="00F30C89">
        <w:trPr>
          <w:trHeight w:hRule="exact" w:val="457"/>
        </w:trPr>
        <w:tc>
          <w:tcPr>
            <w:tcW w:w="9876" w:type="dxa"/>
            <w:gridSpan w:val="3"/>
            <w:vAlign w:val="center"/>
          </w:tcPr>
          <w:p w:rsidR="00EA014B" w:rsidRPr="00F30C89" w:rsidRDefault="006B21A2" w:rsidP="009D1818">
            <w:pPr>
              <w:spacing w:line="360" w:lineRule="auto"/>
              <w:ind w:left="71" w:right="2065"/>
              <w:jc w:val="center"/>
              <w:rPr>
                <w:b/>
                <w:sz w:val="26"/>
                <w:szCs w:val="26"/>
              </w:rPr>
            </w:pPr>
            <w:r w:rsidRPr="00F30C89">
              <w:rPr>
                <w:b/>
                <w:spacing w:val="-1"/>
                <w:sz w:val="26"/>
                <w:szCs w:val="26"/>
              </w:rPr>
              <w:lastRenderedPageBreak/>
              <w:t>Các phiên bản của tài liệu</w:t>
            </w:r>
          </w:p>
        </w:tc>
      </w:tr>
      <w:tr w:rsidR="00EA014B" w:rsidRPr="00EC608E" w:rsidTr="00F30C89">
        <w:trPr>
          <w:trHeight w:hRule="exact" w:val="457"/>
        </w:trPr>
        <w:tc>
          <w:tcPr>
            <w:tcW w:w="1620" w:type="dxa"/>
            <w:vAlign w:val="center"/>
          </w:tcPr>
          <w:p w:rsidR="00EA014B" w:rsidRPr="00EC608E" w:rsidRDefault="00920843" w:rsidP="009D1818">
            <w:pPr>
              <w:tabs>
                <w:tab w:val="left" w:pos="2250"/>
              </w:tabs>
              <w:spacing w:line="360" w:lineRule="auto"/>
              <w:jc w:val="center"/>
              <w:rPr>
                <w:sz w:val="26"/>
                <w:szCs w:val="26"/>
              </w:rPr>
            </w:pPr>
            <w:r w:rsidRPr="00EC608E">
              <w:rPr>
                <w:b/>
                <w:spacing w:val="-1"/>
                <w:position w:val="-2"/>
                <w:sz w:val="26"/>
                <w:szCs w:val="26"/>
              </w:rPr>
              <w:t>Phiên bản</w:t>
            </w:r>
          </w:p>
        </w:tc>
        <w:tc>
          <w:tcPr>
            <w:tcW w:w="2255" w:type="dxa"/>
            <w:vAlign w:val="center"/>
          </w:tcPr>
          <w:p w:rsidR="00EA014B" w:rsidRPr="00EC608E" w:rsidRDefault="00C8493E" w:rsidP="009D1818">
            <w:pPr>
              <w:tabs>
                <w:tab w:val="left" w:pos="2250"/>
              </w:tabs>
              <w:spacing w:line="360" w:lineRule="auto"/>
              <w:ind w:right="82"/>
              <w:jc w:val="center"/>
              <w:rPr>
                <w:sz w:val="26"/>
                <w:szCs w:val="26"/>
              </w:rPr>
            </w:pPr>
            <w:r w:rsidRPr="00EC608E">
              <w:rPr>
                <w:b/>
                <w:spacing w:val="-1"/>
                <w:position w:val="-2"/>
                <w:sz w:val="26"/>
                <w:szCs w:val="26"/>
              </w:rPr>
              <w:t>Ngày xuát bản</w:t>
            </w:r>
          </w:p>
        </w:tc>
        <w:tc>
          <w:tcPr>
            <w:tcW w:w="6001" w:type="dxa"/>
            <w:vAlign w:val="center"/>
          </w:tcPr>
          <w:p w:rsidR="00EA014B" w:rsidRPr="00EC608E" w:rsidRDefault="00C8493E" w:rsidP="00514735">
            <w:pPr>
              <w:tabs>
                <w:tab w:val="left" w:pos="2250"/>
              </w:tabs>
              <w:spacing w:line="360" w:lineRule="auto"/>
              <w:ind w:right="48"/>
              <w:jc w:val="center"/>
              <w:rPr>
                <w:sz w:val="26"/>
                <w:szCs w:val="26"/>
              </w:rPr>
            </w:pPr>
            <w:r w:rsidRPr="00EC608E">
              <w:rPr>
                <w:b/>
                <w:spacing w:val="-1"/>
                <w:position w:val="-2"/>
                <w:sz w:val="26"/>
                <w:szCs w:val="26"/>
              </w:rPr>
              <w:t>Ghi chú</w:t>
            </w:r>
          </w:p>
        </w:tc>
      </w:tr>
      <w:tr w:rsidR="00EA014B" w:rsidRPr="00EC608E" w:rsidTr="00F30C89">
        <w:trPr>
          <w:trHeight w:hRule="exact" w:val="448"/>
        </w:trPr>
        <w:tc>
          <w:tcPr>
            <w:tcW w:w="1620" w:type="dxa"/>
            <w:vAlign w:val="center"/>
          </w:tcPr>
          <w:p w:rsidR="00EA014B" w:rsidRPr="00EC608E" w:rsidRDefault="009F1DA5" w:rsidP="009D1818">
            <w:pPr>
              <w:tabs>
                <w:tab w:val="left" w:pos="2250"/>
              </w:tabs>
              <w:spacing w:line="360" w:lineRule="auto"/>
              <w:ind w:left="1"/>
              <w:jc w:val="center"/>
              <w:rPr>
                <w:sz w:val="26"/>
                <w:szCs w:val="26"/>
              </w:rPr>
            </w:pPr>
            <w:r w:rsidRPr="00EC608E">
              <w:rPr>
                <w:spacing w:val="-1"/>
                <w:position w:val="-1"/>
                <w:sz w:val="26"/>
                <w:szCs w:val="26"/>
              </w:rPr>
              <w:t>V</w:t>
            </w:r>
            <w:r w:rsidRPr="00EC608E">
              <w:rPr>
                <w:spacing w:val="1"/>
                <w:position w:val="-1"/>
                <w:sz w:val="26"/>
                <w:szCs w:val="26"/>
              </w:rPr>
              <w:t>1</w:t>
            </w:r>
            <w:r w:rsidRPr="00EC608E">
              <w:rPr>
                <w:spacing w:val="-1"/>
                <w:position w:val="-1"/>
                <w:sz w:val="26"/>
                <w:szCs w:val="26"/>
              </w:rPr>
              <w:t>.</w:t>
            </w:r>
            <w:r w:rsidRPr="00EC608E">
              <w:rPr>
                <w:position w:val="-1"/>
                <w:sz w:val="26"/>
                <w:szCs w:val="26"/>
              </w:rPr>
              <w:t>0</w:t>
            </w:r>
          </w:p>
        </w:tc>
        <w:tc>
          <w:tcPr>
            <w:tcW w:w="2255" w:type="dxa"/>
            <w:vAlign w:val="center"/>
          </w:tcPr>
          <w:p w:rsidR="00EA014B" w:rsidRPr="00EC608E" w:rsidRDefault="008257F1" w:rsidP="009D1818">
            <w:pPr>
              <w:tabs>
                <w:tab w:val="left" w:pos="2250"/>
              </w:tabs>
              <w:spacing w:line="360" w:lineRule="auto"/>
              <w:ind w:left="1"/>
              <w:jc w:val="center"/>
              <w:rPr>
                <w:sz w:val="26"/>
                <w:szCs w:val="26"/>
              </w:rPr>
            </w:pPr>
            <w:r w:rsidRPr="00EC608E">
              <w:rPr>
                <w:spacing w:val="-4"/>
                <w:position w:val="-1"/>
                <w:sz w:val="26"/>
                <w:szCs w:val="26"/>
              </w:rPr>
              <w:t>21/3/2016</w:t>
            </w:r>
          </w:p>
        </w:tc>
        <w:tc>
          <w:tcPr>
            <w:tcW w:w="6001" w:type="dxa"/>
            <w:vAlign w:val="center"/>
          </w:tcPr>
          <w:p w:rsidR="00EA014B" w:rsidRPr="00EC608E" w:rsidRDefault="00CC0218" w:rsidP="00514735">
            <w:pPr>
              <w:tabs>
                <w:tab w:val="left" w:pos="2250"/>
              </w:tabs>
              <w:spacing w:line="360" w:lineRule="auto"/>
              <w:ind w:left="-1"/>
              <w:rPr>
                <w:sz w:val="26"/>
                <w:szCs w:val="26"/>
              </w:rPr>
            </w:pPr>
            <w:r w:rsidRPr="00EC608E">
              <w:rPr>
                <w:spacing w:val="-1"/>
                <w:position w:val="-1"/>
                <w:sz w:val="26"/>
                <w:szCs w:val="26"/>
              </w:rPr>
              <w:t>Bản thảo tài liệu</w:t>
            </w:r>
          </w:p>
        </w:tc>
      </w:tr>
      <w:tr w:rsidR="00815C59" w:rsidRPr="00EC608E" w:rsidTr="00F30C89">
        <w:trPr>
          <w:trHeight w:hRule="exact" w:val="448"/>
        </w:trPr>
        <w:tc>
          <w:tcPr>
            <w:tcW w:w="1620"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c>
          <w:tcPr>
            <w:tcW w:w="2255" w:type="dxa"/>
            <w:vAlign w:val="center"/>
          </w:tcPr>
          <w:p w:rsidR="00815C59" w:rsidRPr="00EC608E" w:rsidRDefault="00815C59" w:rsidP="009D1818">
            <w:pPr>
              <w:tabs>
                <w:tab w:val="left" w:pos="2250"/>
              </w:tabs>
              <w:spacing w:line="360" w:lineRule="auto"/>
              <w:ind w:left="1"/>
              <w:jc w:val="center"/>
              <w:rPr>
                <w:spacing w:val="-4"/>
                <w:position w:val="-1"/>
                <w:sz w:val="26"/>
                <w:szCs w:val="26"/>
              </w:rPr>
            </w:pPr>
          </w:p>
        </w:tc>
        <w:tc>
          <w:tcPr>
            <w:tcW w:w="6001"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r>
      <w:tr w:rsidR="00815C59" w:rsidRPr="00EC608E" w:rsidTr="00F30C89">
        <w:trPr>
          <w:trHeight w:hRule="exact" w:val="448"/>
        </w:trPr>
        <w:tc>
          <w:tcPr>
            <w:tcW w:w="1620"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c>
          <w:tcPr>
            <w:tcW w:w="2255" w:type="dxa"/>
            <w:vAlign w:val="center"/>
          </w:tcPr>
          <w:p w:rsidR="00815C59" w:rsidRPr="00EC608E" w:rsidRDefault="00815C59" w:rsidP="009D1818">
            <w:pPr>
              <w:tabs>
                <w:tab w:val="left" w:pos="2250"/>
              </w:tabs>
              <w:spacing w:line="360" w:lineRule="auto"/>
              <w:ind w:left="1"/>
              <w:jc w:val="center"/>
              <w:rPr>
                <w:spacing w:val="-4"/>
                <w:position w:val="-1"/>
                <w:sz w:val="26"/>
                <w:szCs w:val="26"/>
              </w:rPr>
            </w:pPr>
          </w:p>
        </w:tc>
        <w:tc>
          <w:tcPr>
            <w:tcW w:w="6001"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r>
    </w:tbl>
    <w:p w:rsidR="00EA014B" w:rsidRPr="00EC608E" w:rsidRDefault="00EA014B" w:rsidP="009D1818">
      <w:pPr>
        <w:tabs>
          <w:tab w:val="left" w:pos="2250"/>
        </w:tabs>
        <w:spacing w:line="360" w:lineRule="auto"/>
        <w:jc w:val="both"/>
        <w:rPr>
          <w:sz w:val="26"/>
          <w:szCs w:val="26"/>
        </w:rPr>
        <w:sectPr w:rsidR="00EA014B" w:rsidRPr="00EC608E" w:rsidSect="007A1A4D">
          <w:pgSz w:w="12240" w:h="15840"/>
          <w:pgMar w:top="1380" w:right="1440" w:bottom="280" w:left="1340" w:header="720" w:footer="720" w:gutter="0"/>
          <w:cols w:space="720"/>
        </w:sectPr>
      </w:pPr>
    </w:p>
    <w:p w:rsidR="00EA014B" w:rsidRPr="00EC608E" w:rsidRDefault="00EA014B" w:rsidP="009D1818">
      <w:pPr>
        <w:tabs>
          <w:tab w:val="left" w:pos="2250"/>
        </w:tabs>
        <w:spacing w:line="360" w:lineRule="auto"/>
        <w:jc w:val="both"/>
        <w:rPr>
          <w:sz w:val="26"/>
          <w:szCs w:val="26"/>
        </w:rPr>
      </w:pPr>
    </w:p>
    <w:p w:rsidR="006E06E1" w:rsidRPr="00EC608E" w:rsidRDefault="00017E21" w:rsidP="009D1818">
      <w:pPr>
        <w:tabs>
          <w:tab w:val="left" w:pos="2250"/>
        </w:tabs>
        <w:spacing w:before="24" w:line="360" w:lineRule="auto"/>
        <w:ind w:left="100" w:right="912"/>
        <w:jc w:val="center"/>
        <w:rPr>
          <w:b/>
          <w:sz w:val="26"/>
          <w:szCs w:val="26"/>
        </w:rPr>
      </w:pPr>
      <w:r w:rsidRPr="00EC608E">
        <w:rPr>
          <w:b/>
          <w:spacing w:val="-1"/>
          <w:sz w:val="26"/>
          <w:szCs w:val="26"/>
        </w:rPr>
        <w:t>CHẤP NHẬN TÀI LIỆU</w:t>
      </w:r>
    </w:p>
    <w:p w:rsidR="00EA014B" w:rsidRPr="00EC608E" w:rsidRDefault="009F1DA5" w:rsidP="009D1818">
      <w:pPr>
        <w:tabs>
          <w:tab w:val="left" w:pos="2250"/>
        </w:tabs>
        <w:spacing w:before="24" w:line="360" w:lineRule="auto"/>
        <w:ind w:left="100" w:right="912"/>
        <w:jc w:val="both"/>
        <w:rPr>
          <w:sz w:val="26"/>
          <w:szCs w:val="26"/>
        </w:rPr>
      </w:pPr>
      <w:r w:rsidRPr="00EC608E">
        <w:rPr>
          <w:b/>
          <w:spacing w:val="1"/>
          <w:sz w:val="26"/>
          <w:szCs w:val="26"/>
        </w:rPr>
        <w:t xml:space="preserve"> </w:t>
      </w:r>
      <w:r w:rsidR="006C10CD" w:rsidRPr="00EC608E">
        <w:rPr>
          <w:spacing w:val="-1"/>
          <w:sz w:val="26"/>
          <w:szCs w:val="26"/>
        </w:rPr>
        <w:t>Các chữ ký cần thiết để xuất bản tài liệu</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EA014B" w:rsidRPr="00EC608E" w:rsidTr="007F3101">
        <w:trPr>
          <w:trHeight w:hRule="exact" w:val="1493"/>
        </w:trPr>
        <w:tc>
          <w:tcPr>
            <w:tcW w:w="3871"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197C54" w:rsidP="009D1818">
            <w:pPr>
              <w:tabs>
                <w:tab w:val="left" w:pos="2250"/>
              </w:tabs>
              <w:spacing w:line="360" w:lineRule="auto"/>
              <w:ind w:left="100"/>
              <w:rPr>
                <w:sz w:val="26"/>
                <w:szCs w:val="26"/>
              </w:rPr>
            </w:pPr>
            <w:r w:rsidRPr="00EC608E">
              <w:rPr>
                <w:sz w:val="26"/>
                <w:szCs w:val="26"/>
              </w:rPr>
              <w:t>Th.S Phạm An Bình</w:t>
            </w:r>
          </w:p>
          <w:p w:rsidR="00EA014B" w:rsidRPr="00EC608E" w:rsidRDefault="00C31172" w:rsidP="009D1818">
            <w:pPr>
              <w:tabs>
                <w:tab w:val="left" w:pos="2250"/>
              </w:tabs>
              <w:spacing w:line="360" w:lineRule="auto"/>
              <w:ind w:left="100"/>
              <w:rPr>
                <w:sz w:val="26"/>
                <w:szCs w:val="26"/>
              </w:rPr>
            </w:pPr>
            <w:r w:rsidRPr="00EC608E">
              <w:rPr>
                <w:i/>
                <w:spacing w:val="-1"/>
                <w:sz w:val="26"/>
                <w:szCs w:val="26"/>
              </w:rPr>
              <w:t>(</w:t>
            </w:r>
            <w:r w:rsidR="00197C54" w:rsidRPr="00EC608E">
              <w:rPr>
                <w:i/>
                <w:spacing w:val="-1"/>
                <w:sz w:val="26"/>
                <w:szCs w:val="26"/>
              </w:rPr>
              <w:t>Cố vấn &amp; Chủ dự án</w:t>
            </w:r>
            <w:r w:rsidRPr="00EC608E">
              <w:rPr>
                <w:i/>
                <w:spacing w:val="-1"/>
                <w:sz w:val="26"/>
                <w:szCs w:val="26"/>
              </w:rPr>
              <w:t>)</w:t>
            </w:r>
          </w:p>
        </w:tc>
        <w:tc>
          <w:tcPr>
            <w:tcW w:w="3059" w:type="dxa"/>
            <w:tcBorders>
              <w:top w:val="single" w:sz="5" w:space="0" w:color="000000"/>
              <w:left w:val="single" w:sz="5" w:space="0" w:color="000000"/>
              <w:bottom w:val="single" w:sz="5" w:space="0" w:color="000000"/>
              <w:right w:val="single" w:sz="5" w:space="0" w:color="000000"/>
            </w:tcBorders>
            <w:vAlign w:val="center"/>
          </w:tcPr>
          <w:p w:rsidR="006E7950" w:rsidRPr="00EC608E" w:rsidRDefault="006E7950" w:rsidP="009D1818">
            <w:pPr>
              <w:tabs>
                <w:tab w:val="left" w:pos="2250"/>
              </w:tabs>
              <w:spacing w:line="360" w:lineRule="auto"/>
              <w:rPr>
                <w:sz w:val="26"/>
                <w:szCs w:val="26"/>
              </w:rPr>
            </w:pPr>
          </w:p>
        </w:tc>
        <w:tc>
          <w:tcPr>
            <w:tcW w:w="29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F42DD6" w:rsidP="009D1818">
            <w:pPr>
              <w:tabs>
                <w:tab w:val="left" w:pos="2250"/>
              </w:tabs>
              <w:spacing w:line="360" w:lineRule="auto"/>
              <w:ind w:left="102"/>
              <w:rPr>
                <w:sz w:val="26"/>
                <w:szCs w:val="26"/>
              </w:rPr>
            </w:pPr>
            <w:r w:rsidRPr="00EC608E">
              <w:rPr>
                <w:spacing w:val="-1"/>
                <w:sz w:val="26"/>
                <w:szCs w:val="26"/>
              </w:rPr>
              <w:t>Ngày</w:t>
            </w:r>
            <w:r w:rsidR="00CF431F" w:rsidRPr="00EC608E">
              <w:rPr>
                <w:sz w:val="26"/>
                <w:szCs w:val="26"/>
              </w:rPr>
              <w:t xml:space="preserve">: </w:t>
            </w:r>
            <w:r w:rsidRPr="00EC608E">
              <w:rPr>
                <w:sz w:val="26"/>
                <w:szCs w:val="26"/>
              </w:rPr>
              <w:t>21/3/2017</w:t>
            </w:r>
          </w:p>
        </w:tc>
      </w:tr>
      <w:tr w:rsidR="00ED20C3" w:rsidRPr="00EC608E" w:rsidTr="007F3101">
        <w:trPr>
          <w:trHeight w:hRule="exact" w:val="1520"/>
        </w:trPr>
        <w:tc>
          <w:tcPr>
            <w:tcW w:w="3871" w:type="dxa"/>
            <w:tcBorders>
              <w:top w:val="single" w:sz="5" w:space="0" w:color="000000"/>
              <w:left w:val="single" w:sz="5" w:space="0" w:color="000000"/>
              <w:bottom w:val="single" w:sz="5" w:space="0" w:color="000000"/>
              <w:right w:val="single" w:sz="5" w:space="0" w:color="000000"/>
            </w:tcBorders>
            <w:vAlign w:val="center"/>
          </w:tcPr>
          <w:p w:rsidR="00ED20C3" w:rsidRPr="00EC608E" w:rsidRDefault="00FC3C15" w:rsidP="009D1818">
            <w:pPr>
              <w:tabs>
                <w:tab w:val="left" w:pos="2250"/>
              </w:tabs>
              <w:spacing w:line="360" w:lineRule="auto"/>
              <w:ind w:left="100"/>
              <w:rPr>
                <w:sz w:val="26"/>
                <w:szCs w:val="26"/>
              </w:rPr>
            </w:pPr>
            <w:r>
              <w:rPr>
                <w:spacing w:val="-1"/>
                <w:sz w:val="26"/>
                <w:szCs w:val="26"/>
              </w:rPr>
              <w:t>Trương Thành Nam</w:t>
            </w:r>
          </w:p>
          <w:p w:rsidR="00ED20C3" w:rsidRPr="00EC608E" w:rsidRDefault="006E6CC8" w:rsidP="009D1818">
            <w:pPr>
              <w:tabs>
                <w:tab w:val="left" w:pos="2250"/>
              </w:tabs>
              <w:spacing w:line="360" w:lineRule="auto"/>
              <w:ind w:left="100"/>
              <w:rPr>
                <w:sz w:val="26"/>
                <w:szCs w:val="26"/>
              </w:rPr>
            </w:pPr>
            <w:r w:rsidRPr="00EC608E">
              <w:rPr>
                <w:i/>
                <w:spacing w:val="-1"/>
                <w:sz w:val="26"/>
                <w:szCs w:val="26"/>
              </w:rPr>
              <w:t>(</w:t>
            </w:r>
            <w:r w:rsidR="00ED20C3" w:rsidRPr="00EC608E">
              <w:rPr>
                <w:i/>
                <w:spacing w:val="-1"/>
                <w:sz w:val="26"/>
                <w:szCs w:val="26"/>
              </w:rPr>
              <w:t>Scrum Master</w:t>
            </w:r>
            <w:r w:rsidRPr="00EC608E">
              <w:rPr>
                <w:i/>
                <w:spacing w:val="-1"/>
                <w:sz w:val="26"/>
                <w:szCs w:val="26"/>
              </w:rPr>
              <w:t>)</w:t>
            </w:r>
          </w:p>
        </w:tc>
        <w:tc>
          <w:tcPr>
            <w:tcW w:w="3059" w:type="dxa"/>
            <w:tcBorders>
              <w:top w:val="single" w:sz="5" w:space="0" w:color="000000"/>
              <w:left w:val="single" w:sz="5" w:space="0" w:color="000000"/>
              <w:bottom w:val="single" w:sz="5" w:space="0" w:color="000000"/>
              <w:right w:val="single" w:sz="5" w:space="0" w:color="000000"/>
            </w:tcBorders>
            <w:vAlign w:val="center"/>
          </w:tcPr>
          <w:p w:rsidR="00ED20C3" w:rsidRPr="00EC608E" w:rsidRDefault="00ED20C3" w:rsidP="009D1818">
            <w:pPr>
              <w:tabs>
                <w:tab w:val="left" w:pos="2250"/>
              </w:tabs>
              <w:spacing w:line="360" w:lineRule="auto"/>
              <w:rPr>
                <w:sz w:val="26"/>
                <w:szCs w:val="26"/>
              </w:rPr>
            </w:pPr>
          </w:p>
        </w:tc>
        <w:tc>
          <w:tcPr>
            <w:tcW w:w="2960" w:type="dxa"/>
            <w:tcBorders>
              <w:top w:val="single" w:sz="5" w:space="0" w:color="000000"/>
              <w:left w:val="single" w:sz="5" w:space="0" w:color="000000"/>
              <w:bottom w:val="single" w:sz="5" w:space="0" w:color="000000"/>
              <w:right w:val="single" w:sz="5" w:space="0" w:color="000000"/>
            </w:tcBorders>
            <w:vAlign w:val="center"/>
          </w:tcPr>
          <w:p w:rsidR="00ED20C3" w:rsidRPr="00EC608E" w:rsidRDefault="00F42DD6" w:rsidP="009D1818">
            <w:pPr>
              <w:tabs>
                <w:tab w:val="left" w:pos="2250"/>
              </w:tabs>
              <w:spacing w:line="360" w:lineRule="auto"/>
              <w:ind w:left="79"/>
              <w:rPr>
                <w:sz w:val="26"/>
                <w:szCs w:val="26"/>
              </w:rPr>
            </w:pPr>
            <w:r w:rsidRPr="00EC608E">
              <w:rPr>
                <w:spacing w:val="-1"/>
                <w:sz w:val="26"/>
                <w:szCs w:val="26"/>
              </w:rPr>
              <w:t>Ngày</w:t>
            </w:r>
            <w:r w:rsidR="00ED20C3" w:rsidRPr="00EC608E">
              <w:rPr>
                <w:sz w:val="26"/>
                <w:szCs w:val="26"/>
              </w:rPr>
              <w:t xml:space="preserve">: </w:t>
            </w:r>
            <w:r w:rsidRPr="00EC608E">
              <w:rPr>
                <w:sz w:val="26"/>
                <w:szCs w:val="26"/>
              </w:rPr>
              <w:t>21/3/2017</w:t>
            </w:r>
          </w:p>
        </w:tc>
      </w:tr>
    </w:tbl>
    <w:p w:rsidR="00EA014B" w:rsidRPr="00EC608E" w:rsidRDefault="00EA014B" w:rsidP="009D1818">
      <w:pPr>
        <w:tabs>
          <w:tab w:val="left" w:pos="2250"/>
        </w:tabs>
        <w:spacing w:line="360" w:lineRule="auto"/>
        <w:jc w:val="both"/>
        <w:rPr>
          <w:sz w:val="26"/>
          <w:szCs w:val="26"/>
        </w:rPr>
        <w:sectPr w:rsidR="00EA014B" w:rsidRPr="00EC608E">
          <w:pgSz w:w="12240" w:h="15840"/>
          <w:pgMar w:top="1480" w:right="700" w:bottom="280" w:left="1340" w:header="720" w:footer="720" w:gutter="0"/>
          <w:cols w:space="720"/>
        </w:sectPr>
      </w:pPr>
    </w:p>
    <w:p w:rsidR="00C0054D" w:rsidRPr="00EC608E" w:rsidRDefault="00C0054D" w:rsidP="009D1818">
      <w:pPr>
        <w:tabs>
          <w:tab w:val="left" w:pos="2250"/>
        </w:tabs>
        <w:spacing w:before="1" w:line="360" w:lineRule="auto"/>
        <w:jc w:val="both"/>
        <w:rPr>
          <w:sz w:val="26"/>
          <w:szCs w:val="26"/>
        </w:rPr>
      </w:pPr>
    </w:p>
    <w:p w:rsidR="00C0054D" w:rsidRPr="00EC608E" w:rsidRDefault="00DC1FC0" w:rsidP="009D1818">
      <w:pPr>
        <w:pStyle w:val="Heading1"/>
        <w:numPr>
          <w:ilvl w:val="0"/>
          <w:numId w:val="11"/>
        </w:numPr>
        <w:tabs>
          <w:tab w:val="left" w:pos="2250"/>
        </w:tabs>
        <w:spacing w:line="360" w:lineRule="auto"/>
        <w:ind w:left="1440" w:firstLine="0"/>
        <w:rPr>
          <w:rFonts w:ascii="Times New Roman" w:hAnsi="Times New Roman" w:cs="Times New Roman"/>
          <w:sz w:val="26"/>
          <w:szCs w:val="26"/>
        </w:rPr>
      </w:pPr>
      <w:bookmarkStart w:id="0" w:name="_Toc477795864"/>
      <w:r w:rsidRPr="00EC608E">
        <w:rPr>
          <w:rFonts w:ascii="Times New Roman" w:hAnsi="Times New Roman" w:cs="Times New Roman"/>
          <w:sz w:val="26"/>
          <w:szCs w:val="26"/>
        </w:rPr>
        <w:t>GIỚI THIỆU</w:t>
      </w:r>
      <w:bookmarkEnd w:id="0"/>
    </w:p>
    <w:p w:rsidR="00C0054D" w:rsidRPr="00EC608E" w:rsidRDefault="00F43743"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 w:name="_Toc477795865"/>
      <w:r w:rsidRPr="00EC608E">
        <w:rPr>
          <w:rFonts w:ascii="Times New Roman" w:hAnsi="Times New Roman" w:cs="Times New Roman"/>
          <w:i w:val="0"/>
          <w:sz w:val="26"/>
          <w:szCs w:val="26"/>
        </w:rPr>
        <w:t>MỤC ĐÍCH</w:t>
      </w:r>
      <w:bookmarkEnd w:id="1"/>
    </w:p>
    <w:p w:rsidR="00A9079B" w:rsidRPr="00EC608E" w:rsidRDefault="009B7D63" w:rsidP="009D1818">
      <w:pPr>
        <w:tabs>
          <w:tab w:val="left" w:pos="2250"/>
        </w:tabs>
        <w:spacing w:line="360" w:lineRule="auto"/>
        <w:ind w:left="1440" w:right="50"/>
        <w:jc w:val="both"/>
        <w:rPr>
          <w:sz w:val="26"/>
          <w:szCs w:val="26"/>
        </w:rPr>
      </w:pPr>
      <w:r w:rsidRPr="00EC608E">
        <w:rPr>
          <w:spacing w:val="-1"/>
          <w:sz w:val="26"/>
          <w:szCs w:val="26"/>
        </w:rPr>
        <w:t>Mục đích của tài liệu này là</w:t>
      </w:r>
      <w:r w:rsidR="009F1DA5" w:rsidRPr="00EC608E">
        <w:rPr>
          <w:sz w:val="26"/>
          <w:szCs w:val="26"/>
        </w:rPr>
        <w:t>:</w:t>
      </w:r>
    </w:p>
    <w:p w:rsidR="00EA014B" w:rsidRPr="00EC608E" w:rsidRDefault="008857BB" w:rsidP="009D1818">
      <w:pPr>
        <w:pStyle w:val="ListParagraph"/>
        <w:numPr>
          <w:ilvl w:val="0"/>
          <w:numId w:val="9"/>
        </w:numPr>
        <w:tabs>
          <w:tab w:val="left" w:pos="2250"/>
        </w:tabs>
        <w:spacing w:line="360" w:lineRule="auto"/>
        <w:jc w:val="both"/>
        <w:rPr>
          <w:rFonts w:ascii="Times New Roman" w:hAnsi="Times New Roman" w:cs="Times New Roman"/>
          <w:sz w:val="26"/>
          <w:szCs w:val="26"/>
        </w:rPr>
      </w:pPr>
      <w:r w:rsidRPr="00EC608E">
        <w:rPr>
          <w:rFonts w:ascii="Times New Roman" w:hAnsi="Times New Roman" w:cs="Times New Roman"/>
          <w:spacing w:val="-1"/>
          <w:sz w:val="26"/>
          <w:szCs w:val="26"/>
        </w:rPr>
        <w:t xml:space="preserve">Xác định các </w:t>
      </w:r>
      <w:r w:rsidR="00256FFA" w:rsidRPr="00EC608E">
        <w:rPr>
          <w:rFonts w:ascii="Times New Roman" w:hAnsi="Times New Roman" w:cs="Times New Roman"/>
          <w:spacing w:val="-1"/>
          <w:sz w:val="26"/>
          <w:szCs w:val="26"/>
        </w:rPr>
        <w:t>nghiệp vụ</w:t>
      </w:r>
      <w:r w:rsidRPr="00EC608E">
        <w:rPr>
          <w:rFonts w:ascii="Times New Roman" w:hAnsi="Times New Roman" w:cs="Times New Roman"/>
          <w:spacing w:val="-1"/>
          <w:sz w:val="26"/>
          <w:szCs w:val="26"/>
        </w:rPr>
        <w:t>, và các vấn đề cụ thể khác</w:t>
      </w:r>
      <w:r w:rsidR="009F1DA5" w:rsidRPr="00EC608E">
        <w:rPr>
          <w:rFonts w:ascii="Times New Roman" w:hAnsi="Times New Roman" w:cs="Times New Roman"/>
          <w:sz w:val="26"/>
          <w:szCs w:val="26"/>
        </w:rPr>
        <w:t>.</w:t>
      </w:r>
    </w:p>
    <w:p w:rsidR="004516B8" w:rsidRPr="00EC608E" w:rsidRDefault="00E413FB" w:rsidP="009D1818">
      <w:pPr>
        <w:pStyle w:val="ListParagraph"/>
        <w:numPr>
          <w:ilvl w:val="0"/>
          <w:numId w:val="9"/>
        </w:numPr>
        <w:tabs>
          <w:tab w:val="left" w:pos="2160"/>
          <w:tab w:val="left" w:pos="2250"/>
        </w:tabs>
        <w:spacing w:line="360" w:lineRule="auto"/>
        <w:ind w:right="272"/>
        <w:jc w:val="both"/>
        <w:rPr>
          <w:rFonts w:ascii="Times New Roman" w:hAnsi="Times New Roman" w:cs="Times New Roman"/>
          <w:sz w:val="26"/>
          <w:szCs w:val="26"/>
        </w:rPr>
      </w:pPr>
      <w:r w:rsidRPr="00EC608E">
        <w:rPr>
          <w:rFonts w:ascii="Times New Roman" w:hAnsi="Times New Roman" w:cs="Times New Roman"/>
          <w:sz w:val="26"/>
          <w:szCs w:val="26"/>
        </w:rPr>
        <w:t>Cung cấp các giả</w:t>
      </w:r>
      <w:r w:rsidR="00142EDB" w:rsidRPr="00EC608E">
        <w:rPr>
          <w:rFonts w:ascii="Times New Roman" w:hAnsi="Times New Roman" w:cs="Times New Roman"/>
          <w:sz w:val="26"/>
          <w:szCs w:val="26"/>
        </w:rPr>
        <w:t>i pháp cho</w:t>
      </w:r>
      <w:r w:rsidR="000D67ED" w:rsidRPr="00EC608E">
        <w:rPr>
          <w:rFonts w:ascii="Times New Roman" w:hAnsi="Times New Roman" w:cs="Times New Roman"/>
          <w:sz w:val="26"/>
          <w:szCs w:val="26"/>
        </w:rPr>
        <w:t xml:space="preserve"> thực thi</w:t>
      </w:r>
      <w:r w:rsidR="00142EDB" w:rsidRPr="00EC608E">
        <w:rPr>
          <w:rFonts w:ascii="Times New Roman" w:hAnsi="Times New Roman" w:cs="Times New Roman"/>
          <w:sz w:val="26"/>
          <w:szCs w:val="26"/>
        </w:rPr>
        <w:t xml:space="preserve"> các nghiệp vụ</w:t>
      </w:r>
      <w:r w:rsidRPr="00EC608E">
        <w:rPr>
          <w:rFonts w:ascii="Times New Roman" w:hAnsi="Times New Roman" w:cs="Times New Roman"/>
          <w:sz w:val="26"/>
          <w:szCs w:val="26"/>
        </w:rPr>
        <w:t xml:space="preserve"> và hiển thị tổng quan về ngữ cảnh hệ thống và kiến trúc.</w:t>
      </w:r>
    </w:p>
    <w:p w:rsidR="004516B8" w:rsidRPr="00EC608E" w:rsidRDefault="00C12AD2" w:rsidP="009D1818">
      <w:pPr>
        <w:pStyle w:val="ListParagraph"/>
        <w:numPr>
          <w:ilvl w:val="0"/>
          <w:numId w:val="9"/>
        </w:numPr>
        <w:tabs>
          <w:tab w:val="left" w:pos="2160"/>
          <w:tab w:val="left" w:pos="2250"/>
        </w:tabs>
        <w:spacing w:before="17" w:line="360" w:lineRule="auto"/>
        <w:ind w:right="278"/>
        <w:jc w:val="both"/>
        <w:rPr>
          <w:rFonts w:ascii="Times New Roman" w:hAnsi="Times New Roman" w:cs="Times New Roman"/>
          <w:sz w:val="26"/>
          <w:szCs w:val="26"/>
        </w:rPr>
      </w:pPr>
      <w:r w:rsidRPr="00EC608E">
        <w:rPr>
          <w:rFonts w:ascii="Times New Roman" w:hAnsi="Times New Roman" w:cs="Times New Roman"/>
          <w:sz w:val="26"/>
          <w:szCs w:val="26"/>
        </w:rPr>
        <w:t>Cung cấp tổng quan về các nguồn lực, tiến độ, giải pháp và ngân sách cho dự án.</w:t>
      </w:r>
      <w:r w:rsidR="004516B8" w:rsidRPr="00EC608E">
        <w:rPr>
          <w:rFonts w:ascii="Times New Roman" w:hAnsi="Times New Roman" w:cs="Times New Roman"/>
          <w:sz w:val="26"/>
          <w:szCs w:val="26"/>
        </w:rPr>
        <w:t xml:space="preserve"> </w:t>
      </w:r>
    </w:p>
    <w:p w:rsidR="00D30E80" w:rsidRPr="00EC608E" w:rsidRDefault="0043515C"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2" w:name="_Toc477795866"/>
      <w:r w:rsidRPr="00EC608E">
        <w:rPr>
          <w:rFonts w:ascii="Times New Roman" w:hAnsi="Times New Roman" w:cs="Times New Roman"/>
          <w:i w:val="0"/>
          <w:sz w:val="26"/>
          <w:szCs w:val="26"/>
        </w:rPr>
        <w:t>PHẠM VI</w:t>
      </w:r>
      <w:bookmarkStart w:id="3" w:name="_Toc459294450"/>
      <w:bookmarkEnd w:id="2"/>
    </w:p>
    <w:p w:rsidR="00C607D7"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 xml:space="preserve">Tài liệu này cung cấp tổng quan về dự án sẽ được xây dựng. Nó bao gồm mô tả </w:t>
      </w:r>
      <w:r w:rsidR="007B4EC6" w:rsidRPr="00EC608E">
        <w:rPr>
          <w:spacing w:val="-1"/>
          <w:sz w:val="26"/>
          <w:szCs w:val="26"/>
        </w:rPr>
        <w:t>nghiệp vụ</w:t>
      </w:r>
      <w:r w:rsidRPr="00EC608E">
        <w:rPr>
          <w:spacing w:val="-1"/>
          <w:sz w:val="26"/>
          <w:szCs w:val="26"/>
        </w:rPr>
        <w:t>, giải pháp đề xuất, dự báo tài chính và một số khó khăn liên quan đến dự án.</w:t>
      </w:r>
    </w:p>
    <w:p w:rsidR="00C607D7"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Tài liệu cung cấp một kế hoạch tổng thể toàn diện cho từng giai đoạn phát triển phần mềm dựa trên các quy trình đã được lựa chọn.</w:t>
      </w:r>
    </w:p>
    <w:p w:rsidR="0043515C"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Tài liệu này được làm cho quản lý cấp cao đưa ra đề xuất.</w:t>
      </w:r>
    </w:p>
    <w:p w:rsidR="006B1938" w:rsidRDefault="00B0059A"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4" w:name="_Toc477795867"/>
      <w:bookmarkEnd w:id="3"/>
      <w:r w:rsidRPr="00EC608E">
        <w:rPr>
          <w:rFonts w:ascii="Times New Roman" w:hAnsi="Times New Roman" w:cs="Times New Roman"/>
          <w:i w:val="0"/>
          <w:sz w:val="26"/>
          <w:szCs w:val="26"/>
        </w:rPr>
        <w:t>TÀI LIỆU THAM KHẢO</w:t>
      </w:r>
      <w:bookmarkEnd w:id="4"/>
    </w:p>
    <w:p w:rsidR="0061603C" w:rsidRPr="004264A5" w:rsidRDefault="0061603C" w:rsidP="009D1818">
      <w:pPr>
        <w:spacing w:line="360" w:lineRule="auto"/>
        <w:ind w:left="1440"/>
        <w:jc w:val="center"/>
        <w:rPr>
          <w:b/>
          <w:i/>
          <w:sz w:val="26"/>
          <w:szCs w:val="26"/>
        </w:rPr>
      </w:pPr>
      <w:r w:rsidRPr="004264A5">
        <w:rPr>
          <w:b/>
          <w:i/>
          <w:sz w:val="26"/>
          <w:szCs w:val="26"/>
        </w:rPr>
        <w:t>Bảng 1: tài liệu tham khảo</w:t>
      </w:r>
    </w:p>
    <w:tbl>
      <w:tblPr>
        <w:tblW w:w="9904" w:type="dxa"/>
        <w:tblInd w:w="1524" w:type="dxa"/>
        <w:tblLayout w:type="fixed"/>
        <w:tblCellMar>
          <w:left w:w="0" w:type="dxa"/>
          <w:right w:w="0" w:type="dxa"/>
        </w:tblCellMar>
        <w:tblLook w:val="01E0" w:firstRow="1" w:lastRow="1" w:firstColumn="1" w:lastColumn="1" w:noHBand="0" w:noVBand="0"/>
      </w:tblPr>
      <w:tblGrid>
        <w:gridCol w:w="900"/>
        <w:gridCol w:w="2490"/>
        <w:gridCol w:w="6514"/>
      </w:tblGrid>
      <w:tr w:rsidR="00EA014B" w:rsidRPr="00EC608E" w:rsidTr="00025DAD">
        <w:trPr>
          <w:trHeight w:hRule="exact" w:val="622"/>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70759" w:rsidP="009D1818">
            <w:pPr>
              <w:tabs>
                <w:tab w:val="left" w:pos="2250"/>
              </w:tabs>
              <w:spacing w:before="9" w:line="360" w:lineRule="auto"/>
              <w:ind w:left="80"/>
              <w:rPr>
                <w:sz w:val="26"/>
                <w:szCs w:val="26"/>
              </w:rPr>
            </w:pPr>
            <w:r w:rsidRPr="00EC608E">
              <w:rPr>
                <w:b/>
                <w:spacing w:val="-1"/>
                <w:sz w:val="26"/>
                <w:szCs w:val="26"/>
              </w:rPr>
              <w:t>STT</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70759" w:rsidP="009D1818">
            <w:pPr>
              <w:tabs>
                <w:tab w:val="left" w:pos="2250"/>
              </w:tabs>
              <w:spacing w:before="9" w:line="360" w:lineRule="auto"/>
              <w:ind w:left="60"/>
              <w:rPr>
                <w:sz w:val="26"/>
                <w:szCs w:val="26"/>
              </w:rPr>
            </w:pPr>
            <w:r w:rsidRPr="00EC608E">
              <w:rPr>
                <w:b/>
                <w:spacing w:val="-1"/>
                <w:sz w:val="26"/>
                <w:szCs w:val="26"/>
              </w:rPr>
              <w:t>Tài liệu tham khảo</w:t>
            </w:r>
          </w:p>
        </w:tc>
        <w:tc>
          <w:tcPr>
            <w:tcW w:w="6514"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before="9" w:line="360" w:lineRule="auto"/>
              <w:ind w:left="120"/>
              <w:rPr>
                <w:sz w:val="26"/>
                <w:szCs w:val="26"/>
              </w:rPr>
            </w:pPr>
            <w:r w:rsidRPr="00EC608E">
              <w:rPr>
                <w:b/>
                <w:spacing w:val="-1"/>
                <w:sz w:val="26"/>
                <w:szCs w:val="26"/>
              </w:rPr>
              <w:t>D</w:t>
            </w:r>
            <w:r w:rsidRPr="00EC608E">
              <w:rPr>
                <w:b/>
                <w:spacing w:val="1"/>
                <w:sz w:val="26"/>
                <w:szCs w:val="26"/>
              </w:rPr>
              <w:t>o</w:t>
            </w:r>
            <w:r w:rsidRPr="00EC608E">
              <w:rPr>
                <w:b/>
                <w:sz w:val="26"/>
                <w:szCs w:val="26"/>
              </w:rPr>
              <w:t>cu</w:t>
            </w:r>
            <w:r w:rsidRPr="00EC608E">
              <w:rPr>
                <w:b/>
                <w:spacing w:val="-3"/>
                <w:sz w:val="26"/>
                <w:szCs w:val="26"/>
              </w:rPr>
              <w:t>m</w:t>
            </w:r>
            <w:r w:rsidRPr="00EC608E">
              <w:rPr>
                <w:b/>
                <w:sz w:val="26"/>
                <w:szCs w:val="26"/>
              </w:rPr>
              <w:t>ent Infor</w:t>
            </w:r>
            <w:r w:rsidRPr="00EC608E">
              <w:rPr>
                <w:b/>
                <w:spacing w:val="-4"/>
                <w:sz w:val="26"/>
                <w:szCs w:val="26"/>
              </w:rPr>
              <w:t>m</w:t>
            </w:r>
            <w:r w:rsidRPr="00EC608E">
              <w:rPr>
                <w:b/>
                <w:spacing w:val="1"/>
                <w:sz w:val="26"/>
                <w:szCs w:val="26"/>
              </w:rPr>
              <w:t>a</w:t>
            </w:r>
            <w:r w:rsidRPr="00EC608E">
              <w:rPr>
                <w:b/>
                <w:sz w:val="26"/>
                <w:szCs w:val="26"/>
              </w:rPr>
              <w:t>t</w:t>
            </w:r>
            <w:r w:rsidRPr="00EC608E">
              <w:rPr>
                <w:b/>
                <w:spacing w:val="1"/>
                <w:sz w:val="26"/>
                <w:szCs w:val="26"/>
              </w:rPr>
              <w:t>io</w:t>
            </w:r>
            <w:r w:rsidRPr="00EC608E">
              <w:rPr>
                <w:b/>
                <w:sz w:val="26"/>
                <w:szCs w:val="26"/>
              </w:rPr>
              <w:t>n</w:t>
            </w:r>
          </w:p>
        </w:tc>
      </w:tr>
      <w:tr w:rsidR="00EA014B" w:rsidRPr="00EC608E" w:rsidTr="00025DAD">
        <w:trPr>
          <w:trHeight w:hRule="exact" w:val="589"/>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line="360" w:lineRule="auto"/>
              <w:ind w:left="102"/>
              <w:rPr>
                <w:sz w:val="26"/>
                <w:szCs w:val="26"/>
              </w:rPr>
            </w:pPr>
            <w:r w:rsidRPr="00EC608E">
              <w:rPr>
                <w:sz w:val="26"/>
                <w:szCs w:val="26"/>
              </w:rPr>
              <w:t>1</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217F0E" w:rsidP="009D1818">
            <w:pPr>
              <w:tabs>
                <w:tab w:val="left" w:pos="2250"/>
              </w:tabs>
              <w:spacing w:line="360" w:lineRule="auto"/>
              <w:ind w:left="102"/>
              <w:rPr>
                <w:sz w:val="26"/>
                <w:szCs w:val="26"/>
              </w:rPr>
            </w:pPr>
            <w:r>
              <w:rPr>
                <w:b/>
                <w:sz w:val="26"/>
                <w:szCs w:val="26"/>
              </w:rPr>
              <w:t>Quy trình Scrum</w:t>
            </w:r>
          </w:p>
        </w:tc>
        <w:tc>
          <w:tcPr>
            <w:tcW w:w="6514" w:type="dxa"/>
            <w:tcBorders>
              <w:top w:val="single" w:sz="5" w:space="0" w:color="000000"/>
              <w:left w:val="single" w:sz="5" w:space="0" w:color="000000"/>
              <w:bottom w:val="single" w:sz="5" w:space="0" w:color="000000"/>
              <w:right w:val="single" w:sz="5" w:space="0" w:color="000000"/>
            </w:tcBorders>
            <w:vAlign w:val="center"/>
          </w:tcPr>
          <w:p w:rsidR="00FB06ED" w:rsidRPr="00EC608E" w:rsidRDefault="008A5F42" w:rsidP="009D1818">
            <w:pPr>
              <w:tabs>
                <w:tab w:val="left" w:pos="2250"/>
              </w:tabs>
              <w:spacing w:line="360" w:lineRule="auto"/>
              <w:ind w:left="100"/>
              <w:rPr>
                <w:sz w:val="26"/>
                <w:szCs w:val="26"/>
              </w:rPr>
            </w:pPr>
            <w:hyperlink r:id="rId16" w:history="1">
              <w:r w:rsidR="00FB06ED" w:rsidRPr="00EC608E">
                <w:rPr>
                  <w:rStyle w:val="Hyperlink"/>
                  <w:sz w:val="26"/>
                  <w:szCs w:val="26"/>
                </w:rPr>
                <w:t>www.scrum.org</w:t>
              </w:r>
            </w:hyperlink>
          </w:p>
        </w:tc>
      </w:tr>
      <w:tr w:rsidR="00EA014B" w:rsidRPr="00EC608E" w:rsidTr="00264E95">
        <w:trPr>
          <w:trHeight w:hRule="exact" w:val="2029"/>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line="360" w:lineRule="auto"/>
              <w:ind w:left="102"/>
              <w:rPr>
                <w:sz w:val="26"/>
                <w:szCs w:val="26"/>
              </w:rPr>
            </w:pPr>
            <w:r w:rsidRPr="00EC608E">
              <w:rPr>
                <w:sz w:val="26"/>
                <w:szCs w:val="26"/>
              </w:rPr>
              <w:t>2</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514735" w:rsidP="009D1818">
            <w:pPr>
              <w:tabs>
                <w:tab w:val="left" w:pos="2250"/>
              </w:tabs>
              <w:spacing w:line="360" w:lineRule="auto"/>
              <w:ind w:left="102"/>
              <w:rPr>
                <w:b/>
                <w:sz w:val="26"/>
                <w:szCs w:val="26"/>
              </w:rPr>
            </w:pPr>
            <w:r>
              <w:rPr>
                <w:b/>
                <w:sz w:val="26"/>
                <w:szCs w:val="26"/>
              </w:rPr>
              <w:t>Các công nghệ</w:t>
            </w:r>
          </w:p>
        </w:tc>
        <w:tc>
          <w:tcPr>
            <w:tcW w:w="6514" w:type="dxa"/>
            <w:tcBorders>
              <w:top w:val="single" w:sz="5" w:space="0" w:color="000000"/>
              <w:left w:val="single" w:sz="5" w:space="0" w:color="000000"/>
              <w:bottom w:val="single" w:sz="5" w:space="0" w:color="000000"/>
              <w:right w:val="single" w:sz="5" w:space="0" w:color="000000"/>
            </w:tcBorders>
            <w:vAlign w:val="center"/>
          </w:tcPr>
          <w:p w:rsidR="00FB06ED" w:rsidRPr="00EC608E" w:rsidRDefault="008A5F42" w:rsidP="009D1818">
            <w:pPr>
              <w:tabs>
                <w:tab w:val="left" w:pos="2250"/>
              </w:tabs>
              <w:spacing w:line="360" w:lineRule="auto"/>
              <w:ind w:left="100"/>
              <w:rPr>
                <w:sz w:val="26"/>
                <w:szCs w:val="26"/>
              </w:rPr>
            </w:pPr>
            <w:hyperlink r:id="rId17" w:history="1">
              <w:r w:rsidR="001064E1" w:rsidRPr="00EC608E">
                <w:rPr>
                  <w:rStyle w:val="Hyperlink"/>
                  <w:sz w:val="26"/>
                  <w:szCs w:val="26"/>
                </w:rPr>
                <w:t>https://nodejs.org/dist/latest-v7.x/docs/api/</w:t>
              </w:r>
            </w:hyperlink>
          </w:p>
          <w:p w:rsidR="001064E1" w:rsidRPr="00EC608E" w:rsidRDefault="008A5F42" w:rsidP="009D1818">
            <w:pPr>
              <w:tabs>
                <w:tab w:val="left" w:pos="2250"/>
              </w:tabs>
              <w:spacing w:line="360" w:lineRule="auto"/>
              <w:ind w:left="100"/>
              <w:rPr>
                <w:sz w:val="26"/>
                <w:szCs w:val="26"/>
              </w:rPr>
            </w:pPr>
            <w:hyperlink r:id="rId18" w:anchor="express" w:history="1">
              <w:r w:rsidR="001064E1" w:rsidRPr="00EC608E">
                <w:rPr>
                  <w:rStyle w:val="Hyperlink"/>
                  <w:sz w:val="26"/>
                  <w:szCs w:val="26"/>
                </w:rPr>
                <w:t>https://expressjs.com/en/4x/api.html#express</w:t>
              </w:r>
            </w:hyperlink>
          </w:p>
          <w:p w:rsidR="00AC4300" w:rsidRDefault="008A5F42" w:rsidP="009D1818">
            <w:pPr>
              <w:tabs>
                <w:tab w:val="left" w:pos="2250"/>
              </w:tabs>
              <w:spacing w:line="360" w:lineRule="auto"/>
              <w:ind w:left="100"/>
              <w:rPr>
                <w:rStyle w:val="Hyperlink"/>
                <w:sz w:val="26"/>
                <w:szCs w:val="26"/>
              </w:rPr>
            </w:pPr>
            <w:hyperlink r:id="rId19" w:history="1">
              <w:r w:rsidR="00AC4300" w:rsidRPr="00EC608E">
                <w:rPr>
                  <w:rStyle w:val="Hyperlink"/>
                  <w:sz w:val="26"/>
                  <w:szCs w:val="26"/>
                </w:rPr>
                <w:t>http://learn.mean.io/</w:t>
              </w:r>
            </w:hyperlink>
          </w:p>
          <w:p w:rsidR="00264E95" w:rsidRPr="00EC608E" w:rsidRDefault="008A5F42" w:rsidP="009D1818">
            <w:pPr>
              <w:tabs>
                <w:tab w:val="left" w:pos="2250"/>
              </w:tabs>
              <w:spacing w:line="360" w:lineRule="auto"/>
              <w:ind w:left="100"/>
              <w:rPr>
                <w:sz w:val="26"/>
                <w:szCs w:val="26"/>
              </w:rPr>
            </w:pPr>
            <w:hyperlink r:id="rId20" w:history="1">
              <w:r w:rsidR="00264E95" w:rsidRPr="00B33E52">
                <w:rPr>
                  <w:rStyle w:val="Hyperlink"/>
                  <w:sz w:val="26"/>
                  <w:szCs w:val="26"/>
                </w:rPr>
                <w:t>https://code.angularjs.org/snapshot/docs/tutorial</w:t>
              </w:r>
            </w:hyperlink>
            <w:r w:rsidR="00264E95">
              <w:rPr>
                <w:sz w:val="26"/>
                <w:szCs w:val="26"/>
              </w:rPr>
              <w:t xml:space="preserve"> </w:t>
            </w:r>
          </w:p>
        </w:tc>
      </w:tr>
      <w:tr w:rsidR="00623C49" w:rsidRPr="00EC608E" w:rsidTr="00B3633B">
        <w:trPr>
          <w:trHeight w:hRule="exact" w:val="544"/>
        </w:trPr>
        <w:tc>
          <w:tcPr>
            <w:tcW w:w="900" w:type="dxa"/>
            <w:tcBorders>
              <w:top w:val="single" w:sz="5" w:space="0" w:color="000000"/>
              <w:left w:val="single" w:sz="5" w:space="0" w:color="000000"/>
              <w:bottom w:val="single" w:sz="5" w:space="0" w:color="000000"/>
              <w:right w:val="single" w:sz="5" w:space="0" w:color="000000"/>
            </w:tcBorders>
            <w:vAlign w:val="center"/>
          </w:tcPr>
          <w:p w:rsidR="00623C49" w:rsidRPr="00EC608E" w:rsidRDefault="00623C49" w:rsidP="009D1818">
            <w:pPr>
              <w:tabs>
                <w:tab w:val="left" w:pos="2250"/>
              </w:tabs>
              <w:spacing w:line="360" w:lineRule="auto"/>
              <w:ind w:left="102"/>
              <w:rPr>
                <w:sz w:val="26"/>
                <w:szCs w:val="26"/>
              </w:rPr>
            </w:pPr>
            <w:r w:rsidRPr="00EC608E">
              <w:rPr>
                <w:sz w:val="26"/>
                <w:szCs w:val="26"/>
              </w:rPr>
              <w:t>3</w:t>
            </w:r>
          </w:p>
        </w:tc>
        <w:tc>
          <w:tcPr>
            <w:tcW w:w="2490" w:type="dxa"/>
            <w:tcBorders>
              <w:top w:val="single" w:sz="5" w:space="0" w:color="000000"/>
              <w:left w:val="single" w:sz="5" w:space="0" w:color="000000"/>
              <w:bottom w:val="single" w:sz="5" w:space="0" w:color="000000"/>
              <w:right w:val="single" w:sz="5" w:space="0" w:color="000000"/>
            </w:tcBorders>
            <w:vAlign w:val="center"/>
          </w:tcPr>
          <w:p w:rsidR="00623C49" w:rsidRPr="00EC608E" w:rsidRDefault="00872D25" w:rsidP="009D1818">
            <w:pPr>
              <w:tabs>
                <w:tab w:val="left" w:pos="2250"/>
              </w:tabs>
              <w:spacing w:line="360" w:lineRule="auto"/>
              <w:ind w:left="102"/>
              <w:rPr>
                <w:b/>
                <w:sz w:val="26"/>
                <w:szCs w:val="26"/>
              </w:rPr>
            </w:pPr>
            <w:r w:rsidRPr="00EC608E">
              <w:rPr>
                <w:b/>
                <w:sz w:val="26"/>
                <w:szCs w:val="26"/>
              </w:rPr>
              <w:t>mon</w:t>
            </w:r>
            <w:r w:rsidR="00025DAD" w:rsidRPr="00EC608E">
              <w:rPr>
                <w:b/>
                <w:sz w:val="26"/>
                <w:szCs w:val="26"/>
              </w:rPr>
              <w:t>g</w:t>
            </w:r>
            <w:r w:rsidRPr="00EC608E">
              <w:rPr>
                <w:b/>
                <w:sz w:val="26"/>
                <w:szCs w:val="26"/>
              </w:rPr>
              <w:t>oDB</w:t>
            </w:r>
          </w:p>
        </w:tc>
        <w:tc>
          <w:tcPr>
            <w:tcW w:w="6514" w:type="dxa"/>
            <w:tcBorders>
              <w:top w:val="single" w:sz="5" w:space="0" w:color="000000"/>
              <w:left w:val="single" w:sz="5" w:space="0" w:color="000000"/>
              <w:bottom w:val="single" w:sz="5" w:space="0" w:color="000000"/>
              <w:right w:val="single" w:sz="5" w:space="0" w:color="000000"/>
            </w:tcBorders>
            <w:vAlign w:val="center"/>
          </w:tcPr>
          <w:p w:rsidR="00AC4300" w:rsidRPr="00EC608E" w:rsidRDefault="008A5F42" w:rsidP="009D1818">
            <w:pPr>
              <w:tabs>
                <w:tab w:val="left" w:pos="2250"/>
              </w:tabs>
              <w:spacing w:line="360" w:lineRule="auto"/>
              <w:ind w:left="100"/>
              <w:rPr>
                <w:sz w:val="26"/>
                <w:szCs w:val="26"/>
              </w:rPr>
            </w:pPr>
            <w:hyperlink r:id="rId21" w:history="1">
              <w:r w:rsidR="000F3E70" w:rsidRPr="00EC608E">
                <w:rPr>
                  <w:rStyle w:val="Hyperlink"/>
                  <w:sz w:val="26"/>
                  <w:szCs w:val="26"/>
                </w:rPr>
                <w:t>https://docs.mongodb.com/</w:t>
              </w:r>
            </w:hyperlink>
            <w:r w:rsidR="000F3E70" w:rsidRPr="00EC608E">
              <w:rPr>
                <w:sz w:val="26"/>
                <w:szCs w:val="26"/>
              </w:rPr>
              <w:t xml:space="preserve"> </w:t>
            </w:r>
          </w:p>
        </w:tc>
      </w:tr>
    </w:tbl>
    <w:p w:rsidR="00EA014B" w:rsidRPr="00EC608E" w:rsidRDefault="00EA014B" w:rsidP="009D1818">
      <w:pPr>
        <w:tabs>
          <w:tab w:val="left" w:pos="2250"/>
        </w:tabs>
        <w:spacing w:line="360" w:lineRule="auto"/>
        <w:jc w:val="both"/>
        <w:rPr>
          <w:sz w:val="26"/>
          <w:szCs w:val="26"/>
        </w:rPr>
        <w:sectPr w:rsidR="00EA014B" w:rsidRPr="00EC608E">
          <w:headerReference w:type="default" r:id="rId22"/>
          <w:footerReference w:type="default" r:id="rId23"/>
          <w:pgSz w:w="12240" w:h="15840"/>
          <w:pgMar w:top="1340" w:right="1120" w:bottom="280" w:left="0" w:header="667" w:footer="1014" w:gutter="0"/>
          <w:pgNumType w:start="1"/>
          <w:cols w:space="720"/>
        </w:sectPr>
      </w:pPr>
    </w:p>
    <w:p w:rsidR="007178F3" w:rsidRPr="00EC608E" w:rsidRDefault="00764043" w:rsidP="009D1818">
      <w:pPr>
        <w:pStyle w:val="Heading1"/>
        <w:numPr>
          <w:ilvl w:val="0"/>
          <w:numId w:val="11"/>
        </w:numPr>
        <w:spacing w:line="360" w:lineRule="auto"/>
        <w:ind w:left="1440" w:firstLine="0"/>
        <w:rPr>
          <w:rFonts w:ascii="Times New Roman" w:hAnsi="Times New Roman" w:cs="Times New Roman"/>
          <w:sz w:val="26"/>
          <w:szCs w:val="26"/>
        </w:rPr>
      </w:pPr>
      <w:bookmarkStart w:id="5" w:name="_Toc477795868"/>
      <w:r w:rsidRPr="00EC608E">
        <w:rPr>
          <w:rFonts w:ascii="Times New Roman" w:hAnsi="Times New Roman" w:cs="Times New Roman"/>
          <w:sz w:val="26"/>
          <w:szCs w:val="26"/>
        </w:rPr>
        <w:lastRenderedPageBreak/>
        <w:t xml:space="preserve">TỔNG QUAN VỀ </w:t>
      </w:r>
      <w:r w:rsidR="00F0773B" w:rsidRPr="00EC608E">
        <w:rPr>
          <w:rFonts w:ascii="Times New Roman" w:hAnsi="Times New Roman" w:cs="Times New Roman"/>
          <w:sz w:val="26"/>
          <w:szCs w:val="26"/>
        </w:rPr>
        <w:t>DỰ ÁN</w:t>
      </w:r>
      <w:bookmarkEnd w:id="5"/>
    </w:p>
    <w:p w:rsidR="003B6A0F" w:rsidRPr="00EC608E" w:rsidRDefault="00993505" w:rsidP="009D1818">
      <w:pPr>
        <w:pStyle w:val="Heading2"/>
        <w:numPr>
          <w:ilvl w:val="1"/>
          <w:numId w:val="11"/>
        </w:numPr>
        <w:spacing w:line="360" w:lineRule="auto"/>
        <w:ind w:left="1440" w:firstLine="0"/>
        <w:rPr>
          <w:rFonts w:ascii="Times New Roman" w:hAnsi="Times New Roman" w:cs="Times New Roman"/>
          <w:i w:val="0"/>
          <w:sz w:val="26"/>
          <w:szCs w:val="26"/>
        </w:rPr>
      </w:pPr>
      <w:bookmarkStart w:id="6" w:name="_Toc477795869"/>
      <w:r w:rsidRPr="00EC608E">
        <w:rPr>
          <w:rFonts w:ascii="Times New Roman" w:hAnsi="Times New Roman" w:cs="Times New Roman"/>
          <w:i w:val="0"/>
          <w:sz w:val="26"/>
          <w:szCs w:val="26"/>
        </w:rPr>
        <w:t>ĐỊNH NGHĨA DỰ ÁN</w:t>
      </w:r>
      <w:bookmarkEnd w:id="6"/>
    </w:p>
    <w:p w:rsidR="00705774" w:rsidRPr="00EC608E" w:rsidRDefault="00993505" w:rsidP="009D1818">
      <w:pPr>
        <w:pStyle w:val="ListParagraph"/>
        <w:tabs>
          <w:tab w:val="left" w:pos="2250"/>
        </w:tabs>
        <w:spacing w:before="120" w:after="120" w:line="360" w:lineRule="auto"/>
        <w:ind w:left="1440" w:firstLine="720"/>
        <w:rPr>
          <w:rFonts w:ascii="Times New Roman" w:hAnsi="Times New Roman" w:cs="Times New Roman"/>
          <w:sz w:val="26"/>
          <w:szCs w:val="26"/>
        </w:rPr>
      </w:pPr>
      <w:r w:rsidRPr="00EC608E">
        <w:rPr>
          <w:rFonts w:ascii="Times New Roman" w:hAnsi="Times New Roman" w:cs="Times New Roman"/>
          <w:sz w:val="26"/>
          <w:szCs w:val="26"/>
        </w:rPr>
        <w:t>Xây dựng 1 website tin tức về công nghệ, 1 diễn đàn học tập về ngành công nghệ thông tin</w:t>
      </w:r>
      <w:r w:rsidR="008A5740" w:rsidRPr="00EC608E">
        <w:rPr>
          <w:rFonts w:ascii="Times New Roman" w:hAnsi="Times New Roman" w:cs="Times New Roman"/>
          <w:sz w:val="26"/>
          <w:szCs w:val="26"/>
        </w:rPr>
        <w:t>, hỗ trợ realtime</w:t>
      </w:r>
      <w:r w:rsidRPr="00EC608E">
        <w:rPr>
          <w:rFonts w:ascii="Times New Roman" w:hAnsi="Times New Roman" w:cs="Times New Roman"/>
          <w:sz w:val="26"/>
          <w:szCs w:val="26"/>
        </w:rPr>
        <w:t>. Bên cạnh đó, thành viên truy cập có thể bình luậ</w:t>
      </w:r>
      <w:r w:rsidR="00F73228" w:rsidRPr="00EC608E">
        <w:rPr>
          <w:rFonts w:ascii="Times New Roman" w:hAnsi="Times New Roman" w:cs="Times New Roman"/>
          <w:sz w:val="26"/>
          <w:szCs w:val="26"/>
        </w:rPr>
        <w:t>n, thảo luận, đánh giá 1 bài viết nào đó.</w:t>
      </w:r>
    </w:p>
    <w:p w:rsidR="009F04C1" w:rsidRPr="00EC608E" w:rsidRDefault="009F04C1" w:rsidP="009D1818">
      <w:pPr>
        <w:pStyle w:val="Heading2"/>
        <w:numPr>
          <w:ilvl w:val="1"/>
          <w:numId w:val="11"/>
        </w:numPr>
        <w:spacing w:line="360" w:lineRule="auto"/>
        <w:ind w:left="1440" w:firstLine="0"/>
        <w:rPr>
          <w:rFonts w:ascii="Times New Roman" w:hAnsi="Times New Roman" w:cs="Times New Roman"/>
          <w:i w:val="0"/>
          <w:sz w:val="26"/>
          <w:szCs w:val="26"/>
        </w:rPr>
      </w:pPr>
      <w:bookmarkStart w:id="7" w:name="_Toc477795870"/>
      <w:r w:rsidRPr="00EC608E">
        <w:rPr>
          <w:rFonts w:ascii="Times New Roman" w:hAnsi="Times New Roman" w:cs="Times New Roman"/>
          <w:i w:val="0"/>
          <w:sz w:val="26"/>
          <w:szCs w:val="26"/>
        </w:rPr>
        <w:t>MỤC TIÊU DỰ ÁN</w:t>
      </w:r>
      <w:bookmarkEnd w:id="7"/>
    </w:p>
    <w:p w:rsidR="009F04C1" w:rsidRPr="00EC608E" w:rsidRDefault="009F04C1" w:rsidP="009D1818">
      <w:pPr>
        <w:tabs>
          <w:tab w:val="left" w:pos="2250"/>
        </w:tabs>
        <w:spacing w:line="360" w:lineRule="auto"/>
        <w:ind w:left="1440" w:firstLine="720"/>
        <w:rPr>
          <w:sz w:val="26"/>
          <w:szCs w:val="26"/>
        </w:rPr>
      </w:pPr>
      <w:r w:rsidRPr="00EC608E">
        <w:rPr>
          <w:sz w:val="26"/>
          <w:szCs w:val="26"/>
        </w:rPr>
        <w:t>Mục tiêu của dự án là xây dựng Website tin tức ngành công nghệ thông tin với ba tính năng chính đáp ứng yêu cầu trên trong phạm vi ngân sách và tiến độ thành công:</w:t>
      </w:r>
    </w:p>
    <w:p w:rsidR="009F04C1" w:rsidRPr="00EC608E" w:rsidRDefault="009F04C1" w:rsidP="009D1818">
      <w:pPr>
        <w:pStyle w:val="ListParagraph"/>
        <w:numPr>
          <w:ilvl w:val="0"/>
          <w:numId w:val="12"/>
        </w:numPr>
        <w:tabs>
          <w:tab w:val="left" w:pos="2250"/>
        </w:tabs>
        <w:spacing w:line="360" w:lineRule="auto"/>
        <w:rPr>
          <w:rFonts w:ascii="Times New Roman" w:hAnsi="Times New Roman" w:cs="Times New Roman"/>
          <w:sz w:val="26"/>
          <w:szCs w:val="26"/>
        </w:rPr>
      </w:pPr>
      <w:r w:rsidRPr="00EC608E">
        <w:rPr>
          <w:rFonts w:ascii="Times New Roman" w:hAnsi="Times New Roman" w:cs="Times New Roman"/>
          <w:sz w:val="26"/>
          <w:szCs w:val="26"/>
        </w:rPr>
        <w:t>Tìm kiếm bvài viết, hiển thị nội dung bài viết, bình luận, đánh giá bài viết</w:t>
      </w:r>
    </w:p>
    <w:p w:rsidR="009F04C1" w:rsidRPr="00EC608E" w:rsidRDefault="009F04C1" w:rsidP="009D1818">
      <w:pPr>
        <w:pStyle w:val="ListParagraph"/>
        <w:numPr>
          <w:ilvl w:val="0"/>
          <w:numId w:val="12"/>
        </w:numPr>
        <w:tabs>
          <w:tab w:val="left" w:pos="2250"/>
        </w:tabs>
        <w:spacing w:line="360" w:lineRule="auto"/>
        <w:rPr>
          <w:rFonts w:ascii="Times New Roman" w:hAnsi="Times New Roman" w:cs="Times New Roman"/>
          <w:sz w:val="26"/>
          <w:szCs w:val="26"/>
        </w:rPr>
      </w:pPr>
      <w:r w:rsidRPr="00EC608E">
        <w:rPr>
          <w:rFonts w:ascii="Times New Roman" w:hAnsi="Times New Roman" w:cs="Times New Roman"/>
          <w:sz w:val="26"/>
          <w:szCs w:val="26"/>
        </w:rPr>
        <w:t>Hệ thống quản lý bài viết</w:t>
      </w:r>
    </w:p>
    <w:p w:rsidR="009F04C1" w:rsidRPr="00EC608E" w:rsidRDefault="009F04C1" w:rsidP="009D1818">
      <w:pPr>
        <w:pStyle w:val="ListParagraph"/>
        <w:numPr>
          <w:ilvl w:val="0"/>
          <w:numId w:val="12"/>
        </w:numPr>
        <w:tabs>
          <w:tab w:val="left" w:pos="2250"/>
        </w:tabs>
        <w:spacing w:line="360" w:lineRule="auto"/>
        <w:rPr>
          <w:rFonts w:ascii="Times New Roman" w:hAnsi="Times New Roman" w:cs="Times New Roman"/>
          <w:sz w:val="26"/>
          <w:szCs w:val="26"/>
        </w:rPr>
      </w:pPr>
      <w:r w:rsidRPr="00EC608E">
        <w:rPr>
          <w:rFonts w:ascii="Times New Roman" w:hAnsi="Times New Roman" w:cs="Times New Roman"/>
          <w:sz w:val="26"/>
          <w:szCs w:val="26"/>
        </w:rPr>
        <w:t>Hệ thống hỗ trợ realtime, chat, stream,…</w:t>
      </w:r>
    </w:p>
    <w:p w:rsidR="00E53B2B" w:rsidRPr="00EC608E" w:rsidRDefault="00F70CB4" w:rsidP="009D1818">
      <w:pPr>
        <w:pStyle w:val="Heading2"/>
        <w:numPr>
          <w:ilvl w:val="1"/>
          <w:numId w:val="11"/>
        </w:numPr>
        <w:spacing w:line="360" w:lineRule="auto"/>
        <w:ind w:left="1440" w:firstLine="0"/>
        <w:rPr>
          <w:rFonts w:ascii="Times New Roman" w:hAnsi="Times New Roman" w:cs="Times New Roman"/>
          <w:i w:val="0"/>
          <w:sz w:val="26"/>
          <w:szCs w:val="26"/>
        </w:rPr>
      </w:pPr>
      <w:bookmarkStart w:id="8" w:name="_Toc477795871"/>
      <w:r w:rsidRPr="00EC608E">
        <w:rPr>
          <w:rFonts w:ascii="Times New Roman" w:hAnsi="Times New Roman" w:cs="Times New Roman"/>
          <w:i w:val="0"/>
          <w:sz w:val="26"/>
          <w:szCs w:val="26"/>
        </w:rPr>
        <w:t>NGHIỆP VỤ</w:t>
      </w:r>
      <w:bookmarkEnd w:id="8"/>
    </w:p>
    <w:p w:rsidR="005F429B" w:rsidRPr="00EC608E" w:rsidRDefault="001A4725" w:rsidP="009D1818">
      <w:pPr>
        <w:spacing w:before="120" w:line="360" w:lineRule="auto"/>
        <w:ind w:left="1440" w:right="5696" w:firstLine="720"/>
        <w:jc w:val="both"/>
        <w:rPr>
          <w:b/>
          <w:i/>
          <w:sz w:val="26"/>
          <w:szCs w:val="26"/>
          <w:u w:val="single"/>
        </w:rPr>
      </w:pPr>
      <w:r w:rsidRPr="00EC608E">
        <w:rPr>
          <w:b/>
          <w:i/>
          <w:sz w:val="26"/>
          <w:szCs w:val="26"/>
          <w:u w:val="single"/>
        </w:rPr>
        <w:t>Các vấn đề đặt ra</w:t>
      </w:r>
      <w:r w:rsidR="00267491" w:rsidRPr="00EC608E">
        <w:rPr>
          <w:b/>
          <w:i/>
          <w:sz w:val="26"/>
          <w:szCs w:val="26"/>
          <w:u w:val="single"/>
        </w:rPr>
        <w:t>:</w:t>
      </w:r>
    </w:p>
    <w:p w:rsidR="00295D93" w:rsidRPr="00EC608E" w:rsidRDefault="009F06F7" w:rsidP="009D1818">
      <w:pPr>
        <w:pStyle w:val="ListParagraph"/>
        <w:numPr>
          <w:ilvl w:val="0"/>
          <w:numId w:val="10"/>
        </w:numPr>
        <w:tabs>
          <w:tab w:val="left" w:pos="2250"/>
        </w:tabs>
        <w:spacing w:before="120" w:after="120" w:line="360" w:lineRule="auto"/>
        <w:ind w:left="2246"/>
        <w:rPr>
          <w:rFonts w:ascii="Times New Roman" w:hAnsi="Times New Roman" w:cs="Times New Roman"/>
          <w:sz w:val="26"/>
          <w:szCs w:val="26"/>
        </w:rPr>
      </w:pPr>
      <w:r w:rsidRPr="00EC608E">
        <w:rPr>
          <w:rFonts w:ascii="Times New Roman" w:hAnsi="Times New Roman" w:cs="Times New Roman"/>
          <w:sz w:val="26"/>
          <w:szCs w:val="26"/>
        </w:rPr>
        <w:t xml:space="preserve">Các website tin tức hiện hay thì rất phổ biến, nhưng 1 trang tin tức </w:t>
      </w:r>
      <w:r w:rsidR="00532BA6" w:rsidRPr="00EC608E">
        <w:rPr>
          <w:rFonts w:ascii="Times New Roman" w:hAnsi="Times New Roman" w:cs="Times New Roman"/>
          <w:sz w:val="26"/>
          <w:szCs w:val="26"/>
        </w:rPr>
        <w:t xml:space="preserve">thuần </w:t>
      </w:r>
      <w:r w:rsidRPr="00EC608E">
        <w:rPr>
          <w:rFonts w:ascii="Times New Roman" w:hAnsi="Times New Roman" w:cs="Times New Roman"/>
          <w:sz w:val="26"/>
          <w:szCs w:val="26"/>
        </w:rPr>
        <w:t>về công nghệ</w:t>
      </w:r>
      <w:r w:rsidR="00532BA6" w:rsidRPr="00EC608E">
        <w:rPr>
          <w:rFonts w:ascii="Times New Roman" w:hAnsi="Times New Roman" w:cs="Times New Roman"/>
          <w:sz w:val="26"/>
          <w:szCs w:val="26"/>
        </w:rPr>
        <w:t>, các nền tảng, ngôn ngữ lập trình</w:t>
      </w:r>
      <w:r w:rsidR="00D537DF" w:rsidRPr="00EC608E">
        <w:rPr>
          <w:rFonts w:ascii="Times New Roman" w:hAnsi="Times New Roman" w:cs="Times New Roman"/>
          <w:sz w:val="26"/>
          <w:szCs w:val="26"/>
        </w:rPr>
        <w:t>,…</w:t>
      </w:r>
      <w:r w:rsidR="00532BA6" w:rsidRPr="00EC608E">
        <w:rPr>
          <w:rFonts w:ascii="Times New Roman" w:hAnsi="Times New Roman" w:cs="Times New Roman"/>
          <w:sz w:val="26"/>
          <w:szCs w:val="26"/>
        </w:rPr>
        <w:t xml:space="preserve"> </w:t>
      </w:r>
      <w:r w:rsidR="00D537DF" w:rsidRPr="00EC608E">
        <w:rPr>
          <w:rFonts w:ascii="Times New Roman" w:hAnsi="Times New Roman" w:cs="Times New Roman"/>
          <w:sz w:val="26"/>
          <w:szCs w:val="26"/>
        </w:rPr>
        <w:t>chưa đáp ứng được nhu cầu của những người đam mê công nghệ và l</w:t>
      </w:r>
      <w:r w:rsidR="0052794F" w:rsidRPr="00EC608E">
        <w:rPr>
          <w:rFonts w:ascii="Times New Roman" w:hAnsi="Times New Roman" w:cs="Times New Roman"/>
          <w:sz w:val="26"/>
          <w:szCs w:val="26"/>
        </w:rPr>
        <w:t>ậ</w:t>
      </w:r>
      <w:r w:rsidR="00D537DF" w:rsidRPr="00EC608E">
        <w:rPr>
          <w:rFonts w:ascii="Times New Roman" w:hAnsi="Times New Roman" w:cs="Times New Roman"/>
          <w:sz w:val="26"/>
          <w:szCs w:val="26"/>
        </w:rPr>
        <w:t>p trình.</w:t>
      </w:r>
    </w:p>
    <w:p w:rsidR="00EC3FDD" w:rsidRPr="00EC608E" w:rsidRDefault="00E30084" w:rsidP="009D1818">
      <w:pPr>
        <w:pStyle w:val="ListParagraph"/>
        <w:numPr>
          <w:ilvl w:val="0"/>
          <w:numId w:val="10"/>
        </w:numPr>
        <w:tabs>
          <w:tab w:val="left" w:pos="2250"/>
        </w:tabs>
        <w:spacing w:before="120" w:after="120" w:line="360" w:lineRule="auto"/>
        <w:ind w:left="2246"/>
        <w:rPr>
          <w:rFonts w:ascii="Times New Roman" w:hAnsi="Times New Roman" w:cs="Times New Roman"/>
          <w:sz w:val="26"/>
          <w:szCs w:val="26"/>
        </w:rPr>
      </w:pPr>
      <w:r w:rsidRPr="00EC608E">
        <w:rPr>
          <w:rFonts w:ascii="Times New Roman" w:hAnsi="Times New Roman" w:cs="Times New Roman"/>
          <w:sz w:val="26"/>
          <w:szCs w:val="26"/>
        </w:rPr>
        <w:t xml:space="preserve">Một diễn đàn mà những người lập trình có thể chia sẽ kinh nghiệm, </w:t>
      </w:r>
      <w:r w:rsidR="00554558" w:rsidRPr="00EC608E">
        <w:rPr>
          <w:rFonts w:ascii="Times New Roman" w:hAnsi="Times New Roman" w:cs="Times New Roman"/>
          <w:sz w:val="26"/>
          <w:szCs w:val="26"/>
        </w:rPr>
        <w:t>tìm kiếm giải pháp cũng như hỗ trợ fix bug.</w:t>
      </w:r>
    </w:p>
    <w:p w:rsidR="00247327" w:rsidRPr="00EC608E" w:rsidRDefault="00247327" w:rsidP="009D1818">
      <w:pPr>
        <w:pStyle w:val="ListParagraph"/>
        <w:numPr>
          <w:ilvl w:val="0"/>
          <w:numId w:val="10"/>
        </w:numPr>
        <w:tabs>
          <w:tab w:val="left" w:pos="2250"/>
        </w:tabs>
        <w:spacing w:before="120" w:after="120" w:line="360" w:lineRule="auto"/>
        <w:ind w:left="2246"/>
        <w:rPr>
          <w:rFonts w:ascii="Times New Roman" w:hAnsi="Times New Roman" w:cs="Times New Roman"/>
          <w:sz w:val="26"/>
          <w:szCs w:val="26"/>
        </w:rPr>
      </w:pPr>
      <w:r w:rsidRPr="00EC608E">
        <w:rPr>
          <w:rFonts w:ascii="Times New Roman" w:hAnsi="Times New Roman" w:cs="Times New Roman"/>
          <w:sz w:val="26"/>
          <w:szCs w:val="26"/>
        </w:rPr>
        <w:t>Một website tổ chức theo mô hình client-server, hỗ trợ nhiều nền tảng</w:t>
      </w:r>
      <w:r w:rsidR="000E0FE0" w:rsidRPr="00EC608E">
        <w:rPr>
          <w:rFonts w:ascii="Times New Roman" w:hAnsi="Times New Roman" w:cs="Times New Roman"/>
          <w:sz w:val="26"/>
          <w:szCs w:val="26"/>
        </w:rPr>
        <w:t>, có khả năng mở rộng cao</w:t>
      </w:r>
      <w:r w:rsidR="00D91B01" w:rsidRPr="00EC608E">
        <w:rPr>
          <w:rFonts w:ascii="Times New Roman" w:hAnsi="Times New Roman" w:cs="Times New Roman"/>
          <w:sz w:val="26"/>
          <w:szCs w:val="26"/>
        </w:rPr>
        <w:t>.</w:t>
      </w:r>
    </w:p>
    <w:p w:rsidR="00267491" w:rsidRPr="00EC608E" w:rsidRDefault="00C814B3" w:rsidP="009D1818">
      <w:pPr>
        <w:tabs>
          <w:tab w:val="left" w:pos="2250"/>
        </w:tabs>
        <w:spacing w:before="120" w:after="120" w:line="360" w:lineRule="auto"/>
        <w:ind w:left="1440" w:right="5696" w:firstLine="720"/>
        <w:jc w:val="both"/>
        <w:rPr>
          <w:b/>
          <w:i/>
          <w:color w:val="2D74B5"/>
          <w:spacing w:val="-1"/>
          <w:sz w:val="26"/>
          <w:szCs w:val="26"/>
          <w:u w:val="single"/>
        </w:rPr>
      </w:pPr>
      <w:r w:rsidRPr="00EC608E">
        <w:rPr>
          <w:b/>
          <w:i/>
          <w:sz w:val="26"/>
          <w:szCs w:val="26"/>
          <w:u w:val="single"/>
        </w:rPr>
        <w:t>Nghiệp</w:t>
      </w:r>
      <w:r w:rsidR="00D85949" w:rsidRPr="00EC608E">
        <w:rPr>
          <w:b/>
          <w:i/>
          <w:sz w:val="26"/>
          <w:szCs w:val="26"/>
          <w:u w:val="single"/>
        </w:rPr>
        <w:t xml:space="preserve"> vụ</w:t>
      </w:r>
      <w:r w:rsidR="00267491" w:rsidRPr="00EC608E">
        <w:rPr>
          <w:b/>
          <w:i/>
          <w:sz w:val="26"/>
          <w:szCs w:val="26"/>
          <w:u w:val="single"/>
        </w:rPr>
        <w:t>:</w:t>
      </w:r>
    </w:p>
    <w:p w:rsidR="000A3B32" w:rsidRPr="00EC608E" w:rsidRDefault="000A3B32" w:rsidP="009D1818">
      <w:pPr>
        <w:pStyle w:val="ListParagraph"/>
        <w:numPr>
          <w:ilvl w:val="0"/>
          <w:numId w:val="8"/>
        </w:numPr>
        <w:tabs>
          <w:tab w:val="left" w:pos="2250"/>
        </w:tabs>
        <w:spacing w:before="120" w:after="120" w:line="360" w:lineRule="auto"/>
        <w:ind w:right="-40"/>
        <w:jc w:val="both"/>
        <w:rPr>
          <w:rFonts w:ascii="Times New Roman" w:hAnsi="Times New Roman" w:cs="Times New Roman"/>
          <w:sz w:val="26"/>
          <w:szCs w:val="26"/>
        </w:rPr>
      </w:pPr>
      <w:r w:rsidRPr="00EC608E">
        <w:rPr>
          <w:rFonts w:ascii="Times New Roman" w:hAnsi="Times New Roman" w:cs="Times New Roman"/>
          <w:sz w:val="26"/>
          <w:szCs w:val="26"/>
        </w:rPr>
        <w:t>Dễ</w:t>
      </w:r>
      <w:r w:rsidR="00CA5E25" w:rsidRPr="00EC608E">
        <w:rPr>
          <w:rFonts w:ascii="Times New Roman" w:hAnsi="Times New Roman" w:cs="Times New Roman"/>
          <w:sz w:val="26"/>
          <w:szCs w:val="26"/>
        </w:rPr>
        <w:t xml:space="preserve"> dà</w:t>
      </w:r>
      <w:r w:rsidRPr="00EC608E">
        <w:rPr>
          <w:rFonts w:ascii="Times New Roman" w:hAnsi="Times New Roman" w:cs="Times New Roman"/>
          <w:sz w:val="26"/>
          <w:szCs w:val="26"/>
        </w:rPr>
        <w:t>ng truy cập trông qua internet</w:t>
      </w:r>
    </w:p>
    <w:p w:rsidR="00764043" w:rsidRPr="00EC608E" w:rsidRDefault="00C073BC"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t>Người truy cập có thể dễ dàng tìm kiếm các bài viết</w:t>
      </w:r>
      <w:r w:rsidR="00764043" w:rsidRPr="00EC608E">
        <w:rPr>
          <w:rFonts w:ascii="Times New Roman" w:hAnsi="Times New Roman" w:cs="Times New Roman"/>
          <w:spacing w:val="-1"/>
          <w:sz w:val="26"/>
          <w:szCs w:val="26"/>
        </w:rPr>
        <w:t xml:space="preserve">, </w:t>
      </w:r>
      <w:r w:rsidR="00E72A50" w:rsidRPr="00EC608E">
        <w:rPr>
          <w:rFonts w:ascii="Times New Roman" w:hAnsi="Times New Roman" w:cs="Times New Roman"/>
          <w:spacing w:val="-1"/>
          <w:sz w:val="26"/>
          <w:szCs w:val="26"/>
        </w:rPr>
        <w:t>đánh giá và bình luận</w:t>
      </w:r>
      <w:r w:rsidR="00C55CDA" w:rsidRPr="00EC608E">
        <w:rPr>
          <w:rFonts w:ascii="Times New Roman" w:hAnsi="Times New Roman" w:cs="Times New Roman"/>
          <w:spacing w:val="-1"/>
          <w:sz w:val="26"/>
          <w:szCs w:val="26"/>
        </w:rPr>
        <w:t>.</w:t>
      </w:r>
    </w:p>
    <w:p w:rsidR="00C55CDA" w:rsidRPr="00EC608E" w:rsidRDefault="003661B5"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t>Hỗ trợ các lập trình viên fix bug, tìm hiểu sâu về các ngôn ngữ lập trình, các công nghệ mới.</w:t>
      </w:r>
    </w:p>
    <w:p w:rsidR="00C55CDA" w:rsidRPr="00EC608E" w:rsidRDefault="00C55CDA"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lastRenderedPageBreak/>
        <w:t>Hệ thống quản lý bài viết</w:t>
      </w:r>
      <w:r w:rsidR="00DD448D" w:rsidRPr="00EC608E">
        <w:rPr>
          <w:rFonts w:ascii="Times New Roman" w:hAnsi="Times New Roman" w:cs="Times New Roman"/>
          <w:spacing w:val="-1"/>
          <w:sz w:val="26"/>
          <w:szCs w:val="26"/>
        </w:rPr>
        <w:t>, duyệt bài viết</w:t>
      </w:r>
    </w:p>
    <w:p w:rsidR="0018705F" w:rsidRPr="00EC608E" w:rsidRDefault="00CF3FEE"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9" w:name="_Toc477795872"/>
      <w:r>
        <w:rPr>
          <w:rFonts w:ascii="Times New Roman" w:hAnsi="Times New Roman" w:cs="Times New Roman"/>
          <w:i w:val="0"/>
          <w:sz w:val="26"/>
          <w:szCs w:val="26"/>
        </w:rPr>
        <w:t>CÁC DỰ ÁN CÓ TRƯỚC</w:t>
      </w:r>
      <w:bookmarkEnd w:id="9"/>
    </w:p>
    <w:p w:rsidR="00795F1B" w:rsidRPr="00EC608E" w:rsidRDefault="00BD6736" w:rsidP="009D1818">
      <w:pPr>
        <w:tabs>
          <w:tab w:val="left" w:pos="2250"/>
        </w:tabs>
        <w:autoSpaceDE w:val="0"/>
        <w:autoSpaceDN w:val="0"/>
        <w:adjustRightInd w:val="0"/>
        <w:spacing w:before="120" w:after="120" w:line="360" w:lineRule="auto"/>
        <w:ind w:left="1440" w:firstLine="720"/>
        <w:jc w:val="both"/>
        <w:rPr>
          <w:color w:val="000000"/>
          <w:sz w:val="26"/>
          <w:szCs w:val="26"/>
        </w:rPr>
      </w:pPr>
      <w:r w:rsidRPr="00EC608E">
        <w:rPr>
          <w:color w:val="000000"/>
          <w:sz w:val="26"/>
          <w:szCs w:val="26"/>
        </w:rPr>
        <w:t>Cho đến nay, chưa có mô hình website nào đáp ứng được những vấn đề trên, nên chúng tôi thực hiện điều đó.</w:t>
      </w:r>
    </w:p>
    <w:p w:rsidR="0018705F" w:rsidRPr="00EC608E" w:rsidRDefault="00242C33"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0" w:name="_Toc477795873"/>
      <w:r w:rsidRPr="00EC608E">
        <w:rPr>
          <w:rFonts w:ascii="Times New Roman" w:hAnsi="Times New Roman" w:cs="Times New Roman"/>
          <w:i w:val="0"/>
          <w:sz w:val="26"/>
          <w:szCs w:val="26"/>
        </w:rPr>
        <w:t>GIẢI PHÁP ĐỀ XUẤT</w:t>
      </w:r>
      <w:bookmarkEnd w:id="10"/>
    </w:p>
    <w:p w:rsidR="00E867F9" w:rsidRPr="00EC608E" w:rsidRDefault="000842E7" w:rsidP="009D1818">
      <w:pPr>
        <w:tabs>
          <w:tab w:val="left" w:pos="2250"/>
        </w:tabs>
        <w:spacing w:before="120" w:after="120" w:line="360" w:lineRule="auto"/>
        <w:ind w:left="1440" w:firstLine="720"/>
        <w:jc w:val="both"/>
        <w:rPr>
          <w:sz w:val="26"/>
          <w:szCs w:val="26"/>
        </w:rPr>
      </w:pPr>
      <w:r w:rsidRPr="00EC608E">
        <w:rPr>
          <w:sz w:val="26"/>
          <w:szCs w:val="26"/>
        </w:rPr>
        <w:t xml:space="preserve">Để giải quyết vấn đề này, nhóm chúng tôi đã đề xuất một hệ thống gọi là: “website tin tức về ngành công nghệ thông tin”. Phát triển website với đầy đủ tính năng cho người truy cập. </w:t>
      </w:r>
    </w:p>
    <w:p w:rsidR="000842E7" w:rsidRPr="00EC608E" w:rsidRDefault="000842E7" w:rsidP="009D1818">
      <w:pPr>
        <w:tabs>
          <w:tab w:val="left" w:pos="2250"/>
        </w:tabs>
        <w:spacing w:before="120" w:after="120" w:line="360" w:lineRule="auto"/>
        <w:ind w:left="1440" w:firstLine="720"/>
        <w:jc w:val="both"/>
        <w:rPr>
          <w:sz w:val="26"/>
          <w:szCs w:val="26"/>
        </w:rPr>
      </w:pPr>
      <w:r w:rsidRPr="00EC608E">
        <w:rPr>
          <w:sz w:val="26"/>
          <w:szCs w:val="26"/>
        </w:rPr>
        <w:t>Nhóm chúng tôi dựa trên yê</w:t>
      </w:r>
      <w:r w:rsidR="0094234F" w:rsidRPr="00EC608E">
        <w:rPr>
          <w:sz w:val="26"/>
          <w:szCs w:val="26"/>
        </w:rPr>
        <w:t>u</w:t>
      </w:r>
      <w:r w:rsidRPr="00EC608E">
        <w:rPr>
          <w:sz w:val="26"/>
          <w:szCs w:val="26"/>
        </w:rPr>
        <w:t xml:space="preserve"> cầu và đưa ra giải pháp và thực hiện dự án.</w:t>
      </w:r>
    </w:p>
    <w:p w:rsidR="00125D08" w:rsidRPr="00EC608E" w:rsidRDefault="000071F2"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1" w:name="_Toc477795874"/>
      <w:r w:rsidRPr="00EC608E">
        <w:rPr>
          <w:rFonts w:ascii="Times New Roman" w:hAnsi="Times New Roman" w:cs="Times New Roman"/>
        </w:rPr>
        <w:t>GIỚI THIỆU VỀ MEAN</w:t>
      </w:r>
      <w:bookmarkEnd w:id="11"/>
    </w:p>
    <w:p w:rsidR="00125D08" w:rsidRPr="00EC608E" w:rsidRDefault="00CA1513"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MEAN là gì:</w:t>
      </w:r>
    </w:p>
    <w:p w:rsidR="00EA014B" w:rsidRPr="00EC608E" w:rsidRDefault="000375BD" w:rsidP="009D1818">
      <w:pPr>
        <w:tabs>
          <w:tab w:val="left" w:pos="2250"/>
        </w:tabs>
        <w:spacing w:before="120" w:after="120" w:line="360" w:lineRule="auto"/>
        <w:ind w:left="1440" w:firstLine="720"/>
        <w:rPr>
          <w:rFonts w:eastAsiaTheme="minorHAnsi"/>
          <w:sz w:val="26"/>
          <w:szCs w:val="26"/>
        </w:rPr>
      </w:pPr>
      <w:r w:rsidRPr="00EC608E">
        <w:rPr>
          <w:sz w:val="26"/>
          <w:szCs w:val="26"/>
        </w:rPr>
        <w:t xml:space="preserve">MEAN là sự kết hợp hài hòa giữa 4 thành phần đó là </w:t>
      </w:r>
      <w:r w:rsidRPr="00EC608E">
        <w:rPr>
          <w:b/>
          <w:sz w:val="26"/>
          <w:szCs w:val="26"/>
        </w:rPr>
        <w:t>M</w:t>
      </w:r>
      <w:r w:rsidRPr="00EC608E">
        <w:rPr>
          <w:sz w:val="26"/>
          <w:szCs w:val="26"/>
        </w:rPr>
        <w:t xml:space="preserve">ongoDB, </w:t>
      </w:r>
      <w:r w:rsidRPr="00EC608E">
        <w:rPr>
          <w:b/>
          <w:sz w:val="26"/>
          <w:szCs w:val="26"/>
        </w:rPr>
        <w:t>E</w:t>
      </w:r>
      <w:r w:rsidRPr="00EC608E">
        <w:rPr>
          <w:sz w:val="26"/>
          <w:szCs w:val="26"/>
        </w:rPr>
        <w:t xml:space="preserve">xpress, </w:t>
      </w:r>
      <w:r w:rsidRPr="00EC608E">
        <w:rPr>
          <w:b/>
          <w:sz w:val="26"/>
          <w:szCs w:val="26"/>
        </w:rPr>
        <w:t>A</w:t>
      </w:r>
      <w:r w:rsidRPr="00EC608E">
        <w:rPr>
          <w:sz w:val="26"/>
          <w:szCs w:val="26"/>
        </w:rPr>
        <w:t xml:space="preserve">ngularJS, </w:t>
      </w:r>
      <w:r w:rsidRPr="00EC608E">
        <w:rPr>
          <w:b/>
          <w:sz w:val="26"/>
          <w:szCs w:val="26"/>
        </w:rPr>
        <w:t>N</w:t>
      </w:r>
      <w:r w:rsidRPr="00EC608E">
        <w:rPr>
          <w:sz w:val="26"/>
          <w:szCs w:val="26"/>
        </w:rPr>
        <w:t>odeJS</w:t>
      </w:r>
    </w:p>
    <w:p w:rsidR="00EA014B" w:rsidRPr="00EC608E" w:rsidRDefault="00E45C50" w:rsidP="009D1818">
      <w:pPr>
        <w:tabs>
          <w:tab w:val="left" w:pos="2250"/>
        </w:tabs>
        <w:spacing w:before="120" w:after="120" w:line="360" w:lineRule="auto"/>
        <w:ind w:left="1440" w:firstLine="720"/>
        <w:rPr>
          <w:sz w:val="26"/>
          <w:szCs w:val="26"/>
        </w:rPr>
      </w:pPr>
      <w:r w:rsidRPr="00EC608E">
        <w:rPr>
          <w:sz w:val="26"/>
          <w:szCs w:val="26"/>
        </w:rPr>
        <w:t>MEAN Stack là giải pháp hoàn hảo để xây dựng một mô hình SPA hoàn chỉnh nhất.</w:t>
      </w:r>
    </w:p>
    <w:p w:rsidR="00213161" w:rsidRPr="00EC608E" w:rsidRDefault="00C4785E"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2" w:name="_Toc477795875"/>
      <w:r w:rsidRPr="00EC608E">
        <w:rPr>
          <w:rFonts w:ascii="Times New Roman" w:hAnsi="Times New Roman" w:cs="Times New Roman"/>
        </w:rPr>
        <w:t>GIỚI THIỆU VỀ NODEJS</w:t>
      </w:r>
      <w:bookmarkEnd w:id="12"/>
    </w:p>
    <w:p w:rsidR="00724389" w:rsidRPr="00EC608E" w:rsidRDefault="00761CFE"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NodeJ</w:t>
      </w:r>
      <w:r w:rsidR="001D6D7D" w:rsidRPr="00EC608E">
        <w:rPr>
          <w:b/>
          <w:i/>
          <w:sz w:val="26"/>
          <w:szCs w:val="26"/>
          <w:u w:val="single"/>
        </w:rPr>
        <w:t>S</w:t>
      </w:r>
      <w:r w:rsidR="00724389" w:rsidRPr="00EC608E">
        <w:rPr>
          <w:b/>
          <w:i/>
          <w:sz w:val="26"/>
          <w:szCs w:val="26"/>
          <w:u w:val="single"/>
        </w:rPr>
        <w:t xml:space="preserve"> là gì:</w:t>
      </w:r>
    </w:p>
    <w:p w:rsidR="00471709" w:rsidRPr="00EC608E" w:rsidRDefault="00471709" w:rsidP="009D1818">
      <w:pPr>
        <w:tabs>
          <w:tab w:val="left" w:pos="2250"/>
        </w:tabs>
        <w:spacing w:before="120" w:after="120" w:line="360" w:lineRule="auto"/>
        <w:ind w:left="1440" w:firstLine="720"/>
        <w:rPr>
          <w:sz w:val="26"/>
          <w:szCs w:val="26"/>
        </w:rPr>
      </w:pPr>
      <w:r w:rsidRPr="00EC608E">
        <w:rPr>
          <w:sz w:val="26"/>
          <w:szCs w:val="26"/>
        </w:rPr>
        <w:t>NodeJS là một nền tảng được xây dựng trên “V8 Javascript engine” được viết bằng c++ và Javasccript. Nền tảng này được phát triển bởi Ryan Lienhart Dahl vào năm 2009.</w:t>
      </w:r>
    </w:p>
    <w:p w:rsidR="00471709" w:rsidRPr="00EC608E" w:rsidRDefault="00471709" w:rsidP="009D1818">
      <w:pPr>
        <w:tabs>
          <w:tab w:val="left" w:pos="2250"/>
        </w:tabs>
        <w:spacing w:before="120" w:after="120" w:line="360" w:lineRule="auto"/>
        <w:ind w:left="1440" w:firstLine="720"/>
        <w:rPr>
          <w:sz w:val="26"/>
          <w:szCs w:val="26"/>
        </w:rPr>
      </w:pPr>
      <w:r w:rsidRPr="00EC608E">
        <w:rPr>
          <w:sz w:val="26"/>
          <w:szCs w:val="26"/>
        </w:rPr>
        <w:t>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rsidR="00471709" w:rsidRPr="00EC608E" w:rsidRDefault="00471709" w:rsidP="009D1818">
      <w:pPr>
        <w:tabs>
          <w:tab w:val="left" w:pos="2250"/>
        </w:tabs>
        <w:spacing w:before="120" w:after="120" w:line="360" w:lineRule="auto"/>
        <w:ind w:left="1440" w:firstLine="720"/>
        <w:rPr>
          <w:sz w:val="26"/>
          <w:szCs w:val="26"/>
        </w:rPr>
      </w:pPr>
      <w:r w:rsidRPr="00EC608E">
        <w:rPr>
          <w:sz w:val="26"/>
          <w:szCs w:val="26"/>
        </w:rPr>
        <w:t>Khi nói đến NodeJS thì phải nghĩ tới vấn đề Realtime. Realtime ở đây chính là xử lý giao tiếp từ client tới máy chủ theo thời gian thực.</w:t>
      </w:r>
    </w:p>
    <w:p w:rsidR="00614DC5" w:rsidRPr="00EC608E" w:rsidRDefault="00E85893"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lastRenderedPageBreak/>
        <w:t>Ưu điểm của NodeJS</w:t>
      </w:r>
    </w:p>
    <w:p w:rsidR="00FA07C1" w:rsidRPr="00EC608E" w:rsidRDefault="00FA07C1" w:rsidP="009D1818">
      <w:pPr>
        <w:tabs>
          <w:tab w:val="left" w:pos="2250"/>
        </w:tabs>
        <w:spacing w:before="120" w:after="120" w:line="360" w:lineRule="auto"/>
        <w:ind w:left="1440" w:firstLine="720"/>
        <w:rPr>
          <w:sz w:val="26"/>
          <w:szCs w:val="26"/>
        </w:rPr>
      </w:pPr>
      <w:r w:rsidRPr="00EC608E">
        <w:rPr>
          <w:b/>
          <w:sz w:val="26"/>
          <w:szCs w:val="26"/>
        </w:rPr>
        <w:t>- Không đồng bộ</w:t>
      </w:r>
      <w:r w:rsidRPr="00EC608E">
        <w:rPr>
          <w:sz w:val="26"/>
          <w:szCs w:val="26"/>
        </w:rPr>
        <w:t>: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FA07C1" w:rsidRPr="00EC608E" w:rsidRDefault="00FA07C1" w:rsidP="009D1818">
      <w:pPr>
        <w:tabs>
          <w:tab w:val="left" w:pos="2250"/>
        </w:tabs>
        <w:spacing w:before="120" w:after="120" w:line="360" w:lineRule="auto"/>
        <w:ind w:left="1440" w:firstLine="720"/>
        <w:rPr>
          <w:sz w:val="26"/>
          <w:szCs w:val="26"/>
        </w:rPr>
      </w:pPr>
      <w:r w:rsidRPr="00EC608E">
        <w:rPr>
          <w:b/>
          <w:sz w:val="26"/>
          <w:szCs w:val="26"/>
        </w:rPr>
        <w:t>- Chạy rất nhanh</w:t>
      </w:r>
      <w:r w:rsidRPr="00EC608E">
        <w:rPr>
          <w:sz w:val="26"/>
          <w:szCs w:val="26"/>
        </w:rPr>
        <w:t>: NodeJ</w:t>
      </w:r>
      <w:r w:rsidR="00961355" w:rsidRPr="00EC608E">
        <w:rPr>
          <w:sz w:val="26"/>
          <w:szCs w:val="26"/>
        </w:rPr>
        <w:t>S</w:t>
      </w:r>
      <w:r w:rsidRPr="00EC608E">
        <w:rPr>
          <w:sz w:val="26"/>
          <w:szCs w:val="26"/>
        </w:rPr>
        <w:t xml:space="preserve"> được xây dựng dựa vào nền tảng V8 Javascript Engine nên việc thực thi chương trình rất nhanh.</w:t>
      </w:r>
    </w:p>
    <w:p w:rsidR="00FA07C1" w:rsidRPr="00EC608E" w:rsidRDefault="00FA07C1" w:rsidP="009D1818">
      <w:pPr>
        <w:tabs>
          <w:tab w:val="left" w:pos="2250"/>
        </w:tabs>
        <w:spacing w:before="120" w:after="120" w:line="360" w:lineRule="auto"/>
        <w:ind w:left="1440" w:firstLine="720"/>
        <w:rPr>
          <w:sz w:val="26"/>
          <w:szCs w:val="26"/>
        </w:rPr>
      </w:pPr>
      <w:r w:rsidRPr="00EC608E">
        <w:rPr>
          <w:b/>
          <w:sz w:val="26"/>
          <w:szCs w:val="26"/>
        </w:rPr>
        <w:t>- Đơn luồng nhưng khả năng mở rộng cao</w:t>
      </w:r>
      <w:r w:rsidRPr="00EC608E">
        <w:rPr>
          <w:sz w:val="26"/>
          <w:szCs w:val="26"/>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FA07C1" w:rsidRPr="00EC608E" w:rsidRDefault="00FA07C1" w:rsidP="009D1818">
      <w:pPr>
        <w:tabs>
          <w:tab w:val="left" w:pos="2250"/>
        </w:tabs>
        <w:spacing w:before="120" w:after="120" w:line="360" w:lineRule="auto"/>
        <w:ind w:left="1440" w:firstLine="720"/>
        <w:rPr>
          <w:sz w:val="26"/>
          <w:szCs w:val="26"/>
        </w:rPr>
      </w:pPr>
      <w:r w:rsidRPr="00EC608E">
        <w:rPr>
          <w:b/>
          <w:sz w:val="26"/>
          <w:szCs w:val="26"/>
        </w:rPr>
        <w:t>- Không đệm</w:t>
      </w:r>
      <w:r w:rsidRPr="00EC608E">
        <w:rPr>
          <w:sz w:val="26"/>
          <w:szCs w:val="26"/>
        </w:rPr>
        <w:t>: NodeJS không đệm bất kì một dữ liệu nào và các ứng dụng này chủ yếu là đầu ra dữ liệu.</w:t>
      </w:r>
    </w:p>
    <w:p w:rsidR="0029251C" w:rsidRPr="00EC608E" w:rsidRDefault="00FA07C1" w:rsidP="009D1818">
      <w:pPr>
        <w:tabs>
          <w:tab w:val="left" w:pos="2250"/>
        </w:tabs>
        <w:spacing w:before="120" w:after="120" w:line="360" w:lineRule="auto"/>
        <w:ind w:left="1440" w:firstLine="720"/>
        <w:rPr>
          <w:sz w:val="26"/>
          <w:szCs w:val="26"/>
        </w:rPr>
      </w:pPr>
      <w:r w:rsidRPr="00EC608E">
        <w:rPr>
          <w:b/>
          <w:sz w:val="26"/>
          <w:szCs w:val="26"/>
        </w:rPr>
        <w:t>- Có giấy phép</w:t>
      </w:r>
      <w:r w:rsidRPr="00EC608E">
        <w:rPr>
          <w:sz w:val="26"/>
          <w:szCs w:val="26"/>
        </w:rPr>
        <w:t>: NodeJS đã được cấp giấy phép bởi </w:t>
      </w:r>
      <w:hyperlink r:id="rId24" w:tgtFrame="_blank" w:history="1">
        <w:r w:rsidRPr="00EC608E">
          <w:rPr>
            <w:sz w:val="26"/>
            <w:szCs w:val="26"/>
          </w:rPr>
          <w:t>MIT License</w:t>
        </w:r>
      </w:hyperlink>
      <w:r w:rsidRPr="00EC608E">
        <w:rPr>
          <w:sz w:val="26"/>
          <w:szCs w:val="26"/>
        </w:rPr>
        <w:t>.</w:t>
      </w:r>
    </w:p>
    <w:p w:rsidR="00F330C2" w:rsidRPr="00EC608E" w:rsidRDefault="001C657F"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3" w:name="_Toc477795876"/>
      <w:r w:rsidRPr="00EC608E">
        <w:rPr>
          <w:rFonts w:ascii="Times New Roman" w:hAnsi="Times New Roman" w:cs="Times New Roman"/>
        </w:rPr>
        <w:t>GIỚI THIỆU VỀ EXPRESS</w:t>
      </w:r>
      <w:bookmarkEnd w:id="13"/>
    </w:p>
    <w:p w:rsidR="00301652" w:rsidRPr="00EC608E" w:rsidRDefault="00301652"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Express là gì:</w:t>
      </w:r>
    </w:p>
    <w:p w:rsidR="00301652" w:rsidRPr="00EC608E" w:rsidRDefault="00301652" w:rsidP="009D1818">
      <w:pPr>
        <w:tabs>
          <w:tab w:val="left" w:pos="2250"/>
        </w:tabs>
        <w:spacing w:before="120" w:after="120" w:line="360" w:lineRule="auto"/>
        <w:ind w:left="1440" w:firstLine="720"/>
        <w:rPr>
          <w:sz w:val="26"/>
          <w:szCs w:val="26"/>
        </w:rPr>
      </w:pPr>
      <w:r w:rsidRPr="00EC608E">
        <w:rPr>
          <w:sz w:val="26"/>
          <w:szCs w:val="26"/>
        </w:rPr>
        <w:t>Express là một framework nhỏ và tiện ích để xây dựng các ứng dụng web, cung cấp một lượng lớn của tính năng mạnh mẽ để phát triển các ứng dụng web và mobile. Nó rất dễ dàng để phát triển các ứng dụng nhanh dựa trên Node.js cho các ứng dụng Web.</w:t>
      </w:r>
    </w:p>
    <w:p w:rsidR="00BB5C2E" w:rsidRPr="00EC608E" w:rsidRDefault="00301652"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Ưu điểm của express:</w:t>
      </w:r>
    </w:p>
    <w:p w:rsidR="00301652" w:rsidRPr="00EC608E" w:rsidRDefault="00301652"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 xml:space="preserve">Cho phép thiết lập các lớp trung gian để trả về các HTTP request. </w:t>
      </w:r>
    </w:p>
    <w:p w:rsidR="00301652" w:rsidRPr="00EC608E" w:rsidRDefault="00301652"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 xml:space="preserve">Định nghĩ bảng routing có thể được sử dụng với các hành động khác nhau dựa trên phương thức HTTP và URL. </w:t>
      </w:r>
    </w:p>
    <w:p w:rsidR="00301652" w:rsidRPr="00EC608E" w:rsidRDefault="00301652"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lastRenderedPageBreak/>
        <w:t xml:space="preserve">Cho phép trả về các trang HTML dựa vào các tham số truyền vào đến template. </w:t>
      </w:r>
    </w:p>
    <w:p w:rsidR="00301652" w:rsidRPr="00EC608E" w:rsidRDefault="00301652" w:rsidP="009D1818">
      <w:pPr>
        <w:tabs>
          <w:tab w:val="left" w:pos="2250"/>
        </w:tabs>
        <w:spacing w:before="120" w:after="120" w:line="360" w:lineRule="auto"/>
        <w:ind w:left="2160" w:firstLine="720"/>
        <w:jc w:val="both"/>
        <w:rPr>
          <w:b/>
          <w:i/>
          <w:sz w:val="26"/>
          <w:szCs w:val="26"/>
          <w:u w:val="single"/>
        </w:rPr>
      </w:pPr>
    </w:p>
    <w:p w:rsidR="0008322F" w:rsidRPr="00EC608E" w:rsidRDefault="00A51A8E"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4" w:name="_Toc477795877"/>
      <w:r w:rsidRPr="00EC608E">
        <w:rPr>
          <w:rFonts w:ascii="Times New Roman" w:hAnsi="Times New Roman" w:cs="Times New Roman"/>
        </w:rPr>
        <w:t>GIỚI THIỆU VỀ MONGODB</w:t>
      </w:r>
      <w:bookmarkEnd w:id="14"/>
    </w:p>
    <w:p w:rsidR="008E1A61" w:rsidRPr="00EC608E" w:rsidRDefault="00EB3DA9"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MongoDB là gì:</w:t>
      </w:r>
    </w:p>
    <w:p w:rsidR="00EB3DA9" w:rsidRPr="00EC608E" w:rsidRDefault="00EB3DA9" w:rsidP="009D1818">
      <w:pPr>
        <w:tabs>
          <w:tab w:val="left" w:pos="2250"/>
        </w:tabs>
        <w:spacing w:before="120" w:after="120" w:line="360" w:lineRule="auto"/>
        <w:ind w:left="1440" w:firstLine="720"/>
        <w:rPr>
          <w:sz w:val="26"/>
          <w:szCs w:val="26"/>
        </w:rPr>
      </w:pPr>
      <w:r w:rsidRPr="00EC608E">
        <w:rPr>
          <w:sz w:val="26"/>
          <w:szCs w:val="26"/>
        </w:rPr>
        <w:t>MongoDB (bắt nguồn từ “humongous”) là một hệ cơ sở dữ liệu NoSQL mã nguồn mở.</w:t>
      </w:r>
    </w:p>
    <w:p w:rsidR="00EB3DA9" w:rsidRPr="00EC608E" w:rsidRDefault="00EB3DA9" w:rsidP="009D1818">
      <w:pPr>
        <w:tabs>
          <w:tab w:val="left" w:pos="2250"/>
        </w:tabs>
        <w:spacing w:before="120" w:after="120" w:line="360" w:lineRule="auto"/>
        <w:ind w:left="1440" w:firstLine="720"/>
        <w:rPr>
          <w:sz w:val="26"/>
          <w:szCs w:val="26"/>
        </w:rPr>
      </w:pPr>
      <w:r w:rsidRPr="00EC608E">
        <w:rPr>
          <w:sz w:val="26"/>
          <w:szCs w:val="26"/>
        </w:rPr>
        <w:t>Thay cho việc lưu trữ dữ liệu vào các bảng có quan hệ với nhau như truyền thống, MongoDB lưu các dữ liệu cấu trúc dưới dạng giống với JSON và gọi tên là BSON. Dự án được bắt đầu triển khai vào tháng 10 năm 2007 bởi 10gen trong khi công ty này đang xây dựng một nền tảng như là dịch vụ (Platform as a Service) giống như Google App Engine. Phải đến năm 2009, dự án này được tách độc lập. Hệ thống có thể chạy trên Windows, Linux, OS X và Solaris.</w:t>
      </w:r>
    </w:p>
    <w:p w:rsidR="00306D99" w:rsidRPr="00EC608E" w:rsidRDefault="00306D99"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Ưu điểm của mongoDB</w:t>
      </w:r>
      <w:r w:rsidR="00B50A97" w:rsidRPr="00EC608E">
        <w:rPr>
          <w:b/>
          <w:i/>
          <w:sz w:val="26"/>
          <w:szCs w:val="26"/>
          <w:u w:val="single"/>
        </w:rPr>
        <w:t>:</w:t>
      </w:r>
    </w:p>
    <w:p w:rsidR="00B50A97" w:rsidRPr="00EC608E" w:rsidRDefault="00B50A97"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Dễ học, có một số nét khá giống với CSDL quan hệ – Quản lý bằng command line hoặc bằng GUI như RockMongo hoặc phpMoAdmin</w:t>
      </w:r>
    </w:p>
    <w:p w:rsidR="00B50A97" w:rsidRPr="00EC608E" w:rsidRDefault="00B50A97"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Linh động, không cần phải định nghĩa cấu trúc dữ liệu trước khi tiến hành lưu trữ nó =&gt; rất tốt khi ta cần làm việc với các dạng dữ liệu không có cấu trúc.</w:t>
      </w:r>
    </w:p>
    <w:p w:rsidR="00B50A97" w:rsidRPr="00EC608E" w:rsidRDefault="00B50A97"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Khả năng mở rộng tốt (distributed horizontally), khả năng cân bằng tải cao, tích hợp các công nghệ quản lý dữ liệu vẫn tốt khi kích thước và thông lượng trao đổi dữ liệu tăng.</w:t>
      </w:r>
    </w:p>
    <w:p w:rsidR="00B50A97" w:rsidRPr="00EC608E" w:rsidRDefault="00B50A97"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Miễn phí</w:t>
      </w:r>
    </w:p>
    <w:p w:rsidR="007244E6" w:rsidRPr="00EC608E" w:rsidRDefault="001C7B61"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5" w:name="_Toc477795878"/>
      <w:r w:rsidRPr="00EC608E">
        <w:rPr>
          <w:rFonts w:ascii="Times New Roman" w:hAnsi="Times New Roman" w:cs="Times New Roman"/>
        </w:rPr>
        <w:t>GIỚI THIỆU VỀ ANGULARJS</w:t>
      </w:r>
      <w:bookmarkEnd w:id="15"/>
    </w:p>
    <w:p w:rsidR="0051130C" w:rsidRPr="00EC608E" w:rsidRDefault="00275E96"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 xml:space="preserve">AngularJS là gì: </w:t>
      </w:r>
    </w:p>
    <w:p w:rsidR="00275E96" w:rsidRPr="00EC608E" w:rsidRDefault="00275E96" w:rsidP="009D1818">
      <w:pPr>
        <w:tabs>
          <w:tab w:val="left" w:pos="2250"/>
        </w:tabs>
        <w:spacing w:before="120" w:after="120" w:line="360" w:lineRule="auto"/>
        <w:ind w:left="1440" w:firstLine="720"/>
        <w:rPr>
          <w:sz w:val="26"/>
          <w:szCs w:val="26"/>
        </w:rPr>
      </w:pPr>
      <w:r w:rsidRPr="00EC608E">
        <w:rPr>
          <w:sz w:val="26"/>
          <w:szCs w:val="26"/>
        </w:rPr>
        <w:t xml:space="preserve">AngularJS là một framework mã nguồn mở mạnh mẽ, dễ dàng để học và ứng dụng. Nó cho phép bạn sử dụng HTML là ngôn ngữ mẫu và cho phép bạn mở rộng cú pháp </w:t>
      </w:r>
      <w:r w:rsidRPr="00EC608E">
        <w:rPr>
          <w:sz w:val="26"/>
          <w:szCs w:val="26"/>
        </w:rPr>
        <w:lastRenderedPageBreak/>
        <w:t>HTML để diễn tả các thành phần ứng dụng của bạn một cách rõ ràng và ngắn gọn. AngularJS  framwork đã được xây dựng sẵn rất nhiều tính năng nên việc sử dụng nó sẽ giúp bạn tiết kiệm thời gian và code ít hơn.</w:t>
      </w:r>
    </w:p>
    <w:p w:rsidR="00275E96" w:rsidRPr="00EC608E" w:rsidRDefault="00275E96" w:rsidP="009D1818">
      <w:pPr>
        <w:tabs>
          <w:tab w:val="left" w:pos="2250"/>
        </w:tabs>
        <w:spacing w:before="120" w:after="120" w:line="360" w:lineRule="auto"/>
        <w:ind w:left="1440" w:firstLine="720"/>
        <w:rPr>
          <w:sz w:val="26"/>
          <w:szCs w:val="26"/>
        </w:rPr>
      </w:pPr>
      <w:r w:rsidRPr="00EC608E">
        <w:rPr>
          <w:sz w:val="26"/>
          <w:szCs w:val="26"/>
        </w:rPr>
        <w:t xml:space="preserve">AngularJS được phát triển bởi Google. Được phát triển từ năm 2009, phiên bản 1.0 ra đời tháng 6 năm 2012. Phiên bản mới nhất là 1.6.3. </w:t>
      </w:r>
    </w:p>
    <w:p w:rsidR="0085363F" w:rsidRPr="00EC608E" w:rsidRDefault="0085363F"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Ưu điểm của AngularJS</w:t>
      </w:r>
    </w:p>
    <w:p w:rsidR="0085363F" w:rsidRPr="00EC608E" w:rsidRDefault="0085363F"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AngularJS là một Framework phát triển dựa trên Javascript để tạo các ứng dụng web phong phú</w:t>
      </w:r>
    </w:p>
    <w:p w:rsidR="0085363F" w:rsidRPr="00EC608E" w:rsidRDefault="0085363F"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AngularJS thường dùng để phát triển frontend (giao diện khách hàng) thông qua các API để gọi data, sử dụng mô hình MVC rất mạnh mẽ</w:t>
      </w:r>
    </w:p>
    <w:p w:rsidR="0085363F" w:rsidRPr="00EC608E" w:rsidRDefault="0085363F"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Mã nguồn AngularJS tự động fix với các trình duyệt khác nhau nên bạn không cần phải lo vấn đề tương thích trình duyệt</w:t>
      </w:r>
    </w:p>
    <w:p w:rsidR="0085363F" w:rsidRPr="00EC608E" w:rsidRDefault="0085363F" w:rsidP="009D1818">
      <w:pPr>
        <w:pStyle w:val="ListParagraph"/>
        <w:numPr>
          <w:ilvl w:val="0"/>
          <w:numId w:val="13"/>
        </w:numPr>
        <w:tabs>
          <w:tab w:val="left" w:pos="2250"/>
        </w:tabs>
        <w:spacing w:before="120" w:after="120" w:line="360" w:lineRule="auto"/>
        <w:rPr>
          <w:rFonts w:ascii="Times New Roman" w:hAnsi="Times New Roman" w:cs="Times New Roman"/>
          <w:sz w:val="26"/>
          <w:szCs w:val="26"/>
        </w:rPr>
      </w:pPr>
      <w:r w:rsidRPr="00EC608E">
        <w:rPr>
          <w:rFonts w:ascii="Times New Roman" w:hAnsi="Times New Roman" w:cs="Times New Roman"/>
          <w:sz w:val="26"/>
          <w:szCs w:val="26"/>
        </w:rPr>
        <w:t>Angular là mã nguồn mở, hoàn toàn miễn phí và được phát triển bởi hàng ngàn các lập trình viên trên thế giới.</w:t>
      </w:r>
    </w:p>
    <w:p w:rsidR="0085363F" w:rsidRPr="00EC608E" w:rsidRDefault="0085363F" w:rsidP="009D1818">
      <w:pPr>
        <w:tabs>
          <w:tab w:val="left" w:pos="2250"/>
        </w:tabs>
        <w:spacing w:before="120" w:after="120" w:line="360" w:lineRule="auto"/>
        <w:ind w:left="1440" w:firstLine="720"/>
        <w:rPr>
          <w:sz w:val="26"/>
          <w:szCs w:val="26"/>
        </w:rPr>
      </w:pPr>
      <w:r w:rsidRPr="00EC608E">
        <w:rPr>
          <w:sz w:val="26"/>
          <w:szCs w:val="26"/>
        </w:rPr>
        <w:t>Chung quy lại có thể hiểu khi làm việc với AngularJS giống như là đang làm việc với Ajax, sử dụng cơ chế bind data, hoạt động theo mô hình MVC và sử dụng service để tương tác với dữ liệu từ server.</w:t>
      </w:r>
    </w:p>
    <w:p w:rsidR="00EA014B" w:rsidRPr="00EC608E" w:rsidRDefault="00AB1A5B"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6" w:name="_Toc477795879"/>
      <w:r w:rsidRPr="00EC608E">
        <w:rPr>
          <w:rFonts w:ascii="Times New Roman" w:hAnsi="Times New Roman" w:cs="Times New Roman"/>
        </w:rPr>
        <w:t>CÁC HẠN CHẾ VỀ KỸ THUẬT</w:t>
      </w:r>
      <w:bookmarkEnd w:id="16"/>
    </w:p>
    <w:p w:rsidR="00D7074B" w:rsidRPr="00EC608E" w:rsidRDefault="00D7074B" w:rsidP="009D1818">
      <w:pPr>
        <w:tabs>
          <w:tab w:val="left" w:pos="2250"/>
        </w:tabs>
        <w:spacing w:line="360" w:lineRule="auto"/>
        <w:ind w:left="1440" w:right="50" w:firstLine="360"/>
        <w:jc w:val="both"/>
        <w:rPr>
          <w:b/>
          <w:sz w:val="26"/>
          <w:szCs w:val="26"/>
        </w:rPr>
      </w:pPr>
      <w:r w:rsidRPr="00EC608E">
        <w:rPr>
          <w:b/>
          <w:sz w:val="26"/>
          <w:szCs w:val="26"/>
        </w:rPr>
        <w:t>Các kỹ thuật sử dụng</w:t>
      </w:r>
    </w:p>
    <w:p w:rsidR="00040165" w:rsidRPr="00EC608E" w:rsidRDefault="007B2905" w:rsidP="009D1818">
      <w:pPr>
        <w:pStyle w:val="ListParagraph"/>
        <w:numPr>
          <w:ilvl w:val="0"/>
          <w:numId w:val="1"/>
        </w:numPr>
        <w:tabs>
          <w:tab w:val="left" w:pos="2250"/>
        </w:tabs>
        <w:spacing w:line="360" w:lineRule="auto"/>
        <w:ind w:left="2520"/>
        <w:jc w:val="both"/>
        <w:rPr>
          <w:rFonts w:ascii="Times New Roman" w:hAnsi="Times New Roman" w:cs="Times New Roman"/>
          <w:sz w:val="26"/>
          <w:szCs w:val="26"/>
        </w:rPr>
      </w:pPr>
      <w:r w:rsidRPr="00EC608E">
        <w:rPr>
          <w:rFonts w:ascii="Times New Roman" w:hAnsi="Times New Roman" w:cs="Times New Roman"/>
          <w:sz w:val="26"/>
          <w:szCs w:val="26"/>
        </w:rPr>
        <w:t>Ngôn ngữ lập trình</w:t>
      </w:r>
      <w:r w:rsidR="00040165" w:rsidRPr="00EC608E">
        <w:rPr>
          <w:rFonts w:ascii="Times New Roman" w:hAnsi="Times New Roman" w:cs="Times New Roman"/>
          <w:sz w:val="26"/>
          <w:szCs w:val="26"/>
        </w:rPr>
        <w:t xml:space="preserve">: </w:t>
      </w:r>
      <w:r w:rsidR="00FB18B4" w:rsidRPr="00EC608E">
        <w:rPr>
          <w:rFonts w:ascii="Times New Roman" w:hAnsi="Times New Roman" w:cs="Times New Roman"/>
          <w:sz w:val="26"/>
          <w:szCs w:val="26"/>
        </w:rPr>
        <w:t>HTML</w:t>
      </w:r>
      <w:r w:rsidR="00A03182" w:rsidRPr="00EC608E">
        <w:rPr>
          <w:rFonts w:ascii="Times New Roman" w:hAnsi="Times New Roman" w:cs="Times New Roman"/>
          <w:sz w:val="26"/>
          <w:szCs w:val="26"/>
        </w:rPr>
        <w:t>, JavaScript</w:t>
      </w:r>
      <w:r w:rsidR="00DC571E" w:rsidRPr="00EC608E">
        <w:rPr>
          <w:rFonts w:ascii="Times New Roman" w:hAnsi="Times New Roman" w:cs="Times New Roman"/>
          <w:sz w:val="26"/>
          <w:szCs w:val="26"/>
        </w:rPr>
        <w:t>.</w:t>
      </w:r>
    </w:p>
    <w:p w:rsidR="007E60CC" w:rsidRPr="00EC608E" w:rsidRDefault="007E60CC" w:rsidP="009D1818">
      <w:pPr>
        <w:pStyle w:val="ListParagraph"/>
        <w:numPr>
          <w:ilvl w:val="2"/>
          <w:numId w:val="6"/>
        </w:numPr>
        <w:tabs>
          <w:tab w:val="left" w:pos="2250"/>
        </w:tabs>
        <w:autoSpaceDE w:val="0"/>
        <w:autoSpaceDN w:val="0"/>
        <w:adjustRightInd w:val="0"/>
        <w:spacing w:line="360" w:lineRule="auto"/>
        <w:ind w:left="2520"/>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 xml:space="preserve">Web Server: </w:t>
      </w:r>
      <w:r w:rsidR="00D5680B" w:rsidRPr="00EC608E">
        <w:rPr>
          <w:rFonts w:ascii="Times New Roman" w:hAnsi="Times New Roman" w:cs="Times New Roman"/>
          <w:color w:val="000000"/>
          <w:sz w:val="26"/>
          <w:szCs w:val="26"/>
        </w:rPr>
        <w:t>NodeJS</w:t>
      </w:r>
      <w:r w:rsidR="00233181">
        <w:rPr>
          <w:rFonts w:ascii="Times New Roman" w:hAnsi="Times New Roman" w:cs="Times New Roman"/>
          <w:color w:val="000000"/>
          <w:sz w:val="26"/>
          <w:szCs w:val="26"/>
        </w:rPr>
        <w:t>, Express</w:t>
      </w:r>
    </w:p>
    <w:p w:rsidR="007E60CC" w:rsidRPr="00EC608E" w:rsidRDefault="006541BF" w:rsidP="009D1818">
      <w:pPr>
        <w:pStyle w:val="ListParagraph"/>
        <w:numPr>
          <w:ilvl w:val="2"/>
          <w:numId w:val="6"/>
        </w:numPr>
        <w:tabs>
          <w:tab w:val="left" w:pos="2250"/>
        </w:tabs>
        <w:autoSpaceDE w:val="0"/>
        <w:autoSpaceDN w:val="0"/>
        <w:adjustRightInd w:val="0"/>
        <w:spacing w:line="360" w:lineRule="auto"/>
        <w:ind w:left="2520"/>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Thư viện sử dụng</w:t>
      </w:r>
      <w:r w:rsidR="007E60CC" w:rsidRPr="00EC608E">
        <w:rPr>
          <w:rFonts w:ascii="Times New Roman" w:hAnsi="Times New Roman" w:cs="Times New Roman"/>
          <w:color w:val="000000"/>
          <w:sz w:val="26"/>
          <w:szCs w:val="26"/>
        </w:rPr>
        <w:t xml:space="preserve">: </w:t>
      </w:r>
      <w:r w:rsidR="0081393A" w:rsidRPr="00EC608E">
        <w:rPr>
          <w:rFonts w:ascii="Times New Roman" w:hAnsi="Times New Roman" w:cs="Times New Roman"/>
          <w:color w:val="000000"/>
          <w:sz w:val="26"/>
          <w:szCs w:val="26"/>
        </w:rPr>
        <w:t>npm, bower</w:t>
      </w:r>
    </w:p>
    <w:p w:rsidR="00EA014B" w:rsidRPr="00EC608E" w:rsidRDefault="00650C30" w:rsidP="009D1818">
      <w:pPr>
        <w:pStyle w:val="ListParagraph"/>
        <w:numPr>
          <w:ilvl w:val="2"/>
          <w:numId w:val="6"/>
        </w:numPr>
        <w:spacing w:line="360" w:lineRule="auto"/>
        <w:ind w:left="2520"/>
        <w:jc w:val="both"/>
        <w:rPr>
          <w:rFonts w:ascii="Times New Roman" w:hAnsi="Times New Roman" w:cs="Times New Roman"/>
          <w:sz w:val="26"/>
          <w:szCs w:val="26"/>
        </w:rPr>
      </w:pPr>
      <w:r w:rsidRPr="00EC608E">
        <w:rPr>
          <w:rFonts w:ascii="Times New Roman" w:hAnsi="Times New Roman" w:cs="Times New Roman"/>
          <w:color w:val="000000"/>
          <w:sz w:val="26"/>
          <w:szCs w:val="26"/>
        </w:rPr>
        <w:t>Cơ sở dữ liệu</w:t>
      </w:r>
      <w:r w:rsidR="007E60CC" w:rsidRPr="00EC608E">
        <w:rPr>
          <w:rFonts w:ascii="Times New Roman" w:hAnsi="Times New Roman" w:cs="Times New Roman"/>
          <w:color w:val="000000"/>
          <w:sz w:val="26"/>
          <w:szCs w:val="26"/>
        </w:rPr>
        <w:t xml:space="preserve">:  </w:t>
      </w:r>
      <w:r w:rsidRPr="00EC608E">
        <w:rPr>
          <w:rFonts w:ascii="Times New Roman" w:hAnsi="Times New Roman" w:cs="Times New Roman"/>
          <w:color w:val="000000"/>
          <w:sz w:val="26"/>
          <w:szCs w:val="26"/>
        </w:rPr>
        <w:t>NoSQL, mongoDB</w:t>
      </w:r>
    </w:p>
    <w:p w:rsidR="00D35D4A" w:rsidRPr="00EC608E" w:rsidRDefault="00D35D4A" w:rsidP="009D1818">
      <w:pPr>
        <w:spacing w:line="360" w:lineRule="auto"/>
        <w:rPr>
          <w:rFonts w:eastAsiaTheme="minorHAnsi"/>
          <w:color w:val="000000"/>
          <w:sz w:val="26"/>
          <w:szCs w:val="26"/>
        </w:rPr>
      </w:pPr>
      <w:r w:rsidRPr="00EC608E">
        <w:rPr>
          <w:color w:val="000000"/>
          <w:sz w:val="26"/>
          <w:szCs w:val="26"/>
        </w:rPr>
        <w:br w:type="page"/>
      </w:r>
    </w:p>
    <w:p w:rsidR="00D35D4A" w:rsidRPr="00EC608E" w:rsidRDefault="00D35D4A" w:rsidP="009D1818">
      <w:pPr>
        <w:pStyle w:val="ListParagraph"/>
        <w:tabs>
          <w:tab w:val="left" w:pos="2250"/>
        </w:tabs>
        <w:spacing w:line="360" w:lineRule="auto"/>
        <w:ind w:left="2520"/>
        <w:jc w:val="both"/>
        <w:rPr>
          <w:rFonts w:ascii="Times New Roman" w:hAnsi="Times New Roman" w:cs="Times New Roman"/>
          <w:sz w:val="26"/>
          <w:szCs w:val="26"/>
        </w:rPr>
      </w:pPr>
    </w:p>
    <w:p w:rsidR="00EA014B" w:rsidRPr="00EC608E" w:rsidRDefault="005B6F4E" w:rsidP="009D1818">
      <w:pPr>
        <w:tabs>
          <w:tab w:val="left" w:pos="2250"/>
        </w:tabs>
        <w:spacing w:line="360" w:lineRule="auto"/>
        <w:ind w:left="1440" w:right="50" w:firstLine="360"/>
        <w:jc w:val="both"/>
        <w:rPr>
          <w:sz w:val="26"/>
          <w:szCs w:val="26"/>
        </w:rPr>
      </w:pPr>
      <w:r w:rsidRPr="00EC608E">
        <w:rPr>
          <w:b/>
          <w:sz w:val="26"/>
          <w:szCs w:val="26"/>
        </w:rPr>
        <w:t>Môi trường triển khai</w:t>
      </w:r>
    </w:p>
    <w:p w:rsidR="00040165" w:rsidRPr="00EC608E" w:rsidRDefault="008D276F" w:rsidP="009D1818">
      <w:pPr>
        <w:pStyle w:val="ListParagraph"/>
        <w:numPr>
          <w:ilvl w:val="0"/>
          <w:numId w:val="2"/>
        </w:numPr>
        <w:tabs>
          <w:tab w:val="left" w:pos="2250"/>
        </w:tabs>
        <w:spacing w:line="360" w:lineRule="auto"/>
        <w:jc w:val="both"/>
        <w:rPr>
          <w:rFonts w:ascii="Times New Roman" w:hAnsi="Times New Roman" w:cs="Times New Roman"/>
          <w:b/>
          <w:sz w:val="26"/>
          <w:szCs w:val="26"/>
        </w:rPr>
      </w:pPr>
      <w:r w:rsidRPr="00EC608E">
        <w:rPr>
          <w:rFonts w:ascii="Times New Roman" w:hAnsi="Times New Roman" w:cs="Times New Roman"/>
          <w:sz w:val="26"/>
          <w:szCs w:val="26"/>
        </w:rPr>
        <w:t>Trình duyệt web</w:t>
      </w:r>
      <w:r w:rsidR="00040165" w:rsidRPr="00EC608E">
        <w:rPr>
          <w:rFonts w:ascii="Times New Roman" w:hAnsi="Times New Roman" w:cs="Times New Roman"/>
          <w:sz w:val="26"/>
          <w:szCs w:val="26"/>
        </w:rPr>
        <w:t xml:space="preserve">: </w:t>
      </w:r>
      <w:r w:rsidR="00E60072" w:rsidRPr="00EC608E">
        <w:rPr>
          <w:rFonts w:ascii="Times New Roman" w:hAnsi="Times New Roman" w:cs="Times New Roman"/>
          <w:sz w:val="26"/>
          <w:szCs w:val="26"/>
        </w:rPr>
        <w:t>Mozilla Firefox, Google Chrome, and so on.</w:t>
      </w:r>
    </w:p>
    <w:p w:rsidR="00EA014B" w:rsidRPr="00AD3720" w:rsidRDefault="00BB2CF6" w:rsidP="009D1818">
      <w:pPr>
        <w:pStyle w:val="ListParagraph"/>
        <w:numPr>
          <w:ilvl w:val="0"/>
          <w:numId w:val="2"/>
        </w:numPr>
        <w:tabs>
          <w:tab w:val="left" w:pos="2250"/>
        </w:tabs>
        <w:spacing w:line="360" w:lineRule="auto"/>
        <w:jc w:val="both"/>
        <w:rPr>
          <w:rFonts w:ascii="Times New Roman" w:hAnsi="Times New Roman" w:cs="Times New Roman"/>
          <w:b/>
          <w:sz w:val="26"/>
          <w:szCs w:val="26"/>
        </w:rPr>
      </w:pPr>
      <w:r w:rsidRPr="00EC608E">
        <w:rPr>
          <w:rFonts w:ascii="Times New Roman" w:hAnsi="Times New Roman" w:cs="Times New Roman"/>
          <w:sz w:val="26"/>
          <w:szCs w:val="26"/>
        </w:rPr>
        <w:t>Hệ điều hành</w:t>
      </w:r>
      <w:r w:rsidR="00040165" w:rsidRPr="00EC608E">
        <w:rPr>
          <w:rFonts w:ascii="Times New Roman" w:hAnsi="Times New Roman" w:cs="Times New Roman"/>
          <w:sz w:val="26"/>
          <w:szCs w:val="26"/>
        </w:rPr>
        <w:t xml:space="preserve">: </w:t>
      </w:r>
      <w:r w:rsidR="00875CB7" w:rsidRPr="00EC608E">
        <w:rPr>
          <w:rFonts w:ascii="Times New Roman" w:hAnsi="Times New Roman" w:cs="Times New Roman"/>
          <w:sz w:val="26"/>
          <w:szCs w:val="26"/>
        </w:rPr>
        <w:t>Microsoft Windows, Linux, and Apple Mac OS.</w:t>
      </w:r>
    </w:p>
    <w:p w:rsidR="00AD3720" w:rsidRDefault="00AD3720" w:rsidP="00AD3720">
      <w:pPr>
        <w:tabs>
          <w:tab w:val="left" w:pos="2250"/>
        </w:tabs>
        <w:spacing w:line="360" w:lineRule="auto"/>
        <w:ind w:left="1440" w:right="50" w:firstLine="360"/>
        <w:jc w:val="both"/>
        <w:rPr>
          <w:b/>
          <w:sz w:val="26"/>
          <w:szCs w:val="26"/>
        </w:rPr>
      </w:pPr>
      <w:r>
        <w:rPr>
          <w:b/>
          <w:sz w:val="26"/>
          <w:szCs w:val="26"/>
        </w:rPr>
        <w:t>Quản lý source, mã nguồn:</w:t>
      </w:r>
    </w:p>
    <w:p w:rsidR="00AD3720" w:rsidRDefault="00AD3720" w:rsidP="00AD3720">
      <w:pPr>
        <w:pStyle w:val="ListParagraph"/>
        <w:numPr>
          <w:ilvl w:val="0"/>
          <w:numId w:val="2"/>
        </w:numPr>
        <w:tabs>
          <w:tab w:val="left" w:pos="2250"/>
        </w:tabs>
        <w:spacing w:line="360" w:lineRule="auto"/>
        <w:jc w:val="both"/>
        <w:rPr>
          <w:rFonts w:ascii="Times New Roman" w:hAnsi="Times New Roman" w:cs="Times New Roman"/>
          <w:sz w:val="26"/>
          <w:szCs w:val="26"/>
        </w:rPr>
      </w:pPr>
      <w:r w:rsidRPr="00AD3720">
        <w:rPr>
          <w:rFonts w:ascii="Times New Roman" w:hAnsi="Times New Roman" w:cs="Times New Roman"/>
          <w:sz w:val="26"/>
          <w:szCs w:val="26"/>
        </w:rPr>
        <w:t>Git</w:t>
      </w:r>
    </w:p>
    <w:p w:rsidR="009E6973" w:rsidRPr="00AD3720" w:rsidRDefault="009E6973" w:rsidP="00AD3720">
      <w:pPr>
        <w:pStyle w:val="ListParagraph"/>
        <w:numPr>
          <w:ilvl w:val="0"/>
          <w:numId w:val="2"/>
        </w:numPr>
        <w:tabs>
          <w:tab w:val="left" w:pos="2250"/>
        </w:tabs>
        <w:spacing w:line="360" w:lineRule="auto"/>
        <w:jc w:val="both"/>
        <w:rPr>
          <w:rFonts w:ascii="Times New Roman" w:hAnsi="Times New Roman" w:cs="Times New Roman"/>
          <w:sz w:val="26"/>
          <w:szCs w:val="26"/>
        </w:rPr>
      </w:pPr>
      <w:r>
        <w:rPr>
          <w:rFonts w:ascii="Times New Roman" w:hAnsi="Times New Roman" w:cs="Times New Roman"/>
          <w:sz w:val="26"/>
          <w:szCs w:val="26"/>
        </w:rPr>
        <w:t>Google drive</w:t>
      </w:r>
    </w:p>
    <w:p w:rsidR="00AD3720" w:rsidRDefault="00AD3720" w:rsidP="00AD3720">
      <w:pPr>
        <w:tabs>
          <w:tab w:val="left" w:pos="2250"/>
        </w:tabs>
        <w:spacing w:line="360" w:lineRule="auto"/>
        <w:ind w:left="1440" w:right="50" w:firstLine="360"/>
        <w:jc w:val="both"/>
        <w:rPr>
          <w:b/>
          <w:sz w:val="26"/>
          <w:szCs w:val="26"/>
        </w:rPr>
      </w:pPr>
      <w:r>
        <w:rPr>
          <w:b/>
          <w:sz w:val="26"/>
          <w:szCs w:val="26"/>
        </w:rPr>
        <w:t>Quản lý quy trình scrum</w:t>
      </w:r>
    </w:p>
    <w:p w:rsidR="00AD3720" w:rsidRPr="00AD3720" w:rsidRDefault="008A5F42" w:rsidP="00AD3720">
      <w:pPr>
        <w:pStyle w:val="ListParagraph"/>
        <w:numPr>
          <w:ilvl w:val="0"/>
          <w:numId w:val="2"/>
        </w:numPr>
        <w:tabs>
          <w:tab w:val="left" w:pos="2250"/>
        </w:tabs>
        <w:spacing w:line="360" w:lineRule="auto"/>
        <w:jc w:val="both"/>
        <w:rPr>
          <w:rFonts w:ascii="Times New Roman" w:hAnsi="Times New Roman" w:cs="Times New Roman"/>
          <w:sz w:val="26"/>
          <w:szCs w:val="26"/>
        </w:rPr>
      </w:pPr>
      <w:hyperlink r:id="rId25" w:history="1">
        <w:r w:rsidR="00AD3720" w:rsidRPr="00AD3720">
          <w:rPr>
            <w:rFonts w:ascii="Times New Roman" w:hAnsi="Times New Roman" w:cs="Times New Roman"/>
            <w:sz w:val="26"/>
            <w:szCs w:val="26"/>
          </w:rPr>
          <w:t>https://trello.com/</w:t>
        </w:r>
      </w:hyperlink>
    </w:p>
    <w:p w:rsidR="00EA014B" w:rsidRPr="00EC608E" w:rsidRDefault="001F442E" w:rsidP="009D1CBF">
      <w:pPr>
        <w:tabs>
          <w:tab w:val="left" w:pos="2250"/>
        </w:tabs>
        <w:spacing w:line="360" w:lineRule="auto"/>
        <w:ind w:left="1440" w:right="50" w:firstLine="360"/>
        <w:jc w:val="both"/>
        <w:rPr>
          <w:b/>
          <w:sz w:val="26"/>
          <w:szCs w:val="26"/>
        </w:rPr>
      </w:pPr>
      <w:r w:rsidRPr="00EC608E">
        <w:rPr>
          <w:b/>
          <w:sz w:val="26"/>
          <w:szCs w:val="26"/>
        </w:rPr>
        <w:t>H</w:t>
      </w:r>
      <w:r w:rsidR="00E8705D" w:rsidRPr="00EC608E">
        <w:rPr>
          <w:b/>
          <w:sz w:val="26"/>
          <w:szCs w:val="26"/>
        </w:rPr>
        <w:t>ạn chế</w:t>
      </w:r>
    </w:p>
    <w:p w:rsidR="00CE7E5E" w:rsidRPr="00EC608E" w:rsidRDefault="00B349C3" w:rsidP="009D1818">
      <w:pPr>
        <w:pStyle w:val="ListParagraph"/>
        <w:numPr>
          <w:ilvl w:val="0"/>
          <w:numId w:val="7"/>
        </w:numPr>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Nguồn</w:t>
      </w:r>
      <w:r w:rsidR="002F378A">
        <w:rPr>
          <w:rFonts w:ascii="Times New Roman" w:hAnsi="Times New Roman" w:cs="Times New Roman"/>
          <w:color w:val="000000"/>
          <w:sz w:val="26"/>
          <w:szCs w:val="26"/>
        </w:rPr>
        <w:t xml:space="preserve"> nhân</w:t>
      </w:r>
      <w:r w:rsidRPr="00EC608E">
        <w:rPr>
          <w:rFonts w:ascii="Times New Roman" w:hAnsi="Times New Roman" w:cs="Times New Roman"/>
          <w:color w:val="000000"/>
          <w:sz w:val="26"/>
          <w:szCs w:val="26"/>
        </w:rPr>
        <w:t xml:space="preserve"> lực</w:t>
      </w:r>
      <w:r w:rsidR="00CE7E5E" w:rsidRPr="00EC608E">
        <w:rPr>
          <w:rFonts w:ascii="Times New Roman" w:hAnsi="Times New Roman" w:cs="Times New Roman"/>
          <w:color w:val="000000"/>
          <w:sz w:val="26"/>
          <w:szCs w:val="26"/>
        </w:rPr>
        <w:t xml:space="preserve">: </w:t>
      </w:r>
      <w:r w:rsidR="00A74912" w:rsidRPr="00EC608E">
        <w:rPr>
          <w:rFonts w:ascii="Times New Roman" w:hAnsi="Times New Roman" w:cs="Times New Roman"/>
          <w:color w:val="000000"/>
          <w:sz w:val="26"/>
          <w:szCs w:val="26"/>
        </w:rPr>
        <w:t>5 người</w:t>
      </w:r>
      <w:r w:rsidR="00E21F93" w:rsidRPr="00EC608E">
        <w:rPr>
          <w:rFonts w:ascii="Times New Roman" w:hAnsi="Times New Roman" w:cs="Times New Roman"/>
          <w:color w:val="000000"/>
          <w:sz w:val="26"/>
          <w:szCs w:val="26"/>
        </w:rPr>
        <w:t>.</w:t>
      </w:r>
    </w:p>
    <w:p w:rsidR="00CE7E5E" w:rsidRPr="00EC608E" w:rsidRDefault="00D36EC6" w:rsidP="009D1818">
      <w:pPr>
        <w:pStyle w:val="ListParagraph"/>
        <w:numPr>
          <w:ilvl w:val="0"/>
          <w:numId w:val="7"/>
        </w:numPr>
        <w:tabs>
          <w:tab w:val="left" w:pos="2250"/>
        </w:tabs>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Ngân sách: giới hạn</w:t>
      </w:r>
      <w:r w:rsidR="00E21F93" w:rsidRPr="00EC608E">
        <w:rPr>
          <w:rFonts w:ascii="Times New Roman" w:hAnsi="Times New Roman" w:cs="Times New Roman"/>
          <w:color w:val="000000"/>
          <w:sz w:val="26"/>
          <w:szCs w:val="26"/>
        </w:rPr>
        <w:t>.</w:t>
      </w:r>
    </w:p>
    <w:p w:rsidR="00EA014B" w:rsidRPr="00EC608E" w:rsidRDefault="003739D6" w:rsidP="009D1818">
      <w:pPr>
        <w:pStyle w:val="ListParagraph"/>
        <w:numPr>
          <w:ilvl w:val="0"/>
          <w:numId w:val="7"/>
        </w:numPr>
        <w:tabs>
          <w:tab w:val="left" w:pos="2250"/>
        </w:tabs>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Thời gian</w:t>
      </w:r>
      <w:r w:rsidR="00CE7E5E" w:rsidRPr="00EC608E">
        <w:rPr>
          <w:rFonts w:ascii="Times New Roman" w:hAnsi="Times New Roman" w:cs="Times New Roman"/>
          <w:color w:val="000000"/>
          <w:sz w:val="26"/>
          <w:szCs w:val="26"/>
        </w:rPr>
        <w:t xml:space="preserve">: </w:t>
      </w:r>
      <w:r w:rsidR="00A40BC6" w:rsidRPr="00EC608E">
        <w:rPr>
          <w:rFonts w:ascii="Times New Roman" w:hAnsi="Times New Roman" w:cs="Times New Roman"/>
          <w:color w:val="000000"/>
          <w:sz w:val="26"/>
          <w:szCs w:val="26"/>
        </w:rPr>
        <w:t>Dự án phản hoàn thành trong vòng 2 tháng</w:t>
      </w:r>
      <w:r w:rsidR="007313BA" w:rsidRPr="00EC608E">
        <w:rPr>
          <w:rFonts w:ascii="Times New Roman" w:hAnsi="Times New Roman" w:cs="Times New Roman"/>
          <w:color w:val="000000"/>
          <w:sz w:val="26"/>
          <w:szCs w:val="26"/>
        </w:rPr>
        <w:t>.</w:t>
      </w:r>
    </w:p>
    <w:p w:rsidR="002A3948" w:rsidRPr="00EC608E" w:rsidRDefault="002A3948" w:rsidP="009D1818">
      <w:pPr>
        <w:tabs>
          <w:tab w:val="left" w:pos="2250"/>
        </w:tabs>
        <w:spacing w:line="360" w:lineRule="auto"/>
        <w:rPr>
          <w:sz w:val="26"/>
          <w:szCs w:val="26"/>
        </w:rPr>
      </w:pPr>
      <w:r w:rsidRPr="00EC608E">
        <w:rPr>
          <w:sz w:val="26"/>
          <w:szCs w:val="26"/>
        </w:rPr>
        <w:br w:type="page"/>
      </w:r>
    </w:p>
    <w:p w:rsidR="00EA014B" w:rsidRPr="00EC608E" w:rsidRDefault="00EA014B" w:rsidP="009D1818">
      <w:pPr>
        <w:tabs>
          <w:tab w:val="left" w:pos="2250"/>
        </w:tabs>
        <w:spacing w:before="5" w:line="360" w:lineRule="auto"/>
        <w:ind w:left="1440"/>
        <w:jc w:val="both"/>
        <w:rPr>
          <w:sz w:val="26"/>
          <w:szCs w:val="26"/>
        </w:rPr>
        <w:sectPr w:rsidR="00EA014B" w:rsidRPr="00EC608E">
          <w:pgSz w:w="12240" w:h="15840"/>
          <w:pgMar w:top="1340" w:right="1120" w:bottom="280" w:left="0" w:header="667" w:footer="1014" w:gutter="0"/>
          <w:cols w:space="720"/>
        </w:sectPr>
      </w:pPr>
    </w:p>
    <w:p w:rsidR="008E073E" w:rsidRPr="00EC608E" w:rsidRDefault="00F17D99" w:rsidP="009D1818">
      <w:pPr>
        <w:pStyle w:val="Heading1"/>
        <w:numPr>
          <w:ilvl w:val="0"/>
          <w:numId w:val="11"/>
        </w:numPr>
        <w:spacing w:line="360" w:lineRule="auto"/>
        <w:ind w:left="1440" w:right="-7129" w:firstLine="0"/>
        <w:rPr>
          <w:rFonts w:ascii="Times New Roman" w:hAnsi="Times New Roman" w:cs="Times New Roman"/>
          <w:sz w:val="26"/>
          <w:szCs w:val="26"/>
        </w:rPr>
      </w:pPr>
      <w:bookmarkStart w:id="17" w:name="_Toc477795880"/>
      <w:r w:rsidRPr="00EC608E">
        <w:rPr>
          <w:rFonts w:ascii="Times New Roman" w:hAnsi="Times New Roman" w:cs="Times New Roman"/>
          <w:sz w:val="26"/>
          <w:szCs w:val="26"/>
        </w:rPr>
        <w:lastRenderedPageBreak/>
        <w:t>KẾ HOẠCH DỰ ÁN</w:t>
      </w:r>
      <w:bookmarkEnd w:id="17"/>
    </w:p>
    <w:p w:rsidR="00604530" w:rsidRPr="00EC608E" w:rsidRDefault="005032D5"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8" w:name="_Toc477795881"/>
      <w:r w:rsidRPr="00EC608E">
        <w:rPr>
          <w:rFonts w:ascii="Times New Roman" w:hAnsi="Times New Roman" w:cs="Times New Roman"/>
          <w:i w:val="0"/>
          <w:sz w:val="26"/>
          <w:szCs w:val="26"/>
        </w:rPr>
        <w:t>QUY TRÌNH SỬ DỤNG</w:t>
      </w:r>
      <w:bookmarkEnd w:id="18"/>
      <w:r w:rsidR="00417624" w:rsidRPr="00EC608E">
        <w:rPr>
          <w:rFonts w:ascii="Times New Roman" w:hAnsi="Times New Roman" w:cs="Times New Roman"/>
          <w:i w:val="0"/>
          <w:sz w:val="26"/>
          <w:szCs w:val="26"/>
        </w:rPr>
        <w:t xml:space="preserve"> </w:t>
      </w:r>
    </w:p>
    <w:p w:rsidR="00417624" w:rsidRPr="00EC608E" w:rsidRDefault="00417624" w:rsidP="009D1818">
      <w:pPr>
        <w:tabs>
          <w:tab w:val="left" w:pos="2250"/>
        </w:tabs>
        <w:spacing w:before="120" w:after="120" w:line="360" w:lineRule="auto"/>
        <w:ind w:left="1440" w:firstLine="720"/>
        <w:jc w:val="both"/>
        <w:rPr>
          <w:sz w:val="26"/>
          <w:szCs w:val="26"/>
        </w:rPr>
      </w:pPr>
      <w:r w:rsidRPr="00EC608E">
        <w:rPr>
          <w:sz w:val="26"/>
          <w:szCs w:val="26"/>
        </w:rPr>
        <w:t>Quy trình sử dụng để phát triển dự án là: Quy trình SCRUM</w:t>
      </w:r>
    </w:p>
    <w:p w:rsidR="00604530" w:rsidRPr="00EC608E" w:rsidRDefault="00535398" w:rsidP="009D1818">
      <w:pPr>
        <w:tabs>
          <w:tab w:val="left" w:pos="2250"/>
        </w:tabs>
        <w:spacing w:before="120" w:after="120" w:line="360" w:lineRule="auto"/>
        <w:ind w:left="1440" w:firstLine="720"/>
        <w:rPr>
          <w:sz w:val="26"/>
          <w:szCs w:val="26"/>
        </w:rPr>
      </w:pPr>
      <w:r w:rsidRPr="00EC608E">
        <w:rPr>
          <w:noProof/>
          <w:sz w:val="26"/>
          <w:szCs w:val="26"/>
        </w:rPr>
        <w:drawing>
          <wp:inline distT="0" distB="0" distL="0" distR="0">
            <wp:extent cx="5238750" cy="2152650"/>
            <wp:effectExtent l="0" t="0" r="0" b="0"/>
            <wp:docPr id="2" name="Picture 2" descr="https://upload.wikimedia.org/wikipedia/commons/thumb/b/be/Khung_th%E1%BB%9Di_gian_cho_m%E1%BB%99t_Sprint.jpg/550px-Khung_th%E1%BB%9Di_gian_cho_m%E1%BB%99t_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e/Khung_th%E1%BB%9Di_gian_cho_m%E1%BB%99t_Sprint.jpg/550px-Khung_th%E1%BB%9Di_gian_cho_m%E1%BB%99t_Spri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152650"/>
                    </a:xfrm>
                    <a:prstGeom prst="rect">
                      <a:avLst/>
                    </a:prstGeom>
                    <a:noFill/>
                    <a:ln>
                      <a:noFill/>
                    </a:ln>
                  </pic:spPr>
                </pic:pic>
              </a:graphicData>
            </a:graphic>
          </wp:inline>
        </w:drawing>
      </w:r>
    </w:p>
    <w:p w:rsidR="008E073E" w:rsidRPr="00EC608E" w:rsidRDefault="00333189" w:rsidP="009D1818">
      <w:pPr>
        <w:spacing w:line="360" w:lineRule="auto"/>
        <w:ind w:left="1440"/>
        <w:jc w:val="center"/>
        <w:rPr>
          <w:b/>
          <w:i/>
          <w:spacing w:val="-1"/>
          <w:position w:val="-1"/>
          <w:sz w:val="26"/>
          <w:szCs w:val="26"/>
        </w:rPr>
      </w:pPr>
      <w:r w:rsidRPr="00EC608E">
        <w:rPr>
          <w:b/>
          <w:i/>
          <w:position w:val="-1"/>
          <w:sz w:val="26"/>
          <w:szCs w:val="26"/>
        </w:rPr>
        <w:t>Hình 1</w:t>
      </w:r>
      <w:r w:rsidR="009F1DA5" w:rsidRPr="00EC608E">
        <w:rPr>
          <w:b/>
          <w:i/>
          <w:position w:val="-1"/>
          <w:sz w:val="26"/>
          <w:szCs w:val="26"/>
        </w:rPr>
        <w:t xml:space="preserve">: </w:t>
      </w:r>
      <w:r w:rsidR="00535398" w:rsidRPr="00EC608E">
        <w:rPr>
          <w:b/>
          <w:i/>
          <w:spacing w:val="-1"/>
          <w:position w:val="-1"/>
          <w:sz w:val="26"/>
          <w:szCs w:val="26"/>
        </w:rPr>
        <w:t>Tổng quan về quy trình Scrum</w:t>
      </w:r>
    </w:p>
    <w:p w:rsidR="00926AAC" w:rsidRPr="00EC608E" w:rsidRDefault="00926AAC"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Scrum là gì</w:t>
      </w:r>
    </w:p>
    <w:p w:rsidR="00B401B9" w:rsidRPr="00EC608E" w:rsidRDefault="001E674D" w:rsidP="009D1818">
      <w:pPr>
        <w:spacing w:before="120" w:after="120" w:line="360" w:lineRule="auto"/>
        <w:ind w:left="1440" w:firstLine="720"/>
        <w:jc w:val="both"/>
        <w:rPr>
          <w:sz w:val="26"/>
          <w:szCs w:val="26"/>
        </w:rPr>
      </w:pPr>
      <w:r w:rsidRPr="00EC608E">
        <w:rPr>
          <w:sz w:val="26"/>
          <w:szCs w:val="26"/>
        </w:rPr>
        <w:t>Scrum là </w:t>
      </w:r>
      <w:r w:rsidR="00B401B9" w:rsidRPr="00EC608E">
        <w:rPr>
          <w:sz w:val="26"/>
          <w:szCs w:val="26"/>
        </w:rPr>
        <w:t>một quy trình phát triển phần mềm theo mô hình linh hoạt (agile), cung cấp rất nhiều phương pháp luận, quy trình và các thực nghiệm để cho việc phát t</w:t>
      </w:r>
      <w:bookmarkStart w:id="19" w:name="_GoBack"/>
      <w:bookmarkEnd w:id="19"/>
      <w:r w:rsidR="00B401B9" w:rsidRPr="00EC608E">
        <w:rPr>
          <w:sz w:val="26"/>
          <w:szCs w:val="26"/>
        </w:rPr>
        <w:t>riển phần mềm trở nên nhanh chóng và dễ dàng. Với nguyên tắc chính là chia nhỏ phần mềm cần sản xuất ra thành các phần nhỏ để phát triển (gọi là Sprint. Sprint phải độc lập và release được), lấy ý kiến khách hàng (Product Owner) và thay đổi cho phù hợp ngay trong quá trình phát triển để đảm bảo sản phẩm release đáp ứng những gì khách hàng mong muốn.</w:t>
      </w:r>
    </w:p>
    <w:p w:rsidR="00645DEC" w:rsidRPr="00EC608E" w:rsidRDefault="00645DEC"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Ưu điểm của scrum:</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Thời gian hoàn thành dự án linh hoạt, không bị cố định từ đầu</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Thời gian tạo ra sản phẩm dựa vào mô hình Scrum nhanh, tốc độ phát triển nhanh, tiết kiệm thời gian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Phân phối sản phẩm mềm dẻo: nội dung sản phẩm chuyển giao được xác định linh hoạt theo môi trường sử dụng thực tế.</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lastRenderedPageBreak/>
        <w:t>Mỗi thành viên phụ trách một “sprint” nên hiệu quả công việc cao hơn, năng suất cao hơn và tính chính xác cao hơn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Khách hàng tham gia vào quá trình phát triển phần mềm để đảm bảo sản phẩm đầu ra đáp ứng đúng nhu cầu phát triển.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Kiểm soát quá trình thực nghiệm vì nhóm Scrum có thể điều chỉnh và sửa chữa các practice bằng cách sử dụng hướng dẫn thực tế nhất từ các thử nghiệm và báo lỗi</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Các bugs (lỗi) và các vấn đề trong mô hình Scrum được phát hiện sớm hơn rất nhiều so với các phương pháp truyền thống</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Chất lượng sản phẩm tốt và giảm rủi ro sản xuất, chi phí thấp. Khả năng trao đổi giữa khách hàng và nhà phát triển, giữa những thành viên trong đội được đặt lên mức cao.</w:t>
      </w:r>
    </w:p>
    <w:p w:rsidR="007A1934" w:rsidRDefault="00E86DF4"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20" w:name="_Toc477795882"/>
      <w:r w:rsidRPr="00EC608E">
        <w:rPr>
          <w:rFonts w:ascii="Times New Roman" w:hAnsi="Times New Roman" w:cs="Times New Roman"/>
          <w:i w:val="0"/>
          <w:sz w:val="26"/>
          <w:szCs w:val="26"/>
        </w:rPr>
        <w:t>KẾ HOẠCH SỰ ÁN</w:t>
      </w:r>
      <w:bookmarkEnd w:id="20"/>
    </w:p>
    <w:p w:rsidR="00ED0EAD" w:rsidRPr="00ED0EAD" w:rsidRDefault="00ED0EAD" w:rsidP="009D1818">
      <w:pPr>
        <w:spacing w:line="360" w:lineRule="auto"/>
        <w:ind w:left="1440"/>
        <w:jc w:val="center"/>
        <w:rPr>
          <w:b/>
          <w:i/>
          <w:sz w:val="26"/>
          <w:szCs w:val="26"/>
        </w:rPr>
      </w:pPr>
      <w:r w:rsidRPr="00ED0EAD">
        <w:rPr>
          <w:b/>
          <w:i/>
          <w:sz w:val="26"/>
          <w:szCs w:val="26"/>
        </w:rPr>
        <w:t>Bảng 2: Kế hoạch dự án</w:t>
      </w:r>
    </w:p>
    <w:tbl>
      <w:tblPr>
        <w:tblStyle w:val="TableGrid"/>
        <w:tblW w:w="8992" w:type="dxa"/>
        <w:tblInd w:w="1615" w:type="dxa"/>
        <w:tblLook w:val="04A0" w:firstRow="1" w:lastRow="0" w:firstColumn="1" w:lastColumn="0" w:noHBand="0" w:noVBand="1"/>
      </w:tblPr>
      <w:tblGrid>
        <w:gridCol w:w="900"/>
        <w:gridCol w:w="2525"/>
        <w:gridCol w:w="1626"/>
        <w:gridCol w:w="1974"/>
        <w:gridCol w:w="1967"/>
      </w:tblGrid>
      <w:tr w:rsidR="00562385" w:rsidRPr="00EC608E" w:rsidTr="00A018CA">
        <w:tc>
          <w:tcPr>
            <w:tcW w:w="900" w:type="dxa"/>
            <w:vAlign w:val="center"/>
          </w:tcPr>
          <w:p w:rsidR="00562385" w:rsidRPr="00EC608E" w:rsidRDefault="0025530B" w:rsidP="009D1818">
            <w:pPr>
              <w:tabs>
                <w:tab w:val="left" w:pos="2250"/>
              </w:tabs>
              <w:spacing w:line="360" w:lineRule="auto"/>
              <w:contextualSpacing/>
              <w:rPr>
                <w:sz w:val="26"/>
                <w:szCs w:val="26"/>
              </w:rPr>
            </w:pPr>
            <w:r w:rsidRPr="00EC608E">
              <w:rPr>
                <w:b/>
                <w:sz w:val="26"/>
                <w:szCs w:val="26"/>
              </w:rPr>
              <w:t>STT</w:t>
            </w:r>
          </w:p>
        </w:tc>
        <w:tc>
          <w:tcPr>
            <w:tcW w:w="2525" w:type="dxa"/>
            <w:vAlign w:val="center"/>
          </w:tcPr>
          <w:p w:rsidR="00562385" w:rsidRPr="00EC608E" w:rsidRDefault="00E64DDF" w:rsidP="009D1818">
            <w:pPr>
              <w:tabs>
                <w:tab w:val="left" w:pos="2250"/>
              </w:tabs>
              <w:spacing w:line="360" w:lineRule="auto"/>
              <w:contextualSpacing/>
              <w:rPr>
                <w:sz w:val="26"/>
                <w:szCs w:val="26"/>
              </w:rPr>
            </w:pPr>
            <w:r w:rsidRPr="00EC608E">
              <w:rPr>
                <w:b/>
                <w:sz w:val="26"/>
                <w:szCs w:val="26"/>
              </w:rPr>
              <w:t>Tên nhiệm vụ</w:t>
            </w:r>
          </w:p>
        </w:tc>
        <w:tc>
          <w:tcPr>
            <w:tcW w:w="1626" w:type="dxa"/>
            <w:vAlign w:val="center"/>
          </w:tcPr>
          <w:p w:rsidR="00562385" w:rsidRPr="00EC608E" w:rsidRDefault="0078268C" w:rsidP="009D1818">
            <w:pPr>
              <w:tabs>
                <w:tab w:val="left" w:pos="2250"/>
              </w:tabs>
              <w:spacing w:line="360" w:lineRule="auto"/>
              <w:contextualSpacing/>
              <w:rPr>
                <w:sz w:val="26"/>
                <w:szCs w:val="26"/>
              </w:rPr>
            </w:pPr>
            <w:r w:rsidRPr="00EC608E">
              <w:rPr>
                <w:b/>
                <w:sz w:val="26"/>
                <w:szCs w:val="26"/>
              </w:rPr>
              <w:t>Thời gian</w:t>
            </w:r>
          </w:p>
        </w:tc>
        <w:tc>
          <w:tcPr>
            <w:tcW w:w="1974" w:type="dxa"/>
            <w:vAlign w:val="center"/>
          </w:tcPr>
          <w:p w:rsidR="00562385" w:rsidRPr="00EC608E" w:rsidRDefault="0078268C" w:rsidP="009D1818">
            <w:pPr>
              <w:tabs>
                <w:tab w:val="left" w:pos="2250"/>
              </w:tabs>
              <w:spacing w:line="360" w:lineRule="auto"/>
              <w:contextualSpacing/>
              <w:rPr>
                <w:sz w:val="26"/>
                <w:szCs w:val="26"/>
              </w:rPr>
            </w:pPr>
            <w:r w:rsidRPr="00EC608E">
              <w:rPr>
                <w:b/>
                <w:sz w:val="26"/>
                <w:szCs w:val="26"/>
              </w:rPr>
              <w:t>Bắt đầu</w:t>
            </w:r>
          </w:p>
        </w:tc>
        <w:tc>
          <w:tcPr>
            <w:tcW w:w="1967" w:type="dxa"/>
            <w:vAlign w:val="center"/>
          </w:tcPr>
          <w:p w:rsidR="00562385" w:rsidRPr="00EC608E" w:rsidRDefault="0078268C" w:rsidP="009D1818">
            <w:pPr>
              <w:tabs>
                <w:tab w:val="left" w:pos="2250"/>
              </w:tabs>
              <w:spacing w:line="360" w:lineRule="auto"/>
              <w:contextualSpacing/>
              <w:rPr>
                <w:sz w:val="26"/>
                <w:szCs w:val="26"/>
              </w:rPr>
            </w:pPr>
            <w:r w:rsidRPr="00EC608E">
              <w:rPr>
                <w:b/>
                <w:sz w:val="26"/>
                <w:szCs w:val="26"/>
              </w:rPr>
              <w:t>Kết thúc</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1.</w:t>
            </w:r>
          </w:p>
        </w:tc>
        <w:tc>
          <w:tcPr>
            <w:tcW w:w="2525" w:type="dxa"/>
            <w:vAlign w:val="center"/>
          </w:tcPr>
          <w:p w:rsidR="00562385" w:rsidRPr="00EC608E" w:rsidRDefault="00E17579" w:rsidP="009D1818">
            <w:pPr>
              <w:tabs>
                <w:tab w:val="left" w:pos="2250"/>
              </w:tabs>
              <w:spacing w:line="360" w:lineRule="auto"/>
              <w:contextualSpacing/>
              <w:rPr>
                <w:sz w:val="26"/>
                <w:szCs w:val="26"/>
              </w:rPr>
            </w:pPr>
            <w:r w:rsidRPr="00EC608E">
              <w:rPr>
                <w:b/>
                <w:sz w:val="26"/>
                <w:szCs w:val="26"/>
              </w:rPr>
              <w:t>Lập kế hoạch</w:t>
            </w:r>
          </w:p>
        </w:tc>
        <w:tc>
          <w:tcPr>
            <w:tcW w:w="1626" w:type="dxa"/>
            <w:vAlign w:val="center"/>
          </w:tcPr>
          <w:p w:rsidR="00562385" w:rsidRPr="00EC608E" w:rsidRDefault="00B92EAC" w:rsidP="009D1818">
            <w:pPr>
              <w:tabs>
                <w:tab w:val="left" w:pos="2250"/>
              </w:tabs>
              <w:spacing w:line="360" w:lineRule="auto"/>
              <w:contextualSpacing/>
              <w:rPr>
                <w:sz w:val="26"/>
                <w:szCs w:val="26"/>
              </w:rPr>
            </w:pPr>
            <w:r w:rsidRPr="00EC608E">
              <w:rPr>
                <w:b/>
                <w:sz w:val="26"/>
                <w:szCs w:val="26"/>
              </w:rPr>
              <w:t>5</w:t>
            </w:r>
            <w:r w:rsidR="007E51AD" w:rsidRPr="00EC608E">
              <w:rPr>
                <w:b/>
                <w:sz w:val="26"/>
                <w:szCs w:val="26"/>
              </w:rPr>
              <w:t xml:space="preserve"> ngày</w:t>
            </w:r>
          </w:p>
        </w:tc>
        <w:tc>
          <w:tcPr>
            <w:tcW w:w="1974" w:type="dxa"/>
            <w:vAlign w:val="center"/>
          </w:tcPr>
          <w:p w:rsidR="00562385" w:rsidRPr="00EC608E" w:rsidRDefault="00B92EAC" w:rsidP="009D1818">
            <w:pPr>
              <w:tabs>
                <w:tab w:val="left" w:pos="2250"/>
              </w:tabs>
              <w:spacing w:line="360" w:lineRule="auto"/>
              <w:contextualSpacing/>
              <w:rPr>
                <w:sz w:val="26"/>
                <w:szCs w:val="26"/>
              </w:rPr>
            </w:pPr>
            <w:r w:rsidRPr="00EC608E">
              <w:rPr>
                <w:b/>
                <w:sz w:val="26"/>
                <w:szCs w:val="26"/>
              </w:rPr>
              <w:t>6</w:t>
            </w:r>
            <w:r w:rsidR="009E54DD" w:rsidRPr="00EC608E">
              <w:rPr>
                <w:b/>
                <w:sz w:val="26"/>
                <w:szCs w:val="26"/>
              </w:rPr>
              <w:t>/3/201</w:t>
            </w:r>
            <w:r w:rsidRPr="00EC608E">
              <w:rPr>
                <w:b/>
                <w:sz w:val="26"/>
                <w:szCs w:val="26"/>
              </w:rPr>
              <w:t>7</w:t>
            </w:r>
          </w:p>
        </w:tc>
        <w:tc>
          <w:tcPr>
            <w:tcW w:w="1967" w:type="dxa"/>
            <w:vAlign w:val="center"/>
          </w:tcPr>
          <w:p w:rsidR="00562385" w:rsidRPr="00EC608E" w:rsidRDefault="00B92EAC" w:rsidP="009D1818">
            <w:pPr>
              <w:tabs>
                <w:tab w:val="left" w:pos="2250"/>
              </w:tabs>
              <w:spacing w:line="360" w:lineRule="auto"/>
              <w:contextualSpacing/>
              <w:rPr>
                <w:sz w:val="26"/>
                <w:szCs w:val="26"/>
              </w:rPr>
            </w:pPr>
            <w:r w:rsidRPr="00EC608E">
              <w:rPr>
                <w:b/>
                <w:sz w:val="26"/>
                <w:szCs w:val="26"/>
              </w:rPr>
              <w:t>21</w:t>
            </w:r>
            <w:r w:rsidR="00A9040F" w:rsidRPr="00EC608E">
              <w:rPr>
                <w:b/>
                <w:sz w:val="26"/>
                <w:szCs w:val="26"/>
              </w:rPr>
              <w:t>/</w:t>
            </w:r>
            <w:r w:rsidRPr="00EC608E">
              <w:rPr>
                <w:b/>
                <w:sz w:val="26"/>
                <w:szCs w:val="26"/>
              </w:rPr>
              <w:t>3</w:t>
            </w:r>
            <w:r w:rsidR="00B728BE" w:rsidRPr="00EC608E">
              <w:rPr>
                <w:b/>
                <w:sz w:val="26"/>
                <w:szCs w:val="26"/>
              </w:rPr>
              <w:t>/201</w:t>
            </w:r>
            <w:r w:rsidRPr="00EC608E">
              <w:rPr>
                <w:b/>
                <w:sz w:val="26"/>
                <w:szCs w:val="26"/>
              </w:rPr>
              <w:t>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1.1</w:t>
            </w:r>
          </w:p>
        </w:tc>
        <w:tc>
          <w:tcPr>
            <w:tcW w:w="2525" w:type="dxa"/>
            <w:vAlign w:val="center"/>
          </w:tcPr>
          <w:p w:rsidR="00562385" w:rsidRPr="00EC608E" w:rsidRDefault="00CA5FA6" w:rsidP="009D1818">
            <w:pPr>
              <w:tabs>
                <w:tab w:val="left" w:pos="2250"/>
              </w:tabs>
              <w:spacing w:line="360" w:lineRule="auto"/>
              <w:contextualSpacing/>
              <w:rPr>
                <w:sz w:val="26"/>
                <w:szCs w:val="26"/>
              </w:rPr>
            </w:pPr>
            <w:r w:rsidRPr="00EC608E">
              <w:rPr>
                <w:sz w:val="26"/>
                <w:szCs w:val="26"/>
              </w:rPr>
              <w:t>Thu thập yêu cầu</w:t>
            </w:r>
          </w:p>
        </w:tc>
        <w:tc>
          <w:tcPr>
            <w:tcW w:w="1626" w:type="dxa"/>
            <w:vAlign w:val="center"/>
          </w:tcPr>
          <w:p w:rsidR="00562385" w:rsidRPr="00EC608E" w:rsidRDefault="00B92EAC" w:rsidP="009D1818">
            <w:pPr>
              <w:tabs>
                <w:tab w:val="left" w:pos="2250"/>
              </w:tabs>
              <w:spacing w:line="360" w:lineRule="auto"/>
              <w:contextualSpacing/>
              <w:rPr>
                <w:sz w:val="26"/>
                <w:szCs w:val="26"/>
              </w:rPr>
            </w:pPr>
            <w:r w:rsidRPr="00EC608E">
              <w:rPr>
                <w:sz w:val="26"/>
                <w:szCs w:val="26"/>
              </w:rPr>
              <w:t>5</w:t>
            </w:r>
            <w:r w:rsidR="00562385" w:rsidRPr="00EC608E">
              <w:rPr>
                <w:sz w:val="26"/>
                <w:szCs w:val="26"/>
              </w:rPr>
              <w:t xml:space="preserve"> </w:t>
            </w:r>
            <w:r w:rsidR="00247399" w:rsidRPr="00EC608E">
              <w:rPr>
                <w:sz w:val="26"/>
                <w:szCs w:val="26"/>
              </w:rPr>
              <w:t>ngày</w:t>
            </w:r>
          </w:p>
        </w:tc>
        <w:tc>
          <w:tcPr>
            <w:tcW w:w="1974" w:type="dxa"/>
            <w:vAlign w:val="center"/>
          </w:tcPr>
          <w:p w:rsidR="00562385" w:rsidRPr="00EC608E" w:rsidRDefault="00B92EAC" w:rsidP="009D1818">
            <w:pPr>
              <w:tabs>
                <w:tab w:val="left" w:pos="2250"/>
              </w:tabs>
              <w:spacing w:line="360" w:lineRule="auto"/>
              <w:contextualSpacing/>
              <w:rPr>
                <w:sz w:val="26"/>
                <w:szCs w:val="26"/>
              </w:rPr>
            </w:pPr>
            <w:r w:rsidRPr="00EC608E">
              <w:rPr>
                <w:sz w:val="26"/>
                <w:szCs w:val="26"/>
              </w:rPr>
              <w:t>6</w:t>
            </w:r>
            <w:r w:rsidR="00994E47" w:rsidRPr="00EC608E">
              <w:rPr>
                <w:sz w:val="26"/>
                <w:szCs w:val="26"/>
              </w:rPr>
              <w:t>/3/2017</w:t>
            </w:r>
          </w:p>
        </w:tc>
        <w:tc>
          <w:tcPr>
            <w:tcW w:w="1967" w:type="dxa"/>
            <w:vAlign w:val="center"/>
          </w:tcPr>
          <w:p w:rsidR="00562385" w:rsidRPr="00EC608E" w:rsidRDefault="00B92EAC" w:rsidP="009D1818">
            <w:pPr>
              <w:tabs>
                <w:tab w:val="left" w:pos="2250"/>
              </w:tabs>
              <w:spacing w:line="360" w:lineRule="auto"/>
              <w:contextualSpacing/>
              <w:rPr>
                <w:sz w:val="26"/>
                <w:szCs w:val="26"/>
              </w:rPr>
            </w:pPr>
            <w:r w:rsidRPr="00EC608E">
              <w:rPr>
                <w:sz w:val="26"/>
                <w:szCs w:val="26"/>
              </w:rPr>
              <w:t>10</w:t>
            </w:r>
            <w:r w:rsidR="006A04E7" w:rsidRPr="00EC608E">
              <w:rPr>
                <w:sz w:val="26"/>
                <w:szCs w:val="26"/>
              </w:rPr>
              <w:t>/3/</w:t>
            </w:r>
            <w:r w:rsidR="003C3C59" w:rsidRPr="00EC608E">
              <w:rPr>
                <w:sz w:val="26"/>
                <w:szCs w:val="26"/>
              </w:rPr>
              <w:t>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1.2</w:t>
            </w:r>
          </w:p>
        </w:tc>
        <w:tc>
          <w:tcPr>
            <w:tcW w:w="2525" w:type="dxa"/>
            <w:vAlign w:val="center"/>
          </w:tcPr>
          <w:p w:rsidR="00562385" w:rsidRPr="00EC608E" w:rsidRDefault="009A4B54" w:rsidP="009D1818">
            <w:pPr>
              <w:tabs>
                <w:tab w:val="left" w:pos="2250"/>
              </w:tabs>
              <w:spacing w:line="360" w:lineRule="auto"/>
              <w:contextualSpacing/>
              <w:rPr>
                <w:sz w:val="26"/>
                <w:szCs w:val="26"/>
              </w:rPr>
            </w:pPr>
            <w:r w:rsidRPr="00EC608E">
              <w:rPr>
                <w:sz w:val="26"/>
                <w:szCs w:val="26"/>
              </w:rPr>
              <w:t>Viết tài liệu Proposal</w:t>
            </w:r>
          </w:p>
        </w:tc>
        <w:tc>
          <w:tcPr>
            <w:tcW w:w="1626" w:type="dxa"/>
            <w:vAlign w:val="center"/>
          </w:tcPr>
          <w:p w:rsidR="00562385" w:rsidRPr="00EC608E" w:rsidRDefault="00B92EAC" w:rsidP="009D1818">
            <w:pPr>
              <w:tabs>
                <w:tab w:val="left" w:pos="2250"/>
              </w:tabs>
              <w:spacing w:line="360" w:lineRule="auto"/>
              <w:contextualSpacing/>
              <w:rPr>
                <w:sz w:val="26"/>
                <w:szCs w:val="26"/>
              </w:rPr>
            </w:pPr>
            <w:r w:rsidRPr="00EC608E">
              <w:rPr>
                <w:sz w:val="26"/>
                <w:szCs w:val="26"/>
              </w:rPr>
              <w:t>10</w:t>
            </w:r>
            <w:r w:rsidR="00562385" w:rsidRPr="00EC608E">
              <w:rPr>
                <w:sz w:val="26"/>
                <w:szCs w:val="26"/>
              </w:rPr>
              <w:t xml:space="preserve"> </w:t>
            </w:r>
            <w:r w:rsidR="00EB14C6" w:rsidRPr="00EC608E">
              <w:rPr>
                <w:sz w:val="26"/>
                <w:szCs w:val="26"/>
              </w:rPr>
              <w:t>ngày</w:t>
            </w:r>
          </w:p>
        </w:tc>
        <w:tc>
          <w:tcPr>
            <w:tcW w:w="1974" w:type="dxa"/>
            <w:vAlign w:val="center"/>
          </w:tcPr>
          <w:p w:rsidR="00562385" w:rsidRPr="00EC608E" w:rsidRDefault="00B92EAC" w:rsidP="009D1818">
            <w:pPr>
              <w:tabs>
                <w:tab w:val="left" w:pos="2250"/>
              </w:tabs>
              <w:spacing w:line="360" w:lineRule="auto"/>
              <w:contextualSpacing/>
              <w:rPr>
                <w:sz w:val="26"/>
                <w:szCs w:val="26"/>
              </w:rPr>
            </w:pPr>
            <w:r w:rsidRPr="00EC608E">
              <w:rPr>
                <w:sz w:val="26"/>
                <w:szCs w:val="26"/>
              </w:rPr>
              <w:t>11/3/2017</w:t>
            </w:r>
          </w:p>
        </w:tc>
        <w:tc>
          <w:tcPr>
            <w:tcW w:w="1967" w:type="dxa"/>
            <w:vAlign w:val="center"/>
          </w:tcPr>
          <w:p w:rsidR="00562385" w:rsidRPr="00EC608E" w:rsidRDefault="00B92EAC" w:rsidP="009D1818">
            <w:pPr>
              <w:tabs>
                <w:tab w:val="left" w:pos="2250"/>
              </w:tabs>
              <w:spacing w:line="360" w:lineRule="auto"/>
              <w:contextualSpacing/>
              <w:rPr>
                <w:sz w:val="26"/>
                <w:szCs w:val="26"/>
              </w:rPr>
            </w:pPr>
            <w:r w:rsidRPr="00EC608E">
              <w:rPr>
                <w:sz w:val="26"/>
                <w:szCs w:val="26"/>
              </w:rPr>
              <w:t>21/3/2017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2</w:t>
            </w:r>
          </w:p>
        </w:tc>
        <w:tc>
          <w:tcPr>
            <w:tcW w:w="2525" w:type="dxa"/>
            <w:vAlign w:val="center"/>
          </w:tcPr>
          <w:p w:rsidR="00562385" w:rsidRPr="00EC608E" w:rsidRDefault="0051333E" w:rsidP="009D1818">
            <w:pPr>
              <w:tabs>
                <w:tab w:val="left" w:pos="2250"/>
              </w:tabs>
              <w:spacing w:line="360" w:lineRule="auto"/>
              <w:contextualSpacing/>
              <w:rPr>
                <w:sz w:val="26"/>
                <w:szCs w:val="26"/>
              </w:rPr>
            </w:pPr>
            <w:r w:rsidRPr="00EC608E">
              <w:rPr>
                <w:b/>
                <w:sz w:val="26"/>
                <w:szCs w:val="26"/>
              </w:rPr>
              <w:t>Khởi động dự án</w:t>
            </w:r>
          </w:p>
        </w:tc>
        <w:tc>
          <w:tcPr>
            <w:tcW w:w="1626" w:type="dxa"/>
            <w:vAlign w:val="center"/>
          </w:tcPr>
          <w:p w:rsidR="00562385" w:rsidRPr="00EC608E" w:rsidRDefault="00A018CA" w:rsidP="009D1818">
            <w:pPr>
              <w:tabs>
                <w:tab w:val="left" w:pos="2250"/>
              </w:tabs>
              <w:spacing w:line="360" w:lineRule="auto"/>
              <w:contextualSpacing/>
              <w:rPr>
                <w:sz w:val="26"/>
                <w:szCs w:val="26"/>
              </w:rPr>
            </w:pPr>
            <w:r w:rsidRPr="00EC608E">
              <w:rPr>
                <w:b/>
                <w:sz w:val="26"/>
                <w:szCs w:val="26"/>
              </w:rPr>
              <w:t>10</w:t>
            </w:r>
            <w:r w:rsidR="00562385" w:rsidRPr="00EC608E">
              <w:rPr>
                <w:b/>
                <w:sz w:val="26"/>
                <w:szCs w:val="26"/>
              </w:rPr>
              <w:t xml:space="preserve"> days</w:t>
            </w:r>
          </w:p>
        </w:tc>
        <w:tc>
          <w:tcPr>
            <w:tcW w:w="1974" w:type="dxa"/>
            <w:vAlign w:val="center"/>
          </w:tcPr>
          <w:p w:rsidR="00562385" w:rsidRPr="00EC608E" w:rsidRDefault="006D19A7" w:rsidP="009D1818">
            <w:pPr>
              <w:tabs>
                <w:tab w:val="left" w:pos="2250"/>
              </w:tabs>
              <w:spacing w:line="360" w:lineRule="auto"/>
              <w:contextualSpacing/>
              <w:rPr>
                <w:sz w:val="26"/>
                <w:szCs w:val="26"/>
              </w:rPr>
            </w:pPr>
            <w:r w:rsidRPr="00EC608E">
              <w:rPr>
                <w:b/>
                <w:sz w:val="26"/>
                <w:szCs w:val="26"/>
              </w:rPr>
              <w:t>22/3/2017</w:t>
            </w:r>
          </w:p>
        </w:tc>
        <w:tc>
          <w:tcPr>
            <w:tcW w:w="1967" w:type="dxa"/>
            <w:vAlign w:val="center"/>
          </w:tcPr>
          <w:p w:rsidR="00562385" w:rsidRPr="00EC608E" w:rsidRDefault="006D19A7" w:rsidP="009D1818">
            <w:pPr>
              <w:tabs>
                <w:tab w:val="left" w:pos="2250"/>
              </w:tabs>
              <w:spacing w:line="360" w:lineRule="auto"/>
              <w:contextualSpacing/>
              <w:rPr>
                <w:sz w:val="26"/>
                <w:szCs w:val="26"/>
              </w:rPr>
            </w:pPr>
            <w:r w:rsidRPr="00EC608E">
              <w:rPr>
                <w:b/>
                <w:sz w:val="26"/>
                <w:szCs w:val="26"/>
              </w:rPr>
              <w:t>31/3/2017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2.1</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Project Kick-off Meeting</w:t>
            </w:r>
          </w:p>
        </w:tc>
        <w:tc>
          <w:tcPr>
            <w:tcW w:w="1626"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 xml:space="preserve">2 </w:t>
            </w:r>
            <w:r w:rsidR="00927AB5" w:rsidRPr="00EC608E">
              <w:rPr>
                <w:sz w:val="26"/>
                <w:szCs w:val="26"/>
              </w:rPr>
              <w:t>ngày</w:t>
            </w:r>
          </w:p>
        </w:tc>
        <w:tc>
          <w:tcPr>
            <w:tcW w:w="1974" w:type="dxa"/>
            <w:vAlign w:val="center"/>
          </w:tcPr>
          <w:p w:rsidR="00562385" w:rsidRPr="00EC608E" w:rsidRDefault="00ED7867" w:rsidP="009D1818">
            <w:pPr>
              <w:tabs>
                <w:tab w:val="left" w:pos="2250"/>
              </w:tabs>
              <w:spacing w:line="360" w:lineRule="auto"/>
              <w:contextualSpacing/>
              <w:rPr>
                <w:sz w:val="26"/>
                <w:szCs w:val="26"/>
              </w:rPr>
            </w:pPr>
            <w:r w:rsidRPr="00EC608E">
              <w:rPr>
                <w:sz w:val="26"/>
                <w:szCs w:val="26"/>
              </w:rPr>
              <w:t>22/3/2017</w:t>
            </w:r>
          </w:p>
        </w:tc>
        <w:tc>
          <w:tcPr>
            <w:tcW w:w="1967" w:type="dxa"/>
            <w:vAlign w:val="center"/>
          </w:tcPr>
          <w:p w:rsidR="00562385" w:rsidRPr="00EC608E" w:rsidRDefault="00ED7867" w:rsidP="009D1818">
            <w:pPr>
              <w:tabs>
                <w:tab w:val="left" w:pos="2250"/>
              </w:tabs>
              <w:spacing w:line="360" w:lineRule="auto"/>
              <w:contextualSpacing/>
              <w:rPr>
                <w:sz w:val="26"/>
                <w:szCs w:val="26"/>
              </w:rPr>
            </w:pPr>
            <w:r w:rsidRPr="00EC608E">
              <w:rPr>
                <w:sz w:val="26"/>
                <w:szCs w:val="26"/>
              </w:rPr>
              <w:t>23/3/2017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2.2</w:t>
            </w:r>
          </w:p>
        </w:tc>
        <w:tc>
          <w:tcPr>
            <w:tcW w:w="2525" w:type="dxa"/>
            <w:vAlign w:val="center"/>
          </w:tcPr>
          <w:p w:rsidR="00562385" w:rsidRPr="00EC608E" w:rsidRDefault="00EC1DA1" w:rsidP="009D1818">
            <w:pPr>
              <w:tabs>
                <w:tab w:val="left" w:pos="2250"/>
              </w:tabs>
              <w:spacing w:line="360" w:lineRule="auto"/>
              <w:contextualSpacing/>
              <w:rPr>
                <w:sz w:val="26"/>
                <w:szCs w:val="26"/>
              </w:rPr>
            </w:pPr>
            <w:r w:rsidRPr="00EC608E">
              <w:rPr>
                <w:sz w:val="26"/>
                <w:szCs w:val="26"/>
              </w:rPr>
              <w:t>Viết tài liệu dự án</w:t>
            </w:r>
          </w:p>
        </w:tc>
        <w:tc>
          <w:tcPr>
            <w:tcW w:w="1626" w:type="dxa"/>
            <w:vAlign w:val="center"/>
          </w:tcPr>
          <w:p w:rsidR="00562385" w:rsidRPr="00EC608E" w:rsidRDefault="00DC273E" w:rsidP="009D1818">
            <w:pPr>
              <w:tabs>
                <w:tab w:val="left" w:pos="2250"/>
              </w:tabs>
              <w:spacing w:line="360" w:lineRule="auto"/>
              <w:contextualSpacing/>
              <w:rPr>
                <w:sz w:val="26"/>
                <w:szCs w:val="26"/>
              </w:rPr>
            </w:pPr>
            <w:r w:rsidRPr="00EC608E">
              <w:rPr>
                <w:sz w:val="26"/>
                <w:szCs w:val="26"/>
              </w:rPr>
              <w:t>8</w:t>
            </w:r>
            <w:r w:rsidR="00562385" w:rsidRPr="00EC608E">
              <w:rPr>
                <w:sz w:val="26"/>
                <w:szCs w:val="26"/>
              </w:rPr>
              <w:t xml:space="preserve"> </w:t>
            </w:r>
            <w:r w:rsidRPr="00EC608E">
              <w:rPr>
                <w:sz w:val="26"/>
                <w:szCs w:val="26"/>
              </w:rPr>
              <w:t>ngày</w:t>
            </w:r>
          </w:p>
        </w:tc>
        <w:tc>
          <w:tcPr>
            <w:tcW w:w="1974" w:type="dxa"/>
            <w:vAlign w:val="center"/>
          </w:tcPr>
          <w:p w:rsidR="00562385" w:rsidRPr="00EC608E" w:rsidRDefault="00412128" w:rsidP="009D1818">
            <w:pPr>
              <w:tabs>
                <w:tab w:val="left" w:pos="2250"/>
              </w:tabs>
              <w:spacing w:line="360" w:lineRule="auto"/>
              <w:contextualSpacing/>
              <w:rPr>
                <w:sz w:val="26"/>
                <w:szCs w:val="26"/>
              </w:rPr>
            </w:pPr>
            <w:r w:rsidRPr="00EC608E">
              <w:rPr>
                <w:sz w:val="26"/>
                <w:szCs w:val="26"/>
              </w:rPr>
              <w:t>24/3/2017</w:t>
            </w:r>
          </w:p>
        </w:tc>
        <w:tc>
          <w:tcPr>
            <w:tcW w:w="1967" w:type="dxa"/>
            <w:vAlign w:val="center"/>
          </w:tcPr>
          <w:p w:rsidR="00562385" w:rsidRPr="00EC608E" w:rsidRDefault="00412128" w:rsidP="009D1818">
            <w:pPr>
              <w:tabs>
                <w:tab w:val="left" w:pos="2250"/>
              </w:tabs>
              <w:spacing w:line="360" w:lineRule="auto"/>
              <w:contextualSpacing/>
              <w:rPr>
                <w:sz w:val="26"/>
                <w:szCs w:val="26"/>
              </w:rPr>
            </w:pPr>
            <w:r w:rsidRPr="00EC608E">
              <w:rPr>
                <w:sz w:val="26"/>
                <w:szCs w:val="26"/>
              </w:rPr>
              <w:t>31/3/2017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3</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Development</w:t>
            </w:r>
          </w:p>
        </w:tc>
        <w:tc>
          <w:tcPr>
            <w:tcW w:w="1626" w:type="dxa"/>
            <w:vAlign w:val="center"/>
          </w:tcPr>
          <w:p w:rsidR="00562385" w:rsidRPr="00EC608E" w:rsidRDefault="00260034" w:rsidP="009D1818">
            <w:pPr>
              <w:tabs>
                <w:tab w:val="left" w:pos="2250"/>
              </w:tabs>
              <w:spacing w:line="360" w:lineRule="auto"/>
              <w:contextualSpacing/>
              <w:rPr>
                <w:sz w:val="26"/>
                <w:szCs w:val="26"/>
              </w:rPr>
            </w:pPr>
            <w:r w:rsidRPr="00EC608E">
              <w:rPr>
                <w:b/>
                <w:sz w:val="26"/>
                <w:szCs w:val="26"/>
              </w:rPr>
              <w:t>35</w:t>
            </w:r>
            <w:r w:rsidR="00562385" w:rsidRPr="00EC608E">
              <w:rPr>
                <w:b/>
                <w:sz w:val="26"/>
                <w:szCs w:val="26"/>
              </w:rPr>
              <w:t xml:space="preserve"> </w:t>
            </w:r>
            <w:r w:rsidR="008B1AAF" w:rsidRPr="00EC608E">
              <w:rPr>
                <w:sz w:val="26"/>
                <w:szCs w:val="26"/>
              </w:rPr>
              <w:t>ngày</w:t>
            </w:r>
          </w:p>
        </w:tc>
        <w:tc>
          <w:tcPr>
            <w:tcW w:w="1974" w:type="dxa"/>
            <w:vAlign w:val="center"/>
          </w:tcPr>
          <w:p w:rsidR="00562385" w:rsidRPr="00EC608E" w:rsidRDefault="00F7161F" w:rsidP="009D1818">
            <w:pPr>
              <w:tabs>
                <w:tab w:val="left" w:pos="2250"/>
              </w:tabs>
              <w:spacing w:line="360" w:lineRule="auto"/>
              <w:contextualSpacing/>
              <w:rPr>
                <w:sz w:val="26"/>
                <w:szCs w:val="26"/>
              </w:rPr>
            </w:pPr>
            <w:r w:rsidRPr="00EC608E">
              <w:rPr>
                <w:b/>
                <w:sz w:val="26"/>
                <w:szCs w:val="26"/>
              </w:rPr>
              <w:t>1/4/2017</w:t>
            </w:r>
          </w:p>
        </w:tc>
        <w:tc>
          <w:tcPr>
            <w:tcW w:w="1967" w:type="dxa"/>
            <w:vAlign w:val="center"/>
          </w:tcPr>
          <w:p w:rsidR="00562385" w:rsidRPr="00EC608E" w:rsidRDefault="001D0399" w:rsidP="009D1818">
            <w:pPr>
              <w:tabs>
                <w:tab w:val="left" w:pos="2250"/>
              </w:tabs>
              <w:spacing w:line="360" w:lineRule="auto"/>
              <w:contextualSpacing/>
              <w:rPr>
                <w:sz w:val="26"/>
                <w:szCs w:val="26"/>
              </w:rPr>
            </w:pPr>
            <w:r w:rsidRPr="00EC608E">
              <w:rPr>
                <w:b/>
                <w:sz w:val="26"/>
                <w:szCs w:val="26"/>
              </w:rPr>
              <w:t>5/5/2017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3.1</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Sprint 1</w:t>
            </w:r>
          </w:p>
        </w:tc>
        <w:tc>
          <w:tcPr>
            <w:tcW w:w="1626" w:type="dxa"/>
            <w:vAlign w:val="center"/>
          </w:tcPr>
          <w:p w:rsidR="00562385" w:rsidRPr="00EC608E" w:rsidRDefault="00DE0BA7" w:rsidP="009D1818">
            <w:pPr>
              <w:tabs>
                <w:tab w:val="left" w:pos="2250"/>
              </w:tabs>
              <w:spacing w:line="360" w:lineRule="auto"/>
              <w:contextualSpacing/>
              <w:rPr>
                <w:sz w:val="26"/>
                <w:szCs w:val="26"/>
              </w:rPr>
            </w:pPr>
            <w:r w:rsidRPr="00EC608E">
              <w:rPr>
                <w:sz w:val="26"/>
                <w:szCs w:val="26"/>
              </w:rPr>
              <w:t>18</w:t>
            </w:r>
            <w:r w:rsidR="00562385" w:rsidRPr="00EC608E">
              <w:rPr>
                <w:sz w:val="26"/>
                <w:szCs w:val="26"/>
              </w:rPr>
              <w:t xml:space="preserve"> </w:t>
            </w:r>
            <w:r w:rsidR="008B1AAF" w:rsidRPr="00EC608E">
              <w:rPr>
                <w:sz w:val="26"/>
                <w:szCs w:val="26"/>
              </w:rPr>
              <w:t>ngày</w:t>
            </w:r>
          </w:p>
        </w:tc>
        <w:tc>
          <w:tcPr>
            <w:tcW w:w="1974" w:type="dxa"/>
            <w:vAlign w:val="center"/>
          </w:tcPr>
          <w:p w:rsidR="00562385" w:rsidRPr="00EC608E" w:rsidRDefault="000A0F63" w:rsidP="009D1818">
            <w:pPr>
              <w:tabs>
                <w:tab w:val="left" w:pos="2250"/>
              </w:tabs>
              <w:spacing w:line="360" w:lineRule="auto"/>
              <w:contextualSpacing/>
              <w:rPr>
                <w:sz w:val="26"/>
                <w:szCs w:val="26"/>
              </w:rPr>
            </w:pPr>
            <w:r w:rsidRPr="00EC608E">
              <w:rPr>
                <w:sz w:val="26"/>
                <w:szCs w:val="26"/>
              </w:rPr>
              <w:t>1/4/2017</w:t>
            </w:r>
          </w:p>
        </w:tc>
        <w:tc>
          <w:tcPr>
            <w:tcW w:w="1967" w:type="dxa"/>
            <w:vAlign w:val="center"/>
          </w:tcPr>
          <w:p w:rsidR="00562385" w:rsidRPr="00EC608E" w:rsidRDefault="000A0F63" w:rsidP="009D1818">
            <w:pPr>
              <w:tabs>
                <w:tab w:val="left" w:pos="2250"/>
              </w:tabs>
              <w:spacing w:line="360" w:lineRule="auto"/>
              <w:contextualSpacing/>
              <w:rPr>
                <w:sz w:val="26"/>
                <w:szCs w:val="26"/>
              </w:rPr>
            </w:pPr>
            <w:r w:rsidRPr="00EC608E">
              <w:rPr>
                <w:sz w:val="26"/>
                <w:szCs w:val="26"/>
              </w:rPr>
              <w:t>18/4/2017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3.2</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Sprint 2</w:t>
            </w:r>
          </w:p>
        </w:tc>
        <w:tc>
          <w:tcPr>
            <w:tcW w:w="1626" w:type="dxa"/>
            <w:vAlign w:val="center"/>
          </w:tcPr>
          <w:p w:rsidR="00562385" w:rsidRPr="00EC608E" w:rsidRDefault="000A0F63" w:rsidP="009D1818">
            <w:pPr>
              <w:tabs>
                <w:tab w:val="left" w:pos="2250"/>
              </w:tabs>
              <w:spacing w:line="360" w:lineRule="auto"/>
              <w:contextualSpacing/>
              <w:rPr>
                <w:sz w:val="26"/>
                <w:szCs w:val="26"/>
              </w:rPr>
            </w:pPr>
            <w:r w:rsidRPr="00EC608E">
              <w:rPr>
                <w:sz w:val="26"/>
                <w:szCs w:val="26"/>
              </w:rPr>
              <w:t>17</w:t>
            </w:r>
            <w:r w:rsidR="00D6592C" w:rsidRPr="00EC608E">
              <w:rPr>
                <w:sz w:val="26"/>
                <w:szCs w:val="26"/>
              </w:rPr>
              <w:t xml:space="preserve"> ngày</w:t>
            </w:r>
          </w:p>
        </w:tc>
        <w:tc>
          <w:tcPr>
            <w:tcW w:w="1974" w:type="dxa"/>
            <w:vAlign w:val="center"/>
          </w:tcPr>
          <w:p w:rsidR="00562385" w:rsidRPr="00EC608E" w:rsidRDefault="000A0F63" w:rsidP="009D1818">
            <w:pPr>
              <w:tabs>
                <w:tab w:val="left" w:pos="2250"/>
              </w:tabs>
              <w:spacing w:line="360" w:lineRule="auto"/>
              <w:contextualSpacing/>
              <w:rPr>
                <w:sz w:val="26"/>
                <w:szCs w:val="26"/>
              </w:rPr>
            </w:pPr>
            <w:r w:rsidRPr="00EC608E">
              <w:rPr>
                <w:sz w:val="26"/>
                <w:szCs w:val="26"/>
              </w:rPr>
              <w:t>19/4/2017</w:t>
            </w:r>
          </w:p>
        </w:tc>
        <w:tc>
          <w:tcPr>
            <w:tcW w:w="1967" w:type="dxa"/>
            <w:vAlign w:val="center"/>
          </w:tcPr>
          <w:p w:rsidR="00562385" w:rsidRPr="00EC608E" w:rsidRDefault="00473540" w:rsidP="009D1818">
            <w:pPr>
              <w:tabs>
                <w:tab w:val="left" w:pos="2250"/>
              </w:tabs>
              <w:spacing w:line="360" w:lineRule="auto"/>
              <w:contextualSpacing/>
              <w:rPr>
                <w:sz w:val="26"/>
                <w:szCs w:val="26"/>
              </w:rPr>
            </w:pPr>
            <w:r w:rsidRPr="00EC608E">
              <w:rPr>
                <w:sz w:val="26"/>
                <w:szCs w:val="26"/>
              </w:rPr>
              <w:t>5/5/2017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4</w:t>
            </w:r>
          </w:p>
        </w:tc>
        <w:tc>
          <w:tcPr>
            <w:tcW w:w="2525" w:type="dxa"/>
            <w:vAlign w:val="center"/>
          </w:tcPr>
          <w:p w:rsidR="00562385" w:rsidRPr="00EC608E" w:rsidRDefault="00562385" w:rsidP="009D1818">
            <w:pPr>
              <w:tabs>
                <w:tab w:val="left" w:pos="2250"/>
              </w:tabs>
              <w:spacing w:line="360" w:lineRule="auto"/>
              <w:contextualSpacing/>
              <w:rPr>
                <w:b/>
                <w:sz w:val="26"/>
                <w:szCs w:val="26"/>
              </w:rPr>
            </w:pPr>
            <w:r w:rsidRPr="00EC608E">
              <w:rPr>
                <w:b/>
                <w:sz w:val="26"/>
                <w:szCs w:val="26"/>
              </w:rPr>
              <w:t>Project’s Retrospective Meeting</w:t>
            </w:r>
          </w:p>
        </w:tc>
        <w:tc>
          <w:tcPr>
            <w:tcW w:w="1626"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 xml:space="preserve">02 </w:t>
            </w:r>
            <w:r w:rsidR="008B1AAF" w:rsidRPr="00EC608E">
              <w:rPr>
                <w:sz w:val="26"/>
                <w:szCs w:val="26"/>
              </w:rPr>
              <w:t>ngày</w:t>
            </w:r>
          </w:p>
        </w:tc>
        <w:tc>
          <w:tcPr>
            <w:tcW w:w="1974" w:type="dxa"/>
            <w:vAlign w:val="center"/>
          </w:tcPr>
          <w:p w:rsidR="00562385" w:rsidRPr="00EC608E" w:rsidRDefault="00F515A0" w:rsidP="009D1818">
            <w:pPr>
              <w:tabs>
                <w:tab w:val="left" w:pos="2250"/>
              </w:tabs>
              <w:spacing w:line="360" w:lineRule="auto"/>
              <w:contextualSpacing/>
              <w:rPr>
                <w:sz w:val="26"/>
                <w:szCs w:val="26"/>
              </w:rPr>
            </w:pPr>
            <w:r w:rsidRPr="00EC608E">
              <w:rPr>
                <w:b/>
                <w:sz w:val="26"/>
                <w:szCs w:val="26"/>
              </w:rPr>
              <w:t>6/5/2017</w:t>
            </w:r>
          </w:p>
        </w:tc>
        <w:tc>
          <w:tcPr>
            <w:tcW w:w="1967" w:type="dxa"/>
            <w:vAlign w:val="center"/>
          </w:tcPr>
          <w:p w:rsidR="00562385" w:rsidRPr="00EC608E" w:rsidRDefault="00763F30" w:rsidP="009D1818">
            <w:pPr>
              <w:tabs>
                <w:tab w:val="left" w:pos="2250"/>
              </w:tabs>
              <w:spacing w:line="360" w:lineRule="auto"/>
              <w:contextualSpacing/>
              <w:rPr>
                <w:sz w:val="26"/>
                <w:szCs w:val="26"/>
              </w:rPr>
            </w:pPr>
            <w:r w:rsidRPr="00EC608E">
              <w:rPr>
                <w:b/>
                <w:sz w:val="26"/>
                <w:szCs w:val="26"/>
              </w:rPr>
              <w:t>7/5/2017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5</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Final Release</w:t>
            </w:r>
          </w:p>
        </w:tc>
        <w:tc>
          <w:tcPr>
            <w:tcW w:w="1626"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 xml:space="preserve">03 </w:t>
            </w:r>
            <w:r w:rsidR="008B1AAF" w:rsidRPr="00EC608E">
              <w:rPr>
                <w:sz w:val="26"/>
                <w:szCs w:val="26"/>
              </w:rPr>
              <w:t>ngày</w:t>
            </w:r>
          </w:p>
        </w:tc>
        <w:tc>
          <w:tcPr>
            <w:tcW w:w="1974" w:type="dxa"/>
            <w:vAlign w:val="center"/>
          </w:tcPr>
          <w:p w:rsidR="00562385" w:rsidRPr="00EC608E" w:rsidRDefault="002E6C41" w:rsidP="009D1818">
            <w:pPr>
              <w:tabs>
                <w:tab w:val="left" w:pos="2250"/>
              </w:tabs>
              <w:spacing w:line="360" w:lineRule="auto"/>
              <w:contextualSpacing/>
              <w:rPr>
                <w:sz w:val="26"/>
                <w:szCs w:val="26"/>
              </w:rPr>
            </w:pPr>
            <w:r w:rsidRPr="00EC608E">
              <w:rPr>
                <w:b/>
                <w:sz w:val="26"/>
                <w:szCs w:val="26"/>
              </w:rPr>
              <w:t>8/5/2017</w:t>
            </w:r>
          </w:p>
        </w:tc>
        <w:tc>
          <w:tcPr>
            <w:tcW w:w="1967" w:type="dxa"/>
            <w:vAlign w:val="center"/>
          </w:tcPr>
          <w:p w:rsidR="00562385" w:rsidRPr="00EC608E" w:rsidRDefault="002E6C41" w:rsidP="009D1818">
            <w:pPr>
              <w:tabs>
                <w:tab w:val="left" w:pos="2250"/>
              </w:tabs>
              <w:spacing w:line="360" w:lineRule="auto"/>
              <w:contextualSpacing/>
              <w:rPr>
                <w:sz w:val="26"/>
                <w:szCs w:val="26"/>
              </w:rPr>
            </w:pPr>
            <w:r w:rsidRPr="00EC608E">
              <w:rPr>
                <w:b/>
                <w:sz w:val="26"/>
                <w:szCs w:val="26"/>
              </w:rPr>
              <w:t>10/5/2017</w:t>
            </w:r>
          </w:p>
        </w:tc>
      </w:tr>
    </w:tbl>
    <w:p w:rsidR="004A63A6" w:rsidRPr="00EC608E" w:rsidRDefault="007F2C41"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21" w:name="_Toc477795883"/>
      <w:r w:rsidRPr="00EC608E">
        <w:rPr>
          <w:rFonts w:ascii="Times New Roman" w:hAnsi="Times New Roman" w:cs="Times New Roman"/>
          <w:i w:val="0"/>
          <w:sz w:val="26"/>
          <w:szCs w:val="26"/>
        </w:rPr>
        <w:lastRenderedPageBreak/>
        <w:t>QUẢN LÝ NGUỒN LỰC</w:t>
      </w:r>
      <w:bookmarkEnd w:id="21"/>
    </w:p>
    <w:p w:rsidR="004A63A6" w:rsidRPr="00EC608E" w:rsidRDefault="00B326CD"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22" w:name="_Toc477795884"/>
      <w:r w:rsidRPr="00EC608E">
        <w:rPr>
          <w:rFonts w:ascii="Times New Roman" w:hAnsi="Times New Roman" w:cs="Times New Roman"/>
        </w:rPr>
        <w:t>NGUỒN NHÂN LỰC</w:t>
      </w:r>
      <w:bookmarkEnd w:id="22"/>
    </w:p>
    <w:p w:rsidR="004A63A6" w:rsidRPr="00A55BCD" w:rsidRDefault="00A55BCD" w:rsidP="009D1818">
      <w:pPr>
        <w:tabs>
          <w:tab w:val="left" w:pos="2250"/>
        </w:tabs>
        <w:spacing w:line="360" w:lineRule="auto"/>
        <w:ind w:left="1440"/>
        <w:jc w:val="center"/>
        <w:rPr>
          <w:b/>
          <w:i/>
          <w:sz w:val="26"/>
          <w:szCs w:val="26"/>
        </w:rPr>
      </w:pPr>
      <w:r w:rsidRPr="00A55BCD">
        <w:rPr>
          <w:b/>
          <w:i/>
          <w:sz w:val="26"/>
          <w:szCs w:val="26"/>
        </w:rPr>
        <w:t>Bảng 3: nguồn nhân lực</w:t>
      </w:r>
    </w:p>
    <w:tbl>
      <w:tblPr>
        <w:tblW w:w="9575" w:type="dxa"/>
        <w:tblInd w:w="13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2645"/>
        <w:gridCol w:w="1710"/>
        <w:gridCol w:w="3510"/>
        <w:gridCol w:w="1710"/>
      </w:tblGrid>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Phone</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Email</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Position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8750D2" w:rsidP="009D1818">
            <w:pPr>
              <w:tabs>
                <w:tab w:val="left" w:pos="2250"/>
              </w:tabs>
              <w:spacing w:line="360" w:lineRule="auto"/>
              <w:contextualSpacing/>
              <w:rPr>
                <w:color w:val="000000"/>
                <w:sz w:val="26"/>
                <w:szCs w:val="26"/>
              </w:rPr>
            </w:pPr>
            <w:bookmarkStart w:id="23" w:name="_GoBack15"/>
            <w:bookmarkEnd w:id="23"/>
            <w:r w:rsidRPr="00EC608E">
              <w:rPr>
                <w:color w:val="000000"/>
                <w:sz w:val="26"/>
                <w:szCs w:val="26"/>
              </w:rPr>
              <w:t>Phạm An Bình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D05E98" w:rsidP="009D1818">
            <w:pPr>
              <w:tabs>
                <w:tab w:val="left" w:pos="2250"/>
              </w:tabs>
              <w:spacing w:line="360" w:lineRule="auto"/>
              <w:contextualSpacing/>
              <w:rPr>
                <w:color w:val="000000"/>
                <w:sz w:val="26"/>
                <w:szCs w:val="26"/>
              </w:rPr>
            </w:pPr>
            <w:r w:rsidRPr="00EC608E">
              <w:rPr>
                <w:color w:val="000000"/>
                <w:sz w:val="26"/>
                <w:szCs w:val="26"/>
              </w:rPr>
              <w:t>0914240919</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8A5F42" w:rsidP="009D1818">
            <w:pPr>
              <w:tabs>
                <w:tab w:val="left" w:pos="2250"/>
              </w:tabs>
              <w:spacing w:line="360" w:lineRule="auto"/>
              <w:contextualSpacing/>
              <w:rPr>
                <w:color w:val="000000"/>
                <w:sz w:val="26"/>
                <w:szCs w:val="26"/>
              </w:rPr>
            </w:pPr>
            <w:hyperlink r:id="rId27" w:history="1">
              <w:r w:rsidR="002B257D" w:rsidRPr="00817A3F">
                <w:rPr>
                  <w:rStyle w:val="Hyperlink"/>
                  <w:sz w:val="26"/>
                  <w:szCs w:val="26"/>
                </w:rPr>
                <w:t>anbinhdn@gmail.com</w:t>
              </w:r>
            </w:hyperlink>
            <w:r w:rsidR="002B257D">
              <w:rPr>
                <w:color w:val="000000"/>
                <w:sz w:val="26"/>
                <w:szCs w:val="26"/>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7D53D6" w:rsidP="009D1818">
            <w:pPr>
              <w:tabs>
                <w:tab w:val="left" w:pos="2250"/>
              </w:tabs>
              <w:spacing w:line="360" w:lineRule="auto"/>
              <w:contextualSpacing/>
              <w:rPr>
                <w:sz w:val="26"/>
                <w:szCs w:val="26"/>
              </w:rPr>
            </w:pPr>
            <w:r w:rsidRPr="00EC608E">
              <w:rPr>
                <w:sz w:val="26"/>
                <w:szCs w:val="26"/>
              </w:rPr>
              <w:t>Cố vấn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5D09AA" w:rsidP="009D1818">
            <w:pPr>
              <w:tabs>
                <w:tab w:val="left" w:pos="2250"/>
              </w:tabs>
              <w:spacing w:line="360" w:lineRule="auto"/>
              <w:rPr>
                <w:bCs/>
                <w:sz w:val="26"/>
                <w:szCs w:val="26"/>
              </w:rPr>
            </w:pPr>
            <w:r w:rsidRPr="00EC608E">
              <w:rPr>
                <w:bCs/>
                <w:sz w:val="26"/>
                <w:szCs w:val="26"/>
              </w:rPr>
              <w:t>Trương Phương Tường Vy</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832108" w:rsidP="009D1818">
            <w:pPr>
              <w:tabs>
                <w:tab w:val="left" w:pos="2250"/>
              </w:tabs>
              <w:spacing w:line="360" w:lineRule="auto"/>
              <w:contextualSpacing/>
              <w:rPr>
                <w:color w:val="000000"/>
                <w:sz w:val="26"/>
                <w:szCs w:val="26"/>
              </w:rPr>
            </w:pPr>
            <w:r w:rsidRPr="00EC608E">
              <w:rPr>
                <w:color w:val="000000"/>
                <w:sz w:val="26"/>
                <w:szCs w:val="26"/>
              </w:rPr>
              <w:t>01682196582</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8A5F42" w:rsidP="009D1818">
            <w:pPr>
              <w:tabs>
                <w:tab w:val="left" w:pos="2250"/>
              </w:tabs>
              <w:spacing w:line="360" w:lineRule="auto"/>
              <w:rPr>
                <w:sz w:val="26"/>
                <w:szCs w:val="26"/>
              </w:rPr>
            </w:pPr>
            <w:hyperlink r:id="rId28" w:history="1">
              <w:r w:rsidR="002B257D" w:rsidRPr="00817A3F">
                <w:rPr>
                  <w:rStyle w:val="Hyperlink"/>
                  <w:sz w:val="26"/>
                  <w:szCs w:val="26"/>
                </w:rPr>
                <w:t>tptuongvy3@gmail.com</w:t>
              </w:r>
            </w:hyperlink>
            <w:r w:rsidR="002B257D">
              <w:rPr>
                <w:sz w:val="26"/>
                <w:szCs w:val="26"/>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sz w:val="26"/>
                <w:szCs w:val="26"/>
              </w:rPr>
              <w:t>Scrum Master</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957A87" w:rsidP="009D1818">
            <w:pPr>
              <w:tabs>
                <w:tab w:val="left" w:pos="2250"/>
              </w:tabs>
              <w:spacing w:line="360" w:lineRule="auto"/>
              <w:rPr>
                <w:bCs/>
                <w:sz w:val="26"/>
                <w:szCs w:val="26"/>
              </w:rPr>
            </w:pPr>
            <w:r>
              <w:rPr>
                <w:bCs/>
                <w:sz w:val="26"/>
                <w:szCs w:val="26"/>
              </w:rPr>
              <w:t>Nguyễn Quang Khánh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957A87" w:rsidP="009D1818">
            <w:pPr>
              <w:tabs>
                <w:tab w:val="left" w:pos="2250"/>
              </w:tabs>
              <w:spacing w:line="360" w:lineRule="auto"/>
              <w:contextualSpacing/>
              <w:rPr>
                <w:color w:val="000000"/>
                <w:sz w:val="26"/>
                <w:szCs w:val="26"/>
              </w:rPr>
            </w:pPr>
            <w:r w:rsidRPr="00957A87">
              <w:rPr>
                <w:color w:val="000000"/>
                <w:sz w:val="26"/>
                <w:szCs w:val="26"/>
              </w:rPr>
              <w:t>01202705151</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957A87" w:rsidRDefault="008A5F42" w:rsidP="009D1818">
            <w:pPr>
              <w:tabs>
                <w:tab w:val="left" w:pos="2250"/>
              </w:tabs>
              <w:spacing w:line="360" w:lineRule="auto"/>
              <w:contextualSpacing/>
              <w:rPr>
                <w:rStyle w:val="Hyperlink"/>
              </w:rPr>
            </w:pPr>
            <w:hyperlink r:id="rId29" w:history="1">
              <w:r w:rsidR="00957A87" w:rsidRPr="00957A87">
                <w:rPr>
                  <w:rStyle w:val="Hyperlink"/>
                  <w:sz w:val="26"/>
                  <w:szCs w:val="26"/>
                </w:rPr>
                <w:t>khanhquangdtu</w:t>
              </w:r>
              <w:r w:rsidR="00957A87" w:rsidRPr="00A75420">
                <w:rPr>
                  <w:rStyle w:val="Hyperlink"/>
                  <w:sz w:val="26"/>
                  <w:szCs w:val="26"/>
                </w:rPr>
                <w:t>@gmail.com</w:t>
              </w:r>
            </w:hyperlink>
            <w:r w:rsidR="00957A87" w:rsidRPr="00957A87">
              <w:rPr>
                <w:rStyle w:val="Hyperlink"/>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362623" w:rsidP="009D1818">
            <w:pPr>
              <w:tabs>
                <w:tab w:val="left" w:pos="2250"/>
              </w:tabs>
              <w:spacing w:line="360" w:lineRule="auto"/>
              <w:contextualSpacing/>
              <w:rPr>
                <w:sz w:val="26"/>
                <w:szCs w:val="26"/>
              </w:rPr>
            </w:pPr>
            <w:r w:rsidRPr="00EC608E">
              <w:rPr>
                <w:sz w:val="26"/>
                <w:szCs w:val="26"/>
              </w:rPr>
              <w:t>Thành viên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42F5D" w:rsidP="009D1818">
            <w:pPr>
              <w:tabs>
                <w:tab w:val="left" w:pos="2250"/>
              </w:tabs>
              <w:spacing w:line="360" w:lineRule="auto"/>
              <w:contextualSpacing/>
              <w:rPr>
                <w:color w:val="000000"/>
                <w:sz w:val="26"/>
                <w:szCs w:val="26"/>
              </w:rPr>
            </w:pPr>
            <w:r w:rsidRPr="00EC608E">
              <w:rPr>
                <w:color w:val="000000"/>
                <w:sz w:val="26"/>
                <w:szCs w:val="26"/>
              </w:rPr>
              <w:t>Huỳnh Ngọc </w:t>
            </w:r>
            <w:hyperlink r:id="rId30" w:tgtFrame="_blank" w:history="1">
              <w:r w:rsidRPr="00EC608E">
                <w:rPr>
                  <w:color w:val="000000"/>
                  <w:sz w:val="26"/>
                  <w:szCs w:val="26"/>
                </w:rPr>
                <w:t>Minh Trí</w:t>
              </w:r>
            </w:hyperlink>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42F5D" w:rsidP="009D1818">
            <w:pPr>
              <w:tabs>
                <w:tab w:val="left" w:pos="2250"/>
              </w:tabs>
              <w:spacing w:line="360" w:lineRule="auto"/>
              <w:contextualSpacing/>
              <w:rPr>
                <w:color w:val="000000"/>
                <w:sz w:val="26"/>
                <w:szCs w:val="26"/>
              </w:rPr>
            </w:pPr>
            <w:r w:rsidRPr="00EC608E">
              <w:rPr>
                <w:color w:val="000000"/>
                <w:sz w:val="26"/>
                <w:szCs w:val="26"/>
              </w:rPr>
              <w:t>01219428143</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8A5F42" w:rsidP="009D1818">
            <w:pPr>
              <w:tabs>
                <w:tab w:val="left" w:pos="2250"/>
              </w:tabs>
              <w:spacing w:line="360" w:lineRule="auto"/>
              <w:contextualSpacing/>
              <w:rPr>
                <w:color w:val="000000"/>
                <w:sz w:val="26"/>
                <w:szCs w:val="26"/>
              </w:rPr>
            </w:pPr>
            <w:hyperlink r:id="rId31" w:history="1">
              <w:r w:rsidR="002A3871" w:rsidRPr="00EC608E">
                <w:rPr>
                  <w:rStyle w:val="Hyperlink"/>
                  <w:sz w:val="26"/>
                  <w:szCs w:val="26"/>
                </w:rPr>
                <w:t>minhtri191195@gmail.com</w:t>
              </w:r>
            </w:hyperlink>
            <w:r w:rsidR="002A3871" w:rsidRPr="00EC608E">
              <w:rPr>
                <w:color w:val="000000"/>
                <w:sz w:val="26"/>
                <w:szCs w:val="26"/>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362623" w:rsidP="009D1818">
            <w:pPr>
              <w:tabs>
                <w:tab w:val="left" w:pos="2250"/>
              </w:tabs>
              <w:spacing w:line="360" w:lineRule="auto"/>
              <w:contextualSpacing/>
              <w:rPr>
                <w:color w:val="000000"/>
                <w:sz w:val="26"/>
                <w:szCs w:val="26"/>
              </w:rPr>
            </w:pPr>
            <w:r w:rsidRPr="00EC608E">
              <w:rPr>
                <w:sz w:val="26"/>
                <w:szCs w:val="26"/>
              </w:rPr>
              <w:t>Thành viên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161081" w:rsidP="009D1818">
            <w:pPr>
              <w:tabs>
                <w:tab w:val="left" w:pos="2250"/>
              </w:tabs>
              <w:spacing w:line="360" w:lineRule="auto"/>
              <w:rPr>
                <w:bCs/>
                <w:sz w:val="26"/>
                <w:szCs w:val="26"/>
              </w:rPr>
            </w:pPr>
            <w:r w:rsidRPr="00EC608E">
              <w:rPr>
                <w:bCs/>
                <w:sz w:val="26"/>
                <w:szCs w:val="26"/>
              </w:rPr>
              <w:t>Trương Thành Nam</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161081" w:rsidP="009D1818">
            <w:pPr>
              <w:tabs>
                <w:tab w:val="left" w:pos="2250"/>
              </w:tabs>
              <w:spacing w:line="360" w:lineRule="auto"/>
              <w:contextualSpacing/>
              <w:rPr>
                <w:color w:val="000000"/>
                <w:sz w:val="26"/>
                <w:szCs w:val="26"/>
              </w:rPr>
            </w:pPr>
            <w:r w:rsidRPr="00EC608E">
              <w:rPr>
                <w:color w:val="000000"/>
                <w:sz w:val="26"/>
                <w:szCs w:val="26"/>
              </w:rPr>
              <w:t>01659802857</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8A5F42" w:rsidP="009D1818">
            <w:pPr>
              <w:tabs>
                <w:tab w:val="left" w:pos="2250"/>
              </w:tabs>
              <w:spacing w:line="360" w:lineRule="auto"/>
              <w:rPr>
                <w:sz w:val="26"/>
                <w:szCs w:val="26"/>
              </w:rPr>
            </w:pPr>
            <w:hyperlink r:id="rId32" w:history="1">
              <w:r w:rsidR="002A3871" w:rsidRPr="00EC608E">
                <w:rPr>
                  <w:rStyle w:val="Hyperlink"/>
                  <w:sz w:val="26"/>
                  <w:szCs w:val="26"/>
                </w:rPr>
                <w:t>nam.vboys@gmail.com</w:t>
              </w:r>
            </w:hyperlink>
            <w:r w:rsidR="002A3871" w:rsidRPr="00EC608E">
              <w:rPr>
                <w:sz w:val="26"/>
                <w:szCs w:val="26"/>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362623" w:rsidP="009D1818">
            <w:pPr>
              <w:tabs>
                <w:tab w:val="left" w:pos="2250"/>
              </w:tabs>
              <w:spacing w:line="360" w:lineRule="auto"/>
              <w:contextualSpacing/>
              <w:rPr>
                <w:sz w:val="26"/>
                <w:szCs w:val="26"/>
              </w:rPr>
            </w:pPr>
            <w:r w:rsidRPr="00EC608E">
              <w:rPr>
                <w:sz w:val="26"/>
                <w:szCs w:val="26"/>
              </w:rPr>
              <w:t>Thành viên</w:t>
            </w:r>
          </w:p>
        </w:tc>
      </w:tr>
      <w:tr w:rsidR="00832108"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832108" w:rsidP="009D1818">
            <w:pPr>
              <w:tabs>
                <w:tab w:val="left" w:pos="2250"/>
              </w:tabs>
              <w:spacing w:line="360" w:lineRule="auto"/>
              <w:rPr>
                <w:bCs/>
                <w:sz w:val="26"/>
                <w:szCs w:val="26"/>
              </w:rPr>
            </w:pPr>
            <w:r w:rsidRPr="00EC608E">
              <w:rPr>
                <w:bCs/>
                <w:sz w:val="26"/>
                <w:szCs w:val="26"/>
              </w:rPr>
              <w:t>Nguyễn Lưu Vũ</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6226E6" w:rsidP="009D1818">
            <w:pPr>
              <w:tabs>
                <w:tab w:val="left" w:pos="2250"/>
              </w:tabs>
              <w:spacing w:line="360" w:lineRule="auto"/>
              <w:rPr>
                <w:bCs/>
                <w:sz w:val="26"/>
                <w:szCs w:val="26"/>
              </w:rPr>
            </w:pPr>
            <w:r w:rsidRPr="00EC608E">
              <w:rPr>
                <w:bCs/>
                <w:sz w:val="26"/>
                <w:szCs w:val="26"/>
              </w:rPr>
              <w:t>01225817096</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8A5F42" w:rsidP="009D1818">
            <w:pPr>
              <w:tabs>
                <w:tab w:val="left" w:pos="2250"/>
              </w:tabs>
              <w:spacing w:line="360" w:lineRule="auto"/>
              <w:rPr>
                <w:bCs/>
                <w:sz w:val="26"/>
                <w:szCs w:val="26"/>
              </w:rPr>
            </w:pPr>
            <w:hyperlink r:id="rId33" w:history="1">
              <w:r w:rsidR="002A3871" w:rsidRPr="00EC608E">
                <w:rPr>
                  <w:rStyle w:val="Hyperlink"/>
                  <w:bCs/>
                  <w:sz w:val="26"/>
                  <w:szCs w:val="26"/>
                </w:rPr>
                <w:t>nguyenluuvu2013@gmail.com</w:t>
              </w:r>
            </w:hyperlink>
            <w:r w:rsidR="002A3871" w:rsidRPr="00EC608E">
              <w:rPr>
                <w:bCs/>
                <w:sz w:val="26"/>
                <w:szCs w:val="26"/>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362623" w:rsidP="009D1818">
            <w:pPr>
              <w:tabs>
                <w:tab w:val="left" w:pos="2250"/>
              </w:tabs>
              <w:spacing w:line="360" w:lineRule="auto"/>
              <w:rPr>
                <w:bCs/>
                <w:sz w:val="26"/>
                <w:szCs w:val="26"/>
              </w:rPr>
            </w:pPr>
            <w:r w:rsidRPr="00EC608E">
              <w:rPr>
                <w:sz w:val="26"/>
                <w:szCs w:val="26"/>
              </w:rPr>
              <w:t>Thành viên</w:t>
            </w:r>
          </w:p>
        </w:tc>
      </w:tr>
    </w:tbl>
    <w:p w:rsidR="00007B3B" w:rsidRPr="00EC608E" w:rsidRDefault="000F00E2"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24" w:name="_Toc477795885"/>
      <w:r w:rsidRPr="00EC608E">
        <w:rPr>
          <w:rFonts w:ascii="Times New Roman" w:hAnsi="Times New Roman" w:cs="Times New Roman"/>
        </w:rPr>
        <w:t>DỰ TOÁN CHI PHÍ</w:t>
      </w:r>
      <w:bookmarkEnd w:id="24"/>
    </w:p>
    <w:p w:rsidR="00B52628" w:rsidRPr="00D25972" w:rsidRDefault="00466AC9" w:rsidP="009D1818">
      <w:pPr>
        <w:tabs>
          <w:tab w:val="left" w:pos="2250"/>
        </w:tabs>
        <w:spacing w:line="360" w:lineRule="auto"/>
        <w:ind w:left="4320" w:firstLine="720"/>
        <w:jc w:val="both"/>
        <w:rPr>
          <w:b/>
          <w:i/>
          <w:sz w:val="26"/>
          <w:szCs w:val="26"/>
        </w:rPr>
      </w:pPr>
      <w:r>
        <w:rPr>
          <w:b/>
          <w:i/>
          <w:sz w:val="26"/>
          <w:szCs w:val="26"/>
        </w:rPr>
        <w:t>Bảng 4: Dự toán chi phí</w:t>
      </w:r>
    </w:p>
    <w:tbl>
      <w:tblPr>
        <w:tblW w:w="9360" w:type="dxa"/>
        <w:tblInd w:w="14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719"/>
        <w:gridCol w:w="3135"/>
        <w:gridCol w:w="1928"/>
        <w:gridCol w:w="1927"/>
        <w:gridCol w:w="1651"/>
      </w:tblGrid>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STT</w:t>
            </w:r>
          </w:p>
        </w:tc>
        <w:tc>
          <w:tcPr>
            <w:tcW w:w="3135"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Tiêu chí</w:t>
            </w:r>
          </w:p>
        </w:tc>
        <w:tc>
          <w:tcPr>
            <w:tcW w:w="1928"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Đơn giá</w:t>
            </w:r>
            <w:r w:rsidR="00B52628" w:rsidRPr="00EC608E">
              <w:rPr>
                <w:b/>
                <w:sz w:val="26"/>
                <w:szCs w:val="26"/>
              </w:rPr>
              <w:t xml:space="preserve"> (</w:t>
            </w:r>
            <w:r>
              <w:rPr>
                <w:b/>
                <w:sz w:val="26"/>
                <w:szCs w:val="26"/>
              </w:rPr>
              <w:t>VNĐ</w:t>
            </w:r>
            <w:r w:rsidR="00B52628" w:rsidRPr="00EC608E">
              <w:rPr>
                <w:b/>
                <w:sz w:val="26"/>
                <w:szCs w:val="26"/>
              </w:rPr>
              <w:t>)</w:t>
            </w:r>
          </w:p>
        </w:tc>
        <w:tc>
          <w:tcPr>
            <w:tcW w:w="192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Sô giờ</w:t>
            </w:r>
          </w:p>
        </w:tc>
        <w:tc>
          <w:tcPr>
            <w:tcW w:w="1651"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Tổng</w:t>
            </w:r>
            <w:r w:rsidR="00B52628" w:rsidRPr="00EC608E">
              <w:rPr>
                <w:b/>
                <w:sz w:val="26"/>
                <w:szCs w:val="26"/>
              </w:rPr>
              <w:t xml:space="preserve"> (</w:t>
            </w:r>
            <w:r>
              <w:rPr>
                <w:b/>
                <w:sz w:val="26"/>
                <w:szCs w:val="26"/>
              </w:rPr>
              <w:t>VNĐ</w:t>
            </w:r>
            <w:r w:rsidR="00B52628" w:rsidRPr="00EC608E">
              <w:rPr>
                <w:b/>
                <w:sz w:val="26"/>
                <w:szCs w:val="26"/>
              </w:rPr>
              <w:t>)</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1</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Giờ làm việc</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30.000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360</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10.800.000</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2</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Phụ cấp</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10.000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176</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424D3" w:rsidP="002F03DD">
            <w:pPr>
              <w:tabs>
                <w:tab w:val="left" w:pos="2250"/>
              </w:tabs>
              <w:spacing w:line="360" w:lineRule="auto"/>
              <w:contextualSpacing/>
              <w:rPr>
                <w:sz w:val="26"/>
                <w:szCs w:val="26"/>
              </w:rPr>
            </w:pPr>
            <w:r>
              <w:rPr>
                <w:sz w:val="26"/>
                <w:szCs w:val="26"/>
              </w:rPr>
              <w:t>1.76</w:t>
            </w:r>
            <w:r w:rsidR="002F03DD">
              <w:rPr>
                <w:sz w:val="26"/>
                <w:szCs w:val="26"/>
              </w:rPr>
              <w:t>0.000</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3</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10025" w:rsidP="002F03DD">
            <w:pPr>
              <w:tabs>
                <w:tab w:val="left" w:pos="2250"/>
              </w:tabs>
              <w:spacing w:line="360" w:lineRule="auto"/>
              <w:contextualSpacing/>
              <w:rPr>
                <w:sz w:val="26"/>
                <w:szCs w:val="26"/>
              </w:rPr>
            </w:pPr>
            <w:r>
              <w:rPr>
                <w:sz w:val="26"/>
                <w:szCs w:val="26"/>
              </w:rPr>
              <w:t>Hỗ trợ bữa trưa</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A1A4D" w:rsidP="002F03DD">
            <w:pPr>
              <w:tabs>
                <w:tab w:val="left" w:pos="2250"/>
              </w:tabs>
              <w:spacing w:line="360" w:lineRule="auto"/>
              <w:contextualSpacing/>
              <w:rPr>
                <w:sz w:val="26"/>
                <w:szCs w:val="26"/>
              </w:rPr>
            </w:pPr>
            <w:r>
              <w:rPr>
                <w:sz w:val="26"/>
                <w:szCs w:val="26"/>
              </w:rPr>
              <w:t>10</w:t>
            </w:r>
            <w:r w:rsidR="00710025">
              <w:rPr>
                <w:sz w:val="26"/>
                <w:szCs w:val="26"/>
              </w:rPr>
              <w:t>.000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352</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10025" w:rsidP="002F03DD">
            <w:pPr>
              <w:tabs>
                <w:tab w:val="left" w:pos="2250"/>
              </w:tabs>
              <w:spacing w:line="360" w:lineRule="auto"/>
              <w:contextualSpacing/>
              <w:rPr>
                <w:sz w:val="26"/>
                <w:szCs w:val="26"/>
              </w:rPr>
            </w:pPr>
            <w:r>
              <w:rPr>
                <w:sz w:val="26"/>
                <w:szCs w:val="26"/>
              </w:rPr>
              <w:t>7</w:t>
            </w:r>
            <w:r w:rsidR="007424D3">
              <w:rPr>
                <w:sz w:val="26"/>
                <w:szCs w:val="26"/>
              </w:rPr>
              <w:t>.</w:t>
            </w:r>
            <w:r>
              <w:rPr>
                <w:sz w:val="26"/>
                <w:szCs w:val="26"/>
              </w:rPr>
              <w:t>04</w:t>
            </w:r>
            <w:r w:rsidR="007424D3">
              <w:rPr>
                <w:sz w:val="26"/>
                <w:szCs w:val="26"/>
              </w:rPr>
              <w:t>0.000</w:t>
            </w:r>
          </w:p>
        </w:tc>
      </w:tr>
      <w:tr w:rsidR="00B52628" w:rsidRPr="00EC608E" w:rsidTr="002F03DD">
        <w:tc>
          <w:tcPr>
            <w:tcW w:w="5782" w:type="dxa"/>
            <w:gridSpan w:val="3"/>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color w:val="000000"/>
                <w:sz w:val="26"/>
                <w:szCs w:val="26"/>
              </w:rPr>
            </w:pP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864E73" w:rsidP="002F03DD">
            <w:pPr>
              <w:tabs>
                <w:tab w:val="left" w:pos="2250"/>
              </w:tabs>
              <w:spacing w:line="360" w:lineRule="auto"/>
              <w:rPr>
                <w:sz w:val="26"/>
                <w:szCs w:val="26"/>
              </w:rPr>
            </w:pPr>
            <w:r>
              <w:rPr>
                <w:b/>
                <w:sz w:val="26"/>
                <w:szCs w:val="26"/>
              </w:rPr>
              <w:t>Tổng</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A603DB" w:rsidP="002F03DD">
            <w:pPr>
              <w:tabs>
                <w:tab w:val="left" w:pos="2250"/>
              </w:tabs>
              <w:spacing w:line="360" w:lineRule="auto"/>
              <w:contextualSpacing/>
              <w:rPr>
                <w:sz w:val="26"/>
                <w:szCs w:val="26"/>
              </w:rPr>
            </w:pPr>
            <w:r>
              <w:rPr>
                <w:sz w:val="26"/>
                <w:szCs w:val="26"/>
              </w:rPr>
              <w:t>19.600.000</w:t>
            </w:r>
          </w:p>
        </w:tc>
      </w:tr>
    </w:tbl>
    <w:p w:rsidR="005B2F02" w:rsidRDefault="005B2F02" w:rsidP="00B45D00">
      <w:pPr>
        <w:tabs>
          <w:tab w:val="left" w:pos="2250"/>
        </w:tabs>
        <w:spacing w:line="360" w:lineRule="auto"/>
        <w:jc w:val="both"/>
        <w:rPr>
          <w:sz w:val="26"/>
          <w:szCs w:val="26"/>
        </w:rPr>
      </w:pPr>
    </w:p>
    <w:p w:rsidR="002C2EE9" w:rsidRDefault="002C2EE9">
      <w:pPr>
        <w:rPr>
          <w:sz w:val="26"/>
          <w:szCs w:val="26"/>
        </w:rPr>
      </w:pPr>
      <w:r>
        <w:rPr>
          <w:sz w:val="26"/>
          <w:szCs w:val="26"/>
        </w:rPr>
        <w:br w:type="page"/>
      </w:r>
    </w:p>
    <w:p w:rsidR="006E4011" w:rsidRPr="00EC608E" w:rsidRDefault="006E4011" w:rsidP="009D1818">
      <w:pPr>
        <w:tabs>
          <w:tab w:val="left" w:pos="2250"/>
        </w:tabs>
        <w:spacing w:line="360" w:lineRule="auto"/>
        <w:ind w:left="720" w:firstLine="720"/>
        <w:jc w:val="both"/>
        <w:rPr>
          <w:sz w:val="26"/>
          <w:szCs w:val="26"/>
        </w:rPr>
      </w:pPr>
      <w:r w:rsidRPr="00EC608E">
        <w:rPr>
          <w:sz w:val="26"/>
          <w:szCs w:val="26"/>
        </w:rPr>
        <w:lastRenderedPageBreak/>
        <w:t>-</w:t>
      </w:r>
      <w:r w:rsidRPr="00EC608E">
        <w:rPr>
          <w:b/>
          <w:sz w:val="26"/>
          <w:szCs w:val="26"/>
        </w:rPr>
        <w:t xml:space="preserve"> </w:t>
      </w:r>
      <w:r w:rsidR="00F66721">
        <w:rPr>
          <w:b/>
          <w:sz w:val="26"/>
          <w:szCs w:val="26"/>
        </w:rPr>
        <w:t>Mô tả chi tiết</w:t>
      </w:r>
      <w:r w:rsidRPr="00EC608E">
        <w:rPr>
          <w:b/>
          <w:sz w:val="26"/>
          <w:szCs w:val="26"/>
        </w:rPr>
        <w:t>:</w:t>
      </w:r>
    </w:p>
    <w:p w:rsidR="00ED740C" w:rsidRPr="00FF005B" w:rsidRDefault="00706CE4" w:rsidP="00FF005B">
      <w:pPr>
        <w:tabs>
          <w:tab w:val="left" w:pos="2250"/>
        </w:tabs>
        <w:spacing w:line="360" w:lineRule="auto"/>
        <w:ind w:left="3600" w:firstLine="720"/>
        <w:jc w:val="both"/>
        <w:rPr>
          <w:b/>
          <w:i/>
          <w:sz w:val="26"/>
          <w:szCs w:val="26"/>
        </w:rPr>
      </w:pPr>
      <w:r>
        <w:rPr>
          <w:b/>
          <w:i/>
          <w:sz w:val="26"/>
          <w:szCs w:val="26"/>
        </w:rPr>
        <w:t>Bảng 5</w:t>
      </w:r>
      <w:r w:rsidR="00FC5E3A" w:rsidRPr="00EC608E">
        <w:rPr>
          <w:b/>
          <w:i/>
          <w:sz w:val="26"/>
          <w:szCs w:val="26"/>
        </w:rPr>
        <w:t xml:space="preserve">: </w:t>
      </w:r>
      <w:r w:rsidR="00F32E32">
        <w:rPr>
          <w:b/>
          <w:i/>
          <w:sz w:val="26"/>
          <w:szCs w:val="26"/>
        </w:rPr>
        <w:t xml:space="preserve">Mô tả chi </w:t>
      </w:r>
      <w:r w:rsidR="00E2244E">
        <w:rPr>
          <w:b/>
          <w:i/>
          <w:sz w:val="26"/>
          <w:szCs w:val="26"/>
        </w:rPr>
        <w:t>tiết</w:t>
      </w:r>
    </w:p>
    <w:tbl>
      <w:tblPr>
        <w:tblW w:w="669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C40FE6" w:rsidP="009D1818">
            <w:pPr>
              <w:tabs>
                <w:tab w:val="left" w:pos="2250"/>
              </w:tabs>
              <w:spacing w:line="360" w:lineRule="auto"/>
              <w:contextualSpacing/>
              <w:jc w:val="both"/>
              <w:rPr>
                <w:sz w:val="26"/>
                <w:szCs w:val="26"/>
              </w:rPr>
            </w:pPr>
            <w:r>
              <w:rPr>
                <w:b/>
                <w:sz w:val="26"/>
                <w:szCs w:val="26"/>
              </w:rPr>
              <w:t>Mô tả</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237109" w:rsidP="009D1818">
            <w:pPr>
              <w:tabs>
                <w:tab w:val="left" w:pos="2250"/>
              </w:tabs>
              <w:spacing w:line="360" w:lineRule="auto"/>
              <w:contextualSpacing/>
              <w:jc w:val="both"/>
              <w:rPr>
                <w:sz w:val="26"/>
                <w:szCs w:val="26"/>
              </w:rPr>
            </w:pPr>
            <w:r>
              <w:rPr>
                <w:b/>
                <w:sz w:val="26"/>
                <w:szCs w:val="26"/>
              </w:rPr>
              <w:t>Số lượng</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AC22AD" w:rsidP="009D1818">
            <w:pPr>
              <w:tabs>
                <w:tab w:val="left" w:pos="2250"/>
              </w:tabs>
              <w:spacing w:line="360" w:lineRule="auto"/>
              <w:contextualSpacing/>
              <w:jc w:val="both"/>
              <w:rPr>
                <w:sz w:val="26"/>
                <w:szCs w:val="26"/>
              </w:rPr>
            </w:pPr>
            <w:r>
              <w:rPr>
                <w:b/>
                <w:sz w:val="26"/>
                <w:szCs w:val="26"/>
              </w:rPr>
              <w:t>ĐVT</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455DAA" w:rsidP="009D1818">
            <w:pPr>
              <w:tabs>
                <w:tab w:val="left" w:pos="2250"/>
              </w:tabs>
              <w:spacing w:line="360" w:lineRule="auto"/>
              <w:contextualSpacing/>
              <w:jc w:val="both"/>
              <w:rPr>
                <w:sz w:val="26"/>
                <w:szCs w:val="26"/>
              </w:rPr>
            </w:pPr>
            <w:r>
              <w:rPr>
                <w:sz w:val="26"/>
                <w:szCs w:val="26"/>
              </w:rPr>
              <w:t>Số thành viên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417D3" w:rsidP="009D1818">
            <w:pPr>
              <w:tabs>
                <w:tab w:val="left" w:pos="2250"/>
              </w:tabs>
              <w:spacing w:line="360" w:lineRule="auto"/>
              <w:contextualSpacing/>
              <w:jc w:val="both"/>
              <w:rPr>
                <w:sz w:val="26"/>
                <w:szCs w:val="26"/>
              </w:rPr>
            </w:pPr>
            <w:r>
              <w:rPr>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E4FC5" w:rsidP="009D1818">
            <w:pPr>
              <w:tabs>
                <w:tab w:val="left" w:pos="2250"/>
              </w:tabs>
              <w:spacing w:line="360" w:lineRule="auto"/>
              <w:contextualSpacing/>
              <w:jc w:val="both"/>
              <w:rPr>
                <w:sz w:val="26"/>
                <w:szCs w:val="26"/>
              </w:rPr>
            </w:pPr>
            <w:r>
              <w:rPr>
                <w:sz w:val="26"/>
                <w:szCs w:val="26"/>
              </w:rPr>
              <w:t>Người</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B23B50" w:rsidP="009D1818">
            <w:pPr>
              <w:tabs>
                <w:tab w:val="left" w:pos="2250"/>
              </w:tabs>
              <w:spacing w:line="360" w:lineRule="auto"/>
              <w:contextualSpacing/>
              <w:jc w:val="both"/>
              <w:rPr>
                <w:sz w:val="26"/>
                <w:szCs w:val="26"/>
              </w:rPr>
            </w:pPr>
            <w:r>
              <w:rPr>
                <w:sz w:val="26"/>
                <w:szCs w:val="26"/>
              </w:rPr>
              <w:t>Số giờ làm việc / ngày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6E4011" w:rsidP="009D1818">
            <w:pPr>
              <w:tabs>
                <w:tab w:val="left" w:pos="2250"/>
              </w:tabs>
              <w:spacing w:line="360" w:lineRule="auto"/>
              <w:contextualSpacing/>
              <w:jc w:val="both"/>
              <w:rPr>
                <w:sz w:val="26"/>
                <w:szCs w:val="26"/>
              </w:rPr>
            </w:pPr>
            <w:r w:rsidRPr="00EC608E">
              <w:rPr>
                <w:sz w:val="26"/>
                <w:szCs w:val="26"/>
              </w:rPr>
              <w:t>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E4FC5" w:rsidP="009D1818">
            <w:pPr>
              <w:tabs>
                <w:tab w:val="left" w:pos="2250"/>
              </w:tabs>
              <w:spacing w:line="360" w:lineRule="auto"/>
              <w:contextualSpacing/>
              <w:jc w:val="both"/>
              <w:rPr>
                <w:sz w:val="26"/>
                <w:szCs w:val="26"/>
              </w:rPr>
            </w:pPr>
            <w:r>
              <w:rPr>
                <w:sz w:val="26"/>
                <w:szCs w:val="26"/>
              </w:rPr>
              <w:t>Giờ</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B4B3E" w:rsidP="009D1818">
            <w:pPr>
              <w:tabs>
                <w:tab w:val="left" w:pos="2250"/>
              </w:tabs>
              <w:spacing w:line="360" w:lineRule="auto"/>
              <w:contextualSpacing/>
              <w:jc w:val="both"/>
              <w:rPr>
                <w:sz w:val="26"/>
                <w:szCs w:val="26"/>
              </w:rPr>
            </w:pPr>
            <w:r>
              <w:rPr>
                <w:sz w:val="26"/>
                <w:szCs w:val="26"/>
              </w:rPr>
              <w:t>Hỗ trợ chi phí đi lại / người</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A1A4D" w:rsidP="009D1818">
            <w:pPr>
              <w:tabs>
                <w:tab w:val="left" w:pos="2250"/>
              </w:tabs>
              <w:spacing w:line="360" w:lineRule="auto"/>
              <w:contextualSpacing/>
              <w:jc w:val="both"/>
              <w:rPr>
                <w:sz w:val="26"/>
                <w:szCs w:val="26"/>
              </w:rPr>
            </w:pPr>
            <w:r>
              <w:rPr>
                <w:sz w:val="26"/>
                <w:szCs w:val="26"/>
              </w:rPr>
              <w:t>30</w:t>
            </w:r>
            <w:r w:rsidR="00814B34">
              <w:rPr>
                <w:sz w:val="26"/>
                <w:szCs w:val="26"/>
              </w:rPr>
              <w:t>.000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14B34" w:rsidP="009D1818">
            <w:pPr>
              <w:tabs>
                <w:tab w:val="left" w:pos="2250"/>
              </w:tabs>
              <w:spacing w:line="360" w:lineRule="auto"/>
              <w:contextualSpacing/>
              <w:jc w:val="both"/>
              <w:rPr>
                <w:sz w:val="26"/>
                <w:szCs w:val="26"/>
              </w:rPr>
            </w:pPr>
            <w:r>
              <w:rPr>
                <w:sz w:val="26"/>
                <w:szCs w:val="26"/>
              </w:rPr>
              <w:t>VNĐ</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B64F4F" w:rsidP="009D1818">
            <w:pPr>
              <w:tabs>
                <w:tab w:val="left" w:pos="2250"/>
              </w:tabs>
              <w:spacing w:line="360" w:lineRule="auto"/>
              <w:contextualSpacing/>
              <w:jc w:val="both"/>
              <w:rPr>
                <w:sz w:val="26"/>
                <w:szCs w:val="26"/>
              </w:rPr>
            </w:pPr>
            <w:r>
              <w:rPr>
                <w:sz w:val="26"/>
                <w:szCs w:val="26"/>
              </w:rPr>
              <w:t>Thời gian của dự án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2829E2" w:rsidP="009D1818">
            <w:pPr>
              <w:tabs>
                <w:tab w:val="left" w:pos="2250"/>
              </w:tabs>
              <w:spacing w:line="360" w:lineRule="auto"/>
              <w:contextualSpacing/>
              <w:jc w:val="both"/>
              <w:rPr>
                <w:sz w:val="26"/>
                <w:szCs w:val="26"/>
              </w:rPr>
            </w:pPr>
            <w:r>
              <w:rPr>
                <w:sz w:val="26"/>
                <w:szCs w:val="26"/>
              </w:rPr>
              <w:t>2</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2829E2" w:rsidP="009D1818">
            <w:pPr>
              <w:tabs>
                <w:tab w:val="left" w:pos="2250"/>
              </w:tabs>
              <w:spacing w:line="360" w:lineRule="auto"/>
              <w:contextualSpacing/>
              <w:jc w:val="both"/>
              <w:rPr>
                <w:sz w:val="26"/>
                <w:szCs w:val="26"/>
              </w:rPr>
            </w:pPr>
            <w:r>
              <w:rPr>
                <w:sz w:val="26"/>
                <w:szCs w:val="26"/>
              </w:rPr>
              <w:t>Tháng</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C454D" w:rsidP="009D1818">
            <w:pPr>
              <w:tabs>
                <w:tab w:val="left" w:pos="2250"/>
              </w:tabs>
              <w:spacing w:line="360" w:lineRule="auto"/>
              <w:contextualSpacing/>
              <w:jc w:val="both"/>
              <w:rPr>
                <w:sz w:val="26"/>
                <w:szCs w:val="26"/>
              </w:rPr>
            </w:pPr>
            <w:r>
              <w:rPr>
                <w:sz w:val="26"/>
                <w:szCs w:val="26"/>
              </w:rPr>
              <w:t>Hỗ trợ ăn trưa mỗi ngày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A1A4D" w:rsidP="009D1818">
            <w:pPr>
              <w:tabs>
                <w:tab w:val="left" w:pos="2250"/>
              </w:tabs>
              <w:spacing w:line="360" w:lineRule="auto"/>
              <w:contextualSpacing/>
              <w:jc w:val="both"/>
              <w:rPr>
                <w:sz w:val="26"/>
                <w:szCs w:val="26"/>
              </w:rPr>
            </w:pPr>
            <w:r>
              <w:rPr>
                <w:sz w:val="26"/>
                <w:szCs w:val="26"/>
              </w:rPr>
              <w:t>10</w:t>
            </w:r>
            <w:r w:rsidR="00124D89">
              <w:rPr>
                <w:sz w:val="26"/>
                <w:szCs w:val="26"/>
              </w:rPr>
              <w:t>.000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124D89" w:rsidP="009D1818">
            <w:pPr>
              <w:tabs>
                <w:tab w:val="left" w:pos="2250"/>
              </w:tabs>
              <w:spacing w:line="360" w:lineRule="auto"/>
              <w:contextualSpacing/>
              <w:jc w:val="both"/>
              <w:rPr>
                <w:sz w:val="26"/>
                <w:szCs w:val="26"/>
              </w:rPr>
            </w:pPr>
            <w:r>
              <w:rPr>
                <w:sz w:val="26"/>
                <w:szCs w:val="26"/>
              </w:rPr>
              <w:t>VNĐ</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F0780" w:rsidP="009D1818">
            <w:pPr>
              <w:tabs>
                <w:tab w:val="left" w:pos="2250"/>
              </w:tabs>
              <w:spacing w:line="360" w:lineRule="auto"/>
              <w:contextualSpacing/>
              <w:jc w:val="both"/>
              <w:rPr>
                <w:sz w:val="26"/>
                <w:szCs w:val="26"/>
              </w:rPr>
            </w:pPr>
            <w:r>
              <w:rPr>
                <w:sz w:val="26"/>
                <w:szCs w:val="26"/>
              </w:rPr>
              <w:t>Thời gian sử dụng mỗi máy tính</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5668F" w:rsidP="009D1818">
            <w:pPr>
              <w:tabs>
                <w:tab w:val="left" w:pos="2250"/>
              </w:tabs>
              <w:spacing w:line="360" w:lineRule="auto"/>
              <w:contextualSpacing/>
              <w:jc w:val="both"/>
              <w:rPr>
                <w:sz w:val="26"/>
                <w:szCs w:val="26"/>
              </w:rPr>
            </w:pPr>
            <w:r>
              <w:rPr>
                <w:sz w:val="26"/>
                <w:szCs w:val="26"/>
              </w:rPr>
              <w:t>2</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5668F" w:rsidP="009D1818">
            <w:pPr>
              <w:tabs>
                <w:tab w:val="left" w:pos="2250"/>
              </w:tabs>
              <w:spacing w:line="360" w:lineRule="auto"/>
              <w:contextualSpacing/>
              <w:jc w:val="both"/>
              <w:rPr>
                <w:sz w:val="26"/>
                <w:szCs w:val="26"/>
              </w:rPr>
            </w:pPr>
            <w:r>
              <w:rPr>
                <w:sz w:val="26"/>
                <w:szCs w:val="26"/>
              </w:rPr>
              <w:t>Tháng</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072EC" w:rsidP="009D1818">
            <w:pPr>
              <w:tabs>
                <w:tab w:val="left" w:pos="2250"/>
              </w:tabs>
              <w:spacing w:line="360" w:lineRule="auto"/>
              <w:contextualSpacing/>
              <w:jc w:val="both"/>
              <w:rPr>
                <w:sz w:val="26"/>
                <w:szCs w:val="26"/>
              </w:rPr>
            </w:pPr>
            <w:r>
              <w:rPr>
                <w:sz w:val="26"/>
                <w:szCs w:val="26"/>
              </w:rPr>
              <w:t>Số ngày làm việc</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A1A4D" w:rsidP="009D1818">
            <w:pPr>
              <w:tabs>
                <w:tab w:val="left" w:pos="2250"/>
              </w:tabs>
              <w:spacing w:line="360" w:lineRule="auto"/>
              <w:contextualSpacing/>
              <w:jc w:val="both"/>
              <w:rPr>
                <w:sz w:val="26"/>
                <w:szCs w:val="26"/>
              </w:rPr>
            </w:pPr>
            <w:r>
              <w:rPr>
                <w:sz w:val="26"/>
                <w:szCs w:val="26"/>
              </w:rPr>
              <w:t>6</w:t>
            </w:r>
            <w:r w:rsidR="00195B6A">
              <w:rPr>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195B6A" w:rsidP="009D1818">
            <w:pPr>
              <w:tabs>
                <w:tab w:val="left" w:pos="2250"/>
              </w:tabs>
              <w:spacing w:line="360" w:lineRule="auto"/>
              <w:contextualSpacing/>
              <w:jc w:val="both"/>
              <w:rPr>
                <w:sz w:val="26"/>
                <w:szCs w:val="26"/>
              </w:rPr>
            </w:pPr>
            <w:r>
              <w:rPr>
                <w:sz w:val="26"/>
                <w:szCs w:val="26"/>
              </w:rPr>
              <w:t>Ngày</w:t>
            </w:r>
          </w:p>
        </w:tc>
      </w:tr>
    </w:tbl>
    <w:p w:rsidR="00EA014B" w:rsidRPr="00EC608E" w:rsidRDefault="00EA014B" w:rsidP="009D1818">
      <w:pPr>
        <w:tabs>
          <w:tab w:val="left" w:pos="2250"/>
        </w:tabs>
        <w:spacing w:before="6" w:line="360" w:lineRule="auto"/>
        <w:jc w:val="both"/>
        <w:rPr>
          <w:sz w:val="26"/>
          <w:szCs w:val="26"/>
        </w:rPr>
      </w:pPr>
    </w:p>
    <w:sectPr w:rsidR="00EA014B" w:rsidRPr="00EC608E">
      <w:pgSz w:w="12240" w:h="15840"/>
      <w:pgMar w:top="1340" w:right="1120" w:bottom="280" w:left="0" w:header="667"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F42" w:rsidRDefault="008A5F42">
      <w:r>
        <w:separator/>
      </w:r>
    </w:p>
  </w:endnote>
  <w:endnote w:type="continuationSeparator" w:id="0">
    <w:p w:rsidR="008A5F42" w:rsidRDefault="008A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7BB" w:rsidRDefault="008857BB">
    <w:pPr>
      <w:spacing w:line="200" w:lineRule="exact"/>
    </w:pPr>
    <w:r>
      <w:rPr>
        <w:noProof/>
      </w:rPr>
      <mc:AlternateContent>
        <mc:Choice Requires="wps">
          <w:drawing>
            <wp:anchor distT="0" distB="0" distL="114300" distR="114300" simplePos="0" relativeHeight="503315238" behindDoc="1" locked="0" layoutInCell="1" allowOverlap="1" wp14:anchorId="44932649" wp14:editId="5C30A2D9">
              <wp:simplePos x="0" y="0"/>
              <wp:positionH relativeFrom="page">
                <wp:posOffset>3884930</wp:posOffset>
              </wp:positionH>
              <wp:positionV relativeFrom="page">
                <wp:posOffset>9274810</wp:posOffset>
              </wp:positionV>
              <wp:extent cx="1943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57BB" w:rsidRPr="00D327C2" w:rsidRDefault="008857BB">
                          <w:pPr>
                            <w:spacing w:line="240" w:lineRule="exact"/>
                            <w:ind w:left="40"/>
                            <w:rPr>
                              <w:rFonts w:eastAsia="Calibri"/>
                              <w:sz w:val="26"/>
                              <w:szCs w:val="26"/>
                            </w:rPr>
                          </w:pPr>
                          <w:r w:rsidRPr="00D327C2">
                            <w:rPr>
                              <w:sz w:val="26"/>
                              <w:szCs w:val="26"/>
                            </w:rPr>
                            <w:fldChar w:fldCharType="begin"/>
                          </w:r>
                          <w:r w:rsidRPr="00D327C2">
                            <w:rPr>
                              <w:rFonts w:eastAsia="Calibri"/>
                              <w:position w:val="1"/>
                              <w:sz w:val="26"/>
                              <w:szCs w:val="26"/>
                            </w:rPr>
                            <w:instrText xml:space="preserve"> PAGE </w:instrText>
                          </w:r>
                          <w:r w:rsidRPr="00D327C2">
                            <w:rPr>
                              <w:sz w:val="26"/>
                              <w:szCs w:val="26"/>
                            </w:rPr>
                            <w:fldChar w:fldCharType="separate"/>
                          </w:r>
                          <w:r w:rsidR="007A1A4D">
                            <w:rPr>
                              <w:rFonts w:eastAsia="Calibri"/>
                              <w:noProof/>
                              <w:position w:val="1"/>
                              <w:sz w:val="26"/>
                              <w:szCs w:val="26"/>
                            </w:rPr>
                            <w:t>1</w:t>
                          </w:r>
                          <w:r w:rsidRPr="00D327C2">
                            <w:rPr>
                              <w:sz w:val="26"/>
                              <w:szCs w:val="2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05.9pt;margin-top:730.3pt;width:15.3pt;height:13.05pt;z-index:-1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" filled="f" stroked="f">
              <v:textbox inset="0,0,0,0">
                <w:txbxContent>
                  <w:p w:rsidR="008857BB" w:rsidRPr="00D327C2" w:rsidRDefault="008857BB">
                    <w:pPr>
                      <w:spacing w:line="240" w:lineRule="exact"/>
                      <w:ind w:left="40"/>
                      <w:rPr>
                        <w:rFonts w:eastAsia="Calibri"/>
                        <w:sz w:val="26"/>
                        <w:szCs w:val="26"/>
                      </w:rPr>
                    </w:pPr>
                    <w:r w:rsidRPr="00D327C2">
                      <w:rPr>
                        <w:sz w:val="26"/>
                        <w:szCs w:val="26"/>
                      </w:rPr>
                      <w:fldChar w:fldCharType="begin"/>
                    </w:r>
                    <w:r w:rsidRPr="00D327C2">
                      <w:rPr>
                        <w:rFonts w:eastAsia="Calibri"/>
                        <w:position w:val="1"/>
                        <w:sz w:val="26"/>
                        <w:szCs w:val="26"/>
                      </w:rPr>
                      <w:instrText xml:space="preserve"> PAGE </w:instrText>
                    </w:r>
                    <w:r w:rsidRPr="00D327C2">
                      <w:rPr>
                        <w:sz w:val="26"/>
                        <w:szCs w:val="26"/>
                      </w:rPr>
                      <w:fldChar w:fldCharType="separate"/>
                    </w:r>
                    <w:r w:rsidR="007A1A4D">
                      <w:rPr>
                        <w:rFonts w:eastAsia="Calibri"/>
                        <w:noProof/>
                        <w:position w:val="1"/>
                        <w:sz w:val="26"/>
                        <w:szCs w:val="26"/>
                      </w:rPr>
                      <w:t>1</w:t>
                    </w:r>
                    <w:r w:rsidRPr="00D327C2">
                      <w:rPr>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F42" w:rsidRDefault="008A5F42">
      <w:r>
        <w:separator/>
      </w:r>
    </w:p>
  </w:footnote>
  <w:footnote w:type="continuationSeparator" w:id="0">
    <w:p w:rsidR="008A5F42" w:rsidRDefault="008A5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7BB" w:rsidRDefault="00D25972">
    <w:pPr>
      <w:spacing w:line="200" w:lineRule="exact"/>
    </w:pPr>
    <w:r>
      <w:rPr>
        <w:noProof/>
      </w:rPr>
      <mc:AlternateContent>
        <mc:Choice Requires="wps">
          <w:drawing>
            <wp:anchor distT="0" distB="0" distL="114300" distR="114300" simplePos="0" relativeHeight="503315235" behindDoc="1" locked="0" layoutInCell="1" allowOverlap="1" wp14:anchorId="61228765" wp14:editId="04B12834">
              <wp:simplePos x="0" y="0"/>
              <wp:positionH relativeFrom="page">
                <wp:posOffset>945515</wp:posOffset>
              </wp:positionH>
              <wp:positionV relativeFrom="page">
                <wp:posOffset>429895</wp:posOffset>
              </wp:positionV>
              <wp:extent cx="2035810" cy="170180"/>
              <wp:effectExtent l="254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57BB" w:rsidRPr="00EB727B" w:rsidRDefault="008857BB">
                          <w:pPr>
                            <w:spacing w:line="260" w:lineRule="exact"/>
                            <w:ind w:left="20" w:right="-36"/>
                            <w:rPr>
                              <w:sz w:val="26"/>
                              <w:szCs w:val="24"/>
                            </w:rPr>
                          </w:pPr>
                          <w:r w:rsidRPr="00EB727B">
                            <w:rPr>
                              <w:i/>
                              <w:sz w:val="26"/>
                              <w:szCs w:val="24"/>
                            </w:rPr>
                            <w:t>Proposal</w:t>
                          </w:r>
                          <w:r>
                            <w:rPr>
                              <w:i/>
                              <w:sz w:val="26"/>
                              <w:szCs w:val="24"/>
                            </w:rPr>
                            <w:t xml:space="preserv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4.45pt;margin-top:33.85pt;width:160.3pt;height:13.4pt;z-index:-1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Kn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" filled="f" stroked="f">
              <v:textbox inset="0,0,0,0">
                <w:txbxContent>
                  <w:p w:rsidR="008857BB" w:rsidRPr="00EB727B" w:rsidRDefault="008857BB">
                    <w:pPr>
                      <w:spacing w:line="260" w:lineRule="exact"/>
                      <w:ind w:left="20" w:right="-36"/>
                      <w:rPr>
                        <w:sz w:val="26"/>
                        <w:szCs w:val="24"/>
                      </w:rPr>
                    </w:pPr>
                    <w:r w:rsidRPr="00EB727B">
                      <w:rPr>
                        <w:i/>
                        <w:sz w:val="26"/>
                        <w:szCs w:val="24"/>
                      </w:rPr>
                      <w:t>Proposal</w:t>
                    </w:r>
                    <w:r>
                      <w:rPr>
                        <w:i/>
                        <w:sz w:val="26"/>
                        <w:szCs w:val="24"/>
                      </w:rPr>
                      <w:t xml:space="preserve"> Document</w:t>
                    </w:r>
                  </w:p>
                </w:txbxContent>
              </v:textbox>
              <w10:wrap anchorx="page" anchory="page"/>
            </v:shape>
          </w:pict>
        </mc:Fallback>
      </mc:AlternateContent>
    </w:r>
    <w:r w:rsidR="00D327C2">
      <w:rPr>
        <w:noProof/>
      </w:rPr>
      <mc:AlternateContent>
        <mc:Choice Requires="wps">
          <w:drawing>
            <wp:anchor distT="0" distB="0" distL="114300" distR="114300" simplePos="0" relativeHeight="503315237" behindDoc="1" locked="0" layoutInCell="1" allowOverlap="1" wp14:anchorId="1A940AFF" wp14:editId="3C7685AB">
              <wp:simplePos x="0" y="0"/>
              <wp:positionH relativeFrom="page">
                <wp:posOffset>725805</wp:posOffset>
              </wp:positionH>
              <wp:positionV relativeFrom="topMargin">
                <wp:align>bottom</wp:align>
              </wp:positionV>
              <wp:extent cx="6483350" cy="189865"/>
              <wp:effectExtent l="0" t="0" r="12700" b="6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57BB" w:rsidRPr="00EB727B" w:rsidRDefault="008857BB"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00A944D4">
                            <w:rPr>
                              <w:rFonts w:eastAsia="Calibri"/>
                              <w:i/>
                              <w:spacing w:val="-2"/>
                              <w:position w:val="1"/>
                              <w:sz w:val="22"/>
                              <w:szCs w:val="26"/>
                              <w:u w:val="single" w:color="000000"/>
                            </w:rPr>
                            <w:t>Website khamphacntt.com.vn</w:t>
                          </w:r>
                        </w:p>
                        <w:p w:rsidR="008857BB" w:rsidRPr="00EB727B" w:rsidRDefault="008857BB">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7.15pt;margin-top:0;width:510.5pt;height:14.95pt;z-index:-1243;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7+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" filled="f" stroked="f">
              <v:textbox inset="0,0,0,0">
                <w:txbxContent>
                  <w:p w:rsidR="008857BB" w:rsidRPr="00EB727B" w:rsidRDefault="008857BB"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00A944D4">
                      <w:rPr>
                        <w:rFonts w:eastAsia="Calibri"/>
                        <w:i/>
                        <w:spacing w:val="-2"/>
                        <w:position w:val="1"/>
                        <w:sz w:val="22"/>
                        <w:szCs w:val="26"/>
                        <w:u w:val="single" w:color="000000"/>
                      </w:rPr>
                      <w:t>Website khamphacntt.com.vn</w:t>
                    </w:r>
                  </w:p>
                  <w:p w:rsidR="008857BB" w:rsidRPr="00EB727B" w:rsidRDefault="008857BB">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7C355B"/>
    <w:multiLevelType w:val="hybridMultilevel"/>
    <w:tmpl w:val="983808D2"/>
    <w:lvl w:ilvl="0" w:tplc="3D0C579C">
      <w:numFmt w:val="bullet"/>
      <w:lvlText w:val=""/>
      <w:lvlJc w:val="left"/>
      <w:pPr>
        <w:ind w:left="2160" w:hanging="360"/>
      </w:pPr>
      <w:rPr>
        <w:rFonts w:ascii="Symbol" w:eastAsia="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C25E3A"/>
    <w:multiLevelType w:val="multilevel"/>
    <w:tmpl w:val="03CAC0DA"/>
    <w:lvl w:ilvl="0">
      <w:start w:val="1"/>
      <w:numFmt w:val="decimal"/>
      <w:lvlText w:val="%1."/>
      <w:lvlJc w:val="left"/>
      <w:pPr>
        <w:ind w:left="2160" w:hanging="360"/>
      </w:pPr>
    </w:lvl>
    <w:lvl w:ilvl="1">
      <w:start w:val="1"/>
      <w:numFmt w:val="decimal"/>
      <w:isLgl/>
      <w:lvlText w:val="%1.%2."/>
      <w:lvlJc w:val="left"/>
      <w:pPr>
        <w:ind w:left="711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3960" w:hanging="2160"/>
      </w:pPr>
      <w:rPr>
        <w:rFonts w:hint="default"/>
      </w:rPr>
    </w:lvl>
  </w:abstractNum>
  <w:abstractNum w:abstractNumId="3">
    <w:nsid w:val="15CD0B7D"/>
    <w:multiLevelType w:val="hybridMultilevel"/>
    <w:tmpl w:val="DAAEFAC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nsid w:val="1FA064CE"/>
    <w:multiLevelType w:val="hybridMultilevel"/>
    <w:tmpl w:val="1D62AC68"/>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9240F6"/>
    <w:multiLevelType w:val="hybridMultilevel"/>
    <w:tmpl w:val="D6B0D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343D9B"/>
    <w:multiLevelType w:val="hybridMultilevel"/>
    <w:tmpl w:val="505642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C847A0B"/>
    <w:multiLevelType w:val="hybridMultilevel"/>
    <w:tmpl w:val="74C293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E847C5"/>
    <w:multiLevelType w:val="hybridMultilevel"/>
    <w:tmpl w:val="10A4D6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3794B32"/>
    <w:multiLevelType w:val="hybridMultilevel"/>
    <w:tmpl w:val="0AACA7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032502F"/>
    <w:multiLevelType w:val="hybridMultilevel"/>
    <w:tmpl w:val="C9401E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A2465AD"/>
    <w:multiLevelType w:val="hybridMultilevel"/>
    <w:tmpl w:val="C67630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D4864A1"/>
    <w:multiLevelType w:val="multilevel"/>
    <w:tmpl w:val="68FE488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4752618"/>
    <w:multiLevelType w:val="hybridMultilevel"/>
    <w:tmpl w:val="50400D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596065C"/>
    <w:multiLevelType w:val="multilevel"/>
    <w:tmpl w:val="07D49DD8"/>
    <w:lvl w:ilvl="0">
      <w:start w:val="1"/>
      <w:numFmt w:val="bullet"/>
      <w:lvlText w:val="o"/>
      <w:lvlJc w:val="left"/>
      <w:pPr>
        <w:ind w:left="2520" w:hanging="360"/>
      </w:pPr>
      <w:rPr>
        <w:rFonts w:ascii="Courier New" w:hAnsi="Courier New" w:cs="Courier New" w:hint="default"/>
        <w:b w:val="0"/>
        <w:sz w:val="26"/>
      </w:rPr>
    </w:lvl>
    <w:lvl w:ilvl="1">
      <w:start w:val="1"/>
      <w:numFmt w:val="bullet"/>
      <w:lvlText w:val="o"/>
      <w:lvlJc w:val="left"/>
      <w:pPr>
        <w:ind w:left="3240" w:hanging="360"/>
      </w:pPr>
      <w:rPr>
        <w:rFonts w:ascii="Courier New" w:hAnsi="Courier New" w:cs="Courier New" w:hint="default"/>
        <w:sz w:val="26"/>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sz w:val="26"/>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sz w:val="26"/>
      </w:rPr>
    </w:lvl>
    <w:lvl w:ilvl="8">
      <w:start w:val="1"/>
      <w:numFmt w:val="bullet"/>
      <w:lvlText w:val=""/>
      <w:lvlJc w:val="left"/>
      <w:pPr>
        <w:ind w:left="8280" w:hanging="360"/>
      </w:pPr>
      <w:rPr>
        <w:rFonts w:ascii="Wingdings" w:hAnsi="Wingdings" w:cs="Wingdings" w:hint="default"/>
      </w:rPr>
    </w:lvl>
  </w:abstractNum>
  <w:num w:numId="1">
    <w:abstractNumId w:val="11"/>
  </w:num>
  <w:num w:numId="2">
    <w:abstractNumId w:val="16"/>
  </w:num>
  <w:num w:numId="3">
    <w:abstractNumId w:val="0"/>
  </w:num>
  <w:num w:numId="4">
    <w:abstractNumId w:val="4"/>
  </w:num>
  <w:num w:numId="5">
    <w:abstractNumId w:val="7"/>
  </w:num>
  <w:num w:numId="6">
    <w:abstractNumId w:val="8"/>
  </w:num>
  <w:num w:numId="7">
    <w:abstractNumId w:val="10"/>
  </w:num>
  <w:num w:numId="8">
    <w:abstractNumId w:val="12"/>
  </w:num>
  <w:num w:numId="9">
    <w:abstractNumId w:val="1"/>
  </w:num>
  <w:num w:numId="10">
    <w:abstractNumId w:val="5"/>
  </w:num>
  <w:num w:numId="11">
    <w:abstractNumId w:val="2"/>
  </w:num>
  <w:num w:numId="12">
    <w:abstractNumId w:val="6"/>
  </w:num>
  <w:num w:numId="13">
    <w:abstractNumId w:val="13"/>
  </w:num>
  <w:num w:numId="14">
    <w:abstractNumId w:val="14"/>
  </w:num>
  <w:num w:numId="15">
    <w:abstractNumId w:val="15"/>
  </w:num>
  <w:num w:numId="16">
    <w:abstractNumId w:val="3"/>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4B"/>
    <w:rsid w:val="000005DE"/>
    <w:rsid w:val="00005C32"/>
    <w:rsid w:val="000071F2"/>
    <w:rsid w:val="00007B3B"/>
    <w:rsid w:val="00012ECA"/>
    <w:rsid w:val="000165C9"/>
    <w:rsid w:val="00017E21"/>
    <w:rsid w:val="00021892"/>
    <w:rsid w:val="0002259E"/>
    <w:rsid w:val="00022BD5"/>
    <w:rsid w:val="00025DAD"/>
    <w:rsid w:val="00030974"/>
    <w:rsid w:val="00030AB4"/>
    <w:rsid w:val="000336D9"/>
    <w:rsid w:val="00035D5C"/>
    <w:rsid w:val="000375BD"/>
    <w:rsid w:val="0003767F"/>
    <w:rsid w:val="000377EF"/>
    <w:rsid w:val="00040165"/>
    <w:rsid w:val="00040F97"/>
    <w:rsid w:val="000410C0"/>
    <w:rsid w:val="00042828"/>
    <w:rsid w:val="00043A68"/>
    <w:rsid w:val="00046EC1"/>
    <w:rsid w:val="00051E8D"/>
    <w:rsid w:val="00055249"/>
    <w:rsid w:val="000559F0"/>
    <w:rsid w:val="0005604C"/>
    <w:rsid w:val="00060E9B"/>
    <w:rsid w:val="00066178"/>
    <w:rsid w:val="000720E7"/>
    <w:rsid w:val="00080894"/>
    <w:rsid w:val="00082788"/>
    <w:rsid w:val="00082F65"/>
    <w:rsid w:val="0008322F"/>
    <w:rsid w:val="00083D94"/>
    <w:rsid w:val="000842E7"/>
    <w:rsid w:val="0008734C"/>
    <w:rsid w:val="000905A0"/>
    <w:rsid w:val="00090758"/>
    <w:rsid w:val="00094706"/>
    <w:rsid w:val="00095EDD"/>
    <w:rsid w:val="00097AAE"/>
    <w:rsid w:val="000A0F63"/>
    <w:rsid w:val="000A3B32"/>
    <w:rsid w:val="000B1321"/>
    <w:rsid w:val="000B3935"/>
    <w:rsid w:val="000B794D"/>
    <w:rsid w:val="000C19F1"/>
    <w:rsid w:val="000C4D1E"/>
    <w:rsid w:val="000C7C5E"/>
    <w:rsid w:val="000D0A28"/>
    <w:rsid w:val="000D2EDF"/>
    <w:rsid w:val="000D4DF1"/>
    <w:rsid w:val="000D514C"/>
    <w:rsid w:val="000D67ED"/>
    <w:rsid w:val="000E0FE0"/>
    <w:rsid w:val="000E1E7B"/>
    <w:rsid w:val="000E3F99"/>
    <w:rsid w:val="000F00E2"/>
    <w:rsid w:val="000F2C16"/>
    <w:rsid w:val="000F3E70"/>
    <w:rsid w:val="000F60DC"/>
    <w:rsid w:val="0010092F"/>
    <w:rsid w:val="00100A77"/>
    <w:rsid w:val="00102EE0"/>
    <w:rsid w:val="0010398E"/>
    <w:rsid w:val="00105798"/>
    <w:rsid w:val="001064E1"/>
    <w:rsid w:val="001070AD"/>
    <w:rsid w:val="00114472"/>
    <w:rsid w:val="0012048F"/>
    <w:rsid w:val="0012076A"/>
    <w:rsid w:val="00123802"/>
    <w:rsid w:val="00124360"/>
    <w:rsid w:val="00124D89"/>
    <w:rsid w:val="00125A7A"/>
    <w:rsid w:val="00125D08"/>
    <w:rsid w:val="00126519"/>
    <w:rsid w:val="00127503"/>
    <w:rsid w:val="0012781E"/>
    <w:rsid w:val="00135273"/>
    <w:rsid w:val="00142EDB"/>
    <w:rsid w:val="00145B5C"/>
    <w:rsid w:val="0014627D"/>
    <w:rsid w:val="001535B8"/>
    <w:rsid w:val="00161081"/>
    <w:rsid w:val="0017171A"/>
    <w:rsid w:val="00171D08"/>
    <w:rsid w:val="001740F6"/>
    <w:rsid w:val="00176DD9"/>
    <w:rsid w:val="00182B7B"/>
    <w:rsid w:val="00185D78"/>
    <w:rsid w:val="0018705F"/>
    <w:rsid w:val="001876FB"/>
    <w:rsid w:val="001909ED"/>
    <w:rsid w:val="00192093"/>
    <w:rsid w:val="00192319"/>
    <w:rsid w:val="0019596D"/>
    <w:rsid w:val="00195B6A"/>
    <w:rsid w:val="0019611E"/>
    <w:rsid w:val="00197C54"/>
    <w:rsid w:val="001A4725"/>
    <w:rsid w:val="001A5DD9"/>
    <w:rsid w:val="001A6721"/>
    <w:rsid w:val="001A7A37"/>
    <w:rsid w:val="001B1840"/>
    <w:rsid w:val="001B1BFC"/>
    <w:rsid w:val="001B2E6A"/>
    <w:rsid w:val="001B4B7B"/>
    <w:rsid w:val="001B7239"/>
    <w:rsid w:val="001C30F4"/>
    <w:rsid w:val="001C657F"/>
    <w:rsid w:val="001C65E8"/>
    <w:rsid w:val="001C7B61"/>
    <w:rsid w:val="001D0399"/>
    <w:rsid w:val="001D1AF8"/>
    <w:rsid w:val="001D2D19"/>
    <w:rsid w:val="001D38E1"/>
    <w:rsid w:val="001D6D7D"/>
    <w:rsid w:val="001E4D88"/>
    <w:rsid w:val="001E674D"/>
    <w:rsid w:val="001F06C1"/>
    <w:rsid w:val="001F098A"/>
    <w:rsid w:val="001F442E"/>
    <w:rsid w:val="001F56FD"/>
    <w:rsid w:val="0020464C"/>
    <w:rsid w:val="00205FFA"/>
    <w:rsid w:val="002130A2"/>
    <w:rsid w:val="00213161"/>
    <w:rsid w:val="0021409C"/>
    <w:rsid w:val="002152C0"/>
    <w:rsid w:val="00216A22"/>
    <w:rsid w:val="00217F0E"/>
    <w:rsid w:val="002242C1"/>
    <w:rsid w:val="002242C8"/>
    <w:rsid w:val="0023014E"/>
    <w:rsid w:val="00230B3E"/>
    <w:rsid w:val="00230D25"/>
    <w:rsid w:val="00233181"/>
    <w:rsid w:val="00237109"/>
    <w:rsid w:val="00237299"/>
    <w:rsid w:val="0024169F"/>
    <w:rsid w:val="00242C33"/>
    <w:rsid w:val="00243F67"/>
    <w:rsid w:val="00247327"/>
    <w:rsid w:val="00247399"/>
    <w:rsid w:val="002477E5"/>
    <w:rsid w:val="0025530B"/>
    <w:rsid w:val="002566EA"/>
    <w:rsid w:val="00256FFA"/>
    <w:rsid w:val="00260034"/>
    <w:rsid w:val="002613E4"/>
    <w:rsid w:val="00264E95"/>
    <w:rsid w:val="00265058"/>
    <w:rsid w:val="00267491"/>
    <w:rsid w:val="00272C4F"/>
    <w:rsid w:val="00275E96"/>
    <w:rsid w:val="002829E2"/>
    <w:rsid w:val="00291154"/>
    <w:rsid w:val="002914DA"/>
    <w:rsid w:val="0029251C"/>
    <w:rsid w:val="00295D93"/>
    <w:rsid w:val="00297852"/>
    <w:rsid w:val="002A3871"/>
    <w:rsid w:val="002A3948"/>
    <w:rsid w:val="002B1B75"/>
    <w:rsid w:val="002B257D"/>
    <w:rsid w:val="002B2ADB"/>
    <w:rsid w:val="002B4DE5"/>
    <w:rsid w:val="002B6DB5"/>
    <w:rsid w:val="002C25C4"/>
    <w:rsid w:val="002C2EE9"/>
    <w:rsid w:val="002D24ED"/>
    <w:rsid w:val="002D3FEC"/>
    <w:rsid w:val="002E6C41"/>
    <w:rsid w:val="002E7214"/>
    <w:rsid w:val="002F03DD"/>
    <w:rsid w:val="002F09E9"/>
    <w:rsid w:val="002F378A"/>
    <w:rsid w:val="0030045A"/>
    <w:rsid w:val="00301652"/>
    <w:rsid w:val="003033DF"/>
    <w:rsid w:val="00306D99"/>
    <w:rsid w:val="00321AD1"/>
    <w:rsid w:val="00324113"/>
    <w:rsid w:val="003275F2"/>
    <w:rsid w:val="00330368"/>
    <w:rsid w:val="00330501"/>
    <w:rsid w:val="0033302C"/>
    <w:rsid w:val="00333189"/>
    <w:rsid w:val="0034042F"/>
    <w:rsid w:val="00341FF5"/>
    <w:rsid w:val="003504A2"/>
    <w:rsid w:val="0036257D"/>
    <w:rsid w:val="00362623"/>
    <w:rsid w:val="0036295C"/>
    <w:rsid w:val="00364DBA"/>
    <w:rsid w:val="003661B5"/>
    <w:rsid w:val="00370073"/>
    <w:rsid w:val="003702DC"/>
    <w:rsid w:val="003739D6"/>
    <w:rsid w:val="00373C71"/>
    <w:rsid w:val="00375ABD"/>
    <w:rsid w:val="00376AAE"/>
    <w:rsid w:val="00381818"/>
    <w:rsid w:val="00383898"/>
    <w:rsid w:val="003850A6"/>
    <w:rsid w:val="003851F4"/>
    <w:rsid w:val="00387DC7"/>
    <w:rsid w:val="0039483E"/>
    <w:rsid w:val="003A2B98"/>
    <w:rsid w:val="003A324A"/>
    <w:rsid w:val="003A678C"/>
    <w:rsid w:val="003B6A0F"/>
    <w:rsid w:val="003C04EC"/>
    <w:rsid w:val="003C3C59"/>
    <w:rsid w:val="003C563D"/>
    <w:rsid w:val="003D09F6"/>
    <w:rsid w:val="003D38E9"/>
    <w:rsid w:val="003D67F3"/>
    <w:rsid w:val="003D6B28"/>
    <w:rsid w:val="003D7643"/>
    <w:rsid w:val="003E00FA"/>
    <w:rsid w:val="003E3246"/>
    <w:rsid w:val="003E43D3"/>
    <w:rsid w:val="003E6B71"/>
    <w:rsid w:val="003F54DA"/>
    <w:rsid w:val="003F7DB2"/>
    <w:rsid w:val="003F7EFE"/>
    <w:rsid w:val="00404B12"/>
    <w:rsid w:val="00404DEA"/>
    <w:rsid w:val="00405614"/>
    <w:rsid w:val="00412128"/>
    <w:rsid w:val="0041349B"/>
    <w:rsid w:val="00417624"/>
    <w:rsid w:val="004264A5"/>
    <w:rsid w:val="004346BF"/>
    <w:rsid w:val="0043515C"/>
    <w:rsid w:val="004368E2"/>
    <w:rsid w:val="00442691"/>
    <w:rsid w:val="004435A5"/>
    <w:rsid w:val="004516B8"/>
    <w:rsid w:val="004522A1"/>
    <w:rsid w:val="00452FFC"/>
    <w:rsid w:val="00453ECD"/>
    <w:rsid w:val="00455DAA"/>
    <w:rsid w:val="004605E9"/>
    <w:rsid w:val="004617A7"/>
    <w:rsid w:val="00461DED"/>
    <w:rsid w:val="004627AE"/>
    <w:rsid w:val="00462D07"/>
    <w:rsid w:val="00463878"/>
    <w:rsid w:val="00464F12"/>
    <w:rsid w:val="00466316"/>
    <w:rsid w:val="00466AC9"/>
    <w:rsid w:val="00466F26"/>
    <w:rsid w:val="00470168"/>
    <w:rsid w:val="00471709"/>
    <w:rsid w:val="00473540"/>
    <w:rsid w:val="00474295"/>
    <w:rsid w:val="0047558D"/>
    <w:rsid w:val="004815D1"/>
    <w:rsid w:val="00481E16"/>
    <w:rsid w:val="004878BB"/>
    <w:rsid w:val="004929C1"/>
    <w:rsid w:val="004A26D1"/>
    <w:rsid w:val="004A63A6"/>
    <w:rsid w:val="004A737B"/>
    <w:rsid w:val="004C1942"/>
    <w:rsid w:val="004C24F8"/>
    <w:rsid w:val="004C5D4E"/>
    <w:rsid w:val="004E00D8"/>
    <w:rsid w:val="004F1A26"/>
    <w:rsid w:val="004F4291"/>
    <w:rsid w:val="004F6168"/>
    <w:rsid w:val="00502545"/>
    <w:rsid w:val="005025A9"/>
    <w:rsid w:val="005032D5"/>
    <w:rsid w:val="00504596"/>
    <w:rsid w:val="00504669"/>
    <w:rsid w:val="005061A2"/>
    <w:rsid w:val="00510214"/>
    <w:rsid w:val="0051130C"/>
    <w:rsid w:val="0051333E"/>
    <w:rsid w:val="00514735"/>
    <w:rsid w:val="005157C6"/>
    <w:rsid w:val="00521CEF"/>
    <w:rsid w:val="00523EF7"/>
    <w:rsid w:val="005263CE"/>
    <w:rsid w:val="00526AAE"/>
    <w:rsid w:val="0052794F"/>
    <w:rsid w:val="00531CB1"/>
    <w:rsid w:val="00532BA6"/>
    <w:rsid w:val="00535194"/>
    <w:rsid w:val="00535398"/>
    <w:rsid w:val="005353AF"/>
    <w:rsid w:val="00535AFF"/>
    <w:rsid w:val="005374DB"/>
    <w:rsid w:val="00537674"/>
    <w:rsid w:val="005417D3"/>
    <w:rsid w:val="0054402F"/>
    <w:rsid w:val="00550889"/>
    <w:rsid w:val="00552F51"/>
    <w:rsid w:val="00554558"/>
    <w:rsid w:val="00557837"/>
    <w:rsid w:val="00562385"/>
    <w:rsid w:val="00565C99"/>
    <w:rsid w:val="00573067"/>
    <w:rsid w:val="0057428F"/>
    <w:rsid w:val="0058389A"/>
    <w:rsid w:val="00584DD2"/>
    <w:rsid w:val="0058600E"/>
    <w:rsid w:val="00586C3B"/>
    <w:rsid w:val="005870E8"/>
    <w:rsid w:val="00595D1D"/>
    <w:rsid w:val="00596656"/>
    <w:rsid w:val="005A1B95"/>
    <w:rsid w:val="005A365B"/>
    <w:rsid w:val="005A47E1"/>
    <w:rsid w:val="005A4C3E"/>
    <w:rsid w:val="005B2F02"/>
    <w:rsid w:val="005B4B3E"/>
    <w:rsid w:val="005B569B"/>
    <w:rsid w:val="005B5E6D"/>
    <w:rsid w:val="005B6F4E"/>
    <w:rsid w:val="005C4DD7"/>
    <w:rsid w:val="005C756C"/>
    <w:rsid w:val="005C77E6"/>
    <w:rsid w:val="005C79F0"/>
    <w:rsid w:val="005D09AA"/>
    <w:rsid w:val="005D44DE"/>
    <w:rsid w:val="005D6C91"/>
    <w:rsid w:val="005D7802"/>
    <w:rsid w:val="005E1B08"/>
    <w:rsid w:val="005E75CC"/>
    <w:rsid w:val="005F0D74"/>
    <w:rsid w:val="005F209D"/>
    <w:rsid w:val="005F429B"/>
    <w:rsid w:val="006014A2"/>
    <w:rsid w:val="00604530"/>
    <w:rsid w:val="006074E0"/>
    <w:rsid w:val="006075F4"/>
    <w:rsid w:val="00614DC5"/>
    <w:rsid w:val="0061603C"/>
    <w:rsid w:val="00616A1F"/>
    <w:rsid w:val="006226E6"/>
    <w:rsid w:val="00623C49"/>
    <w:rsid w:val="00624A3E"/>
    <w:rsid w:val="00624E99"/>
    <w:rsid w:val="00631D68"/>
    <w:rsid w:val="00633701"/>
    <w:rsid w:val="006367F3"/>
    <w:rsid w:val="00640E7F"/>
    <w:rsid w:val="00642A77"/>
    <w:rsid w:val="00645DEC"/>
    <w:rsid w:val="00647131"/>
    <w:rsid w:val="00647E8E"/>
    <w:rsid w:val="006501D6"/>
    <w:rsid w:val="00650C30"/>
    <w:rsid w:val="0065250C"/>
    <w:rsid w:val="006541BF"/>
    <w:rsid w:val="006545E3"/>
    <w:rsid w:val="00660A13"/>
    <w:rsid w:val="006750FA"/>
    <w:rsid w:val="00675A14"/>
    <w:rsid w:val="00677961"/>
    <w:rsid w:val="0068384C"/>
    <w:rsid w:val="006A04E7"/>
    <w:rsid w:val="006A55A7"/>
    <w:rsid w:val="006B1938"/>
    <w:rsid w:val="006B21A2"/>
    <w:rsid w:val="006B2256"/>
    <w:rsid w:val="006B2D9F"/>
    <w:rsid w:val="006C0657"/>
    <w:rsid w:val="006C10CD"/>
    <w:rsid w:val="006C411E"/>
    <w:rsid w:val="006C5D14"/>
    <w:rsid w:val="006C6CA5"/>
    <w:rsid w:val="006D19A7"/>
    <w:rsid w:val="006E06E1"/>
    <w:rsid w:val="006E2F38"/>
    <w:rsid w:val="006E323C"/>
    <w:rsid w:val="006E4011"/>
    <w:rsid w:val="006E6CC8"/>
    <w:rsid w:val="006E7950"/>
    <w:rsid w:val="006F2E6B"/>
    <w:rsid w:val="006F3D62"/>
    <w:rsid w:val="006F522E"/>
    <w:rsid w:val="00703246"/>
    <w:rsid w:val="007036D2"/>
    <w:rsid w:val="00705774"/>
    <w:rsid w:val="00706CE4"/>
    <w:rsid w:val="00706E3C"/>
    <w:rsid w:val="00710025"/>
    <w:rsid w:val="007147D8"/>
    <w:rsid w:val="007178F3"/>
    <w:rsid w:val="00720561"/>
    <w:rsid w:val="00720920"/>
    <w:rsid w:val="00722C48"/>
    <w:rsid w:val="00723C9E"/>
    <w:rsid w:val="00724389"/>
    <w:rsid w:val="007244E6"/>
    <w:rsid w:val="00727C0C"/>
    <w:rsid w:val="007313BA"/>
    <w:rsid w:val="007424D3"/>
    <w:rsid w:val="00750055"/>
    <w:rsid w:val="00750941"/>
    <w:rsid w:val="007513F0"/>
    <w:rsid w:val="00754ACC"/>
    <w:rsid w:val="007560DC"/>
    <w:rsid w:val="00760A7B"/>
    <w:rsid w:val="00761CFE"/>
    <w:rsid w:val="00763F30"/>
    <w:rsid w:val="00764043"/>
    <w:rsid w:val="00764862"/>
    <w:rsid w:val="0076530B"/>
    <w:rsid w:val="00770D21"/>
    <w:rsid w:val="007710E9"/>
    <w:rsid w:val="00773A52"/>
    <w:rsid w:val="00775E51"/>
    <w:rsid w:val="007802BA"/>
    <w:rsid w:val="0078268C"/>
    <w:rsid w:val="00783645"/>
    <w:rsid w:val="0078571B"/>
    <w:rsid w:val="00786B34"/>
    <w:rsid w:val="00791994"/>
    <w:rsid w:val="00795F1B"/>
    <w:rsid w:val="007A03A9"/>
    <w:rsid w:val="007A14D6"/>
    <w:rsid w:val="007A1934"/>
    <w:rsid w:val="007A1A4D"/>
    <w:rsid w:val="007A417B"/>
    <w:rsid w:val="007B1DD5"/>
    <w:rsid w:val="007B2905"/>
    <w:rsid w:val="007B4EC6"/>
    <w:rsid w:val="007C2059"/>
    <w:rsid w:val="007C36B2"/>
    <w:rsid w:val="007C6690"/>
    <w:rsid w:val="007D53D6"/>
    <w:rsid w:val="007D6242"/>
    <w:rsid w:val="007D710D"/>
    <w:rsid w:val="007E1E6A"/>
    <w:rsid w:val="007E4B03"/>
    <w:rsid w:val="007E51AD"/>
    <w:rsid w:val="007E60CC"/>
    <w:rsid w:val="007F0780"/>
    <w:rsid w:val="007F2C41"/>
    <w:rsid w:val="007F3101"/>
    <w:rsid w:val="007F3D24"/>
    <w:rsid w:val="007F5B01"/>
    <w:rsid w:val="00800A0A"/>
    <w:rsid w:val="00802DDC"/>
    <w:rsid w:val="00805428"/>
    <w:rsid w:val="008072EC"/>
    <w:rsid w:val="00807EA0"/>
    <w:rsid w:val="00811192"/>
    <w:rsid w:val="0081133C"/>
    <w:rsid w:val="00811FA1"/>
    <w:rsid w:val="0081393A"/>
    <w:rsid w:val="00814B34"/>
    <w:rsid w:val="00815C59"/>
    <w:rsid w:val="00815EC6"/>
    <w:rsid w:val="00817B9B"/>
    <w:rsid w:val="00823294"/>
    <w:rsid w:val="008257F1"/>
    <w:rsid w:val="0082613E"/>
    <w:rsid w:val="008261B9"/>
    <w:rsid w:val="00831834"/>
    <w:rsid w:val="00832108"/>
    <w:rsid w:val="00833347"/>
    <w:rsid w:val="00834E4E"/>
    <w:rsid w:val="008520A3"/>
    <w:rsid w:val="00852A75"/>
    <w:rsid w:val="0085363F"/>
    <w:rsid w:val="00854347"/>
    <w:rsid w:val="00854692"/>
    <w:rsid w:val="0085716F"/>
    <w:rsid w:val="00861D51"/>
    <w:rsid w:val="00863722"/>
    <w:rsid w:val="00863C4D"/>
    <w:rsid w:val="00863F4C"/>
    <w:rsid w:val="00864E73"/>
    <w:rsid w:val="00872D25"/>
    <w:rsid w:val="00874CF5"/>
    <w:rsid w:val="008750D2"/>
    <w:rsid w:val="00875CB7"/>
    <w:rsid w:val="00875DCA"/>
    <w:rsid w:val="00876D56"/>
    <w:rsid w:val="00881A08"/>
    <w:rsid w:val="00883248"/>
    <w:rsid w:val="008857BB"/>
    <w:rsid w:val="00887390"/>
    <w:rsid w:val="00891A72"/>
    <w:rsid w:val="008933AB"/>
    <w:rsid w:val="00893D98"/>
    <w:rsid w:val="00897E80"/>
    <w:rsid w:val="008A5740"/>
    <w:rsid w:val="008A5F42"/>
    <w:rsid w:val="008A7D06"/>
    <w:rsid w:val="008B1AAF"/>
    <w:rsid w:val="008B38FF"/>
    <w:rsid w:val="008B53E1"/>
    <w:rsid w:val="008B7AEE"/>
    <w:rsid w:val="008C37E1"/>
    <w:rsid w:val="008C3D26"/>
    <w:rsid w:val="008C70B7"/>
    <w:rsid w:val="008C79F0"/>
    <w:rsid w:val="008D0B59"/>
    <w:rsid w:val="008D276F"/>
    <w:rsid w:val="008E073E"/>
    <w:rsid w:val="008E1A61"/>
    <w:rsid w:val="008E4FC5"/>
    <w:rsid w:val="008E7ECF"/>
    <w:rsid w:val="008F3B46"/>
    <w:rsid w:val="008F6291"/>
    <w:rsid w:val="008F6B43"/>
    <w:rsid w:val="008F7623"/>
    <w:rsid w:val="00900703"/>
    <w:rsid w:val="00903BB4"/>
    <w:rsid w:val="009044D6"/>
    <w:rsid w:val="00904E5F"/>
    <w:rsid w:val="00906AD9"/>
    <w:rsid w:val="00907A15"/>
    <w:rsid w:val="00910EA6"/>
    <w:rsid w:val="00920843"/>
    <w:rsid w:val="0092304F"/>
    <w:rsid w:val="00926AAC"/>
    <w:rsid w:val="00927AB5"/>
    <w:rsid w:val="00931581"/>
    <w:rsid w:val="0093342B"/>
    <w:rsid w:val="00936586"/>
    <w:rsid w:val="00941FD2"/>
    <w:rsid w:val="0094234F"/>
    <w:rsid w:val="009542FA"/>
    <w:rsid w:val="00955E1A"/>
    <w:rsid w:val="00956097"/>
    <w:rsid w:val="00957A87"/>
    <w:rsid w:val="00961355"/>
    <w:rsid w:val="00964BA7"/>
    <w:rsid w:val="00970D7E"/>
    <w:rsid w:val="00970DA6"/>
    <w:rsid w:val="00975801"/>
    <w:rsid w:val="00976B40"/>
    <w:rsid w:val="00977912"/>
    <w:rsid w:val="009807DE"/>
    <w:rsid w:val="00983FB9"/>
    <w:rsid w:val="00987E64"/>
    <w:rsid w:val="00990B7C"/>
    <w:rsid w:val="00993505"/>
    <w:rsid w:val="00994E47"/>
    <w:rsid w:val="009955BD"/>
    <w:rsid w:val="009A388D"/>
    <w:rsid w:val="009A4B54"/>
    <w:rsid w:val="009A4FF3"/>
    <w:rsid w:val="009A61FC"/>
    <w:rsid w:val="009A6655"/>
    <w:rsid w:val="009B1E51"/>
    <w:rsid w:val="009B2931"/>
    <w:rsid w:val="009B3109"/>
    <w:rsid w:val="009B7D63"/>
    <w:rsid w:val="009C047C"/>
    <w:rsid w:val="009C1BDF"/>
    <w:rsid w:val="009C2D67"/>
    <w:rsid w:val="009C60C1"/>
    <w:rsid w:val="009D1818"/>
    <w:rsid w:val="009D1CBF"/>
    <w:rsid w:val="009E3A7A"/>
    <w:rsid w:val="009E54DD"/>
    <w:rsid w:val="009E6973"/>
    <w:rsid w:val="009F04C1"/>
    <w:rsid w:val="009F06F7"/>
    <w:rsid w:val="009F075A"/>
    <w:rsid w:val="009F1578"/>
    <w:rsid w:val="009F1DA5"/>
    <w:rsid w:val="009F222E"/>
    <w:rsid w:val="009F4560"/>
    <w:rsid w:val="009F5A92"/>
    <w:rsid w:val="009F7577"/>
    <w:rsid w:val="00A01516"/>
    <w:rsid w:val="00A018CA"/>
    <w:rsid w:val="00A03182"/>
    <w:rsid w:val="00A05A1E"/>
    <w:rsid w:val="00A13DEC"/>
    <w:rsid w:val="00A160CC"/>
    <w:rsid w:val="00A1656A"/>
    <w:rsid w:val="00A176D5"/>
    <w:rsid w:val="00A30AE4"/>
    <w:rsid w:val="00A40BC6"/>
    <w:rsid w:val="00A425B7"/>
    <w:rsid w:val="00A45701"/>
    <w:rsid w:val="00A51A8E"/>
    <w:rsid w:val="00A53BAC"/>
    <w:rsid w:val="00A55B68"/>
    <w:rsid w:val="00A55BCD"/>
    <w:rsid w:val="00A5668F"/>
    <w:rsid w:val="00A575E4"/>
    <w:rsid w:val="00A603DB"/>
    <w:rsid w:val="00A7087E"/>
    <w:rsid w:val="00A71015"/>
    <w:rsid w:val="00A72EEF"/>
    <w:rsid w:val="00A74912"/>
    <w:rsid w:val="00A805F8"/>
    <w:rsid w:val="00A83702"/>
    <w:rsid w:val="00A83F57"/>
    <w:rsid w:val="00A84A31"/>
    <w:rsid w:val="00A8772E"/>
    <w:rsid w:val="00A9040F"/>
    <w:rsid w:val="00A9079B"/>
    <w:rsid w:val="00A91D42"/>
    <w:rsid w:val="00A930E8"/>
    <w:rsid w:val="00A944D4"/>
    <w:rsid w:val="00AA0789"/>
    <w:rsid w:val="00AA090D"/>
    <w:rsid w:val="00AA0ED3"/>
    <w:rsid w:val="00AA1E02"/>
    <w:rsid w:val="00AA3E55"/>
    <w:rsid w:val="00AA6661"/>
    <w:rsid w:val="00AA6937"/>
    <w:rsid w:val="00AA6D42"/>
    <w:rsid w:val="00AA7A4E"/>
    <w:rsid w:val="00AB1A5B"/>
    <w:rsid w:val="00AB2DDB"/>
    <w:rsid w:val="00AC1BF6"/>
    <w:rsid w:val="00AC22AD"/>
    <w:rsid w:val="00AC2315"/>
    <w:rsid w:val="00AC4300"/>
    <w:rsid w:val="00AC454D"/>
    <w:rsid w:val="00AC7645"/>
    <w:rsid w:val="00AD0106"/>
    <w:rsid w:val="00AD0CA8"/>
    <w:rsid w:val="00AD1BC3"/>
    <w:rsid w:val="00AD24E5"/>
    <w:rsid w:val="00AD3720"/>
    <w:rsid w:val="00AD4F44"/>
    <w:rsid w:val="00AE368C"/>
    <w:rsid w:val="00AE427C"/>
    <w:rsid w:val="00AE51A9"/>
    <w:rsid w:val="00AE6F14"/>
    <w:rsid w:val="00AE78CC"/>
    <w:rsid w:val="00AE7A01"/>
    <w:rsid w:val="00AF5B2E"/>
    <w:rsid w:val="00B0059A"/>
    <w:rsid w:val="00B0620C"/>
    <w:rsid w:val="00B10E9B"/>
    <w:rsid w:val="00B23B50"/>
    <w:rsid w:val="00B2626F"/>
    <w:rsid w:val="00B27C27"/>
    <w:rsid w:val="00B312D7"/>
    <w:rsid w:val="00B326CD"/>
    <w:rsid w:val="00B349C3"/>
    <w:rsid w:val="00B35827"/>
    <w:rsid w:val="00B35980"/>
    <w:rsid w:val="00B3633B"/>
    <w:rsid w:val="00B369EC"/>
    <w:rsid w:val="00B36AF6"/>
    <w:rsid w:val="00B401B9"/>
    <w:rsid w:val="00B40C93"/>
    <w:rsid w:val="00B45D00"/>
    <w:rsid w:val="00B47B5E"/>
    <w:rsid w:val="00B50A97"/>
    <w:rsid w:val="00B5128E"/>
    <w:rsid w:val="00B52628"/>
    <w:rsid w:val="00B52A55"/>
    <w:rsid w:val="00B57C5F"/>
    <w:rsid w:val="00B60686"/>
    <w:rsid w:val="00B61970"/>
    <w:rsid w:val="00B64F4F"/>
    <w:rsid w:val="00B67862"/>
    <w:rsid w:val="00B70C16"/>
    <w:rsid w:val="00B728BE"/>
    <w:rsid w:val="00B73E36"/>
    <w:rsid w:val="00B76AC2"/>
    <w:rsid w:val="00B9179A"/>
    <w:rsid w:val="00B92A8E"/>
    <w:rsid w:val="00B92EAC"/>
    <w:rsid w:val="00BA5631"/>
    <w:rsid w:val="00BB0F22"/>
    <w:rsid w:val="00BB2CF6"/>
    <w:rsid w:val="00BB362A"/>
    <w:rsid w:val="00BB5B50"/>
    <w:rsid w:val="00BB5C2E"/>
    <w:rsid w:val="00BB5CE1"/>
    <w:rsid w:val="00BC4874"/>
    <w:rsid w:val="00BC67D2"/>
    <w:rsid w:val="00BC70BC"/>
    <w:rsid w:val="00BD2EE7"/>
    <w:rsid w:val="00BD476A"/>
    <w:rsid w:val="00BD6736"/>
    <w:rsid w:val="00BD683A"/>
    <w:rsid w:val="00BE2DE6"/>
    <w:rsid w:val="00BE2E74"/>
    <w:rsid w:val="00BF1F77"/>
    <w:rsid w:val="00BF2D63"/>
    <w:rsid w:val="00BF4D67"/>
    <w:rsid w:val="00C00500"/>
    <w:rsid w:val="00C0054D"/>
    <w:rsid w:val="00C00EBA"/>
    <w:rsid w:val="00C0485E"/>
    <w:rsid w:val="00C04A37"/>
    <w:rsid w:val="00C06B92"/>
    <w:rsid w:val="00C073BC"/>
    <w:rsid w:val="00C0763A"/>
    <w:rsid w:val="00C10D66"/>
    <w:rsid w:val="00C12AD2"/>
    <w:rsid w:val="00C14272"/>
    <w:rsid w:val="00C16438"/>
    <w:rsid w:val="00C167F8"/>
    <w:rsid w:val="00C22464"/>
    <w:rsid w:val="00C23D9B"/>
    <w:rsid w:val="00C25170"/>
    <w:rsid w:val="00C31172"/>
    <w:rsid w:val="00C3736A"/>
    <w:rsid w:val="00C40FE6"/>
    <w:rsid w:val="00C44C7B"/>
    <w:rsid w:val="00C451B6"/>
    <w:rsid w:val="00C460BB"/>
    <w:rsid w:val="00C470B2"/>
    <w:rsid w:val="00C4785E"/>
    <w:rsid w:val="00C479DF"/>
    <w:rsid w:val="00C55CDA"/>
    <w:rsid w:val="00C607D7"/>
    <w:rsid w:val="00C62EC0"/>
    <w:rsid w:val="00C640C0"/>
    <w:rsid w:val="00C665E8"/>
    <w:rsid w:val="00C70002"/>
    <w:rsid w:val="00C74334"/>
    <w:rsid w:val="00C76A0F"/>
    <w:rsid w:val="00C802A5"/>
    <w:rsid w:val="00C814B3"/>
    <w:rsid w:val="00C81B8C"/>
    <w:rsid w:val="00C8338E"/>
    <w:rsid w:val="00C835D3"/>
    <w:rsid w:val="00C83851"/>
    <w:rsid w:val="00C847B6"/>
    <w:rsid w:val="00C8493E"/>
    <w:rsid w:val="00C84AD9"/>
    <w:rsid w:val="00C8514C"/>
    <w:rsid w:val="00C86012"/>
    <w:rsid w:val="00C92F68"/>
    <w:rsid w:val="00C93F52"/>
    <w:rsid w:val="00C97300"/>
    <w:rsid w:val="00CA1513"/>
    <w:rsid w:val="00CA2809"/>
    <w:rsid w:val="00CA5E25"/>
    <w:rsid w:val="00CA5FA6"/>
    <w:rsid w:val="00CA73F4"/>
    <w:rsid w:val="00CA7456"/>
    <w:rsid w:val="00CB2999"/>
    <w:rsid w:val="00CB6210"/>
    <w:rsid w:val="00CC0218"/>
    <w:rsid w:val="00CC4983"/>
    <w:rsid w:val="00CC5D75"/>
    <w:rsid w:val="00CD0909"/>
    <w:rsid w:val="00CD48DF"/>
    <w:rsid w:val="00CD508B"/>
    <w:rsid w:val="00CD6068"/>
    <w:rsid w:val="00CE162C"/>
    <w:rsid w:val="00CE1AA8"/>
    <w:rsid w:val="00CE5F8A"/>
    <w:rsid w:val="00CE7B42"/>
    <w:rsid w:val="00CE7E5E"/>
    <w:rsid w:val="00CF2635"/>
    <w:rsid w:val="00CF28AC"/>
    <w:rsid w:val="00CF334E"/>
    <w:rsid w:val="00CF3FEE"/>
    <w:rsid w:val="00CF431F"/>
    <w:rsid w:val="00CF4B06"/>
    <w:rsid w:val="00CF4DB5"/>
    <w:rsid w:val="00CF701D"/>
    <w:rsid w:val="00CF7159"/>
    <w:rsid w:val="00D01238"/>
    <w:rsid w:val="00D017DF"/>
    <w:rsid w:val="00D05803"/>
    <w:rsid w:val="00D05E98"/>
    <w:rsid w:val="00D07AE3"/>
    <w:rsid w:val="00D12BD2"/>
    <w:rsid w:val="00D225B7"/>
    <w:rsid w:val="00D22D3E"/>
    <w:rsid w:val="00D24B77"/>
    <w:rsid w:val="00D25972"/>
    <w:rsid w:val="00D30E80"/>
    <w:rsid w:val="00D31CFB"/>
    <w:rsid w:val="00D327C2"/>
    <w:rsid w:val="00D33281"/>
    <w:rsid w:val="00D33603"/>
    <w:rsid w:val="00D35D4A"/>
    <w:rsid w:val="00D36EC6"/>
    <w:rsid w:val="00D44AC4"/>
    <w:rsid w:val="00D44D04"/>
    <w:rsid w:val="00D4512A"/>
    <w:rsid w:val="00D46E7D"/>
    <w:rsid w:val="00D525ED"/>
    <w:rsid w:val="00D537DF"/>
    <w:rsid w:val="00D5680B"/>
    <w:rsid w:val="00D576EF"/>
    <w:rsid w:val="00D642A1"/>
    <w:rsid w:val="00D6592C"/>
    <w:rsid w:val="00D7074B"/>
    <w:rsid w:val="00D74E71"/>
    <w:rsid w:val="00D75066"/>
    <w:rsid w:val="00D83A6A"/>
    <w:rsid w:val="00D83D8A"/>
    <w:rsid w:val="00D85949"/>
    <w:rsid w:val="00D863AF"/>
    <w:rsid w:val="00D91B01"/>
    <w:rsid w:val="00D92387"/>
    <w:rsid w:val="00DA1AE8"/>
    <w:rsid w:val="00DA6D13"/>
    <w:rsid w:val="00DB3664"/>
    <w:rsid w:val="00DB6245"/>
    <w:rsid w:val="00DC19BD"/>
    <w:rsid w:val="00DC1FC0"/>
    <w:rsid w:val="00DC273E"/>
    <w:rsid w:val="00DC2781"/>
    <w:rsid w:val="00DC571E"/>
    <w:rsid w:val="00DC6DA7"/>
    <w:rsid w:val="00DD21D5"/>
    <w:rsid w:val="00DD448D"/>
    <w:rsid w:val="00DD601A"/>
    <w:rsid w:val="00DE0BA7"/>
    <w:rsid w:val="00DE0E35"/>
    <w:rsid w:val="00DE129E"/>
    <w:rsid w:val="00DE2914"/>
    <w:rsid w:val="00DE355D"/>
    <w:rsid w:val="00DF1D81"/>
    <w:rsid w:val="00DF5DC5"/>
    <w:rsid w:val="00DF730C"/>
    <w:rsid w:val="00E008BC"/>
    <w:rsid w:val="00E103B3"/>
    <w:rsid w:val="00E1164B"/>
    <w:rsid w:val="00E124E1"/>
    <w:rsid w:val="00E17579"/>
    <w:rsid w:val="00E17822"/>
    <w:rsid w:val="00E2026E"/>
    <w:rsid w:val="00E20D64"/>
    <w:rsid w:val="00E21F93"/>
    <w:rsid w:val="00E2244E"/>
    <w:rsid w:val="00E30084"/>
    <w:rsid w:val="00E34048"/>
    <w:rsid w:val="00E413FB"/>
    <w:rsid w:val="00E42F5D"/>
    <w:rsid w:val="00E45C50"/>
    <w:rsid w:val="00E46A69"/>
    <w:rsid w:val="00E508B0"/>
    <w:rsid w:val="00E53B2B"/>
    <w:rsid w:val="00E60072"/>
    <w:rsid w:val="00E64DDF"/>
    <w:rsid w:val="00E64EC1"/>
    <w:rsid w:val="00E66917"/>
    <w:rsid w:val="00E672EB"/>
    <w:rsid w:val="00E70759"/>
    <w:rsid w:val="00E72A50"/>
    <w:rsid w:val="00E74579"/>
    <w:rsid w:val="00E750DC"/>
    <w:rsid w:val="00E75160"/>
    <w:rsid w:val="00E80B55"/>
    <w:rsid w:val="00E84577"/>
    <w:rsid w:val="00E85893"/>
    <w:rsid w:val="00E85B5F"/>
    <w:rsid w:val="00E867F9"/>
    <w:rsid w:val="00E86DF4"/>
    <w:rsid w:val="00E8705D"/>
    <w:rsid w:val="00E93B68"/>
    <w:rsid w:val="00E97065"/>
    <w:rsid w:val="00EA014B"/>
    <w:rsid w:val="00EA1F91"/>
    <w:rsid w:val="00EA7F79"/>
    <w:rsid w:val="00EB14C6"/>
    <w:rsid w:val="00EB268D"/>
    <w:rsid w:val="00EB3DA9"/>
    <w:rsid w:val="00EB727B"/>
    <w:rsid w:val="00EC0D2D"/>
    <w:rsid w:val="00EC1DA1"/>
    <w:rsid w:val="00EC3FDD"/>
    <w:rsid w:val="00EC608E"/>
    <w:rsid w:val="00EC6296"/>
    <w:rsid w:val="00EC69B0"/>
    <w:rsid w:val="00ED0EAD"/>
    <w:rsid w:val="00ED20C3"/>
    <w:rsid w:val="00ED59EC"/>
    <w:rsid w:val="00ED740C"/>
    <w:rsid w:val="00ED7867"/>
    <w:rsid w:val="00ED7C58"/>
    <w:rsid w:val="00EE5C69"/>
    <w:rsid w:val="00EE771F"/>
    <w:rsid w:val="00EF1986"/>
    <w:rsid w:val="00EF3C7D"/>
    <w:rsid w:val="00EF4E60"/>
    <w:rsid w:val="00EF5C7B"/>
    <w:rsid w:val="00F00F6E"/>
    <w:rsid w:val="00F0237D"/>
    <w:rsid w:val="00F0498D"/>
    <w:rsid w:val="00F05441"/>
    <w:rsid w:val="00F0773B"/>
    <w:rsid w:val="00F079C4"/>
    <w:rsid w:val="00F176A8"/>
    <w:rsid w:val="00F17D99"/>
    <w:rsid w:val="00F27253"/>
    <w:rsid w:val="00F30477"/>
    <w:rsid w:val="00F30C89"/>
    <w:rsid w:val="00F318C4"/>
    <w:rsid w:val="00F32E32"/>
    <w:rsid w:val="00F330C2"/>
    <w:rsid w:val="00F3606B"/>
    <w:rsid w:val="00F42DD6"/>
    <w:rsid w:val="00F43743"/>
    <w:rsid w:val="00F50AB9"/>
    <w:rsid w:val="00F515A0"/>
    <w:rsid w:val="00F53954"/>
    <w:rsid w:val="00F56BA9"/>
    <w:rsid w:val="00F5753D"/>
    <w:rsid w:val="00F660F2"/>
    <w:rsid w:val="00F66721"/>
    <w:rsid w:val="00F675AF"/>
    <w:rsid w:val="00F70CB4"/>
    <w:rsid w:val="00F7161F"/>
    <w:rsid w:val="00F7289C"/>
    <w:rsid w:val="00F73228"/>
    <w:rsid w:val="00F81F14"/>
    <w:rsid w:val="00F83575"/>
    <w:rsid w:val="00F84637"/>
    <w:rsid w:val="00F92174"/>
    <w:rsid w:val="00F92A82"/>
    <w:rsid w:val="00F933C6"/>
    <w:rsid w:val="00FA07C1"/>
    <w:rsid w:val="00FA36DD"/>
    <w:rsid w:val="00FA48A9"/>
    <w:rsid w:val="00FB06ED"/>
    <w:rsid w:val="00FB18B4"/>
    <w:rsid w:val="00FB388C"/>
    <w:rsid w:val="00FB6751"/>
    <w:rsid w:val="00FC2802"/>
    <w:rsid w:val="00FC2EE3"/>
    <w:rsid w:val="00FC3C15"/>
    <w:rsid w:val="00FC5E3A"/>
    <w:rsid w:val="00FC77FF"/>
    <w:rsid w:val="00FD183B"/>
    <w:rsid w:val="00FD4495"/>
    <w:rsid w:val="00FE287F"/>
    <w:rsid w:val="00FE378D"/>
    <w:rsid w:val="00FE3B2C"/>
    <w:rsid w:val="00FE44AB"/>
    <w:rsid w:val="00FF005B"/>
    <w:rsid w:val="00FF06BA"/>
    <w:rsid w:val="00FF2CB6"/>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9F4560"/>
    <w:rPr>
      <w:color w:val="0000FF" w:themeColor="hyperlink"/>
      <w:u w:val="single"/>
    </w:rPr>
  </w:style>
  <w:style w:type="paragraph" w:styleId="Header">
    <w:name w:val="header"/>
    <w:basedOn w:val="Normal"/>
    <w:link w:val="HeaderChar"/>
    <w:uiPriority w:val="99"/>
    <w:unhideWhenUsed/>
    <w:rsid w:val="00AA6D42"/>
    <w:pPr>
      <w:tabs>
        <w:tab w:val="center" w:pos="4680"/>
        <w:tab w:val="right" w:pos="9360"/>
      </w:tabs>
    </w:pPr>
  </w:style>
  <w:style w:type="character" w:customStyle="1" w:styleId="HeaderChar">
    <w:name w:val="Header Char"/>
    <w:basedOn w:val="DefaultParagraphFont"/>
    <w:link w:val="Header"/>
    <w:uiPriority w:val="99"/>
    <w:rsid w:val="00AA6D42"/>
  </w:style>
  <w:style w:type="paragraph" w:styleId="Footer">
    <w:name w:val="footer"/>
    <w:basedOn w:val="Normal"/>
    <w:link w:val="FooterChar"/>
    <w:uiPriority w:val="99"/>
    <w:unhideWhenUsed/>
    <w:rsid w:val="00AA6D42"/>
    <w:pPr>
      <w:tabs>
        <w:tab w:val="center" w:pos="4680"/>
        <w:tab w:val="right" w:pos="9360"/>
      </w:tabs>
    </w:pPr>
  </w:style>
  <w:style w:type="character" w:customStyle="1" w:styleId="FooterChar">
    <w:name w:val="Footer Char"/>
    <w:basedOn w:val="DefaultParagraphFont"/>
    <w:link w:val="Footer"/>
    <w:uiPriority w:val="99"/>
    <w:rsid w:val="00AA6D42"/>
  </w:style>
  <w:style w:type="paragraph" w:styleId="ListParagraph">
    <w:name w:val="List Paragraph"/>
    <w:basedOn w:val="Normal"/>
    <w:uiPriority w:val="34"/>
    <w:qFormat/>
    <w:rsid w:val="00C14272"/>
    <w:pPr>
      <w:suppressAutoHyphens/>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76AAE"/>
    <w:rPr>
      <w:rFonts w:ascii="Tahoma" w:hAnsi="Tahoma" w:cs="Tahoma"/>
      <w:sz w:val="16"/>
      <w:szCs w:val="16"/>
    </w:rPr>
  </w:style>
  <w:style w:type="character" w:customStyle="1" w:styleId="BalloonTextChar">
    <w:name w:val="Balloon Text Char"/>
    <w:basedOn w:val="DefaultParagraphFont"/>
    <w:link w:val="BalloonText"/>
    <w:uiPriority w:val="99"/>
    <w:semiHidden/>
    <w:rsid w:val="00376AAE"/>
    <w:rPr>
      <w:rFonts w:ascii="Tahoma" w:hAnsi="Tahoma" w:cs="Tahoma"/>
      <w:sz w:val="16"/>
      <w:szCs w:val="16"/>
    </w:rPr>
  </w:style>
  <w:style w:type="paragraph" w:styleId="TOCHeading">
    <w:name w:val="TOC Heading"/>
    <w:basedOn w:val="Heading1"/>
    <w:next w:val="Normal"/>
    <w:uiPriority w:val="39"/>
    <w:unhideWhenUsed/>
    <w:qFormat/>
    <w:rsid w:val="00C00EBA"/>
    <w:pPr>
      <w:keepLines/>
      <w:tabs>
        <w:tab w:val="clear" w:pos="720"/>
      </w:tabs>
      <w:spacing w:before="480" w:after="0" w:line="276" w:lineRule="auto"/>
      <w:ind w:left="0" w:firstLine="0"/>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7A1A4D"/>
    <w:pPr>
      <w:tabs>
        <w:tab w:val="left" w:pos="400"/>
        <w:tab w:val="right" w:leader="dot" w:pos="9720"/>
      </w:tabs>
      <w:spacing w:after="100"/>
    </w:pPr>
  </w:style>
  <w:style w:type="paragraph" w:styleId="TOC2">
    <w:name w:val="toc 2"/>
    <w:basedOn w:val="Normal"/>
    <w:next w:val="Normal"/>
    <w:autoRedefine/>
    <w:uiPriority w:val="39"/>
    <w:unhideWhenUsed/>
    <w:rsid w:val="007A1A4D"/>
    <w:pPr>
      <w:tabs>
        <w:tab w:val="left" w:pos="880"/>
        <w:tab w:val="right" w:leader="dot" w:pos="9720"/>
      </w:tabs>
      <w:spacing w:after="100"/>
      <w:ind w:left="200"/>
    </w:pPr>
  </w:style>
  <w:style w:type="paragraph" w:styleId="TOC3">
    <w:name w:val="toc 3"/>
    <w:basedOn w:val="Normal"/>
    <w:next w:val="Normal"/>
    <w:autoRedefine/>
    <w:uiPriority w:val="39"/>
    <w:unhideWhenUsed/>
    <w:rsid w:val="007A1A4D"/>
    <w:pPr>
      <w:tabs>
        <w:tab w:val="left" w:pos="1100"/>
        <w:tab w:val="right" w:leader="dot" w:pos="9720"/>
      </w:tabs>
      <w:spacing w:after="100"/>
      <w:ind w:left="400"/>
    </w:pPr>
  </w:style>
  <w:style w:type="character" w:styleId="IntenseEmphasis">
    <w:name w:val="Intense Emphasis"/>
    <w:basedOn w:val="DefaultParagraphFont"/>
    <w:uiPriority w:val="21"/>
    <w:qFormat/>
    <w:rsid w:val="00EB268D"/>
    <w:rPr>
      <w:b/>
      <w:bCs/>
      <w:i/>
      <w:iCs/>
      <w:color w:val="4F81BD" w:themeColor="accent1"/>
    </w:rPr>
  </w:style>
  <w:style w:type="character" w:styleId="FollowedHyperlink">
    <w:name w:val="FollowedHyperlink"/>
    <w:basedOn w:val="DefaultParagraphFont"/>
    <w:uiPriority w:val="99"/>
    <w:semiHidden/>
    <w:unhideWhenUsed/>
    <w:rsid w:val="00FE287F"/>
    <w:rPr>
      <w:color w:val="800080" w:themeColor="followedHyperlink"/>
      <w:u w:val="single"/>
    </w:rPr>
  </w:style>
  <w:style w:type="table" w:styleId="TableGrid">
    <w:name w:val="Table Grid"/>
    <w:basedOn w:val="TableNormal"/>
    <w:uiPriority w:val="59"/>
    <w:rsid w:val="00562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2084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1E674D"/>
  </w:style>
  <w:style w:type="paragraph" w:styleId="NormalWeb">
    <w:name w:val="Normal (Web)"/>
    <w:basedOn w:val="Normal"/>
    <w:uiPriority w:val="99"/>
    <w:semiHidden/>
    <w:unhideWhenUsed/>
    <w:rsid w:val="007147D8"/>
    <w:pPr>
      <w:spacing w:before="100" w:beforeAutospacing="1" w:after="100" w:afterAutospacing="1"/>
    </w:pPr>
    <w:rPr>
      <w:sz w:val="24"/>
      <w:szCs w:val="24"/>
    </w:rPr>
  </w:style>
  <w:style w:type="character" w:customStyle="1" w:styleId="uficommentbody">
    <w:name w:val="uficommentbody"/>
    <w:basedOn w:val="DefaultParagraphFont"/>
    <w:rsid w:val="00622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9F4560"/>
    <w:rPr>
      <w:color w:val="0000FF" w:themeColor="hyperlink"/>
      <w:u w:val="single"/>
    </w:rPr>
  </w:style>
  <w:style w:type="paragraph" w:styleId="Header">
    <w:name w:val="header"/>
    <w:basedOn w:val="Normal"/>
    <w:link w:val="HeaderChar"/>
    <w:uiPriority w:val="99"/>
    <w:unhideWhenUsed/>
    <w:rsid w:val="00AA6D42"/>
    <w:pPr>
      <w:tabs>
        <w:tab w:val="center" w:pos="4680"/>
        <w:tab w:val="right" w:pos="9360"/>
      </w:tabs>
    </w:pPr>
  </w:style>
  <w:style w:type="character" w:customStyle="1" w:styleId="HeaderChar">
    <w:name w:val="Header Char"/>
    <w:basedOn w:val="DefaultParagraphFont"/>
    <w:link w:val="Header"/>
    <w:uiPriority w:val="99"/>
    <w:rsid w:val="00AA6D42"/>
  </w:style>
  <w:style w:type="paragraph" w:styleId="Footer">
    <w:name w:val="footer"/>
    <w:basedOn w:val="Normal"/>
    <w:link w:val="FooterChar"/>
    <w:uiPriority w:val="99"/>
    <w:unhideWhenUsed/>
    <w:rsid w:val="00AA6D42"/>
    <w:pPr>
      <w:tabs>
        <w:tab w:val="center" w:pos="4680"/>
        <w:tab w:val="right" w:pos="9360"/>
      </w:tabs>
    </w:pPr>
  </w:style>
  <w:style w:type="character" w:customStyle="1" w:styleId="FooterChar">
    <w:name w:val="Footer Char"/>
    <w:basedOn w:val="DefaultParagraphFont"/>
    <w:link w:val="Footer"/>
    <w:uiPriority w:val="99"/>
    <w:rsid w:val="00AA6D42"/>
  </w:style>
  <w:style w:type="paragraph" w:styleId="ListParagraph">
    <w:name w:val="List Paragraph"/>
    <w:basedOn w:val="Normal"/>
    <w:uiPriority w:val="34"/>
    <w:qFormat/>
    <w:rsid w:val="00C14272"/>
    <w:pPr>
      <w:suppressAutoHyphens/>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76AAE"/>
    <w:rPr>
      <w:rFonts w:ascii="Tahoma" w:hAnsi="Tahoma" w:cs="Tahoma"/>
      <w:sz w:val="16"/>
      <w:szCs w:val="16"/>
    </w:rPr>
  </w:style>
  <w:style w:type="character" w:customStyle="1" w:styleId="BalloonTextChar">
    <w:name w:val="Balloon Text Char"/>
    <w:basedOn w:val="DefaultParagraphFont"/>
    <w:link w:val="BalloonText"/>
    <w:uiPriority w:val="99"/>
    <w:semiHidden/>
    <w:rsid w:val="00376AAE"/>
    <w:rPr>
      <w:rFonts w:ascii="Tahoma" w:hAnsi="Tahoma" w:cs="Tahoma"/>
      <w:sz w:val="16"/>
      <w:szCs w:val="16"/>
    </w:rPr>
  </w:style>
  <w:style w:type="paragraph" w:styleId="TOCHeading">
    <w:name w:val="TOC Heading"/>
    <w:basedOn w:val="Heading1"/>
    <w:next w:val="Normal"/>
    <w:uiPriority w:val="39"/>
    <w:unhideWhenUsed/>
    <w:qFormat/>
    <w:rsid w:val="00C00EBA"/>
    <w:pPr>
      <w:keepLines/>
      <w:tabs>
        <w:tab w:val="clear" w:pos="720"/>
      </w:tabs>
      <w:spacing w:before="480" w:after="0" w:line="276" w:lineRule="auto"/>
      <w:ind w:left="0" w:firstLine="0"/>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7A1A4D"/>
    <w:pPr>
      <w:tabs>
        <w:tab w:val="left" w:pos="400"/>
        <w:tab w:val="right" w:leader="dot" w:pos="9720"/>
      </w:tabs>
      <w:spacing w:after="100"/>
    </w:pPr>
  </w:style>
  <w:style w:type="paragraph" w:styleId="TOC2">
    <w:name w:val="toc 2"/>
    <w:basedOn w:val="Normal"/>
    <w:next w:val="Normal"/>
    <w:autoRedefine/>
    <w:uiPriority w:val="39"/>
    <w:unhideWhenUsed/>
    <w:rsid w:val="007A1A4D"/>
    <w:pPr>
      <w:tabs>
        <w:tab w:val="left" w:pos="880"/>
        <w:tab w:val="right" w:leader="dot" w:pos="9720"/>
      </w:tabs>
      <w:spacing w:after="100"/>
      <w:ind w:left="200"/>
    </w:pPr>
  </w:style>
  <w:style w:type="paragraph" w:styleId="TOC3">
    <w:name w:val="toc 3"/>
    <w:basedOn w:val="Normal"/>
    <w:next w:val="Normal"/>
    <w:autoRedefine/>
    <w:uiPriority w:val="39"/>
    <w:unhideWhenUsed/>
    <w:rsid w:val="007A1A4D"/>
    <w:pPr>
      <w:tabs>
        <w:tab w:val="left" w:pos="1100"/>
        <w:tab w:val="right" w:leader="dot" w:pos="9720"/>
      </w:tabs>
      <w:spacing w:after="100"/>
      <w:ind w:left="400"/>
    </w:pPr>
  </w:style>
  <w:style w:type="character" w:styleId="IntenseEmphasis">
    <w:name w:val="Intense Emphasis"/>
    <w:basedOn w:val="DefaultParagraphFont"/>
    <w:uiPriority w:val="21"/>
    <w:qFormat/>
    <w:rsid w:val="00EB268D"/>
    <w:rPr>
      <w:b/>
      <w:bCs/>
      <w:i/>
      <w:iCs/>
      <w:color w:val="4F81BD" w:themeColor="accent1"/>
    </w:rPr>
  </w:style>
  <w:style w:type="character" w:styleId="FollowedHyperlink">
    <w:name w:val="FollowedHyperlink"/>
    <w:basedOn w:val="DefaultParagraphFont"/>
    <w:uiPriority w:val="99"/>
    <w:semiHidden/>
    <w:unhideWhenUsed/>
    <w:rsid w:val="00FE287F"/>
    <w:rPr>
      <w:color w:val="800080" w:themeColor="followedHyperlink"/>
      <w:u w:val="single"/>
    </w:rPr>
  </w:style>
  <w:style w:type="table" w:styleId="TableGrid">
    <w:name w:val="Table Grid"/>
    <w:basedOn w:val="TableNormal"/>
    <w:uiPriority w:val="59"/>
    <w:rsid w:val="005623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2084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1E674D"/>
  </w:style>
  <w:style w:type="paragraph" w:styleId="NormalWeb">
    <w:name w:val="Normal (Web)"/>
    <w:basedOn w:val="Normal"/>
    <w:uiPriority w:val="99"/>
    <w:semiHidden/>
    <w:unhideWhenUsed/>
    <w:rsid w:val="007147D8"/>
    <w:pPr>
      <w:spacing w:before="100" w:beforeAutospacing="1" w:after="100" w:afterAutospacing="1"/>
    </w:pPr>
    <w:rPr>
      <w:sz w:val="24"/>
      <w:szCs w:val="24"/>
    </w:rPr>
  </w:style>
  <w:style w:type="character" w:customStyle="1" w:styleId="uficommentbody">
    <w:name w:val="uficommentbody"/>
    <w:basedOn w:val="DefaultParagraphFont"/>
    <w:rsid w:val="00622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20790">
      <w:bodyDiv w:val="1"/>
      <w:marLeft w:val="0"/>
      <w:marRight w:val="0"/>
      <w:marTop w:val="0"/>
      <w:marBottom w:val="0"/>
      <w:divBdr>
        <w:top w:val="none" w:sz="0" w:space="0" w:color="auto"/>
        <w:left w:val="none" w:sz="0" w:space="0" w:color="auto"/>
        <w:bottom w:val="none" w:sz="0" w:space="0" w:color="auto"/>
        <w:right w:val="none" w:sz="0" w:space="0" w:color="auto"/>
      </w:divBdr>
    </w:div>
    <w:div w:id="1131434670">
      <w:bodyDiv w:val="1"/>
      <w:marLeft w:val="0"/>
      <w:marRight w:val="0"/>
      <w:marTop w:val="0"/>
      <w:marBottom w:val="0"/>
      <w:divBdr>
        <w:top w:val="none" w:sz="0" w:space="0" w:color="auto"/>
        <w:left w:val="none" w:sz="0" w:space="0" w:color="auto"/>
        <w:bottom w:val="none" w:sz="0" w:space="0" w:color="auto"/>
        <w:right w:val="none" w:sz="0" w:space="0" w:color="auto"/>
      </w:divBdr>
      <w:divsChild>
        <w:div w:id="961839044">
          <w:marLeft w:val="0"/>
          <w:marRight w:val="0"/>
          <w:marTop w:val="0"/>
          <w:marBottom w:val="0"/>
          <w:divBdr>
            <w:top w:val="none" w:sz="0" w:space="0" w:color="auto"/>
            <w:left w:val="none" w:sz="0" w:space="0" w:color="auto"/>
            <w:bottom w:val="none" w:sz="0" w:space="0" w:color="auto"/>
            <w:right w:val="none" w:sz="0" w:space="0" w:color="auto"/>
          </w:divBdr>
        </w:div>
      </w:divsChild>
    </w:div>
    <w:div w:id="1247232449">
      <w:bodyDiv w:val="1"/>
      <w:marLeft w:val="0"/>
      <w:marRight w:val="0"/>
      <w:marTop w:val="0"/>
      <w:marBottom w:val="0"/>
      <w:divBdr>
        <w:top w:val="none" w:sz="0" w:space="0" w:color="auto"/>
        <w:left w:val="none" w:sz="0" w:space="0" w:color="auto"/>
        <w:bottom w:val="none" w:sz="0" w:space="0" w:color="auto"/>
        <w:right w:val="none" w:sz="0" w:space="0" w:color="auto"/>
      </w:divBdr>
    </w:div>
    <w:div w:id="1359895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minhtri.huynhngoc?hc_location=ufi" TargetMode="External"/><Relationship Id="rId18" Type="http://schemas.openxmlformats.org/officeDocument/2006/relationships/hyperlink" Target="https://expressjs.com/en/4x/api.html"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docs.mongodb.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nam.vboys@gmail.com" TargetMode="External"/><Relationship Id="rId17" Type="http://schemas.openxmlformats.org/officeDocument/2006/relationships/hyperlink" Target="https://nodejs.org/dist/latest-v7.x/docs/api/" TargetMode="External"/><Relationship Id="rId25" Type="http://schemas.openxmlformats.org/officeDocument/2006/relationships/hyperlink" Target="https://trello.com/" TargetMode="External"/><Relationship Id="rId33" Type="http://schemas.openxmlformats.org/officeDocument/2006/relationships/hyperlink" Target="mailto:nguyenluuvu2013@gmail.com" TargetMode="External"/><Relationship Id="rId2" Type="http://schemas.openxmlformats.org/officeDocument/2006/relationships/numbering" Target="numbering.xml"/><Relationship Id="rId16" Type="http://schemas.openxmlformats.org/officeDocument/2006/relationships/hyperlink" Target="http://www.scrum.org" TargetMode="External"/><Relationship Id="rId20" Type="http://schemas.openxmlformats.org/officeDocument/2006/relationships/hyperlink" Target="https://code.angularjs.org/snapshot/docs/tutorial" TargetMode="External"/><Relationship Id="rId29" Type="http://schemas.openxmlformats.org/officeDocument/2006/relationships/hyperlink" Target="mailto:khanhquangdtu@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binhdn@gmail.com" TargetMode="External"/><Relationship Id="rId24" Type="http://schemas.openxmlformats.org/officeDocument/2006/relationships/hyperlink" Target="https://raw.githubusercontent.com/joyent/node/v0.12.0/LICENSE" TargetMode="External"/><Relationship Id="rId32" Type="http://schemas.openxmlformats.org/officeDocument/2006/relationships/hyperlink" Target="mailto:nam.vboys@gmail.com" TargetMode="External"/><Relationship Id="rId5" Type="http://schemas.openxmlformats.org/officeDocument/2006/relationships/settings" Target="settings.xml"/><Relationship Id="rId15" Type="http://schemas.openxmlformats.org/officeDocument/2006/relationships/hyperlink" Target="mailto:nguyenluuvu2013@gmail.com" TargetMode="External"/><Relationship Id="rId23" Type="http://schemas.openxmlformats.org/officeDocument/2006/relationships/footer" Target="footer1.xml"/><Relationship Id="rId28" Type="http://schemas.openxmlformats.org/officeDocument/2006/relationships/hyperlink" Target="mailto:tptuongvy3@gmail.com" TargetMode="External"/><Relationship Id="rId10" Type="http://schemas.openxmlformats.org/officeDocument/2006/relationships/hyperlink" Target="http://www.ktcn.tvu.edu.vn/images/stories/phieudexuat_pdf/KL12_04_Le%20Thi%20Thuy%20Lan.pdf" TargetMode="External"/><Relationship Id="rId19" Type="http://schemas.openxmlformats.org/officeDocument/2006/relationships/hyperlink" Target="http://learn.mean.io/" TargetMode="External"/><Relationship Id="rId31" Type="http://schemas.openxmlformats.org/officeDocument/2006/relationships/hyperlink" Target="mailto:minhtri191195@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minhtri191195@gmail.com" TargetMode="External"/><Relationship Id="rId22" Type="http://schemas.openxmlformats.org/officeDocument/2006/relationships/header" Target="header1.xml"/><Relationship Id="rId27" Type="http://schemas.openxmlformats.org/officeDocument/2006/relationships/hyperlink" Target="mailto:anbinhdn@gmail.com" TargetMode="External"/><Relationship Id="rId30" Type="http://schemas.openxmlformats.org/officeDocument/2006/relationships/hyperlink" Target="https://www.facebook.com/minhtri.huynhngoc?hc_location=uf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3FB01-8B7A-45CB-B8A0-69F06818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16</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Truong Thanh Nam</dc:creator>
  <cp:lastModifiedBy>tuongvy</cp:lastModifiedBy>
  <cp:revision>407</cp:revision>
  <dcterms:created xsi:type="dcterms:W3CDTF">2017-03-18T18:40:00Z</dcterms:created>
  <dcterms:modified xsi:type="dcterms:W3CDTF">2017-05-17T09:24:00Z</dcterms:modified>
</cp:coreProperties>
</file>