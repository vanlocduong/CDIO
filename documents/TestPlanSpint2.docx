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BỘ GIÁO DỤC VÀ ĐÀO TẠO</w:t>
      </w: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TRƯỜNG ĐẠI HỌC DUY TÂN</w:t>
      </w: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noProof/>
          <w:sz w:val="36"/>
          <w:szCs w:val="36"/>
          <w:lang w:eastAsia="en-US"/>
        </w:rPr>
        <w:drawing>
          <wp:inline distT="0" distB="0" distL="0" distR="0" wp14:anchorId="7362A066" wp14:editId="29B066B6">
            <wp:extent cx="828675" cy="752475"/>
            <wp:effectExtent l="0" t="0" r="9525" b="9525"/>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C441D"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Tên đề tài</w:t>
      </w: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WEBSITE TIN TỨC NGÀNH CÔNG NGHỆ THÔNG TIN VỚI MEAN</w:t>
      </w: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sym w:font="Wingdings" w:char="F097"/>
      </w:r>
      <w:r w:rsidRPr="00C10915">
        <w:rPr>
          <w:rFonts w:eastAsia="Times New Roman"/>
          <w:b/>
          <w:sz w:val="36"/>
          <w:szCs w:val="36"/>
        </w:rPr>
        <w:sym w:font="Wingdings" w:char="F040"/>
      </w:r>
      <w:r w:rsidRPr="00C10915">
        <w:rPr>
          <w:rFonts w:eastAsia="Times New Roman"/>
          <w:b/>
          <w:sz w:val="36"/>
          <w:szCs w:val="36"/>
        </w:rPr>
        <w:sym w:font="Wingdings" w:char="F026"/>
      </w:r>
      <w:r w:rsidRPr="00C10915">
        <w:rPr>
          <w:rFonts w:eastAsia="Times New Roman"/>
          <w:b/>
          <w:sz w:val="36"/>
          <w:szCs w:val="36"/>
        </w:rPr>
        <w:sym w:font="Wingdings" w:char="F03F"/>
      </w:r>
      <w:r w:rsidRPr="00C10915">
        <w:rPr>
          <w:rFonts w:eastAsia="Times New Roman"/>
          <w:b/>
          <w:sz w:val="36"/>
          <w:szCs w:val="36"/>
        </w:rPr>
        <w:sym w:font="Wingdings" w:char="F096"/>
      </w: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Pr>
          <w:rFonts w:eastAsia="Times New Roman"/>
          <w:b/>
          <w:sz w:val="36"/>
          <w:szCs w:val="36"/>
        </w:rPr>
        <w:t>TÀI LIỆU KIỂM THỬ</w:t>
      </w: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NHÓM SINH VIÊN THỰC HIỆN</w:t>
      </w:r>
    </w:p>
    <w:p w:rsidR="001C441D"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 xml:space="preserve">Trương Thành Nam – </w:t>
      </w:r>
    </w:p>
    <w:p w:rsidR="001C441D"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Trương Phương Tường Vy –</w:t>
      </w:r>
    </w:p>
    <w:p w:rsidR="001C441D"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 xml:space="preserve">Huỳnh Ngọc Minh Trí – </w:t>
      </w: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Nguyễn Lưu Vũ -</w:t>
      </w: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C441D" w:rsidRPr="00C10915" w:rsidRDefault="001C441D" w:rsidP="001C441D">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Đà Nẵng, 5/2017</w:t>
      </w:r>
    </w:p>
    <w:p w:rsidR="00F6757F" w:rsidRPr="006C01BC" w:rsidRDefault="00F6757F" w:rsidP="00F6757F">
      <w:pPr>
        <w:suppressAutoHyphens w:val="0"/>
        <w:spacing w:line="259" w:lineRule="auto"/>
      </w:pPr>
    </w:p>
    <w:tbl>
      <w:tblPr>
        <w:tblW w:w="10125" w:type="dxa"/>
        <w:tblInd w:w="-547" w:type="dxa"/>
        <w:tblLayout w:type="fixed"/>
        <w:tblCellMar>
          <w:left w:w="0" w:type="dxa"/>
          <w:right w:w="0" w:type="dxa"/>
        </w:tblCellMar>
        <w:tblLook w:val="0000" w:firstRow="0" w:lastRow="0" w:firstColumn="0" w:lastColumn="0" w:noHBand="0" w:noVBand="0"/>
      </w:tblPr>
      <w:tblGrid>
        <w:gridCol w:w="2547"/>
        <w:gridCol w:w="1860"/>
        <w:gridCol w:w="225"/>
        <w:gridCol w:w="1850"/>
        <w:gridCol w:w="1354"/>
        <w:gridCol w:w="2226"/>
        <w:gridCol w:w="33"/>
        <w:gridCol w:w="30"/>
      </w:tblGrid>
      <w:tr w:rsidR="00F6757F" w:rsidRPr="006C01BC" w:rsidTr="001C441D">
        <w:trPr>
          <w:gridAfter w:val="1"/>
          <w:wAfter w:w="30" w:type="dxa"/>
        </w:trPr>
        <w:tc>
          <w:tcPr>
            <w:tcW w:w="10062" w:type="dxa"/>
            <w:gridSpan w:val="6"/>
            <w:shd w:val="clear" w:color="auto" w:fill="FFFFFF"/>
          </w:tcPr>
          <w:p w:rsidR="00F6757F" w:rsidRPr="006C01BC" w:rsidRDefault="00F6757F" w:rsidP="00F6757F">
            <w:pPr>
              <w:pageBreakBefore/>
              <w:jc w:val="center"/>
            </w:pPr>
            <w:r w:rsidRPr="006C01BC">
              <w:rPr>
                <w:rFonts w:eastAsia="Times New Roman"/>
                <w:b/>
                <w:sz w:val="32"/>
                <w:szCs w:val="32"/>
              </w:rPr>
              <w:lastRenderedPageBreak/>
              <w:t>THÔNG TIN DỰ ÁN</w:t>
            </w:r>
          </w:p>
        </w:tc>
        <w:tc>
          <w:tcPr>
            <w:tcW w:w="33" w:type="dxa"/>
            <w:shd w:val="clear" w:color="auto" w:fill="auto"/>
          </w:tcPr>
          <w:p w:rsidR="00F6757F" w:rsidRPr="006C01BC" w:rsidRDefault="00F6757F" w:rsidP="00F6757F">
            <w:pPr>
              <w:snapToGrid w:val="0"/>
            </w:pPr>
          </w:p>
        </w:tc>
      </w:tr>
      <w:tr w:rsidR="00F6757F" w:rsidRPr="006C01BC" w:rsidTr="001C441D">
        <w:trPr>
          <w:trHeight w:val="737"/>
        </w:trPr>
        <w:tc>
          <w:tcPr>
            <w:tcW w:w="2547" w:type="dxa"/>
            <w:tcBorders>
              <w:top w:val="single" w:sz="4" w:space="0" w:color="000000"/>
              <w:left w:val="single" w:sz="4" w:space="0" w:color="000000"/>
              <w:bottom w:val="single" w:sz="4" w:space="0" w:color="000000"/>
            </w:tcBorders>
            <w:shd w:val="clear" w:color="auto" w:fill="FFFFFF"/>
          </w:tcPr>
          <w:p w:rsidR="00F6757F" w:rsidRPr="006C01BC" w:rsidRDefault="00F6757F" w:rsidP="00F6757F">
            <w:pPr>
              <w:ind w:left="18"/>
            </w:pPr>
            <w:r w:rsidRPr="006C01BC">
              <w:rPr>
                <w:rFonts w:eastAsia="Times New Roman"/>
                <w:b/>
                <w:sz w:val="26"/>
                <w:szCs w:val="26"/>
              </w:rPr>
              <w:t>Tên dự án</w:t>
            </w:r>
          </w:p>
        </w:tc>
        <w:tc>
          <w:tcPr>
            <w:tcW w:w="7578" w:type="dxa"/>
            <w:gridSpan w:val="7"/>
            <w:tcBorders>
              <w:top w:val="single" w:sz="4" w:space="0" w:color="000000"/>
              <w:left w:val="single" w:sz="4" w:space="0" w:color="000000"/>
              <w:right w:val="single" w:sz="4" w:space="0" w:color="000000"/>
            </w:tcBorders>
            <w:shd w:val="clear" w:color="auto" w:fill="FFFFFF"/>
          </w:tcPr>
          <w:p w:rsidR="00F6757F" w:rsidRPr="006C01BC" w:rsidRDefault="00F6757F" w:rsidP="00F6757F">
            <w:pPr>
              <w:rPr>
                <w:rFonts w:eastAsia="Times New Roman"/>
                <w:sz w:val="26"/>
                <w:szCs w:val="26"/>
              </w:rPr>
            </w:pPr>
            <w:r w:rsidRPr="006C01BC">
              <w:rPr>
                <w:rFonts w:eastAsia="Times New Roman"/>
                <w:sz w:val="26"/>
                <w:szCs w:val="26"/>
              </w:rPr>
              <w:t>WEBSITE TIN TỨC NGÀNH CÔNG NGHỆ THÔNG TIN VỚI MEAN</w:t>
            </w:r>
          </w:p>
          <w:p w:rsidR="00F6757F" w:rsidRPr="006C01BC" w:rsidRDefault="00F6757F" w:rsidP="00F6757F">
            <w:pPr>
              <w:ind w:firstLine="147"/>
              <w:rPr>
                <w:sz w:val="26"/>
                <w:szCs w:val="26"/>
              </w:rPr>
            </w:pPr>
          </w:p>
        </w:tc>
      </w:tr>
      <w:tr w:rsidR="00F6757F" w:rsidRPr="006C01BC" w:rsidTr="001C441D">
        <w:tblPrEx>
          <w:tblCellMar>
            <w:left w:w="108" w:type="dxa"/>
            <w:right w:w="108" w:type="dxa"/>
          </w:tblCellMar>
        </w:tblPrEx>
        <w:tc>
          <w:tcPr>
            <w:tcW w:w="2547" w:type="dxa"/>
            <w:tcBorders>
              <w:top w:val="single" w:sz="4" w:space="0" w:color="000000"/>
              <w:left w:val="single" w:sz="4" w:space="0" w:color="000000"/>
              <w:bottom w:val="single" w:sz="4" w:space="0" w:color="000000"/>
            </w:tcBorders>
            <w:shd w:val="clear" w:color="auto" w:fill="FFFFFF"/>
          </w:tcPr>
          <w:p w:rsidR="00F6757F" w:rsidRPr="006C01BC" w:rsidRDefault="00F6757F" w:rsidP="00F6757F">
            <w:r w:rsidRPr="006C01BC">
              <w:rPr>
                <w:rFonts w:eastAsia="Times New Roman"/>
                <w:b/>
                <w:sz w:val="26"/>
                <w:szCs w:val="26"/>
              </w:rPr>
              <w:t>Ngày bắt đầu</w:t>
            </w:r>
          </w:p>
        </w:tc>
        <w:tc>
          <w:tcPr>
            <w:tcW w:w="1860" w:type="dxa"/>
            <w:tcBorders>
              <w:top w:val="single" w:sz="4" w:space="0" w:color="000000"/>
              <w:left w:val="single" w:sz="4" w:space="0" w:color="000000"/>
              <w:bottom w:val="single" w:sz="4" w:space="0" w:color="000000"/>
            </w:tcBorders>
            <w:shd w:val="clear" w:color="auto" w:fill="FFFFFF"/>
          </w:tcPr>
          <w:p w:rsidR="00F6757F" w:rsidRPr="006C01BC" w:rsidRDefault="001C441D" w:rsidP="00F6757F">
            <w:pPr>
              <w:ind w:firstLine="147"/>
              <w:rPr>
                <w:sz w:val="26"/>
                <w:szCs w:val="26"/>
              </w:rPr>
            </w:pPr>
            <w:r>
              <w:rPr>
                <w:rFonts w:eastAsia="Times New Roman"/>
              </w:rPr>
              <w:t>21/02/ 2017</w:t>
            </w:r>
          </w:p>
        </w:tc>
        <w:tc>
          <w:tcPr>
            <w:tcW w:w="2075" w:type="dxa"/>
            <w:gridSpan w:val="2"/>
            <w:tcBorders>
              <w:top w:val="single" w:sz="4" w:space="0" w:color="000000"/>
              <w:left w:val="single" w:sz="4" w:space="0" w:color="000000"/>
              <w:bottom w:val="single" w:sz="4" w:space="0" w:color="000000"/>
            </w:tcBorders>
            <w:shd w:val="clear" w:color="auto" w:fill="FFFFFF"/>
          </w:tcPr>
          <w:p w:rsidR="00F6757F" w:rsidRPr="006C01BC" w:rsidRDefault="00F6757F" w:rsidP="00F6757F">
            <w:pPr>
              <w:ind w:firstLine="147"/>
              <w:rPr>
                <w:sz w:val="26"/>
                <w:szCs w:val="26"/>
              </w:rPr>
            </w:pPr>
            <w:r w:rsidRPr="006C01BC">
              <w:rPr>
                <w:rFonts w:eastAsia="Times New Roman"/>
                <w:b/>
                <w:sz w:val="26"/>
                <w:szCs w:val="26"/>
              </w:rPr>
              <w:t>Ngày kết thúc</w:t>
            </w:r>
          </w:p>
        </w:tc>
        <w:tc>
          <w:tcPr>
            <w:tcW w:w="3643" w:type="dxa"/>
            <w:gridSpan w:val="4"/>
            <w:tcBorders>
              <w:top w:val="single" w:sz="4" w:space="0" w:color="000000"/>
              <w:left w:val="single" w:sz="4" w:space="0" w:color="000000"/>
              <w:bottom w:val="single" w:sz="4" w:space="0" w:color="000000"/>
              <w:right w:val="single" w:sz="4" w:space="0" w:color="000000"/>
            </w:tcBorders>
            <w:shd w:val="clear" w:color="auto" w:fill="FFFFFF"/>
          </w:tcPr>
          <w:p w:rsidR="00F6757F" w:rsidRPr="006C01BC" w:rsidRDefault="001C441D" w:rsidP="00F6757F">
            <w:pPr>
              <w:ind w:firstLine="147"/>
              <w:rPr>
                <w:sz w:val="26"/>
                <w:szCs w:val="26"/>
              </w:rPr>
            </w:pPr>
            <w:r>
              <w:rPr>
                <w:rFonts w:eastAsia="Times New Roman"/>
              </w:rPr>
              <w:t>15/05/2017</w:t>
            </w:r>
          </w:p>
        </w:tc>
      </w:tr>
      <w:tr w:rsidR="00F6757F" w:rsidRPr="006C01BC" w:rsidTr="001C441D">
        <w:tc>
          <w:tcPr>
            <w:tcW w:w="2547" w:type="dxa"/>
            <w:tcBorders>
              <w:top w:val="single" w:sz="4" w:space="0" w:color="000000"/>
              <w:left w:val="single" w:sz="4" w:space="0" w:color="000000"/>
              <w:bottom w:val="single" w:sz="4" w:space="0" w:color="000000"/>
            </w:tcBorders>
            <w:shd w:val="clear" w:color="auto" w:fill="FFFFFF"/>
          </w:tcPr>
          <w:p w:rsidR="00F6757F" w:rsidRPr="006C01BC" w:rsidRDefault="00F6757F" w:rsidP="00F6757F">
            <w:pPr>
              <w:ind w:left="18"/>
            </w:pPr>
            <w:r w:rsidRPr="006C01BC">
              <w:rPr>
                <w:rFonts w:eastAsia="Times New Roman"/>
                <w:b/>
                <w:sz w:val="26"/>
                <w:szCs w:val="26"/>
              </w:rPr>
              <w:t>Cơ quan lãnh đạo</w:t>
            </w:r>
          </w:p>
        </w:tc>
        <w:tc>
          <w:tcPr>
            <w:tcW w:w="7578" w:type="dxa"/>
            <w:gridSpan w:val="7"/>
            <w:tcBorders>
              <w:top w:val="single" w:sz="4" w:space="0" w:color="000000"/>
              <w:left w:val="single" w:sz="4" w:space="0" w:color="000000"/>
              <w:right w:val="single" w:sz="4" w:space="0" w:color="000000"/>
            </w:tcBorders>
            <w:shd w:val="clear" w:color="auto" w:fill="FFFFFF"/>
          </w:tcPr>
          <w:p w:rsidR="00F6757F" w:rsidRPr="006C01BC" w:rsidRDefault="00F6757F" w:rsidP="00F6757F">
            <w:pPr>
              <w:ind w:firstLine="147"/>
              <w:rPr>
                <w:sz w:val="26"/>
                <w:szCs w:val="26"/>
              </w:rPr>
            </w:pPr>
            <w:r w:rsidRPr="006C01BC">
              <w:rPr>
                <w:rFonts w:eastAsia="Times New Roman"/>
                <w:sz w:val="26"/>
                <w:szCs w:val="26"/>
              </w:rPr>
              <w:t>Khoa Công nghệ Thông tin, Đại học Duy Tân</w:t>
            </w:r>
          </w:p>
        </w:tc>
      </w:tr>
      <w:tr w:rsidR="00F6757F" w:rsidRPr="006C01BC" w:rsidTr="001C441D">
        <w:tc>
          <w:tcPr>
            <w:tcW w:w="2547" w:type="dxa"/>
            <w:tcBorders>
              <w:top w:val="single" w:sz="4" w:space="0" w:color="000000"/>
              <w:left w:val="single" w:sz="4" w:space="0" w:color="000000"/>
              <w:bottom w:val="single" w:sz="4" w:space="0" w:color="000000"/>
            </w:tcBorders>
            <w:shd w:val="clear" w:color="auto" w:fill="FFFFFF"/>
          </w:tcPr>
          <w:p w:rsidR="00F6757F" w:rsidRPr="006C01BC" w:rsidRDefault="00F6757F" w:rsidP="00F6757F">
            <w:pPr>
              <w:ind w:left="18"/>
            </w:pPr>
            <w:r w:rsidRPr="006C01BC">
              <w:rPr>
                <w:rFonts w:eastAsia="Times New Roman"/>
                <w:b/>
                <w:sz w:val="26"/>
                <w:szCs w:val="26"/>
              </w:rPr>
              <w:t>Project Mentor</w:t>
            </w:r>
          </w:p>
        </w:tc>
        <w:tc>
          <w:tcPr>
            <w:tcW w:w="7578" w:type="dxa"/>
            <w:gridSpan w:val="7"/>
            <w:tcBorders>
              <w:top w:val="single" w:sz="4" w:space="0" w:color="000000"/>
              <w:left w:val="single" w:sz="4" w:space="0" w:color="000000"/>
              <w:right w:val="single" w:sz="4" w:space="0" w:color="000000"/>
            </w:tcBorders>
            <w:shd w:val="clear" w:color="auto" w:fill="FFFFFF"/>
          </w:tcPr>
          <w:p w:rsidR="00F6757F" w:rsidRPr="006C01BC" w:rsidRDefault="00F6757F" w:rsidP="00F6757F">
            <w:pPr>
              <w:ind w:left="-18" w:firstLine="147"/>
              <w:rPr>
                <w:sz w:val="26"/>
                <w:szCs w:val="26"/>
              </w:rPr>
            </w:pPr>
            <w:r w:rsidRPr="006C01BC">
              <w:rPr>
                <w:bCs/>
                <w:sz w:val="26"/>
                <w:szCs w:val="26"/>
              </w:rPr>
              <w:t>Nguyễn An Bình</w:t>
            </w:r>
          </w:p>
          <w:p w:rsidR="00F6757F" w:rsidRPr="006C01BC" w:rsidRDefault="00F6757F" w:rsidP="00F6757F">
            <w:pPr>
              <w:ind w:left="-18" w:firstLine="147"/>
              <w:rPr>
                <w:sz w:val="26"/>
                <w:szCs w:val="26"/>
              </w:rPr>
            </w:pPr>
            <w:r w:rsidRPr="006C01BC">
              <w:rPr>
                <w:rFonts w:eastAsia="Times New Roman"/>
                <w:sz w:val="26"/>
                <w:szCs w:val="26"/>
              </w:rPr>
              <w:t xml:space="preserve">Email: </w:t>
            </w:r>
          </w:p>
          <w:p w:rsidR="00F6757F" w:rsidRPr="006C01BC" w:rsidRDefault="00F6757F" w:rsidP="00F6757F">
            <w:pPr>
              <w:ind w:left="-18" w:firstLine="147"/>
              <w:rPr>
                <w:sz w:val="26"/>
                <w:szCs w:val="26"/>
              </w:rPr>
            </w:pPr>
            <w:r w:rsidRPr="006C01BC">
              <w:rPr>
                <w:rFonts w:eastAsia="Times New Roman"/>
                <w:sz w:val="26"/>
                <w:szCs w:val="26"/>
              </w:rPr>
              <w:t xml:space="preserve">ĐT: </w:t>
            </w:r>
            <w:r w:rsidR="00793C91" w:rsidRPr="00A632CC">
              <w:rPr>
                <w:rFonts w:eastAsia="Times New Roman"/>
                <w:sz w:val="26"/>
                <w:szCs w:val="26"/>
              </w:rPr>
              <w:t>0914240919</w:t>
            </w:r>
          </w:p>
        </w:tc>
      </w:tr>
      <w:tr w:rsidR="00F6757F" w:rsidRPr="006C01BC" w:rsidTr="001C441D">
        <w:tc>
          <w:tcPr>
            <w:tcW w:w="2547" w:type="dxa"/>
            <w:tcBorders>
              <w:top w:val="single" w:sz="4" w:space="0" w:color="000000"/>
              <w:left w:val="single" w:sz="4" w:space="0" w:color="000000"/>
              <w:bottom w:val="single" w:sz="4" w:space="0" w:color="000000"/>
            </w:tcBorders>
            <w:shd w:val="clear" w:color="auto" w:fill="FFFFFF"/>
          </w:tcPr>
          <w:p w:rsidR="00F6757F" w:rsidRPr="006C01BC" w:rsidRDefault="00F6757F" w:rsidP="00F6757F">
            <w:pPr>
              <w:ind w:left="18"/>
            </w:pPr>
            <w:r w:rsidRPr="006C01BC">
              <w:rPr>
                <w:rFonts w:eastAsia="Times New Roman"/>
                <w:b/>
                <w:sz w:val="26"/>
                <w:szCs w:val="26"/>
              </w:rPr>
              <w:t>Chủ sở hữu sản phẩm &amp; Chi tiết liên hệ</w:t>
            </w:r>
          </w:p>
        </w:tc>
        <w:tc>
          <w:tcPr>
            <w:tcW w:w="7578" w:type="dxa"/>
            <w:gridSpan w:val="7"/>
            <w:tcBorders>
              <w:top w:val="single" w:sz="4" w:space="0" w:color="000000"/>
              <w:left w:val="single" w:sz="4" w:space="0" w:color="000000"/>
              <w:right w:val="single" w:sz="4" w:space="0" w:color="000000"/>
            </w:tcBorders>
            <w:shd w:val="clear" w:color="auto" w:fill="FFFFFF"/>
          </w:tcPr>
          <w:p w:rsidR="00F6757F" w:rsidRPr="006C01BC" w:rsidRDefault="00F6757F" w:rsidP="00F6757F">
            <w:pPr>
              <w:keepNext/>
              <w:ind w:left="-43" w:firstLine="147"/>
              <w:rPr>
                <w:sz w:val="26"/>
                <w:szCs w:val="26"/>
                <w:lang w:val="fr-FR"/>
              </w:rPr>
            </w:pPr>
            <w:r w:rsidRPr="006C01BC">
              <w:rPr>
                <w:rFonts w:eastAsia="Times New Roman"/>
                <w:sz w:val="26"/>
                <w:szCs w:val="26"/>
                <w:lang w:val="fr-FR"/>
              </w:rPr>
              <w:t xml:space="preserve">Trương Thành Nam </w:t>
            </w:r>
          </w:p>
          <w:p w:rsidR="00F6757F" w:rsidRPr="006C01BC" w:rsidRDefault="00F6757F" w:rsidP="00F6757F">
            <w:pPr>
              <w:ind w:firstLine="147"/>
              <w:rPr>
                <w:rStyle w:val="Hyperlink"/>
                <w:bCs/>
                <w:color w:val="00000A"/>
                <w:lang w:val="fr-FR"/>
              </w:rPr>
            </w:pPr>
            <w:r w:rsidRPr="006C01BC">
              <w:rPr>
                <w:rFonts w:eastAsia="Times New Roman"/>
                <w:sz w:val="26"/>
                <w:szCs w:val="26"/>
                <w:lang w:val="fr-FR"/>
              </w:rPr>
              <w:t xml:space="preserve">Email: </w:t>
            </w:r>
          </w:p>
          <w:p w:rsidR="00F6757F" w:rsidRPr="006C01BC" w:rsidRDefault="00F6757F" w:rsidP="00F6757F">
            <w:pPr>
              <w:ind w:firstLine="147"/>
              <w:rPr>
                <w:sz w:val="26"/>
                <w:szCs w:val="26"/>
              </w:rPr>
            </w:pPr>
            <w:r w:rsidRPr="006C01BC">
              <w:rPr>
                <w:rStyle w:val="Hyperlink"/>
                <w:color w:val="00000A"/>
              </w:rPr>
              <w:t xml:space="preserve">ĐT: </w:t>
            </w:r>
          </w:p>
        </w:tc>
      </w:tr>
      <w:tr w:rsidR="00F6757F" w:rsidRPr="006C01BC" w:rsidTr="001C441D">
        <w:tc>
          <w:tcPr>
            <w:tcW w:w="2547" w:type="dxa"/>
            <w:tcBorders>
              <w:top w:val="single" w:sz="4" w:space="0" w:color="000000"/>
              <w:left w:val="single" w:sz="4" w:space="0" w:color="000000"/>
              <w:bottom w:val="single" w:sz="4" w:space="0" w:color="000000"/>
            </w:tcBorders>
            <w:shd w:val="clear" w:color="auto" w:fill="FFFFFF"/>
          </w:tcPr>
          <w:p w:rsidR="00F6757F" w:rsidRPr="006C01BC" w:rsidRDefault="00F6757F" w:rsidP="00F6757F">
            <w:pPr>
              <w:ind w:left="18"/>
            </w:pPr>
            <w:r w:rsidRPr="006C01BC">
              <w:rPr>
                <w:rFonts w:eastAsia="Times New Roman"/>
                <w:b/>
                <w:sz w:val="26"/>
                <w:szCs w:val="26"/>
              </w:rPr>
              <w:t>Tổ chức Đối tác</w:t>
            </w:r>
          </w:p>
        </w:tc>
        <w:tc>
          <w:tcPr>
            <w:tcW w:w="7578" w:type="dxa"/>
            <w:gridSpan w:val="7"/>
            <w:tcBorders>
              <w:top w:val="single" w:sz="4" w:space="0" w:color="000000"/>
              <w:left w:val="single" w:sz="4" w:space="0" w:color="000000"/>
              <w:right w:val="single" w:sz="4" w:space="0" w:color="000000"/>
            </w:tcBorders>
            <w:shd w:val="clear" w:color="auto" w:fill="FFFFFF"/>
          </w:tcPr>
          <w:p w:rsidR="00F6757F" w:rsidRPr="006C01BC" w:rsidRDefault="00F6757F" w:rsidP="00F6757F">
            <w:pPr>
              <w:ind w:firstLine="147"/>
              <w:rPr>
                <w:sz w:val="26"/>
                <w:szCs w:val="26"/>
              </w:rPr>
            </w:pPr>
            <w:r w:rsidRPr="006C01BC">
              <w:rPr>
                <w:rFonts w:eastAsia="Times New Roman"/>
                <w:sz w:val="26"/>
                <w:szCs w:val="26"/>
              </w:rPr>
              <w:t>Đại học Duy Tân</w:t>
            </w:r>
          </w:p>
        </w:tc>
      </w:tr>
      <w:tr w:rsidR="00F6757F" w:rsidRPr="006C01BC" w:rsidTr="001C441D">
        <w:tblPrEx>
          <w:tblCellMar>
            <w:left w:w="108" w:type="dxa"/>
            <w:right w:w="108" w:type="dxa"/>
          </w:tblCellMar>
        </w:tblPrEx>
        <w:tc>
          <w:tcPr>
            <w:tcW w:w="2547" w:type="dxa"/>
            <w:tcBorders>
              <w:top w:val="single" w:sz="4" w:space="0" w:color="000000"/>
              <w:left w:val="single" w:sz="4" w:space="0" w:color="000000"/>
              <w:bottom w:val="single" w:sz="4" w:space="0" w:color="000000"/>
            </w:tcBorders>
            <w:shd w:val="clear" w:color="auto" w:fill="FFFFFF"/>
          </w:tcPr>
          <w:p w:rsidR="00F6757F" w:rsidRPr="006C01BC" w:rsidRDefault="00F6757F" w:rsidP="00F6757F">
            <w:pPr>
              <w:ind w:left="18"/>
            </w:pPr>
            <w:r w:rsidRPr="006C01BC">
              <w:rPr>
                <w:rFonts w:eastAsia="Times New Roman"/>
                <w:b/>
                <w:sz w:val="26"/>
                <w:szCs w:val="26"/>
              </w:rPr>
              <w:t>Quản lý dự án &amp; Scrum Master</w:t>
            </w:r>
          </w:p>
        </w:tc>
        <w:tc>
          <w:tcPr>
            <w:tcW w:w="2085" w:type="dxa"/>
            <w:gridSpan w:val="2"/>
            <w:tcBorders>
              <w:top w:val="single" w:sz="4" w:space="0" w:color="000000"/>
              <w:left w:val="single" w:sz="4" w:space="0" w:color="000000"/>
              <w:bottom w:val="single" w:sz="4" w:space="0" w:color="000000"/>
            </w:tcBorders>
            <w:shd w:val="clear" w:color="auto" w:fill="FFFFFF"/>
          </w:tcPr>
          <w:p w:rsidR="00F6757F" w:rsidRPr="006C01BC" w:rsidRDefault="00F6757F" w:rsidP="00793C91">
            <w:pPr>
              <w:keepNext/>
              <w:ind w:left="-43"/>
              <w:rPr>
                <w:sz w:val="26"/>
                <w:szCs w:val="26"/>
              </w:rPr>
            </w:pPr>
            <w:r w:rsidRPr="006C01BC">
              <w:rPr>
                <w:bCs/>
                <w:sz w:val="26"/>
                <w:szCs w:val="26"/>
              </w:rPr>
              <w:t xml:space="preserve">Trương </w:t>
            </w:r>
            <w:r w:rsidR="00793C91">
              <w:rPr>
                <w:bCs/>
                <w:sz w:val="26"/>
                <w:szCs w:val="26"/>
              </w:rPr>
              <w:t>Thành Nam</w:t>
            </w:r>
          </w:p>
        </w:tc>
        <w:tc>
          <w:tcPr>
            <w:tcW w:w="3204" w:type="dxa"/>
            <w:gridSpan w:val="2"/>
            <w:tcBorders>
              <w:top w:val="single" w:sz="4" w:space="0" w:color="000000"/>
              <w:left w:val="single" w:sz="4" w:space="0" w:color="000000"/>
              <w:bottom w:val="single" w:sz="4" w:space="0" w:color="000000"/>
            </w:tcBorders>
            <w:shd w:val="clear" w:color="auto" w:fill="FFFFFF"/>
          </w:tcPr>
          <w:p w:rsidR="00F6757F" w:rsidRPr="006C01BC" w:rsidRDefault="00793C91" w:rsidP="00F6757F">
            <w:pPr>
              <w:keepNext/>
              <w:rPr>
                <w:sz w:val="26"/>
                <w:szCs w:val="26"/>
              </w:rPr>
            </w:pPr>
            <w:r w:rsidRPr="00A632CC">
              <w:rPr>
                <w:rFonts w:eastAsia="Tahoma"/>
                <w:bCs/>
                <w:sz w:val="26"/>
                <w:szCs w:val="26"/>
              </w:rPr>
              <w:t>nam.vboys@gmail.com</w:t>
            </w:r>
          </w:p>
        </w:tc>
        <w:tc>
          <w:tcPr>
            <w:tcW w:w="2289" w:type="dxa"/>
            <w:gridSpan w:val="3"/>
            <w:tcBorders>
              <w:top w:val="single" w:sz="4" w:space="0" w:color="000000"/>
              <w:left w:val="single" w:sz="4" w:space="0" w:color="000000"/>
              <w:bottom w:val="single" w:sz="4" w:space="0" w:color="000000"/>
              <w:right w:val="single" w:sz="4" w:space="0" w:color="000000"/>
            </w:tcBorders>
            <w:shd w:val="clear" w:color="auto" w:fill="FFFFFF"/>
          </w:tcPr>
          <w:p w:rsidR="00F6757F" w:rsidRPr="006C01BC" w:rsidRDefault="00793C91" w:rsidP="00F6757F">
            <w:pPr>
              <w:keepNext/>
              <w:rPr>
                <w:sz w:val="26"/>
                <w:szCs w:val="26"/>
              </w:rPr>
            </w:pPr>
            <w:r w:rsidRPr="00A632CC">
              <w:rPr>
                <w:rFonts w:eastAsia="Times New Roman"/>
                <w:bCs/>
                <w:sz w:val="26"/>
                <w:szCs w:val="26"/>
              </w:rPr>
              <w:t>0121 365 8429</w:t>
            </w:r>
          </w:p>
        </w:tc>
      </w:tr>
      <w:tr w:rsidR="00793C91" w:rsidRPr="006C01BC" w:rsidTr="001C441D">
        <w:tblPrEx>
          <w:tblCellMar>
            <w:left w:w="108" w:type="dxa"/>
            <w:right w:w="108" w:type="dxa"/>
          </w:tblCellMar>
        </w:tblPrEx>
        <w:trPr>
          <w:cantSplit/>
          <w:trHeight w:val="443"/>
        </w:trPr>
        <w:tc>
          <w:tcPr>
            <w:tcW w:w="2547" w:type="dxa"/>
            <w:vMerge w:val="restart"/>
            <w:tcBorders>
              <w:top w:val="single" w:sz="4" w:space="0" w:color="000000"/>
              <w:left w:val="single" w:sz="4" w:space="0" w:color="000000"/>
            </w:tcBorders>
            <w:shd w:val="clear" w:color="auto" w:fill="FFFFFF"/>
            <w:vAlign w:val="center"/>
          </w:tcPr>
          <w:p w:rsidR="00793C91" w:rsidRPr="006C01BC" w:rsidRDefault="00793C91" w:rsidP="00F6757F">
            <w:pPr>
              <w:ind w:left="18"/>
            </w:pPr>
            <w:r w:rsidRPr="006C01BC">
              <w:rPr>
                <w:rFonts w:eastAsia="Times New Roman"/>
                <w:b/>
                <w:sz w:val="26"/>
                <w:szCs w:val="26"/>
              </w:rPr>
              <w:t>Team Members</w:t>
            </w:r>
          </w:p>
        </w:tc>
        <w:tc>
          <w:tcPr>
            <w:tcW w:w="2085" w:type="dxa"/>
            <w:gridSpan w:val="2"/>
            <w:tcBorders>
              <w:top w:val="single" w:sz="4" w:space="0" w:color="000000"/>
              <w:left w:val="single" w:sz="4" w:space="0" w:color="000000"/>
              <w:bottom w:val="single" w:sz="4" w:space="0" w:color="000000"/>
            </w:tcBorders>
            <w:shd w:val="clear" w:color="auto" w:fill="FFFFFF"/>
          </w:tcPr>
          <w:p w:rsidR="00793C91" w:rsidRPr="006C01BC" w:rsidRDefault="00793C91" w:rsidP="00F6757F">
            <w:pPr>
              <w:keepNext/>
              <w:ind w:left="-43"/>
              <w:rPr>
                <w:sz w:val="26"/>
                <w:szCs w:val="26"/>
              </w:rPr>
            </w:pPr>
            <w:r w:rsidRPr="006C01BC">
              <w:rPr>
                <w:rFonts w:eastAsia="Times New Roman"/>
                <w:sz w:val="26"/>
                <w:szCs w:val="26"/>
              </w:rPr>
              <w:t>Huỳnh Ngọc Minh Trí</w:t>
            </w:r>
          </w:p>
        </w:tc>
        <w:tc>
          <w:tcPr>
            <w:tcW w:w="3204" w:type="dxa"/>
            <w:gridSpan w:val="2"/>
            <w:tcBorders>
              <w:top w:val="single" w:sz="4" w:space="0" w:color="000000"/>
              <w:left w:val="single" w:sz="4" w:space="0" w:color="000000"/>
              <w:bottom w:val="single" w:sz="4" w:space="0" w:color="000000"/>
            </w:tcBorders>
            <w:shd w:val="clear" w:color="auto" w:fill="FFFFFF"/>
          </w:tcPr>
          <w:p w:rsidR="00793C91" w:rsidRPr="006C01BC" w:rsidRDefault="00793C91" w:rsidP="00F6757F">
            <w:pPr>
              <w:keepNext/>
              <w:rPr>
                <w:sz w:val="26"/>
                <w:szCs w:val="26"/>
              </w:rPr>
            </w:pPr>
            <w:r w:rsidRPr="00A632CC">
              <w:rPr>
                <w:sz w:val="26"/>
                <w:szCs w:val="26"/>
              </w:rPr>
              <w:t>minhtri191195@gmail.com</w:t>
            </w:r>
          </w:p>
        </w:tc>
        <w:tc>
          <w:tcPr>
            <w:tcW w:w="2289" w:type="dxa"/>
            <w:gridSpan w:val="3"/>
            <w:tcBorders>
              <w:top w:val="single" w:sz="4" w:space="0" w:color="000000"/>
              <w:left w:val="single" w:sz="4" w:space="0" w:color="000000"/>
              <w:bottom w:val="single" w:sz="4" w:space="0" w:color="000000"/>
              <w:right w:val="single" w:sz="4" w:space="0" w:color="000000"/>
            </w:tcBorders>
            <w:shd w:val="clear" w:color="auto" w:fill="FFFFFF"/>
          </w:tcPr>
          <w:p w:rsidR="00793C91" w:rsidRPr="006C01BC" w:rsidRDefault="00793C91" w:rsidP="00F6757F">
            <w:pPr>
              <w:keepNext/>
              <w:rPr>
                <w:sz w:val="26"/>
                <w:szCs w:val="26"/>
              </w:rPr>
            </w:pPr>
            <w:r w:rsidRPr="00A632CC">
              <w:rPr>
                <w:sz w:val="26"/>
                <w:szCs w:val="26"/>
              </w:rPr>
              <w:t>01219428143</w:t>
            </w:r>
          </w:p>
        </w:tc>
      </w:tr>
      <w:tr w:rsidR="00793C91" w:rsidRPr="006C01BC" w:rsidTr="001C441D">
        <w:tblPrEx>
          <w:tblCellMar>
            <w:left w:w="108" w:type="dxa"/>
            <w:right w:w="108" w:type="dxa"/>
          </w:tblCellMar>
        </w:tblPrEx>
        <w:trPr>
          <w:cantSplit/>
        </w:trPr>
        <w:tc>
          <w:tcPr>
            <w:tcW w:w="2547" w:type="dxa"/>
            <w:vMerge/>
            <w:tcBorders>
              <w:left w:val="single" w:sz="4" w:space="0" w:color="000000"/>
            </w:tcBorders>
            <w:shd w:val="clear" w:color="auto" w:fill="FFFFFF"/>
            <w:vAlign w:val="center"/>
          </w:tcPr>
          <w:p w:rsidR="00793C91" w:rsidRPr="006C01BC" w:rsidRDefault="00793C91" w:rsidP="00F6757F">
            <w:pPr>
              <w:snapToGrid w:val="0"/>
            </w:pPr>
          </w:p>
        </w:tc>
        <w:tc>
          <w:tcPr>
            <w:tcW w:w="2085" w:type="dxa"/>
            <w:gridSpan w:val="2"/>
            <w:tcBorders>
              <w:top w:val="single" w:sz="4" w:space="0" w:color="000000"/>
              <w:left w:val="single" w:sz="4" w:space="0" w:color="000000"/>
              <w:bottom w:val="single" w:sz="4" w:space="0" w:color="000000"/>
            </w:tcBorders>
            <w:shd w:val="clear" w:color="auto" w:fill="FFFFFF"/>
          </w:tcPr>
          <w:p w:rsidR="00793C91" w:rsidRPr="006C01BC" w:rsidRDefault="00793C91" w:rsidP="00F6757F">
            <w:pPr>
              <w:keepNext/>
              <w:rPr>
                <w:sz w:val="26"/>
                <w:szCs w:val="26"/>
              </w:rPr>
            </w:pPr>
            <w:r w:rsidRPr="006C01BC">
              <w:rPr>
                <w:sz w:val="26"/>
                <w:szCs w:val="26"/>
              </w:rPr>
              <w:t>Nguyễn Lưu Vũ</w:t>
            </w:r>
          </w:p>
        </w:tc>
        <w:tc>
          <w:tcPr>
            <w:tcW w:w="3204" w:type="dxa"/>
            <w:gridSpan w:val="2"/>
            <w:tcBorders>
              <w:top w:val="single" w:sz="4" w:space="0" w:color="000000"/>
              <w:left w:val="single" w:sz="4" w:space="0" w:color="000000"/>
              <w:bottom w:val="single" w:sz="4" w:space="0" w:color="000000"/>
            </w:tcBorders>
            <w:shd w:val="clear" w:color="auto" w:fill="FFFFFF"/>
          </w:tcPr>
          <w:p w:rsidR="00793C91" w:rsidRPr="006C01BC" w:rsidRDefault="00793C91" w:rsidP="00F6757F">
            <w:pPr>
              <w:keepNext/>
              <w:rPr>
                <w:sz w:val="26"/>
                <w:szCs w:val="26"/>
              </w:rPr>
            </w:pPr>
            <w:r w:rsidRPr="006C01BC">
              <w:rPr>
                <w:rFonts w:eastAsia="Times New Roman"/>
                <w:sz w:val="26"/>
                <w:szCs w:val="26"/>
                <w:lang w:val="fr-FR"/>
              </w:rPr>
              <w:t>nguyenluuvu2013@gmail.com</w:t>
            </w:r>
          </w:p>
        </w:tc>
        <w:tc>
          <w:tcPr>
            <w:tcW w:w="2289" w:type="dxa"/>
            <w:gridSpan w:val="3"/>
            <w:tcBorders>
              <w:top w:val="single" w:sz="4" w:space="0" w:color="000000"/>
              <w:left w:val="single" w:sz="4" w:space="0" w:color="000000"/>
              <w:bottom w:val="single" w:sz="4" w:space="0" w:color="000000"/>
              <w:right w:val="single" w:sz="4" w:space="0" w:color="000000"/>
            </w:tcBorders>
            <w:shd w:val="clear" w:color="auto" w:fill="FFFFFF"/>
          </w:tcPr>
          <w:p w:rsidR="00793C91" w:rsidRPr="006C01BC" w:rsidRDefault="00793C91" w:rsidP="00F6757F">
            <w:pPr>
              <w:keepNext/>
              <w:rPr>
                <w:sz w:val="26"/>
                <w:szCs w:val="26"/>
              </w:rPr>
            </w:pPr>
            <w:r w:rsidRPr="006C01BC">
              <w:rPr>
                <w:rFonts w:eastAsia="Times New Roman"/>
                <w:sz w:val="26"/>
                <w:szCs w:val="26"/>
              </w:rPr>
              <w:t>01225817096</w:t>
            </w:r>
          </w:p>
        </w:tc>
      </w:tr>
      <w:tr w:rsidR="00793C91" w:rsidRPr="006C01BC" w:rsidTr="001C441D">
        <w:tblPrEx>
          <w:tblCellMar>
            <w:left w:w="108" w:type="dxa"/>
            <w:right w:w="108" w:type="dxa"/>
          </w:tblCellMar>
        </w:tblPrEx>
        <w:trPr>
          <w:cantSplit/>
        </w:trPr>
        <w:tc>
          <w:tcPr>
            <w:tcW w:w="2547" w:type="dxa"/>
            <w:vMerge/>
            <w:tcBorders>
              <w:left w:val="single" w:sz="4" w:space="0" w:color="000000"/>
              <w:bottom w:val="single" w:sz="4" w:space="0" w:color="000000"/>
            </w:tcBorders>
            <w:shd w:val="clear" w:color="auto" w:fill="FFFFFF"/>
            <w:vAlign w:val="center"/>
          </w:tcPr>
          <w:p w:rsidR="00793C91" w:rsidRPr="006C01BC" w:rsidRDefault="00793C91" w:rsidP="00F6757F">
            <w:pPr>
              <w:snapToGrid w:val="0"/>
            </w:pPr>
          </w:p>
        </w:tc>
        <w:tc>
          <w:tcPr>
            <w:tcW w:w="2085" w:type="dxa"/>
            <w:gridSpan w:val="2"/>
            <w:tcBorders>
              <w:top w:val="single" w:sz="4" w:space="0" w:color="000000"/>
              <w:left w:val="single" w:sz="4" w:space="0" w:color="000000"/>
              <w:bottom w:val="single" w:sz="4" w:space="0" w:color="000000"/>
            </w:tcBorders>
            <w:shd w:val="clear" w:color="auto" w:fill="FFFFFF"/>
          </w:tcPr>
          <w:p w:rsidR="00793C91" w:rsidRPr="006C01BC" w:rsidRDefault="00793C91" w:rsidP="00F6757F">
            <w:pPr>
              <w:keepNext/>
              <w:rPr>
                <w:sz w:val="26"/>
                <w:szCs w:val="26"/>
              </w:rPr>
            </w:pPr>
            <w:r>
              <w:rPr>
                <w:sz w:val="26"/>
                <w:szCs w:val="26"/>
              </w:rPr>
              <w:t>Trương Phương Tường Vy</w:t>
            </w:r>
          </w:p>
        </w:tc>
        <w:tc>
          <w:tcPr>
            <w:tcW w:w="3204" w:type="dxa"/>
            <w:gridSpan w:val="2"/>
            <w:tcBorders>
              <w:top w:val="single" w:sz="4" w:space="0" w:color="000000"/>
              <w:left w:val="single" w:sz="4" w:space="0" w:color="000000"/>
              <w:bottom w:val="single" w:sz="4" w:space="0" w:color="000000"/>
            </w:tcBorders>
            <w:shd w:val="clear" w:color="auto" w:fill="FFFFFF"/>
          </w:tcPr>
          <w:p w:rsidR="00793C91" w:rsidRPr="006C01BC" w:rsidRDefault="00793C91" w:rsidP="00F6757F">
            <w:pPr>
              <w:keepNext/>
              <w:rPr>
                <w:rFonts w:eastAsia="Times New Roman"/>
                <w:sz w:val="26"/>
                <w:szCs w:val="26"/>
                <w:lang w:val="fr-FR"/>
              </w:rPr>
            </w:pPr>
            <w:r w:rsidRPr="00A632CC">
              <w:rPr>
                <w:rStyle w:val="Hyperlink"/>
                <w:rFonts w:eastAsia="Times New Roman"/>
                <w:bCs/>
                <w:sz w:val="26"/>
                <w:szCs w:val="26"/>
              </w:rPr>
              <w:t>tptuongvy3@gmail.com</w:t>
            </w:r>
          </w:p>
        </w:tc>
        <w:tc>
          <w:tcPr>
            <w:tcW w:w="2289" w:type="dxa"/>
            <w:gridSpan w:val="3"/>
            <w:tcBorders>
              <w:top w:val="single" w:sz="4" w:space="0" w:color="000000"/>
              <w:left w:val="single" w:sz="4" w:space="0" w:color="000000"/>
              <w:bottom w:val="single" w:sz="4" w:space="0" w:color="000000"/>
              <w:right w:val="single" w:sz="4" w:space="0" w:color="000000"/>
            </w:tcBorders>
            <w:shd w:val="clear" w:color="auto" w:fill="FFFFFF"/>
          </w:tcPr>
          <w:p w:rsidR="00793C91" w:rsidRPr="006C01BC" w:rsidRDefault="00793C91" w:rsidP="00F6757F">
            <w:pPr>
              <w:keepNext/>
              <w:rPr>
                <w:rFonts w:eastAsia="Times New Roman"/>
                <w:sz w:val="26"/>
                <w:szCs w:val="26"/>
              </w:rPr>
            </w:pPr>
            <w:r w:rsidRPr="00A632CC">
              <w:rPr>
                <w:rFonts w:eastAsia="Times New Roman"/>
                <w:sz w:val="26"/>
                <w:szCs w:val="26"/>
              </w:rPr>
              <w:t>01682196582</w:t>
            </w:r>
          </w:p>
        </w:tc>
      </w:tr>
    </w:tbl>
    <w:p w:rsidR="00F6757F" w:rsidRPr="006C01BC" w:rsidRDefault="00F6757F" w:rsidP="00F6757F">
      <w:bookmarkStart w:id="0" w:name="_GoBack"/>
      <w:bookmarkEnd w:id="0"/>
    </w:p>
    <w:p w:rsidR="00F6757F" w:rsidRPr="006C01BC" w:rsidRDefault="00F6757F" w:rsidP="00F6757F">
      <w:pPr>
        <w:pageBreakBefore/>
        <w:rPr>
          <w:rFonts w:eastAsia="Times New Roman"/>
          <w:b/>
          <w:sz w:val="26"/>
          <w:szCs w:val="26"/>
        </w:rPr>
      </w:pPr>
    </w:p>
    <w:tbl>
      <w:tblPr>
        <w:tblW w:w="0" w:type="auto"/>
        <w:tblInd w:w="-276" w:type="dxa"/>
        <w:tblLayout w:type="fixed"/>
        <w:tblCellMar>
          <w:left w:w="0" w:type="dxa"/>
          <w:right w:w="0" w:type="dxa"/>
        </w:tblCellMar>
        <w:tblLook w:val="0000" w:firstRow="0" w:lastRow="0" w:firstColumn="0" w:lastColumn="0" w:noHBand="0" w:noVBand="0"/>
      </w:tblPr>
      <w:tblGrid>
        <w:gridCol w:w="2093"/>
        <w:gridCol w:w="2436"/>
        <w:gridCol w:w="1518"/>
        <w:gridCol w:w="3638"/>
      </w:tblGrid>
      <w:tr w:rsidR="00F6757F" w:rsidRPr="006C01BC" w:rsidTr="00F6757F">
        <w:tc>
          <w:tcPr>
            <w:tcW w:w="9685" w:type="dxa"/>
            <w:gridSpan w:val="4"/>
            <w:tcBorders>
              <w:top w:val="single" w:sz="4" w:space="0" w:color="000000"/>
              <w:left w:val="single" w:sz="4" w:space="0" w:color="000000"/>
              <w:right w:val="single" w:sz="4" w:space="0" w:color="000000"/>
            </w:tcBorders>
            <w:shd w:val="clear" w:color="auto" w:fill="FFFFFF"/>
          </w:tcPr>
          <w:p w:rsidR="00F6757F" w:rsidRPr="006C01BC" w:rsidRDefault="00F6757F" w:rsidP="00F6757F">
            <w:pPr>
              <w:jc w:val="center"/>
            </w:pPr>
            <w:r w:rsidRPr="006C01BC">
              <w:rPr>
                <w:rFonts w:eastAsia="Times New Roman"/>
                <w:b/>
                <w:sz w:val="32"/>
                <w:szCs w:val="32"/>
              </w:rPr>
              <w:t>TÊN TÀI LIỆU</w:t>
            </w:r>
          </w:p>
        </w:tc>
      </w:tr>
      <w:tr w:rsidR="00F6757F" w:rsidRPr="006C01BC" w:rsidTr="00F6757F">
        <w:trPr>
          <w:trHeight w:val="170"/>
        </w:trPr>
        <w:tc>
          <w:tcPr>
            <w:tcW w:w="2093" w:type="dxa"/>
            <w:tcBorders>
              <w:top w:val="single" w:sz="4" w:space="0" w:color="000000"/>
              <w:left w:val="single" w:sz="4" w:space="0" w:color="000000"/>
              <w:bottom w:val="single" w:sz="4" w:space="0" w:color="000000"/>
            </w:tcBorders>
            <w:shd w:val="clear" w:color="auto" w:fill="FFFFFF"/>
          </w:tcPr>
          <w:p w:rsidR="00F6757F" w:rsidRPr="006C01BC" w:rsidRDefault="00F6757F" w:rsidP="00F6757F">
            <w:r w:rsidRPr="006C01BC">
              <w:rPr>
                <w:rFonts w:eastAsia="Times New Roman"/>
                <w:b/>
                <w:sz w:val="26"/>
                <w:szCs w:val="26"/>
              </w:rPr>
              <w:t>Tiêu đề tài liệu</w:t>
            </w:r>
          </w:p>
        </w:tc>
        <w:tc>
          <w:tcPr>
            <w:tcW w:w="7592" w:type="dxa"/>
            <w:gridSpan w:val="3"/>
            <w:tcBorders>
              <w:top w:val="single" w:sz="4" w:space="0" w:color="000000"/>
              <w:left w:val="single" w:sz="4" w:space="0" w:color="000000"/>
              <w:right w:val="single" w:sz="4" w:space="0" w:color="000000"/>
            </w:tcBorders>
            <w:shd w:val="clear" w:color="auto" w:fill="FFFFFF"/>
          </w:tcPr>
          <w:p w:rsidR="00F6757F" w:rsidRPr="006C01BC" w:rsidRDefault="00F6757F" w:rsidP="00F6757F">
            <w:r w:rsidRPr="006C01BC">
              <w:rPr>
                <w:rFonts w:eastAsia="Times New Roman"/>
                <w:sz w:val="26"/>
                <w:szCs w:val="26"/>
              </w:rPr>
              <w:t xml:space="preserve">Tài liệu </w:t>
            </w:r>
            <w:r>
              <w:rPr>
                <w:rFonts w:eastAsia="Times New Roman"/>
                <w:sz w:val="26"/>
                <w:szCs w:val="26"/>
              </w:rPr>
              <w:t>test plan</w:t>
            </w:r>
          </w:p>
        </w:tc>
      </w:tr>
      <w:tr w:rsidR="00F6757F" w:rsidRPr="006C01BC" w:rsidTr="00F6757F">
        <w:tc>
          <w:tcPr>
            <w:tcW w:w="2093" w:type="dxa"/>
            <w:tcBorders>
              <w:top w:val="single" w:sz="4" w:space="0" w:color="000000"/>
              <w:left w:val="single" w:sz="4" w:space="0" w:color="000000"/>
              <w:bottom w:val="single" w:sz="4" w:space="0" w:color="000000"/>
            </w:tcBorders>
            <w:shd w:val="clear" w:color="auto" w:fill="FFFFFF"/>
          </w:tcPr>
          <w:p w:rsidR="00F6757F" w:rsidRPr="006C01BC" w:rsidRDefault="00F6757F" w:rsidP="00F6757F">
            <w:pPr>
              <w:rPr>
                <w:b/>
              </w:rPr>
            </w:pPr>
            <w:bookmarkStart w:id="1" w:name="_gjdgxs"/>
            <w:bookmarkEnd w:id="1"/>
            <w:r w:rsidRPr="006C01BC">
              <w:rPr>
                <w:rFonts w:eastAsia="Times New Roman"/>
                <w:b/>
                <w:sz w:val="26"/>
                <w:szCs w:val="26"/>
              </w:rPr>
              <w:t>Tác giả</w:t>
            </w:r>
          </w:p>
        </w:tc>
        <w:tc>
          <w:tcPr>
            <w:tcW w:w="7592" w:type="dxa"/>
            <w:gridSpan w:val="3"/>
            <w:tcBorders>
              <w:top w:val="single" w:sz="4" w:space="0" w:color="000000"/>
              <w:left w:val="single" w:sz="4" w:space="0" w:color="000000"/>
              <w:right w:val="single" w:sz="4" w:space="0" w:color="000000"/>
            </w:tcBorders>
            <w:shd w:val="clear" w:color="auto" w:fill="FFFFFF"/>
          </w:tcPr>
          <w:p w:rsidR="00F6757F" w:rsidRPr="006C01BC" w:rsidRDefault="00793C91" w:rsidP="00F6757F">
            <w:r>
              <w:rPr>
                <w:sz w:val="26"/>
                <w:szCs w:val="26"/>
              </w:rPr>
              <w:t>Trương Phương Tường Vy</w:t>
            </w:r>
          </w:p>
        </w:tc>
      </w:tr>
      <w:tr w:rsidR="00F6757F" w:rsidRPr="006C01BC" w:rsidTr="00F6757F">
        <w:tc>
          <w:tcPr>
            <w:tcW w:w="2093" w:type="dxa"/>
            <w:tcBorders>
              <w:top w:val="single" w:sz="4" w:space="0" w:color="000000"/>
              <w:left w:val="single" w:sz="4" w:space="0" w:color="000000"/>
              <w:bottom w:val="single" w:sz="4" w:space="0" w:color="000000"/>
            </w:tcBorders>
            <w:shd w:val="clear" w:color="auto" w:fill="FFFFFF"/>
          </w:tcPr>
          <w:p w:rsidR="00F6757F" w:rsidRPr="006C01BC" w:rsidRDefault="00F6757F" w:rsidP="00F6757F">
            <w:r w:rsidRPr="006C01BC">
              <w:rPr>
                <w:rFonts w:eastAsia="Times New Roman"/>
                <w:b/>
                <w:sz w:val="26"/>
                <w:szCs w:val="26"/>
              </w:rPr>
              <w:t>Vai trò</w:t>
            </w:r>
          </w:p>
        </w:tc>
        <w:tc>
          <w:tcPr>
            <w:tcW w:w="7592" w:type="dxa"/>
            <w:gridSpan w:val="3"/>
            <w:tcBorders>
              <w:top w:val="single" w:sz="4" w:space="0" w:color="000000"/>
              <w:left w:val="single" w:sz="4" w:space="0" w:color="000000"/>
              <w:right w:val="single" w:sz="4" w:space="0" w:color="000000"/>
            </w:tcBorders>
            <w:shd w:val="clear" w:color="auto" w:fill="FFFFFF"/>
          </w:tcPr>
          <w:p w:rsidR="00F6757F" w:rsidRPr="006C01BC" w:rsidRDefault="00F6757F" w:rsidP="00F6757F">
            <w:r w:rsidRPr="006C01BC">
              <w:rPr>
                <w:rFonts w:eastAsia="Times New Roman"/>
                <w:sz w:val="26"/>
                <w:szCs w:val="26"/>
              </w:rPr>
              <w:t>Thành viên</w:t>
            </w:r>
          </w:p>
        </w:tc>
      </w:tr>
      <w:tr w:rsidR="00F6757F" w:rsidRPr="006C01BC" w:rsidTr="00F6757F">
        <w:tc>
          <w:tcPr>
            <w:tcW w:w="2093" w:type="dxa"/>
            <w:tcBorders>
              <w:top w:val="single" w:sz="4" w:space="0" w:color="000000"/>
              <w:left w:val="single" w:sz="4" w:space="0" w:color="000000"/>
              <w:bottom w:val="single" w:sz="4" w:space="0" w:color="000000"/>
            </w:tcBorders>
            <w:shd w:val="clear" w:color="auto" w:fill="FFFFFF"/>
          </w:tcPr>
          <w:p w:rsidR="00F6757F" w:rsidRPr="006C01BC" w:rsidRDefault="00F6757F" w:rsidP="00F6757F">
            <w:r w:rsidRPr="006C01BC">
              <w:rPr>
                <w:rFonts w:eastAsia="Times New Roman"/>
                <w:b/>
                <w:sz w:val="26"/>
                <w:szCs w:val="26"/>
              </w:rPr>
              <w:t>Ngày</w:t>
            </w:r>
          </w:p>
        </w:tc>
        <w:tc>
          <w:tcPr>
            <w:tcW w:w="2436" w:type="dxa"/>
            <w:tcBorders>
              <w:top w:val="single" w:sz="4" w:space="0" w:color="000000"/>
              <w:left w:val="single" w:sz="4" w:space="0" w:color="000000"/>
              <w:bottom w:val="single" w:sz="4" w:space="0" w:color="000000"/>
            </w:tcBorders>
            <w:shd w:val="clear" w:color="auto" w:fill="FFFFFF"/>
          </w:tcPr>
          <w:p w:rsidR="00F6757F" w:rsidRPr="006C01BC" w:rsidRDefault="00793C91" w:rsidP="00F6757F">
            <w:pPr>
              <w:tabs>
                <w:tab w:val="left" w:pos="1160"/>
                <w:tab w:val="left" w:pos="3100"/>
              </w:tabs>
            </w:pPr>
            <w:r>
              <w:rPr>
                <w:rFonts w:eastAsia="Times New Roman"/>
                <w:sz w:val="26"/>
                <w:szCs w:val="26"/>
              </w:rPr>
              <w:t>06/04</w:t>
            </w:r>
            <w:r w:rsidR="00F6757F" w:rsidRPr="006C01BC">
              <w:rPr>
                <w:rFonts w:eastAsia="Times New Roman"/>
                <w:sz w:val="26"/>
                <w:szCs w:val="26"/>
              </w:rPr>
              <w:t>/2017</w:t>
            </w:r>
          </w:p>
        </w:tc>
        <w:tc>
          <w:tcPr>
            <w:tcW w:w="1518" w:type="dxa"/>
            <w:tcBorders>
              <w:top w:val="single" w:sz="4" w:space="0" w:color="000000"/>
              <w:bottom w:val="single" w:sz="4" w:space="0" w:color="000000"/>
            </w:tcBorders>
            <w:shd w:val="clear" w:color="auto" w:fill="FFFFFF"/>
          </w:tcPr>
          <w:p w:rsidR="00F6757F" w:rsidRPr="006C01BC" w:rsidRDefault="00F6757F" w:rsidP="00F6757F">
            <w:r w:rsidRPr="006C01BC">
              <w:rPr>
                <w:rFonts w:eastAsia="Times New Roman"/>
                <w:b/>
                <w:sz w:val="26"/>
                <w:szCs w:val="26"/>
              </w:rPr>
              <w:t>Tên file:</w:t>
            </w:r>
          </w:p>
        </w:tc>
        <w:tc>
          <w:tcPr>
            <w:tcW w:w="3638" w:type="dxa"/>
            <w:tcBorders>
              <w:top w:val="single" w:sz="4" w:space="0" w:color="000000"/>
              <w:bottom w:val="single" w:sz="4" w:space="0" w:color="000000"/>
              <w:right w:val="single" w:sz="4" w:space="0" w:color="000000"/>
            </w:tcBorders>
            <w:shd w:val="clear" w:color="auto" w:fill="FFFFFF"/>
          </w:tcPr>
          <w:p w:rsidR="00F6757F" w:rsidRPr="00DD444F" w:rsidRDefault="00793C91" w:rsidP="00F6757F">
            <w:pPr>
              <w:rPr>
                <w:rFonts w:eastAsia="Times New Roman"/>
                <w:sz w:val="26"/>
                <w:szCs w:val="26"/>
              </w:rPr>
            </w:pPr>
            <w:r>
              <w:rPr>
                <w:rFonts w:eastAsia="Times New Roman"/>
                <w:sz w:val="26"/>
                <w:szCs w:val="26"/>
              </w:rPr>
              <w:t>TESTPLAN Sprint 2</w:t>
            </w:r>
          </w:p>
          <w:p w:rsidR="00F6757F" w:rsidRPr="006C01BC" w:rsidRDefault="00F6757F" w:rsidP="00F6757F">
            <w:pPr>
              <w:ind w:right="-15"/>
            </w:pPr>
          </w:p>
        </w:tc>
      </w:tr>
      <w:tr w:rsidR="00F6757F" w:rsidRPr="006C01BC" w:rsidTr="00F6757F">
        <w:tc>
          <w:tcPr>
            <w:tcW w:w="2093" w:type="dxa"/>
            <w:tcBorders>
              <w:top w:val="single" w:sz="4" w:space="0" w:color="000000"/>
              <w:left w:val="single" w:sz="4" w:space="0" w:color="000000"/>
              <w:bottom w:val="single" w:sz="4" w:space="0" w:color="000000"/>
            </w:tcBorders>
            <w:shd w:val="clear" w:color="auto" w:fill="FFFFFF"/>
          </w:tcPr>
          <w:p w:rsidR="00F6757F" w:rsidRPr="006C01BC" w:rsidRDefault="00F6757F" w:rsidP="00F6757F">
            <w:r w:rsidRPr="006C01BC">
              <w:rPr>
                <w:rFonts w:eastAsia="Times New Roman"/>
                <w:b/>
                <w:sz w:val="26"/>
                <w:szCs w:val="26"/>
              </w:rPr>
              <w:t>URL</w:t>
            </w:r>
          </w:p>
        </w:tc>
        <w:tc>
          <w:tcPr>
            <w:tcW w:w="7592" w:type="dxa"/>
            <w:gridSpan w:val="3"/>
            <w:tcBorders>
              <w:top w:val="single" w:sz="4" w:space="0" w:color="000000"/>
              <w:left w:val="single" w:sz="4" w:space="0" w:color="000000"/>
              <w:right w:val="single" w:sz="4" w:space="0" w:color="000000"/>
            </w:tcBorders>
            <w:shd w:val="clear" w:color="auto" w:fill="FFFFFF"/>
          </w:tcPr>
          <w:p w:rsidR="00F6757F" w:rsidRPr="006C01BC" w:rsidRDefault="00F6757F" w:rsidP="00F6757F">
            <w:pPr>
              <w:snapToGrid w:val="0"/>
              <w:rPr>
                <w:rFonts w:eastAsia="Times New Roman"/>
                <w:sz w:val="26"/>
                <w:szCs w:val="26"/>
              </w:rPr>
            </w:pPr>
          </w:p>
        </w:tc>
      </w:tr>
      <w:tr w:rsidR="00F6757F" w:rsidRPr="006C01BC" w:rsidTr="00F6757F">
        <w:tc>
          <w:tcPr>
            <w:tcW w:w="2093" w:type="dxa"/>
            <w:tcBorders>
              <w:top w:val="single" w:sz="4" w:space="0" w:color="000000"/>
              <w:left w:val="single" w:sz="4" w:space="0" w:color="000000"/>
              <w:bottom w:val="single" w:sz="4" w:space="0" w:color="000000"/>
            </w:tcBorders>
            <w:shd w:val="clear" w:color="auto" w:fill="FFFFFF"/>
          </w:tcPr>
          <w:p w:rsidR="00F6757F" w:rsidRPr="006C01BC" w:rsidRDefault="00F6757F" w:rsidP="00F6757F">
            <w:r w:rsidRPr="006C01BC">
              <w:rPr>
                <w:rFonts w:eastAsia="Times New Roman"/>
                <w:b/>
                <w:sz w:val="26"/>
                <w:szCs w:val="26"/>
              </w:rPr>
              <w:t>Truy cập</w:t>
            </w:r>
          </w:p>
        </w:tc>
        <w:tc>
          <w:tcPr>
            <w:tcW w:w="7592" w:type="dxa"/>
            <w:gridSpan w:val="3"/>
            <w:tcBorders>
              <w:top w:val="single" w:sz="1" w:space="0" w:color="000000"/>
              <w:left w:val="single" w:sz="4" w:space="0" w:color="000000"/>
              <w:bottom w:val="single" w:sz="4" w:space="0" w:color="000000"/>
              <w:right w:val="single" w:sz="4" w:space="0" w:color="000000"/>
            </w:tcBorders>
            <w:shd w:val="clear" w:color="auto" w:fill="FFFFFF"/>
          </w:tcPr>
          <w:p w:rsidR="00F6757F" w:rsidRPr="006C01BC" w:rsidRDefault="00F6757F" w:rsidP="00F6757F">
            <w:pPr>
              <w:snapToGrid w:val="0"/>
              <w:rPr>
                <w:rFonts w:eastAsia="Times New Roman"/>
                <w:sz w:val="26"/>
                <w:szCs w:val="26"/>
              </w:rPr>
            </w:pPr>
          </w:p>
        </w:tc>
      </w:tr>
    </w:tbl>
    <w:p w:rsidR="00F6757F" w:rsidRPr="006C01BC" w:rsidRDefault="00F6757F" w:rsidP="00F6757F">
      <w:pPr>
        <w:rPr>
          <w:rFonts w:eastAsia="Times New Roman"/>
          <w:b/>
          <w:sz w:val="26"/>
          <w:szCs w:val="26"/>
        </w:rPr>
      </w:pPr>
    </w:p>
    <w:p w:rsidR="00F6757F" w:rsidRPr="006C01BC" w:rsidRDefault="00F6757F" w:rsidP="00F6757F">
      <w:pPr>
        <w:tabs>
          <w:tab w:val="left" w:pos="2830"/>
        </w:tabs>
      </w:pPr>
      <w:r w:rsidRPr="006C01BC">
        <w:rPr>
          <w:rFonts w:eastAsia="Times New Roman"/>
          <w:b/>
          <w:sz w:val="26"/>
          <w:szCs w:val="26"/>
        </w:rPr>
        <w:tab/>
      </w:r>
    </w:p>
    <w:tbl>
      <w:tblPr>
        <w:tblW w:w="0" w:type="auto"/>
        <w:tblInd w:w="-276" w:type="dxa"/>
        <w:tblLayout w:type="fixed"/>
        <w:tblCellMar>
          <w:left w:w="0" w:type="dxa"/>
          <w:right w:w="0" w:type="dxa"/>
        </w:tblCellMar>
        <w:tblLook w:val="0000" w:firstRow="0" w:lastRow="0" w:firstColumn="0" w:lastColumn="0" w:noHBand="0" w:noVBand="0"/>
      </w:tblPr>
      <w:tblGrid>
        <w:gridCol w:w="1191"/>
        <w:gridCol w:w="2979"/>
        <w:gridCol w:w="1985"/>
        <w:gridCol w:w="3530"/>
      </w:tblGrid>
      <w:tr w:rsidR="00F6757F" w:rsidRPr="006C01BC" w:rsidTr="00F6757F">
        <w:tc>
          <w:tcPr>
            <w:tcW w:w="9685" w:type="dxa"/>
            <w:gridSpan w:val="4"/>
            <w:tcBorders>
              <w:top w:val="single" w:sz="4" w:space="0" w:color="000000"/>
              <w:left w:val="single" w:sz="4" w:space="0" w:color="000000"/>
              <w:right w:val="single" w:sz="4" w:space="0" w:color="000000"/>
            </w:tcBorders>
            <w:shd w:val="clear" w:color="auto" w:fill="FFFFFF"/>
          </w:tcPr>
          <w:p w:rsidR="00F6757F" w:rsidRPr="006C01BC" w:rsidRDefault="00F6757F" w:rsidP="00F6757F">
            <w:pPr>
              <w:jc w:val="center"/>
            </w:pPr>
            <w:r w:rsidRPr="006C01BC">
              <w:rPr>
                <w:rFonts w:eastAsia="Times New Roman"/>
                <w:b/>
                <w:sz w:val="32"/>
                <w:szCs w:val="32"/>
              </w:rPr>
              <w:t>LỊCH SỬ THAY ĐỔI</w:t>
            </w:r>
          </w:p>
        </w:tc>
      </w:tr>
      <w:tr w:rsidR="00F6757F" w:rsidRPr="006C01BC" w:rsidTr="00F6757F">
        <w:tc>
          <w:tcPr>
            <w:tcW w:w="1191" w:type="dxa"/>
            <w:tcBorders>
              <w:top w:val="single" w:sz="4" w:space="0" w:color="000000"/>
              <w:left w:val="single" w:sz="4" w:space="0" w:color="000000"/>
              <w:bottom w:val="single" w:sz="4" w:space="0" w:color="000000"/>
            </w:tcBorders>
            <w:shd w:val="clear" w:color="auto" w:fill="FFFFFF"/>
          </w:tcPr>
          <w:p w:rsidR="00F6757F" w:rsidRPr="006C01BC" w:rsidRDefault="00F6757F" w:rsidP="00F6757F">
            <w:r w:rsidRPr="006C01BC">
              <w:rPr>
                <w:rFonts w:eastAsia="Times New Roman"/>
                <w:b/>
                <w:sz w:val="26"/>
                <w:szCs w:val="26"/>
              </w:rPr>
              <w:t>Phiên bản</w:t>
            </w:r>
          </w:p>
        </w:tc>
        <w:tc>
          <w:tcPr>
            <w:tcW w:w="2979" w:type="dxa"/>
            <w:tcBorders>
              <w:top w:val="single" w:sz="4" w:space="0" w:color="000000"/>
              <w:left w:val="single" w:sz="4" w:space="0" w:color="000000"/>
              <w:bottom w:val="single" w:sz="4" w:space="0" w:color="000000"/>
            </w:tcBorders>
            <w:shd w:val="clear" w:color="auto" w:fill="FFFFFF"/>
          </w:tcPr>
          <w:p w:rsidR="00F6757F" w:rsidRPr="006C01BC" w:rsidRDefault="00F6757F" w:rsidP="00F6757F">
            <w:r w:rsidRPr="006C01BC">
              <w:rPr>
                <w:rFonts w:eastAsia="Times New Roman"/>
                <w:b/>
                <w:sz w:val="26"/>
                <w:szCs w:val="26"/>
              </w:rPr>
              <w:t>Người thực hiện</w:t>
            </w:r>
          </w:p>
        </w:tc>
        <w:tc>
          <w:tcPr>
            <w:tcW w:w="1985" w:type="dxa"/>
            <w:tcBorders>
              <w:top w:val="single" w:sz="4" w:space="0" w:color="000000"/>
              <w:left w:val="single" w:sz="4" w:space="0" w:color="000000"/>
              <w:bottom w:val="single" w:sz="4" w:space="0" w:color="000000"/>
            </w:tcBorders>
            <w:shd w:val="clear" w:color="auto" w:fill="FFFFFF"/>
          </w:tcPr>
          <w:p w:rsidR="00F6757F" w:rsidRPr="006C01BC" w:rsidRDefault="00F6757F" w:rsidP="00F6757F">
            <w:r w:rsidRPr="006C01BC">
              <w:rPr>
                <w:rFonts w:eastAsia="Times New Roman"/>
                <w:b/>
                <w:sz w:val="26"/>
                <w:szCs w:val="26"/>
              </w:rPr>
              <w:t>Ngày</w:t>
            </w:r>
          </w:p>
        </w:tc>
        <w:tc>
          <w:tcPr>
            <w:tcW w:w="3530" w:type="dxa"/>
            <w:tcBorders>
              <w:top w:val="single" w:sz="4" w:space="0" w:color="000000"/>
              <w:left w:val="single" w:sz="4" w:space="0" w:color="000000"/>
              <w:bottom w:val="single" w:sz="4" w:space="0" w:color="000000"/>
              <w:right w:val="single" w:sz="4" w:space="0" w:color="000000"/>
            </w:tcBorders>
            <w:shd w:val="clear" w:color="auto" w:fill="FFFFFF"/>
          </w:tcPr>
          <w:p w:rsidR="00F6757F" w:rsidRPr="006C01BC" w:rsidRDefault="00F6757F" w:rsidP="00F6757F">
            <w:r w:rsidRPr="006C01BC">
              <w:rPr>
                <w:rFonts w:eastAsia="Times New Roman"/>
                <w:b/>
                <w:sz w:val="26"/>
                <w:szCs w:val="26"/>
              </w:rPr>
              <w:t>Mô tả</w:t>
            </w:r>
          </w:p>
        </w:tc>
      </w:tr>
      <w:tr w:rsidR="00F6757F" w:rsidRPr="006C01BC" w:rsidTr="00F6757F">
        <w:trPr>
          <w:trHeight w:val="120"/>
        </w:trPr>
        <w:tc>
          <w:tcPr>
            <w:tcW w:w="1191" w:type="dxa"/>
            <w:tcBorders>
              <w:top w:val="single" w:sz="4" w:space="0" w:color="000000"/>
              <w:left w:val="single" w:sz="4" w:space="0" w:color="000000"/>
              <w:bottom w:val="single" w:sz="4" w:space="0" w:color="000000"/>
            </w:tcBorders>
            <w:shd w:val="clear" w:color="auto" w:fill="FFFFFF"/>
          </w:tcPr>
          <w:p w:rsidR="00F6757F" w:rsidRPr="006C01BC" w:rsidRDefault="00F6757F" w:rsidP="00F6757F">
            <w:r w:rsidRPr="006C01BC">
              <w:rPr>
                <w:rFonts w:eastAsia="Times New Roman"/>
                <w:b/>
                <w:sz w:val="26"/>
                <w:szCs w:val="26"/>
              </w:rPr>
              <w:t>1.0</w:t>
            </w:r>
          </w:p>
        </w:tc>
        <w:tc>
          <w:tcPr>
            <w:tcW w:w="2979" w:type="dxa"/>
            <w:tcBorders>
              <w:top w:val="single" w:sz="4" w:space="0" w:color="000000"/>
              <w:left w:val="single" w:sz="4" w:space="0" w:color="000000"/>
              <w:bottom w:val="single" w:sz="4" w:space="0" w:color="000000"/>
            </w:tcBorders>
            <w:shd w:val="clear" w:color="auto" w:fill="FFFFFF"/>
          </w:tcPr>
          <w:p w:rsidR="00F6757F" w:rsidRPr="006C01BC" w:rsidRDefault="00793C91" w:rsidP="00F6757F">
            <w:r>
              <w:rPr>
                <w:sz w:val="26"/>
                <w:szCs w:val="26"/>
              </w:rPr>
              <w:t>Trương Phương Tường Vy</w:t>
            </w:r>
          </w:p>
        </w:tc>
        <w:tc>
          <w:tcPr>
            <w:tcW w:w="1985" w:type="dxa"/>
            <w:tcBorders>
              <w:top w:val="single" w:sz="4" w:space="0" w:color="000000"/>
              <w:left w:val="single" w:sz="4" w:space="0" w:color="000000"/>
              <w:bottom w:val="single" w:sz="4" w:space="0" w:color="000000"/>
            </w:tcBorders>
            <w:shd w:val="clear" w:color="auto" w:fill="FFFFFF"/>
          </w:tcPr>
          <w:p w:rsidR="00F6757F" w:rsidRPr="006C01BC" w:rsidRDefault="00793C91" w:rsidP="00F6757F">
            <w:pPr>
              <w:tabs>
                <w:tab w:val="left" w:pos="1160"/>
                <w:tab w:val="left" w:pos="3100"/>
              </w:tabs>
            </w:pPr>
            <w:r>
              <w:rPr>
                <w:rFonts w:eastAsia="Times New Roman"/>
                <w:sz w:val="26"/>
                <w:szCs w:val="26"/>
              </w:rPr>
              <w:t>06/04</w:t>
            </w:r>
            <w:r w:rsidR="00F6757F" w:rsidRPr="006C01BC">
              <w:rPr>
                <w:rFonts w:eastAsia="Times New Roman"/>
                <w:sz w:val="26"/>
                <w:szCs w:val="26"/>
              </w:rPr>
              <w:t>/2017</w:t>
            </w:r>
          </w:p>
        </w:tc>
        <w:tc>
          <w:tcPr>
            <w:tcW w:w="3530" w:type="dxa"/>
            <w:tcBorders>
              <w:top w:val="single" w:sz="4" w:space="0" w:color="000000"/>
              <w:left w:val="single" w:sz="4" w:space="0" w:color="000000"/>
              <w:bottom w:val="single" w:sz="4" w:space="0" w:color="000000"/>
              <w:right w:val="single" w:sz="4" w:space="0" w:color="000000"/>
            </w:tcBorders>
            <w:shd w:val="clear" w:color="auto" w:fill="FFFFFF"/>
          </w:tcPr>
          <w:p w:rsidR="00F6757F" w:rsidRPr="006C01BC" w:rsidRDefault="00F6757F" w:rsidP="00F6757F">
            <w:pPr>
              <w:tabs>
                <w:tab w:val="left" w:pos="1160"/>
                <w:tab w:val="left" w:pos="3100"/>
              </w:tabs>
            </w:pPr>
            <w:r w:rsidRPr="006C01BC">
              <w:rPr>
                <w:rFonts w:eastAsia="Times New Roman"/>
                <w:sz w:val="26"/>
                <w:szCs w:val="26"/>
              </w:rPr>
              <w:t>Tạo tài liệu</w:t>
            </w:r>
          </w:p>
        </w:tc>
      </w:tr>
      <w:tr w:rsidR="00F6757F" w:rsidRPr="006C01BC" w:rsidTr="00F6757F">
        <w:trPr>
          <w:trHeight w:val="120"/>
        </w:trPr>
        <w:tc>
          <w:tcPr>
            <w:tcW w:w="1191" w:type="dxa"/>
            <w:tcBorders>
              <w:top w:val="single" w:sz="4" w:space="0" w:color="000000"/>
              <w:left w:val="single" w:sz="4" w:space="0" w:color="000000"/>
              <w:bottom w:val="single" w:sz="4" w:space="0" w:color="000000"/>
            </w:tcBorders>
            <w:shd w:val="clear" w:color="auto" w:fill="FFFFFF"/>
          </w:tcPr>
          <w:p w:rsidR="00F6757F" w:rsidRPr="006C01BC" w:rsidRDefault="00F6757F" w:rsidP="00F6757F">
            <w:pPr>
              <w:snapToGrid w:val="0"/>
              <w:rPr>
                <w:rFonts w:eastAsia="Times New Roman"/>
                <w:b/>
                <w:sz w:val="26"/>
                <w:szCs w:val="26"/>
              </w:rPr>
            </w:pPr>
          </w:p>
        </w:tc>
        <w:tc>
          <w:tcPr>
            <w:tcW w:w="2979" w:type="dxa"/>
            <w:tcBorders>
              <w:top w:val="single" w:sz="4" w:space="0" w:color="000000"/>
              <w:left w:val="single" w:sz="4" w:space="0" w:color="000000"/>
              <w:bottom w:val="single" w:sz="4" w:space="0" w:color="000000"/>
            </w:tcBorders>
            <w:shd w:val="clear" w:color="auto" w:fill="FFFFFF"/>
          </w:tcPr>
          <w:p w:rsidR="00F6757F" w:rsidRPr="006C01BC" w:rsidRDefault="00F6757F" w:rsidP="00F6757F">
            <w:pPr>
              <w:snapToGrid w:val="0"/>
              <w:rPr>
                <w:rFonts w:eastAsia="Times New Roman"/>
                <w:b/>
                <w:sz w:val="26"/>
                <w:szCs w:val="26"/>
              </w:rPr>
            </w:pPr>
          </w:p>
        </w:tc>
        <w:tc>
          <w:tcPr>
            <w:tcW w:w="1985" w:type="dxa"/>
            <w:tcBorders>
              <w:top w:val="single" w:sz="4" w:space="0" w:color="000000"/>
              <w:left w:val="single" w:sz="4" w:space="0" w:color="000000"/>
              <w:bottom w:val="single" w:sz="4" w:space="0" w:color="000000"/>
            </w:tcBorders>
            <w:shd w:val="clear" w:color="auto" w:fill="FFFFFF"/>
          </w:tcPr>
          <w:p w:rsidR="00F6757F" w:rsidRPr="006C01BC" w:rsidRDefault="00F6757F" w:rsidP="00F6757F">
            <w:pPr>
              <w:tabs>
                <w:tab w:val="left" w:pos="1160"/>
                <w:tab w:val="left" w:pos="3100"/>
              </w:tabs>
              <w:snapToGrid w:val="0"/>
              <w:rPr>
                <w:rFonts w:eastAsia="Times New Roman"/>
                <w:b/>
                <w:sz w:val="26"/>
                <w:szCs w:val="26"/>
              </w:rPr>
            </w:pPr>
          </w:p>
        </w:tc>
        <w:tc>
          <w:tcPr>
            <w:tcW w:w="3530" w:type="dxa"/>
            <w:tcBorders>
              <w:top w:val="single" w:sz="4" w:space="0" w:color="000000"/>
              <w:left w:val="single" w:sz="4" w:space="0" w:color="000000"/>
              <w:bottom w:val="single" w:sz="4" w:space="0" w:color="000000"/>
              <w:right w:val="single" w:sz="4" w:space="0" w:color="000000"/>
            </w:tcBorders>
            <w:shd w:val="clear" w:color="auto" w:fill="FFFFFF"/>
          </w:tcPr>
          <w:p w:rsidR="00F6757F" w:rsidRPr="006C01BC" w:rsidRDefault="00F6757F" w:rsidP="00F6757F">
            <w:pPr>
              <w:tabs>
                <w:tab w:val="left" w:pos="1160"/>
                <w:tab w:val="left" w:pos="3100"/>
              </w:tabs>
              <w:snapToGrid w:val="0"/>
              <w:rPr>
                <w:rFonts w:eastAsia="Times New Roman"/>
                <w:b/>
                <w:sz w:val="26"/>
                <w:szCs w:val="26"/>
              </w:rPr>
            </w:pPr>
          </w:p>
        </w:tc>
      </w:tr>
    </w:tbl>
    <w:p w:rsidR="00793C91" w:rsidRDefault="00F6757F" w:rsidP="00F6757F">
      <w:r>
        <w:br/>
      </w:r>
    </w:p>
    <w:p w:rsidR="00793C91" w:rsidRDefault="00793C91">
      <w:pPr>
        <w:suppressAutoHyphens w:val="0"/>
        <w:spacing w:after="200" w:line="276" w:lineRule="auto"/>
      </w:pPr>
      <w:r>
        <w:br w:type="page"/>
      </w:r>
    </w:p>
    <w:p w:rsidR="00793C91" w:rsidRDefault="00793C91" w:rsidP="00F6757F"/>
    <w:tbl>
      <w:tblPr>
        <w:tblW w:w="9685" w:type="dxa"/>
        <w:tblInd w:w="-276" w:type="dxa"/>
        <w:tblLayout w:type="fixed"/>
        <w:tblCellMar>
          <w:left w:w="0" w:type="dxa"/>
          <w:right w:w="0" w:type="dxa"/>
        </w:tblCellMar>
        <w:tblLook w:val="0000" w:firstRow="0" w:lastRow="0" w:firstColumn="0" w:lastColumn="0" w:noHBand="0" w:noVBand="0"/>
      </w:tblPr>
      <w:tblGrid>
        <w:gridCol w:w="2363"/>
        <w:gridCol w:w="2313"/>
        <w:gridCol w:w="1559"/>
        <w:gridCol w:w="3450"/>
      </w:tblGrid>
      <w:tr w:rsidR="00F6757F" w:rsidRPr="006C01BC" w:rsidTr="00F6757F">
        <w:tc>
          <w:tcPr>
            <w:tcW w:w="9685" w:type="dxa"/>
            <w:gridSpan w:val="4"/>
            <w:tcBorders>
              <w:top w:val="single" w:sz="4" w:space="0" w:color="000000"/>
              <w:left w:val="single" w:sz="4" w:space="0" w:color="000000"/>
              <w:right w:val="single" w:sz="4" w:space="0" w:color="000000"/>
            </w:tcBorders>
            <w:shd w:val="clear" w:color="auto" w:fill="FFFFFF"/>
          </w:tcPr>
          <w:p w:rsidR="00F6757F" w:rsidRPr="006C01BC" w:rsidRDefault="00F6757F" w:rsidP="00F6757F">
            <w:pPr>
              <w:jc w:val="center"/>
              <w:rPr>
                <w:rFonts w:eastAsia="Times New Roman"/>
                <w:sz w:val="26"/>
                <w:szCs w:val="26"/>
              </w:rPr>
            </w:pPr>
            <w:r w:rsidRPr="006C01BC">
              <w:rPr>
                <w:rFonts w:eastAsia="Times New Roman"/>
                <w:b/>
                <w:sz w:val="32"/>
                <w:szCs w:val="32"/>
              </w:rPr>
              <w:t xml:space="preserve">Chấp thuận tài liệu </w:t>
            </w:r>
          </w:p>
          <w:p w:rsidR="00F6757F" w:rsidRPr="006C01BC" w:rsidRDefault="00F6757F" w:rsidP="00F6757F">
            <w:pPr>
              <w:jc w:val="center"/>
            </w:pPr>
            <w:r w:rsidRPr="006C01BC">
              <w:t>Các chữ ký sau đây là cần thiết để phê duyệt tài liệu này</w:t>
            </w:r>
          </w:p>
        </w:tc>
      </w:tr>
      <w:tr w:rsidR="00F6757F" w:rsidRPr="006C01BC" w:rsidTr="00F6757F">
        <w:trPr>
          <w:cantSplit/>
          <w:trHeight w:val="560"/>
        </w:trPr>
        <w:tc>
          <w:tcPr>
            <w:tcW w:w="2363" w:type="dxa"/>
            <w:vMerge w:val="restart"/>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r w:rsidRPr="006C01BC">
              <w:rPr>
                <w:b/>
                <w:bCs/>
                <w:sz w:val="26"/>
                <w:szCs w:val="26"/>
              </w:rPr>
              <w:t>Mentor</w:t>
            </w:r>
          </w:p>
          <w:p w:rsidR="00F6757F" w:rsidRPr="006C01BC" w:rsidRDefault="00F6757F" w:rsidP="00F6757F">
            <w:pPr>
              <w:rPr>
                <w:b/>
                <w:bCs/>
                <w:sz w:val="26"/>
                <w:szCs w:val="26"/>
              </w:rPr>
            </w:pP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ind w:firstLine="45"/>
            </w:pPr>
            <w:r w:rsidRPr="006C01BC">
              <w:rPr>
                <w:bCs/>
                <w:sz w:val="26"/>
                <w:szCs w:val="26"/>
              </w:rPr>
              <w:t xml:space="preserve">Nguyễn An Bình </w:t>
            </w:r>
          </w:p>
        </w:tc>
        <w:tc>
          <w:tcPr>
            <w:tcW w:w="1559" w:type="dxa"/>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ind w:firstLine="141"/>
            </w:pPr>
            <w:r w:rsidRPr="006C01BC">
              <w:rPr>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6757F" w:rsidRPr="006C01BC" w:rsidRDefault="00F6757F" w:rsidP="00F6757F">
            <w:pPr>
              <w:snapToGrid w:val="0"/>
              <w:rPr>
                <w:bCs/>
                <w:sz w:val="22"/>
              </w:rPr>
            </w:pPr>
          </w:p>
        </w:tc>
      </w:tr>
      <w:tr w:rsidR="00F6757F" w:rsidRPr="006C01BC" w:rsidTr="00F6757F">
        <w:trPr>
          <w:cantSplit/>
          <w:trHeight w:val="600"/>
        </w:trPr>
        <w:tc>
          <w:tcPr>
            <w:tcW w:w="2363" w:type="dxa"/>
            <w:vMerge/>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snapToGrid w:val="0"/>
              <w:rPr>
                <w:bCs/>
                <w:sz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snapToGrid w:val="0"/>
              <w:ind w:firstLine="45"/>
              <w:rPr>
                <w:bCs/>
                <w:sz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ind w:firstLine="141"/>
            </w:pPr>
            <w:r w:rsidRPr="006C01BC">
              <w:rPr>
                <w:b/>
                <w:bCs/>
                <w:sz w:val="26"/>
                <w:szCs w:val="26"/>
              </w:rPr>
              <w:t>Date:</w:t>
            </w:r>
          </w:p>
          <w:p w:rsidR="00F6757F" w:rsidRPr="006C01BC" w:rsidRDefault="00F6757F" w:rsidP="00F6757F">
            <w:pPr>
              <w:ind w:firstLine="141"/>
              <w:rPr>
                <w:bCs/>
                <w:sz w:val="26"/>
                <w:szCs w:val="26"/>
              </w:rPr>
            </w:pP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6757F" w:rsidRPr="006C01BC" w:rsidRDefault="00F6757F" w:rsidP="00F6757F">
            <w:pPr>
              <w:snapToGrid w:val="0"/>
              <w:rPr>
                <w:bCs/>
                <w:sz w:val="22"/>
              </w:rPr>
            </w:pPr>
          </w:p>
        </w:tc>
      </w:tr>
      <w:tr w:rsidR="00F6757F" w:rsidRPr="006C01BC" w:rsidTr="00F6757F">
        <w:trPr>
          <w:cantSplit/>
          <w:trHeight w:val="620"/>
        </w:trPr>
        <w:tc>
          <w:tcPr>
            <w:tcW w:w="2363" w:type="dxa"/>
            <w:vMerge w:val="restart"/>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r w:rsidRPr="006C01BC">
              <w:rPr>
                <w:b/>
                <w:bCs/>
                <w:sz w:val="26"/>
                <w:szCs w:val="26"/>
              </w:rPr>
              <w:t>Product Owner</w:t>
            </w: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snapToGrid w:val="0"/>
            </w:pPr>
            <w:r w:rsidRPr="006C01BC">
              <w:rPr>
                <w:bCs/>
                <w:sz w:val="26"/>
                <w:szCs w:val="26"/>
              </w:rPr>
              <w:t>Trương Thành Nam</w:t>
            </w:r>
          </w:p>
        </w:tc>
        <w:tc>
          <w:tcPr>
            <w:tcW w:w="1559" w:type="dxa"/>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ind w:firstLine="141"/>
            </w:pPr>
            <w:r w:rsidRPr="006C01BC">
              <w:rPr>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6757F" w:rsidRPr="006C01BC" w:rsidRDefault="00F6757F" w:rsidP="00F6757F">
            <w:pPr>
              <w:snapToGrid w:val="0"/>
              <w:rPr>
                <w:bCs/>
                <w:sz w:val="22"/>
              </w:rPr>
            </w:pPr>
          </w:p>
        </w:tc>
      </w:tr>
      <w:tr w:rsidR="00F6757F" w:rsidRPr="006C01BC" w:rsidTr="00F6757F">
        <w:trPr>
          <w:cantSplit/>
          <w:trHeight w:val="620"/>
        </w:trPr>
        <w:tc>
          <w:tcPr>
            <w:tcW w:w="2363" w:type="dxa"/>
            <w:vMerge/>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snapToGrid w:val="0"/>
              <w:rPr>
                <w:bCs/>
                <w:sz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snapToGrid w:val="0"/>
              <w:ind w:firstLine="45"/>
              <w:rPr>
                <w:bCs/>
                <w:sz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ind w:firstLine="141"/>
            </w:pPr>
            <w:r w:rsidRPr="006C01BC">
              <w:rPr>
                <w:b/>
                <w:bCs/>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6757F" w:rsidRPr="006C01BC" w:rsidRDefault="00F6757F" w:rsidP="00F6757F">
            <w:pPr>
              <w:snapToGrid w:val="0"/>
              <w:rPr>
                <w:bCs/>
                <w:sz w:val="22"/>
              </w:rPr>
            </w:pPr>
          </w:p>
        </w:tc>
      </w:tr>
      <w:tr w:rsidR="00F6757F" w:rsidRPr="006C01BC" w:rsidTr="00F6757F">
        <w:trPr>
          <w:cantSplit/>
          <w:trHeight w:val="600"/>
        </w:trPr>
        <w:tc>
          <w:tcPr>
            <w:tcW w:w="2363" w:type="dxa"/>
            <w:vMerge w:val="restart"/>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r w:rsidRPr="006C01BC">
              <w:rPr>
                <w:b/>
                <w:bCs/>
                <w:sz w:val="26"/>
                <w:szCs w:val="26"/>
              </w:rPr>
              <w:t>Scrum Master</w:t>
            </w: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ind w:firstLine="45"/>
            </w:pPr>
            <w:r w:rsidRPr="006C01BC">
              <w:rPr>
                <w:bCs/>
                <w:sz w:val="26"/>
                <w:szCs w:val="26"/>
              </w:rPr>
              <w:t>Trương Phương Tường Vy</w:t>
            </w:r>
          </w:p>
        </w:tc>
        <w:tc>
          <w:tcPr>
            <w:tcW w:w="1559" w:type="dxa"/>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ind w:firstLine="141"/>
            </w:pPr>
            <w:r w:rsidRPr="006C01BC">
              <w:rPr>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6757F" w:rsidRPr="006C01BC" w:rsidRDefault="00F6757F" w:rsidP="00F6757F">
            <w:pPr>
              <w:snapToGrid w:val="0"/>
              <w:rPr>
                <w:bCs/>
                <w:sz w:val="22"/>
              </w:rPr>
            </w:pPr>
          </w:p>
        </w:tc>
      </w:tr>
      <w:tr w:rsidR="00F6757F" w:rsidRPr="006C01BC" w:rsidTr="00F6757F">
        <w:trPr>
          <w:cantSplit/>
          <w:trHeight w:val="620"/>
        </w:trPr>
        <w:tc>
          <w:tcPr>
            <w:tcW w:w="2363" w:type="dxa"/>
            <w:vMerge/>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snapToGrid w:val="0"/>
              <w:rPr>
                <w:bCs/>
                <w:sz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snapToGrid w:val="0"/>
              <w:ind w:firstLine="45"/>
              <w:rPr>
                <w:bCs/>
                <w:sz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ind w:firstLine="141"/>
            </w:pPr>
            <w:r w:rsidRPr="006C01BC">
              <w:rPr>
                <w:b/>
                <w:bCs/>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6757F" w:rsidRPr="006C01BC" w:rsidRDefault="00F6757F" w:rsidP="00F6757F">
            <w:pPr>
              <w:snapToGrid w:val="0"/>
              <w:rPr>
                <w:bCs/>
                <w:sz w:val="22"/>
              </w:rPr>
            </w:pPr>
          </w:p>
        </w:tc>
      </w:tr>
      <w:tr w:rsidR="00F6757F" w:rsidRPr="006C01BC" w:rsidTr="00F6757F">
        <w:trPr>
          <w:cantSplit/>
          <w:trHeight w:val="620"/>
        </w:trPr>
        <w:tc>
          <w:tcPr>
            <w:tcW w:w="2363" w:type="dxa"/>
            <w:vMerge w:val="restart"/>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r w:rsidRPr="006C01BC">
              <w:rPr>
                <w:b/>
                <w:bCs/>
                <w:sz w:val="26"/>
                <w:szCs w:val="26"/>
              </w:rPr>
              <w:t>Team Member(s)</w:t>
            </w: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ind w:firstLine="45"/>
            </w:pPr>
            <w:r w:rsidRPr="006C01BC">
              <w:rPr>
                <w:bCs/>
                <w:sz w:val="26"/>
                <w:szCs w:val="26"/>
              </w:rPr>
              <w:t>Huỳnh Ngọc Minh Trí</w:t>
            </w:r>
          </w:p>
        </w:tc>
        <w:tc>
          <w:tcPr>
            <w:tcW w:w="1559" w:type="dxa"/>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ind w:firstLine="141"/>
            </w:pPr>
            <w:r w:rsidRPr="006C01BC">
              <w:rPr>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6757F" w:rsidRPr="006C01BC" w:rsidRDefault="00F6757F" w:rsidP="00F6757F">
            <w:pPr>
              <w:snapToGrid w:val="0"/>
              <w:rPr>
                <w:bCs/>
                <w:sz w:val="22"/>
              </w:rPr>
            </w:pPr>
          </w:p>
        </w:tc>
      </w:tr>
      <w:tr w:rsidR="00F6757F" w:rsidRPr="006C01BC" w:rsidTr="00F6757F">
        <w:trPr>
          <w:cantSplit/>
          <w:trHeight w:val="600"/>
        </w:trPr>
        <w:tc>
          <w:tcPr>
            <w:tcW w:w="2363" w:type="dxa"/>
            <w:vMerge/>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snapToGrid w:val="0"/>
              <w:rPr>
                <w:bCs/>
                <w:sz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snapToGrid w:val="0"/>
              <w:ind w:firstLine="45"/>
              <w:rPr>
                <w:bCs/>
                <w:sz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ind w:firstLine="141"/>
            </w:pPr>
            <w:r w:rsidRPr="006C01BC">
              <w:rPr>
                <w:b/>
                <w:bCs/>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6757F" w:rsidRPr="006C01BC" w:rsidRDefault="00F6757F" w:rsidP="00F6757F">
            <w:pPr>
              <w:snapToGrid w:val="0"/>
              <w:rPr>
                <w:bCs/>
                <w:sz w:val="22"/>
              </w:rPr>
            </w:pPr>
          </w:p>
        </w:tc>
      </w:tr>
      <w:tr w:rsidR="00F6757F" w:rsidRPr="006C01BC" w:rsidTr="00F6757F">
        <w:trPr>
          <w:cantSplit/>
          <w:trHeight w:val="620"/>
        </w:trPr>
        <w:tc>
          <w:tcPr>
            <w:tcW w:w="2363" w:type="dxa"/>
            <w:vMerge/>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snapToGrid w:val="0"/>
              <w:rPr>
                <w:bCs/>
                <w:sz w:val="22"/>
              </w:rPr>
            </w:pP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ind w:firstLine="45"/>
            </w:pPr>
            <w:r w:rsidRPr="006C01BC">
              <w:rPr>
                <w:bCs/>
                <w:sz w:val="26"/>
                <w:szCs w:val="26"/>
              </w:rPr>
              <w:t>Nguyễn Lưu Vũ</w:t>
            </w:r>
          </w:p>
        </w:tc>
        <w:tc>
          <w:tcPr>
            <w:tcW w:w="1559" w:type="dxa"/>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ind w:firstLine="141"/>
            </w:pPr>
            <w:r w:rsidRPr="006C01BC">
              <w:rPr>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6757F" w:rsidRPr="006C01BC" w:rsidRDefault="00F6757F" w:rsidP="00F6757F">
            <w:pPr>
              <w:snapToGrid w:val="0"/>
              <w:rPr>
                <w:bCs/>
                <w:sz w:val="22"/>
              </w:rPr>
            </w:pPr>
          </w:p>
        </w:tc>
      </w:tr>
      <w:tr w:rsidR="00F6757F" w:rsidRPr="006C01BC" w:rsidTr="00F6757F">
        <w:trPr>
          <w:cantSplit/>
          <w:trHeight w:val="620"/>
        </w:trPr>
        <w:tc>
          <w:tcPr>
            <w:tcW w:w="2363" w:type="dxa"/>
            <w:vMerge/>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snapToGrid w:val="0"/>
              <w:rPr>
                <w:bCs/>
                <w:sz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snapToGrid w:val="0"/>
              <w:ind w:firstLine="45"/>
              <w:rPr>
                <w:bCs/>
                <w:sz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F6757F" w:rsidRPr="006C01BC" w:rsidRDefault="00F6757F" w:rsidP="00F6757F">
            <w:pPr>
              <w:ind w:firstLine="141"/>
            </w:pPr>
            <w:r w:rsidRPr="006C01BC">
              <w:rPr>
                <w:b/>
                <w:bCs/>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6757F" w:rsidRPr="006C01BC" w:rsidRDefault="00F6757F" w:rsidP="00F6757F">
            <w:pPr>
              <w:snapToGrid w:val="0"/>
              <w:rPr>
                <w:bCs/>
                <w:sz w:val="22"/>
              </w:rPr>
            </w:pPr>
          </w:p>
        </w:tc>
      </w:tr>
    </w:tbl>
    <w:p w:rsidR="00F6757F" w:rsidRDefault="00F6757F" w:rsidP="00F6757F">
      <w:pPr>
        <w:suppressAutoHyphens w:val="0"/>
        <w:spacing w:line="259" w:lineRule="auto"/>
      </w:pPr>
      <w:r>
        <w:br w:type="page"/>
      </w:r>
    </w:p>
    <w:p w:rsidR="00D807AF" w:rsidRDefault="00D807AF" w:rsidP="00963B2B">
      <w:pPr>
        <w:suppressAutoHyphens w:val="0"/>
        <w:spacing w:after="200" w:line="276" w:lineRule="auto"/>
        <w:jc w:val="both"/>
        <w:rPr>
          <w:b/>
          <w:bCs/>
          <w:sz w:val="26"/>
          <w:szCs w:val="26"/>
        </w:rPr>
      </w:pPr>
    </w:p>
    <w:bookmarkStart w:id="2" w:name="_Toc482731667" w:displacedByCustomXml="next"/>
    <w:sdt>
      <w:sdtPr>
        <w:rPr>
          <w:rFonts w:ascii="Times New Roman" w:eastAsia="Calibri" w:hAnsi="Times New Roman"/>
          <w:b w:val="0"/>
          <w:bCs w:val="0"/>
          <w:color w:val="auto"/>
          <w:kern w:val="0"/>
          <w:szCs w:val="22"/>
          <w:lang w:eastAsia="zh-CN"/>
        </w:rPr>
        <w:id w:val="-1549985479"/>
        <w:docPartObj>
          <w:docPartGallery w:val="Table of Contents"/>
          <w:docPartUnique/>
        </w:docPartObj>
      </w:sdtPr>
      <w:sdtEndPr>
        <w:rPr>
          <w:noProof/>
        </w:rPr>
      </w:sdtEndPr>
      <w:sdtContent>
        <w:bookmarkEnd w:id="2" w:displacedByCustomXml="prev"/>
        <w:p w:rsidR="001C441D" w:rsidRPr="00EF2CE6" w:rsidRDefault="00EF2CE6" w:rsidP="00EF2CE6">
          <w:pPr>
            <w:pStyle w:val="TOCHeading"/>
            <w:jc w:val="center"/>
            <w:rPr>
              <w:rFonts w:asciiTheme="majorHAnsi" w:hAnsiTheme="majorHAnsi" w:cstheme="majorHAnsi"/>
              <w:color w:val="000000" w:themeColor="text1"/>
              <w:sz w:val="44"/>
            </w:rPr>
          </w:pPr>
          <w:r w:rsidRPr="00EF2CE6">
            <w:rPr>
              <w:rFonts w:asciiTheme="majorHAnsi" w:hAnsiTheme="majorHAnsi" w:cstheme="majorHAnsi"/>
              <w:color w:val="000000" w:themeColor="text1"/>
              <w:sz w:val="36"/>
            </w:rPr>
            <w:t>MỤC LỤC</w:t>
          </w:r>
        </w:p>
        <w:p w:rsidR="001C441D" w:rsidRDefault="001C441D">
          <w:pPr>
            <w:pStyle w:val="TOC1"/>
            <w:tabs>
              <w:tab w:val="right" w:leader="dot" w:pos="9350"/>
            </w:tabs>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p>
        <w:p w:rsidR="001C441D" w:rsidRDefault="00DC4248">
          <w:pPr>
            <w:pStyle w:val="TOC1"/>
            <w:tabs>
              <w:tab w:val="left" w:pos="440"/>
              <w:tab w:val="right" w:leader="dot" w:pos="9350"/>
            </w:tabs>
            <w:rPr>
              <w:rFonts w:asciiTheme="minorHAnsi" w:eastAsiaTheme="minorEastAsia" w:hAnsiTheme="minorHAnsi" w:cstheme="minorBidi"/>
              <w:noProof/>
              <w:sz w:val="22"/>
              <w:lang w:eastAsia="en-US"/>
            </w:rPr>
          </w:pPr>
          <w:hyperlink w:anchor="_Toc482731668" w:history="1">
            <w:r w:rsidR="001C441D" w:rsidRPr="00C816B4">
              <w:rPr>
                <w:rStyle w:val="Hyperlink"/>
                <w:noProof/>
              </w:rPr>
              <w:t>1.</w:t>
            </w:r>
            <w:r w:rsidR="001C441D">
              <w:rPr>
                <w:rFonts w:asciiTheme="minorHAnsi" w:eastAsiaTheme="minorEastAsia" w:hAnsiTheme="minorHAnsi" w:cstheme="minorBidi"/>
                <w:noProof/>
                <w:sz w:val="22"/>
                <w:lang w:eastAsia="en-US"/>
              </w:rPr>
              <w:tab/>
            </w:r>
            <w:r w:rsidR="001C441D" w:rsidRPr="00C816B4">
              <w:rPr>
                <w:rStyle w:val="Hyperlink"/>
                <w:noProof/>
              </w:rPr>
              <w:t>GIỚI THIỆU</w:t>
            </w:r>
            <w:r w:rsidR="001C441D">
              <w:rPr>
                <w:noProof/>
                <w:webHidden/>
              </w:rPr>
              <w:tab/>
            </w:r>
            <w:r w:rsidR="001C441D">
              <w:rPr>
                <w:noProof/>
                <w:webHidden/>
              </w:rPr>
              <w:fldChar w:fldCharType="begin"/>
            </w:r>
            <w:r w:rsidR="001C441D">
              <w:rPr>
                <w:noProof/>
                <w:webHidden/>
              </w:rPr>
              <w:instrText xml:space="preserve"> PAGEREF _Toc482731668 \h </w:instrText>
            </w:r>
            <w:r w:rsidR="001C441D">
              <w:rPr>
                <w:noProof/>
                <w:webHidden/>
              </w:rPr>
            </w:r>
            <w:r w:rsidR="001C441D">
              <w:rPr>
                <w:noProof/>
                <w:webHidden/>
              </w:rPr>
              <w:fldChar w:fldCharType="separate"/>
            </w:r>
            <w:r w:rsidR="001C441D">
              <w:rPr>
                <w:noProof/>
                <w:webHidden/>
              </w:rPr>
              <w:t>6</w:t>
            </w:r>
            <w:r w:rsidR="001C441D">
              <w:rPr>
                <w:noProof/>
                <w:webHidden/>
              </w:rPr>
              <w:fldChar w:fldCharType="end"/>
            </w:r>
          </w:hyperlink>
        </w:p>
        <w:p w:rsidR="001C441D" w:rsidRDefault="00DC4248">
          <w:pPr>
            <w:pStyle w:val="TOC2"/>
            <w:tabs>
              <w:tab w:val="left" w:pos="1100"/>
              <w:tab w:val="right" w:leader="dot" w:pos="9350"/>
            </w:tabs>
            <w:rPr>
              <w:rFonts w:asciiTheme="minorHAnsi" w:eastAsiaTheme="minorEastAsia" w:hAnsiTheme="minorHAnsi" w:cstheme="minorBidi"/>
              <w:noProof/>
              <w:sz w:val="22"/>
              <w:lang w:eastAsia="en-US"/>
            </w:rPr>
          </w:pPr>
          <w:hyperlink w:anchor="_Toc482731669" w:history="1">
            <w:r w:rsidR="001C441D" w:rsidRPr="00C816B4">
              <w:rPr>
                <w:rStyle w:val="Hyperlink"/>
                <w:noProof/>
              </w:rPr>
              <w:t>1.1.</w:t>
            </w:r>
            <w:r w:rsidR="001C441D">
              <w:rPr>
                <w:rFonts w:asciiTheme="minorHAnsi" w:eastAsiaTheme="minorEastAsia" w:hAnsiTheme="minorHAnsi" w:cstheme="minorBidi"/>
                <w:noProof/>
                <w:sz w:val="22"/>
                <w:lang w:eastAsia="en-US"/>
              </w:rPr>
              <w:tab/>
            </w:r>
            <w:r w:rsidR="001C441D" w:rsidRPr="00C816B4">
              <w:rPr>
                <w:rStyle w:val="Hyperlink"/>
                <w:noProof/>
              </w:rPr>
              <w:t>MỤC ĐÍCH</w:t>
            </w:r>
            <w:r w:rsidR="001C441D">
              <w:rPr>
                <w:noProof/>
                <w:webHidden/>
              </w:rPr>
              <w:tab/>
            </w:r>
            <w:r w:rsidR="001C441D">
              <w:rPr>
                <w:noProof/>
                <w:webHidden/>
              </w:rPr>
              <w:fldChar w:fldCharType="begin"/>
            </w:r>
            <w:r w:rsidR="001C441D">
              <w:rPr>
                <w:noProof/>
                <w:webHidden/>
              </w:rPr>
              <w:instrText xml:space="preserve"> PAGEREF _Toc482731669 \h </w:instrText>
            </w:r>
            <w:r w:rsidR="001C441D">
              <w:rPr>
                <w:noProof/>
                <w:webHidden/>
              </w:rPr>
            </w:r>
            <w:r w:rsidR="001C441D">
              <w:rPr>
                <w:noProof/>
                <w:webHidden/>
              </w:rPr>
              <w:fldChar w:fldCharType="separate"/>
            </w:r>
            <w:r w:rsidR="001C441D">
              <w:rPr>
                <w:noProof/>
                <w:webHidden/>
              </w:rPr>
              <w:t>6</w:t>
            </w:r>
            <w:r w:rsidR="001C441D">
              <w:rPr>
                <w:noProof/>
                <w:webHidden/>
              </w:rPr>
              <w:fldChar w:fldCharType="end"/>
            </w:r>
          </w:hyperlink>
        </w:p>
        <w:p w:rsidR="001C441D" w:rsidRDefault="00DC4248">
          <w:pPr>
            <w:pStyle w:val="TOC2"/>
            <w:tabs>
              <w:tab w:val="left" w:pos="1100"/>
              <w:tab w:val="right" w:leader="dot" w:pos="9350"/>
            </w:tabs>
            <w:rPr>
              <w:rFonts w:asciiTheme="minorHAnsi" w:eastAsiaTheme="minorEastAsia" w:hAnsiTheme="minorHAnsi" w:cstheme="minorBidi"/>
              <w:noProof/>
              <w:sz w:val="22"/>
              <w:lang w:eastAsia="en-US"/>
            </w:rPr>
          </w:pPr>
          <w:hyperlink w:anchor="_Toc482731670" w:history="1">
            <w:r w:rsidR="001C441D" w:rsidRPr="00C816B4">
              <w:rPr>
                <w:rStyle w:val="Hyperlink"/>
                <w:noProof/>
              </w:rPr>
              <w:t>1.2.</w:t>
            </w:r>
            <w:r w:rsidR="001C441D">
              <w:rPr>
                <w:rFonts w:asciiTheme="minorHAnsi" w:eastAsiaTheme="minorEastAsia" w:hAnsiTheme="minorHAnsi" w:cstheme="minorBidi"/>
                <w:noProof/>
                <w:sz w:val="22"/>
                <w:lang w:eastAsia="en-US"/>
              </w:rPr>
              <w:tab/>
            </w:r>
            <w:r w:rsidR="001C441D" w:rsidRPr="00C816B4">
              <w:rPr>
                <w:rStyle w:val="Hyperlink"/>
                <w:noProof/>
              </w:rPr>
              <w:t>PHẠM VI</w:t>
            </w:r>
            <w:r w:rsidR="001C441D">
              <w:rPr>
                <w:noProof/>
                <w:webHidden/>
              </w:rPr>
              <w:tab/>
            </w:r>
            <w:r w:rsidR="001C441D">
              <w:rPr>
                <w:noProof/>
                <w:webHidden/>
              </w:rPr>
              <w:fldChar w:fldCharType="begin"/>
            </w:r>
            <w:r w:rsidR="001C441D">
              <w:rPr>
                <w:noProof/>
                <w:webHidden/>
              </w:rPr>
              <w:instrText xml:space="preserve"> PAGEREF _Toc482731670 \h </w:instrText>
            </w:r>
            <w:r w:rsidR="001C441D">
              <w:rPr>
                <w:noProof/>
                <w:webHidden/>
              </w:rPr>
            </w:r>
            <w:r w:rsidR="001C441D">
              <w:rPr>
                <w:noProof/>
                <w:webHidden/>
              </w:rPr>
              <w:fldChar w:fldCharType="separate"/>
            </w:r>
            <w:r w:rsidR="001C441D">
              <w:rPr>
                <w:noProof/>
                <w:webHidden/>
              </w:rPr>
              <w:t>6</w:t>
            </w:r>
            <w:r w:rsidR="001C441D">
              <w:rPr>
                <w:noProof/>
                <w:webHidden/>
              </w:rPr>
              <w:fldChar w:fldCharType="end"/>
            </w:r>
          </w:hyperlink>
        </w:p>
        <w:p w:rsidR="001C441D" w:rsidRDefault="00DC4248">
          <w:pPr>
            <w:pStyle w:val="TOC2"/>
            <w:tabs>
              <w:tab w:val="left" w:pos="1100"/>
              <w:tab w:val="right" w:leader="dot" w:pos="9350"/>
            </w:tabs>
            <w:rPr>
              <w:rFonts w:asciiTheme="minorHAnsi" w:eastAsiaTheme="minorEastAsia" w:hAnsiTheme="minorHAnsi" w:cstheme="minorBidi"/>
              <w:noProof/>
              <w:sz w:val="22"/>
              <w:lang w:eastAsia="en-US"/>
            </w:rPr>
          </w:pPr>
          <w:hyperlink w:anchor="_Toc482731671" w:history="1">
            <w:r w:rsidR="001C441D" w:rsidRPr="00C816B4">
              <w:rPr>
                <w:rStyle w:val="Hyperlink"/>
                <w:noProof/>
              </w:rPr>
              <w:t>1.3.</w:t>
            </w:r>
            <w:r w:rsidR="001C441D">
              <w:rPr>
                <w:rFonts w:asciiTheme="minorHAnsi" w:eastAsiaTheme="minorEastAsia" w:hAnsiTheme="minorHAnsi" w:cstheme="minorBidi"/>
                <w:noProof/>
                <w:sz w:val="22"/>
                <w:lang w:eastAsia="en-US"/>
              </w:rPr>
              <w:tab/>
            </w:r>
            <w:r w:rsidR="001C441D" w:rsidRPr="00C816B4">
              <w:rPr>
                <w:rStyle w:val="Hyperlink"/>
                <w:noProof/>
              </w:rPr>
              <w:t>THUẬT NGỮ TÀI LIỆU VÀ TỪ VIẾT TẮT</w:t>
            </w:r>
            <w:r w:rsidR="001C441D">
              <w:rPr>
                <w:noProof/>
                <w:webHidden/>
              </w:rPr>
              <w:tab/>
            </w:r>
            <w:r w:rsidR="001C441D">
              <w:rPr>
                <w:noProof/>
                <w:webHidden/>
              </w:rPr>
              <w:fldChar w:fldCharType="begin"/>
            </w:r>
            <w:r w:rsidR="001C441D">
              <w:rPr>
                <w:noProof/>
                <w:webHidden/>
              </w:rPr>
              <w:instrText xml:space="preserve"> PAGEREF _Toc482731671 \h </w:instrText>
            </w:r>
            <w:r w:rsidR="001C441D">
              <w:rPr>
                <w:noProof/>
                <w:webHidden/>
              </w:rPr>
            </w:r>
            <w:r w:rsidR="001C441D">
              <w:rPr>
                <w:noProof/>
                <w:webHidden/>
              </w:rPr>
              <w:fldChar w:fldCharType="separate"/>
            </w:r>
            <w:r w:rsidR="001C441D">
              <w:rPr>
                <w:noProof/>
                <w:webHidden/>
              </w:rPr>
              <w:t>6</w:t>
            </w:r>
            <w:r w:rsidR="001C441D">
              <w:rPr>
                <w:noProof/>
                <w:webHidden/>
              </w:rPr>
              <w:fldChar w:fldCharType="end"/>
            </w:r>
          </w:hyperlink>
        </w:p>
        <w:p w:rsidR="001C441D" w:rsidRDefault="00DC4248">
          <w:pPr>
            <w:pStyle w:val="TOC2"/>
            <w:tabs>
              <w:tab w:val="left" w:pos="1100"/>
              <w:tab w:val="right" w:leader="dot" w:pos="9350"/>
            </w:tabs>
            <w:rPr>
              <w:rFonts w:asciiTheme="minorHAnsi" w:eastAsiaTheme="minorEastAsia" w:hAnsiTheme="minorHAnsi" w:cstheme="minorBidi"/>
              <w:noProof/>
              <w:sz w:val="22"/>
              <w:lang w:eastAsia="en-US"/>
            </w:rPr>
          </w:pPr>
          <w:hyperlink w:anchor="_Toc482731672" w:history="1">
            <w:r w:rsidR="001C441D" w:rsidRPr="00C816B4">
              <w:rPr>
                <w:rStyle w:val="Hyperlink"/>
                <w:noProof/>
              </w:rPr>
              <w:t>1.4.</w:t>
            </w:r>
            <w:r w:rsidR="001C441D">
              <w:rPr>
                <w:rFonts w:asciiTheme="minorHAnsi" w:eastAsiaTheme="minorEastAsia" w:hAnsiTheme="minorHAnsi" w:cstheme="minorBidi"/>
                <w:noProof/>
                <w:sz w:val="22"/>
                <w:lang w:eastAsia="en-US"/>
              </w:rPr>
              <w:tab/>
            </w:r>
            <w:r w:rsidR="001C441D" w:rsidRPr="00C816B4">
              <w:rPr>
                <w:rStyle w:val="Hyperlink"/>
                <w:noProof/>
              </w:rPr>
              <w:t>TÀI LIỆU THAM KHẢO</w:t>
            </w:r>
            <w:r w:rsidR="001C441D">
              <w:rPr>
                <w:noProof/>
                <w:webHidden/>
              </w:rPr>
              <w:tab/>
            </w:r>
            <w:r w:rsidR="001C441D">
              <w:rPr>
                <w:noProof/>
                <w:webHidden/>
              </w:rPr>
              <w:fldChar w:fldCharType="begin"/>
            </w:r>
            <w:r w:rsidR="001C441D">
              <w:rPr>
                <w:noProof/>
                <w:webHidden/>
              </w:rPr>
              <w:instrText xml:space="preserve"> PAGEREF _Toc482731672 \h </w:instrText>
            </w:r>
            <w:r w:rsidR="001C441D">
              <w:rPr>
                <w:noProof/>
                <w:webHidden/>
              </w:rPr>
            </w:r>
            <w:r w:rsidR="001C441D">
              <w:rPr>
                <w:noProof/>
                <w:webHidden/>
              </w:rPr>
              <w:fldChar w:fldCharType="separate"/>
            </w:r>
            <w:r w:rsidR="001C441D">
              <w:rPr>
                <w:noProof/>
                <w:webHidden/>
              </w:rPr>
              <w:t>6</w:t>
            </w:r>
            <w:r w:rsidR="001C441D">
              <w:rPr>
                <w:noProof/>
                <w:webHidden/>
              </w:rPr>
              <w:fldChar w:fldCharType="end"/>
            </w:r>
          </w:hyperlink>
        </w:p>
        <w:p w:rsidR="001C441D" w:rsidRDefault="00DC4248">
          <w:pPr>
            <w:pStyle w:val="TOC1"/>
            <w:tabs>
              <w:tab w:val="left" w:pos="440"/>
              <w:tab w:val="right" w:leader="dot" w:pos="9350"/>
            </w:tabs>
            <w:rPr>
              <w:rFonts w:asciiTheme="minorHAnsi" w:eastAsiaTheme="minorEastAsia" w:hAnsiTheme="minorHAnsi" w:cstheme="minorBidi"/>
              <w:noProof/>
              <w:sz w:val="22"/>
              <w:lang w:eastAsia="en-US"/>
            </w:rPr>
          </w:pPr>
          <w:hyperlink w:anchor="_Toc482731673" w:history="1">
            <w:r w:rsidR="001C441D" w:rsidRPr="00C816B4">
              <w:rPr>
                <w:rStyle w:val="Hyperlink"/>
                <w:noProof/>
              </w:rPr>
              <w:t>2.</w:t>
            </w:r>
            <w:r w:rsidR="001C441D">
              <w:rPr>
                <w:rFonts w:asciiTheme="minorHAnsi" w:eastAsiaTheme="minorEastAsia" w:hAnsiTheme="minorHAnsi" w:cstheme="minorBidi"/>
                <w:noProof/>
                <w:sz w:val="22"/>
                <w:lang w:eastAsia="en-US"/>
              </w:rPr>
              <w:tab/>
            </w:r>
            <w:r w:rsidR="001C441D" w:rsidRPr="00C816B4">
              <w:rPr>
                <w:rStyle w:val="Hyperlink"/>
                <w:noProof/>
              </w:rPr>
              <w:t>CÁC KHU VỰC KHẢO SÁT MỤC TIÊU</w:t>
            </w:r>
            <w:r w:rsidR="001C441D">
              <w:rPr>
                <w:noProof/>
                <w:webHidden/>
              </w:rPr>
              <w:tab/>
            </w:r>
            <w:r w:rsidR="001C441D">
              <w:rPr>
                <w:noProof/>
                <w:webHidden/>
              </w:rPr>
              <w:fldChar w:fldCharType="begin"/>
            </w:r>
            <w:r w:rsidR="001C441D">
              <w:rPr>
                <w:noProof/>
                <w:webHidden/>
              </w:rPr>
              <w:instrText xml:space="preserve"> PAGEREF _Toc482731673 \h </w:instrText>
            </w:r>
            <w:r w:rsidR="001C441D">
              <w:rPr>
                <w:noProof/>
                <w:webHidden/>
              </w:rPr>
            </w:r>
            <w:r w:rsidR="001C441D">
              <w:rPr>
                <w:noProof/>
                <w:webHidden/>
              </w:rPr>
              <w:fldChar w:fldCharType="separate"/>
            </w:r>
            <w:r w:rsidR="001C441D">
              <w:rPr>
                <w:noProof/>
                <w:webHidden/>
              </w:rPr>
              <w:t>7</w:t>
            </w:r>
            <w:r w:rsidR="001C441D">
              <w:rPr>
                <w:noProof/>
                <w:webHidden/>
              </w:rPr>
              <w:fldChar w:fldCharType="end"/>
            </w:r>
          </w:hyperlink>
        </w:p>
        <w:p w:rsidR="001C441D" w:rsidRDefault="00DC4248">
          <w:pPr>
            <w:pStyle w:val="TOC1"/>
            <w:tabs>
              <w:tab w:val="left" w:pos="440"/>
              <w:tab w:val="right" w:leader="dot" w:pos="9350"/>
            </w:tabs>
            <w:rPr>
              <w:rFonts w:asciiTheme="minorHAnsi" w:eastAsiaTheme="minorEastAsia" w:hAnsiTheme="minorHAnsi" w:cstheme="minorBidi"/>
              <w:noProof/>
              <w:sz w:val="22"/>
              <w:lang w:eastAsia="en-US"/>
            </w:rPr>
          </w:pPr>
          <w:hyperlink w:anchor="_Toc482731674" w:history="1">
            <w:r w:rsidR="001C441D" w:rsidRPr="00C816B4">
              <w:rPr>
                <w:rStyle w:val="Hyperlink"/>
                <w:noProof/>
              </w:rPr>
              <w:t>3.</w:t>
            </w:r>
            <w:r w:rsidR="001C441D">
              <w:rPr>
                <w:rFonts w:asciiTheme="minorHAnsi" w:eastAsiaTheme="minorEastAsia" w:hAnsiTheme="minorHAnsi" w:cstheme="minorBidi"/>
                <w:noProof/>
                <w:sz w:val="22"/>
                <w:lang w:eastAsia="en-US"/>
              </w:rPr>
              <w:tab/>
            </w:r>
            <w:r w:rsidR="001C441D" w:rsidRPr="00C816B4">
              <w:rPr>
                <w:rStyle w:val="Hyperlink"/>
                <w:noProof/>
              </w:rPr>
              <w:t>ĐẶC ĐIỂM KIỂM THỬ</w:t>
            </w:r>
            <w:r w:rsidR="001C441D">
              <w:rPr>
                <w:noProof/>
                <w:webHidden/>
              </w:rPr>
              <w:tab/>
            </w:r>
            <w:r w:rsidR="001C441D">
              <w:rPr>
                <w:noProof/>
                <w:webHidden/>
              </w:rPr>
              <w:fldChar w:fldCharType="begin"/>
            </w:r>
            <w:r w:rsidR="001C441D">
              <w:rPr>
                <w:noProof/>
                <w:webHidden/>
              </w:rPr>
              <w:instrText xml:space="preserve"> PAGEREF _Toc482731674 \h </w:instrText>
            </w:r>
            <w:r w:rsidR="001C441D">
              <w:rPr>
                <w:noProof/>
                <w:webHidden/>
              </w:rPr>
            </w:r>
            <w:r w:rsidR="001C441D">
              <w:rPr>
                <w:noProof/>
                <w:webHidden/>
              </w:rPr>
              <w:fldChar w:fldCharType="separate"/>
            </w:r>
            <w:r w:rsidR="001C441D">
              <w:rPr>
                <w:noProof/>
                <w:webHidden/>
              </w:rPr>
              <w:t>7</w:t>
            </w:r>
            <w:r w:rsidR="001C441D">
              <w:rPr>
                <w:noProof/>
                <w:webHidden/>
              </w:rPr>
              <w:fldChar w:fldCharType="end"/>
            </w:r>
          </w:hyperlink>
        </w:p>
        <w:p w:rsidR="001C441D" w:rsidRDefault="00DC4248">
          <w:pPr>
            <w:pStyle w:val="TOC2"/>
            <w:tabs>
              <w:tab w:val="left" w:pos="1100"/>
              <w:tab w:val="right" w:leader="dot" w:pos="9350"/>
            </w:tabs>
            <w:rPr>
              <w:rFonts w:asciiTheme="minorHAnsi" w:eastAsiaTheme="minorEastAsia" w:hAnsiTheme="minorHAnsi" w:cstheme="minorBidi"/>
              <w:noProof/>
              <w:sz w:val="22"/>
              <w:lang w:eastAsia="en-US"/>
            </w:rPr>
          </w:pPr>
          <w:hyperlink w:anchor="_Toc482731675" w:history="1">
            <w:r w:rsidR="001C441D" w:rsidRPr="00C816B4">
              <w:rPr>
                <w:rStyle w:val="Hyperlink"/>
                <w:noProof/>
              </w:rPr>
              <w:t>3.1.</w:t>
            </w:r>
            <w:r w:rsidR="001C441D">
              <w:rPr>
                <w:rFonts w:asciiTheme="minorHAnsi" w:eastAsiaTheme="minorEastAsia" w:hAnsiTheme="minorHAnsi" w:cstheme="minorBidi"/>
                <w:noProof/>
                <w:sz w:val="22"/>
                <w:lang w:eastAsia="en-US"/>
              </w:rPr>
              <w:tab/>
            </w:r>
            <w:r w:rsidR="001C441D" w:rsidRPr="00C816B4">
              <w:rPr>
                <w:rStyle w:val="Hyperlink"/>
                <w:noProof/>
              </w:rPr>
              <w:t>CÁC CHỨC NĂNG CẦN KIỂM THỬ</w:t>
            </w:r>
            <w:r w:rsidR="001C441D">
              <w:rPr>
                <w:noProof/>
                <w:webHidden/>
              </w:rPr>
              <w:tab/>
            </w:r>
            <w:r w:rsidR="001C441D">
              <w:rPr>
                <w:noProof/>
                <w:webHidden/>
              </w:rPr>
              <w:fldChar w:fldCharType="begin"/>
            </w:r>
            <w:r w:rsidR="001C441D">
              <w:rPr>
                <w:noProof/>
                <w:webHidden/>
              </w:rPr>
              <w:instrText xml:space="preserve"> PAGEREF _Toc482731675 \h </w:instrText>
            </w:r>
            <w:r w:rsidR="001C441D">
              <w:rPr>
                <w:noProof/>
                <w:webHidden/>
              </w:rPr>
            </w:r>
            <w:r w:rsidR="001C441D">
              <w:rPr>
                <w:noProof/>
                <w:webHidden/>
              </w:rPr>
              <w:fldChar w:fldCharType="separate"/>
            </w:r>
            <w:r w:rsidR="001C441D">
              <w:rPr>
                <w:noProof/>
                <w:webHidden/>
              </w:rPr>
              <w:t>7</w:t>
            </w:r>
            <w:r w:rsidR="001C441D">
              <w:rPr>
                <w:noProof/>
                <w:webHidden/>
              </w:rPr>
              <w:fldChar w:fldCharType="end"/>
            </w:r>
          </w:hyperlink>
        </w:p>
        <w:p w:rsidR="001C441D" w:rsidRDefault="00DC4248">
          <w:pPr>
            <w:pStyle w:val="TOC2"/>
            <w:tabs>
              <w:tab w:val="left" w:pos="1100"/>
              <w:tab w:val="right" w:leader="dot" w:pos="9350"/>
            </w:tabs>
            <w:rPr>
              <w:rFonts w:asciiTheme="minorHAnsi" w:eastAsiaTheme="minorEastAsia" w:hAnsiTheme="minorHAnsi" w:cstheme="minorBidi"/>
              <w:noProof/>
              <w:sz w:val="22"/>
              <w:lang w:eastAsia="en-US"/>
            </w:rPr>
          </w:pPr>
          <w:hyperlink w:anchor="_Toc482731676" w:history="1">
            <w:r w:rsidR="001C441D" w:rsidRPr="00C816B4">
              <w:rPr>
                <w:rStyle w:val="Hyperlink"/>
                <w:noProof/>
              </w:rPr>
              <w:t>3.2.</w:t>
            </w:r>
            <w:r w:rsidR="001C441D">
              <w:rPr>
                <w:rFonts w:asciiTheme="minorHAnsi" w:eastAsiaTheme="minorEastAsia" w:hAnsiTheme="minorHAnsi" w:cstheme="minorBidi"/>
                <w:noProof/>
                <w:sz w:val="22"/>
                <w:lang w:eastAsia="en-US"/>
              </w:rPr>
              <w:tab/>
            </w:r>
            <w:r w:rsidR="001C441D" w:rsidRPr="00C816B4">
              <w:rPr>
                <w:rStyle w:val="Hyperlink"/>
                <w:noProof/>
              </w:rPr>
              <w:t>CÁC CHỨC NĂNG KHÔNG ĐƯỢC KIỂM THỬ</w:t>
            </w:r>
            <w:r w:rsidR="001C441D">
              <w:rPr>
                <w:noProof/>
                <w:webHidden/>
              </w:rPr>
              <w:tab/>
            </w:r>
            <w:r w:rsidR="001C441D">
              <w:rPr>
                <w:noProof/>
                <w:webHidden/>
              </w:rPr>
              <w:fldChar w:fldCharType="begin"/>
            </w:r>
            <w:r w:rsidR="001C441D">
              <w:rPr>
                <w:noProof/>
                <w:webHidden/>
              </w:rPr>
              <w:instrText xml:space="preserve"> PAGEREF _Toc482731676 \h </w:instrText>
            </w:r>
            <w:r w:rsidR="001C441D">
              <w:rPr>
                <w:noProof/>
                <w:webHidden/>
              </w:rPr>
            </w:r>
            <w:r w:rsidR="001C441D">
              <w:rPr>
                <w:noProof/>
                <w:webHidden/>
              </w:rPr>
              <w:fldChar w:fldCharType="separate"/>
            </w:r>
            <w:r w:rsidR="001C441D">
              <w:rPr>
                <w:noProof/>
                <w:webHidden/>
              </w:rPr>
              <w:t>7</w:t>
            </w:r>
            <w:r w:rsidR="001C441D">
              <w:rPr>
                <w:noProof/>
                <w:webHidden/>
              </w:rPr>
              <w:fldChar w:fldCharType="end"/>
            </w:r>
          </w:hyperlink>
        </w:p>
        <w:p w:rsidR="001C441D" w:rsidRDefault="00DC4248">
          <w:pPr>
            <w:pStyle w:val="TOC2"/>
            <w:tabs>
              <w:tab w:val="left" w:pos="1100"/>
              <w:tab w:val="right" w:leader="dot" w:pos="9350"/>
            </w:tabs>
            <w:rPr>
              <w:rFonts w:asciiTheme="minorHAnsi" w:eastAsiaTheme="minorEastAsia" w:hAnsiTheme="minorHAnsi" w:cstheme="minorBidi"/>
              <w:noProof/>
              <w:sz w:val="22"/>
              <w:lang w:eastAsia="en-US"/>
            </w:rPr>
          </w:pPr>
          <w:hyperlink w:anchor="_Toc482731677" w:history="1">
            <w:r w:rsidR="001C441D" w:rsidRPr="00C816B4">
              <w:rPr>
                <w:rStyle w:val="Hyperlink"/>
                <w:noProof/>
              </w:rPr>
              <w:t>3.3.</w:t>
            </w:r>
            <w:r w:rsidR="001C441D">
              <w:rPr>
                <w:rFonts w:asciiTheme="minorHAnsi" w:eastAsiaTheme="minorEastAsia" w:hAnsiTheme="minorHAnsi" w:cstheme="minorBidi"/>
                <w:noProof/>
                <w:sz w:val="22"/>
                <w:lang w:eastAsia="en-US"/>
              </w:rPr>
              <w:tab/>
            </w:r>
            <w:r w:rsidR="001C441D" w:rsidRPr="00C816B4">
              <w:rPr>
                <w:rStyle w:val="Hyperlink"/>
                <w:noProof/>
              </w:rPr>
              <w:t>THỬ NGHIỆM PHÂN PHỐI</w:t>
            </w:r>
            <w:r w:rsidR="001C441D">
              <w:rPr>
                <w:noProof/>
                <w:webHidden/>
              </w:rPr>
              <w:tab/>
            </w:r>
            <w:r w:rsidR="001C441D">
              <w:rPr>
                <w:noProof/>
                <w:webHidden/>
              </w:rPr>
              <w:fldChar w:fldCharType="begin"/>
            </w:r>
            <w:r w:rsidR="001C441D">
              <w:rPr>
                <w:noProof/>
                <w:webHidden/>
              </w:rPr>
              <w:instrText xml:space="preserve"> PAGEREF _Toc482731677 \h </w:instrText>
            </w:r>
            <w:r w:rsidR="001C441D">
              <w:rPr>
                <w:noProof/>
                <w:webHidden/>
              </w:rPr>
            </w:r>
            <w:r w:rsidR="001C441D">
              <w:rPr>
                <w:noProof/>
                <w:webHidden/>
              </w:rPr>
              <w:fldChar w:fldCharType="separate"/>
            </w:r>
            <w:r w:rsidR="001C441D">
              <w:rPr>
                <w:noProof/>
                <w:webHidden/>
              </w:rPr>
              <w:t>7</w:t>
            </w:r>
            <w:r w:rsidR="001C441D">
              <w:rPr>
                <w:noProof/>
                <w:webHidden/>
              </w:rPr>
              <w:fldChar w:fldCharType="end"/>
            </w:r>
          </w:hyperlink>
        </w:p>
        <w:p w:rsidR="001C441D" w:rsidRDefault="00DC4248">
          <w:pPr>
            <w:pStyle w:val="TOC1"/>
            <w:tabs>
              <w:tab w:val="left" w:pos="440"/>
              <w:tab w:val="right" w:leader="dot" w:pos="9350"/>
            </w:tabs>
            <w:rPr>
              <w:rFonts w:asciiTheme="minorHAnsi" w:eastAsiaTheme="minorEastAsia" w:hAnsiTheme="minorHAnsi" w:cstheme="minorBidi"/>
              <w:noProof/>
              <w:sz w:val="22"/>
              <w:lang w:eastAsia="en-US"/>
            </w:rPr>
          </w:pPr>
          <w:hyperlink w:anchor="_Toc482731678" w:history="1">
            <w:r w:rsidR="001C441D" w:rsidRPr="00C816B4">
              <w:rPr>
                <w:rStyle w:val="Hyperlink"/>
                <w:noProof/>
              </w:rPr>
              <w:t>4.</w:t>
            </w:r>
            <w:r w:rsidR="001C441D">
              <w:rPr>
                <w:rFonts w:asciiTheme="minorHAnsi" w:eastAsiaTheme="minorEastAsia" w:hAnsiTheme="minorHAnsi" w:cstheme="minorBidi"/>
                <w:noProof/>
                <w:sz w:val="22"/>
                <w:lang w:eastAsia="en-US"/>
              </w:rPr>
              <w:tab/>
            </w:r>
            <w:r w:rsidR="001C441D" w:rsidRPr="00C816B4">
              <w:rPr>
                <w:rStyle w:val="Hyperlink"/>
                <w:noProof/>
              </w:rPr>
              <w:t>LỊCH KIỂM THỬ</w:t>
            </w:r>
            <w:r w:rsidR="001C441D">
              <w:rPr>
                <w:noProof/>
                <w:webHidden/>
              </w:rPr>
              <w:tab/>
            </w:r>
            <w:r w:rsidR="001C441D">
              <w:rPr>
                <w:noProof/>
                <w:webHidden/>
              </w:rPr>
              <w:fldChar w:fldCharType="begin"/>
            </w:r>
            <w:r w:rsidR="001C441D">
              <w:rPr>
                <w:noProof/>
                <w:webHidden/>
              </w:rPr>
              <w:instrText xml:space="preserve"> PAGEREF _Toc482731678 \h </w:instrText>
            </w:r>
            <w:r w:rsidR="001C441D">
              <w:rPr>
                <w:noProof/>
                <w:webHidden/>
              </w:rPr>
            </w:r>
            <w:r w:rsidR="001C441D">
              <w:rPr>
                <w:noProof/>
                <w:webHidden/>
              </w:rPr>
              <w:fldChar w:fldCharType="separate"/>
            </w:r>
            <w:r w:rsidR="001C441D">
              <w:rPr>
                <w:noProof/>
                <w:webHidden/>
              </w:rPr>
              <w:t>7</w:t>
            </w:r>
            <w:r w:rsidR="001C441D">
              <w:rPr>
                <w:noProof/>
                <w:webHidden/>
              </w:rPr>
              <w:fldChar w:fldCharType="end"/>
            </w:r>
          </w:hyperlink>
        </w:p>
        <w:p w:rsidR="001C441D" w:rsidRDefault="00DC4248">
          <w:pPr>
            <w:pStyle w:val="TOC1"/>
            <w:tabs>
              <w:tab w:val="left" w:pos="440"/>
              <w:tab w:val="right" w:leader="dot" w:pos="9350"/>
            </w:tabs>
            <w:rPr>
              <w:rFonts w:asciiTheme="minorHAnsi" w:eastAsiaTheme="minorEastAsia" w:hAnsiTheme="minorHAnsi" w:cstheme="minorBidi"/>
              <w:noProof/>
              <w:sz w:val="22"/>
              <w:lang w:eastAsia="en-US"/>
            </w:rPr>
          </w:pPr>
          <w:hyperlink w:anchor="_Toc482731679" w:history="1">
            <w:r w:rsidR="001C441D" w:rsidRPr="00C816B4">
              <w:rPr>
                <w:rStyle w:val="Hyperlink"/>
                <w:noProof/>
              </w:rPr>
              <w:t>5.</w:t>
            </w:r>
            <w:r w:rsidR="001C441D">
              <w:rPr>
                <w:rFonts w:asciiTheme="minorHAnsi" w:eastAsiaTheme="minorEastAsia" w:hAnsiTheme="minorHAnsi" w:cstheme="minorBidi"/>
                <w:noProof/>
                <w:sz w:val="22"/>
                <w:lang w:eastAsia="en-US"/>
              </w:rPr>
              <w:tab/>
            </w:r>
            <w:r w:rsidR="001C441D" w:rsidRPr="00C816B4">
              <w:rPr>
                <w:rStyle w:val="Hyperlink"/>
                <w:noProof/>
              </w:rPr>
              <w:t>CÁC TIÊU CHÍ VÀO VÀ RA KHỎI CHU KỲ KIỂM TRA</w:t>
            </w:r>
            <w:r w:rsidR="001C441D">
              <w:rPr>
                <w:noProof/>
                <w:webHidden/>
              </w:rPr>
              <w:tab/>
            </w:r>
            <w:r w:rsidR="001C441D">
              <w:rPr>
                <w:noProof/>
                <w:webHidden/>
              </w:rPr>
              <w:fldChar w:fldCharType="begin"/>
            </w:r>
            <w:r w:rsidR="001C441D">
              <w:rPr>
                <w:noProof/>
                <w:webHidden/>
              </w:rPr>
              <w:instrText xml:space="preserve"> PAGEREF _Toc482731679 \h </w:instrText>
            </w:r>
            <w:r w:rsidR="001C441D">
              <w:rPr>
                <w:noProof/>
                <w:webHidden/>
              </w:rPr>
            </w:r>
            <w:r w:rsidR="001C441D">
              <w:rPr>
                <w:noProof/>
                <w:webHidden/>
              </w:rPr>
              <w:fldChar w:fldCharType="separate"/>
            </w:r>
            <w:r w:rsidR="001C441D">
              <w:rPr>
                <w:noProof/>
                <w:webHidden/>
              </w:rPr>
              <w:t>9</w:t>
            </w:r>
            <w:r w:rsidR="001C441D">
              <w:rPr>
                <w:noProof/>
                <w:webHidden/>
              </w:rPr>
              <w:fldChar w:fldCharType="end"/>
            </w:r>
          </w:hyperlink>
        </w:p>
        <w:p w:rsidR="001C441D" w:rsidRDefault="00DC4248">
          <w:pPr>
            <w:pStyle w:val="TOC2"/>
            <w:tabs>
              <w:tab w:val="left" w:pos="1100"/>
              <w:tab w:val="right" w:leader="dot" w:pos="9350"/>
            </w:tabs>
            <w:rPr>
              <w:rFonts w:asciiTheme="minorHAnsi" w:eastAsiaTheme="minorEastAsia" w:hAnsiTheme="minorHAnsi" w:cstheme="minorBidi"/>
              <w:noProof/>
              <w:sz w:val="22"/>
              <w:lang w:eastAsia="en-US"/>
            </w:rPr>
          </w:pPr>
          <w:hyperlink w:anchor="_Toc482731680" w:history="1">
            <w:r w:rsidR="001C441D" w:rsidRPr="00C816B4">
              <w:rPr>
                <w:rStyle w:val="Hyperlink"/>
                <w:noProof/>
              </w:rPr>
              <w:t>5.1.</w:t>
            </w:r>
            <w:r w:rsidR="001C441D">
              <w:rPr>
                <w:rFonts w:asciiTheme="minorHAnsi" w:eastAsiaTheme="minorEastAsia" w:hAnsiTheme="minorHAnsi" w:cstheme="minorBidi"/>
                <w:noProof/>
                <w:sz w:val="22"/>
                <w:lang w:eastAsia="en-US"/>
              </w:rPr>
              <w:tab/>
            </w:r>
            <w:r w:rsidR="001C441D" w:rsidRPr="00C816B4">
              <w:rPr>
                <w:rStyle w:val="Hyperlink"/>
                <w:noProof/>
              </w:rPr>
              <w:t>TIÊU CHÍ VÀO</w:t>
            </w:r>
            <w:r w:rsidR="001C441D">
              <w:rPr>
                <w:noProof/>
                <w:webHidden/>
              </w:rPr>
              <w:tab/>
            </w:r>
            <w:r w:rsidR="001C441D">
              <w:rPr>
                <w:noProof/>
                <w:webHidden/>
              </w:rPr>
              <w:fldChar w:fldCharType="begin"/>
            </w:r>
            <w:r w:rsidR="001C441D">
              <w:rPr>
                <w:noProof/>
                <w:webHidden/>
              </w:rPr>
              <w:instrText xml:space="preserve"> PAGEREF _Toc482731680 \h </w:instrText>
            </w:r>
            <w:r w:rsidR="001C441D">
              <w:rPr>
                <w:noProof/>
                <w:webHidden/>
              </w:rPr>
            </w:r>
            <w:r w:rsidR="001C441D">
              <w:rPr>
                <w:noProof/>
                <w:webHidden/>
              </w:rPr>
              <w:fldChar w:fldCharType="separate"/>
            </w:r>
            <w:r w:rsidR="001C441D">
              <w:rPr>
                <w:noProof/>
                <w:webHidden/>
              </w:rPr>
              <w:t>9</w:t>
            </w:r>
            <w:r w:rsidR="001C441D">
              <w:rPr>
                <w:noProof/>
                <w:webHidden/>
              </w:rPr>
              <w:fldChar w:fldCharType="end"/>
            </w:r>
          </w:hyperlink>
        </w:p>
        <w:p w:rsidR="001C441D" w:rsidRDefault="00DC4248">
          <w:pPr>
            <w:pStyle w:val="TOC2"/>
            <w:tabs>
              <w:tab w:val="left" w:pos="1100"/>
              <w:tab w:val="right" w:leader="dot" w:pos="9350"/>
            </w:tabs>
            <w:rPr>
              <w:rFonts w:asciiTheme="minorHAnsi" w:eastAsiaTheme="minorEastAsia" w:hAnsiTheme="minorHAnsi" w:cstheme="minorBidi"/>
              <w:noProof/>
              <w:sz w:val="22"/>
              <w:lang w:eastAsia="en-US"/>
            </w:rPr>
          </w:pPr>
          <w:hyperlink w:anchor="_Toc482731681" w:history="1">
            <w:r w:rsidR="001C441D" w:rsidRPr="00C816B4">
              <w:rPr>
                <w:rStyle w:val="Hyperlink"/>
                <w:noProof/>
              </w:rPr>
              <w:t>5.2.</w:t>
            </w:r>
            <w:r w:rsidR="001C441D">
              <w:rPr>
                <w:rFonts w:asciiTheme="minorHAnsi" w:eastAsiaTheme="minorEastAsia" w:hAnsiTheme="minorHAnsi" w:cstheme="minorBidi"/>
                <w:noProof/>
                <w:sz w:val="22"/>
                <w:lang w:eastAsia="en-US"/>
              </w:rPr>
              <w:tab/>
            </w:r>
            <w:r w:rsidR="001C441D" w:rsidRPr="00C816B4">
              <w:rPr>
                <w:rStyle w:val="Hyperlink"/>
                <w:noProof/>
              </w:rPr>
              <w:t>TIÊU CHÍ RA</w:t>
            </w:r>
            <w:r w:rsidR="001C441D">
              <w:rPr>
                <w:noProof/>
                <w:webHidden/>
              </w:rPr>
              <w:tab/>
            </w:r>
            <w:r w:rsidR="001C441D">
              <w:rPr>
                <w:noProof/>
                <w:webHidden/>
              </w:rPr>
              <w:fldChar w:fldCharType="begin"/>
            </w:r>
            <w:r w:rsidR="001C441D">
              <w:rPr>
                <w:noProof/>
                <w:webHidden/>
              </w:rPr>
              <w:instrText xml:space="preserve"> PAGEREF _Toc482731681 \h </w:instrText>
            </w:r>
            <w:r w:rsidR="001C441D">
              <w:rPr>
                <w:noProof/>
                <w:webHidden/>
              </w:rPr>
            </w:r>
            <w:r w:rsidR="001C441D">
              <w:rPr>
                <w:noProof/>
                <w:webHidden/>
              </w:rPr>
              <w:fldChar w:fldCharType="separate"/>
            </w:r>
            <w:r w:rsidR="001C441D">
              <w:rPr>
                <w:noProof/>
                <w:webHidden/>
              </w:rPr>
              <w:t>9</w:t>
            </w:r>
            <w:r w:rsidR="001C441D">
              <w:rPr>
                <w:noProof/>
                <w:webHidden/>
              </w:rPr>
              <w:fldChar w:fldCharType="end"/>
            </w:r>
          </w:hyperlink>
        </w:p>
        <w:p w:rsidR="001C441D" w:rsidRDefault="00DC4248">
          <w:pPr>
            <w:pStyle w:val="TOC1"/>
            <w:tabs>
              <w:tab w:val="left" w:pos="440"/>
              <w:tab w:val="right" w:leader="dot" w:pos="9350"/>
            </w:tabs>
            <w:rPr>
              <w:rFonts w:asciiTheme="minorHAnsi" w:eastAsiaTheme="minorEastAsia" w:hAnsiTheme="minorHAnsi" w:cstheme="minorBidi"/>
              <w:noProof/>
              <w:sz w:val="22"/>
              <w:lang w:eastAsia="en-US"/>
            </w:rPr>
          </w:pPr>
          <w:hyperlink w:anchor="_Toc482731682" w:history="1">
            <w:r w:rsidR="001C441D" w:rsidRPr="00C816B4">
              <w:rPr>
                <w:rStyle w:val="Hyperlink"/>
                <w:noProof/>
              </w:rPr>
              <w:t>6.</w:t>
            </w:r>
            <w:r w:rsidR="001C441D">
              <w:rPr>
                <w:rFonts w:asciiTheme="minorHAnsi" w:eastAsiaTheme="minorEastAsia" w:hAnsiTheme="minorHAnsi" w:cstheme="minorBidi"/>
                <w:noProof/>
                <w:sz w:val="22"/>
                <w:lang w:eastAsia="en-US"/>
              </w:rPr>
              <w:tab/>
            </w:r>
            <w:r w:rsidR="001C441D" w:rsidRPr="00C816B4">
              <w:rPr>
                <w:rStyle w:val="Hyperlink"/>
                <w:noProof/>
              </w:rPr>
              <w:t>NHU CẦU MÔI TRƯỜNG</w:t>
            </w:r>
            <w:r w:rsidR="001C441D">
              <w:rPr>
                <w:noProof/>
                <w:webHidden/>
              </w:rPr>
              <w:tab/>
            </w:r>
            <w:r w:rsidR="001C441D">
              <w:rPr>
                <w:noProof/>
                <w:webHidden/>
              </w:rPr>
              <w:fldChar w:fldCharType="begin"/>
            </w:r>
            <w:r w:rsidR="001C441D">
              <w:rPr>
                <w:noProof/>
                <w:webHidden/>
              </w:rPr>
              <w:instrText xml:space="preserve"> PAGEREF _Toc482731682 \h </w:instrText>
            </w:r>
            <w:r w:rsidR="001C441D">
              <w:rPr>
                <w:noProof/>
                <w:webHidden/>
              </w:rPr>
            </w:r>
            <w:r w:rsidR="001C441D">
              <w:rPr>
                <w:noProof/>
                <w:webHidden/>
              </w:rPr>
              <w:fldChar w:fldCharType="separate"/>
            </w:r>
            <w:r w:rsidR="001C441D">
              <w:rPr>
                <w:noProof/>
                <w:webHidden/>
              </w:rPr>
              <w:t>9</w:t>
            </w:r>
            <w:r w:rsidR="001C441D">
              <w:rPr>
                <w:noProof/>
                <w:webHidden/>
              </w:rPr>
              <w:fldChar w:fldCharType="end"/>
            </w:r>
          </w:hyperlink>
        </w:p>
        <w:p w:rsidR="001C441D" w:rsidRDefault="00DC4248" w:rsidP="001C441D">
          <w:pPr>
            <w:pStyle w:val="TOC1"/>
            <w:tabs>
              <w:tab w:val="left" w:pos="660"/>
              <w:tab w:val="right" w:leader="dot" w:pos="9350"/>
            </w:tabs>
            <w:ind w:left="284"/>
            <w:rPr>
              <w:rFonts w:asciiTheme="minorHAnsi" w:eastAsiaTheme="minorEastAsia" w:hAnsiTheme="minorHAnsi" w:cstheme="minorBidi"/>
              <w:noProof/>
              <w:sz w:val="22"/>
              <w:lang w:eastAsia="en-US"/>
            </w:rPr>
          </w:pPr>
          <w:hyperlink w:anchor="_Toc482731683" w:history="1">
            <w:r w:rsidR="001C441D">
              <w:rPr>
                <w:rStyle w:val="Hyperlink"/>
                <w:noProof/>
              </w:rPr>
              <w:t xml:space="preserve">6.1       </w:t>
            </w:r>
            <w:r w:rsidR="001C441D" w:rsidRPr="00C816B4">
              <w:rPr>
                <w:rStyle w:val="Hyperlink"/>
                <w:noProof/>
              </w:rPr>
              <w:t>PHẦN CỨNG VÀ PHẦN MỀN</w:t>
            </w:r>
            <w:r w:rsidR="001C441D" w:rsidRPr="001C441D">
              <w:rPr>
                <w:rStyle w:val="Hyperlink"/>
                <w:noProof/>
                <w:webHidden/>
              </w:rPr>
              <w:tab/>
            </w:r>
            <w:r w:rsidR="001C441D">
              <w:rPr>
                <w:noProof/>
                <w:webHidden/>
              </w:rPr>
              <w:fldChar w:fldCharType="begin"/>
            </w:r>
            <w:r w:rsidR="001C441D">
              <w:rPr>
                <w:noProof/>
                <w:webHidden/>
              </w:rPr>
              <w:instrText xml:space="preserve"> PAGEREF _Toc482731683 \h </w:instrText>
            </w:r>
            <w:r w:rsidR="001C441D">
              <w:rPr>
                <w:noProof/>
                <w:webHidden/>
              </w:rPr>
            </w:r>
            <w:r w:rsidR="001C441D">
              <w:rPr>
                <w:noProof/>
                <w:webHidden/>
              </w:rPr>
              <w:fldChar w:fldCharType="separate"/>
            </w:r>
            <w:r w:rsidR="001C441D">
              <w:rPr>
                <w:noProof/>
                <w:webHidden/>
              </w:rPr>
              <w:t>9</w:t>
            </w:r>
            <w:r w:rsidR="001C441D">
              <w:rPr>
                <w:noProof/>
                <w:webHidden/>
              </w:rPr>
              <w:fldChar w:fldCharType="end"/>
            </w:r>
          </w:hyperlink>
        </w:p>
        <w:p w:rsidR="001C441D" w:rsidRDefault="00DC4248">
          <w:pPr>
            <w:pStyle w:val="TOC2"/>
            <w:tabs>
              <w:tab w:val="left" w:pos="1100"/>
              <w:tab w:val="right" w:leader="dot" w:pos="9350"/>
            </w:tabs>
            <w:rPr>
              <w:rFonts w:asciiTheme="minorHAnsi" w:eastAsiaTheme="minorEastAsia" w:hAnsiTheme="minorHAnsi" w:cstheme="minorBidi"/>
              <w:noProof/>
              <w:sz w:val="22"/>
              <w:lang w:eastAsia="en-US"/>
            </w:rPr>
          </w:pPr>
          <w:hyperlink w:anchor="_Toc482731684" w:history="1">
            <w:r w:rsidR="001C441D" w:rsidRPr="00C816B4">
              <w:rPr>
                <w:rStyle w:val="Hyperlink"/>
                <w:noProof/>
              </w:rPr>
              <w:t>6.2.</w:t>
            </w:r>
            <w:r w:rsidR="001C441D">
              <w:rPr>
                <w:rFonts w:asciiTheme="minorHAnsi" w:eastAsiaTheme="minorEastAsia" w:hAnsiTheme="minorHAnsi" w:cstheme="minorBidi"/>
                <w:noProof/>
                <w:sz w:val="22"/>
                <w:lang w:eastAsia="en-US"/>
              </w:rPr>
              <w:tab/>
            </w:r>
            <w:r w:rsidR="001C441D" w:rsidRPr="00C816B4">
              <w:rPr>
                <w:rStyle w:val="Hyperlink"/>
                <w:noProof/>
              </w:rPr>
              <w:t>CÔNG CỤ HỖ TRỢ VÀ NÂNG CAO</w:t>
            </w:r>
            <w:r w:rsidR="001C441D">
              <w:rPr>
                <w:noProof/>
                <w:webHidden/>
              </w:rPr>
              <w:tab/>
            </w:r>
            <w:r w:rsidR="001C441D">
              <w:rPr>
                <w:noProof/>
                <w:webHidden/>
              </w:rPr>
              <w:fldChar w:fldCharType="begin"/>
            </w:r>
            <w:r w:rsidR="001C441D">
              <w:rPr>
                <w:noProof/>
                <w:webHidden/>
              </w:rPr>
              <w:instrText xml:space="preserve"> PAGEREF _Toc482731684 \h </w:instrText>
            </w:r>
            <w:r w:rsidR="001C441D">
              <w:rPr>
                <w:noProof/>
                <w:webHidden/>
              </w:rPr>
            </w:r>
            <w:r w:rsidR="001C441D">
              <w:rPr>
                <w:noProof/>
                <w:webHidden/>
              </w:rPr>
              <w:fldChar w:fldCharType="separate"/>
            </w:r>
            <w:r w:rsidR="001C441D">
              <w:rPr>
                <w:noProof/>
                <w:webHidden/>
              </w:rPr>
              <w:t>9</w:t>
            </w:r>
            <w:r w:rsidR="001C441D">
              <w:rPr>
                <w:noProof/>
                <w:webHidden/>
              </w:rPr>
              <w:fldChar w:fldCharType="end"/>
            </w:r>
          </w:hyperlink>
        </w:p>
        <w:p w:rsidR="001C441D" w:rsidRDefault="00DC4248">
          <w:pPr>
            <w:pStyle w:val="TOC1"/>
            <w:tabs>
              <w:tab w:val="left" w:pos="440"/>
              <w:tab w:val="right" w:leader="dot" w:pos="9350"/>
            </w:tabs>
            <w:rPr>
              <w:rFonts w:asciiTheme="minorHAnsi" w:eastAsiaTheme="minorEastAsia" w:hAnsiTheme="minorHAnsi" w:cstheme="minorBidi"/>
              <w:noProof/>
              <w:sz w:val="22"/>
              <w:lang w:eastAsia="en-US"/>
            </w:rPr>
          </w:pPr>
          <w:hyperlink w:anchor="_Toc482731685" w:history="1">
            <w:r w:rsidR="001C441D" w:rsidRPr="00C816B4">
              <w:rPr>
                <w:rStyle w:val="Hyperlink"/>
                <w:noProof/>
              </w:rPr>
              <w:t>7.</w:t>
            </w:r>
            <w:r w:rsidR="001C441D">
              <w:rPr>
                <w:rFonts w:asciiTheme="minorHAnsi" w:eastAsiaTheme="minorEastAsia" w:hAnsiTheme="minorHAnsi" w:cstheme="minorBidi"/>
                <w:noProof/>
                <w:sz w:val="22"/>
                <w:lang w:eastAsia="en-US"/>
              </w:rPr>
              <w:tab/>
            </w:r>
            <w:r w:rsidR="001C441D" w:rsidRPr="00C816B4">
              <w:rPr>
                <w:rStyle w:val="Hyperlink"/>
                <w:noProof/>
              </w:rPr>
              <w:t>VAI TRÒ VÀ TRÁCH NHIỆM</w:t>
            </w:r>
            <w:r w:rsidR="001C441D">
              <w:rPr>
                <w:noProof/>
                <w:webHidden/>
              </w:rPr>
              <w:tab/>
            </w:r>
            <w:r w:rsidR="001C441D">
              <w:rPr>
                <w:noProof/>
                <w:webHidden/>
              </w:rPr>
              <w:fldChar w:fldCharType="begin"/>
            </w:r>
            <w:r w:rsidR="001C441D">
              <w:rPr>
                <w:noProof/>
                <w:webHidden/>
              </w:rPr>
              <w:instrText xml:space="preserve"> PAGEREF _Toc482731685 \h </w:instrText>
            </w:r>
            <w:r w:rsidR="001C441D">
              <w:rPr>
                <w:noProof/>
                <w:webHidden/>
              </w:rPr>
            </w:r>
            <w:r w:rsidR="001C441D">
              <w:rPr>
                <w:noProof/>
                <w:webHidden/>
              </w:rPr>
              <w:fldChar w:fldCharType="separate"/>
            </w:r>
            <w:r w:rsidR="001C441D">
              <w:rPr>
                <w:noProof/>
                <w:webHidden/>
              </w:rPr>
              <w:t>10</w:t>
            </w:r>
            <w:r w:rsidR="001C441D">
              <w:rPr>
                <w:noProof/>
                <w:webHidden/>
              </w:rPr>
              <w:fldChar w:fldCharType="end"/>
            </w:r>
          </w:hyperlink>
        </w:p>
        <w:p w:rsidR="001C441D" w:rsidRDefault="001C441D">
          <w:r>
            <w:rPr>
              <w:b/>
              <w:bCs/>
              <w:noProof/>
            </w:rPr>
            <w:fldChar w:fldCharType="end"/>
          </w:r>
        </w:p>
      </w:sdtContent>
    </w:sdt>
    <w:p w:rsidR="00AB68B2" w:rsidRDefault="00AB68B2" w:rsidP="00963B2B">
      <w:pPr>
        <w:jc w:val="both"/>
        <w:rPr>
          <w:sz w:val="26"/>
          <w:szCs w:val="26"/>
        </w:rPr>
      </w:pPr>
    </w:p>
    <w:p w:rsidR="00AB68B2" w:rsidRPr="00925A57" w:rsidRDefault="00AB68B2" w:rsidP="00963B2B">
      <w:pPr>
        <w:jc w:val="both"/>
        <w:rPr>
          <w:b/>
          <w:sz w:val="26"/>
          <w:szCs w:val="26"/>
        </w:rPr>
      </w:pPr>
    </w:p>
    <w:p w:rsidR="00AB68B2" w:rsidRPr="00814B68" w:rsidRDefault="00AB68B2" w:rsidP="00963B2B">
      <w:pPr>
        <w:jc w:val="both"/>
        <w:rPr>
          <w:b/>
        </w:rPr>
      </w:pPr>
    </w:p>
    <w:p w:rsidR="00AB68B2" w:rsidRPr="00814B68" w:rsidRDefault="00AB68B2" w:rsidP="00963B2B">
      <w:pPr>
        <w:jc w:val="both"/>
        <w:rPr>
          <w:sz w:val="26"/>
          <w:szCs w:val="26"/>
        </w:rPr>
      </w:pPr>
    </w:p>
    <w:p w:rsidR="00AB68B2" w:rsidRDefault="00715A9E" w:rsidP="00963B2B">
      <w:pPr>
        <w:pStyle w:val="Heading1"/>
        <w:pageBreakBefore/>
        <w:numPr>
          <w:ilvl w:val="0"/>
          <w:numId w:val="10"/>
        </w:numPr>
        <w:spacing w:before="0" w:after="0" w:line="240" w:lineRule="auto"/>
        <w:ind w:left="360"/>
        <w:jc w:val="both"/>
      </w:pPr>
      <w:r>
        <w:rPr>
          <w:lang w:eastAsia="ja-JP"/>
        </w:rPr>
        <w:lastRenderedPageBreak/>
        <w:t xml:space="preserve"> </w:t>
      </w:r>
      <w:bookmarkStart w:id="3" w:name="_Toc482731536"/>
      <w:bookmarkStart w:id="4" w:name="_Toc482731668"/>
      <w:r w:rsidR="001C441D">
        <w:t>GIỚI THIỆU</w:t>
      </w:r>
      <w:bookmarkEnd w:id="3"/>
      <w:bookmarkEnd w:id="4"/>
    </w:p>
    <w:p w:rsidR="00AB68B2" w:rsidRPr="00045FC5" w:rsidRDefault="00AB68B2" w:rsidP="00963B2B">
      <w:pPr>
        <w:pStyle w:val="Heading2"/>
        <w:numPr>
          <w:ilvl w:val="1"/>
          <w:numId w:val="10"/>
        </w:numPr>
        <w:spacing w:before="0" w:after="0" w:line="240" w:lineRule="auto"/>
        <w:jc w:val="both"/>
        <w:rPr>
          <w:i w:val="0"/>
        </w:rPr>
      </w:pPr>
      <w:r w:rsidRPr="00045FC5">
        <w:rPr>
          <w:i w:val="0"/>
        </w:rPr>
        <w:t xml:space="preserve"> </w:t>
      </w:r>
      <w:bookmarkStart w:id="5" w:name="_Toc482731537"/>
      <w:bookmarkStart w:id="6" w:name="_Toc482731669"/>
      <w:r w:rsidR="001C441D">
        <w:rPr>
          <w:i w:val="0"/>
        </w:rPr>
        <w:t>MỤC ĐÍCH</w:t>
      </w:r>
      <w:bookmarkEnd w:id="5"/>
      <w:bookmarkEnd w:id="6"/>
    </w:p>
    <w:p w:rsidR="00753159" w:rsidRPr="00753159" w:rsidRDefault="00753159" w:rsidP="00753159">
      <w:pPr>
        <w:spacing w:after="0" w:line="240" w:lineRule="auto"/>
        <w:ind w:left="709" w:right="60"/>
        <w:jc w:val="both"/>
        <w:rPr>
          <w:rFonts w:eastAsia="Arial"/>
          <w:sz w:val="26"/>
          <w:szCs w:val="26"/>
        </w:rPr>
      </w:pPr>
      <w:r w:rsidRPr="00753159">
        <w:rPr>
          <w:rFonts w:eastAsia="Arial"/>
          <w:sz w:val="26"/>
          <w:szCs w:val="26"/>
        </w:rPr>
        <w:t>Mục đích của Tài liệu Kế hoạch Kiểm tra là xác định, lên lịch và theo dõi việc thực hiện kiểm tra. Nó hỗ trợ các mục tiêu sau:</w:t>
      </w:r>
    </w:p>
    <w:p w:rsidR="00753159" w:rsidRPr="00753159" w:rsidRDefault="00753159" w:rsidP="00753159">
      <w:pPr>
        <w:spacing w:after="0" w:line="240" w:lineRule="auto"/>
        <w:ind w:left="709" w:right="60"/>
        <w:jc w:val="both"/>
        <w:rPr>
          <w:rFonts w:eastAsia="Arial"/>
          <w:sz w:val="26"/>
          <w:szCs w:val="26"/>
        </w:rPr>
      </w:pPr>
      <w:r w:rsidRPr="00753159">
        <w:rPr>
          <w:rFonts w:eastAsia="Arial"/>
          <w:sz w:val="26"/>
          <w:szCs w:val="26"/>
        </w:rPr>
        <w:t>Cung cấp một danh sách cấp cao các chức năng kiểm tra đích chính.</w:t>
      </w:r>
    </w:p>
    <w:p w:rsidR="00753159" w:rsidRPr="00753159" w:rsidRDefault="00753159" w:rsidP="00753159">
      <w:pPr>
        <w:pStyle w:val="ListParagraph"/>
        <w:numPr>
          <w:ilvl w:val="0"/>
          <w:numId w:val="11"/>
        </w:numPr>
        <w:spacing w:after="0" w:line="240" w:lineRule="auto"/>
        <w:ind w:right="60"/>
        <w:jc w:val="both"/>
        <w:rPr>
          <w:rFonts w:eastAsia="Arial"/>
          <w:sz w:val="26"/>
          <w:szCs w:val="26"/>
        </w:rPr>
      </w:pPr>
      <w:r w:rsidRPr="00753159">
        <w:rPr>
          <w:rFonts w:eastAsia="Arial"/>
          <w:sz w:val="26"/>
          <w:szCs w:val="26"/>
        </w:rPr>
        <w:t>Liệt kê các Yêu cầu cho Kiểm tra.</w:t>
      </w:r>
    </w:p>
    <w:p w:rsidR="00753159" w:rsidRPr="00753159" w:rsidRDefault="00753159" w:rsidP="00753159">
      <w:pPr>
        <w:pStyle w:val="ListParagraph"/>
        <w:numPr>
          <w:ilvl w:val="0"/>
          <w:numId w:val="11"/>
        </w:numPr>
        <w:spacing w:after="0" w:line="240" w:lineRule="auto"/>
        <w:ind w:right="60"/>
        <w:jc w:val="both"/>
        <w:rPr>
          <w:rFonts w:eastAsia="Arial"/>
          <w:sz w:val="26"/>
          <w:szCs w:val="26"/>
        </w:rPr>
      </w:pPr>
      <w:r w:rsidRPr="00753159">
        <w:rPr>
          <w:rFonts w:eastAsia="Arial"/>
          <w:sz w:val="26"/>
          <w:szCs w:val="26"/>
        </w:rPr>
        <w:t>Mô tả các chiến lược kiểm tra được áp dụng cho mỗi chức năng kiểm tra đích.</w:t>
      </w:r>
    </w:p>
    <w:p w:rsidR="00AB68B2" w:rsidRPr="00753159" w:rsidRDefault="00753159" w:rsidP="00753159">
      <w:pPr>
        <w:pStyle w:val="ListParagraph"/>
        <w:numPr>
          <w:ilvl w:val="0"/>
          <w:numId w:val="11"/>
        </w:numPr>
        <w:spacing w:after="0" w:line="240" w:lineRule="auto"/>
        <w:ind w:right="60"/>
        <w:jc w:val="both"/>
        <w:rPr>
          <w:sz w:val="26"/>
          <w:szCs w:val="26"/>
        </w:rPr>
      </w:pPr>
      <w:r w:rsidRPr="00753159">
        <w:rPr>
          <w:rFonts w:eastAsia="Arial"/>
          <w:sz w:val="26"/>
          <w:szCs w:val="26"/>
        </w:rPr>
        <w:t>Xác định các nguồn lực cần thiết và lập kế hoạch thực hiện kiểm tra.</w:t>
      </w:r>
    </w:p>
    <w:p w:rsidR="00AB68B2" w:rsidRPr="00045FC5" w:rsidRDefault="001C441D" w:rsidP="00963B2B">
      <w:pPr>
        <w:pStyle w:val="Heading2"/>
        <w:numPr>
          <w:ilvl w:val="1"/>
          <w:numId w:val="10"/>
        </w:numPr>
        <w:spacing w:before="0" w:after="0" w:line="240" w:lineRule="auto"/>
        <w:jc w:val="both"/>
        <w:rPr>
          <w:i w:val="0"/>
        </w:rPr>
      </w:pPr>
      <w:r w:rsidRPr="00045FC5">
        <w:rPr>
          <w:i w:val="0"/>
        </w:rPr>
        <w:t xml:space="preserve"> </w:t>
      </w:r>
      <w:bookmarkStart w:id="7" w:name="_Toc482731538"/>
      <w:bookmarkStart w:id="8" w:name="_Toc482731670"/>
      <w:r>
        <w:rPr>
          <w:i w:val="0"/>
        </w:rPr>
        <w:t>PHẠM VI</w:t>
      </w:r>
      <w:bookmarkEnd w:id="7"/>
      <w:bookmarkEnd w:id="8"/>
    </w:p>
    <w:p w:rsidR="00753159" w:rsidRPr="00753159" w:rsidRDefault="00753159" w:rsidP="00753159">
      <w:pPr>
        <w:pStyle w:val="BodyText"/>
        <w:spacing w:after="0" w:line="240" w:lineRule="auto"/>
        <w:ind w:left="709"/>
        <w:jc w:val="both"/>
        <w:rPr>
          <w:sz w:val="26"/>
          <w:szCs w:val="26"/>
          <w:lang w:val="en-US"/>
        </w:rPr>
      </w:pPr>
      <w:r w:rsidRPr="00753159">
        <w:rPr>
          <w:sz w:val="26"/>
          <w:szCs w:val="26"/>
          <w:lang w:val="en-US"/>
        </w:rPr>
        <w:t>Kế hoạch kiểm tra này là dành cho Kế hoạch Kiểm tra Phát hành cho Hệ thống Bản đồ xe buýt</w:t>
      </w:r>
    </w:p>
    <w:p w:rsidR="00753159" w:rsidRPr="00753159" w:rsidRDefault="00753159" w:rsidP="00753159">
      <w:pPr>
        <w:pStyle w:val="BodyText"/>
        <w:spacing w:after="0" w:line="240" w:lineRule="auto"/>
        <w:ind w:left="709"/>
        <w:jc w:val="both"/>
        <w:rPr>
          <w:sz w:val="26"/>
          <w:szCs w:val="26"/>
          <w:lang w:val="en-US"/>
        </w:rPr>
      </w:pPr>
      <w:r w:rsidRPr="00753159">
        <w:rPr>
          <w:sz w:val="26"/>
          <w:szCs w:val="26"/>
          <w:lang w:val="en-US"/>
        </w:rPr>
        <w:t>Kế hoạch kiểm tra xác định đơn vị, tích hợp, cách tiếp cận kiểm tra hệ thống. Phạm vi kiểm tra bao gồm:</w:t>
      </w:r>
    </w:p>
    <w:p w:rsidR="00AB68B2" w:rsidRPr="001C441D" w:rsidRDefault="00753159" w:rsidP="001C441D">
      <w:pPr>
        <w:pStyle w:val="BodyText"/>
        <w:numPr>
          <w:ilvl w:val="1"/>
          <w:numId w:val="13"/>
        </w:numPr>
        <w:spacing w:after="0" w:line="240" w:lineRule="auto"/>
        <w:ind w:left="1701"/>
        <w:jc w:val="both"/>
        <w:rPr>
          <w:sz w:val="26"/>
          <w:szCs w:val="26"/>
          <w:lang w:val="en-US"/>
        </w:rPr>
      </w:pPr>
      <w:r w:rsidRPr="00753159">
        <w:rPr>
          <w:sz w:val="26"/>
          <w:szCs w:val="26"/>
          <w:lang w:val="en-US"/>
        </w:rPr>
        <w:t>Thử nghiệm tất cả các chức năng, hiệu suất ứng dụng và yêu cầu về trường hợp sử dụng được liệt kê trong tài liệu Case Use Case.</w:t>
      </w:r>
    </w:p>
    <w:p w:rsidR="00AB68B2" w:rsidRPr="00045FC5" w:rsidRDefault="001C441D" w:rsidP="00307A34">
      <w:pPr>
        <w:pStyle w:val="Heading2"/>
        <w:numPr>
          <w:ilvl w:val="1"/>
          <w:numId w:val="10"/>
        </w:numPr>
        <w:spacing w:before="0" w:after="0" w:line="240" w:lineRule="auto"/>
        <w:jc w:val="both"/>
        <w:rPr>
          <w:i w:val="0"/>
        </w:rPr>
      </w:pPr>
      <w:bookmarkStart w:id="9" w:name="_Toc482731539"/>
      <w:bookmarkStart w:id="10" w:name="_Toc482731671"/>
      <w:r w:rsidRPr="00307A34">
        <w:rPr>
          <w:i w:val="0"/>
        </w:rPr>
        <w:t>THUẬT NGỮ TÀI LIỆU VÀ TỪ VIẾT TẮT</w:t>
      </w:r>
      <w:bookmarkEnd w:id="9"/>
      <w:bookmarkEnd w:id="10"/>
    </w:p>
    <w:tbl>
      <w:tblPr>
        <w:tblW w:w="0" w:type="auto"/>
        <w:tblInd w:w="678" w:type="dxa"/>
        <w:tblLayout w:type="fixed"/>
        <w:tblLook w:val="0000" w:firstRow="0" w:lastRow="0" w:firstColumn="0" w:lastColumn="0" w:noHBand="0" w:noVBand="0"/>
      </w:tblPr>
      <w:tblGrid>
        <w:gridCol w:w="1350"/>
        <w:gridCol w:w="2520"/>
        <w:gridCol w:w="4657"/>
      </w:tblGrid>
      <w:tr w:rsidR="00AB68B2" w:rsidTr="00D807AF">
        <w:tc>
          <w:tcPr>
            <w:tcW w:w="1350" w:type="dxa"/>
            <w:tcBorders>
              <w:top w:val="single" w:sz="8" w:space="0" w:color="000000"/>
              <w:left w:val="single" w:sz="8" w:space="0" w:color="000000"/>
              <w:bottom w:val="single" w:sz="4" w:space="0" w:color="000000"/>
            </w:tcBorders>
            <w:shd w:val="clear" w:color="auto" w:fill="D9D9D9"/>
          </w:tcPr>
          <w:p w:rsidR="00AB68B2" w:rsidRDefault="00307A34" w:rsidP="00963B2B">
            <w:pPr>
              <w:pStyle w:val="CommentText"/>
              <w:snapToGrid w:val="0"/>
            </w:pPr>
            <w:r>
              <w:rPr>
                <w:b/>
                <w:bCs/>
                <w:i w:val="0"/>
                <w:color w:val="auto"/>
                <w:sz w:val="26"/>
                <w:szCs w:val="26"/>
              </w:rPr>
              <w:t>ID</w:t>
            </w:r>
          </w:p>
        </w:tc>
        <w:tc>
          <w:tcPr>
            <w:tcW w:w="2520" w:type="dxa"/>
            <w:tcBorders>
              <w:top w:val="single" w:sz="8" w:space="0" w:color="000000"/>
              <w:left w:val="single" w:sz="4" w:space="0" w:color="000000"/>
              <w:bottom w:val="single" w:sz="4" w:space="0" w:color="000000"/>
            </w:tcBorders>
            <w:shd w:val="clear" w:color="auto" w:fill="D9D9D9"/>
          </w:tcPr>
          <w:p w:rsidR="00AB68B2" w:rsidRDefault="00307A34" w:rsidP="00963B2B">
            <w:pPr>
              <w:pStyle w:val="CommentText"/>
              <w:snapToGrid w:val="0"/>
            </w:pPr>
            <w:r>
              <w:rPr>
                <w:b/>
                <w:bCs/>
                <w:i w:val="0"/>
                <w:color w:val="auto"/>
                <w:sz w:val="26"/>
                <w:szCs w:val="26"/>
              </w:rPr>
              <w:t>Từ viết tắt</w:t>
            </w:r>
          </w:p>
        </w:tc>
        <w:tc>
          <w:tcPr>
            <w:tcW w:w="4657" w:type="dxa"/>
            <w:tcBorders>
              <w:top w:val="single" w:sz="8" w:space="0" w:color="000000"/>
              <w:left w:val="single" w:sz="4" w:space="0" w:color="000000"/>
              <w:bottom w:val="single" w:sz="4" w:space="0" w:color="000000"/>
              <w:right w:val="single" w:sz="8" w:space="0" w:color="000000"/>
            </w:tcBorders>
            <w:shd w:val="clear" w:color="auto" w:fill="D9D9D9"/>
          </w:tcPr>
          <w:p w:rsidR="00AB68B2" w:rsidRDefault="00307A34" w:rsidP="00963B2B">
            <w:pPr>
              <w:pStyle w:val="CommentText"/>
              <w:snapToGrid w:val="0"/>
            </w:pPr>
            <w:r>
              <w:rPr>
                <w:b/>
                <w:bCs/>
                <w:i w:val="0"/>
                <w:color w:val="auto"/>
                <w:sz w:val="26"/>
                <w:szCs w:val="26"/>
              </w:rPr>
              <w:t>Mổ tả</w:t>
            </w:r>
          </w:p>
        </w:tc>
      </w:tr>
      <w:tr w:rsidR="00AB68B2" w:rsidTr="00D807AF">
        <w:tc>
          <w:tcPr>
            <w:tcW w:w="1350" w:type="dxa"/>
            <w:tcBorders>
              <w:top w:val="single" w:sz="4" w:space="0" w:color="000000"/>
              <w:left w:val="single" w:sz="8" w:space="0" w:color="000000"/>
              <w:bottom w:val="single" w:sz="4" w:space="0" w:color="000000"/>
            </w:tcBorders>
            <w:shd w:val="clear" w:color="auto" w:fill="auto"/>
          </w:tcPr>
          <w:p w:rsidR="00AB68B2" w:rsidRDefault="00AB68B2" w:rsidP="00307A34">
            <w:pPr>
              <w:pStyle w:val="CommentText"/>
              <w:snapToGrid w:val="0"/>
            </w:pPr>
          </w:p>
        </w:tc>
        <w:tc>
          <w:tcPr>
            <w:tcW w:w="2520" w:type="dxa"/>
            <w:tcBorders>
              <w:top w:val="single" w:sz="4" w:space="0" w:color="000000"/>
              <w:left w:val="single" w:sz="4" w:space="0" w:color="000000"/>
              <w:bottom w:val="single" w:sz="4" w:space="0" w:color="000000"/>
            </w:tcBorders>
            <w:shd w:val="clear" w:color="auto" w:fill="auto"/>
          </w:tcPr>
          <w:p w:rsidR="00AB68B2" w:rsidRDefault="00AB68B2" w:rsidP="00963B2B">
            <w:pPr>
              <w:snapToGrid w:val="0"/>
              <w:spacing w:after="0" w:line="240" w:lineRule="auto"/>
              <w:jc w:val="both"/>
            </w:pPr>
          </w:p>
        </w:tc>
        <w:tc>
          <w:tcPr>
            <w:tcW w:w="4657" w:type="dxa"/>
            <w:tcBorders>
              <w:top w:val="single" w:sz="4" w:space="0" w:color="000000"/>
              <w:left w:val="single" w:sz="4" w:space="0" w:color="000000"/>
              <w:bottom w:val="single" w:sz="4" w:space="0" w:color="000000"/>
              <w:right w:val="single" w:sz="8" w:space="0" w:color="000000"/>
            </w:tcBorders>
            <w:shd w:val="clear" w:color="auto" w:fill="auto"/>
          </w:tcPr>
          <w:p w:rsidR="00AB68B2" w:rsidRDefault="00AB68B2" w:rsidP="00963B2B">
            <w:pPr>
              <w:snapToGrid w:val="0"/>
              <w:spacing w:after="0" w:line="240" w:lineRule="auto"/>
              <w:jc w:val="both"/>
            </w:pPr>
          </w:p>
        </w:tc>
      </w:tr>
    </w:tbl>
    <w:p w:rsidR="00AB68B2" w:rsidRPr="00284BC9" w:rsidRDefault="00AB68B2" w:rsidP="00963B2B">
      <w:pPr>
        <w:jc w:val="both"/>
        <w:rPr>
          <w:sz w:val="26"/>
        </w:rPr>
      </w:pPr>
    </w:p>
    <w:p w:rsidR="00AB68B2" w:rsidRPr="00045FC5" w:rsidRDefault="001C441D" w:rsidP="00963B2B">
      <w:pPr>
        <w:pStyle w:val="Heading2"/>
        <w:numPr>
          <w:ilvl w:val="1"/>
          <w:numId w:val="10"/>
        </w:numPr>
        <w:spacing w:before="0" w:after="0" w:line="240" w:lineRule="auto"/>
        <w:jc w:val="both"/>
        <w:rPr>
          <w:i w:val="0"/>
        </w:rPr>
      </w:pPr>
      <w:r>
        <w:t xml:space="preserve"> </w:t>
      </w:r>
      <w:bookmarkStart w:id="11" w:name="_Toc482731540"/>
      <w:bookmarkStart w:id="12" w:name="_Toc482731672"/>
      <w:r>
        <w:rPr>
          <w:i w:val="0"/>
        </w:rPr>
        <w:t>TÀI LIỆU THAM KHẢO</w:t>
      </w:r>
      <w:bookmarkEnd w:id="11"/>
      <w:bookmarkEnd w:id="12"/>
    </w:p>
    <w:p w:rsidR="00AB68B2" w:rsidRDefault="00AB68B2" w:rsidP="00963B2B">
      <w:pPr>
        <w:pStyle w:val="SGBodyText3"/>
        <w:spacing w:after="0"/>
        <w:ind w:left="0"/>
        <w:jc w:val="both"/>
        <w:rPr>
          <w:sz w:val="26"/>
          <w:szCs w:val="26"/>
        </w:rPr>
      </w:pPr>
      <w:r>
        <w:rPr>
          <w:sz w:val="26"/>
          <w:szCs w:val="26"/>
        </w:rPr>
        <w:tab/>
      </w:r>
      <w:r>
        <w:rPr>
          <w:sz w:val="26"/>
          <w:szCs w:val="26"/>
        </w:rPr>
        <w:tab/>
      </w:r>
      <w:r w:rsidR="00307A34" w:rsidRPr="00307A34">
        <w:rPr>
          <w:sz w:val="26"/>
          <w:szCs w:val="26"/>
        </w:rPr>
        <w:t>Các tài liệu tham khảo có thể áp dụng là:</w:t>
      </w:r>
    </w:p>
    <w:p w:rsidR="00AB68B2" w:rsidRDefault="00AB68B2" w:rsidP="00963B2B">
      <w:pPr>
        <w:numPr>
          <w:ilvl w:val="0"/>
          <w:numId w:val="3"/>
        </w:numPr>
        <w:tabs>
          <w:tab w:val="left" w:pos="1080"/>
        </w:tabs>
        <w:spacing w:after="0" w:line="240" w:lineRule="auto"/>
        <w:ind w:left="2069" w:right="89"/>
        <w:jc w:val="both"/>
        <w:rPr>
          <w:sz w:val="26"/>
          <w:szCs w:val="26"/>
        </w:rPr>
      </w:pPr>
      <w:r>
        <w:rPr>
          <w:sz w:val="26"/>
          <w:szCs w:val="26"/>
        </w:rPr>
        <w:t>Proposal.</w:t>
      </w:r>
    </w:p>
    <w:p w:rsidR="00AB68B2" w:rsidRDefault="00AB68B2" w:rsidP="00963B2B">
      <w:pPr>
        <w:numPr>
          <w:ilvl w:val="0"/>
          <w:numId w:val="3"/>
        </w:numPr>
        <w:tabs>
          <w:tab w:val="left" w:pos="1080"/>
        </w:tabs>
        <w:spacing w:after="0" w:line="240" w:lineRule="auto"/>
        <w:ind w:left="2069" w:right="89"/>
        <w:jc w:val="both"/>
        <w:rPr>
          <w:sz w:val="26"/>
          <w:szCs w:val="26"/>
        </w:rPr>
      </w:pPr>
      <w:r>
        <w:rPr>
          <w:sz w:val="26"/>
          <w:szCs w:val="26"/>
        </w:rPr>
        <w:t>Product Backlog.</w:t>
      </w:r>
    </w:p>
    <w:p w:rsidR="00AB68B2" w:rsidRDefault="00AB68B2" w:rsidP="00963B2B">
      <w:pPr>
        <w:numPr>
          <w:ilvl w:val="0"/>
          <w:numId w:val="3"/>
        </w:numPr>
        <w:tabs>
          <w:tab w:val="left" w:pos="1080"/>
        </w:tabs>
        <w:spacing w:after="0" w:line="240" w:lineRule="auto"/>
        <w:ind w:left="2069" w:right="89"/>
        <w:jc w:val="both"/>
        <w:rPr>
          <w:sz w:val="26"/>
          <w:szCs w:val="26"/>
        </w:rPr>
      </w:pPr>
      <w:r>
        <w:rPr>
          <w:sz w:val="26"/>
          <w:szCs w:val="26"/>
        </w:rPr>
        <w:t>Project Plan.</w:t>
      </w:r>
    </w:p>
    <w:p w:rsidR="00AB68B2" w:rsidRPr="00EE4606" w:rsidRDefault="00AB68B2" w:rsidP="00963B2B">
      <w:pPr>
        <w:numPr>
          <w:ilvl w:val="0"/>
          <w:numId w:val="3"/>
        </w:numPr>
        <w:tabs>
          <w:tab w:val="left" w:pos="1080"/>
        </w:tabs>
        <w:spacing w:after="0" w:line="240" w:lineRule="auto"/>
        <w:ind w:left="2069" w:right="89"/>
        <w:jc w:val="both"/>
      </w:pPr>
      <w:r>
        <w:rPr>
          <w:sz w:val="26"/>
          <w:szCs w:val="26"/>
        </w:rPr>
        <w:t>Test Plan.</w:t>
      </w:r>
    </w:p>
    <w:p w:rsidR="00AB68B2" w:rsidRDefault="00AB68B2" w:rsidP="00963B2B">
      <w:pPr>
        <w:jc w:val="both"/>
      </w:pPr>
      <w:bookmarkStart w:id="13" w:name="_Toc450569453"/>
    </w:p>
    <w:p w:rsidR="00AB68B2" w:rsidRDefault="00AB68B2" w:rsidP="00963B2B">
      <w:pPr>
        <w:suppressAutoHyphens w:val="0"/>
        <w:spacing w:after="0" w:line="240" w:lineRule="auto"/>
        <w:jc w:val="both"/>
        <w:rPr>
          <w:rFonts w:eastAsia="Times New Roman"/>
          <w:b/>
          <w:bCs/>
          <w:kern w:val="1"/>
          <w:szCs w:val="28"/>
        </w:rPr>
      </w:pPr>
      <w:r>
        <w:br w:type="page"/>
      </w:r>
    </w:p>
    <w:p w:rsidR="00AB68B2" w:rsidRDefault="001C441D" w:rsidP="00963B2B">
      <w:pPr>
        <w:pStyle w:val="Heading1"/>
        <w:numPr>
          <w:ilvl w:val="0"/>
          <w:numId w:val="10"/>
        </w:numPr>
        <w:spacing w:before="0" w:after="0" w:line="240" w:lineRule="auto"/>
        <w:ind w:left="360"/>
        <w:jc w:val="both"/>
        <w:rPr>
          <w:sz w:val="26"/>
          <w:szCs w:val="26"/>
        </w:rPr>
      </w:pPr>
      <w:bookmarkStart w:id="14" w:name="_Toc482731541"/>
      <w:bookmarkStart w:id="15" w:name="_Toc482731673"/>
      <w:bookmarkEnd w:id="13"/>
      <w:r>
        <w:lastRenderedPageBreak/>
        <w:t>CÁC KHU VỰC KHẢO SÁT MỤC TIÊU</w:t>
      </w:r>
      <w:bookmarkEnd w:id="14"/>
      <w:bookmarkEnd w:id="15"/>
    </w:p>
    <w:p w:rsidR="00307A34" w:rsidRPr="00307A34" w:rsidRDefault="00307A34" w:rsidP="00307A34">
      <w:pPr>
        <w:pStyle w:val="ListParagraph"/>
        <w:numPr>
          <w:ilvl w:val="0"/>
          <w:numId w:val="14"/>
        </w:numPr>
        <w:spacing w:after="0" w:line="240" w:lineRule="auto"/>
        <w:ind w:left="851" w:right="60"/>
        <w:jc w:val="both"/>
        <w:rPr>
          <w:sz w:val="26"/>
          <w:szCs w:val="26"/>
        </w:rPr>
      </w:pPr>
      <w:r w:rsidRPr="00307A34">
        <w:rPr>
          <w:sz w:val="26"/>
          <w:szCs w:val="26"/>
        </w:rPr>
        <w:t>Kiểm tra chức năng</w:t>
      </w:r>
    </w:p>
    <w:p w:rsidR="00307A34" w:rsidRPr="00307A34" w:rsidRDefault="00307A34" w:rsidP="00307A34">
      <w:pPr>
        <w:pStyle w:val="ListParagraph"/>
        <w:numPr>
          <w:ilvl w:val="0"/>
          <w:numId w:val="14"/>
        </w:numPr>
        <w:spacing w:after="0" w:line="240" w:lineRule="auto"/>
        <w:ind w:left="851" w:right="60"/>
        <w:jc w:val="both"/>
        <w:rPr>
          <w:sz w:val="26"/>
          <w:szCs w:val="26"/>
        </w:rPr>
      </w:pPr>
      <w:r w:rsidRPr="00307A34">
        <w:rPr>
          <w:sz w:val="26"/>
          <w:szCs w:val="26"/>
        </w:rPr>
        <w:t>Thử nghiệm hội nhập</w:t>
      </w:r>
    </w:p>
    <w:p w:rsidR="00307A34" w:rsidRPr="00307A34" w:rsidRDefault="00307A34" w:rsidP="00307A34">
      <w:pPr>
        <w:pStyle w:val="ListParagraph"/>
        <w:numPr>
          <w:ilvl w:val="0"/>
          <w:numId w:val="14"/>
        </w:numPr>
        <w:spacing w:after="0" w:line="240" w:lineRule="auto"/>
        <w:ind w:left="851" w:right="60"/>
        <w:jc w:val="both"/>
        <w:rPr>
          <w:sz w:val="26"/>
          <w:szCs w:val="26"/>
        </w:rPr>
      </w:pPr>
      <w:r w:rsidRPr="00307A34">
        <w:rPr>
          <w:sz w:val="26"/>
          <w:szCs w:val="26"/>
        </w:rPr>
        <w:t>Kiểm tra hệ thống</w:t>
      </w:r>
    </w:p>
    <w:p w:rsidR="00AB68B2" w:rsidRDefault="00307A34" w:rsidP="00307A34">
      <w:pPr>
        <w:pStyle w:val="ListParagraph"/>
        <w:numPr>
          <w:ilvl w:val="0"/>
          <w:numId w:val="14"/>
        </w:numPr>
        <w:spacing w:after="0" w:line="240" w:lineRule="auto"/>
        <w:ind w:left="851" w:right="60"/>
        <w:jc w:val="both"/>
      </w:pPr>
      <w:r w:rsidRPr="00307A34">
        <w:rPr>
          <w:sz w:val="26"/>
          <w:szCs w:val="26"/>
        </w:rPr>
        <w:t>Kiểm tra chấp nhận</w:t>
      </w:r>
    </w:p>
    <w:p w:rsidR="00AB68B2" w:rsidRDefault="001C441D" w:rsidP="00963B2B">
      <w:pPr>
        <w:pStyle w:val="Heading1"/>
        <w:numPr>
          <w:ilvl w:val="0"/>
          <w:numId w:val="10"/>
        </w:numPr>
        <w:spacing w:before="0" w:after="0" w:line="240" w:lineRule="auto"/>
        <w:ind w:left="360"/>
        <w:jc w:val="both"/>
        <w:rPr>
          <w:sz w:val="26"/>
          <w:szCs w:val="26"/>
        </w:rPr>
      </w:pPr>
      <w:bookmarkStart w:id="16" w:name="_Toc482731542"/>
      <w:bookmarkStart w:id="17" w:name="_Toc482731674"/>
      <w:r>
        <w:t>ĐẶC ĐIỂM KIỂM THỬ</w:t>
      </w:r>
      <w:bookmarkEnd w:id="16"/>
      <w:bookmarkEnd w:id="17"/>
    </w:p>
    <w:p w:rsidR="00AB68B2" w:rsidRDefault="001C441D" w:rsidP="00963B2B">
      <w:pPr>
        <w:pStyle w:val="Heading2"/>
        <w:numPr>
          <w:ilvl w:val="1"/>
          <w:numId w:val="10"/>
        </w:numPr>
        <w:spacing w:before="0" w:after="0" w:line="240" w:lineRule="auto"/>
        <w:jc w:val="both"/>
        <w:rPr>
          <w:i w:val="0"/>
        </w:rPr>
      </w:pPr>
      <w:bookmarkStart w:id="18" w:name="_Toc482731543"/>
      <w:bookmarkStart w:id="19" w:name="_Toc482731675"/>
      <w:r>
        <w:rPr>
          <w:i w:val="0"/>
        </w:rPr>
        <w:t>CÁC CHỨC NĂNG CẦN KIỂM THỬ</w:t>
      </w:r>
      <w:bookmarkEnd w:id="18"/>
      <w:bookmarkEnd w:id="19"/>
    </w:p>
    <w:p w:rsidR="00307A34" w:rsidRDefault="00307A34" w:rsidP="00307A34">
      <w:pPr>
        <w:pStyle w:val="BodyText"/>
        <w:numPr>
          <w:ilvl w:val="0"/>
          <w:numId w:val="15"/>
        </w:numPr>
        <w:spacing w:after="0" w:line="240" w:lineRule="auto"/>
        <w:ind w:left="851"/>
        <w:jc w:val="both"/>
        <w:rPr>
          <w:sz w:val="26"/>
          <w:szCs w:val="26"/>
        </w:rPr>
      </w:pPr>
      <w:r>
        <w:rPr>
          <w:sz w:val="26"/>
          <w:szCs w:val="26"/>
        </w:rPr>
        <w:t>Tìm kiếm.</w:t>
      </w:r>
    </w:p>
    <w:p w:rsidR="00307A34" w:rsidRDefault="00307A34" w:rsidP="00307A34">
      <w:pPr>
        <w:pStyle w:val="BodyText"/>
        <w:numPr>
          <w:ilvl w:val="0"/>
          <w:numId w:val="15"/>
        </w:numPr>
        <w:spacing w:after="0" w:line="240" w:lineRule="auto"/>
        <w:ind w:left="851"/>
        <w:jc w:val="both"/>
        <w:rPr>
          <w:sz w:val="26"/>
          <w:szCs w:val="26"/>
        </w:rPr>
      </w:pPr>
      <w:r>
        <w:rPr>
          <w:sz w:val="26"/>
          <w:szCs w:val="26"/>
        </w:rPr>
        <w:t>Đăng ký.</w:t>
      </w:r>
    </w:p>
    <w:p w:rsidR="00307A34" w:rsidRDefault="00307A34" w:rsidP="00307A34">
      <w:pPr>
        <w:pStyle w:val="BodyText"/>
        <w:numPr>
          <w:ilvl w:val="0"/>
          <w:numId w:val="15"/>
        </w:numPr>
        <w:spacing w:after="0" w:line="240" w:lineRule="auto"/>
        <w:ind w:left="851"/>
        <w:jc w:val="both"/>
        <w:rPr>
          <w:sz w:val="26"/>
          <w:szCs w:val="26"/>
        </w:rPr>
      </w:pPr>
      <w:r>
        <w:rPr>
          <w:sz w:val="26"/>
          <w:szCs w:val="26"/>
        </w:rPr>
        <w:t>Đăng nhập.</w:t>
      </w:r>
    </w:p>
    <w:p w:rsidR="00307A34" w:rsidRDefault="00307A34" w:rsidP="00307A34">
      <w:pPr>
        <w:pStyle w:val="BodyText"/>
        <w:numPr>
          <w:ilvl w:val="0"/>
          <w:numId w:val="15"/>
        </w:numPr>
        <w:spacing w:after="0" w:line="240" w:lineRule="auto"/>
        <w:ind w:left="851"/>
        <w:jc w:val="both"/>
        <w:rPr>
          <w:sz w:val="26"/>
          <w:szCs w:val="26"/>
        </w:rPr>
      </w:pPr>
      <w:r>
        <w:rPr>
          <w:sz w:val="26"/>
          <w:szCs w:val="26"/>
        </w:rPr>
        <w:t>Chia sẻ.</w:t>
      </w:r>
    </w:p>
    <w:p w:rsidR="00307A34" w:rsidRPr="00753159" w:rsidRDefault="00307A34" w:rsidP="00307A34">
      <w:pPr>
        <w:pStyle w:val="BodyText"/>
        <w:numPr>
          <w:ilvl w:val="0"/>
          <w:numId w:val="15"/>
        </w:numPr>
        <w:spacing w:after="0" w:line="240" w:lineRule="auto"/>
        <w:ind w:left="851"/>
        <w:jc w:val="both"/>
        <w:rPr>
          <w:sz w:val="26"/>
          <w:szCs w:val="26"/>
          <w:lang w:val="en-US"/>
        </w:rPr>
      </w:pPr>
      <w:r>
        <w:rPr>
          <w:sz w:val="26"/>
          <w:szCs w:val="26"/>
        </w:rPr>
        <w:t>Xem web.</w:t>
      </w:r>
    </w:p>
    <w:p w:rsidR="00AB68B2" w:rsidRDefault="00AB68B2" w:rsidP="00963B2B">
      <w:pPr>
        <w:spacing w:after="0" w:line="240" w:lineRule="auto"/>
        <w:jc w:val="both"/>
        <w:rPr>
          <w:i/>
        </w:rPr>
      </w:pPr>
    </w:p>
    <w:p w:rsidR="00AB68B2" w:rsidRPr="007F0E64" w:rsidRDefault="001C441D" w:rsidP="00963B2B">
      <w:pPr>
        <w:pStyle w:val="Heading2"/>
        <w:numPr>
          <w:ilvl w:val="1"/>
          <w:numId w:val="10"/>
        </w:numPr>
        <w:spacing w:before="0" w:after="0" w:line="240" w:lineRule="auto"/>
        <w:jc w:val="both"/>
        <w:rPr>
          <w:i w:val="0"/>
          <w:color w:val="000000"/>
        </w:rPr>
      </w:pPr>
      <w:bookmarkStart w:id="20" w:name="_Toc482731544"/>
      <w:bookmarkStart w:id="21" w:name="_Toc482731676"/>
      <w:r>
        <w:rPr>
          <w:i w:val="0"/>
        </w:rPr>
        <w:t>CÁC CHỨC NĂNG KHÔNG ĐƯỢC KIỂM THỬ</w:t>
      </w:r>
      <w:bookmarkEnd w:id="20"/>
      <w:bookmarkEnd w:id="21"/>
    </w:p>
    <w:p w:rsidR="00AB68B2" w:rsidRDefault="00AB68B2" w:rsidP="00963B2B">
      <w:pPr>
        <w:pStyle w:val="SGBodyText3"/>
        <w:tabs>
          <w:tab w:val="left" w:pos="1170"/>
        </w:tabs>
        <w:spacing w:after="0"/>
        <w:ind w:left="0"/>
        <w:jc w:val="both"/>
        <w:rPr>
          <w:sz w:val="26"/>
          <w:szCs w:val="26"/>
        </w:rPr>
      </w:pPr>
      <w:r>
        <w:rPr>
          <w:bCs/>
          <w:color w:val="000000"/>
          <w:sz w:val="26"/>
          <w:szCs w:val="26"/>
        </w:rPr>
        <w:tab/>
      </w:r>
      <w:r w:rsidR="00307A34" w:rsidRPr="00307A34">
        <w:rPr>
          <w:bCs/>
          <w:color w:val="000000"/>
          <w:sz w:val="26"/>
          <w:szCs w:val="26"/>
        </w:rPr>
        <w:t>Không áp dụng được vì tất cả các tính năng sẽ được kiểm tra.</w:t>
      </w:r>
    </w:p>
    <w:p w:rsidR="00AB68B2" w:rsidRDefault="00AB68B2" w:rsidP="00963B2B">
      <w:pPr>
        <w:spacing w:after="0" w:line="240" w:lineRule="auto"/>
        <w:jc w:val="both"/>
        <w:rPr>
          <w:i/>
        </w:rPr>
      </w:pPr>
    </w:p>
    <w:p w:rsidR="00AB68B2" w:rsidRPr="007F0E64" w:rsidRDefault="001C441D" w:rsidP="00307A34">
      <w:pPr>
        <w:pStyle w:val="Heading2"/>
        <w:numPr>
          <w:ilvl w:val="1"/>
          <w:numId w:val="10"/>
        </w:numPr>
        <w:spacing w:before="0" w:after="0" w:line="240" w:lineRule="auto"/>
        <w:jc w:val="both"/>
      </w:pPr>
      <w:bookmarkStart w:id="22" w:name="_Toc482731545"/>
      <w:bookmarkStart w:id="23" w:name="_Toc482731677"/>
      <w:r w:rsidRPr="00307A34">
        <w:rPr>
          <w:i w:val="0"/>
        </w:rPr>
        <w:t>THỬ NGHIỆM PHÂN PHỐI</w:t>
      </w:r>
      <w:bookmarkEnd w:id="22"/>
      <w:bookmarkEnd w:id="23"/>
    </w:p>
    <w:p w:rsidR="00AB68B2" w:rsidRDefault="00307A34" w:rsidP="00963B2B">
      <w:pPr>
        <w:pStyle w:val="SGBodyText3"/>
        <w:numPr>
          <w:ilvl w:val="0"/>
          <w:numId w:val="2"/>
        </w:numPr>
        <w:tabs>
          <w:tab w:val="left" w:pos="1170"/>
        </w:tabs>
        <w:spacing w:after="0"/>
        <w:jc w:val="both"/>
        <w:rPr>
          <w:sz w:val="26"/>
          <w:szCs w:val="26"/>
        </w:rPr>
      </w:pPr>
      <w:r>
        <w:rPr>
          <w:sz w:val="26"/>
          <w:szCs w:val="26"/>
        </w:rPr>
        <w:t xml:space="preserve">Tài liệu </w:t>
      </w:r>
      <w:r w:rsidR="00AB68B2">
        <w:rPr>
          <w:sz w:val="26"/>
          <w:szCs w:val="26"/>
        </w:rPr>
        <w:t>Test Plan.</w:t>
      </w:r>
    </w:p>
    <w:p w:rsidR="00AB68B2" w:rsidRDefault="00307A34" w:rsidP="00963B2B">
      <w:pPr>
        <w:pStyle w:val="SGBodyText3"/>
        <w:numPr>
          <w:ilvl w:val="0"/>
          <w:numId w:val="2"/>
        </w:numPr>
        <w:tabs>
          <w:tab w:val="left" w:pos="1170"/>
        </w:tabs>
        <w:spacing w:after="0"/>
        <w:jc w:val="both"/>
        <w:rPr>
          <w:sz w:val="26"/>
          <w:szCs w:val="26"/>
        </w:rPr>
      </w:pPr>
      <w:r>
        <w:rPr>
          <w:sz w:val="26"/>
          <w:szCs w:val="26"/>
        </w:rPr>
        <w:t>Tài liệu Test Case.</w:t>
      </w:r>
    </w:p>
    <w:p w:rsidR="00AB68B2" w:rsidRPr="007F0E64" w:rsidRDefault="00AB68B2" w:rsidP="00963B2B">
      <w:pPr>
        <w:spacing w:after="0" w:line="240" w:lineRule="auto"/>
        <w:jc w:val="both"/>
        <w:rPr>
          <w:sz w:val="24"/>
          <w:szCs w:val="24"/>
        </w:rPr>
      </w:pPr>
    </w:p>
    <w:p w:rsidR="00AB68B2" w:rsidRDefault="001C441D" w:rsidP="00963B2B">
      <w:pPr>
        <w:pStyle w:val="Heading1"/>
        <w:numPr>
          <w:ilvl w:val="0"/>
          <w:numId w:val="10"/>
        </w:numPr>
        <w:spacing w:before="0" w:after="0" w:line="240" w:lineRule="auto"/>
        <w:ind w:left="360"/>
        <w:jc w:val="both"/>
        <w:rPr>
          <w:sz w:val="26"/>
          <w:szCs w:val="26"/>
        </w:rPr>
      </w:pPr>
      <w:bookmarkStart w:id="24" w:name="_Toc482731546"/>
      <w:bookmarkStart w:id="25" w:name="_Toc482731678"/>
      <w:r>
        <w:rPr>
          <w:sz w:val="26"/>
          <w:szCs w:val="26"/>
        </w:rPr>
        <w:t>LỊCH KIỂM THỬ</w:t>
      </w:r>
      <w:bookmarkEnd w:id="24"/>
      <w:bookmarkEnd w:id="25"/>
    </w:p>
    <w:tbl>
      <w:tblPr>
        <w:tblW w:w="11060" w:type="dxa"/>
        <w:tblInd w:w="55" w:type="dxa"/>
        <w:tblLayout w:type="fixed"/>
        <w:tblCellMar>
          <w:top w:w="55" w:type="dxa"/>
          <w:left w:w="55" w:type="dxa"/>
          <w:bottom w:w="55" w:type="dxa"/>
          <w:right w:w="55" w:type="dxa"/>
        </w:tblCellMar>
        <w:tblLook w:val="0000" w:firstRow="0" w:lastRow="0" w:firstColumn="0" w:lastColumn="0" w:noHBand="0" w:noVBand="0"/>
      </w:tblPr>
      <w:tblGrid>
        <w:gridCol w:w="720"/>
        <w:gridCol w:w="3500"/>
        <w:gridCol w:w="1095"/>
        <w:gridCol w:w="1518"/>
        <w:gridCol w:w="1433"/>
        <w:gridCol w:w="1276"/>
        <w:gridCol w:w="1518"/>
      </w:tblGrid>
      <w:tr w:rsidR="00793C91" w:rsidRPr="00A632CC" w:rsidTr="00842574">
        <w:trPr>
          <w:gridAfter w:val="1"/>
          <w:wAfter w:w="1518" w:type="dxa"/>
        </w:trPr>
        <w:tc>
          <w:tcPr>
            <w:tcW w:w="720" w:type="dxa"/>
            <w:tcBorders>
              <w:top w:val="single" w:sz="1" w:space="0" w:color="000000"/>
              <w:left w:val="single" w:sz="1" w:space="0" w:color="000000"/>
              <w:bottom w:val="single" w:sz="1" w:space="0" w:color="000000"/>
            </w:tcBorders>
            <w:shd w:val="clear" w:color="auto" w:fill="DDDDDD"/>
            <w:vAlign w:val="center"/>
          </w:tcPr>
          <w:p w:rsidR="00793C91" w:rsidRPr="00A632CC" w:rsidRDefault="00793C91" w:rsidP="00842574">
            <w:pPr>
              <w:pStyle w:val="TableContents"/>
              <w:jc w:val="both"/>
              <w:rPr>
                <w:sz w:val="26"/>
                <w:szCs w:val="26"/>
              </w:rPr>
            </w:pPr>
            <w:r w:rsidRPr="00A632CC">
              <w:rPr>
                <w:b/>
                <w:bCs/>
                <w:sz w:val="26"/>
                <w:szCs w:val="26"/>
              </w:rPr>
              <w:t>STT</w:t>
            </w:r>
          </w:p>
        </w:tc>
        <w:tc>
          <w:tcPr>
            <w:tcW w:w="3500" w:type="dxa"/>
            <w:tcBorders>
              <w:top w:val="single" w:sz="1" w:space="0" w:color="000000"/>
              <w:left w:val="single" w:sz="1" w:space="0" w:color="000000"/>
              <w:bottom w:val="single" w:sz="1" w:space="0" w:color="000000"/>
            </w:tcBorders>
            <w:shd w:val="clear" w:color="auto" w:fill="DDDDDD"/>
            <w:vAlign w:val="center"/>
          </w:tcPr>
          <w:p w:rsidR="00793C91" w:rsidRPr="00A632CC" w:rsidRDefault="00793C91" w:rsidP="00842574">
            <w:pPr>
              <w:pStyle w:val="TableContents"/>
              <w:jc w:val="both"/>
              <w:rPr>
                <w:sz w:val="26"/>
                <w:szCs w:val="26"/>
              </w:rPr>
            </w:pPr>
            <w:r w:rsidRPr="00A632CC">
              <w:rPr>
                <w:b/>
                <w:bCs/>
                <w:sz w:val="26"/>
                <w:szCs w:val="26"/>
              </w:rPr>
              <w:t>Công việc</w:t>
            </w:r>
          </w:p>
        </w:tc>
        <w:tc>
          <w:tcPr>
            <w:tcW w:w="1095" w:type="dxa"/>
            <w:tcBorders>
              <w:top w:val="single" w:sz="1" w:space="0" w:color="000000"/>
              <w:left w:val="single" w:sz="1" w:space="0" w:color="000000"/>
              <w:bottom w:val="single" w:sz="1" w:space="0" w:color="000000"/>
            </w:tcBorders>
            <w:shd w:val="clear" w:color="auto" w:fill="DDDDDD"/>
            <w:vAlign w:val="center"/>
          </w:tcPr>
          <w:p w:rsidR="00793C91" w:rsidRPr="00A632CC" w:rsidRDefault="00793C91" w:rsidP="00842574">
            <w:pPr>
              <w:pStyle w:val="TableContents"/>
              <w:jc w:val="both"/>
              <w:rPr>
                <w:sz w:val="26"/>
                <w:szCs w:val="26"/>
              </w:rPr>
            </w:pPr>
            <w:r w:rsidRPr="00A632CC">
              <w:rPr>
                <w:b/>
                <w:bCs/>
                <w:sz w:val="26"/>
                <w:szCs w:val="26"/>
              </w:rPr>
              <w:t>Giờ</w:t>
            </w:r>
          </w:p>
        </w:tc>
        <w:tc>
          <w:tcPr>
            <w:tcW w:w="1518" w:type="dxa"/>
            <w:tcBorders>
              <w:top w:val="single" w:sz="1" w:space="0" w:color="000000"/>
              <w:left w:val="single" w:sz="1" w:space="0" w:color="000000"/>
              <w:bottom w:val="single" w:sz="1" w:space="0" w:color="000000"/>
            </w:tcBorders>
            <w:shd w:val="clear" w:color="auto" w:fill="DDDDDD"/>
            <w:vAlign w:val="center"/>
          </w:tcPr>
          <w:p w:rsidR="00793C91" w:rsidRPr="00A632CC" w:rsidRDefault="00793C91" w:rsidP="00842574">
            <w:pPr>
              <w:pStyle w:val="TableContents"/>
              <w:jc w:val="center"/>
              <w:rPr>
                <w:sz w:val="26"/>
                <w:szCs w:val="26"/>
              </w:rPr>
            </w:pPr>
            <w:r w:rsidRPr="00A632CC">
              <w:rPr>
                <w:b/>
                <w:bCs/>
                <w:sz w:val="26"/>
                <w:szCs w:val="26"/>
              </w:rPr>
              <w:t>Bắt đầu</w:t>
            </w:r>
          </w:p>
        </w:tc>
        <w:tc>
          <w:tcPr>
            <w:tcW w:w="1433" w:type="dxa"/>
            <w:tcBorders>
              <w:top w:val="single" w:sz="1" w:space="0" w:color="000000"/>
              <w:left w:val="single" w:sz="1" w:space="0" w:color="000000"/>
              <w:bottom w:val="single" w:sz="1" w:space="0" w:color="000000"/>
            </w:tcBorders>
            <w:shd w:val="clear" w:color="auto" w:fill="DDDDDD"/>
            <w:vAlign w:val="center"/>
          </w:tcPr>
          <w:p w:rsidR="00793C91" w:rsidRPr="00A632CC" w:rsidRDefault="00793C91" w:rsidP="00842574">
            <w:pPr>
              <w:pStyle w:val="TableContents"/>
              <w:jc w:val="center"/>
              <w:rPr>
                <w:sz w:val="26"/>
                <w:szCs w:val="26"/>
              </w:rPr>
            </w:pPr>
            <w:r w:rsidRPr="00A632CC">
              <w:rPr>
                <w:b/>
                <w:bCs/>
                <w:sz w:val="26"/>
                <w:szCs w:val="26"/>
              </w:rPr>
              <w:t>Kết thúc</w:t>
            </w:r>
          </w:p>
        </w:tc>
        <w:tc>
          <w:tcPr>
            <w:tcW w:w="1276" w:type="dxa"/>
            <w:tcBorders>
              <w:top w:val="single" w:sz="1" w:space="0" w:color="000000"/>
              <w:left w:val="single" w:sz="1" w:space="0" w:color="000000"/>
              <w:bottom w:val="single" w:sz="1" w:space="0" w:color="000000"/>
              <w:right w:val="single" w:sz="1" w:space="0" w:color="000000"/>
            </w:tcBorders>
            <w:shd w:val="clear" w:color="auto" w:fill="DDDDDD"/>
            <w:vAlign w:val="center"/>
          </w:tcPr>
          <w:p w:rsidR="00793C91" w:rsidRPr="00A632CC" w:rsidRDefault="00793C91" w:rsidP="00842574">
            <w:pPr>
              <w:pStyle w:val="TableContents"/>
              <w:jc w:val="both"/>
              <w:rPr>
                <w:sz w:val="26"/>
                <w:szCs w:val="26"/>
              </w:rPr>
            </w:pPr>
            <w:r w:rsidRPr="00A632CC">
              <w:rPr>
                <w:b/>
                <w:bCs/>
                <w:sz w:val="26"/>
                <w:szCs w:val="26"/>
              </w:rPr>
              <w:t>Nguồn lực</w:t>
            </w:r>
          </w:p>
        </w:tc>
      </w:tr>
      <w:tr w:rsidR="00793C91" w:rsidRPr="00A632CC" w:rsidTr="00842574">
        <w:trPr>
          <w:gridAfter w:val="1"/>
          <w:wAfter w:w="1518" w:type="dxa"/>
        </w:trPr>
        <w:tc>
          <w:tcPr>
            <w:tcW w:w="720"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jc w:val="both"/>
              <w:rPr>
                <w:sz w:val="26"/>
                <w:szCs w:val="26"/>
              </w:rPr>
            </w:pPr>
            <w:r w:rsidRPr="00A632CC">
              <w:rPr>
                <w:b/>
                <w:bCs/>
                <w:sz w:val="26"/>
                <w:szCs w:val="26"/>
              </w:rPr>
              <w:t>1</w:t>
            </w:r>
          </w:p>
        </w:tc>
        <w:tc>
          <w:tcPr>
            <w:tcW w:w="3500"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jc w:val="both"/>
              <w:rPr>
                <w:sz w:val="26"/>
                <w:szCs w:val="26"/>
              </w:rPr>
            </w:pPr>
            <w:r w:rsidRPr="00A632CC">
              <w:rPr>
                <w:b/>
                <w:bCs/>
                <w:sz w:val="26"/>
                <w:szCs w:val="26"/>
              </w:rPr>
              <w:t>Sprint 2</w:t>
            </w:r>
          </w:p>
        </w:tc>
        <w:tc>
          <w:tcPr>
            <w:tcW w:w="1095"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1518"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1433"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r>
      <w:tr w:rsidR="00793C91" w:rsidRPr="00A632CC" w:rsidTr="00842574">
        <w:trPr>
          <w:gridAfter w:val="1"/>
          <w:wAfter w:w="1518" w:type="dxa"/>
          <w:trHeight w:val="527"/>
        </w:trPr>
        <w:tc>
          <w:tcPr>
            <w:tcW w:w="720"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jc w:val="both"/>
              <w:rPr>
                <w:sz w:val="26"/>
                <w:szCs w:val="26"/>
              </w:rPr>
            </w:pPr>
            <w:r w:rsidRPr="00A632CC">
              <w:rPr>
                <w:sz w:val="26"/>
                <w:szCs w:val="26"/>
              </w:rPr>
              <w:t>1.1</w:t>
            </w:r>
          </w:p>
        </w:tc>
        <w:tc>
          <w:tcPr>
            <w:tcW w:w="3500"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jc w:val="both"/>
              <w:rPr>
                <w:color w:val="000000"/>
                <w:sz w:val="26"/>
                <w:szCs w:val="26"/>
              </w:rPr>
            </w:pPr>
            <w:r w:rsidRPr="00A632CC">
              <w:rPr>
                <w:color w:val="000000"/>
                <w:sz w:val="26"/>
                <w:szCs w:val="26"/>
              </w:rPr>
              <w:t>Tạo tài liệu test plan</w:t>
            </w:r>
          </w:p>
        </w:tc>
        <w:tc>
          <w:tcPr>
            <w:tcW w:w="1095"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ind w:right="89"/>
              <w:jc w:val="center"/>
              <w:rPr>
                <w:color w:val="000000"/>
                <w:sz w:val="26"/>
                <w:szCs w:val="26"/>
              </w:rPr>
            </w:pPr>
            <w:r w:rsidRPr="00A632CC">
              <w:rPr>
                <w:color w:val="000000"/>
                <w:sz w:val="26"/>
                <w:szCs w:val="26"/>
              </w:rPr>
              <w:t>2 giờ</w:t>
            </w:r>
          </w:p>
        </w:tc>
        <w:tc>
          <w:tcPr>
            <w:tcW w:w="1518" w:type="dxa"/>
            <w:tcBorders>
              <w:left w:val="single" w:sz="1" w:space="0" w:color="000000"/>
              <w:bottom w:val="single" w:sz="1" w:space="0" w:color="000000"/>
            </w:tcBorders>
            <w:shd w:val="clear" w:color="auto" w:fill="auto"/>
            <w:vAlign w:val="center"/>
          </w:tcPr>
          <w:p w:rsidR="00793C91" w:rsidRPr="00A632CC" w:rsidRDefault="00793C91" w:rsidP="00842574">
            <w:pPr>
              <w:pStyle w:val="ListParagraph"/>
              <w:spacing w:after="0"/>
              <w:ind w:left="0"/>
              <w:jc w:val="center"/>
              <w:rPr>
                <w:sz w:val="26"/>
                <w:szCs w:val="26"/>
              </w:rPr>
            </w:pPr>
            <w:r w:rsidRPr="00A632CC">
              <w:rPr>
                <w:rFonts w:ascii="Times New Roman" w:eastAsia="Times New Roman" w:hAnsi="Times New Roman" w:cs="Times New Roman"/>
                <w:sz w:val="26"/>
                <w:szCs w:val="26"/>
              </w:rPr>
              <w:t>06/04/17</w:t>
            </w:r>
          </w:p>
        </w:tc>
        <w:tc>
          <w:tcPr>
            <w:tcW w:w="1433" w:type="dxa"/>
            <w:tcBorders>
              <w:left w:val="single" w:sz="1" w:space="0" w:color="000000"/>
              <w:bottom w:val="single" w:sz="1" w:space="0" w:color="000000"/>
            </w:tcBorders>
            <w:shd w:val="clear" w:color="auto" w:fill="auto"/>
            <w:vAlign w:val="center"/>
          </w:tcPr>
          <w:p w:rsidR="00793C91" w:rsidRPr="00A632CC" w:rsidRDefault="00793C91" w:rsidP="00842574">
            <w:pPr>
              <w:pStyle w:val="ListParagraph"/>
              <w:spacing w:after="0"/>
              <w:ind w:left="0"/>
              <w:jc w:val="center"/>
              <w:rPr>
                <w:sz w:val="26"/>
                <w:szCs w:val="26"/>
              </w:rPr>
            </w:pPr>
            <w:r w:rsidRPr="00A632CC">
              <w:rPr>
                <w:rFonts w:ascii="Times New Roman" w:eastAsia="Times New Roman" w:hAnsi="Times New Roman" w:cs="Times New Roman"/>
                <w:sz w:val="26"/>
                <w:szCs w:val="26"/>
              </w:rPr>
              <w:t>06/04/17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Pr="00A632CC" w:rsidRDefault="00793C91" w:rsidP="00842574">
            <w:pPr>
              <w:pStyle w:val="TableContents"/>
              <w:jc w:val="center"/>
              <w:rPr>
                <w:color w:val="000000"/>
                <w:sz w:val="26"/>
                <w:szCs w:val="26"/>
              </w:rPr>
            </w:pPr>
            <w:r w:rsidRPr="00A632CC">
              <w:rPr>
                <w:color w:val="000000"/>
                <w:sz w:val="26"/>
                <w:szCs w:val="26"/>
              </w:rPr>
              <w:t>Vy</w:t>
            </w:r>
          </w:p>
        </w:tc>
      </w:tr>
      <w:tr w:rsidR="00793C91" w:rsidRPr="00A632CC" w:rsidTr="00842574">
        <w:trPr>
          <w:gridAfter w:val="1"/>
          <w:wAfter w:w="1518" w:type="dxa"/>
        </w:trPr>
        <w:tc>
          <w:tcPr>
            <w:tcW w:w="720"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jc w:val="both"/>
              <w:rPr>
                <w:sz w:val="26"/>
                <w:szCs w:val="26"/>
              </w:rPr>
            </w:pPr>
            <w:r w:rsidRPr="00A632CC">
              <w:rPr>
                <w:sz w:val="26"/>
                <w:szCs w:val="26"/>
              </w:rPr>
              <w:t>1.2</w:t>
            </w:r>
          </w:p>
        </w:tc>
        <w:tc>
          <w:tcPr>
            <w:tcW w:w="3500"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jc w:val="both"/>
              <w:rPr>
                <w:sz w:val="26"/>
                <w:szCs w:val="26"/>
              </w:rPr>
            </w:pPr>
            <w:r w:rsidRPr="00A632CC">
              <w:rPr>
                <w:sz w:val="26"/>
                <w:szCs w:val="26"/>
              </w:rPr>
              <w:t>Thiết kế Test Case</w:t>
            </w:r>
          </w:p>
        </w:tc>
        <w:tc>
          <w:tcPr>
            <w:tcW w:w="1095"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ind w:right="89"/>
              <w:jc w:val="both"/>
              <w:rPr>
                <w:sz w:val="26"/>
                <w:szCs w:val="26"/>
              </w:rPr>
            </w:pPr>
          </w:p>
        </w:tc>
        <w:tc>
          <w:tcPr>
            <w:tcW w:w="1518"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1433"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r>
      <w:tr w:rsidR="00793C91" w:rsidRPr="00A632CC" w:rsidTr="00842574">
        <w:tc>
          <w:tcPr>
            <w:tcW w:w="720" w:type="dxa"/>
            <w:vMerge w:val="restart"/>
            <w:tcBorders>
              <w:left w:val="single" w:sz="1" w:space="0" w:color="000000"/>
            </w:tcBorders>
            <w:shd w:val="clear" w:color="auto" w:fill="auto"/>
          </w:tcPr>
          <w:p w:rsidR="00793C91" w:rsidRPr="00A632CC" w:rsidRDefault="00793C91" w:rsidP="00842574">
            <w:pPr>
              <w:rPr>
                <w:sz w:val="26"/>
                <w:szCs w:val="26"/>
              </w:rPr>
            </w:pPr>
          </w:p>
        </w:tc>
        <w:tc>
          <w:tcPr>
            <w:tcW w:w="3500" w:type="dxa"/>
            <w:tcBorders>
              <w:left w:val="single" w:sz="1" w:space="0" w:color="000000"/>
              <w:bottom w:val="single" w:sz="1" w:space="0" w:color="000000"/>
            </w:tcBorders>
            <w:shd w:val="clear" w:color="auto" w:fill="auto"/>
            <w:vAlign w:val="center"/>
          </w:tcPr>
          <w:p w:rsidR="00793C91" w:rsidRPr="00A632CC" w:rsidRDefault="00793C91" w:rsidP="00842574">
            <w:pPr>
              <w:rPr>
                <w:sz w:val="26"/>
                <w:szCs w:val="26"/>
              </w:rPr>
            </w:pPr>
            <w:r w:rsidRPr="00A632CC">
              <w:rPr>
                <w:rFonts w:eastAsia="Times New Roman"/>
                <w:color w:val="000000"/>
                <w:sz w:val="26"/>
                <w:szCs w:val="26"/>
              </w:rPr>
              <w:t>Thiết kế test case thêm bài viết</w:t>
            </w:r>
          </w:p>
        </w:tc>
        <w:tc>
          <w:tcPr>
            <w:tcW w:w="1095"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2 giờ</w:t>
            </w:r>
          </w:p>
        </w:tc>
        <w:tc>
          <w:tcPr>
            <w:tcW w:w="1518"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sz w:val="26"/>
                <w:szCs w:val="26"/>
              </w:rPr>
              <w:t>08/04/17</w:t>
            </w:r>
          </w:p>
        </w:tc>
        <w:tc>
          <w:tcPr>
            <w:tcW w:w="1433"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sz w:val="26"/>
                <w:szCs w:val="26"/>
              </w:rPr>
              <w:t>08/0417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Nam</w:t>
            </w:r>
          </w:p>
        </w:tc>
        <w:tc>
          <w:tcPr>
            <w:tcW w:w="1518" w:type="dxa"/>
          </w:tcPr>
          <w:p w:rsidR="00793C91" w:rsidRPr="00A632CC" w:rsidRDefault="00793C91" w:rsidP="00842574">
            <w:pPr>
              <w:rPr>
                <w:sz w:val="26"/>
                <w:szCs w:val="26"/>
              </w:rPr>
            </w:pPr>
          </w:p>
        </w:tc>
      </w:tr>
      <w:tr w:rsidR="00793C91" w:rsidRPr="00A632CC" w:rsidTr="00842574">
        <w:tc>
          <w:tcPr>
            <w:tcW w:w="720" w:type="dxa"/>
            <w:vMerge/>
            <w:tcBorders>
              <w:left w:val="single" w:sz="1" w:space="0" w:color="000000"/>
            </w:tcBorders>
            <w:shd w:val="clear" w:color="auto" w:fill="auto"/>
          </w:tcPr>
          <w:p w:rsidR="00793C91" w:rsidRPr="00A632CC" w:rsidRDefault="00793C91" w:rsidP="00842574">
            <w:pPr>
              <w:rPr>
                <w:sz w:val="26"/>
                <w:szCs w:val="26"/>
              </w:rPr>
            </w:pPr>
          </w:p>
        </w:tc>
        <w:tc>
          <w:tcPr>
            <w:tcW w:w="3500" w:type="dxa"/>
            <w:tcBorders>
              <w:left w:val="single" w:sz="1" w:space="0" w:color="000000"/>
              <w:bottom w:val="single" w:sz="1" w:space="0" w:color="000000"/>
            </w:tcBorders>
            <w:shd w:val="clear" w:color="auto" w:fill="auto"/>
            <w:vAlign w:val="center"/>
          </w:tcPr>
          <w:p w:rsidR="00793C91" w:rsidRPr="00A632CC" w:rsidRDefault="00793C91" w:rsidP="00842574">
            <w:pPr>
              <w:rPr>
                <w:sz w:val="26"/>
                <w:szCs w:val="26"/>
              </w:rPr>
            </w:pPr>
            <w:r w:rsidRPr="00A632CC">
              <w:rPr>
                <w:rFonts w:eastAsia="Times New Roman"/>
                <w:color w:val="000000"/>
                <w:sz w:val="26"/>
                <w:szCs w:val="26"/>
              </w:rPr>
              <w:t>Thiết kế test case xóa bài viết</w:t>
            </w:r>
          </w:p>
        </w:tc>
        <w:tc>
          <w:tcPr>
            <w:tcW w:w="1095"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1 giờ</w:t>
            </w:r>
          </w:p>
        </w:tc>
        <w:tc>
          <w:tcPr>
            <w:tcW w:w="1518"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sz w:val="26"/>
                <w:szCs w:val="26"/>
              </w:rPr>
              <w:t>08/04/17</w:t>
            </w:r>
          </w:p>
        </w:tc>
        <w:tc>
          <w:tcPr>
            <w:tcW w:w="1433"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sz w:val="26"/>
                <w:szCs w:val="26"/>
              </w:rPr>
              <w:t>08/0417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Vy</w:t>
            </w:r>
          </w:p>
        </w:tc>
        <w:tc>
          <w:tcPr>
            <w:tcW w:w="1518" w:type="dxa"/>
          </w:tcPr>
          <w:p w:rsidR="00793C91" w:rsidRPr="00A632CC" w:rsidRDefault="00793C91" w:rsidP="00842574">
            <w:pPr>
              <w:rPr>
                <w:sz w:val="26"/>
                <w:szCs w:val="26"/>
              </w:rPr>
            </w:pPr>
          </w:p>
        </w:tc>
      </w:tr>
      <w:tr w:rsidR="00793C91" w:rsidRPr="00A632CC" w:rsidTr="00842574">
        <w:tc>
          <w:tcPr>
            <w:tcW w:w="720" w:type="dxa"/>
            <w:vMerge/>
            <w:tcBorders>
              <w:left w:val="single" w:sz="1" w:space="0" w:color="000000"/>
            </w:tcBorders>
            <w:shd w:val="clear" w:color="auto" w:fill="auto"/>
          </w:tcPr>
          <w:p w:rsidR="00793C91" w:rsidRPr="00A632CC" w:rsidRDefault="00793C91" w:rsidP="00842574">
            <w:pPr>
              <w:rPr>
                <w:sz w:val="26"/>
                <w:szCs w:val="26"/>
              </w:rPr>
            </w:pPr>
          </w:p>
        </w:tc>
        <w:tc>
          <w:tcPr>
            <w:tcW w:w="3500" w:type="dxa"/>
            <w:tcBorders>
              <w:left w:val="single" w:sz="1" w:space="0" w:color="000000"/>
              <w:bottom w:val="single" w:sz="1" w:space="0" w:color="000000"/>
            </w:tcBorders>
            <w:shd w:val="clear" w:color="auto" w:fill="auto"/>
            <w:vAlign w:val="center"/>
          </w:tcPr>
          <w:p w:rsidR="00793C91" w:rsidRPr="00A632CC" w:rsidRDefault="00793C91" w:rsidP="00842574">
            <w:pPr>
              <w:rPr>
                <w:sz w:val="26"/>
                <w:szCs w:val="26"/>
              </w:rPr>
            </w:pPr>
            <w:r w:rsidRPr="00A632CC">
              <w:rPr>
                <w:rFonts w:eastAsia="Times New Roman"/>
                <w:color w:val="000000"/>
                <w:sz w:val="26"/>
                <w:szCs w:val="26"/>
              </w:rPr>
              <w:t>Thiết kế test case sửa bài viết</w:t>
            </w:r>
          </w:p>
        </w:tc>
        <w:tc>
          <w:tcPr>
            <w:tcW w:w="1095"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2 giờ</w:t>
            </w:r>
          </w:p>
        </w:tc>
        <w:tc>
          <w:tcPr>
            <w:tcW w:w="1518"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sz w:val="26"/>
                <w:szCs w:val="26"/>
              </w:rPr>
              <w:t>08/04/17</w:t>
            </w:r>
          </w:p>
        </w:tc>
        <w:tc>
          <w:tcPr>
            <w:tcW w:w="1433"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sz w:val="26"/>
                <w:szCs w:val="26"/>
              </w:rPr>
              <w:t>08/0417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Vũ</w:t>
            </w:r>
          </w:p>
        </w:tc>
        <w:tc>
          <w:tcPr>
            <w:tcW w:w="1518" w:type="dxa"/>
          </w:tcPr>
          <w:p w:rsidR="00793C91" w:rsidRPr="00A632CC" w:rsidRDefault="00793C91" w:rsidP="00842574">
            <w:pPr>
              <w:rPr>
                <w:sz w:val="26"/>
                <w:szCs w:val="26"/>
              </w:rPr>
            </w:pPr>
          </w:p>
        </w:tc>
      </w:tr>
      <w:tr w:rsidR="00793C91" w:rsidRPr="00A632CC" w:rsidTr="00842574">
        <w:tc>
          <w:tcPr>
            <w:tcW w:w="720" w:type="dxa"/>
            <w:vMerge/>
            <w:tcBorders>
              <w:left w:val="single" w:sz="1" w:space="0" w:color="000000"/>
            </w:tcBorders>
            <w:shd w:val="clear" w:color="auto" w:fill="auto"/>
          </w:tcPr>
          <w:p w:rsidR="00793C91" w:rsidRPr="00A632CC" w:rsidRDefault="00793C91" w:rsidP="00842574">
            <w:pPr>
              <w:rPr>
                <w:sz w:val="26"/>
                <w:szCs w:val="26"/>
              </w:rPr>
            </w:pPr>
          </w:p>
        </w:tc>
        <w:tc>
          <w:tcPr>
            <w:tcW w:w="3500" w:type="dxa"/>
            <w:tcBorders>
              <w:left w:val="single" w:sz="1" w:space="0" w:color="000000"/>
              <w:bottom w:val="single" w:sz="1" w:space="0" w:color="000000"/>
            </w:tcBorders>
            <w:shd w:val="clear" w:color="auto" w:fill="auto"/>
            <w:vAlign w:val="center"/>
          </w:tcPr>
          <w:p w:rsidR="00793C91" w:rsidRPr="00A632CC" w:rsidRDefault="00793C91" w:rsidP="00842574">
            <w:pPr>
              <w:rPr>
                <w:sz w:val="26"/>
                <w:szCs w:val="26"/>
              </w:rPr>
            </w:pPr>
            <w:r w:rsidRPr="00A632CC">
              <w:rPr>
                <w:rFonts w:eastAsia="Times New Roman"/>
                <w:color w:val="000000"/>
                <w:sz w:val="26"/>
                <w:szCs w:val="26"/>
              </w:rPr>
              <w:t>Thiết kế test case thêm loạt bài viết</w:t>
            </w:r>
          </w:p>
        </w:tc>
        <w:tc>
          <w:tcPr>
            <w:tcW w:w="1095"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2 giờ</w:t>
            </w:r>
          </w:p>
        </w:tc>
        <w:tc>
          <w:tcPr>
            <w:tcW w:w="1518"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sz w:val="26"/>
                <w:szCs w:val="26"/>
              </w:rPr>
              <w:t>08/04/17</w:t>
            </w:r>
          </w:p>
        </w:tc>
        <w:tc>
          <w:tcPr>
            <w:tcW w:w="1433"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sz w:val="26"/>
                <w:szCs w:val="26"/>
              </w:rPr>
              <w:t>08/0417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Tri</w:t>
            </w:r>
          </w:p>
        </w:tc>
        <w:tc>
          <w:tcPr>
            <w:tcW w:w="1518" w:type="dxa"/>
          </w:tcPr>
          <w:p w:rsidR="00793C91" w:rsidRPr="00A632CC" w:rsidRDefault="00793C91" w:rsidP="00842574">
            <w:pPr>
              <w:rPr>
                <w:sz w:val="26"/>
                <w:szCs w:val="26"/>
              </w:rPr>
            </w:pPr>
          </w:p>
        </w:tc>
      </w:tr>
      <w:tr w:rsidR="00793C91" w:rsidRPr="00A632CC" w:rsidTr="00842574">
        <w:tc>
          <w:tcPr>
            <w:tcW w:w="720" w:type="dxa"/>
            <w:vMerge/>
            <w:tcBorders>
              <w:left w:val="single" w:sz="1" w:space="0" w:color="000000"/>
            </w:tcBorders>
            <w:shd w:val="clear" w:color="auto" w:fill="auto"/>
          </w:tcPr>
          <w:p w:rsidR="00793C91" w:rsidRPr="00A632CC" w:rsidRDefault="00793C91" w:rsidP="00842574">
            <w:pPr>
              <w:rPr>
                <w:sz w:val="26"/>
                <w:szCs w:val="26"/>
              </w:rPr>
            </w:pPr>
          </w:p>
        </w:tc>
        <w:tc>
          <w:tcPr>
            <w:tcW w:w="3500" w:type="dxa"/>
            <w:tcBorders>
              <w:left w:val="single" w:sz="1" w:space="0" w:color="000000"/>
              <w:bottom w:val="single" w:sz="1" w:space="0" w:color="000000"/>
            </w:tcBorders>
            <w:shd w:val="clear" w:color="auto" w:fill="auto"/>
            <w:vAlign w:val="center"/>
          </w:tcPr>
          <w:p w:rsidR="00793C91" w:rsidRPr="00A632CC" w:rsidRDefault="00793C91" w:rsidP="00842574">
            <w:pPr>
              <w:rPr>
                <w:sz w:val="26"/>
                <w:szCs w:val="26"/>
              </w:rPr>
            </w:pPr>
            <w:r w:rsidRPr="00A632CC">
              <w:rPr>
                <w:rFonts w:eastAsia="Times New Roman"/>
                <w:color w:val="000000"/>
                <w:sz w:val="26"/>
                <w:szCs w:val="26"/>
              </w:rPr>
              <w:t>Thiết kế test case sửa loạt bài viết</w:t>
            </w:r>
          </w:p>
        </w:tc>
        <w:tc>
          <w:tcPr>
            <w:tcW w:w="1095"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2 giờ</w:t>
            </w:r>
          </w:p>
        </w:tc>
        <w:tc>
          <w:tcPr>
            <w:tcW w:w="1518"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sz w:val="26"/>
                <w:szCs w:val="26"/>
              </w:rPr>
              <w:t>08/04/17</w:t>
            </w:r>
          </w:p>
        </w:tc>
        <w:tc>
          <w:tcPr>
            <w:tcW w:w="1433"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sz w:val="26"/>
                <w:szCs w:val="26"/>
              </w:rPr>
              <w:t>08/0417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Vy</w:t>
            </w:r>
          </w:p>
        </w:tc>
        <w:tc>
          <w:tcPr>
            <w:tcW w:w="1518" w:type="dxa"/>
          </w:tcPr>
          <w:p w:rsidR="00793C91" w:rsidRPr="00A632CC" w:rsidRDefault="00793C91" w:rsidP="00842574">
            <w:pPr>
              <w:rPr>
                <w:sz w:val="26"/>
                <w:szCs w:val="26"/>
              </w:rPr>
            </w:pPr>
          </w:p>
        </w:tc>
      </w:tr>
      <w:tr w:rsidR="00793C91" w:rsidRPr="00A632CC" w:rsidTr="00842574">
        <w:tc>
          <w:tcPr>
            <w:tcW w:w="720" w:type="dxa"/>
            <w:vMerge/>
            <w:tcBorders>
              <w:left w:val="single" w:sz="1" w:space="0" w:color="000000"/>
            </w:tcBorders>
            <w:shd w:val="clear" w:color="auto" w:fill="auto"/>
          </w:tcPr>
          <w:p w:rsidR="00793C91" w:rsidRPr="00A632CC" w:rsidRDefault="00793C91" w:rsidP="00842574">
            <w:pPr>
              <w:rPr>
                <w:sz w:val="26"/>
                <w:szCs w:val="26"/>
              </w:rPr>
            </w:pPr>
          </w:p>
        </w:tc>
        <w:tc>
          <w:tcPr>
            <w:tcW w:w="3500" w:type="dxa"/>
            <w:tcBorders>
              <w:left w:val="single" w:sz="1" w:space="0" w:color="000000"/>
              <w:bottom w:val="single" w:sz="1" w:space="0" w:color="000000"/>
            </w:tcBorders>
            <w:shd w:val="clear" w:color="auto" w:fill="auto"/>
            <w:vAlign w:val="center"/>
          </w:tcPr>
          <w:p w:rsidR="00793C91" w:rsidRPr="00A632CC" w:rsidRDefault="00793C91" w:rsidP="00842574">
            <w:pPr>
              <w:rPr>
                <w:sz w:val="26"/>
                <w:szCs w:val="26"/>
              </w:rPr>
            </w:pPr>
            <w:r w:rsidRPr="00A632CC">
              <w:rPr>
                <w:rFonts w:eastAsia="Times New Roman"/>
                <w:color w:val="000000"/>
                <w:sz w:val="26"/>
                <w:szCs w:val="26"/>
              </w:rPr>
              <w:t>Thiết kế test case xóa loạt bài viết</w:t>
            </w:r>
          </w:p>
        </w:tc>
        <w:tc>
          <w:tcPr>
            <w:tcW w:w="1095"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1 giờ</w:t>
            </w:r>
          </w:p>
        </w:tc>
        <w:tc>
          <w:tcPr>
            <w:tcW w:w="1518"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sz w:val="26"/>
                <w:szCs w:val="26"/>
              </w:rPr>
              <w:t>08/04/17</w:t>
            </w:r>
          </w:p>
        </w:tc>
        <w:tc>
          <w:tcPr>
            <w:tcW w:w="1433"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sz w:val="26"/>
                <w:szCs w:val="26"/>
              </w:rPr>
              <w:t>08/0417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Vũ</w:t>
            </w:r>
          </w:p>
        </w:tc>
        <w:tc>
          <w:tcPr>
            <w:tcW w:w="1518" w:type="dxa"/>
          </w:tcPr>
          <w:p w:rsidR="00793C91" w:rsidRPr="00A632CC" w:rsidRDefault="00793C91" w:rsidP="00842574">
            <w:pPr>
              <w:rPr>
                <w:sz w:val="26"/>
                <w:szCs w:val="26"/>
              </w:rPr>
            </w:pPr>
          </w:p>
        </w:tc>
      </w:tr>
      <w:tr w:rsidR="00793C91" w:rsidRPr="00A632CC" w:rsidTr="00842574">
        <w:trPr>
          <w:gridAfter w:val="1"/>
          <w:wAfter w:w="1518" w:type="dxa"/>
          <w:trHeight w:val="383"/>
        </w:trPr>
        <w:tc>
          <w:tcPr>
            <w:tcW w:w="720"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jc w:val="both"/>
              <w:rPr>
                <w:sz w:val="26"/>
                <w:szCs w:val="26"/>
              </w:rPr>
            </w:pPr>
            <w:r w:rsidRPr="00A632CC">
              <w:rPr>
                <w:sz w:val="26"/>
                <w:szCs w:val="26"/>
              </w:rPr>
              <w:t>1.3</w:t>
            </w:r>
          </w:p>
        </w:tc>
        <w:tc>
          <w:tcPr>
            <w:tcW w:w="3500"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jc w:val="both"/>
              <w:rPr>
                <w:sz w:val="26"/>
                <w:szCs w:val="26"/>
              </w:rPr>
            </w:pPr>
            <w:r w:rsidRPr="00A632CC">
              <w:rPr>
                <w:sz w:val="26"/>
                <w:szCs w:val="26"/>
              </w:rPr>
              <w:t>Testing</w:t>
            </w:r>
          </w:p>
        </w:tc>
        <w:tc>
          <w:tcPr>
            <w:tcW w:w="1095"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p>
        </w:tc>
        <w:tc>
          <w:tcPr>
            <w:tcW w:w="1518" w:type="dxa"/>
            <w:tcBorders>
              <w:left w:val="single" w:sz="1" w:space="0" w:color="000000"/>
              <w:bottom w:val="single" w:sz="1" w:space="0" w:color="000000"/>
            </w:tcBorders>
            <w:shd w:val="clear" w:color="auto" w:fill="auto"/>
          </w:tcPr>
          <w:p w:rsidR="00793C91" w:rsidRPr="00A632CC" w:rsidRDefault="00793C91" w:rsidP="00842574">
            <w:pPr>
              <w:rPr>
                <w:sz w:val="26"/>
                <w:szCs w:val="26"/>
              </w:rPr>
            </w:pPr>
          </w:p>
        </w:tc>
        <w:tc>
          <w:tcPr>
            <w:tcW w:w="1433" w:type="dxa"/>
            <w:tcBorders>
              <w:left w:val="single" w:sz="1" w:space="0" w:color="000000"/>
              <w:bottom w:val="single" w:sz="1" w:space="0" w:color="000000"/>
            </w:tcBorders>
            <w:shd w:val="clear" w:color="auto" w:fill="auto"/>
          </w:tcPr>
          <w:p w:rsidR="00793C91" w:rsidRPr="00A632CC" w:rsidRDefault="00793C91" w:rsidP="00842574">
            <w:pPr>
              <w:rPr>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rsidR="00793C91" w:rsidRPr="00A632CC" w:rsidRDefault="00793C91" w:rsidP="00842574">
            <w:pPr>
              <w:snapToGrid w:val="0"/>
              <w:jc w:val="center"/>
              <w:rPr>
                <w:sz w:val="26"/>
                <w:szCs w:val="26"/>
              </w:rPr>
            </w:pPr>
          </w:p>
        </w:tc>
      </w:tr>
      <w:tr w:rsidR="00793C91" w:rsidRPr="00A632CC" w:rsidTr="00842574">
        <w:trPr>
          <w:gridAfter w:val="1"/>
          <w:wAfter w:w="1518" w:type="dxa"/>
          <w:trHeight w:val="610"/>
        </w:trPr>
        <w:tc>
          <w:tcPr>
            <w:tcW w:w="720" w:type="dxa"/>
            <w:vMerge w:val="restart"/>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3500" w:type="dxa"/>
            <w:tcBorders>
              <w:left w:val="single" w:sz="1" w:space="0" w:color="000000"/>
              <w:bottom w:val="single" w:sz="1" w:space="0" w:color="000000"/>
            </w:tcBorders>
            <w:shd w:val="clear" w:color="auto" w:fill="auto"/>
            <w:vAlign w:val="center"/>
          </w:tcPr>
          <w:p w:rsidR="00793C91" w:rsidRDefault="00793C91" w:rsidP="00842574">
            <w:r>
              <w:rPr>
                <w:rFonts w:eastAsia="Times New Roman"/>
                <w:color w:val="000000"/>
                <w:sz w:val="26"/>
                <w:szCs w:val="26"/>
              </w:rPr>
              <w:t>Test cho thêm bài viết</w:t>
            </w:r>
          </w:p>
        </w:tc>
        <w:tc>
          <w:tcPr>
            <w:tcW w:w="1095"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4 giờ</w:t>
            </w:r>
          </w:p>
        </w:tc>
        <w:tc>
          <w:tcPr>
            <w:tcW w:w="1518"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sz w:val="26"/>
                <w:szCs w:val="26"/>
              </w:rPr>
              <w:t>16/04/17</w:t>
            </w:r>
          </w:p>
        </w:tc>
        <w:tc>
          <w:tcPr>
            <w:tcW w:w="1433"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sz w:val="26"/>
                <w:szCs w:val="26"/>
              </w:rPr>
              <w:t>16/04/17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Vũ</w:t>
            </w:r>
          </w:p>
        </w:tc>
      </w:tr>
      <w:tr w:rsidR="00793C91" w:rsidRPr="00A632CC" w:rsidTr="00842574">
        <w:trPr>
          <w:gridAfter w:val="1"/>
          <w:wAfter w:w="1518" w:type="dxa"/>
        </w:trPr>
        <w:tc>
          <w:tcPr>
            <w:tcW w:w="720" w:type="dxa"/>
            <w:vMerge/>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3500" w:type="dxa"/>
            <w:tcBorders>
              <w:left w:val="single" w:sz="1" w:space="0" w:color="000000"/>
              <w:bottom w:val="single" w:sz="1" w:space="0" w:color="000000"/>
            </w:tcBorders>
            <w:shd w:val="clear" w:color="auto" w:fill="auto"/>
            <w:vAlign w:val="center"/>
          </w:tcPr>
          <w:p w:rsidR="00793C91" w:rsidRDefault="00793C91" w:rsidP="00842574">
            <w:r>
              <w:rPr>
                <w:rFonts w:eastAsia="Times New Roman"/>
                <w:color w:val="000000"/>
                <w:sz w:val="26"/>
                <w:szCs w:val="26"/>
              </w:rPr>
              <w:t>Test cho chỉnh sửa bài viết</w:t>
            </w:r>
          </w:p>
        </w:tc>
        <w:tc>
          <w:tcPr>
            <w:tcW w:w="1095"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4 giờ</w:t>
            </w:r>
          </w:p>
        </w:tc>
        <w:tc>
          <w:tcPr>
            <w:tcW w:w="1518"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sz w:val="26"/>
                <w:szCs w:val="26"/>
              </w:rPr>
              <w:t>15/04/17</w:t>
            </w:r>
          </w:p>
        </w:tc>
        <w:tc>
          <w:tcPr>
            <w:tcW w:w="1433"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sz w:val="26"/>
                <w:szCs w:val="26"/>
              </w:rPr>
              <w:t>15/04/17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Default="00793C91" w:rsidP="00842574">
            <w:pPr>
              <w:snapToGrid w:val="0"/>
              <w:jc w:val="center"/>
            </w:pPr>
            <w:r>
              <w:t xml:space="preserve">Nam </w:t>
            </w:r>
          </w:p>
        </w:tc>
      </w:tr>
      <w:tr w:rsidR="00793C91" w:rsidRPr="00A632CC" w:rsidTr="00842574">
        <w:trPr>
          <w:gridAfter w:val="1"/>
          <w:wAfter w:w="1518" w:type="dxa"/>
        </w:trPr>
        <w:tc>
          <w:tcPr>
            <w:tcW w:w="720" w:type="dxa"/>
            <w:vMerge/>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3500" w:type="dxa"/>
            <w:tcBorders>
              <w:left w:val="single" w:sz="1" w:space="0" w:color="000000"/>
              <w:bottom w:val="single" w:sz="1" w:space="0" w:color="000000"/>
            </w:tcBorders>
            <w:shd w:val="clear" w:color="auto" w:fill="auto"/>
            <w:vAlign w:val="center"/>
          </w:tcPr>
          <w:p w:rsidR="00793C91" w:rsidRDefault="00793C91" w:rsidP="00842574">
            <w:r>
              <w:rPr>
                <w:rFonts w:eastAsia="Times New Roman"/>
                <w:color w:val="000000"/>
                <w:sz w:val="26"/>
                <w:szCs w:val="26"/>
              </w:rPr>
              <w:t>Test cho xóa bài viết</w:t>
            </w:r>
          </w:p>
        </w:tc>
        <w:tc>
          <w:tcPr>
            <w:tcW w:w="1095"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2 giờ</w:t>
            </w:r>
          </w:p>
        </w:tc>
        <w:tc>
          <w:tcPr>
            <w:tcW w:w="1518"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sz w:val="26"/>
                <w:szCs w:val="26"/>
              </w:rPr>
              <w:t>15/04/17</w:t>
            </w:r>
          </w:p>
        </w:tc>
        <w:tc>
          <w:tcPr>
            <w:tcW w:w="1433"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sz w:val="26"/>
                <w:szCs w:val="26"/>
              </w:rPr>
              <w:t>15/04/17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Trí</w:t>
            </w:r>
          </w:p>
        </w:tc>
      </w:tr>
      <w:tr w:rsidR="00793C91" w:rsidRPr="00A632CC" w:rsidTr="00842574">
        <w:trPr>
          <w:gridAfter w:val="1"/>
          <w:wAfter w:w="1518" w:type="dxa"/>
        </w:trPr>
        <w:tc>
          <w:tcPr>
            <w:tcW w:w="720" w:type="dxa"/>
            <w:vMerge/>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3500" w:type="dxa"/>
            <w:tcBorders>
              <w:left w:val="single" w:sz="1" w:space="0" w:color="000000"/>
              <w:bottom w:val="single" w:sz="1" w:space="0" w:color="000000"/>
            </w:tcBorders>
            <w:shd w:val="clear" w:color="auto" w:fill="auto"/>
            <w:vAlign w:val="center"/>
          </w:tcPr>
          <w:p w:rsidR="00793C91" w:rsidRDefault="00793C91" w:rsidP="00842574">
            <w:r>
              <w:rPr>
                <w:rFonts w:eastAsia="Times New Roman"/>
                <w:color w:val="000000"/>
                <w:sz w:val="26"/>
                <w:szCs w:val="26"/>
              </w:rPr>
              <w:t>Test cho thêm loạt bài viết</w:t>
            </w:r>
          </w:p>
        </w:tc>
        <w:tc>
          <w:tcPr>
            <w:tcW w:w="1095"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4 giờ</w:t>
            </w:r>
          </w:p>
        </w:tc>
        <w:tc>
          <w:tcPr>
            <w:tcW w:w="1518"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sz w:val="26"/>
                <w:szCs w:val="26"/>
              </w:rPr>
              <w:t>16/04/17</w:t>
            </w:r>
          </w:p>
        </w:tc>
        <w:tc>
          <w:tcPr>
            <w:tcW w:w="1433"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sz w:val="26"/>
                <w:szCs w:val="26"/>
              </w:rPr>
              <w:t>16/04/17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 xml:space="preserve">Vy </w:t>
            </w:r>
          </w:p>
        </w:tc>
      </w:tr>
      <w:tr w:rsidR="00793C91" w:rsidRPr="00A632CC" w:rsidTr="00842574">
        <w:trPr>
          <w:gridAfter w:val="1"/>
          <w:wAfter w:w="1518" w:type="dxa"/>
        </w:trPr>
        <w:tc>
          <w:tcPr>
            <w:tcW w:w="720" w:type="dxa"/>
            <w:vMerge/>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3500" w:type="dxa"/>
            <w:tcBorders>
              <w:left w:val="single" w:sz="1" w:space="0" w:color="000000"/>
              <w:bottom w:val="single" w:sz="1" w:space="0" w:color="000000"/>
            </w:tcBorders>
            <w:shd w:val="clear" w:color="auto" w:fill="auto"/>
            <w:vAlign w:val="center"/>
          </w:tcPr>
          <w:p w:rsidR="00793C91" w:rsidRDefault="00793C91" w:rsidP="00842574">
            <w:r>
              <w:rPr>
                <w:rFonts w:eastAsia="Times New Roman"/>
                <w:color w:val="000000"/>
                <w:sz w:val="26"/>
                <w:szCs w:val="26"/>
              </w:rPr>
              <w:t>Test cho chỉnh sửa loạt bài viết</w:t>
            </w:r>
          </w:p>
        </w:tc>
        <w:tc>
          <w:tcPr>
            <w:tcW w:w="1095"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4 giờ</w:t>
            </w:r>
          </w:p>
        </w:tc>
        <w:tc>
          <w:tcPr>
            <w:tcW w:w="1518"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sz w:val="26"/>
                <w:szCs w:val="26"/>
              </w:rPr>
              <w:t>17/04/17</w:t>
            </w:r>
          </w:p>
        </w:tc>
        <w:tc>
          <w:tcPr>
            <w:tcW w:w="1433"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sz w:val="26"/>
                <w:szCs w:val="26"/>
              </w:rPr>
              <w:t>17/04/17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 xml:space="preserve">Vy </w:t>
            </w:r>
          </w:p>
        </w:tc>
      </w:tr>
      <w:tr w:rsidR="00793C91" w:rsidRPr="00A632CC" w:rsidTr="00842574">
        <w:trPr>
          <w:gridAfter w:val="1"/>
          <w:wAfter w:w="1518" w:type="dxa"/>
        </w:trPr>
        <w:tc>
          <w:tcPr>
            <w:tcW w:w="720" w:type="dxa"/>
            <w:vMerge/>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3500" w:type="dxa"/>
            <w:tcBorders>
              <w:left w:val="single" w:sz="1" w:space="0" w:color="000000"/>
              <w:bottom w:val="single" w:sz="1" w:space="0" w:color="000000"/>
            </w:tcBorders>
            <w:shd w:val="clear" w:color="auto" w:fill="auto"/>
            <w:vAlign w:val="center"/>
          </w:tcPr>
          <w:p w:rsidR="00793C91" w:rsidRDefault="00793C91" w:rsidP="00842574">
            <w:r>
              <w:rPr>
                <w:rFonts w:eastAsia="Times New Roman"/>
                <w:color w:val="000000"/>
                <w:sz w:val="26"/>
                <w:szCs w:val="26"/>
              </w:rPr>
              <w:t>Test cho xóa loạt bài viết</w:t>
            </w:r>
          </w:p>
        </w:tc>
        <w:tc>
          <w:tcPr>
            <w:tcW w:w="1095"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2 giờ</w:t>
            </w:r>
          </w:p>
        </w:tc>
        <w:tc>
          <w:tcPr>
            <w:tcW w:w="1518"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sz w:val="26"/>
                <w:szCs w:val="26"/>
              </w:rPr>
              <w:t>17/04/17</w:t>
            </w:r>
          </w:p>
        </w:tc>
        <w:tc>
          <w:tcPr>
            <w:tcW w:w="1433"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sz w:val="26"/>
                <w:szCs w:val="26"/>
              </w:rPr>
              <w:t>17/04/17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Vũ</w:t>
            </w:r>
          </w:p>
        </w:tc>
      </w:tr>
      <w:tr w:rsidR="00793C91" w:rsidRPr="00A632CC" w:rsidTr="00842574">
        <w:trPr>
          <w:gridAfter w:val="1"/>
          <w:wAfter w:w="1518" w:type="dxa"/>
        </w:trPr>
        <w:tc>
          <w:tcPr>
            <w:tcW w:w="720"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jc w:val="both"/>
              <w:rPr>
                <w:sz w:val="26"/>
                <w:szCs w:val="26"/>
              </w:rPr>
            </w:pPr>
            <w:r w:rsidRPr="00A632CC">
              <w:rPr>
                <w:sz w:val="26"/>
                <w:szCs w:val="26"/>
              </w:rPr>
              <w:t>1.4</w:t>
            </w:r>
          </w:p>
        </w:tc>
        <w:tc>
          <w:tcPr>
            <w:tcW w:w="3500"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jc w:val="both"/>
              <w:rPr>
                <w:sz w:val="26"/>
                <w:szCs w:val="26"/>
              </w:rPr>
            </w:pPr>
            <w:r w:rsidRPr="00A632CC">
              <w:rPr>
                <w:sz w:val="26"/>
                <w:szCs w:val="26"/>
              </w:rPr>
              <w:t>Re-testing</w:t>
            </w:r>
          </w:p>
        </w:tc>
        <w:tc>
          <w:tcPr>
            <w:tcW w:w="1095"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ind w:right="89"/>
              <w:jc w:val="both"/>
              <w:rPr>
                <w:sz w:val="26"/>
                <w:szCs w:val="26"/>
              </w:rPr>
            </w:pPr>
          </w:p>
        </w:tc>
        <w:tc>
          <w:tcPr>
            <w:tcW w:w="1518"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1433" w:type="dxa"/>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rsidR="00793C91" w:rsidRPr="00A632CC" w:rsidRDefault="00793C91" w:rsidP="00842574">
            <w:pPr>
              <w:jc w:val="both"/>
              <w:rPr>
                <w:rFonts w:ascii="Calibri" w:hAnsi="Calibri" w:cs="Calibri"/>
                <w:sz w:val="26"/>
                <w:szCs w:val="26"/>
              </w:rPr>
            </w:pPr>
          </w:p>
        </w:tc>
      </w:tr>
      <w:tr w:rsidR="00793C91" w:rsidRPr="00A632CC" w:rsidTr="00842574">
        <w:trPr>
          <w:gridAfter w:val="1"/>
          <w:wAfter w:w="1518" w:type="dxa"/>
        </w:trPr>
        <w:tc>
          <w:tcPr>
            <w:tcW w:w="720" w:type="dxa"/>
            <w:vMerge w:val="restart"/>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3500" w:type="dxa"/>
            <w:tcBorders>
              <w:left w:val="single" w:sz="1" w:space="0" w:color="000000"/>
              <w:bottom w:val="single" w:sz="1" w:space="0" w:color="000000"/>
            </w:tcBorders>
            <w:shd w:val="clear" w:color="auto" w:fill="auto"/>
            <w:vAlign w:val="center"/>
          </w:tcPr>
          <w:p w:rsidR="00793C91" w:rsidRDefault="00793C91" w:rsidP="00842574">
            <w:r>
              <w:rPr>
                <w:rFonts w:eastAsia="Times New Roman"/>
                <w:color w:val="000000"/>
                <w:sz w:val="26"/>
                <w:szCs w:val="26"/>
              </w:rPr>
              <w:t>Re-test cho thêm bài viết</w:t>
            </w:r>
          </w:p>
        </w:tc>
        <w:tc>
          <w:tcPr>
            <w:tcW w:w="1095"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2 giờ</w:t>
            </w:r>
          </w:p>
        </w:tc>
        <w:tc>
          <w:tcPr>
            <w:tcW w:w="1518"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20/04/17</w:t>
            </w:r>
          </w:p>
        </w:tc>
        <w:tc>
          <w:tcPr>
            <w:tcW w:w="1433"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20/04/17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Vy</w:t>
            </w:r>
          </w:p>
        </w:tc>
      </w:tr>
      <w:tr w:rsidR="00793C91" w:rsidRPr="00A632CC" w:rsidTr="00842574">
        <w:trPr>
          <w:gridAfter w:val="1"/>
          <w:wAfter w:w="1518" w:type="dxa"/>
        </w:trPr>
        <w:tc>
          <w:tcPr>
            <w:tcW w:w="720" w:type="dxa"/>
            <w:vMerge/>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3500" w:type="dxa"/>
            <w:tcBorders>
              <w:left w:val="single" w:sz="1" w:space="0" w:color="000000"/>
              <w:bottom w:val="single" w:sz="1" w:space="0" w:color="000000"/>
            </w:tcBorders>
            <w:shd w:val="clear" w:color="auto" w:fill="auto"/>
            <w:vAlign w:val="center"/>
          </w:tcPr>
          <w:p w:rsidR="00793C91" w:rsidRDefault="00793C91" w:rsidP="00842574">
            <w:r>
              <w:rPr>
                <w:rFonts w:eastAsia="Times New Roman"/>
                <w:color w:val="000000"/>
                <w:sz w:val="26"/>
                <w:szCs w:val="26"/>
              </w:rPr>
              <w:t>Re-test cho sửa bài viết</w:t>
            </w:r>
          </w:p>
        </w:tc>
        <w:tc>
          <w:tcPr>
            <w:tcW w:w="1095"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1 giờ</w:t>
            </w:r>
          </w:p>
        </w:tc>
        <w:tc>
          <w:tcPr>
            <w:tcW w:w="1518"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20/04/17</w:t>
            </w:r>
          </w:p>
        </w:tc>
        <w:tc>
          <w:tcPr>
            <w:tcW w:w="1433"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20/04/17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Trí</w:t>
            </w:r>
          </w:p>
        </w:tc>
      </w:tr>
      <w:tr w:rsidR="00793C91" w:rsidRPr="00A632CC" w:rsidTr="00842574">
        <w:trPr>
          <w:gridAfter w:val="1"/>
          <w:wAfter w:w="1518" w:type="dxa"/>
        </w:trPr>
        <w:tc>
          <w:tcPr>
            <w:tcW w:w="720" w:type="dxa"/>
            <w:vMerge/>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3500" w:type="dxa"/>
            <w:tcBorders>
              <w:left w:val="single" w:sz="1" w:space="0" w:color="000000"/>
              <w:bottom w:val="single" w:sz="1" w:space="0" w:color="000000"/>
            </w:tcBorders>
            <w:shd w:val="clear" w:color="auto" w:fill="auto"/>
            <w:vAlign w:val="center"/>
          </w:tcPr>
          <w:p w:rsidR="00793C91" w:rsidRDefault="00793C91" w:rsidP="00842574">
            <w:r>
              <w:rPr>
                <w:rFonts w:eastAsia="Times New Roman"/>
                <w:color w:val="000000"/>
                <w:sz w:val="26"/>
                <w:szCs w:val="26"/>
              </w:rPr>
              <w:t>Re-test cho xóa bài viết</w:t>
            </w:r>
          </w:p>
        </w:tc>
        <w:tc>
          <w:tcPr>
            <w:tcW w:w="1095"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2 giờ</w:t>
            </w:r>
          </w:p>
        </w:tc>
        <w:tc>
          <w:tcPr>
            <w:tcW w:w="1518"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20/04/17</w:t>
            </w:r>
          </w:p>
        </w:tc>
        <w:tc>
          <w:tcPr>
            <w:tcW w:w="1433"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20/04/17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Default="00793C91" w:rsidP="00842574">
            <w:pPr>
              <w:snapToGrid w:val="0"/>
              <w:jc w:val="center"/>
            </w:pPr>
            <w:r>
              <w:t>Vũ</w:t>
            </w:r>
          </w:p>
        </w:tc>
      </w:tr>
      <w:tr w:rsidR="00793C91" w:rsidRPr="00A632CC" w:rsidTr="00842574">
        <w:trPr>
          <w:gridAfter w:val="1"/>
          <w:wAfter w:w="1518" w:type="dxa"/>
        </w:trPr>
        <w:tc>
          <w:tcPr>
            <w:tcW w:w="720" w:type="dxa"/>
            <w:vMerge/>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3500" w:type="dxa"/>
            <w:tcBorders>
              <w:left w:val="single" w:sz="1" w:space="0" w:color="000000"/>
              <w:bottom w:val="single" w:sz="1" w:space="0" w:color="000000"/>
            </w:tcBorders>
            <w:shd w:val="clear" w:color="auto" w:fill="auto"/>
            <w:vAlign w:val="center"/>
          </w:tcPr>
          <w:p w:rsidR="00793C91" w:rsidRDefault="00793C91" w:rsidP="00842574">
            <w:r>
              <w:rPr>
                <w:rFonts w:eastAsia="Times New Roman"/>
                <w:color w:val="000000"/>
                <w:sz w:val="26"/>
                <w:szCs w:val="26"/>
              </w:rPr>
              <w:t>Re-test cho thêm loạt bài viết</w:t>
            </w:r>
          </w:p>
        </w:tc>
        <w:tc>
          <w:tcPr>
            <w:tcW w:w="1095"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2 giờ</w:t>
            </w:r>
          </w:p>
        </w:tc>
        <w:tc>
          <w:tcPr>
            <w:tcW w:w="1518"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20/04/17</w:t>
            </w:r>
          </w:p>
        </w:tc>
        <w:tc>
          <w:tcPr>
            <w:tcW w:w="1433"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20/04/17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Nam</w:t>
            </w:r>
          </w:p>
        </w:tc>
      </w:tr>
      <w:tr w:rsidR="00793C91" w:rsidRPr="00A632CC" w:rsidTr="00842574">
        <w:trPr>
          <w:gridAfter w:val="1"/>
          <w:wAfter w:w="1518" w:type="dxa"/>
        </w:trPr>
        <w:tc>
          <w:tcPr>
            <w:tcW w:w="720" w:type="dxa"/>
            <w:vMerge/>
            <w:tcBorders>
              <w:left w:val="single" w:sz="1" w:space="0" w:color="000000"/>
              <w:bottom w:val="single" w:sz="1" w:space="0" w:color="000000"/>
            </w:tcBorders>
            <w:shd w:val="clear" w:color="auto" w:fill="auto"/>
            <w:vAlign w:val="center"/>
          </w:tcPr>
          <w:p w:rsidR="00793C91" w:rsidRPr="00A632CC" w:rsidRDefault="00793C91" w:rsidP="00842574">
            <w:pPr>
              <w:pStyle w:val="TableContents"/>
              <w:snapToGrid w:val="0"/>
              <w:jc w:val="both"/>
              <w:rPr>
                <w:sz w:val="26"/>
                <w:szCs w:val="26"/>
              </w:rPr>
            </w:pPr>
          </w:p>
        </w:tc>
        <w:tc>
          <w:tcPr>
            <w:tcW w:w="3500" w:type="dxa"/>
            <w:tcBorders>
              <w:left w:val="single" w:sz="1" w:space="0" w:color="000000"/>
              <w:bottom w:val="single" w:sz="1" w:space="0" w:color="000000"/>
            </w:tcBorders>
            <w:shd w:val="clear" w:color="auto" w:fill="auto"/>
            <w:vAlign w:val="center"/>
          </w:tcPr>
          <w:p w:rsidR="00793C91" w:rsidRDefault="00793C91" w:rsidP="00842574">
            <w:r>
              <w:rPr>
                <w:rFonts w:eastAsia="Times New Roman"/>
                <w:color w:val="000000"/>
                <w:sz w:val="26"/>
                <w:szCs w:val="26"/>
              </w:rPr>
              <w:t>Re-test cho sửa loạt bài viết</w:t>
            </w:r>
          </w:p>
        </w:tc>
        <w:tc>
          <w:tcPr>
            <w:tcW w:w="1095" w:type="dxa"/>
            <w:tcBorders>
              <w:left w:val="single" w:sz="1" w:space="0" w:color="000000"/>
              <w:bottom w:val="single" w:sz="1" w:space="0" w:color="000000"/>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1 giờ</w:t>
            </w:r>
          </w:p>
        </w:tc>
        <w:tc>
          <w:tcPr>
            <w:tcW w:w="1518"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20/04/17</w:t>
            </w:r>
          </w:p>
        </w:tc>
        <w:tc>
          <w:tcPr>
            <w:tcW w:w="1433" w:type="dxa"/>
            <w:tcBorders>
              <w:left w:val="single" w:sz="1" w:space="0" w:color="000000"/>
              <w:bottom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20/04/17</w:t>
            </w:r>
          </w:p>
        </w:tc>
        <w:tc>
          <w:tcPr>
            <w:tcW w:w="1276" w:type="dxa"/>
            <w:tcBorders>
              <w:left w:val="single" w:sz="1" w:space="0" w:color="000000"/>
              <w:bottom w:val="single" w:sz="1" w:space="0" w:color="000000"/>
              <w:right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Vy</w:t>
            </w:r>
          </w:p>
        </w:tc>
      </w:tr>
      <w:tr w:rsidR="00793C91" w:rsidRPr="00A632CC" w:rsidTr="00842574">
        <w:trPr>
          <w:gridAfter w:val="1"/>
          <w:wAfter w:w="1518" w:type="dxa"/>
        </w:trPr>
        <w:tc>
          <w:tcPr>
            <w:tcW w:w="720" w:type="dxa"/>
            <w:vMerge/>
            <w:tcBorders>
              <w:left w:val="single" w:sz="1" w:space="0" w:color="000000"/>
              <w:bottom w:val="single" w:sz="4" w:space="0" w:color="auto"/>
            </w:tcBorders>
            <w:shd w:val="clear" w:color="auto" w:fill="auto"/>
            <w:vAlign w:val="center"/>
          </w:tcPr>
          <w:p w:rsidR="00793C91" w:rsidRPr="00A632CC" w:rsidRDefault="00793C91" w:rsidP="00842574">
            <w:pPr>
              <w:pStyle w:val="TableContents"/>
              <w:snapToGrid w:val="0"/>
              <w:jc w:val="both"/>
              <w:rPr>
                <w:sz w:val="26"/>
                <w:szCs w:val="26"/>
              </w:rPr>
            </w:pPr>
          </w:p>
        </w:tc>
        <w:tc>
          <w:tcPr>
            <w:tcW w:w="3500" w:type="dxa"/>
            <w:tcBorders>
              <w:left w:val="single" w:sz="1" w:space="0" w:color="000000"/>
              <w:bottom w:val="single" w:sz="4" w:space="0" w:color="auto"/>
            </w:tcBorders>
            <w:shd w:val="clear" w:color="auto" w:fill="auto"/>
            <w:vAlign w:val="center"/>
          </w:tcPr>
          <w:p w:rsidR="00793C91" w:rsidRDefault="00793C91" w:rsidP="00842574">
            <w:r>
              <w:rPr>
                <w:rFonts w:eastAsia="Times New Roman"/>
                <w:color w:val="000000"/>
                <w:sz w:val="26"/>
                <w:szCs w:val="26"/>
              </w:rPr>
              <w:t>Re-test cho xóa loạt bài viết</w:t>
            </w:r>
          </w:p>
        </w:tc>
        <w:tc>
          <w:tcPr>
            <w:tcW w:w="1095" w:type="dxa"/>
            <w:tcBorders>
              <w:left w:val="single" w:sz="1" w:space="0" w:color="000000"/>
              <w:bottom w:val="single" w:sz="4" w:space="0" w:color="auto"/>
            </w:tcBorders>
            <w:shd w:val="clear" w:color="auto" w:fill="auto"/>
            <w:vAlign w:val="center"/>
          </w:tcPr>
          <w:p w:rsidR="00793C91" w:rsidRPr="00A632CC" w:rsidRDefault="00793C91" w:rsidP="00842574">
            <w:pPr>
              <w:snapToGrid w:val="0"/>
              <w:jc w:val="center"/>
              <w:rPr>
                <w:sz w:val="26"/>
                <w:szCs w:val="26"/>
              </w:rPr>
            </w:pPr>
            <w:r w:rsidRPr="00A632CC">
              <w:rPr>
                <w:rFonts w:eastAsia="Times New Roman"/>
                <w:color w:val="000000"/>
                <w:sz w:val="26"/>
                <w:szCs w:val="26"/>
              </w:rPr>
              <w:t>2 giờ</w:t>
            </w:r>
          </w:p>
        </w:tc>
        <w:tc>
          <w:tcPr>
            <w:tcW w:w="1518" w:type="dxa"/>
            <w:tcBorders>
              <w:left w:val="single" w:sz="1" w:space="0" w:color="000000"/>
              <w:bottom w:val="single" w:sz="4" w:space="0" w:color="auto"/>
            </w:tcBorders>
            <w:shd w:val="clear" w:color="auto" w:fill="auto"/>
            <w:vAlign w:val="center"/>
          </w:tcPr>
          <w:p w:rsidR="00793C91" w:rsidRDefault="00793C91" w:rsidP="00842574">
            <w:pPr>
              <w:snapToGrid w:val="0"/>
              <w:jc w:val="center"/>
            </w:pPr>
            <w:r>
              <w:rPr>
                <w:rFonts w:eastAsia="Times New Roman"/>
                <w:color w:val="000000"/>
                <w:sz w:val="26"/>
                <w:szCs w:val="26"/>
              </w:rPr>
              <w:t>20/04/17</w:t>
            </w:r>
          </w:p>
        </w:tc>
        <w:tc>
          <w:tcPr>
            <w:tcW w:w="1433" w:type="dxa"/>
            <w:tcBorders>
              <w:left w:val="single" w:sz="1" w:space="0" w:color="000000"/>
              <w:bottom w:val="single" w:sz="4" w:space="0" w:color="auto"/>
            </w:tcBorders>
            <w:shd w:val="clear" w:color="auto" w:fill="auto"/>
            <w:vAlign w:val="center"/>
          </w:tcPr>
          <w:p w:rsidR="00793C91" w:rsidRDefault="00793C91" w:rsidP="00842574">
            <w:pPr>
              <w:snapToGrid w:val="0"/>
              <w:jc w:val="center"/>
            </w:pPr>
            <w:r>
              <w:rPr>
                <w:rFonts w:eastAsia="Times New Roman"/>
                <w:color w:val="000000"/>
                <w:sz w:val="26"/>
                <w:szCs w:val="26"/>
              </w:rPr>
              <w:t>20/04/17</w:t>
            </w:r>
          </w:p>
        </w:tc>
        <w:tc>
          <w:tcPr>
            <w:tcW w:w="1276" w:type="dxa"/>
            <w:tcBorders>
              <w:left w:val="single" w:sz="1" w:space="0" w:color="000000"/>
              <w:bottom w:val="single" w:sz="4" w:space="0" w:color="auto"/>
              <w:right w:val="single" w:sz="1" w:space="0" w:color="000000"/>
            </w:tcBorders>
            <w:shd w:val="clear" w:color="auto" w:fill="auto"/>
            <w:vAlign w:val="center"/>
          </w:tcPr>
          <w:p w:rsidR="00793C91" w:rsidRDefault="00793C91" w:rsidP="00842574">
            <w:pPr>
              <w:snapToGrid w:val="0"/>
              <w:jc w:val="center"/>
            </w:pPr>
            <w:r>
              <w:rPr>
                <w:rFonts w:eastAsia="Times New Roman"/>
                <w:color w:val="000000"/>
                <w:sz w:val="26"/>
                <w:szCs w:val="26"/>
              </w:rPr>
              <w:t>Vũ</w:t>
            </w:r>
          </w:p>
        </w:tc>
      </w:tr>
    </w:tbl>
    <w:p w:rsidR="000E7DF2" w:rsidRPr="000E7DF2" w:rsidRDefault="000E7DF2" w:rsidP="000E7DF2"/>
    <w:p w:rsidR="00AB68B2" w:rsidRDefault="00AB68B2" w:rsidP="00963B2B">
      <w:pPr>
        <w:jc w:val="both"/>
        <w:rPr>
          <w:sz w:val="26"/>
          <w:szCs w:val="26"/>
        </w:rPr>
      </w:pPr>
      <w:bookmarkStart w:id="26" w:name="_Toc450569459"/>
    </w:p>
    <w:p w:rsidR="00AB68B2" w:rsidRDefault="00AB68B2" w:rsidP="00963B2B">
      <w:pPr>
        <w:suppressAutoHyphens w:val="0"/>
        <w:spacing w:after="0" w:line="240" w:lineRule="auto"/>
        <w:jc w:val="both"/>
        <w:rPr>
          <w:rFonts w:eastAsia="Times New Roman"/>
          <w:b/>
          <w:bCs/>
          <w:kern w:val="1"/>
          <w:sz w:val="26"/>
          <w:szCs w:val="26"/>
        </w:rPr>
      </w:pPr>
      <w:r>
        <w:rPr>
          <w:sz w:val="26"/>
          <w:szCs w:val="26"/>
        </w:rPr>
        <w:br w:type="page"/>
      </w:r>
    </w:p>
    <w:p w:rsidR="00AB68B2" w:rsidRPr="00307A34" w:rsidRDefault="001C441D" w:rsidP="00307A34">
      <w:pPr>
        <w:pStyle w:val="Heading1"/>
        <w:numPr>
          <w:ilvl w:val="0"/>
          <w:numId w:val="10"/>
        </w:numPr>
        <w:spacing w:before="0" w:after="0" w:line="240" w:lineRule="auto"/>
        <w:ind w:left="360"/>
        <w:jc w:val="both"/>
        <w:rPr>
          <w:sz w:val="30"/>
          <w:szCs w:val="30"/>
        </w:rPr>
      </w:pPr>
      <w:bookmarkStart w:id="27" w:name="_Toc482731547"/>
      <w:bookmarkStart w:id="28" w:name="_Toc482731679"/>
      <w:bookmarkEnd w:id="26"/>
      <w:r w:rsidRPr="00307A34">
        <w:rPr>
          <w:sz w:val="30"/>
          <w:szCs w:val="30"/>
        </w:rPr>
        <w:lastRenderedPageBreak/>
        <w:t>CÁC TIÊU CHÍ VÀO VÀ RA KHỎI CHU KỲ KIỂM TRA</w:t>
      </w:r>
      <w:bookmarkEnd w:id="27"/>
      <w:bookmarkEnd w:id="28"/>
    </w:p>
    <w:p w:rsidR="00307A34" w:rsidRPr="00307A34" w:rsidRDefault="001C441D" w:rsidP="00307A34">
      <w:pPr>
        <w:pStyle w:val="Heading2"/>
        <w:numPr>
          <w:ilvl w:val="1"/>
          <w:numId w:val="10"/>
        </w:numPr>
        <w:spacing w:before="0" w:after="0" w:line="240" w:lineRule="auto"/>
        <w:jc w:val="both"/>
        <w:rPr>
          <w:i w:val="0"/>
          <w:sz w:val="28"/>
          <w:szCs w:val="28"/>
        </w:rPr>
      </w:pPr>
      <w:r>
        <w:rPr>
          <w:i w:val="0"/>
        </w:rPr>
        <w:t xml:space="preserve"> </w:t>
      </w:r>
      <w:bookmarkStart w:id="29" w:name="_Toc482731548"/>
      <w:bookmarkStart w:id="30" w:name="_Toc482731680"/>
      <w:r w:rsidRPr="00307A34">
        <w:rPr>
          <w:i w:val="0"/>
          <w:sz w:val="28"/>
          <w:szCs w:val="28"/>
        </w:rPr>
        <w:t>TIÊU CHÍ VÀO</w:t>
      </w:r>
      <w:bookmarkEnd w:id="29"/>
      <w:bookmarkEnd w:id="30"/>
    </w:p>
    <w:p w:rsidR="00307A34" w:rsidRPr="00307A34" w:rsidRDefault="00307A34" w:rsidP="00307A34">
      <w:pPr>
        <w:ind w:left="709"/>
        <w:rPr>
          <w:sz w:val="26"/>
        </w:rPr>
      </w:pPr>
      <w:r w:rsidRPr="00307A34">
        <w:rPr>
          <w:sz w:val="26"/>
        </w:rPr>
        <w:t>• Tất cả các nền tảng phần cứng thử nghiệm phải được cài đặt, cấu hình và hoạt động đúng cách thành công.</w:t>
      </w:r>
    </w:p>
    <w:p w:rsidR="00307A34" w:rsidRPr="00307A34" w:rsidRDefault="00307A34" w:rsidP="00307A34">
      <w:pPr>
        <w:ind w:left="709"/>
        <w:rPr>
          <w:sz w:val="26"/>
        </w:rPr>
      </w:pPr>
      <w:r w:rsidRPr="00307A34">
        <w:rPr>
          <w:sz w:val="26"/>
        </w:rPr>
        <w:t>• Tất cả các tài liệu cần thiết, thiết kế và yêu cầu thông tin có sẵn sẽ cho phép người kiểm tra để vận hành hệ thống và đánh giá hành vi đúng.</w:t>
      </w:r>
    </w:p>
    <w:p w:rsidR="00307A34" w:rsidRPr="00307A34" w:rsidRDefault="00307A34" w:rsidP="00307A34">
      <w:pPr>
        <w:ind w:left="709"/>
        <w:rPr>
          <w:sz w:val="26"/>
        </w:rPr>
      </w:pPr>
      <w:r w:rsidRPr="00307A34">
        <w:rPr>
          <w:sz w:val="26"/>
        </w:rPr>
        <w:t>• Kiểm tra đúng trường hợp có sẵn.</w:t>
      </w:r>
    </w:p>
    <w:p w:rsidR="00307A34" w:rsidRPr="00307A34" w:rsidRDefault="00307A34" w:rsidP="00307A34">
      <w:pPr>
        <w:ind w:left="709"/>
        <w:rPr>
          <w:sz w:val="26"/>
        </w:rPr>
      </w:pPr>
      <w:r w:rsidRPr="00307A34">
        <w:rPr>
          <w:sz w:val="26"/>
        </w:rPr>
        <w:t>• Môi trường thử nghiệm như: phòng thí nghiệm, phần cứng, phần mềm và hỗ trợ quản trị hệ thống nên sẵn sàng.</w:t>
      </w:r>
    </w:p>
    <w:p w:rsidR="00AB68B2" w:rsidRPr="00307A34" w:rsidRDefault="001C441D" w:rsidP="00963B2B">
      <w:pPr>
        <w:pStyle w:val="Heading2"/>
        <w:numPr>
          <w:ilvl w:val="1"/>
          <w:numId w:val="10"/>
        </w:numPr>
        <w:spacing w:before="0" w:after="0" w:line="240" w:lineRule="auto"/>
        <w:jc w:val="both"/>
        <w:rPr>
          <w:sz w:val="28"/>
        </w:rPr>
      </w:pPr>
      <w:bookmarkStart w:id="31" w:name="_Toc482731549"/>
      <w:bookmarkStart w:id="32" w:name="_Toc482731681"/>
      <w:r w:rsidRPr="00307A34">
        <w:rPr>
          <w:i w:val="0"/>
          <w:sz w:val="28"/>
        </w:rPr>
        <w:t>TIÊU CHÍ RA</w:t>
      </w:r>
      <w:bookmarkEnd w:id="31"/>
      <w:bookmarkEnd w:id="32"/>
    </w:p>
    <w:p w:rsidR="00307A34" w:rsidRPr="00307A34" w:rsidRDefault="00307A34" w:rsidP="00307A34">
      <w:pPr>
        <w:ind w:left="709"/>
        <w:rPr>
          <w:sz w:val="26"/>
        </w:rPr>
      </w:pPr>
      <w:r w:rsidRPr="00307A34">
        <w:rPr>
          <w:sz w:val="26"/>
        </w:rPr>
        <w:t>• Tất cả các trường hợp thử nghiệm đã được chạy.</w:t>
      </w:r>
    </w:p>
    <w:p w:rsidR="00307A34" w:rsidRPr="00307A34" w:rsidRDefault="00307A34" w:rsidP="00307A34">
      <w:pPr>
        <w:ind w:left="709"/>
        <w:rPr>
          <w:sz w:val="26"/>
        </w:rPr>
      </w:pPr>
      <w:r w:rsidRPr="00307A34">
        <w:rPr>
          <w:sz w:val="26"/>
        </w:rPr>
        <w:t>• Đã đạt được mức độ yêu cầu nhất định.</w:t>
      </w:r>
    </w:p>
    <w:p w:rsidR="00307A34" w:rsidRPr="00307A34" w:rsidRDefault="00307A34" w:rsidP="00307A34">
      <w:pPr>
        <w:ind w:left="709"/>
        <w:rPr>
          <w:sz w:val="26"/>
        </w:rPr>
      </w:pPr>
      <w:r w:rsidRPr="00307A34">
        <w:rPr>
          <w:sz w:val="26"/>
        </w:rPr>
        <w:t>• Không có ưu tiên cao hoặc lỗi nghiêm trọng còn sót lại.</w:t>
      </w:r>
    </w:p>
    <w:p w:rsidR="00307A34" w:rsidRPr="00307A34" w:rsidRDefault="00307A34" w:rsidP="00307A34">
      <w:pPr>
        <w:ind w:left="709"/>
        <w:rPr>
          <w:sz w:val="26"/>
        </w:rPr>
      </w:pPr>
      <w:r w:rsidRPr="00307A34">
        <w:rPr>
          <w:sz w:val="26"/>
        </w:rPr>
        <w:t>• Tất cả các khu vực có nguy cơ cao đều đã được kiểm tra đầy đủ, chỉ còn lại những rủi ro còn lại.</w:t>
      </w:r>
    </w:p>
    <w:p w:rsidR="00AB68B2" w:rsidRPr="00307A34" w:rsidRDefault="00307A34" w:rsidP="00307A34">
      <w:pPr>
        <w:ind w:left="709"/>
        <w:rPr>
          <w:sz w:val="26"/>
        </w:rPr>
      </w:pPr>
      <w:r w:rsidRPr="00307A34">
        <w:rPr>
          <w:sz w:val="26"/>
        </w:rPr>
        <w:t>• Đã đạt được tiến độ.</w:t>
      </w:r>
    </w:p>
    <w:p w:rsidR="00B97741" w:rsidRPr="00307A34" w:rsidRDefault="001C441D" w:rsidP="00B97741">
      <w:pPr>
        <w:pStyle w:val="Heading1"/>
        <w:numPr>
          <w:ilvl w:val="0"/>
          <w:numId w:val="10"/>
        </w:numPr>
        <w:spacing w:before="0" w:after="0" w:line="240" w:lineRule="auto"/>
        <w:ind w:left="360"/>
        <w:jc w:val="both"/>
        <w:rPr>
          <w:szCs w:val="26"/>
        </w:rPr>
      </w:pPr>
      <w:bookmarkStart w:id="33" w:name="_Toc482731550"/>
      <w:bookmarkStart w:id="34" w:name="_Toc482731682"/>
      <w:r w:rsidRPr="00307A34">
        <w:rPr>
          <w:szCs w:val="26"/>
        </w:rPr>
        <w:t>NHU CẦU MÔI TRƯỜNG</w:t>
      </w:r>
      <w:bookmarkEnd w:id="33"/>
      <w:bookmarkEnd w:id="34"/>
    </w:p>
    <w:p w:rsidR="00AB68B2" w:rsidRPr="00307A34" w:rsidRDefault="001C441D" w:rsidP="00963B2B">
      <w:pPr>
        <w:pStyle w:val="Heading1"/>
        <w:numPr>
          <w:ilvl w:val="1"/>
          <w:numId w:val="10"/>
        </w:numPr>
        <w:spacing w:before="0" w:after="0" w:line="240" w:lineRule="auto"/>
        <w:jc w:val="both"/>
        <w:rPr>
          <w:szCs w:val="26"/>
        </w:rPr>
      </w:pPr>
      <w:r w:rsidRPr="00307A34">
        <w:rPr>
          <w:szCs w:val="26"/>
        </w:rPr>
        <w:t xml:space="preserve"> </w:t>
      </w:r>
      <w:bookmarkStart w:id="35" w:name="_Toc482731551"/>
      <w:bookmarkStart w:id="36" w:name="_Toc482731683"/>
      <w:r w:rsidRPr="00307A34">
        <w:rPr>
          <w:szCs w:val="26"/>
        </w:rPr>
        <w:t>PHẦN CỨNG VÀ PHẦN MỀN</w:t>
      </w:r>
      <w:bookmarkEnd w:id="35"/>
      <w:bookmarkEnd w:id="36"/>
    </w:p>
    <w:p w:rsidR="00B97741" w:rsidRPr="00B97741" w:rsidRDefault="00B97741" w:rsidP="00B97741"/>
    <w:tbl>
      <w:tblPr>
        <w:tblW w:w="0" w:type="auto"/>
        <w:tblInd w:w="108" w:type="dxa"/>
        <w:tblLayout w:type="fixed"/>
        <w:tblLook w:val="0000" w:firstRow="0" w:lastRow="0" w:firstColumn="0" w:lastColumn="0" w:noHBand="0" w:noVBand="0"/>
      </w:tblPr>
      <w:tblGrid>
        <w:gridCol w:w="2190"/>
        <w:gridCol w:w="3510"/>
        <w:gridCol w:w="3602"/>
      </w:tblGrid>
      <w:tr w:rsidR="00AB68B2" w:rsidTr="00B97741">
        <w:tc>
          <w:tcPr>
            <w:tcW w:w="2190" w:type="dxa"/>
            <w:tcBorders>
              <w:top w:val="single" w:sz="8" w:space="0" w:color="000000"/>
              <w:left w:val="single" w:sz="8" w:space="0" w:color="000000"/>
              <w:bottom w:val="single" w:sz="8" w:space="0" w:color="000000"/>
            </w:tcBorders>
            <w:shd w:val="clear" w:color="auto" w:fill="E6E6E6"/>
          </w:tcPr>
          <w:p w:rsidR="00AB68B2" w:rsidRDefault="00307A34" w:rsidP="00963B2B">
            <w:pPr>
              <w:pStyle w:val="BodyText"/>
              <w:snapToGrid w:val="0"/>
              <w:spacing w:after="0" w:line="240" w:lineRule="auto"/>
              <w:jc w:val="both"/>
            </w:pPr>
            <w:r>
              <w:rPr>
                <w:b/>
                <w:bCs/>
                <w:sz w:val="26"/>
                <w:szCs w:val="26"/>
              </w:rPr>
              <w:t>Nguồn</w:t>
            </w:r>
          </w:p>
        </w:tc>
        <w:tc>
          <w:tcPr>
            <w:tcW w:w="3510" w:type="dxa"/>
            <w:tcBorders>
              <w:top w:val="single" w:sz="8" w:space="0" w:color="000000"/>
              <w:left w:val="single" w:sz="8" w:space="0" w:color="000000"/>
              <w:bottom w:val="single" w:sz="8" w:space="0" w:color="000000"/>
            </w:tcBorders>
            <w:shd w:val="clear" w:color="auto" w:fill="E6E6E6"/>
          </w:tcPr>
          <w:p w:rsidR="00AB68B2" w:rsidRDefault="00307A34" w:rsidP="00963B2B">
            <w:pPr>
              <w:pStyle w:val="BodyText"/>
              <w:snapToGrid w:val="0"/>
              <w:spacing w:after="0" w:line="240" w:lineRule="auto"/>
              <w:jc w:val="both"/>
            </w:pPr>
            <w:r>
              <w:rPr>
                <w:b/>
                <w:bCs/>
                <w:sz w:val="26"/>
                <w:szCs w:val="26"/>
              </w:rPr>
              <w:t>Cấu hình</w:t>
            </w:r>
          </w:p>
        </w:tc>
        <w:tc>
          <w:tcPr>
            <w:tcW w:w="3602" w:type="dxa"/>
            <w:tcBorders>
              <w:top w:val="single" w:sz="8" w:space="0" w:color="000000"/>
              <w:left w:val="single" w:sz="8" w:space="0" w:color="000000"/>
              <w:bottom w:val="single" w:sz="8" w:space="0" w:color="000000"/>
              <w:right w:val="single" w:sz="8" w:space="0" w:color="000000"/>
            </w:tcBorders>
            <w:shd w:val="clear" w:color="auto" w:fill="E6E6E6"/>
          </w:tcPr>
          <w:p w:rsidR="00AB68B2" w:rsidRDefault="00307A34" w:rsidP="00963B2B">
            <w:pPr>
              <w:pStyle w:val="BodyText"/>
              <w:snapToGrid w:val="0"/>
              <w:spacing w:after="0" w:line="240" w:lineRule="auto"/>
              <w:jc w:val="both"/>
            </w:pPr>
            <w:r w:rsidRPr="00307A34">
              <w:rPr>
                <w:b/>
                <w:bCs/>
                <w:sz w:val="26"/>
                <w:szCs w:val="26"/>
              </w:rPr>
              <w:t>Cài đặt hệ điều hành, phần mềm</w:t>
            </w:r>
          </w:p>
        </w:tc>
      </w:tr>
      <w:tr w:rsidR="00AB68B2" w:rsidTr="00B97741">
        <w:tc>
          <w:tcPr>
            <w:tcW w:w="2190" w:type="dxa"/>
            <w:tcBorders>
              <w:top w:val="single" w:sz="8" w:space="0" w:color="000000"/>
              <w:left w:val="single" w:sz="8" w:space="0" w:color="000000"/>
              <w:bottom w:val="single" w:sz="8" w:space="0" w:color="000000"/>
            </w:tcBorders>
            <w:shd w:val="clear" w:color="auto" w:fill="auto"/>
            <w:vAlign w:val="center"/>
          </w:tcPr>
          <w:p w:rsidR="00AB68B2" w:rsidRDefault="00AB68B2" w:rsidP="00963B2B">
            <w:pPr>
              <w:pStyle w:val="BodyText"/>
              <w:snapToGrid w:val="0"/>
              <w:spacing w:after="0" w:line="240" w:lineRule="auto"/>
              <w:jc w:val="both"/>
            </w:pPr>
            <w:r>
              <w:rPr>
                <w:sz w:val="26"/>
                <w:szCs w:val="26"/>
              </w:rPr>
              <w:t>PC</w:t>
            </w:r>
          </w:p>
        </w:tc>
        <w:tc>
          <w:tcPr>
            <w:tcW w:w="3510" w:type="dxa"/>
            <w:tcBorders>
              <w:top w:val="single" w:sz="8" w:space="0" w:color="000000"/>
              <w:left w:val="single" w:sz="8" w:space="0" w:color="000000"/>
              <w:bottom w:val="single" w:sz="8" w:space="0" w:color="000000"/>
            </w:tcBorders>
            <w:shd w:val="clear" w:color="auto" w:fill="auto"/>
            <w:vAlign w:val="center"/>
          </w:tcPr>
          <w:p w:rsidR="00AB68B2" w:rsidRDefault="00C47B12" w:rsidP="00963B2B">
            <w:pPr>
              <w:pStyle w:val="BodyText"/>
              <w:snapToGrid w:val="0"/>
              <w:spacing w:after="0" w:line="240" w:lineRule="auto"/>
              <w:jc w:val="both"/>
            </w:pPr>
            <w:r w:rsidRPr="00C47B12">
              <w:rPr>
                <w:sz w:val="26"/>
                <w:szCs w:val="26"/>
              </w:rPr>
              <w:t>truy cập Internet</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AB68B2" w:rsidRDefault="00AB68B2" w:rsidP="00963B2B">
            <w:pPr>
              <w:pStyle w:val="BodyText"/>
              <w:snapToGrid w:val="0"/>
              <w:spacing w:after="0" w:line="240" w:lineRule="auto"/>
              <w:jc w:val="both"/>
            </w:pPr>
            <w:r>
              <w:rPr>
                <w:sz w:val="26"/>
                <w:szCs w:val="26"/>
              </w:rPr>
              <w:t>Firefox, Chrome, IE 10.</w:t>
            </w:r>
          </w:p>
        </w:tc>
      </w:tr>
      <w:tr w:rsidR="00AB68B2" w:rsidTr="00B97741">
        <w:tc>
          <w:tcPr>
            <w:tcW w:w="2190" w:type="dxa"/>
            <w:tcBorders>
              <w:top w:val="single" w:sz="8" w:space="0" w:color="000000"/>
              <w:left w:val="single" w:sz="8" w:space="0" w:color="000000"/>
              <w:bottom w:val="single" w:sz="8" w:space="0" w:color="000000"/>
            </w:tcBorders>
            <w:shd w:val="clear" w:color="auto" w:fill="auto"/>
            <w:vAlign w:val="center"/>
          </w:tcPr>
          <w:p w:rsidR="00AB68B2" w:rsidRDefault="00AB68B2" w:rsidP="00963B2B">
            <w:pPr>
              <w:pStyle w:val="BodyText"/>
              <w:snapToGrid w:val="0"/>
              <w:spacing w:after="0" w:line="240" w:lineRule="auto"/>
              <w:jc w:val="both"/>
            </w:pPr>
            <w:r>
              <w:rPr>
                <w:sz w:val="26"/>
                <w:szCs w:val="26"/>
              </w:rPr>
              <w:t>Laptop</w:t>
            </w:r>
          </w:p>
        </w:tc>
        <w:tc>
          <w:tcPr>
            <w:tcW w:w="3510" w:type="dxa"/>
            <w:tcBorders>
              <w:top w:val="single" w:sz="8" w:space="0" w:color="000000"/>
              <w:left w:val="single" w:sz="8" w:space="0" w:color="000000"/>
              <w:bottom w:val="single" w:sz="8" w:space="0" w:color="000000"/>
            </w:tcBorders>
            <w:shd w:val="clear" w:color="auto" w:fill="auto"/>
            <w:vAlign w:val="center"/>
          </w:tcPr>
          <w:p w:rsidR="00AB68B2" w:rsidRDefault="00C47B12" w:rsidP="00963B2B">
            <w:pPr>
              <w:pStyle w:val="BodyText"/>
              <w:snapToGrid w:val="0"/>
              <w:spacing w:after="0" w:line="240" w:lineRule="auto"/>
              <w:jc w:val="both"/>
            </w:pPr>
            <w:r w:rsidRPr="00C47B12">
              <w:rPr>
                <w:sz w:val="26"/>
                <w:szCs w:val="26"/>
              </w:rPr>
              <w:t>truy cập Internet</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AB68B2" w:rsidRDefault="00AB68B2" w:rsidP="00963B2B">
            <w:pPr>
              <w:pStyle w:val="BodyText"/>
              <w:snapToGrid w:val="0"/>
              <w:spacing w:after="0" w:line="240" w:lineRule="auto"/>
              <w:jc w:val="both"/>
            </w:pPr>
            <w:r>
              <w:rPr>
                <w:sz w:val="26"/>
                <w:szCs w:val="26"/>
              </w:rPr>
              <w:t>Firefox, Chrome, IE 10.</w:t>
            </w:r>
          </w:p>
        </w:tc>
      </w:tr>
    </w:tbl>
    <w:p w:rsidR="00AB68B2" w:rsidRDefault="00AB68B2" w:rsidP="00963B2B">
      <w:pPr>
        <w:jc w:val="both"/>
        <w:rPr>
          <w:i/>
        </w:rPr>
      </w:pPr>
    </w:p>
    <w:p w:rsidR="00AB68B2" w:rsidRDefault="001C441D" w:rsidP="00963B2B">
      <w:pPr>
        <w:pStyle w:val="Heading2"/>
        <w:numPr>
          <w:ilvl w:val="1"/>
          <w:numId w:val="10"/>
        </w:numPr>
        <w:spacing w:before="0" w:after="0" w:line="240" w:lineRule="auto"/>
        <w:jc w:val="both"/>
        <w:rPr>
          <w:i w:val="0"/>
        </w:rPr>
      </w:pPr>
      <w:r w:rsidRPr="007F0E64">
        <w:rPr>
          <w:i w:val="0"/>
        </w:rPr>
        <w:t xml:space="preserve"> </w:t>
      </w:r>
      <w:bookmarkStart w:id="37" w:name="_Toc482731552"/>
      <w:bookmarkStart w:id="38" w:name="_Toc482731684"/>
      <w:r>
        <w:rPr>
          <w:i w:val="0"/>
        </w:rPr>
        <w:t>CÔNG CỤ HỖ TRỢ VÀ NÂNG CAO</w:t>
      </w:r>
      <w:bookmarkEnd w:id="37"/>
      <w:bookmarkEnd w:id="38"/>
    </w:p>
    <w:p w:rsidR="00B97741" w:rsidRPr="00B97741" w:rsidRDefault="00B97741" w:rsidP="00B97741"/>
    <w:tbl>
      <w:tblPr>
        <w:tblW w:w="0" w:type="auto"/>
        <w:tblInd w:w="108" w:type="dxa"/>
        <w:tblLayout w:type="fixed"/>
        <w:tblLook w:val="0000" w:firstRow="0" w:lastRow="0" w:firstColumn="0" w:lastColumn="0" w:noHBand="0" w:noVBand="0"/>
      </w:tblPr>
      <w:tblGrid>
        <w:gridCol w:w="2850"/>
        <w:gridCol w:w="2310"/>
        <w:gridCol w:w="2394"/>
        <w:gridCol w:w="1835"/>
      </w:tblGrid>
      <w:tr w:rsidR="00AB68B2" w:rsidTr="00B97741">
        <w:trPr>
          <w:tblHeader/>
        </w:trPr>
        <w:tc>
          <w:tcPr>
            <w:tcW w:w="2850" w:type="dxa"/>
            <w:tcBorders>
              <w:top w:val="single" w:sz="8" w:space="0" w:color="000000"/>
              <w:left w:val="single" w:sz="8" w:space="0" w:color="000000"/>
              <w:bottom w:val="single" w:sz="8" w:space="0" w:color="000000"/>
            </w:tcBorders>
            <w:shd w:val="clear" w:color="auto" w:fill="E6E6E6"/>
          </w:tcPr>
          <w:p w:rsidR="00AB68B2" w:rsidRDefault="00C47B12" w:rsidP="00963B2B">
            <w:pPr>
              <w:pStyle w:val="BodyText"/>
              <w:snapToGrid w:val="0"/>
              <w:spacing w:after="0" w:line="240" w:lineRule="auto"/>
              <w:jc w:val="both"/>
            </w:pPr>
            <w:r w:rsidRPr="00C47B12">
              <w:rPr>
                <w:b/>
                <w:bCs/>
                <w:sz w:val="26"/>
                <w:szCs w:val="26"/>
              </w:rPr>
              <w:t>Mục đích của công cụ</w:t>
            </w:r>
          </w:p>
        </w:tc>
        <w:tc>
          <w:tcPr>
            <w:tcW w:w="2310" w:type="dxa"/>
            <w:tcBorders>
              <w:top w:val="single" w:sz="8" w:space="0" w:color="000000"/>
              <w:left w:val="single" w:sz="8" w:space="0" w:color="000000"/>
              <w:bottom w:val="single" w:sz="8" w:space="0" w:color="000000"/>
            </w:tcBorders>
            <w:shd w:val="clear" w:color="auto" w:fill="E6E6E6"/>
          </w:tcPr>
          <w:p w:rsidR="00AB68B2" w:rsidRDefault="00C47B12" w:rsidP="00963B2B">
            <w:pPr>
              <w:pStyle w:val="BodyText"/>
              <w:snapToGrid w:val="0"/>
              <w:spacing w:after="0" w:line="240" w:lineRule="auto"/>
              <w:jc w:val="both"/>
            </w:pPr>
            <w:r w:rsidRPr="00C47B12">
              <w:rPr>
                <w:b/>
                <w:bCs/>
                <w:sz w:val="26"/>
                <w:szCs w:val="26"/>
              </w:rPr>
              <w:t>Tên Công cụ</w:t>
            </w:r>
          </w:p>
        </w:tc>
        <w:tc>
          <w:tcPr>
            <w:tcW w:w="2394" w:type="dxa"/>
            <w:tcBorders>
              <w:top w:val="single" w:sz="8" w:space="0" w:color="000000"/>
              <w:left w:val="single" w:sz="8" w:space="0" w:color="000000"/>
              <w:bottom w:val="single" w:sz="8" w:space="0" w:color="000000"/>
            </w:tcBorders>
            <w:shd w:val="clear" w:color="auto" w:fill="E6E6E6"/>
          </w:tcPr>
          <w:p w:rsidR="00AB68B2" w:rsidRDefault="00C47B12" w:rsidP="00887A25">
            <w:pPr>
              <w:pStyle w:val="BodyText"/>
              <w:snapToGrid w:val="0"/>
              <w:spacing w:after="0" w:line="240" w:lineRule="auto"/>
            </w:pPr>
            <w:r w:rsidRPr="00C47B12">
              <w:rPr>
                <w:b/>
                <w:bCs/>
                <w:sz w:val="26"/>
                <w:szCs w:val="26"/>
              </w:rPr>
              <w:t>Nhà cung cấp hoặc In-house</w:t>
            </w:r>
          </w:p>
        </w:tc>
        <w:tc>
          <w:tcPr>
            <w:tcW w:w="1835" w:type="dxa"/>
            <w:tcBorders>
              <w:top w:val="single" w:sz="8" w:space="0" w:color="000000"/>
              <w:left w:val="single" w:sz="8" w:space="0" w:color="000000"/>
              <w:bottom w:val="single" w:sz="8" w:space="0" w:color="000000"/>
              <w:right w:val="single" w:sz="8" w:space="0" w:color="000000"/>
            </w:tcBorders>
            <w:shd w:val="clear" w:color="auto" w:fill="E6E6E6"/>
          </w:tcPr>
          <w:p w:rsidR="00AB68B2" w:rsidRDefault="00C47B12" w:rsidP="00963B2B">
            <w:pPr>
              <w:pStyle w:val="BodyText"/>
              <w:snapToGrid w:val="0"/>
              <w:spacing w:after="0" w:line="240" w:lineRule="auto"/>
              <w:jc w:val="both"/>
            </w:pPr>
            <w:r w:rsidRPr="00C47B12">
              <w:rPr>
                <w:b/>
                <w:bCs/>
                <w:sz w:val="26"/>
                <w:szCs w:val="26"/>
              </w:rPr>
              <w:t>Phiên bản</w:t>
            </w:r>
          </w:p>
        </w:tc>
      </w:tr>
      <w:tr w:rsidR="00AB68B2" w:rsidTr="00B97741">
        <w:tc>
          <w:tcPr>
            <w:tcW w:w="2850" w:type="dxa"/>
            <w:tcBorders>
              <w:top w:val="single" w:sz="8" w:space="0" w:color="000000"/>
              <w:left w:val="single" w:sz="8" w:space="0" w:color="000000"/>
              <w:bottom w:val="single" w:sz="8" w:space="0" w:color="000000"/>
            </w:tcBorders>
            <w:shd w:val="clear" w:color="auto" w:fill="auto"/>
          </w:tcPr>
          <w:p w:rsidR="00AB68B2" w:rsidRDefault="00C47B12" w:rsidP="00963B2B">
            <w:pPr>
              <w:pStyle w:val="BodyText"/>
              <w:snapToGrid w:val="0"/>
              <w:spacing w:after="0" w:line="240" w:lineRule="auto"/>
              <w:jc w:val="both"/>
            </w:pPr>
            <w:r w:rsidRPr="00C47B12">
              <w:rPr>
                <w:sz w:val="26"/>
                <w:szCs w:val="26"/>
              </w:rPr>
              <w:t>Lập kế hoạch</w:t>
            </w:r>
          </w:p>
        </w:tc>
        <w:tc>
          <w:tcPr>
            <w:tcW w:w="2310" w:type="dxa"/>
            <w:tcBorders>
              <w:top w:val="single" w:sz="8" w:space="0" w:color="000000"/>
              <w:left w:val="single" w:sz="8" w:space="0" w:color="000000"/>
              <w:bottom w:val="single" w:sz="8" w:space="0" w:color="000000"/>
            </w:tcBorders>
            <w:shd w:val="clear" w:color="auto" w:fill="auto"/>
          </w:tcPr>
          <w:p w:rsidR="00AB68B2" w:rsidRDefault="00AB68B2" w:rsidP="00963B2B">
            <w:pPr>
              <w:pStyle w:val="BodyText"/>
              <w:snapToGrid w:val="0"/>
              <w:spacing w:after="0" w:line="240" w:lineRule="auto"/>
              <w:jc w:val="both"/>
            </w:pPr>
            <w:r>
              <w:rPr>
                <w:sz w:val="26"/>
                <w:szCs w:val="26"/>
              </w:rPr>
              <w:t>Planner</w:t>
            </w:r>
          </w:p>
        </w:tc>
        <w:tc>
          <w:tcPr>
            <w:tcW w:w="2394" w:type="dxa"/>
            <w:tcBorders>
              <w:top w:val="single" w:sz="8" w:space="0" w:color="000000"/>
              <w:left w:val="single" w:sz="8" w:space="0" w:color="000000"/>
              <w:bottom w:val="single" w:sz="8" w:space="0" w:color="000000"/>
            </w:tcBorders>
            <w:shd w:val="clear" w:color="auto" w:fill="auto"/>
          </w:tcPr>
          <w:p w:rsidR="00AB68B2" w:rsidRDefault="00AB68B2" w:rsidP="00963B2B">
            <w:pPr>
              <w:pStyle w:val="BodyText"/>
              <w:snapToGrid w:val="0"/>
              <w:spacing w:after="0" w:line="240" w:lineRule="auto"/>
              <w:jc w:val="both"/>
            </w:pPr>
            <w:r>
              <w:rPr>
                <w:sz w:val="26"/>
                <w:szCs w:val="26"/>
              </w:rPr>
              <w:t>N/A</w:t>
            </w:r>
          </w:p>
        </w:tc>
        <w:tc>
          <w:tcPr>
            <w:tcW w:w="1835" w:type="dxa"/>
            <w:tcBorders>
              <w:top w:val="single" w:sz="8" w:space="0" w:color="000000"/>
              <w:left w:val="single" w:sz="8" w:space="0" w:color="000000"/>
              <w:bottom w:val="single" w:sz="8" w:space="0" w:color="000000"/>
              <w:right w:val="single" w:sz="8" w:space="0" w:color="000000"/>
            </w:tcBorders>
            <w:shd w:val="clear" w:color="auto" w:fill="auto"/>
          </w:tcPr>
          <w:p w:rsidR="00AB68B2" w:rsidRDefault="00AB68B2" w:rsidP="00963B2B">
            <w:pPr>
              <w:pStyle w:val="BodyText"/>
              <w:snapToGrid w:val="0"/>
              <w:spacing w:after="0" w:line="240" w:lineRule="auto"/>
              <w:jc w:val="both"/>
            </w:pPr>
            <w:r>
              <w:rPr>
                <w:sz w:val="26"/>
                <w:szCs w:val="26"/>
              </w:rPr>
              <w:t>0.14.6</w:t>
            </w:r>
          </w:p>
        </w:tc>
      </w:tr>
      <w:tr w:rsidR="00AB68B2" w:rsidTr="00B97741">
        <w:tc>
          <w:tcPr>
            <w:tcW w:w="2850" w:type="dxa"/>
            <w:tcBorders>
              <w:top w:val="single" w:sz="8" w:space="0" w:color="000000"/>
              <w:left w:val="single" w:sz="8" w:space="0" w:color="000000"/>
              <w:bottom w:val="single" w:sz="8" w:space="0" w:color="000000"/>
            </w:tcBorders>
            <w:shd w:val="clear" w:color="auto" w:fill="auto"/>
          </w:tcPr>
          <w:p w:rsidR="00AB68B2" w:rsidRDefault="00C47B12" w:rsidP="00963B2B">
            <w:pPr>
              <w:pStyle w:val="BodyText"/>
              <w:snapToGrid w:val="0"/>
              <w:spacing w:after="0" w:line="240" w:lineRule="auto"/>
              <w:jc w:val="both"/>
            </w:pPr>
            <w:r w:rsidRPr="00C47B12">
              <w:rPr>
                <w:sz w:val="26"/>
                <w:szCs w:val="26"/>
              </w:rPr>
              <w:t>Quản lý dự án</w:t>
            </w:r>
          </w:p>
        </w:tc>
        <w:tc>
          <w:tcPr>
            <w:tcW w:w="2310" w:type="dxa"/>
            <w:tcBorders>
              <w:top w:val="single" w:sz="8" w:space="0" w:color="000000"/>
              <w:left w:val="single" w:sz="8" w:space="0" w:color="000000"/>
              <w:bottom w:val="single" w:sz="8" w:space="0" w:color="000000"/>
            </w:tcBorders>
            <w:shd w:val="clear" w:color="auto" w:fill="auto"/>
          </w:tcPr>
          <w:p w:rsidR="00AB68B2" w:rsidRDefault="00AB68B2" w:rsidP="00963B2B">
            <w:pPr>
              <w:pStyle w:val="BodyText"/>
              <w:snapToGrid w:val="0"/>
              <w:spacing w:after="0" w:line="240" w:lineRule="auto"/>
              <w:jc w:val="both"/>
            </w:pPr>
            <w:r>
              <w:rPr>
                <w:sz w:val="26"/>
                <w:szCs w:val="26"/>
              </w:rPr>
              <w:t>Microsoft Project</w:t>
            </w:r>
          </w:p>
        </w:tc>
        <w:tc>
          <w:tcPr>
            <w:tcW w:w="2394" w:type="dxa"/>
            <w:tcBorders>
              <w:top w:val="single" w:sz="8" w:space="0" w:color="000000"/>
              <w:left w:val="single" w:sz="8" w:space="0" w:color="000000"/>
              <w:bottom w:val="single" w:sz="8" w:space="0" w:color="000000"/>
            </w:tcBorders>
            <w:shd w:val="clear" w:color="auto" w:fill="auto"/>
          </w:tcPr>
          <w:p w:rsidR="00AB68B2" w:rsidRDefault="00AB68B2" w:rsidP="00963B2B">
            <w:pPr>
              <w:pStyle w:val="BodyText"/>
              <w:snapToGrid w:val="0"/>
              <w:spacing w:after="0" w:line="240" w:lineRule="auto"/>
              <w:jc w:val="both"/>
            </w:pPr>
            <w:r>
              <w:rPr>
                <w:sz w:val="26"/>
                <w:szCs w:val="26"/>
              </w:rPr>
              <w:t>Microsoft</w:t>
            </w:r>
          </w:p>
        </w:tc>
        <w:tc>
          <w:tcPr>
            <w:tcW w:w="1835" w:type="dxa"/>
            <w:tcBorders>
              <w:top w:val="single" w:sz="8" w:space="0" w:color="000000"/>
              <w:left w:val="single" w:sz="8" w:space="0" w:color="000000"/>
              <w:bottom w:val="single" w:sz="8" w:space="0" w:color="000000"/>
              <w:right w:val="single" w:sz="8" w:space="0" w:color="000000"/>
            </w:tcBorders>
            <w:shd w:val="clear" w:color="auto" w:fill="auto"/>
          </w:tcPr>
          <w:p w:rsidR="00AB68B2" w:rsidRDefault="00AB68B2" w:rsidP="00963B2B">
            <w:pPr>
              <w:pStyle w:val="BodyText"/>
              <w:snapToGrid w:val="0"/>
              <w:spacing w:after="0" w:line="240" w:lineRule="auto"/>
              <w:jc w:val="both"/>
            </w:pPr>
            <w:r>
              <w:rPr>
                <w:sz w:val="26"/>
                <w:szCs w:val="26"/>
              </w:rPr>
              <w:t>2016</w:t>
            </w:r>
          </w:p>
        </w:tc>
      </w:tr>
      <w:tr w:rsidR="00AB68B2" w:rsidTr="00B97741">
        <w:tc>
          <w:tcPr>
            <w:tcW w:w="2850" w:type="dxa"/>
            <w:tcBorders>
              <w:left w:val="single" w:sz="8" w:space="0" w:color="000000"/>
              <w:bottom w:val="single" w:sz="8" w:space="0" w:color="000000"/>
            </w:tcBorders>
            <w:shd w:val="clear" w:color="auto" w:fill="auto"/>
          </w:tcPr>
          <w:p w:rsidR="00AB68B2" w:rsidRDefault="00C47B12" w:rsidP="00963B2B">
            <w:pPr>
              <w:pStyle w:val="BodyText"/>
              <w:snapToGrid w:val="0"/>
              <w:spacing w:after="0" w:line="240" w:lineRule="auto"/>
              <w:jc w:val="both"/>
            </w:pPr>
            <w:r w:rsidRPr="00C47B12">
              <w:rPr>
                <w:sz w:val="26"/>
                <w:szCs w:val="26"/>
              </w:rPr>
              <w:t>Tài liệu Dự án</w:t>
            </w:r>
          </w:p>
        </w:tc>
        <w:tc>
          <w:tcPr>
            <w:tcW w:w="2310" w:type="dxa"/>
            <w:tcBorders>
              <w:left w:val="single" w:sz="8" w:space="0" w:color="000000"/>
              <w:bottom w:val="single" w:sz="8" w:space="0" w:color="000000"/>
            </w:tcBorders>
            <w:shd w:val="clear" w:color="auto" w:fill="auto"/>
          </w:tcPr>
          <w:p w:rsidR="00AB68B2" w:rsidRDefault="00AB68B2" w:rsidP="00963B2B">
            <w:pPr>
              <w:pStyle w:val="BodyText"/>
              <w:snapToGrid w:val="0"/>
              <w:spacing w:after="0" w:line="240" w:lineRule="auto"/>
              <w:jc w:val="both"/>
            </w:pPr>
            <w:r>
              <w:rPr>
                <w:sz w:val="26"/>
                <w:szCs w:val="26"/>
              </w:rPr>
              <w:t>Microsoft Office</w:t>
            </w:r>
          </w:p>
        </w:tc>
        <w:tc>
          <w:tcPr>
            <w:tcW w:w="2394" w:type="dxa"/>
            <w:tcBorders>
              <w:left w:val="single" w:sz="8" w:space="0" w:color="000000"/>
              <w:bottom w:val="single" w:sz="8" w:space="0" w:color="000000"/>
            </w:tcBorders>
            <w:shd w:val="clear" w:color="auto" w:fill="auto"/>
          </w:tcPr>
          <w:p w:rsidR="00AB68B2" w:rsidRDefault="00AB68B2" w:rsidP="00887A25">
            <w:pPr>
              <w:pStyle w:val="BodyText"/>
              <w:snapToGrid w:val="0"/>
              <w:spacing w:after="0" w:line="240" w:lineRule="auto"/>
            </w:pPr>
            <w:r>
              <w:rPr>
                <w:rFonts w:eastAsia="Times New Roman"/>
                <w:sz w:val="26"/>
                <w:szCs w:val="26"/>
              </w:rPr>
              <w:t xml:space="preserve"> </w:t>
            </w:r>
            <w:r w:rsidR="00887A25">
              <w:rPr>
                <w:sz w:val="26"/>
                <w:szCs w:val="26"/>
              </w:rPr>
              <w:t xml:space="preserve">The </w:t>
            </w:r>
            <w:r>
              <w:rPr>
                <w:sz w:val="26"/>
                <w:szCs w:val="26"/>
              </w:rPr>
              <w:t>Document Word, Excel</w:t>
            </w:r>
          </w:p>
        </w:tc>
        <w:tc>
          <w:tcPr>
            <w:tcW w:w="1835" w:type="dxa"/>
            <w:tcBorders>
              <w:left w:val="single" w:sz="8" w:space="0" w:color="000000"/>
              <w:bottom w:val="single" w:sz="8" w:space="0" w:color="000000"/>
              <w:right w:val="single" w:sz="8" w:space="0" w:color="000000"/>
            </w:tcBorders>
            <w:shd w:val="clear" w:color="auto" w:fill="auto"/>
          </w:tcPr>
          <w:p w:rsidR="00AB68B2" w:rsidRDefault="00AB68B2" w:rsidP="00963B2B">
            <w:pPr>
              <w:pStyle w:val="BodyText"/>
              <w:snapToGrid w:val="0"/>
              <w:spacing w:after="0" w:line="240" w:lineRule="auto"/>
              <w:jc w:val="both"/>
            </w:pPr>
            <w:r>
              <w:rPr>
                <w:sz w:val="26"/>
                <w:szCs w:val="26"/>
              </w:rPr>
              <w:t>2010</w:t>
            </w:r>
          </w:p>
        </w:tc>
      </w:tr>
    </w:tbl>
    <w:p w:rsidR="00AB68B2" w:rsidRDefault="00AB68B2" w:rsidP="00963B2B">
      <w:pPr>
        <w:jc w:val="both"/>
        <w:rPr>
          <w:sz w:val="26"/>
          <w:szCs w:val="26"/>
        </w:rPr>
      </w:pPr>
    </w:p>
    <w:p w:rsidR="00AB68B2" w:rsidRDefault="00AB68B2" w:rsidP="00963B2B">
      <w:pPr>
        <w:jc w:val="both"/>
        <w:rPr>
          <w:sz w:val="26"/>
          <w:szCs w:val="26"/>
        </w:rPr>
      </w:pPr>
    </w:p>
    <w:p w:rsidR="00AB68B2" w:rsidRDefault="00AB68B2" w:rsidP="00963B2B">
      <w:pPr>
        <w:suppressAutoHyphens w:val="0"/>
        <w:spacing w:after="0" w:line="240" w:lineRule="auto"/>
        <w:jc w:val="both"/>
        <w:rPr>
          <w:rFonts w:eastAsia="Times New Roman"/>
          <w:b/>
          <w:bCs/>
          <w:kern w:val="1"/>
          <w:sz w:val="26"/>
          <w:szCs w:val="26"/>
        </w:rPr>
      </w:pPr>
      <w:bookmarkStart w:id="39" w:name="_Toc450569465"/>
    </w:p>
    <w:p w:rsidR="000E7DF2" w:rsidRDefault="001C441D" w:rsidP="00BD67CF">
      <w:pPr>
        <w:pStyle w:val="Heading1"/>
        <w:numPr>
          <w:ilvl w:val="0"/>
          <w:numId w:val="10"/>
        </w:numPr>
        <w:spacing w:before="0" w:after="0" w:line="240" w:lineRule="auto"/>
        <w:ind w:left="360"/>
        <w:jc w:val="both"/>
        <w:rPr>
          <w:sz w:val="26"/>
          <w:szCs w:val="26"/>
        </w:rPr>
      </w:pPr>
      <w:bookmarkStart w:id="40" w:name="_Toc482731553"/>
      <w:bookmarkStart w:id="41" w:name="_Toc482731685"/>
      <w:bookmarkEnd w:id="39"/>
      <w:r>
        <w:rPr>
          <w:sz w:val="26"/>
          <w:szCs w:val="26"/>
        </w:rPr>
        <w:t>VAI TRÒ VÀ TRÁCH NHIỆM</w:t>
      </w:r>
      <w:bookmarkEnd w:id="40"/>
      <w:bookmarkEnd w:id="41"/>
    </w:p>
    <w:p w:rsidR="00C47B12" w:rsidRPr="00C47B12" w:rsidRDefault="00C47B12" w:rsidP="00C47B12"/>
    <w:tbl>
      <w:tblPr>
        <w:tblW w:w="0" w:type="auto"/>
        <w:tblInd w:w="-87" w:type="dxa"/>
        <w:tblLayout w:type="fixed"/>
        <w:tblCellMar>
          <w:top w:w="55" w:type="dxa"/>
          <w:left w:w="55" w:type="dxa"/>
          <w:bottom w:w="55" w:type="dxa"/>
          <w:right w:w="55" w:type="dxa"/>
        </w:tblCellMar>
        <w:tblLook w:val="0000" w:firstRow="0" w:lastRow="0" w:firstColumn="0" w:lastColumn="0" w:noHBand="0" w:noVBand="0"/>
      </w:tblPr>
      <w:tblGrid>
        <w:gridCol w:w="2287"/>
        <w:gridCol w:w="3100"/>
        <w:gridCol w:w="4086"/>
      </w:tblGrid>
      <w:tr w:rsidR="00AB68B2" w:rsidTr="00C47B12">
        <w:tc>
          <w:tcPr>
            <w:tcW w:w="2287" w:type="dxa"/>
            <w:tcBorders>
              <w:top w:val="single" w:sz="1" w:space="0" w:color="000000"/>
              <w:left w:val="single" w:sz="1" w:space="0" w:color="000000"/>
              <w:bottom w:val="single" w:sz="1" w:space="0" w:color="000000"/>
            </w:tcBorders>
            <w:shd w:val="clear" w:color="auto" w:fill="CCCCCC"/>
          </w:tcPr>
          <w:p w:rsidR="00AB68B2" w:rsidRDefault="00C47B12" w:rsidP="00963B2B">
            <w:pPr>
              <w:pStyle w:val="TableContents"/>
              <w:jc w:val="both"/>
            </w:pPr>
            <w:r>
              <w:rPr>
                <w:b/>
                <w:bCs/>
                <w:sz w:val="26"/>
                <w:szCs w:val="26"/>
              </w:rPr>
              <w:t>Vai trò</w:t>
            </w:r>
          </w:p>
        </w:tc>
        <w:tc>
          <w:tcPr>
            <w:tcW w:w="3100" w:type="dxa"/>
            <w:tcBorders>
              <w:top w:val="single" w:sz="1" w:space="0" w:color="000000"/>
              <w:left w:val="single" w:sz="1" w:space="0" w:color="000000"/>
              <w:bottom w:val="single" w:sz="1" w:space="0" w:color="000000"/>
            </w:tcBorders>
            <w:shd w:val="clear" w:color="auto" w:fill="CCCCCC"/>
          </w:tcPr>
          <w:p w:rsidR="00AB68B2" w:rsidRDefault="00C47B12" w:rsidP="00963B2B">
            <w:pPr>
              <w:pStyle w:val="TableContents"/>
              <w:jc w:val="both"/>
            </w:pPr>
            <w:r>
              <w:rPr>
                <w:b/>
                <w:bCs/>
                <w:sz w:val="26"/>
                <w:szCs w:val="26"/>
              </w:rPr>
              <w:t>Nhân lực</w:t>
            </w:r>
          </w:p>
        </w:tc>
        <w:tc>
          <w:tcPr>
            <w:tcW w:w="4086" w:type="dxa"/>
            <w:tcBorders>
              <w:top w:val="single" w:sz="1" w:space="0" w:color="000000"/>
              <w:left w:val="single" w:sz="1" w:space="0" w:color="000000"/>
              <w:bottom w:val="single" w:sz="1" w:space="0" w:color="000000"/>
              <w:right w:val="single" w:sz="1" w:space="0" w:color="000000"/>
            </w:tcBorders>
            <w:shd w:val="clear" w:color="auto" w:fill="CCCCCC"/>
          </w:tcPr>
          <w:p w:rsidR="00AB68B2" w:rsidRDefault="00C47B12" w:rsidP="00963B2B">
            <w:pPr>
              <w:pStyle w:val="TableContents"/>
              <w:jc w:val="both"/>
            </w:pPr>
            <w:r>
              <w:rPr>
                <w:b/>
                <w:bCs/>
                <w:sz w:val="26"/>
                <w:szCs w:val="26"/>
              </w:rPr>
              <w:t>Trách nhiệm</w:t>
            </w:r>
          </w:p>
        </w:tc>
      </w:tr>
      <w:tr w:rsidR="00AB68B2" w:rsidTr="00C47B12">
        <w:tc>
          <w:tcPr>
            <w:tcW w:w="2287" w:type="dxa"/>
            <w:tcBorders>
              <w:left w:val="single" w:sz="1" w:space="0" w:color="000000"/>
              <w:bottom w:val="single" w:sz="1" w:space="0" w:color="000000"/>
            </w:tcBorders>
            <w:shd w:val="clear" w:color="auto" w:fill="auto"/>
          </w:tcPr>
          <w:p w:rsidR="00AB68B2" w:rsidRDefault="00C47B12" w:rsidP="00963B2B">
            <w:pPr>
              <w:pStyle w:val="TableContents"/>
              <w:jc w:val="both"/>
            </w:pPr>
            <w:r w:rsidRPr="00C47B12">
              <w:rPr>
                <w:sz w:val="26"/>
                <w:szCs w:val="26"/>
              </w:rPr>
              <w:t>Nhóm quản lý</w:t>
            </w:r>
          </w:p>
        </w:tc>
        <w:tc>
          <w:tcPr>
            <w:tcW w:w="3100" w:type="dxa"/>
            <w:tcBorders>
              <w:left w:val="single" w:sz="1" w:space="0" w:color="000000"/>
              <w:bottom w:val="single" w:sz="1" w:space="0" w:color="000000"/>
            </w:tcBorders>
            <w:shd w:val="clear" w:color="auto" w:fill="auto"/>
          </w:tcPr>
          <w:p w:rsidR="00C47B12" w:rsidRDefault="00C47B12" w:rsidP="00C47B12">
            <w:pPr>
              <w:pStyle w:val="TableContents"/>
              <w:ind w:left="720" w:hanging="720"/>
              <w:jc w:val="both"/>
            </w:pPr>
            <w:r>
              <w:rPr>
                <w:sz w:val="26"/>
                <w:szCs w:val="26"/>
              </w:rPr>
              <w:t>Trương Thành Nam</w:t>
            </w:r>
          </w:p>
          <w:p w:rsidR="00AB68B2" w:rsidRDefault="00AB68B2" w:rsidP="00963B2B">
            <w:pPr>
              <w:pStyle w:val="TableContents"/>
              <w:jc w:val="both"/>
            </w:pPr>
          </w:p>
          <w:p w:rsidR="00AB68B2" w:rsidRDefault="00AB68B2" w:rsidP="00963B2B">
            <w:pPr>
              <w:pStyle w:val="TableContents"/>
              <w:jc w:val="both"/>
            </w:pPr>
          </w:p>
        </w:tc>
        <w:tc>
          <w:tcPr>
            <w:tcW w:w="4086" w:type="dxa"/>
            <w:tcBorders>
              <w:left w:val="single" w:sz="1" w:space="0" w:color="000000"/>
              <w:bottom w:val="single" w:sz="1" w:space="0" w:color="000000"/>
              <w:right w:val="single" w:sz="1" w:space="0" w:color="000000"/>
            </w:tcBorders>
            <w:shd w:val="clear" w:color="auto" w:fill="auto"/>
          </w:tcPr>
          <w:p w:rsidR="00AB68B2" w:rsidRDefault="00AB68B2" w:rsidP="00963B2B">
            <w:pPr>
              <w:numPr>
                <w:ilvl w:val="0"/>
                <w:numId w:val="4"/>
              </w:numPr>
              <w:spacing w:after="0" w:line="240" w:lineRule="auto"/>
              <w:ind w:left="425" w:right="60" w:hanging="270"/>
              <w:jc w:val="both"/>
              <w:rPr>
                <w:sz w:val="26"/>
                <w:szCs w:val="26"/>
              </w:rPr>
            </w:pPr>
            <w:r>
              <w:rPr>
                <w:sz w:val="26"/>
                <w:szCs w:val="26"/>
              </w:rPr>
              <w:t xml:space="preserve">Ensure the project is delivered to </w:t>
            </w:r>
            <w:r w:rsidR="00887A25">
              <w:rPr>
                <w:sz w:val="26"/>
                <w:szCs w:val="26"/>
              </w:rPr>
              <w:t>schedule, budget and</w:t>
            </w:r>
            <w:r>
              <w:rPr>
                <w:sz w:val="26"/>
                <w:szCs w:val="26"/>
              </w:rPr>
              <w:t xml:space="preserve"> quality. </w:t>
            </w:r>
          </w:p>
          <w:p w:rsidR="00AB68B2" w:rsidRDefault="009F02C7" w:rsidP="00963B2B">
            <w:pPr>
              <w:numPr>
                <w:ilvl w:val="0"/>
                <w:numId w:val="4"/>
              </w:numPr>
              <w:spacing w:after="0" w:line="240" w:lineRule="auto"/>
              <w:ind w:left="425" w:right="60" w:hanging="270"/>
              <w:jc w:val="both"/>
              <w:rPr>
                <w:sz w:val="26"/>
                <w:szCs w:val="26"/>
              </w:rPr>
            </w:pPr>
            <w:r>
              <w:rPr>
                <w:sz w:val="26"/>
                <w:szCs w:val="26"/>
              </w:rPr>
              <w:t>Regularly review testing progress with Tester L</w:t>
            </w:r>
            <w:r w:rsidR="00AB68B2">
              <w:rPr>
                <w:sz w:val="26"/>
                <w:szCs w:val="26"/>
              </w:rPr>
              <w:t xml:space="preserve">eader. </w:t>
            </w:r>
          </w:p>
          <w:p w:rsidR="00AB68B2" w:rsidRDefault="00AB68B2" w:rsidP="00963B2B">
            <w:pPr>
              <w:numPr>
                <w:ilvl w:val="0"/>
                <w:numId w:val="4"/>
              </w:numPr>
              <w:spacing w:after="0" w:line="240" w:lineRule="auto"/>
              <w:ind w:left="425" w:right="60" w:hanging="270"/>
              <w:jc w:val="both"/>
              <w:rPr>
                <w:sz w:val="26"/>
                <w:szCs w:val="26"/>
              </w:rPr>
            </w:pPr>
            <w:r>
              <w:rPr>
                <w:sz w:val="26"/>
                <w:szCs w:val="26"/>
              </w:rPr>
              <w:t>Raise and manage issues/risks relating to project or outside Test Teams control.</w:t>
            </w:r>
          </w:p>
          <w:p w:rsidR="00AB68B2" w:rsidRDefault="00AB68B2" w:rsidP="00963B2B">
            <w:pPr>
              <w:numPr>
                <w:ilvl w:val="0"/>
                <w:numId w:val="4"/>
              </w:numPr>
              <w:spacing w:after="0" w:line="240" w:lineRule="auto"/>
              <w:ind w:left="425" w:right="60" w:hanging="270"/>
              <w:jc w:val="both"/>
              <w:rPr>
                <w:sz w:val="26"/>
                <w:szCs w:val="26"/>
              </w:rPr>
            </w:pPr>
            <w:r>
              <w:rPr>
                <w:sz w:val="26"/>
                <w:szCs w:val="26"/>
              </w:rPr>
              <w:t>Review Test approach, plans and schedule.</w:t>
            </w:r>
          </w:p>
          <w:p w:rsidR="00AB68B2" w:rsidRDefault="00AB68B2" w:rsidP="00963B2B">
            <w:pPr>
              <w:numPr>
                <w:ilvl w:val="0"/>
                <w:numId w:val="4"/>
              </w:numPr>
              <w:spacing w:after="0" w:line="240" w:lineRule="auto"/>
              <w:ind w:left="425" w:right="60" w:hanging="270"/>
              <w:jc w:val="both"/>
            </w:pPr>
            <w:r>
              <w:rPr>
                <w:sz w:val="26"/>
                <w:szCs w:val="26"/>
              </w:rPr>
              <w:t>Provide technical support</w:t>
            </w:r>
          </w:p>
        </w:tc>
      </w:tr>
      <w:tr w:rsidR="00AB68B2" w:rsidTr="00C47B12">
        <w:tc>
          <w:tcPr>
            <w:tcW w:w="2287" w:type="dxa"/>
            <w:tcBorders>
              <w:top w:val="single" w:sz="4" w:space="0" w:color="auto"/>
              <w:left w:val="single" w:sz="1" w:space="0" w:color="000000"/>
              <w:bottom w:val="single" w:sz="1" w:space="0" w:color="000000"/>
            </w:tcBorders>
            <w:shd w:val="clear" w:color="auto" w:fill="auto"/>
          </w:tcPr>
          <w:p w:rsidR="00AB68B2" w:rsidRDefault="00C47B12" w:rsidP="00963B2B">
            <w:pPr>
              <w:pStyle w:val="TableContents"/>
              <w:jc w:val="both"/>
            </w:pPr>
            <w:r>
              <w:rPr>
                <w:sz w:val="26"/>
                <w:szCs w:val="26"/>
              </w:rPr>
              <w:t>Đội phát triển</w:t>
            </w:r>
          </w:p>
        </w:tc>
        <w:tc>
          <w:tcPr>
            <w:tcW w:w="3100" w:type="dxa"/>
            <w:tcBorders>
              <w:top w:val="single" w:sz="4" w:space="0" w:color="auto"/>
              <w:left w:val="single" w:sz="1" w:space="0" w:color="000000"/>
              <w:bottom w:val="single" w:sz="1" w:space="0" w:color="000000"/>
            </w:tcBorders>
            <w:shd w:val="clear" w:color="auto" w:fill="auto"/>
          </w:tcPr>
          <w:p w:rsidR="00C47B12" w:rsidRDefault="00C47B12" w:rsidP="00C47B12">
            <w:pPr>
              <w:pStyle w:val="TableContents"/>
              <w:jc w:val="both"/>
              <w:rPr>
                <w:sz w:val="26"/>
                <w:szCs w:val="26"/>
              </w:rPr>
            </w:pPr>
            <w:r>
              <w:rPr>
                <w:sz w:val="26"/>
                <w:szCs w:val="26"/>
              </w:rPr>
              <w:t>Nguyễn Lưu Vũ</w:t>
            </w:r>
          </w:p>
          <w:p w:rsidR="00C47B12" w:rsidRDefault="00C47B12" w:rsidP="00C47B12">
            <w:pPr>
              <w:pStyle w:val="TableContents"/>
              <w:rPr>
                <w:sz w:val="26"/>
                <w:szCs w:val="26"/>
              </w:rPr>
            </w:pPr>
            <w:r>
              <w:rPr>
                <w:sz w:val="26"/>
                <w:szCs w:val="26"/>
              </w:rPr>
              <w:t>Huỳnh Ngọc Minh Trí</w:t>
            </w:r>
          </w:p>
          <w:p w:rsidR="009F02C7" w:rsidRPr="009F02C7" w:rsidRDefault="00C47B12" w:rsidP="00C47B12">
            <w:pPr>
              <w:pStyle w:val="TableContents"/>
              <w:jc w:val="both"/>
              <w:rPr>
                <w:lang w:val="fr-FR"/>
              </w:rPr>
            </w:pPr>
            <w:r>
              <w:rPr>
                <w:sz w:val="26"/>
                <w:szCs w:val="26"/>
              </w:rPr>
              <w:t>Trương Phương Tường Vy</w:t>
            </w:r>
          </w:p>
        </w:tc>
        <w:tc>
          <w:tcPr>
            <w:tcW w:w="4086" w:type="dxa"/>
            <w:tcBorders>
              <w:top w:val="single" w:sz="4" w:space="0" w:color="auto"/>
              <w:left w:val="single" w:sz="1" w:space="0" w:color="000000"/>
              <w:bottom w:val="single" w:sz="1" w:space="0" w:color="000000"/>
              <w:right w:val="single" w:sz="1" w:space="0" w:color="000000"/>
            </w:tcBorders>
            <w:shd w:val="clear" w:color="auto" w:fill="auto"/>
          </w:tcPr>
          <w:p w:rsidR="00C47B12" w:rsidRPr="00C47B12" w:rsidRDefault="00C47B12" w:rsidP="00C47B12">
            <w:pPr>
              <w:numPr>
                <w:ilvl w:val="0"/>
                <w:numId w:val="4"/>
              </w:numPr>
              <w:spacing w:after="0" w:line="240" w:lineRule="auto"/>
              <w:ind w:left="512" w:right="60"/>
              <w:jc w:val="both"/>
              <w:rPr>
                <w:sz w:val="26"/>
                <w:szCs w:val="26"/>
              </w:rPr>
            </w:pPr>
            <w:r w:rsidRPr="00C47B12">
              <w:rPr>
                <w:sz w:val="26"/>
                <w:szCs w:val="26"/>
              </w:rPr>
              <w:t xml:space="preserve"> Xem lại kế hoạch kiểm tra mức độ cao / chi tiết</w:t>
            </w:r>
          </w:p>
          <w:p w:rsidR="00C47B12" w:rsidRPr="00C47B12" w:rsidRDefault="00C47B12" w:rsidP="00C47B12">
            <w:pPr>
              <w:numPr>
                <w:ilvl w:val="0"/>
                <w:numId w:val="4"/>
              </w:numPr>
              <w:spacing w:after="0" w:line="240" w:lineRule="auto"/>
              <w:ind w:left="512" w:right="60"/>
              <w:jc w:val="both"/>
              <w:rPr>
                <w:sz w:val="26"/>
                <w:szCs w:val="26"/>
              </w:rPr>
            </w:pPr>
            <w:r w:rsidRPr="00C47B12">
              <w:rPr>
                <w:sz w:val="26"/>
                <w:szCs w:val="26"/>
              </w:rPr>
              <w:t>Giải quyết các vấn đề thiết kế</w:t>
            </w:r>
          </w:p>
          <w:p w:rsidR="00C47B12" w:rsidRPr="00C47B12" w:rsidRDefault="00C47B12" w:rsidP="00C47B12">
            <w:pPr>
              <w:numPr>
                <w:ilvl w:val="0"/>
                <w:numId w:val="4"/>
              </w:numPr>
              <w:spacing w:after="0" w:line="240" w:lineRule="auto"/>
              <w:ind w:left="512" w:right="60"/>
              <w:jc w:val="both"/>
              <w:rPr>
                <w:sz w:val="26"/>
                <w:szCs w:val="26"/>
              </w:rPr>
            </w:pPr>
            <w:r w:rsidRPr="00C47B12">
              <w:rPr>
                <w:sz w:val="26"/>
                <w:szCs w:val="26"/>
              </w:rPr>
              <w:t>Giải quyết các vấn đề phát triển</w:t>
            </w:r>
          </w:p>
          <w:p w:rsidR="00C47B12" w:rsidRPr="00C47B12" w:rsidRDefault="00C47B12" w:rsidP="00C47B12">
            <w:pPr>
              <w:numPr>
                <w:ilvl w:val="0"/>
                <w:numId w:val="4"/>
              </w:numPr>
              <w:spacing w:after="0" w:line="240" w:lineRule="auto"/>
              <w:ind w:left="512" w:right="60"/>
              <w:jc w:val="both"/>
              <w:rPr>
                <w:sz w:val="26"/>
                <w:szCs w:val="26"/>
              </w:rPr>
            </w:pPr>
            <w:r w:rsidRPr="00C47B12">
              <w:rPr>
                <w:sz w:val="26"/>
                <w:szCs w:val="26"/>
              </w:rPr>
              <w:t>Hỗ trợ người dùng chấp nhận thử nghiệm</w:t>
            </w:r>
          </w:p>
          <w:p w:rsidR="00C47B12" w:rsidRPr="00C47B12" w:rsidRDefault="00C47B12" w:rsidP="00C47B12">
            <w:pPr>
              <w:numPr>
                <w:ilvl w:val="0"/>
                <w:numId w:val="4"/>
              </w:numPr>
              <w:spacing w:after="0" w:line="240" w:lineRule="auto"/>
              <w:ind w:left="512" w:right="60"/>
              <w:jc w:val="both"/>
              <w:rPr>
                <w:sz w:val="26"/>
                <w:szCs w:val="26"/>
              </w:rPr>
            </w:pPr>
            <w:r w:rsidRPr="00C47B12">
              <w:rPr>
                <w:sz w:val="26"/>
                <w:szCs w:val="26"/>
              </w:rPr>
              <w:t>Phát triển các kịch bản thử nghiệm đơn vị</w:t>
            </w:r>
          </w:p>
          <w:p w:rsidR="00C47B12" w:rsidRPr="00C47B12" w:rsidRDefault="00C47B12" w:rsidP="00C47B12">
            <w:pPr>
              <w:numPr>
                <w:ilvl w:val="0"/>
                <w:numId w:val="4"/>
              </w:numPr>
              <w:spacing w:after="0" w:line="240" w:lineRule="auto"/>
              <w:ind w:left="512" w:right="60"/>
              <w:jc w:val="both"/>
              <w:rPr>
                <w:sz w:val="26"/>
                <w:szCs w:val="26"/>
              </w:rPr>
            </w:pPr>
            <w:r w:rsidRPr="00C47B12">
              <w:rPr>
                <w:sz w:val="26"/>
                <w:szCs w:val="26"/>
              </w:rPr>
              <w:t>Thực hiện bài kiểm tra đơn vị</w:t>
            </w:r>
          </w:p>
          <w:p w:rsidR="00AB68B2" w:rsidRDefault="00C47B12" w:rsidP="00C47B12">
            <w:pPr>
              <w:numPr>
                <w:ilvl w:val="0"/>
                <w:numId w:val="4"/>
              </w:numPr>
              <w:spacing w:after="0" w:line="240" w:lineRule="auto"/>
              <w:ind w:left="512" w:right="60"/>
              <w:jc w:val="both"/>
            </w:pPr>
            <w:r w:rsidRPr="00C47B12">
              <w:rPr>
                <w:sz w:val="26"/>
                <w:szCs w:val="26"/>
              </w:rPr>
              <w:t>Sửa lỗi</w:t>
            </w:r>
          </w:p>
        </w:tc>
      </w:tr>
      <w:tr w:rsidR="00AB68B2" w:rsidTr="00C47B12">
        <w:tc>
          <w:tcPr>
            <w:tcW w:w="2287" w:type="dxa"/>
            <w:tcBorders>
              <w:left w:val="single" w:sz="1" w:space="0" w:color="000000"/>
              <w:bottom w:val="single" w:sz="1" w:space="0" w:color="000000"/>
            </w:tcBorders>
            <w:shd w:val="clear" w:color="auto" w:fill="auto"/>
          </w:tcPr>
          <w:p w:rsidR="00AB68B2" w:rsidRDefault="00C47B12" w:rsidP="00963B2B">
            <w:pPr>
              <w:pStyle w:val="TableContents"/>
              <w:jc w:val="both"/>
            </w:pPr>
            <w:r>
              <w:rPr>
                <w:sz w:val="26"/>
                <w:szCs w:val="26"/>
              </w:rPr>
              <w:t xml:space="preserve"> Đội </w:t>
            </w:r>
            <w:r w:rsidRPr="00C47B12">
              <w:rPr>
                <w:sz w:val="26"/>
                <w:szCs w:val="26"/>
              </w:rPr>
              <w:t>QA</w:t>
            </w:r>
          </w:p>
        </w:tc>
        <w:tc>
          <w:tcPr>
            <w:tcW w:w="3100" w:type="dxa"/>
            <w:tcBorders>
              <w:left w:val="single" w:sz="1" w:space="0" w:color="000000"/>
              <w:bottom w:val="single" w:sz="1" w:space="0" w:color="000000"/>
            </w:tcBorders>
            <w:shd w:val="clear" w:color="auto" w:fill="auto"/>
          </w:tcPr>
          <w:p w:rsidR="00C47B12" w:rsidRDefault="00C47B12" w:rsidP="00C47B12">
            <w:pPr>
              <w:pStyle w:val="TableContents"/>
              <w:rPr>
                <w:sz w:val="26"/>
                <w:szCs w:val="26"/>
              </w:rPr>
            </w:pPr>
            <w:r>
              <w:rPr>
                <w:sz w:val="26"/>
                <w:szCs w:val="26"/>
              </w:rPr>
              <w:t>Nguyễn Lưu Vũ</w:t>
            </w:r>
          </w:p>
          <w:p w:rsidR="00C47B12" w:rsidRDefault="00C47B12" w:rsidP="00C47B12">
            <w:pPr>
              <w:pStyle w:val="TableContents"/>
              <w:rPr>
                <w:sz w:val="26"/>
                <w:szCs w:val="26"/>
              </w:rPr>
            </w:pPr>
            <w:r>
              <w:rPr>
                <w:sz w:val="26"/>
                <w:szCs w:val="26"/>
              </w:rPr>
              <w:t>Huỳnh Ngọc Minh Trí</w:t>
            </w:r>
          </w:p>
          <w:p w:rsidR="00AB68B2" w:rsidRDefault="00C47B12" w:rsidP="00C47B12">
            <w:pPr>
              <w:pStyle w:val="TableContents"/>
              <w:jc w:val="both"/>
            </w:pPr>
            <w:r>
              <w:rPr>
                <w:sz w:val="26"/>
                <w:szCs w:val="26"/>
              </w:rPr>
              <w:t>Trương Phương Tường Vy</w:t>
            </w:r>
            <w:r>
              <w:t xml:space="preserve"> </w:t>
            </w:r>
          </w:p>
        </w:tc>
        <w:tc>
          <w:tcPr>
            <w:tcW w:w="4086" w:type="dxa"/>
            <w:tcBorders>
              <w:left w:val="single" w:sz="1" w:space="0" w:color="000000"/>
              <w:bottom w:val="single" w:sz="1" w:space="0" w:color="000000"/>
              <w:right w:val="single" w:sz="1" w:space="0" w:color="000000"/>
            </w:tcBorders>
            <w:shd w:val="clear" w:color="auto" w:fill="auto"/>
          </w:tcPr>
          <w:p w:rsidR="00C47B12" w:rsidRPr="00C47B12" w:rsidRDefault="00C47B12" w:rsidP="00C47B12">
            <w:pPr>
              <w:pStyle w:val="ListParagraph"/>
              <w:numPr>
                <w:ilvl w:val="0"/>
                <w:numId w:val="17"/>
              </w:numPr>
              <w:spacing w:after="0" w:line="240" w:lineRule="auto"/>
              <w:ind w:left="512" w:right="60"/>
              <w:jc w:val="both"/>
              <w:rPr>
                <w:sz w:val="26"/>
                <w:szCs w:val="26"/>
              </w:rPr>
            </w:pPr>
            <w:r w:rsidRPr="00C47B12">
              <w:rPr>
                <w:sz w:val="26"/>
                <w:szCs w:val="26"/>
              </w:rPr>
              <w:t>Xác định, sắp xếp thứ tự và thực hiện các trường hợp thử nghiệm</w:t>
            </w:r>
          </w:p>
          <w:p w:rsidR="00C47B12" w:rsidRPr="00C47B12" w:rsidRDefault="00C47B12" w:rsidP="00C47B12">
            <w:pPr>
              <w:pStyle w:val="ListParagraph"/>
              <w:numPr>
                <w:ilvl w:val="0"/>
                <w:numId w:val="17"/>
              </w:numPr>
              <w:spacing w:after="0" w:line="240" w:lineRule="auto"/>
              <w:ind w:left="512" w:right="60"/>
              <w:jc w:val="both"/>
              <w:rPr>
                <w:sz w:val="26"/>
                <w:szCs w:val="26"/>
              </w:rPr>
            </w:pPr>
            <w:r w:rsidRPr="00C47B12">
              <w:rPr>
                <w:sz w:val="26"/>
                <w:szCs w:val="26"/>
              </w:rPr>
              <w:t>Tạo kế hoạch kiểm tra</w:t>
            </w:r>
          </w:p>
          <w:p w:rsidR="00C47B12" w:rsidRPr="00C47B12" w:rsidRDefault="00C47B12" w:rsidP="00C47B12">
            <w:pPr>
              <w:pStyle w:val="ListParagraph"/>
              <w:numPr>
                <w:ilvl w:val="0"/>
                <w:numId w:val="17"/>
              </w:numPr>
              <w:spacing w:after="0" w:line="240" w:lineRule="auto"/>
              <w:ind w:left="512" w:right="60"/>
              <w:jc w:val="both"/>
              <w:rPr>
                <w:sz w:val="26"/>
                <w:szCs w:val="26"/>
              </w:rPr>
            </w:pPr>
            <w:r w:rsidRPr="00C47B12">
              <w:rPr>
                <w:sz w:val="26"/>
                <w:szCs w:val="26"/>
              </w:rPr>
              <w:t>Tạo bộ thử</w:t>
            </w:r>
          </w:p>
          <w:p w:rsidR="00C47B12" w:rsidRPr="00C47B12" w:rsidRDefault="00C47B12" w:rsidP="00C47B12">
            <w:pPr>
              <w:pStyle w:val="ListParagraph"/>
              <w:numPr>
                <w:ilvl w:val="0"/>
                <w:numId w:val="17"/>
              </w:numPr>
              <w:spacing w:after="0" w:line="240" w:lineRule="auto"/>
              <w:ind w:left="512" w:right="60"/>
              <w:jc w:val="both"/>
              <w:rPr>
                <w:sz w:val="26"/>
                <w:szCs w:val="26"/>
              </w:rPr>
            </w:pPr>
            <w:r w:rsidRPr="00C47B12">
              <w:rPr>
                <w:sz w:val="26"/>
                <w:szCs w:val="26"/>
              </w:rPr>
              <w:t>Đánh giá hiệu quả của nỗ lực kiểm tra</w:t>
            </w:r>
          </w:p>
          <w:p w:rsidR="00C47B12" w:rsidRPr="00C47B12" w:rsidRDefault="00C47B12" w:rsidP="00C47B12">
            <w:pPr>
              <w:pStyle w:val="ListParagraph"/>
              <w:numPr>
                <w:ilvl w:val="0"/>
                <w:numId w:val="17"/>
              </w:numPr>
              <w:spacing w:after="0" w:line="240" w:lineRule="auto"/>
              <w:ind w:left="512" w:right="60"/>
              <w:jc w:val="both"/>
              <w:rPr>
                <w:sz w:val="26"/>
                <w:szCs w:val="26"/>
              </w:rPr>
            </w:pPr>
            <w:r w:rsidRPr="00C47B12">
              <w:rPr>
                <w:sz w:val="26"/>
                <w:szCs w:val="26"/>
              </w:rPr>
              <w:t>Thực hiện các bài kiểm tra</w:t>
            </w:r>
          </w:p>
          <w:p w:rsidR="00C47B12" w:rsidRPr="00C47B12" w:rsidRDefault="00C47B12" w:rsidP="00C47B12">
            <w:pPr>
              <w:pStyle w:val="ListParagraph"/>
              <w:numPr>
                <w:ilvl w:val="0"/>
                <w:numId w:val="17"/>
              </w:numPr>
              <w:spacing w:after="0" w:line="240" w:lineRule="auto"/>
              <w:ind w:left="512" w:right="60"/>
              <w:jc w:val="both"/>
              <w:rPr>
                <w:sz w:val="26"/>
                <w:szCs w:val="26"/>
              </w:rPr>
            </w:pPr>
            <w:r w:rsidRPr="00C47B12">
              <w:rPr>
                <w:sz w:val="26"/>
                <w:szCs w:val="26"/>
              </w:rPr>
              <w:t>Kết quả nhật ký</w:t>
            </w:r>
          </w:p>
          <w:p w:rsidR="00C47B12" w:rsidRPr="00C47B12" w:rsidRDefault="00C47B12" w:rsidP="00C47B12">
            <w:pPr>
              <w:pStyle w:val="ListParagraph"/>
              <w:numPr>
                <w:ilvl w:val="0"/>
                <w:numId w:val="17"/>
              </w:numPr>
              <w:spacing w:after="0" w:line="240" w:lineRule="auto"/>
              <w:ind w:left="512" w:right="60"/>
              <w:jc w:val="both"/>
              <w:rPr>
                <w:sz w:val="26"/>
                <w:szCs w:val="26"/>
              </w:rPr>
            </w:pPr>
            <w:r w:rsidRPr="00C47B12">
              <w:rPr>
                <w:sz w:val="26"/>
                <w:szCs w:val="26"/>
              </w:rPr>
              <w:t>Khôi phục từ lỗi</w:t>
            </w:r>
          </w:p>
          <w:p w:rsidR="00C47B12" w:rsidRPr="00C47B12" w:rsidRDefault="00C47B12" w:rsidP="00C47B12">
            <w:pPr>
              <w:pStyle w:val="ListParagraph"/>
              <w:numPr>
                <w:ilvl w:val="0"/>
                <w:numId w:val="17"/>
              </w:numPr>
              <w:spacing w:after="0" w:line="240" w:lineRule="auto"/>
              <w:ind w:left="512" w:right="60"/>
              <w:jc w:val="both"/>
              <w:rPr>
                <w:sz w:val="26"/>
                <w:szCs w:val="26"/>
              </w:rPr>
            </w:pPr>
            <w:r w:rsidRPr="00C47B12">
              <w:rPr>
                <w:sz w:val="26"/>
                <w:szCs w:val="26"/>
              </w:rPr>
              <w:t>Khiếm khuyết tài liệu</w:t>
            </w:r>
          </w:p>
          <w:p w:rsidR="00C47B12" w:rsidRPr="00C47B12" w:rsidRDefault="00C47B12" w:rsidP="00C47B12">
            <w:pPr>
              <w:pStyle w:val="ListParagraph"/>
              <w:numPr>
                <w:ilvl w:val="0"/>
                <w:numId w:val="17"/>
              </w:numPr>
              <w:spacing w:after="0" w:line="240" w:lineRule="auto"/>
              <w:ind w:left="512" w:right="60"/>
              <w:jc w:val="both"/>
              <w:rPr>
                <w:sz w:val="26"/>
                <w:szCs w:val="26"/>
              </w:rPr>
            </w:pPr>
            <w:r w:rsidRPr="00C47B12">
              <w:rPr>
                <w:sz w:val="26"/>
                <w:szCs w:val="26"/>
              </w:rPr>
              <w:t>Thường xuyên xem lại Tiến trình kiểm tra</w:t>
            </w:r>
          </w:p>
          <w:p w:rsidR="00C47B12" w:rsidRPr="00C47B12" w:rsidRDefault="00C47B12" w:rsidP="00C47B12">
            <w:pPr>
              <w:pStyle w:val="ListParagraph"/>
              <w:numPr>
                <w:ilvl w:val="0"/>
                <w:numId w:val="17"/>
              </w:numPr>
              <w:spacing w:after="0" w:line="240" w:lineRule="auto"/>
              <w:ind w:left="512" w:right="60"/>
              <w:jc w:val="both"/>
              <w:rPr>
                <w:sz w:val="26"/>
                <w:szCs w:val="26"/>
              </w:rPr>
            </w:pPr>
            <w:r w:rsidRPr="00C47B12">
              <w:rPr>
                <w:sz w:val="26"/>
                <w:szCs w:val="26"/>
              </w:rPr>
              <w:t>Quản lý các vấn đề / rủi ro liên quan đến Đội Kiểm tra Hệ thống</w:t>
            </w:r>
          </w:p>
          <w:p w:rsidR="00AB68B2" w:rsidRDefault="00C47B12" w:rsidP="00C47B12">
            <w:pPr>
              <w:pStyle w:val="ListParagraph"/>
              <w:numPr>
                <w:ilvl w:val="0"/>
                <w:numId w:val="17"/>
              </w:numPr>
              <w:spacing w:after="0" w:line="240" w:lineRule="auto"/>
              <w:ind w:left="512" w:right="60"/>
              <w:jc w:val="both"/>
            </w:pPr>
            <w:r w:rsidRPr="00C47B12">
              <w:rPr>
                <w:sz w:val="26"/>
                <w:szCs w:val="26"/>
              </w:rPr>
              <w:lastRenderedPageBreak/>
              <w:t>Xác định Dữ liệu Kiểm tra</w:t>
            </w:r>
          </w:p>
        </w:tc>
      </w:tr>
    </w:tbl>
    <w:p w:rsidR="00AB68B2" w:rsidRDefault="00AB68B2" w:rsidP="00963B2B">
      <w:pPr>
        <w:spacing w:after="0" w:line="240" w:lineRule="auto"/>
        <w:jc w:val="both"/>
      </w:pPr>
    </w:p>
    <w:p w:rsidR="0040671D" w:rsidRDefault="0040671D" w:rsidP="00963B2B">
      <w:pPr>
        <w:jc w:val="both"/>
      </w:pPr>
    </w:p>
    <w:sectPr w:rsidR="0040671D" w:rsidSect="00E479F8">
      <w:headerReference w:type="default" r:id="rId8"/>
      <w:footerReference w:type="default" r:id="rId9"/>
      <w:pgSz w:w="12240" w:h="15840"/>
      <w:pgMar w:top="993" w:right="1440" w:bottom="709" w:left="1440" w:header="576" w:footer="288"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248" w:rsidRDefault="00DC4248" w:rsidP="00BC2542">
      <w:pPr>
        <w:spacing w:after="0" w:line="240" w:lineRule="auto"/>
      </w:pPr>
      <w:r>
        <w:separator/>
      </w:r>
    </w:p>
  </w:endnote>
  <w:endnote w:type="continuationSeparator" w:id="0">
    <w:p w:rsidR="00DC4248" w:rsidRDefault="00DC4248" w:rsidP="00BC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123" w:type="pct"/>
      <w:tblLook w:val="04A0" w:firstRow="1" w:lastRow="0" w:firstColumn="1" w:lastColumn="0" w:noHBand="0" w:noVBand="1"/>
    </w:tblPr>
    <w:tblGrid>
      <w:gridCol w:w="4206"/>
      <w:gridCol w:w="1178"/>
      <w:gridCol w:w="4206"/>
    </w:tblGrid>
    <w:tr w:rsidR="009117A5" w:rsidTr="003055AD">
      <w:trPr>
        <w:trHeight w:val="151"/>
      </w:trPr>
      <w:tc>
        <w:tcPr>
          <w:tcW w:w="2193" w:type="pct"/>
          <w:tcBorders>
            <w:bottom w:val="single" w:sz="4" w:space="0" w:color="4F81BD" w:themeColor="accent1"/>
          </w:tcBorders>
        </w:tcPr>
        <w:p w:rsidR="009117A5" w:rsidRDefault="009117A5" w:rsidP="009117A5">
          <w:pPr>
            <w:pStyle w:val="Header"/>
            <w:rPr>
              <w:rFonts w:asciiTheme="majorHAnsi" w:eastAsiaTheme="majorEastAsia" w:hAnsiTheme="majorHAnsi" w:cstheme="majorBidi"/>
              <w:b/>
              <w:bCs/>
            </w:rPr>
          </w:pPr>
        </w:p>
      </w:tc>
      <w:tc>
        <w:tcPr>
          <w:tcW w:w="614" w:type="pct"/>
          <w:vMerge w:val="restart"/>
          <w:noWrap/>
          <w:vAlign w:val="center"/>
        </w:tcPr>
        <w:p w:rsidR="009117A5" w:rsidRDefault="009117A5" w:rsidP="009117A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Trang </w:t>
          </w:r>
          <w:r>
            <w:fldChar w:fldCharType="begin"/>
          </w:r>
          <w:r>
            <w:instrText xml:space="preserve"> PAGE  \* MERGEFORMAT </w:instrText>
          </w:r>
          <w:r>
            <w:fldChar w:fldCharType="separate"/>
          </w:r>
          <w:r w:rsidRPr="009117A5">
            <w:rPr>
              <w:rFonts w:asciiTheme="majorHAnsi" w:eastAsiaTheme="majorEastAsia" w:hAnsiTheme="majorHAnsi" w:cstheme="majorBidi"/>
              <w:b/>
              <w:bCs/>
              <w:noProof/>
            </w:rPr>
            <w:t>12</w:t>
          </w:r>
          <w:r>
            <w:rPr>
              <w:rFonts w:asciiTheme="majorHAnsi" w:eastAsiaTheme="majorEastAsia" w:hAnsiTheme="majorHAnsi" w:cstheme="majorBidi"/>
              <w:b/>
              <w:bCs/>
              <w:noProof/>
            </w:rPr>
            <w:fldChar w:fldCharType="end"/>
          </w:r>
        </w:p>
      </w:tc>
      <w:tc>
        <w:tcPr>
          <w:tcW w:w="2193" w:type="pct"/>
          <w:tcBorders>
            <w:bottom w:val="single" w:sz="4" w:space="0" w:color="4F81BD" w:themeColor="accent1"/>
          </w:tcBorders>
        </w:tcPr>
        <w:p w:rsidR="009117A5" w:rsidRDefault="009117A5" w:rsidP="009117A5">
          <w:pPr>
            <w:pStyle w:val="Header"/>
            <w:rPr>
              <w:rFonts w:asciiTheme="majorHAnsi" w:eastAsiaTheme="majorEastAsia" w:hAnsiTheme="majorHAnsi" w:cstheme="majorBidi"/>
              <w:b/>
              <w:bCs/>
            </w:rPr>
          </w:pPr>
        </w:p>
      </w:tc>
    </w:tr>
    <w:tr w:rsidR="009117A5" w:rsidTr="003055AD">
      <w:trPr>
        <w:trHeight w:val="150"/>
      </w:trPr>
      <w:tc>
        <w:tcPr>
          <w:tcW w:w="2193" w:type="pct"/>
          <w:tcBorders>
            <w:top w:val="single" w:sz="4" w:space="0" w:color="4F81BD" w:themeColor="accent1"/>
          </w:tcBorders>
        </w:tcPr>
        <w:p w:rsidR="009117A5" w:rsidRDefault="009117A5" w:rsidP="009117A5">
          <w:pPr>
            <w:pStyle w:val="Header"/>
            <w:rPr>
              <w:rFonts w:asciiTheme="majorHAnsi" w:eastAsiaTheme="majorEastAsia" w:hAnsiTheme="majorHAnsi" w:cstheme="majorBidi"/>
              <w:b/>
              <w:bCs/>
            </w:rPr>
          </w:pPr>
        </w:p>
      </w:tc>
      <w:tc>
        <w:tcPr>
          <w:tcW w:w="614" w:type="pct"/>
          <w:vMerge/>
        </w:tcPr>
        <w:p w:rsidR="009117A5" w:rsidRDefault="009117A5" w:rsidP="009117A5">
          <w:pPr>
            <w:pStyle w:val="Header"/>
            <w:jc w:val="center"/>
            <w:rPr>
              <w:rFonts w:asciiTheme="majorHAnsi" w:eastAsiaTheme="majorEastAsia" w:hAnsiTheme="majorHAnsi" w:cstheme="majorBidi"/>
              <w:b/>
              <w:bCs/>
            </w:rPr>
          </w:pPr>
        </w:p>
      </w:tc>
      <w:tc>
        <w:tcPr>
          <w:tcW w:w="2193" w:type="pct"/>
          <w:tcBorders>
            <w:top w:val="single" w:sz="4" w:space="0" w:color="4F81BD" w:themeColor="accent1"/>
          </w:tcBorders>
        </w:tcPr>
        <w:p w:rsidR="009117A5" w:rsidRDefault="009117A5" w:rsidP="009117A5">
          <w:pPr>
            <w:pStyle w:val="Header"/>
            <w:rPr>
              <w:rFonts w:asciiTheme="majorHAnsi" w:eastAsiaTheme="majorEastAsia" w:hAnsiTheme="majorHAnsi" w:cstheme="majorBidi"/>
              <w:b/>
              <w:bCs/>
            </w:rPr>
          </w:pPr>
        </w:p>
      </w:tc>
    </w:tr>
  </w:tbl>
  <w:p w:rsidR="00F6757F" w:rsidRPr="00627F32" w:rsidRDefault="00F6757F" w:rsidP="00D807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248" w:rsidRDefault="00DC4248" w:rsidP="00BC2542">
      <w:pPr>
        <w:spacing w:after="0" w:line="240" w:lineRule="auto"/>
      </w:pPr>
      <w:r>
        <w:separator/>
      </w:r>
    </w:p>
  </w:footnote>
  <w:footnote w:type="continuationSeparator" w:id="0">
    <w:p w:rsidR="00DC4248" w:rsidRDefault="00DC4248" w:rsidP="00BC2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57F" w:rsidRPr="00BC2542" w:rsidRDefault="00F6757F">
    <w:pPr>
      <w:pStyle w:val="Header"/>
      <w:rPr>
        <w:i/>
      </w:rPr>
    </w:pPr>
    <w:r>
      <w:rPr>
        <w:i/>
      </w:rPr>
      <w:tab/>
    </w:r>
    <w:r>
      <w:rPr>
        <w:i/>
      </w:rPr>
      <w:tab/>
      <w:t>Tài liệu Test plan</w:t>
    </w:r>
  </w:p>
  <w:p w:rsidR="00F6757F" w:rsidRPr="00AC229B" w:rsidRDefault="00F6757F" w:rsidP="00D807AF">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1">
    <w:nsid w:val="00000004"/>
    <w:multiLevelType w:val="multilevel"/>
    <w:tmpl w:val="00000004"/>
    <w:name w:val="WW8Num4"/>
    <w:lvl w:ilvl="0">
      <w:start w:val="1"/>
      <w:numFmt w:val="bullet"/>
      <w:lvlText w:val=""/>
      <w:lvlJc w:val="left"/>
      <w:pPr>
        <w:tabs>
          <w:tab w:val="num" w:pos="720"/>
        </w:tabs>
        <w:ind w:left="1440" w:hanging="360"/>
      </w:pPr>
      <w:rPr>
        <w:rFonts w:ascii="Symbol" w:hAnsi="Symbol" w:cs="Symbol" w:hint="default"/>
        <w:sz w:val="28"/>
        <w:szCs w:val="24"/>
      </w:rPr>
    </w:lvl>
    <w:lvl w:ilvl="1">
      <w:start w:val="1"/>
      <w:numFmt w:val="bullet"/>
      <w:lvlText w:val=""/>
      <w:lvlJc w:val="left"/>
      <w:pPr>
        <w:tabs>
          <w:tab w:val="num" w:pos="0"/>
        </w:tabs>
        <w:ind w:left="2160" w:hanging="360"/>
      </w:pPr>
      <w:rPr>
        <w:rFonts w:ascii="Wingdings" w:hAnsi="Wingdings" w:cs="Wingdings"/>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sz w:val="28"/>
        <w:szCs w:val="24"/>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sz w:val="28"/>
        <w:szCs w:val="24"/>
      </w:rPr>
    </w:lvl>
    <w:lvl w:ilvl="8">
      <w:start w:val="1"/>
      <w:numFmt w:val="bullet"/>
      <w:lvlText w:val=""/>
      <w:lvlJc w:val="left"/>
      <w:pPr>
        <w:tabs>
          <w:tab w:val="num" w:pos="0"/>
        </w:tabs>
        <w:ind w:left="7200" w:hanging="360"/>
      </w:pPr>
      <w:rPr>
        <w:rFonts w:ascii="Wingdings" w:hAnsi="Wingdings" w:cs="Wingdings" w:hint="default"/>
      </w:rPr>
    </w:lvl>
  </w:abstractNum>
  <w:abstractNum w:abstractNumId="2">
    <w:nsid w:val="00000005"/>
    <w:multiLevelType w:val="singleLevel"/>
    <w:tmpl w:val="00000005"/>
    <w:name w:val="WW8Num5"/>
    <w:lvl w:ilvl="0">
      <w:start w:val="1"/>
      <w:numFmt w:val="bullet"/>
      <w:lvlText w:val=""/>
      <w:lvlJc w:val="left"/>
      <w:pPr>
        <w:tabs>
          <w:tab w:val="num" w:pos="720"/>
        </w:tabs>
        <w:ind w:left="1080" w:hanging="360"/>
      </w:pPr>
      <w:rPr>
        <w:rFonts w:ascii="Symbol" w:hAnsi="Symbol" w:cs="Symbol" w:hint="default"/>
        <w:sz w:val="26"/>
        <w:szCs w:val="28"/>
      </w:rPr>
    </w:lvl>
  </w:abstractNum>
  <w:abstractNum w:abstractNumId="3">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sz w:val="22"/>
        <w:szCs w:val="22"/>
      </w:rPr>
    </w:lvl>
  </w:abstractNum>
  <w:abstractNum w:abstractNumId="4">
    <w:nsid w:val="00000007"/>
    <w:multiLevelType w:val="multilevel"/>
    <w:tmpl w:val="00000007"/>
    <w:name w:val="WW8Num7"/>
    <w:lvl w:ilvl="0">
      <w:start w:val="1"/>
      <w:numFmt w:val="decimal"/>
      <w:lvlText w:val="- FE0%1"/>
      <w:lvlJc w:val="left"/>
      <w:pPr>
        <w:tabs>
          <w:tab w:val="num" w:pos="1080"/>
        </w:tabs>
        <w:ind w:left="1080" w:hanging="360"/>
      </w:pPr>
    </w:lvl>
    <w:lvl w:ilvl="1">
      <w:start w:val="1"/>
      <w:numFmt w:val="bullet"/>
      <w:lvlText w:val=""/>
      <w:lvlJc w:val="left"/>
      <w:pPr>
        <w:tabs>
          <w:tab w:val="num" w:pos="1440"/>
        </w:tabs>
        <w:ind w:left="1440" w:hanging="360"/>
      </w:pPr>
      <w:rPr>
        <w:rFonts w:ascii="Wingdings" w:hAnsi="Wingdings" w:cs="Wingdings"/>
      </w:rPr>
    </w:lvl>
    <w:lvl w:ilvl="2">
      <w:start w:val="1"/>
      <w:numFmt w:val="bullet"/>
      <w:lvlText w:val=""/>
      <w:lvlJc w:val="left"/>
      <w:pPr>
        <w:tabs>
          <w:tab w:val="num" w:pos="1800"/>
        </w:tabs>
        <w:ind w:left="1800" w:hanging="360"/>
      </w:pPr>
      <w:rPr>
        <w:rFonts w:ascii="Symbol" w:hAnsi="Symbol" w:cs="Symbol"/>
      </w:rPr>
    </w:lvl>
    <w:lvl w:ilvl="3">
      <w:start w:val="1"/>
      <w:numFmt w:val="bullet"/>
      <w:lvlText w:val=""/>
      <w:lvlJc w:val="left"/>
      <w:pPr>
        <w:tabs>
          <w:tab w:val="num" w:pos="2160"/>
        </w:tabs>
        <w:ind w:left="2160" w:hanging="360"/>
      </w:pPr>
      <w:rPr>
        <w:rFonts w:ascii="Wingdings" w:hAnsi="Wingdings" w:cs="Wingdings"/>
      </w:rPr>
    </w:lvl>
    <w:lvl w:ilvl="4">
      <w:start w:val="1"/>
      <w:numFmt w:val="bullet"/>
      <w:lvlText w:val=""/>
      <w:lvlJc w:val="left"/>
      <w:pPr>
        <w:tabs>
          <w:tab w:val="num" w:pos="2520"/>
        </w:tabs>
        <w:ind w:left="2520" w:hanging="360"/>
      </w:pPr>
      <w:rPr>
        <w:rFonts w:ascii="Symbol" w:hAnsi="Symbol" w:cs="Symbol"/>
      </w:rPr>
    </w:lvl>
    <w:lvl w:ilvl="5">
      <w:start w:val="1"/>
      <w:numFmt w:val="bullet"/>
      <w:lvlText w:val=""/>
      <w:lvlJc w:val="left"/>
      <w:pPr>
        <w:tabs>
          <w:tab w:val="num" w:pos="2880"/>
        </w:tabs>
        <w:ind w:left="2880" w:hanging="360"/>
      </w:pPr>
      <w:rPr>
        <w:rFonts w:ascii="Symbol" w:hAnsi="Symbol" w:cs="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Symbol" w:hAnsi="Symbol" w:cs="Symbol"/>
      </w:rPr>
    </w:lvl>
    <w:lvl w:ilvl="8">
      <w:start w:val="1"/>
      <w:numFmt w:val="bullet"/>
      <w:lvlText w:val=""/>
      <w:lvlJc w:val="left"/>
      <w:pPr>
        <w:tabs>
          <w:tab w:val="num" w:pos="3960"/>
        </w:tabs>
        <w:ind w:left="3960" w:hanging="360"/>
      </w:pPr>
      <w:rPr>
        <w:rFonts w:ascii="Symbol" w:hAnsi="Symbol" w:cs="Symbol"/>
      </w:rPr>
    </w:lvl>
  </w:abstractNum>
  <w:abstractNum w:abstractNumId="5">
    <w:nsid w:val="00000008"/>
    <w:multiLevelType w:val="multilevel"/>
    <w:tmpl w:val="B9EAFBBA"/>
    <w:name w:val="WW8Num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6">
    <w:nsid w:val="0CF94CF7"/>
    <w:multiLevelType w:val="hybridMultilevel"/>
    <w:tmpl w:val="ABFE9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E545CE1"/>
    <w:multiLevelType w:val="hybridMultilevel"/>
    <w:tmpl w:val="CA6C126C"/>
    <w:lvl w:ilvl="0" w:tplc="04090001">
      <w:start w:val="1"/>
      <w:numFmt w:val="bullet"/>
      <w:lvlText w:val=""/>
      <w:lvlJc w:val="left"/>
      <w:pPr>
        <w:ind w:left="875" w:hanging="360"/>
      </w:pPr>
      <w:rPr>
        <w:rFonts w:ascii="Symbol" w:hAnsi="Symbol"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8">
    <w:nsid w:val="11A22028"/>
    <w:multiLevelType w:val="hybridMultilevel"/>
    <w:tmpl w:val="C96476DA"/>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89D70D3"/>
    <w:multiLevelType w:val="hybridMultilevel"/>
    <w:tmpl w:val="51186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4DF4F7B"/>
    <w:multiLevelType w:val="hybridMultilevel"/>
    <w:tmpl w:val="E334061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D4B69F5"/>
    <w:multiLevelType w:val="hybridMultilevel"/>
    <w:tmpl w:val="56C42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F3005F"/>
    <w:multiLevelType w:val="hybridMultilevel"/>
    <w:tmpl w:val="B9B4A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66623C0"/>
    <w:multiLevelType w:val="hybridMultilevel"/>
    <w:tmpl w:val="FD68133C"/>
    <w:lvl w:ilvl="0" w:tplc="04090001">
      <w:start w:val="1"/>
      <w:numFmt w:val="bullet"/>
      <w:lvlText w:val=""/>
      <w:lvlJc w:val="left"/>
      <w:pPr>
        <w:ind w:left="1713" w:hanging="360"/>
      </w:pPr>
      <w:rPr>
        <w:rFonts w:ascii="Symbol" w:hAnsi="Symbol" w:hint="default"/>
      </w:rPr>
    </w:lvl>
    <w:lvl w:ilvl="1" w:tplc="642C8870">
      <w:numFmt w:val="bullet"/>
      <w:lvlText w:val="•"/>
      <w:lvlJc w:val="left"/>
      <w:pPr>
        <w:ind w:left="2433" w:hanging="360"/>
      </w:pPr>
      <w:rPr>
        <w:rFonts w:ascii="Times New Roman" w:eastAsia="Arial" w:hAnsi="Times New Roman" w:cs="Times New Roman"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684740EC"/>
    <w:multiLevelType w:val="multilevel"/>
    <w:tmpl w:val="E3B66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71133C77"/>
    <w:multiLevelType w:val="multilevel"/>
    <w:tmpl w:val="00000001"/>
    <w:lvl w:ilvl="0">
      <w:start w:val="1"/>
      <w:numFmt w:val="decimal"/>
      <w:pStyle w:val="Heading1"/>
      <w:suff w:val="nothing"/>
      <w:lvlText w:val="%1."/>
      <w:lvlJc w:val="left"/>
      <w:pPr>
        <w:tabs>
          <w:tab w:val="num" w:pos="0"/>
        </w:tabs>
        <w:ind w:left="792" w:hanging="432"/>
      </w:pPr>
    </w:lvl>
    <w:lvl w:ilvl="1">
      <w:start w:val="1"/>
      <w:numFmt w:val="decimal"/>
      <w:pStyle w:val="Heading2"/>
      <w:suff w:val="nothing"/>
      <w:lvlText w:val="1.%2."/>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11"/>
  </w:num>
  <w:num w:numId="9">
    <w:abstractNumId w:val="15"/>
  </w:num>
  <w:num w:numId="10">
    <w:abstractNumId w:val="14"/>
  </w:num>
  <w:num w:numId="11">
    <w:abstractNumId w:val="13"/>
  </w:num>
  <w:num w:numId="12">
    <w:abstractNumId w:val="10"/>
  </w:num>
  <w:num w:numId="13">
    <w:abstractNumId w:val="8"/>
  </w:num>
  <w:num w:numId="14">
    <w:abstractNumId w:val="6"/>
  </w:num>
  <w:num w:numId="15">
    <w:abstractNumId w:val="12"/>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B2"/>
    <w:rsid w:val="000E6A7C"/>
    <w:rsid w:val="000E7DF2"/>
    <w:rsid w:val="001C441D"/>
    <w:rsid w:val="001D07C4"/>
    <w:rsid w:val="001D1173"/>
    <w:rsid w:val="00265A12"/>
    <w:rsid w:val="00307A34"/>
    <w:rsid w:val="00323D0C"/>
    <w:rsid w:val="0036352F"/>
    <w:rsid w:val="00365E8F"/>
    <w:rsid w:val="00390EC9"/>
    <w:rsid w:val="00397DF9"/>
    <w:rsid w:val="003A245A"/>
    <w:rsid w:val="00406710"/>
    <w:rsid w:val="0040671D"/>
    <w:rsid w:val="004600D0"/>
    <w:rsid w:val="00480378"/>
    <w:rsid w:val="004F1655"/>
    <w:rsid w:val="005875F9"/>
    <w:rsid w:val="005905A9"/>
    <w:rsid w:val="00631092"/>
    <w:rsid w:val="0067053E"/>
    <w:rsid w:val="00680B02"/>
    <w:rsid w:val="006A595C"/>
    <w:rsid w:val="006B2016"/>
    <w:rsid w:val="00715A9E"/>
    <w:rsid w:val="00753159"/>
    <w:rsid w:val="00764988"/>
    <w:rsid w:val="00793C91"/>
    <w:rsid w:val="007B2B2D"/>
    <w:rsid w:val="00802334"/>
    <w:rsid w:val="00803D96"/>
    <w:rsid w:val="0084588B"/>
    <w:rsid w:val="0085641A"/>
    <w:rsid w:val="00887A25"/>
    <w:rsid w:val="009117A5"/>
    <w:rsid w:val="009532CE"/>
    <w:rsid w:val="00963B2B"/>
    <w:rsid w:val="009907EB"/>
    <w:rsid w:val="009B0361"/>
    <w:rsid w:val="009F02C7"/>
    <w:rsid w:val="00AB68B2"/>
    <w:rsid w:val="00AC5F5B"/>
    <w:rsid w:val="00B23FB8"/>
    <w:rsid w:val="00B27C57"/>
    <w:rsid w:val="00B902CB"/>
    <w:rsid w:val="00B97741"/>
    <w:rsid w:val="00BA0CE4"/>
    <w:rsid w:val="00BC2542"/>
    <w:rsid w:val="00BD771C"/>
    <w:rsid w:val="00C249B1"/>
    <w:rsid w:val="00C26D3A"/>
    <w:rsid w:val="00C47B12"/>
    <w:rsid w:val="00C523D7"/>
    <w:rsid w:val="00C55D90"/>
    <w:rsid w:val="00C667E4"/>
    <w:rsid w:val="00CA1898"/>
    <w:rsid w:val="00CA53C7"/>
    <w:rsid w:val="00CA6523"/>
    <w:rsid w:val="00CF5FDD"/>
    <w:rsid w:val="00D807AF"/>
    <w:rsid w:val="00DC4248"/>
    <w:rsid w:val="00E02F0A"/>
    <w:rsid w:val="00E11ABD"/>
    <w:rsid w:val="00E16188"/>
    <w:rsid w:val="00E479F8"/>
    <w:rsid w:val="00E73BD6"/>
    <w:rsid w:val="00ED045F"/>
    <w:rsid w:val="00EF2CE6"/>
    <w:rsid w:val="00F05A07"/>
    <w:rsid w:val="00F6757F"/>
    <w:rsid w:val="00FA76E5"/>
    <w:rsid w:val="00FD797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AB10FA-4850-4465-B431-A49AA26A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8B2"/>
    <w:pPr>
      <w:suppressAutoHyphens/>
      <w:spacing w:after="160" w:line="252" w:lineRule="auto"/>
    </w:pPr>
    <w:rPr>
      <w:rFonts w:ascii="Times New Roman" w:eastAsia="Calibri" w:hAnsi="Times New Roman" w:cs="Times New Roman"/>
      <w:sz w:val="28"/>
      <w:lang w:val="en-US" w:eastAsia="zh-CN"/>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AB68B2"/>
    <w:pPr>
      <w:keepNext/>
      <w:numPr>
        <w:numId w:val="9"/>
      </w:numPr>
      <w:spacing w:before="240" w:after="60"/>
      <w:outlineLvl w:val="0"/>
    </w:pPr>
    <w:rPr>
      <w:rFonts w:eastAsia="Times New Roman"/>
      <w:b/>
      <w:bCs/>
      <w:kern w:val="1"/>
      <w:szCs w:val="28"/>
    </w:rPr>
  </w:style>
  <w:style w:type="paragraph" w:styleId="Heading2">
    <w:name w:val="heading 2"/>
    <w:aliases w:val="Subkop niveau 2,2scr,h2,H2,2scr1,h21,H21"/>
    <w:basedOn w:val="Normal"/>
    <w:next w:val="Normal"/>
    <w:link w:val="Heading2Char"/>
    <w:qFormat/>
    <w:rsid w:val="00AB68B2"/>
    <w:pPr>
      <w:keepNext/>
      <w:numPr>
        <w:ilvl w:val="1"/>
        <w:numId w:val="9"/>
      </w:numPr>
      <w:spacing w:before="240" w:after="60"/>
      <w:outlineLvl w:val="1"/>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AB68B2"/>
    <w:rPr>
      <w:rFonts w:ascii="Times New Roman" w:eastAsia="Times New Roman" w:hAnsi="Times New Roman" w:cs="Times New Roman"/>
      <w:b/>
      <w:bCs/>
      <w:kern w:val="1"/>
      <w:sz w:val="28"/>
      <w:szCs w:val="28"/>
      <w:lang w:val="en-US" w:eastAsia="zh-CN"/>
    </w:rPr>
  </w:style>
  <w:style w:type="character" w:customStyle="1" w:styleId="Heading2Char">
    <w:name w:val="Heading 2 Char"/>
    <w:aliases w:val="Subkop niveau 2 Char,2scr Char,h2 Char,H2 Char,2scr1 Char,h21 Char,H21 Char"/>
    <w:basedOn w:val="DefaultParagraphFont"/>
    <w:link w:val="Heading2"/>
    <w:rsid w:val="00AB68B2"/>
    <w:rPr>
      <w:rFonts w:ascii="Times New Roman" w:eastAsia="Times New Roman" w:hAnsi="Times New Roman" w:cs="Times New Roman"/>
      <w:b/>
      <w:bCs/>
      <w:i/>
      <w:iCs/>
      <w:sz w:val="26"/>
      <w:szCs w:val="26"/>
      <w:lang w:val="en-US" w:eastAsia="zh-CN"/>
    </w:rPr>
  </w:style>
  <w:style w:type="character" w:styleId="Hyperlink">
    <w:name w:val="Hyperlink"/>
    <w:uiPriority w:val="99"/>
    <w:rsid w:val="00AB68B2"/>
    <w:rPr>
      <w:color w:val="0563C1"/>
      <w:u w:val="single"/>
    </w:rPr>
  </w:style>
  <w:style w:type="paragraph" w:styleId="BodyText">
    <w:name w:val="Body Text"/>
    <w:link w:val="BodyTextChar"/>
    <w:rsid w:val="00AB68B2"/>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AB68B2"/>
    <w:rPr>
      <w:rFonts w:ascii="Times New Roman" w:eastAsia="Arial" w:hAnsi="Times New Roman" w:cs="Times New Roman"/>
      <w:sz w:val="20"/>
      <w:szCs w:val="20"/>
      <w:lang w:val="en-GB" w:eastAsia="zh-CN"/>
    </w:rPr>
  </w:style>
  <w:style w:type="paragraph" w:styleId="Header">
    <w:name w:val="header"/>
    <w:basedOn w:val="Normal"/>
    <w:link w:val="HeaderChar"/>
    <w:uiPriority w:val="99"/>
    <w:rsid w:val="00AB68B2"/>
    <w:pPr>
      <w:tabs>
        <w:tab w:val="center" w:pos="4680"/>
        <w:tab w:val="right" w:pos="9360"/>
      </w:tabs>
    </w:pPr>
  </w:style>
  <w:style w:type="character" w:customStyle="1" w:styleId="HeaderChar">
    <w:name w:val="Header Char"/>
    <w:basedOn w:val="DefaultParagraphFont"/>
    <w:link w:val="Header"/>
    <w:uiPriority w:val="99"/>
    <w:rsid w:val="00AB68B2"/>
    <w:rPr>
      <w:rFonts w:ascii="Times New Roman" w:eastAsia="Calibri" w:hAnsi="Times New Roman" w:cs="Times New Roman"/>
      <w:sz w:val="28"/>
      <w:lang w:val="en-US" w:eastAsia="zh-CN"/>
    </w:rPr>
  </w:style>
  <w:style w:type="paragraph" w:styleId="Footer">
    <w:name w:val="footer"/>
    <w:basedOn w:val="Normal"/>
    <w:link w:val="FooterChar"/>
    <w:uiPriority w:val="99"/>
    <w:rsid w:val="00AB68B2"/>
    <w:pPr>
      <w:tabs>
        <w:tab w:val="center" w:pos="4680"/>
        <w:tab w:val="right" w:pos="9360"/>
      </w:tabs>
    </w:pPr>
  </w:style>
  <w:style w:type="character" w:customStyle="1" w:styleId="FooterChar">
    <w:name w:val="Footer Char"/>
    <w:basedOn w:val="DefaultParagraphFont"/>
    <w:link w:val="Footer"/>
    <w:uiPriority w:val="99"/>
    <w:rsid w:val="00AB68B2"/>
    <w:rPr>
      <w:rFonts w:ascii="Times New Roman" w:eastAsia="Calibri" w:hAnsi="Times New Roman" w:cs="Times New Roman"/>
      <w:sz w:val="28"/>
      <w:lang w:val="en-US" w:eastAsia="zh-CN"/>
    </w:rPr>
  </w:style>
  <w:style w:type="paragraph" w:customStyle="1" w:styleId="SGBodyText3">
    <w:name w:val="SG Body Text 3"/>
    <w:rsid w:val="00AB68B2"/>
    <w:pPr>
      <w:suppressAutoHyphens/>
      <w:spacing w:after="120" w:line="240" w:lineRule="auto"/>
      <w:ind w:left="1987"/>
    </w:pPr>
    <w:rPr>
      <w:rFonts w:ascii="Times New Roman" w:eastAsia="Arial" w:hAnsi="Times New Roman" w:cs="Times New Roman"/>
      <w:sz w:val="20"/>
      <w:szCs w:val="20"/>
      <w:lang w:val="en-US" w:eastAsia="zh-CN"/>
    </w:rPr>
  </w:style>
  <w:style w:type="paragraph" w:styleId="CommentText">
    <w:name w:val="annotation text"/>
    <w:link w:val="CommentTextChar"/>
    <w:rsid w:val="00AB68B2"/>
    <w:pPr>
      <w:suppressAutoHyphens/>
      <w:spacing w:after="0" w:line="240" w:lineRule="auto"/>
      <w:jc w:val="both"/>
    </w:pPr>
    <w:rPr>
      <w:rFonts w:ascii="Times New Roman" w:eastAsia="Arial" w:hAnsi="Times New Roman" w:cs="Times New Roman"/>
      <w:i/>
      <w:color w:val="0000FF"/>
      <w:sz w:val="20"/>
      <w:szCs w:val="20"/>
      <w:lang w:val="en-US" w:eastAsia="zh-CN"/>
    </w:rPr>
  </w:style>
  <w:style w:type="character" w:customStyle="1" w:styleId="CommentTextChar">
    <w:name w:val="Comment Text Char"/>
    <w:basedOn w:val="DefaultParagraphFont"/>
    <w:link w:val="CommentText"/>
    <w:rsid w:val="00AB68B2"/>
    <w:rPr>
      <w:rFonts w:ascii="Times New Roman" w:eastAsia="Arial" w:hAnsi="Times New Roman" w:cs="Times New Roman"/>
      <w:i/>
      <w:color w:val="0000FF"/>
      <w:sz w:val="20"/>
      <w:szCs w:val="20"/>
      <w:lang w:val="en-US" w:eastAsia="zh-CN"/>
    </w:rPr>
  </w:style>
  <w:style w:type="paragraph" w:customStyle="1" w:styleId="TableContents">
    <w:name w:val="Table Contents"/>
    <w:basedOn w:val="Normal"/>
    <w:rsid w:val="00AB68B2"/>
    <w:pPr>
      <w:suppressLineNumbers/>
      <w:spacing w:after="0" w:line="240" w:lineRule="auto"/>
    </w:pPr>
    <w:rPr>
      <w:rFonts w:eastAsia="Times New Roman"/>
      <w:sz w:val="20"/>
      <w:szCs w:val="20"/>
    </w:rPr>
  </w:style>
  <w:style w:type="paragraph" w:styleId="TOCHeading">
    <w:name w:val="TOC Heading"/>
    <w:basedOn w:val="Heading1"/>
    <w:next w:val="Normal"/>
    <w:uiPriority w:val="39"/>
    <w:qFormat/>
    <w:rsid w:val="00AB68B2"/>
    <w:pPr>
      <w:keepLines/>
      <w:numPr>
        <w:numId w:val="0"/>
      </w:numPr>
      <w:spacing w:before="480" w:after="0" w:line="276" w:lineRule="auto"/>
    </w:pPr>
    <w:rPr>
      <w:rFonts w:ascii="Cambria" w:eastAsia="MS Gothic" w:hAnsi="Cambria"/>
      <w:color w:val="365F91"/>
      <w:lang w:eastAsia="ja-JP"/>
    </w:rPr>
  </w:style>
  <w:style w:type="paragraph" w:styleId="TOC1">
    <w:name w:val="toc 1"/>
    <w:basedOn w:val="Normal"/>
    <w:next w:val="Normal"/>
    <w:uiPriority w:val="39"/>
    <w:rsid w:val="00AB68B2"/>
  </w:style>
  <w:style w:type="paragraph" w:styleId="TOC2">
    <w:name w:val="toc 2"/>
    <w:basedOn w:val="Normal"/>
    <w:next w:val="Normal"/>
    <w:uiPriority w:val="39"/>
    <w:rsid w:val="00AB68B2"/>
    <w:pPr>
      <w:ind w:left="280"/>
    </w:pPr>
  </w:style>
  <w:style w:type="paragraph" w:customStyle="1" w:styleId="Textbody">
    <w:name w:val="Text body"/>
    <w:basedOn w:val="Normal"/>
    <w:qFormat/>
    <w:rsid w:val="00AB68B2"/>
    <w:pPr>
      <w:spacing w:after="140" w:line="288" w:lineRule="auto"/>
      <w:textAlignment w:val="baseline"/>
    </w:pPr>
    <w:rPr>
      <w:rFonts w:ascii="Liberation Serif" w:eastAsia="Droid Sans Fallback" w:hAnsi="Liberation Serif" w:cs="FreeSans"/>
      <w:kern w:val="1"/>
      <w:sz w:val="24"/>
      <w:szCs w:val="24"/>
      <w:lang w:bidi="hi-IN"/>
    </w:rPr>
  </w:style>
  <w:style w:type="table" w:styleId="TableGrid">
    <w:name w:val="Table Grid"/>
    <w:basedOn w:val="TableNormal"/>
    <w:uiPriority w:val="59"/>
    <w:rsid w:val="00AB68B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8B2"/>
    <w:rPr>
      <w:rFonts w:ascii="Tahoma" w:eastAsia="Calibri" w:hAnsi="Tahoma" w:cs="Tahoma"/>
      <w:sz w:val="16"/>
      <w:szCs w:val="16"/>
      <w:lang w:val="en-US" w:eastAsia="zh-CN"/>
    </w:rPr>
  </w:style>
  <w:style w:type="character" w:customStyle="1" w:styleId="InternetLink">
    <w:name w:val="Internet Link"/>
    <w:basedOn w:val="DefaultParagraphFont"/>
    <w:rsid w:val="00D807AF"/>
    <w:rPr>
      <w:color w:val="0000FF"/>
      <w:u w:val="single"/>
    </w:rPr>
  </w:style>
  <w:style w:type="paragraph" w:styleId="NormalWeb">
    <w:name w:val="Normal (Web)"/>
    <w:basedOn w:val="Normal"/>
    <w:uiPriority w:val="99"/>
    <w:unhideWhenUsed/>
    <w:rsid w:val="00FA76E5"/>
    <w:pPr>
      <w:suppressAutoHyphens w:val="0"/>
      <w:spacing w:before="100" w:beforeAutospacing="1" w:after="100" w:afterAutospacing="1" w:line="240" w:lineRule="auto"/>
    </w:pPr>
    <w:rPr>
      <w:rFonts w:eastAsia="Times New Roman"/>
      <w:sz w:val="24"/>
      <w:szCs w:val="24"/>
      <w:lang w:val="vi-VN" w:eastAsia="ja-JP"/>
    </w:rPr>
  </w:style>
  <w:style w:type="paragraph" w:styleId="ListParagraph">
    <w:name w:val="List Paragraph"/>
    <w:basedOn w:val="Normal"/>
    <w:qFormat/>
    <w:rsid w:val="00BA0CE4"/>
    <w:pPr>
      <w:widowControl w:val="0"/>
      <w:spacing w:after="200" w:line="100" w:lineRule="atLeast"/>
      <w:ind w:left="720"/>
    </w:pPr>
    <w:rPr>
      <w:rFonts w:ascii="Liberation Serif" w:eastAsia="Liberation Serif" w:hAnsi="Liberation Serif" w:cs="Liberation Serif"/>
      <w:color w:val="00000A"/>
      <w:sz w:val="24"/>
      <w:szCs w:val="24"/>
      <w:lang w:bidi="hi-IN"/>
    </w:rPr>
  </w:style>
  <w:style w:type="paragraph" w:styleId="NoSpacing">
    <w:name w:val="No Spacing"/>
    <w:link w:val="NoSpacingChar"/>
    <w:uiPriority w:val="1"/>
    <w:qFormat/>
    <w:rsid w:val="009117A5"/>
    <w:pPr>
      <w:spacing w:after="0" w:line="240" w:lineRule="auto"/>
    </w:pPr>
    <w:rPr>
      <w:lang w:val="en-US"/>
    </w:rPr>
  </w:style>
  <w:style w:type="character" w:customStyle="1" w:styleId="NoSpacingChar">
    <w:name w:val="No Spacing Char"/>
    <w:basedOn w:val="DefaultParagraphFont"/>
    <w:link w:val="NoSpacing"/>
    <w:uiPriority w:val="1"/>
    <w:rsid w:val="009117A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700035">
      <w:bodyDiv w:val="1"/>
      <w:marLeft w:val="0"/>
      <w:marRight w:val="0"/>
      <w:marTop w:val="0"/>
      <w:marBottom w:val="0"/>
      <w:divBdr>
        <w:top w:val="none" w:sz="0" w:space="0" w:color="auto"/>
        <w:left w:val="none" w:sz="0" w:space="0" w:color="auto"/>
        <w:bottom w:val="none" w:sz="0" w:space="0" w:color="auto"/>
        <w:right w:val="none" w:sz="0" w:space="0" w:color="auto"/>
      </w:divBdr>
      <w:divsChild>
        <w:div w:id="715160707">
          <w:marLeft w:val="-108"/>
          <w:marRight w:val="0"/>
          <w:marTop w:val="0"/>
          <w:marBottom w:val="0"/>
          <w:divBdr>
            <w:top w:val="none" w:sz="0" w:space="0" w:color="auto"/>
            <w:left w:val="none" w:sz="0" w:space="0" w:color="auto"/>
            <w:bottom w:val="none" w:sz="0" w:space="0" w:color="auto"/>
            <w:right w:val="none" w:sz="0" w:space="0" w:color="auto"/>
          </w:divBdr>
        </w:div>
      </w:divsChild>
    </w:div>
    <w:div w:id="1932423337">
      <w:bodyDiv w:val="1"/>
      <w:marLeft w:val="0"/>
      <w:marRight w:val="0"/>
      <w:marTop w:val="0"/>
      <w:marBottom w:val="0"/>
      <w:divBdr>
        <w:top w:val="none" w:sz="0" w:space="0" w:color="auto"/>
        <w:left w:val="none" w:sz="0" w:space="0" w:color="auto"/>
        <w:bottom w:val="none" w:sz="0" w:space="0" w:color="auto"/>
        <w:right w:val="none" w:sz="0" w:space="0" w:color="auto"/>
      </w:divBdr>
      <w:divsChild>
        <w:div w:id="180145599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Uyen Le</dc:creator>
  <cp:lastModifiedBy>luu-vu</cp:lastModifiedBy>
  <cp:revision>5</cp:revision>
  <dcterms:created xsi:type="dcterms:W3CDTF">2017-05-15T09:57:00Z</dcterms:created>
  <dcterms:modified xsi:type="dcterms:W3CDTF">2017-05-16T14:07:00Z</dcterms:modified>
</cp:coreProperties>
</file>