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17F78" w14:textId="77777777" w:rsidR="00C22EC2" w:rsidRDefault="00C22EC2" w:rsidP="00C22EC2">
      <w:pPr>
        <w:jc w:val="center"/>
        <w:rPr>
          <w:rFonts w:ascii="Times New Roman" w:eastAsia="Times New Roman" w:hAnsi="Times New Roman" w:cs="Times New Roman"/>
          <w:b/>
          <w:sz w:val="26"/>
          <w:szCs w:val="26"/>
        </w:rPr>
      </w:pPr>
    </w:p>
    <w:p w14:paraId="5D541B33" w14:textId="77777777" w:rsidR="00C22EC2" w:rsidRPr="00C10915" w:rsidRDefault="00C22EC2" w:rsidP="00C22EC2">
      <w:pPr>
        <w:pBdr>
          <w:top w:val="thinThickSmallGap" w:sz="24" w:space="0" w:color="auto"/>
          <w:left w:val="thinThickSmallGap" w:sz="24" w:space="4" w:color="auto"/>
          <w:bottom w:val="thickThinSmallGap" w:sz="24" w:space="1" w:color="auto"/>
          <w:right w:val="thickThinSmallGap" w:sz="24" w:space="4" w:color="auto"/>
        </w:pBdr>
        <w:spacing w:line="240" w:lineRule="auto"/>
        <w:jc w:val="center"/>
        <w:rPr>
          <w:rFonts w:ascii="Times New Roman" w:eastAsia="Times New Roman" w:hAnsi="Times New Roman" w:cs="Times New Roman"/>
          <w:b/>
          <w:sz w:val="36"/>
          <w:szCs w:val="36"/>
        </w:rPr>
      </w:pPr>
      <w:r w:rsidRPr="00C10915">
        <w:rPr>
          <w:rFonts w:ascii="Times New Roman" w:eastAsia="Times New Roman" w:hAnsi="Times New Roman" w:cs="Times New Roman"/>
          <w:b/>
          <w:sz w:val="36"/>
          <w:szCs w:val="36"/>
        </w:rPr>
        <w:t>BỘ GIÁO DỤC VÀ ĐÀO TẠO</w:t>
      </w:r>
    </w:p>
    <w:p w14:paraId="7EA4500F" w14:textId="77777777" w:rsidR="00C22EC2" w:rsidRPr="00C10915" w:rsidRDefault="00C22EC2" w:rsidP="00C22EC2">
      <w:pPr>
        <w:pBdr>
          <w:top w:val="thinThickSmallGap" w:sz="24" w:space="0" w:color="auto"/>
          <w:left w:val="thinThickSmallGap" w:sz="24" w:space="4" w:color="auto"/>
          <w:bottom w:val="thickThinSmallGap" w:sz="24" w:space="1" w:color="auto"/>
          <w:right w:val="thickThinSmallGap" w:sz="24" w:space="4" w:color="auto"/>
        </w:pBdr>
        <w:spacing w:line="240" w:lineRule="auto"/>
        <w:jc w:val="center"/>
        <w:rPr>
          <w:rFonts w:ascii="Times New Roman" w:eastAsia="Times New Roman" w:hAnsi="Times New Roman" w:cs="Times New Roman"/>
          <w:b/>
          <w:sz w:val="36"/>
          <w:szCs w:val="36"/>
        </w:rPr>
      </w:pPr>
      <w:r w:rsidRPr="00C10915">
        <w:rPr>
          <w:rFonts w:ascii="Times New Roman" w:eastAsia="Times New Roman" w:hAnsi="Times New Roman" w:cs="Times New Roman"/>
          <w:b/>
          <w:sz w:val="36"/>
          <w:szCs w:val="36"/>
        </w:rPr>
        <w:t>TRƯỜNG ĐẠI HỌC DUY TÂN</w:t>
      </w:r>
    </w:p>
    <w:p w14:paraId="00A05C2B" w14:textId="77777777" w:rsidR="00C22EC2" w:rsidRPr="00C10915" w:rsidRDefault="00C22EC2" w:rsidP="00C22EC2">
      <w:pPr>
        <w:pBdr>
          <w:top w:val="thinThickSmallGap" w:sz="24" w:space="0" w:color="auto"/>
          <w:left w:val="thinThickSmallGap" w:sz="24" w:space="4" w:color="auto"/>
          <w:bottom w:val="thickThinSmallGap" w:sz="24" w:space="1" w:color="auto"/>
          <w:right w:val="thickThinSmallGap" w:sz="24" w:space="4" w:color="auto"/>
        </w:pBdr>
        <w:spacing w:line="240" w:lineRule="auto"/>
        <w:jc w:val="center"/>
        <w:rPr>
          <w:rFonts w:ascii="Times New Roman" w:eastAsia="Times New Roman" w:hAnsi="Times New Roman" w:cs="Times New Roman"/>
          <w:b/>
          <w:sz w:val="36"/>
          <w:szCs w:val="36"/>
        </w:rPr>
      </w:pPr>
    </w:p>
    <w:p w14:paraId="22FC95E5" w14:textId="77777777" w:rsidR="00C22EC2" w:rsidRPr="00C10915" w:rsidRDefault="00C22EC2" w:rsidP="00C22EC2">
      <w:pPr>
        <w:pBdr>
          <w:top w:val="thinThickSmallGap" w:sz="24" w:space="0" w:color="auto"/>
          <w:left w:val="thinThickSmallGap" w:sz="24" w:space="4" w:color="auto"/>
          <w:bottom w:val="thickThinSmallGap" w:sz="24" w:space="1" w:color="auto"/>
          <w:right w:val="thickThinSmallGap" w:sz="24" w:space="4" w:color="auto"/>
        </w:pBdr>
        <w:spacing w:line="240" w:lineRule="auto"/>
        <w:jc w:val="center"/>
        <w:rPr>
          <w:rFonts w:ascii="Times New Roman" w:eastAsia="Times New Roman" w:hAnsi="Times New Roman" w:cs="Times New Roman"/>
          <w:b/>
          <w:sz w:val="36"/>
          <w:szCs w:val="36"/>
        </w:rPr>
      </w:pPr>
      <w:r w:rsidRPr="00C10915">
        <w:rPr>
          <w:rFonts w:ascii="Times New Roman" w:eastAsia="Times New Roman" w:hAnsi="Times New Roman" w:cs="Times New Roman"/>
          <w:b/>
          <w:noProof/>
          <w:sz w:val="36"/>
          <w:szCs w:val="36"/>
          <w:lang w:eastAsia="en-US" w:bidi="ar-SA"/>
        </w:rPr>
        <w:drawing>
          <wp:inline distT="0" distB="0" distL="0" distR="0" wp14:anchorId="14A8595D" wp14:editId="1978FE7C">
            <wp:extent cx="828675" cy="752475"/>
            <wp:effectExtent l="0" t="0" r="9525" b="9525"/>
            <wp:docPr id="5" name="Picture 5"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14:paraId="4F0F357A" w14:textId="77777777" w:rsidR="00C22EC2" w:rsidRPr="00C10915" w:rsidRDefault="00C22EC2" w:rsidP="00C22EC2">
      <w:pPr>
        <w:pBdr>
          <w:top w:val="thinThickSmallGap" w:sz="24" w:space="0" w:color="auto"/>
          <w:left w:val="thinThickSmallGap" w:sz="24" w:space="4" w:color="auto"/>
          <w:bottom w:val="thickThinSmallGap" w:sz="24" w:space="1" w:color="auto"/>
          <w:right w:val="thickThinSmallGap" w:sz="24" w:space="4" w:color="auto"/>
        </w:pBdr>
        <w:spacing w:line="240" w:lineRule="auto"/>
        <w:jc w:val="center"/>
        <w:rPr>
          <w:rFonts w:ascii="Times New Roman" w:eastAsia="Times New Roman" w:hAnsi="Times New Roman" w:cs="Times New Roman"/>
          <w:b/>
          <w:sz w:val="36"/>
          <w:szCs w:val="36"/>
        </w:rPr>
      </w:pPr>
    </w:p>
    <w:p w14:paraId="15837302" w14:textId="77777777" w:rsidR="00C22EC2" w:rsidRPr="00C10915" w:rsidRDefault="00C22EC2" w:rsidP="00C22EC2">
      <w:pPr>
        <w:pBdr>
          <w:top w:val="thinThickSmallGap" w:sz="24" w:space="0" w:color="auto"/>
          <w:left w:val="thinThickSmallGap" w:sz="24" w:space="4" w:color="auto"/>
          <w:bottom w:val="thickThinSmallGap" w:sz="24" w:space="1" w:color="auto"/>
          <w:right w:val="thickThinSmallGap" w:sz="24" w:space="4" w:color="auto"/>
        </w:pBdr>
        <w:spacing w:line="240" w:lineRule="auto"/>
        <w:jc w:val="center"/>
        <w:rPr>
          <w:rFonts w:ascii="Times New Roman" w:eastAsia="Times New Roman" w:hAnsi="Times New Roman" w:cs="Times New Roman"/>
          <w:b/>
          <w:sz w:val="36"/>
          <w:szCs w:val="36"/>
        </w:rPr>
      </w:pPr>
    </w:p>
    <w:p w14:paraId="6EDFE240" w14:textId="77777777" w:rsidR="00C22EC2" w:rsidRPr="00C10915" w:rsidRDefault="00C22EC2" w:rsidP="00C22EC2">
      <w:pPr>
        <w:pBdr>
          <w:top w:val="thinThickSmallGap" w:sz="24" w:space="0" w:color="auto"/>
          <w:left w:val="thinThickSmallGap" w:sz="24" w:space="4" w:color="auto"/>
          <w:bottom w:val="thickThinSmallGap" w:sz="24" w:space="1" w:color="auto"/>
          <w:right w:val="thickThinSmallGap" w:sz="24" w:space="4" w:color="auto"/>
        </w:pBdr>
        <w:spacing w:line="240" w:lineRule="auto"/>
        <w:jc w:val="center"/>
        <w:rPr>
          <w:rFonts w:ascii="Times New Roman" w:eastAsia="Times New Roman" w:hAnsi="Times New Roman" w:cs="Times New Roman"/>
          <w:b/>
          <w:sz w:val="36"/>
          <w:szCs w:val="36"/>
        </w:rPr>
      </w:pPr>
    </w:p>
    <w:p w14:paraId="1DF798E1" w14:textId="77777777" w:rsidR="00C22EC2" w:rsidRDefault="00C22EC2" w:rsidP="00C22EC2">
      <w:pPr>
        <w:pBdr>
          <w:top w:val="thinThickSmallGap" w:sz="24" w:space="0" w:color="auto"/>
          <w:left w:val="thinThickSmallGap" w:sz="24" w:space="4" w:color="auto"/>
          <w:bottom w:val="thickThinSmallGap" w:sz="24" w:space="1" w:color="auto"/>
          <w:right w:val="thickThinSmallGap" w:sz="24" w:space="4" w:color="auto"/>
        </w:pBdr>
        <w:spacing w:line="240" w:lineRule="auto"/>
        <w:jc w:val="center"/>
        <w:rPr>
          <w:rFonts w:ascii="Times New Roman" w:eastAsia="Times New Roman" w:hAnsi="Times New Roman" w:cs="Times New Roman"/>
          <w:b/>
          <w:sz w:val="36"/>
          <w:szCs w:val="36"/>
        </w:rPr>
      </w:pPr>
      <w:r w:rsidRPr="00C10915">
        <w:rPr>
          <w:rFonts w:ascii="Times New Roman" w:eastAsia="Times New Roman" w:hAnsi="Times New Roman" w:cs="Times New Roman"/>
          <w:b/>
          <w:sz w:val="36"/>
          <w:szCs w:val="36"/>
        </w:rPr>
        <w:t>Tên đề tài</w:t>
      </w:r>
    </w:p>
    <w:p w14:paraId="3EB0AB4F" w14:textId="77777777" w:rsidR="00C22EC2" w:rsidRPr="00C10915" w:rsidRDefault="00C22EC2" w:rsidP="00C22EC2">
      <w:pPr>
        <w:pBdr>
          <w:top w:val="thinThickSmallGap" w:sz="24" w:space="0" w:color="auto"/>
          <w:left w:val="thinThickSmallGap" w:sz="24" w:space="4" w:color="auto"/>
          <w:bottom w:val="thickThinSmallGap" w:sz="24" w:space="1" w:color="auto"/>
          <w:right w:val="thickThinSmallGap" w:sz="24" w:space="4" w:color="auto"/>
        </w:pBdr>
        <w:spacing w:line="240" w:lineRule="auto"/>
        <w:jc w:val="center"/>
        <w:rPr>
          <w:rFonts w:ascii="Times New Roman" w:eastAsia="Times New Roman" w:hAnsi="Times New Roman" w:cs="Times New Roman"/>
          <w:b/>
          <w:sz w:val="36"/>
          <w:szCs w:val="36"/>
        </w:rPr>
      </w:pPr>
      <w:r w:rsidRPr="00C10915">
        <w:rPr>
          <w:rFonts w:ascii="Times New Roman" w:eastAsia="Times New Roman" w:hAnsi="Times New Roman" w:cs="Times New Roman"/>
          <w:b/>
          <w:sz w:val="36"/>
          <w:szCs w:val="36"/>
        </w:rPr>
        <w:t>WEBSITE TIN TỨC NGÀNH CÔNG NGHỆ THÔNG TIN VỚI MEAN</w:t>
      </w:r>
    </w:p>
    <w:p w14:paraId="1AA8B8B0" w14:textId="77777777" w:rsidR="00C22EC2" w:rsidRPr="00C10915" w:rsidRDefault="00C22EC2" w:rsidP="00C22EC2">
      <w:pPr>
        <w:pBdr>
          <w:top w:val="thinThickSmallGap" w:sz="24" w:space="0" w:color="auto"/>
          <w:left w:val="thinThickSmallGap" w:sz="24" w:space="4" w:color="auto"/>
          <w:bottom w:val="thickThinSmallGap" w:sz="24" w:space="1" w:color="auto"/>
          <w:right w:val="thickThinSmallGap" w:sz="24" w:space="4" w:color="auto"/>
        </w:pBdr>
        <w:spacing w:line="240" w:lineRule="auto"/>
        <w:jc w:val="center"/>
        <w:rPr>
          <w:rFonts w:ascii="Times New Roman" w:eastAsia="Times New Roman" w:hAnsi="Times New Roman" w:cs="Times New Roman"/>
          <w:b/>
          <w:sz w:val="36"/>
          <w:szCs w:val="36"/>
        </w:rPr>
      </w:pPr>
    </w:p>
    <w:p w14:paraId="55C1FA3F" w14:textId="77777777" w:rsidR="00C22EC2" w:rsidRPr="00C10915" w:rsidRDefault="00C22EC2" w:rsidP="00C22EC2">
      <w:pPr>
        <w:pBdr>
          <w:top w:val="thinThickSmallGap" w:sz="24" w:space="0" w:color="auto"/>
          <w:left w:val="thinThickSmallGap" w:sz="24" w:space="4" w:color="auto"/>
          <w:bottom w:val="thickThinSmallGap" w:sz="24" w:space="1" w:color="auto"/>
          <w:right w:val="thickThinSmallGap" w:sz="24" w:space="4" w:color="auto"/>
        </w:pBdr>
        <w:spacing w:line="240" w:lineRule="auto"/>
        <w:jc w:val="center"/>
        <w:rPr>
          <w:rFonts w:ascii="Times New Roman" w:eastAsia="Times New Roman" w:hAnsi="Times New Roman" w:cs="Times New Roman"/>
          <w:b/>
          <w:sz w:val="36"/>
          <w:szCs w:val="36"/>
        </w:rPr>
      </w:pPr>
      <w:r w:rsidRPr="00C10915">
        <w:rPr>
          <w:rFonts w:ascii="Times New Roman" w:eastAsia="Times New Roman" w:hAnsi="Times New Roman" w:cs="Times New Roman"/>
          <w:b/>
          <w:sz w:val="36"/>
          <w:szCs w:val="36"/>
        </w:rPr>
        <w:sym w:font="Wingdings" w:char="F097"/>
      </w:r>
      <w:r w:rsidRPr="00C10915">
        <w:rPr>
          <w:rFonts w:ascii="Times New Roman" w:eastAsia="Times New Roman" w:hAnsi="Times New Roman" w:cs="Times New Roman"/>
          <w:b/>
          <w:sz w:val="36"/>
          <w:szCs w:val="36"/>
        </w:rPr>
        <w:sym w:font="Wingdings" w:char="F040"/>
      </w:r>
      <w:r w:rsidRPr="00C10915">
        <w:rPr>
          <w:rFonts w:ascii="Times New Roman" w:eastAsia="Times New Roman" w:hAnsi="Times New Roman" w:cs="Times New Roman"/>
          <w:b/>
          <w:sz w:val="36"/>
          <w:szCs w:val="36"/>
        </w:rPr>
        <w:sym w:font="Wingdings" w:char="F026"/>
      </w:r>
      <w:r w:rsidRPr="00C10915">
        <w:rPr>
          <w:rFonts w:ascii="Times New Roman" w:eastAsia="Times New Roman" w:hAnsi="Times New Roman" w:cs="Times New Roman"/>
          <w:b/>
          <w:sz w:val="36"/>
          <w:szCs w:val="36"/>
        </w:rPr>
        <w:sym w:font="Wingdings" w:char="F03F"/>
      </w:r>
      <w:r w:rsidRPr="00C10915">
        <w:rPr>
          <w:rFonts w:ascii="Times New Roman" w:eastAsia="Times New Roman" w:hAnsi="Times New Roman" w:cs="Times New Roman"/>
          <w:b/>
          <w:sz w:val="36"/>
          <w:szCs w:val="36"/>
        </w:rPr>
        <w:sym w:font="Wingdings" w:char="F096"/>
      </w:r>
    </w:p>
    <w:p w14:paraId="0DAA3994" w14:textId="77777777" w:rsidR="00C22EC2" w:rsidRPr="00C10915" w:rsidRDefault="00C22EC2" w:rsidP="00C22EC2">
      <w:pPr>
        <w:pBdr>
          <w:top w:val="thinThickSmallGap" w:sz="24" w:space="0" w:color="auto"/>
          <w:left w:val="thinThickSmallGap" w:sz="24" w:space="4" w:color="auto"/>
          <w:bottom w:val="thickThinSmallGap" w:sz="24" w:space="1" w:color="auto"/>
          <w:right w:val="thickThinSmallGap" w:sz="24" w:space="4" w:color="auto"/>
        </w:pBdr>
        <w:spacing w:line="240" w:lineRule="auto"/>
        <w:jc w:val="center"/>
        <w:rPr>
          <w:rFonts w:ascii="Times New Roman" w:eastAsia="Times New Roman" w:hAnsi="Times New Roman" w:cs="Times New Roman"/>
          <w:b/>
          <w:sz w:val="36"/>
          <w:szCs w:val="36"/>
        </w:rPr>
      </w:pPr>
    </w:p>
    <w:p w14:paraId="566F8B73" w14:textId="77777777" w:rsidR="00C22EC2" w:rsidRPr="00C10915" w:rsidRDefault="00C22EC2" w:rsidP="00C22EC2">
      <w:pPr>
        <w:pBdr>
          <w:top w:val="thinThickSmallGap" w:sz="24" w:space="0" w:color="auto"/>
          <w:left w:val="thinThickSmallGap" w:sz="24" w:space="4" w:color="auto"/>
          <w:bottom w:val="thickThinSmallGap" w:sz="24" w:space="1" w:color="auto"/>
          <w:right w:val="thickThinSmallGap" w:sz="24" w:space="4" w:color="auto"/>
        </w:pBd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TÀI LIỆU KẾ HOẠCH DỰ ÁN</w:t>
      </w:r>
    </w:p>
    <w:p w14:paraId="1045ACD2" w14:textId="77777777" w:rsidR="00C22EC2" w:rsidRPr="00C10915" w:rsidRDefault="00C22EC2" w:rsidP="00C22EC2">
      <w:pPr>
        <w:pBdr>
          <w:top w:val="thinThickSmallGap" w:sz="24" w:space="0" w:color="auto"/>
          <w:left w:val="thinThickSmallGap" w:sz="24" w:space="4" w:color="auto"/>
          <w:bottom w:val="thickThinSmallGap" w:sz="24" w:space="1" w:color="auto"/>
          <w:right w:val="thickThinSmallGap" w:sz="24" w:space="4" w:color="auto"/>
        </w:pBdr>
        <w:spacing w:line="240" w:lineRule="auto"/>
        <w:jc w:val="center"/>
        <w:rPr>
          <w:rFonts w:ascii="Times New Roman" w:eastAsia="Times New Roman" w:hAnsi="Times New Roman" w:cs="Times New Roman"/>
          <w:b/>
          <w:sz w:val="36"/>
          <w:szCs w:val="36"/>
        </w:rPr>
      </w:pPr>
    </w:p>
    <w:p w14:paraId="5C03B94C" w14:textId="77777777" w:rsidR="00C22EC2" w:rsidRPr="00C10915" w:rsidRDefault="00C22EC2" w:rsidP="00C22EC2">
      <w:pPr>
        <w:pBdr>
          <w:top w:val="thinThickSmallGap" w:sz="24" w:space="0" w:color="auto"/>
          <w:left w:val="thinThickSmallGap" w:sz="24" w:space="4" w:color="auto"/>
          <w:bottom w:val="thickThinSmallGap" w:sz="24" w:space="1" w:color="auto"/>
          <w:right w:val="thickThinSmallGap" w:sz="24" w:space="4" w:color="auto"/>
        </w:pBdr>
        <w:spacing w:line="240" w:lineRule="auto"/>
        <w:jc w:val="center"/>
        <w:rPr>
          <w:rFonts w:ascii="Times New Roman" w:eastAsia="Times New Roman" w:hAnsi="Times New Roman" w:cs="Times New Roman"/>
          <w:b/>
          <w:sz w:val="36"/>
          <w:szCs w:val="36"/>
        </w:rPr>
      </w:pPr>
    </w:p>
    <w:p w14:paraId="15E87D9E" w14:textId="77777777" w:rsidR="00C22EC2" w:rsidRPr="00C10915" w:rsidRDefault="00C22EC2" w:rsidP="00C22EC2">
      <w:pPr>
        <w:pBdr>
          <w:top w:val="thinThickSmallGap" w:sz="24" w:space="0" w:color="auto"/>
          <w:left w:val="thinThickSmallGap" w:sz="24" w:space="4" w:color="auto"/>
          <w:bottom w:val="thickThinSmallGap" w:sz="24" w:space="1" w:color="auto"/>
          <w:right w:val="thickThinSmallGap" w:sz="24" w:space="4" w:color="auto"/>
        </w:pBdr>
        <w:spacing w:line="240" w:lineRule="auto"/>
        <w:jc w:val="center"/>
        <w:rPr>
          <w:rFonts w:ascii="Times New Roman" w:eastAsia="Times New Roman" w:hAnsi="Times New Roman" w:cs="Times New Roman"/>
          <w:b/>
          <w:sz w:val="36"/>
          <w:szCs w:val="36"/>
        </w:rPr>
      </w:pPr>
      <w:r w:rsidRPr="00C10915">
        <w:rPr>
          <w:rFonts w:ascii="Times New Roman" w:eastAsia="Times New Roman" w:hAnsi="Times New Roman" w:cs="Times New Roman"/>
          <w:b/>
          <w:sz w:val="36"/>
          <w:szCs w:val="36"/>
        </w:rPr>
        <w:t>NHÓM SINH VIÊN THỰC HIỆN</w:t>
      </w:r>
    </w:p>
    <w:p w14:paraId="1327C42F" w14:textId="27296D80" w:rsidR="00C22EC2" w:rsidRDefault="00C22EC2" w:rsidP="00C22EC2">
      <w:pPr>
        <w:pBdr>
          <w:top w:val="thinThickSmallGap" w:sz="24" w:space="0" w:color="auto"/>
          <w:left w:val="thinThickSmallGap" w:sz="24" w:space="4" w:color="auto"/>
          <w:bottom w:val="thickThinSmallGap" w:sz="24" w:space="1" w:color="auto"/>
          <w:right w:val="thickThinSmallGap" w:sz="24" w:space="4" w:color="auto"/>
        </w:pBdr>
        <w:spacing w:line="240" w:lineRule="auto"/>
        <w:ind w:firstLine="2552"/>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Trương Thành Nam – </w:t>
      </w:r>
      <w:r w:rsidRPr="00C22EC2">
        <w:rPr>
          <w:rFonts w:ascii="Times New Roman" w:hAnsi="Times New Roman" w:cs="Times New Roman"/>
          <w:b/>
          <w:sz w:val="36"/>
          <w:szCs w:val="36"/>
        </w:rPr>
        <w:t>1921140806</w:t>
      </w:r>
    </w:p>
    <w:p w14:paraId="779DF1DF" w14:textId="168812FF" w:rsidR="00C22EC2" w:rsidRDefault="00C22EC2" w:rsidP="00C22EC2">
      <w:pPr>
        <w:pBdr>
          <w:top w:val="thinThickSmallGap" w:sz="24" w:space="0" w:color="auto"/>
          <w:left w:val="thinThickSmallGap" w:sz="24" w:space="4" w:color="auto"/>
          <w:bottom w:val="thickThinSmallGap" w:sz="24" w:space="1" w:color="auto"/>
          <w:right w:val="thickThinSmallGap" w:sz="24" w:space="4" w:color="auto"/>
        </w:pBdr>
        <w:spacing w:line="240" w:lineRule="auto"/>
        <w:ind w:firstLine="2552"/>
        <w:rPr>
          <w:rFonts w:ascii="Times New Roman" w:eastAsia="Times New Roman" w:hAnsi="Times New Roman" w:cs="Times New Roman"/>
          <w:b/>
          <w:sz w:val="36"/>
          <w:szCs w:val="36"/>
        </w:rPr>
      </w:pPr>
      <w:r>
        <w:rPr>
          <w:rFonts w:ascii="Times New Roman" w:eastAsia="Times New Roman" w:hAnsi="Times New Roman" w:cs="Times New Roman"/>
          <w:b/>
          <w:sz w:val="36"/>
          <w:szCs w:val="36"/>
        </w:rPr>
        <w:t>Trương Phương Tường Vy –1920129099</w:t>
      </w:r>
    </w:p>
    <w:p w14:paraId="0154FE10" w14:textId="526C0EFE" w:rsidR="00C22EC2" w:rsidRDefault="00C22EC2" w:rsidP="00C22EC2">
      <w:pPr>
        <w:pBdr>
          <w:top w:val="thinThickSmallGap" w:sz="24" w:space="0" w:color="auto"/>
          <w:left w:val="thinThickSmallGap" w:sz="24" w:space="4" w:color="auto"/>
          <w:bottom w:val="thickThinSmallGap" w:sz="24" w:space="1" w:color="auto"/>
          <w:right w:val="thickThinSmallGap" w:sz="24" w:space="4" w:color="auto"/>
        </w:pBdr>
        <w:spacing w:line="240" w:lineRule="auto"/>
        <w:ind w:firstLine="2552"/>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Huỳnh Ngọc Minh Trí – </w:t>
      </w:r>
      <w:r w:rsidRPr="00C22EC2">
        <w:rPr>
          <w:rFonts w:ascii="Times New Roman" w:hAnsi="Times New Roman" w:cs="Times New Roman"/>
          <w:b/>
          <w:sz w:val="36"/>
          <w:szCs w:val="36"/>
        </w:rPr>
        <w:t>1921123209</w:t>
      </w:r>
    </w:p>
    <w:p w14:paraId="34A35DA4" w14:textId="25D45C34" w:rsidR="00C22EC2" w:rsidRPr="00C10915" w:rsidRDefault="00C22EC2" w:rsidP="00C22EC2">
      <w:pPr>
        <w:pBdr>
          <w:top w:val="thinThickSmallGap" w:sz="24" w:space="0" w:color="auto"/>
          <w:left w:val="thinThickSmallGap" w:sz="24" w:space="4" w:color="auto"/>
          <w:bottom w:val="thickThinSmallGap" w:sz="24" w:space="1" w:color="auto"/>
          <w:right w:val="thickThinSmallGap" w:sz="24" w:space="4" w:color="auto"/>
        </w:pBdr>
        <w:spacing w:line="240" w:lineRule="auto"/>
        <w:ind w:firstLine="2552"/>
        <w:rPr>
          <w:rFonts w:ascii="Times New Roman" w:eastAsia="Times New Roman" w:hAnsi="Times New Roman" w:cs="Times New Roman"/>
          <w:b/>
          <w:sz w:val="36"/>
          <w:szCs w:val="36"/>
        </w:rPr>
      </w:pPr>
      <w:r>
        <w:rPr>
          <w:rFonts w:ascii="Times New Roman" w:eastAsia="Times New Roman" w:hAnsi="Times New Roman" w:cs="Times New Roman"/>
          <w:b/>
          <w:sz w:val="36"/>
          <w:szCs w:val="36"/>
        </w:rPr>
        <w:t>Nguyễn Lưu Vũ -</w:t>
      </w:r>
      <w:r>
        <w:rPr>
          <w:b/>
          <w:sz w:val="28"/>
        </w:rPr>
        <w:t xml:space="preserve"> </w:t>
      </w:r>
      <w:r w:rsidRPr="00C22EC2">
        <w:rPr>
          <w:rFonts w:ascii="Times New Roman" w:hAnsi="Times New Roman" w:cs="Times New Roman"/>
          <w:b/>
          <w:sz w:val="36"/>
          <w:szCs w:val="36"/>
        </w:rPr>
        <w:t>1921123170</w:t>
      </w:r>
    </w:p>
    <w:p w14:paraId="7A4C2E66" w14:textId="77777777" w:rsidR="00C22EC2" w:rsidRPr="00C10915" w:rsidRDefault="00C22EC2" w:rsidP="00C22EC2">
      <w:pPr>
        <w:pBdr>
          <w:top w:val="thinThickSmallGap" w:sz="24" w:space="0" w:color="auto"/>
          <w:left w:val="thinThickSmallGap" w:sz="24" w:space="4" w:color="auto"/>
          <w:bottom w:val="thickThinSmallGap" w:sz="24" w:space="1" w:color="auto"/>
          <w:right w:val="thickThinSmallGap" w:sz="24" w:space="4" w:color="auto"/>
        </w:pBdr>
        <w:spacing w:line="240" w:lineRule="auto"/>
        <w:jc w:val="center"/>
        <w:rPr>
          <w:rFonts w:ascii="Times New Roman" w:eastAsia="Times New Roman" w:hAnsi="Times New Roman" w:cs="Times New Roman"/>
          <w:b/>
          <w:sz w:val="36"/>
          <w:szCs w:val="36"/>
        </w:rPr>
      </w:pPr>
    </w:p>
    <w:p w14:paraId="579CF1E2" w14:textId="28406C83" w:rsidR="00C22EC2" w:rsidRPr="008A1A1E" w:rsidRDefault="008A1A1E" w:rsidP="00C22EC2">
      <w:pPr>
        <w:pBdr>
          <w:top w:val="thinThickSmallGap" w:sz="24" w:space="0" w:color="auto"/>
          <w:left w:val="thinThickSmallGap" w:sz="24" w:space="4" w:color="auto"/>
          <w:bottom w:val="thickThinSmallGap" w:sz="24" w:space="1" w:color="auto"/>
          <w:right w:val="thickThinSmallGap" w:sz="24" w:space="4" w:color="auto"/>
        </w:pBdr>
        <w:spacing w:line="240" w:lineRule="auto"/>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4</w:t>
      </w:r>
    </w:p>
    <w:p w14:paraId="3AF83FD9" w14:textId="77777777" w:rsidR="00C22EC2" w:rsidRPr="00C10915" w:rsidRDefault="00C22EC2" w:rsidP="00C22EC2">
      <w:pPr>
        <w:pBdr>
          <w:top w:val="thinThickSmallGap" w:sz="24" w:space="0" w:color="auto"/>
          <w:left w:val="thinThickSmallGap" w:sz="24" w:space="4" w:color="auto"/>
          <w:bottom w:val="thickThinSmallGap" w:sz="24" w:space="1" w:color="auto"/>
          <w:right w:val="thickThinSmallGap" w:sz="24" w:space="4" w:color="auto"/>
        </w:pBdr>
        <w:spacing w:line="240" w:lineRule="auto"/>
        <w:jc w:val="center"/>
        <w:rPr>
          <w:rFonts w:ascii="Times New Roman" w:eastAsia="Times New Roman" w:hAnsi="Times New Roman" w:cs="Times New Roman"/>
          <w:b/>
          <w:sz w:val="36"/>
          <w:szCs w:val="36"/>
        </w:rPr>
      </w:pPr>
    </w:p>
    <w:p w14:paraId="60B62C04" w14:textId="77777777" w:rsidR="00C22EC2" w:rsidRPr="00C10915" w:rsidRDefault="00C22EC2" w:rsidP="00C22EC2">
      <w:pPr>
        <w:pBdr>
          <w:top w:val="thinThickSmallGap" w:sz="24" w:space="0" w:color="auto"/>
          <w:left w:val="thinThickSmallGap" w:sz="24" w:space="4" w:color="auto"/>
          <w:bottom w:val="thickThinSmallGap" w:sz="24" w:space="1" w:color="auto"/>
          <w:right w:val="thickThinSmallGap" w:sz="24" w:space="4" w:color="auto"/>
        </w:pBdr>
        <w:spacing w:line="240" w:lineRule="auto"/>
        <w:jc w:val="center"/>
        <w:rPr>
          <w:rFonts w:ascii="Times New Roman" w:eastAsia="Times New Roman" w:hAnsi="Times New Roman" w:cs="Times New Roman"/>
          <w:b/>
          <w:sz w:val="36"/>
          <w:szCs w:val="36"/>
        </w:rPr>
      </w:pPr>
    </w:p>
    <w:p w14:paraId="47C37A88" w14:textId="77777777" w:rsidR="00C22EC2" w:rsidRPr="00C10915" w:rsidRDefault="00C22EC2" w:rsidP="00C22EC2">
      <w:pPr>
        <w:pBdr>
          <w:top w:val="thinThickSmallGap" w:sz="24" w:space="0" w:color="auto"/>
          <w:left w:val="thinThickSmallGap" w:sz="24" w:space="4" w:color="auto"/>
          <w:bottom w:val="thickThinSmallGap" w:sz="24" w:space="1" w:color="auto"/>
          <w:right w:val="thickThinSmallGap" w:sz="24" w:space="4" w:color="auto"/>
        </w:pBdr>
        <w:spacing w:line="240" w:lineRule="auto"/>
        <w:jc w:val="center"/>
        <w:rPr>
          <w:rFonts w:ascii="Times New Roman" w:eastAsia="Times New Roman" w:hAnsi="Times New Roman" w:cs="Times New Roman"/>
          <w:b/>
          <w:sz w:val="36"/>
          <w:szCs w:val="36"/>
        </w:rPr>
      </w:pPr>
      <w:r w:rsidRPr="00C10915">
        <w:rPr>
          <w:rFonts w:ascii="Times New Roman" w:eastAsia="Times New Roman" w:hAnsi="Times New Roman" w:cs="Times New Roman"/>
          <w:b/>
          <w:sz w:val="36"/>
          <w:szCs w:val="36"/>
        </w:rPr>
        <w:t>Đà Nẵng, 5/2017</w:t>
      </w:r>
    </w:p>
    <w:p w14:paraId="31408E85" w14:textId="77777777" w:rsidR="00C22EC2" w:rsidRDefault="00C22EC2" w:rsidP="00C22EC2">
      <w:pPr>
        <w:spacing w:after="120"/>
        <w:ind w:firstLine="4320"/>
      </w:pPr>
    </w:p>
    <w:p w14:paraId="62D69AB6" w14:textId="77777777" w:rsidR="00D65EAD" w:rsidRPr="00761F77" w:rsidRDefault="00D65EAD" w:rsidP="00D65EAD">
      <w:pPr>
        <w:jc w:val="center"/>
        <w:rPr>
          <w:rFonts w:ascii="Times New Roman" w:eastAsia="Times New Roman" w:hAnsi="Times New Roman" w:cs="Times New Roman"/>
          <w:b/>
          <w:sz w:val="26"/>
          <w:szCs w:val="26"/>
        </w:rPr>
      </w:pPr>
    </w:p>
    <w:p w14:paraId="3D84ACC0" w14:textId="7882549A" w:rsidR="00D65EAD" w:rsidRPr="00761F77" w:rsidRDefault="00D65EAD" w:rsidP="00744577">
      <w:pPr>
        <w:rPr>
          <w:rFonts w:ascii="Times New Roman" w:hAnsi="Times New Roman" w:cs="Times New Roman"/>
        </w:rPr>
      </w:pPr>
      <w:bookmarkStart w:id="0" w:name="_GoBack"/>
      <w:bookmarkEnd w:id="0"/>
    </w:p>
    <w:p w14:paraId="25E42542" w14:textId="77777777" w:rsidR="00D65EAD" w:rsidRPr="00761F77" w:rsidRDefault="00D65EAD" w:rsidP="00D65EAD">
      <w:pPr>
        <w:pStyle w:val="BodyText"/>
        <w:pageBreakBefore/>
        <w:rPr>
          <w:rFonts w:ascii="Times New Roman" w:hAnsi="Times New Roman" w:cs="Times New Roman"/>
        </w:rPr>
      </w:pPr>
    </w:p>
    <w:p w14:paraId="3C7610D8" w14:textId="77777777" w:rsidR="00D65EAD" w:rsidRPr="00761F77" w:rsidRDefault="00D65EAD" w:rsidP="00D65EAD">
      <w:pPr>
        <w:pStyle w:val="BodyText"/>
        <w:rPr>
          <w:rFonts w:ascii="Times New Roman" w:hAnsi="Times New Roman" w:cs="Times New Roman"/>
        </w:rPr>
      </w:pPr>
    </w:p>
    <w:tbl>
      <w:tblPr>
        <w:tblW w:w="10240" w:type="dxa"/>
        <w:tblInd w:w="90" w:type="dxa"/>
        <w:tblLayout w:type="fixed"/>
        <w:tblCellMar>
          <w:left w:w="0" w:type="dxa"/>
          <w:right w:w="0" w:type="dxa"/>
        </w:tblCellMar>
        <w:tblLook w:val="0000" w:firstRow="0" w:lastRow="0" w:firstColumn="0" w:lastColumn="0" w:noHBand="0" w:noVBand="0"/>
      </w:tblPr>
      <w:tblGrid>
        <w:gridCol w:w="2700"/>
        <w:gridCol w:w="2385"/>
        <w:gridCol w:w="45"/>
        <w:gridCol w:w="2025"/>
        <w:gridCol w:w="1035"/>
        <w:gridCol w:w="1530"/>
        <w:gridCol w:w="55"/>
        <w:gridCol w:w="60"/>
        <w:gridCol w:w="260"/>
        <w:gridCol w:w="20"/>
        <w:gridCol w:w="40"/>
        <w:gridCol w:w="45"/>
        <w:gridCol w:w="40"/>
      </w:tblGrid>
      <w:tr w:rsidR="00D65EAD" w:rsidRPr="00761F77" w14:paraId="27902CE0" w14:textId="77777777" w:rsidTr="0075486D">
        <w:tc>
          <w:tcPr>
            <w:tcW w:w="10095" w:type="dxa"/>
            <w:gridSpan w:val="9"/>
            <w:shd w:val="clear" w:color="auto" w:fill="FFFFFF"/>
          </w:tcPr>
          <w:p w14:paraId="18710D55"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b/>
                <w:sz w:val="32"/>
                <w:szCs w:val="32"/>
              </w:rPr>
              <w:t>THÔNG TIN DỰ ÁN</w:t>
            </w:r>
          </w:p>
        </w:tc>
        <w:tc>
          <w:tcPr>
            <w:tcW w:w="20" w:type="dxa"/>
            <w:shd w:val="clear" w:color="auto" w:fill="auto"/>
          </w:tcPr>
          <w:p w14:paraId="441927B5" w14:textId="77777777" w:rsidR="00D65EAD" w:rsidRPr="00761F77" w:rsidRDefault="00D65EAD" w:rsidP="00991241">
            <w:pPr>
              <w:snapToGrid w:val="0"/>
              <w:rPr>
                <w:rFonts w:ascii="Times New Roman" w:hAnsi="Times New Roman" w:cs="Times New Roman"/>
              </w:rPr>
            </w:pPr>
          </w:p>
        </w:tc>
        <w:tc>
          <w:tcPr>
            <w:tcW w:w="40" w:type="dxa"/>
            <w:shd w:val="clear" w:color="auto" w:fill="auto"/>
          </w:tcPr>
          <w:p w14:paraId="14151C94" w14:textId="77777777" w:rsidR="00D65EAD" w:rsidRPr="00761F77" w:rsidRDefault="00D65EAD" w:rsidP="00991241">
            <w:pPr>
              <w:snapToGrid w:val="0"/>
              <w:rPr>
                <w:rFonts w:ascii="Times New Roman" w:eastAsia="Times New Roman" w:hAnsi="Times New Roman" w:cs="Times New Roman"/>
                <w:b/>
                <w:sz w:val="26"/>
                <w:szCs w:val="26"/>
              </w:rPr>
            </w:pPr>
          </w:p>
        </w:tc>
        <w:tc>
          <w:tcPr>
            <w:tcW w:w="45" w:type="dxa"/>
            <w:shd w:val="clear" w:color="auto" w:fill="auto"/>
          </w:tcPr>
          <w:p w14:paraId="08F61ABB" w14:textId="77777777" w:rsidR="00D65EAD" w:rsidRPr="00761F77" w:rsidRDefault="00D65EAD" w:rsidP="00991241">
            <w:pPr>
              <w:snapToGrid w:val="0"/>
              <w:rPr>
                <w:rFonts w:ascii="Times New Roman" w:eastAsia="Times New Roman" w:hAnsi="Times New Roman" w:cs="Times New Roman"/>
                <w:b/>
                <w:sz w:val="26"/>
                <w:szCs w:val="26"/>
              </w:rPr>
            </w:pPr>
          </w:p>
        </w:tc>
        <w:tc>
          <w:tcPr>
            <w:tcW w:w="40" w:type="dxa"/>
            <w:shd w:val="clear" w:color="auto" w:fill="auto"/>
          </w:tcPr>
          <w:p w14:paraId="646C3DEA" w14:textId="77777777" w:rsidR="00D65EAD" w:rsidRPr="00761F77" w:rsidRDefault="00D65EAD" w:rsidP="00991241">
            <w:pPr>
              <w:snapToGrid w:val="0"/>
              <w:rPr>
                <w:rFonts w:ascii="Times New Roman" w:eastAsia="Times New Roman" w:hAnsi="Times New Roman" w:cs="Times New Roman"/>
                <w:b/>
                <w:sz w:val="26"/>
                <w:szCs w:val="26"/>
              </w:rPr>
            </w:pPr>
          </w:p>
        </w:tc>
      </w:tr>
      <w:tr w:rsidR="00D65EAD" w:rsidRPr="00761F77" w14:paraId="00EACA91" w14:textId="77777777" w:rsidTr="0075486D">
        <w:trPr>
          <w:gridAfter w:val="7"/>
          <w:wAfter w:w="520" w:type="dxa"/>
        </w:trPr>
        <w:tc>
          <w:tcPr>
            <w:tcW w:w="2700" w:type="dxa"/>
            <w:tcBorders>
              <w:top w:val="single" w:sz="4" w:space="0" w:color="000000"/>
              <w:left w:val="single" w:sz="4" w:space="0" w:color="000000"/>
              <w:bottom w:val="single" w:sz="4" w:space="0" w:color="000000"/>
            </w:tcBorders>
            <w:shd w:val="clear" w:color="auto" w:fill="FFFFFF"/>
          </w:tcPr>
          <w:p w14:paraId="6116524F" w14:textId="77777777" w:rsidR="00D65EAD" w:rsidRPr="00761F77" w:rsidRDefault="00D65EAD" w:rsidP="00991241">
            <w:pPr>
              <w:ind w:left="-90"/>
              <w:jc w:val="center"/>
              <w:rPr>
                <w:rFonts w:ascii="Times New Roman" w:hAnsi="Times New Roman" w:cs="Times New Roman"/>
              </w:rPr>
            </w:pPr>
            <w:r w:rsidRPr="00761F77">
              <w:rPr>
                <w:rFonts w:ascii="Times New Roman" w:eastAsia="Times New Roman" w:hAnsi="Times New Roman" w:cs="Times New Roman"/>
                <w:b/>
                <w:sz w:val="26"/>
                <w:szCs w:val="26"/>
              </w:rPr>
              <w:t>Tên viết tắt của dự án</w:t>
            </w:r>
          </w:p>
        </w:tc>
        <w:tc>
          <w:tcPr>
            <w:tcW w:w="7020" w:type="dxa"/>
            <w:gridSpan w:val="5"/>
            <w:tcBorders>
              <w:top w:val="single" w:sz="4" w:space="0" w:color="000000"/>
              <w:left w:val="single" w:sz="4" w:space="0" w:color="000000"/>
              <w:right w:val="single" w:sz="4" w:space="0" w:color="000000"/>
            </w:tcBorders>
            <w:shd w:val="clear" w:color="auto" w:fill="FFFFFF"/>
          </w:tcPr>
          <w:p w14:paraId="30607EBC" w14:textId="77777777" w:rsidR="00D65EAD" w:rsidRPr="00761F77" w:rsidRDefault="00D65EAD" w:rsidP="00991241">
            <w:pPr>
              <w:ind w:firstLine="47"/>
              <w:rPr>
                <w:rFonts w:ascii="Times New Roman" w:hAnsi="Times New Roman" w:cs="Times New Roman"/>
              </w:rPr>
            </w:pPr>
            <w:r w:rsidRPr="00761F77">
              <w:rPr>
                <w:rFonts w:ascii="Times New Roman" w:eastAsia="Times New Roman" w:hAnsi="Times New Roman" w:cs="Times New Roman"/>
              </w:rPr>
              <w:t>BMS</w:t>
            </w:r>
          </w:p>
        </w:tc>
      </w:tr>
      <w:tr w:rsidR="00D65EAD" w:rsidRPr="00761F77" w14:paraId="69D5077D" w14:textId="77777777" w:rsidTr="0075486D">
        <w:trPr>
          <w:gridAfter w:val="7"/>
          <w:wAfter w:w="520" w:type="dxa"/>
        </w:trPr>
        <w:tc>
          <w:tcPr>
            <w:tcW w:w="2700" w:type="dxa"/>
            <w:tcBorders>
              <w:top w:val="single" w:sz="4" w:space="0" w:color="000000"/>
              <w:left w:val="single" w:sz="4" w:space="0" w:color="000000"/>
              <w:bottom w:val="single" w:sz="4" w:space="0" w:color="000000"/>
            </w:tcBorders>
            <w:shd w:val="clear" w:color="auto" w:fill="FFFFFF"/>
          </w:tcPr>
          <w:p w14:paraId="4A69CF1A" w14:textId="77777777" w:rsidR="00D65EAD" w:rsidRPr="00761F77" w:rsidRDefault="00D65EAD" w:rsidP="00991241">
            <w:pPr>
              <w:ind w:left="-90"/>
              <w:jc w:val="center"/>
              <w:rPr>
                <w:rFonts w:ascii="Times New Roman" w:hAnsi="Times New Roman" w:cs="Times New Roman"/>
              </w:rPr>
            </w:pPr>
            <w:r w:rsidRPr="00761F77">
              <w:rPr>
                <w:rFonts w:ascii="Times New Roman" w:eastAsia="Times New Roman" w:hAnsi="Times New Roman" w:cs="Times New Roman"/>
                <w:b/>
                <w:sz w:val="26"/>
                <w:szCs w:val="26"/>
              </w:rPr>
              <w:t>Tiêu đề dự án</w:t>
            </w:r>
          </w:p>
        </w:tc>
        <w:tc>
          <w:tcPr>
            <w:tcW w:w="7020" w:type="dxa"/>
            <w:gridSpan w:val="5"/>
            <w:tcBorders>
              <w:top w:val="single" w:sz="4" w:space="0" w:color="000000"/>
              <w:left w:val="single" w:sz="4" w:space="0" w:color="000000"/>
              <w:right w:val="single" w:sz="4" w:space="0" w:color="000000"/>
            </w:tcBorders>
            <w:shd w:val="clear" w:color="auto" w:fill="FFFFFF"/>
          </w:tcPr>
          <w:p w14:paraId="583AFBA6" w14:textId="77777777" w:rsidR="00D65EAD" w:rsidRPr="00761F77" w:rsidRDefault="00D65EAD" w:rsidP="00991241">
            <w:pPr>
              <w:ind w:firstLine="47"/>
              <w:rPr>
                <w:rFonts w:ascii="Times New Roman" w:hAnsi="Times New Roman" w:cs="Times New Roman"/>
              </w:rPr>
            </w:pPr>
            <w:r w:rsidRPr="00761F77">
              <w:rPr>
                <w:rFonts w:ascii="Times New Roman" w:hAnsi="Times New Roman" w:cs="Times New Roman"/>
              </w:rPr>
              <w:t>WEBSITE TIN TỨC NGÀNH CÔNG NGHỆ THÔNG TIN VỚI MEAN</w:t>
            </w:r>
          </w:p>
        </w:tc>
      </w:tr>
      <w:tr w:rsidR="00D65EAD" w:rsidRPr="00761F77" w14:paraId="189CD15F" w14:textId="77777777" w:rsidTr="0075486D">
        <w:tblPrEx>
          <w:tblCellMar>
            <w:left w:w="108" w:type="dxa"/>
            <w:right w:w="108" w:type="dxa"/>
          </w:tblCellMar>
        </w:tblPrEx>
        <w:trPr>
          <w:gridAfter w:val="7"/>
          <w:wAfter w:w="520" w:type="dxa"/>
        </w:trPr>
        <w:tc>
          <w:tcPr>
            <w:tcW w:w="2700" w:type="dxa"/>
            <w:tcBorders>
              <w:top w:val="single" w:sz="4" w:space="0" w:color="000000"/>
              <w:left w:val="single" w:sz="4" w:space="0" w:color="000000"/>
              <w:bottom w:val="single" w:sz="4" w:space="0" w:color="000000"/>
            </w:tcBorders>
            <w:shd w:val="clear" w:color="auto" w:fill="FFFFFF"/>
          </w:tcPr>
          <w:p w14:paraId="2C8D2DBD" w14:textId="77777777" w:rsidR="00D65EAD" w:rsidRPr="00761F77" w:rsidRDefault="00D65EAD" w:rsidP="00991241">
            <w:pPr>
              <w:ind w:left="-90"/>
              <w:jc w:val="center"/>
              <w:rPr>
                <w:rFonts w:ascii="Times New Roman" w:hAnsi="Times New Roman" w:cs="Times New Roman"/>
              </w:rPr>
            </w:pPr>
            <w:r w:rsidRPr="00761F77">
              <w:rPr>
                <w:rFonts w:ascii="Times New Roman" w:eastAsia="Times New Roman" w:hAnsi="Times New Roman" w:cs="Times New Roman"/>
                <w:b/>
                <w:sz w:val="26"/>
                <w:szCs w:val="26"/>
              </w:rPr>
              <w:t>Ngày bắt đầu</w:t>
            </w:r>
          </w:p>
        </w:tc>
        <w:tc>
          <w:tcPr>
            <w:tcW w:w="2385" w:type="dxa"/>
            <w:tcBorders>
              <w:top w:val="single" w:sz="4" w:space="0" w:color="000000"/>
              <w:left w:val="single" w:sz="4" w:space="0" w:color="000000"/>
              <w:bottom w:val="single" w:sz="4" w:space="0" w:color="000000"/>
            </w:tcBorders>
            <w:shd w:val="clear" w:color="auto" w:fill="FFFFFF"/>
          </w:tcPr>
          <w:p w14:paraId="3F2071A5" w14:textId="77777777" w:rsidR="00D65EAD" w:rsidRPr="00761F77" w:rsidRDefault="00D65EAD" w:rsidP="00991241">
            <w:pPr>
              <w:ind w:firstLine="47"/>
              <w:rPr>
                <w:rFonts w:ascii="Times New Roman" w:hAnsi="Times New Roman" w:cs="Times New Roman"/>
              </w:rPr>
            </w:pPr>
            <w:r w:rsidRPr="00761F77">
              <w:rPr>
                <w:rFonts w:ascii="Times New Roman" w:eastAsia="Times New Roman" w:hAnsi="Times New Roman" w:cs="Times New Roman"/>
              </w:rPr>
              <w:t>21/02/ 2017</w:t>
            </w:r>
          </w:p>
        </w:tc>
        <w:tc>
          <w:tcPr>
            <w:tcW w:w="2070" w:type="dxa"/>
            <w:gridSpan w:val="2"/>
            <w:tcBorders>
              <w:top w:val="single" w:sz="4" w:space="0" w:color="000000"/>
              <w:left w:val="single" w:sz="4" w:space="0" w:color="000000"/>
              <w:bottom w:val="single" w:sz="4" w:space="0" w:color="000000"/>
            </w:tcBorders>
            <w:shd w:val="clear" w:color="auto" w:fill="FFFFFF"/>
          </w:tcPr>
          <w:p w14:paraId="5AB49371" w14:textId="77777777" w:rsidR="00D65EAD" w:rsidRPr="00761F77" w:rsidRDefault="00D65EAD" w:rsidP="00991241">
            <w:pPr>
              <w:ind w:firstLine="47"/>
              <w:rPr>
                <w:rFonts w:ascii="Times New Roman" w:hAnsi="Times New Roman" w:cs="Times New Roman"/>
              </w:rPr>
            </w:pPr>
            <w:r w:rsidRPr="00761F77">
              <w:rPr>
                <w:rFonts w:ascii="Times New Roman" w:eastAsia="Times New Roman" w:hAnsi="Times New Roman" w:cs="Times New Roman"/>
                <w:b/>
                <w:sz w:val="26"/>
                <w:szCs w:val="26"/>
              </w:rPr>
              <w:t>Ngày kết thúc</w:t>
            </w:r>
          </w:p>
        </w:tc>
        <w:tc>
          <w:tcPr>
            <w:tcW w:w="2565" w:type="dxa"/>
            <w:gridSpan w:val="2"/>
            <w:tcBorders>
              <w:top w:val="single" w:sz="4" w:space="0" w:color="000000"/>
              <w:left w:val="single" w:sz="4" w:space="0" w:color="000000"/>
              <w:bottom w:val="single" w:sz="4" w:space="0" w:color="000000"/>
              <w:right w:val="single" w:sz="4" w:space="0" w:color="000000"/>
            </w:tcBorders>
            <w:shd w:val="clear" w:color="auto" w:fill="FFFFFF"/>
          </w:tcPr>
          <w:p w14:paraId="5C894159"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rPr>
              <w:t>15/05/2017</w:t>
            </w:r>
          </w:p>
        </w:tc>
      </w:tr>
      <w:tr w:rsidR="00D65EAD" w:rsidRPr="00761F77" w14:paraId="357D28D1" w14:textId="77777777" w:rsidTr="0075486D">
        <w:trPr>
          <w:gridAfter w:val="7"/>
          <w:wAfter w:w="520" w:type="dxa"/>
        </w:trPr>
        <w:tc>
          <w:tcPr>
            <w:tcW w:w="2700" w:type="dxa"/>
            <w:tcBorders>
              <w:top w:val="single" w:sz="4" w:space="0" w:color="000000"/>
              <w:left w:val="single" w:sz="4" w:space="0" w:color="000000"/>
              <w:bottom w:val="single" w:sz="4" w:space="0" w:color="000000"/>
            </w:tcBorders>
            <w:shd w:val="clear" w:color="auto" w:fill="FFFFFF"/>
          </w:tcPr>
          <w:p w14:paraId="5318DB6A" w14:textId="77777777" w:rsidR="00D65EAD" w:rsidRPr="00761F77" w:rsidRDefault="00D65EAD" w:rsidP="00991241">
            <w:pPr>
              <w:ind w:left="-90"/>
              <w:jc w:val="center"/>
              <w:rPr>
                <w:rFonts w:ascii="Times New Roman" w:hAnsi="Times New Roman" w:cs="Times New Roman"/>
              </w:rPr>
            </w:pPr>
            <w:r w:rsidRPr="00761F77">
              <w:rPr>
                <w:rFonts w:ascii="Times New Roman" w:eastAsia="Times New Roman" w:hAnsi="Times New Roman" w:cs="Times New Roman"/>
                <w:b/>
                <w:sz w:val="26"/>
                <w:szCs w:val="26"/>
              </w:rPr>
              <w:t>Khoa</w:t>
            </w:r>
          </w:p>
        </w:tc>
        <w:tc>
          <w:tcPr>
            <w:tcW w:w="7020" w:type="dxa"/>
            <w:gridSpan w:val="5"/>
            <w:tcBorders>
              <w:top w:val="single" w:sz="4" w:space="0" w:color="000000"/>
              <w:left w:val="single" w:sz="4" w:space="0" w:color="000000"/>
              <w:right w:val="single" w:sz="4" w:space="0" w:color="000000"/>
            </w:tcBorders>
            <w:shd w:val="clear" w:color="auto" w:fill="FFFFFF"/>
          </w:tcPr>
          <w:p w14:paraId="7BA64A4B" w14:textId="77777777" w:rsidR="00D65EAD" w:rsidRPr="00761F77" w:rsidRDefault="00D65EAD" w:rsidP="00991241">
            <w:pPr>
              <w:ind w:firstLine="47"/>
              <w:rPr>
                <w:rFonts w:ascii="Times New Roman" w:hAnsi="Times New Roman" w:cs="Times New Roman"/>
              </w:rPr>
            </w:pPr>
            <w:r w:rsidRPr="00761F77">
              <w:rPr>
                <w:rFonts w:ascii="Times New Roman" w:eastAsia="Times New Roman" w:hAnsi="Times New Roman" w:cs="Times New Roman"/>
                <w:sz w:val="26"/>
                <w:szCs w:val="26"/>
              </w:rPr>
              <w:t>Công nghệ thông tin</w:t>
            </w:r>
          </w:p>
        </w:tc>
      </w:tr>
      <w:tr w:rsidR="00D65EAD" w:rsidRPr="00761F77" w14:paraId="326331C7" w14:textId="77777777" w:rsidTr="0075486D">
        <w:trPr>
          <w:gridAfter w:val="7"/>
          <w:wAfter w:w="520" w:type="dxa"/>
        </w:trPr>
        <w:tc>
          <w:tcPr>
            <w:tcW w:w="2700" w:type="dxa"/>
            <w:tcBorders>
              <w:top w:val="single" w:sz="4" w:space="0" w:color="000000"/>
              <w:left w:val="single" w:sz="4" w:space="0" w:color="000000"/>
              <w:bottom w:val="single" w:sz="4" w:space="0" w:color="000000"/>
            </w:tcBorders>
            <w:shd w:val="clear" w:color="auto" w:fill="FFFFFF"/>
          </w:tcPr>
          <w:p w14:paraId="1D93A049" w14:textId="77777777" w:rsidR="00D65EAD" w:rsidRPr="00761F77" w:rsidRDefault="00D65EAD" w:rsidP="00991241">
            <w:pPr>
              <w:ind w:left="-90"/>
              <w:jc w:val="center"/>
              <w:rPr>
                <w:rFonts w:ascii="Times New Roman" w:hAnsi="Times New Roman" w:cs="Times New Roman"/>
              </w:rPr>
            </w:pPr>
            <w:r w:rsidRPr="00761F77">
              <w:rPr>
                <w:rFonts w:ascii="Times New Roman" w:eastAsia="Times New Roman" w:hAnsi="Times New Roman" w:cs="Times New Roman"/>
                <w:b/>
                <w:sz w:val="26"/>
                <w:szCs w:val="26"/>
              </w:rPr>
              <w:t>Giáo viên hướng dẫn</w:t>
            </w:r>
          </w:p>
        </w:tc>
        <w:tc>
          <w:tcPr>
            <w:tcW w:w="7020" w:type="dxa"/>
            <w:gridSpan w:val="5"/>
            <w:tcBorders>
              <w:top w:val="single" w:sz="4" w:space="0" w:color="000000"/>
              <w:left w:val="single" w:sz="4" w:space="0" w:color="000000"/>
              <w:right w:val="single" w:sz="4" w:space="0" w:color="000000"/>
            </w:tcBorders>
            <w:shd w:val="clear" w:color="auto" w:fill="FFFFFF"/>
          </w:tcPr>
          <w:p w14:paraId="4378D980" w14:textId="77777777" w:rsidR="00D65EAD" w:rsidRPr="00761F77" w:rsidRDefault="00D65EAD" w:rsidP="00991241">
            <w:pPr>
              <w:ind w:left="-18" w:firstLine="47"/>
              <w:rPr>
                <w:rFonts w:ascii="Times New Roman" w:hAnsi="Times New Roman" w:cs="Times New Roman"/>
              </w:rPr>
            </w:pPr>
            <w:r w:rsidRPr="00761F77">
              <w:rPr>
                <w:rFonts w:ascii="Times New Roman" w:hAnsi="Times New Roman" w:cs="Times New Roman"/>
                <w:bCs/>
                <w:sz w:val="26"/>
                <w:szCs w:val="26"/>
              </w:rPr>
              <w:t>Phạm An Bình</w:t>
            </w:r>
          </w:p>
          <w:p w14:paraId="0E3CDA32" w14:textId="36FA1B84" w:rsidR="00D65EAD" w:rsidRPr="00761F77" w:rsidRDefault="00D65EAD" w:rsidP="00991241">
            <w:pPr>
              <w:ind w:left="-18" w:firstLine="47"/>
              <w:rPr>
                <w:rFonts w:ascii="Times New Roman" w:hAnsi="Times New Roman" w:cs="Times New Roman"/>
              </w:rPr>
            </w:pPr>
            <w:r w:rsidRPr="00761F77">
              <w:rPr>
                <w:rFonts w:ascii="Times New Roman" w:eastAsia="Times New Roman" w:hAnsi="Times New Roman" w:cs="Times New Roman"/>
              </w:rPr>
              <w:t xml:space="preserve">Email: </w:t>
            </w:r>
            <w:r w:rsidR="00A01592">
              <w:rPr>
                <w:rFonts w:ascii="Times New Roman" w:eastAsia="Times New Roman" w:hAnsi="Times New Roman" w:cs="Times New Roman"/>
              </w:rPr>
              <w:t>anbinhdn@gmail.com</w:t>
            </w:r>
          </w:p>
          <w:p w14:paraId="4F8B69B5" w14:textId="77777777" w:rsidR="00D65EAD" w:rsidRPr="00761F77" w:rsidRDefault="00D65EAD" w:rsidP="00991241">
            <w:pPr>
              <w:ind w:left="-18" w:firstLine="47"/>
              <w:rPr>
                <w:rFonts w:ascii="Times New Roman" w:hAnsi="Times New Roman" w:cs="Times New Roman"/>
              </w:rPr>
            </w:pPr>
            <w:r w:rsidRPr="00761F77">
              <w:rPr>
                <w:rFonts w:ascii="Times New Roman" w:eastAsia="Times New Roman" w:hAnsi="Times New Roman" w:cs="Times New Roman"/>
              </w:rPr>
              <w:t>Số điện thoại : 0914240919</w:t>
            </w:r>
          </w:p>
        </w:tc>
      </w:tr>
      <w:tr w:rsidR="00D65EAD" w:rsidRPr="00761F77" w14:paraId="659BC87A" w14:textId="77777777" w:rsidTr="0075486D">
        <w:trPr>
          <w:gridAfter w:val="7"/>
          <w:wAfter w:w="520" w:type="dxa"/>
        </w:trPr>
        <w:tc>
          <w:tcPr>
            <w:tcW w:w="2700" w:type="dxa"/>
            <w:tcBorders>
              <w:top w:val="single" w:sz="4" w:space="0" w:color="000000"/>
              <w:left w:val="single" w:sz="4" w:space="0" w:color="000000"/>
              <w:bottom w:val="single" w:sz="4" w:space="0" w:color="000000"/>
            </w:tcBorders>
            <w:shd w:val="clear" w:color="auto" w:fill="FFFFFF"/>
          </w:tcPr>
          <w:p w14:paraId="22795DC9" w14:textId="77777777" w:rsidR="00D65EAD" w:rsidRPr="00761F77" w:rsidRDefault="00D65EAD" w:rsidP="00991241">
            <w:pPr>
              <w:ind w:left="-90"/>
              <w:jc w:val="center"/>
              <w:rPr>
                <w:rFonts w:ascii="Times New Roman" w:hAnsi="Times New Roman" w:cs="Times New Roman"/>
              </w:rPr>
            </w:pPr>
            <w:r w:rsidRPr="00761F77">
              <w:rPr>
                <w:rFonts w:ascii="Times New Roman" w:eastAsia="Times New Roman" w:hAnsi="Times New Roman" w:cs="Times New Roman"/>
                <w:b/>
                <w:sz w:val="26"/>
                <w:szCs w:val="26"/>
              </w:rPr>
              <w:t xml:space="preserve">Product Owner </w:t>
            </w:r>
          </w:p>
        </w:tc>
        <w:tc>
          <w:tcPr>
            <w:tcW w:w="7020" w:type="dxa"/>
            <w:gridSpan w:val="5"/>
            <w:tcBorders>
              <w:top w:val="single" w:sz="4" w:space="0" w:color="000000"/>
              <w:left w:val="single" w:sz="4" w:space="0" w:color="000000"/>
              <w:right w:val="single" w:sz="4" w:space="0" w:color="000000"/>
            </w:tcBorders>
            <w:shd w:val="clear" w:color="auto" w:fill="FFFFFF"/>
          </w:tcPr>
          <w:p w14:paraId="250FAE3B" w14:textId="77777777" w:rsidR="00D65EAD" w:rsidRPr="00761F77" w:rsidRDefault="00D65EAD" w:rsidP="00CD59F1">
            <w:pPr>
              <w:snapToGrid w:val="0"/>
              <w:ind w:left="-43" w:firstLine="47"/>
              <w:rPr>
                <w:rFonts w:ascii="Times New Roman" w:eastAsia="Times New Roman" w:hAnsi="Times New Roman" w:cs="Times New Roman"/>
                <w:sz w:val="26"/>
                <w:szCs w:val="26"/>
              </w:rPr>
            </w:pPr>
          </w:p>
        </w:tc>
      </w:tr>
      <w:tr w:rsidR="00D65EAD" w:rsidRPr="00761F77" w14:paraId="3A14ACA2" w14:textId="77777777" w:rsidTr="0075486D">
        <w:trPr>
          <w:gridAfter w:val="7"/>
          <w:wAfter w:w="520" w:type="dxa"/>
        </w:trPr>
        <w:tc>
          <w:tcPr>
            <w:tcW w:w="2700" w:type="dxa"/>
            <w:tcBorders>
              <w:top w:val="single" w:sz="4" w:space="0" w:color="000000"/>
              <w:left w:val="single" w:sz="4" w:space="0" w:color="000000"/>
              <w:bottom w:val="single" w:sz="4" w:space="0" w:color="000000"/>
            </w:tcBorders>
            <w:shd w:val="clear" w:color="auto" w:fill="FFFFFF"/>
          </w:tcPr>
          <w:p w14:paraId="2466CF42" w14:textId="77777777" w:rsidR="00D65EAD" w:rsidRPr="00761F77" w:rsidRDefault="00D65EAD" w:rsidP="00991241">
            <w:pPr>
              <w:ind w:left="-90"/>
              <w:jc w:val="center"/>
              <w:rPr>
                <w:rFonts w:ascii="Times New Roman" w:hAnsi="Times New Roman" w:cs="Times New Roman"/>
              </w:rPr>
            </w:pPr>
            <w:r w:rsidRPr="00761F77">
              <w:rPr>
                <w:rFonts w:ascii="Times New Roman" w:eastAsia="Times New Roman" w:hAnsi="Times New Roman" w:cs="Times New Roman"/>
                <w:b/>
                <w:sz w:val="26"/>
                <w:szCs w:val="26"/>
              </w:rPr>
              <w:t>Trường</w:t>
            </w:r>
          </w:p>
        </w:tc>
        <w:tc>
          <w:tcPr>
            <w:tcW w:w="7020" w:type="dxa"/>
            <w:gridSpan w:val="5"/>
            <w:tcBorders>
              <w:top w:val="single" w:sz="4" w:space="0" w:color="000000"/>
              <w:left w:val="single" w:sz="4" w:space="0" w:color="000000"/>
              <w:right w:val="single" w:sz="4" w:space="0" w:color="000000"/>
            </w:tcBorders>
            <w:shd w:val="clear" w:color="auto" w:fill="FFFFFF"/>
          </w:tcPr>
          <w:p w14:paraId="1729CFC6" w14:textId="77777777" w:rsidR="00D65EAD" w:rsidRPr="00761F77" w:rsidRDefault="00D65EAD" w:rsidP="00991241">
            <w:pPr>
              <w:ind w:firstLine="47"/>
              <w:rPr>
                <w:rFonts w:ascii="Times New Roman" w:hAnsi="Times New Roman" w:cs="Times New Roman"/>
              </w:rPr>
            </w:pPr>
            <w:r w:rsidRPr="00761F77">
              <w:rPr>
                <w:rFonts w:ascii="Times New Roman" w:eastAsia="Times New Roman" w:hAnsi="Times New Roman" w:cs="Times New Roman"/>
                <w:color w:val="000000"/>
                <w:sz w:val="26"/>
                <w:szCs w:val="26"/>
              </w:rPr>
              <w:t>Đại học Duy Tân</w:t>
            </w:r>
          </w:p>
        </w:tc>
      </w:tr>
      <w:tr w:rsidR="00D65EAD" w:rsidRPr="00761F77" w14:paraId="246B588B" w14:textId="77777777" w:rsidTr="00A01592">
        <w:tblPrEx>
          <w:tblCellMar>
            <w:left w:w="108" w:type="dxa"/>
            <w:right w:w="108" w:type="dxa"/>
          </w:tblCellMar>
        </w:tblPrEx>
        <w:trPr>
          <w:gridAfter w:val="7"/>
          <w:wAfter w:w="520" w:type="dxa"/>
        </w:trPr>
        <w:tc>
          <w:tcPr>
            <w:tcW w:w="2700" w:type="dxa"/>
            <w:tcBorders>
              <w:top w:val="single" w:sz="4" w:space="0" w:color="000000"/>
              <w:left w:val="single" w:sz="4" w:space="0" w:color="000000"/>
              <w:bottom w:val="single" w:sz="4" w:space="0" w:color="000000"/>
            </w:tcBorders>
            <w:shd w:val="clear" w:color="auto" w:fill="FFFFFF"/>
          </w:tcPr>
          <w:p w14:paraId="462F8430" w14:textId="77777777" w:rsidR="00D65EAD" w:rsidRPr="00761F77" w:rsidRDefault="00D65EAD" w:rsidP="00991241">
            <w:pPr>
              <w:ind w:left="-90"/>
              <w:jc w:val="center"/>
              <w:rPr>
                <w:rFonts w:ascii="Times New Roman" w:hAnsi="Times New Roman" w:cs="Times New Roman"/>
              </w:rPr>
            </w:pPr>
            <w:r w:rsidRPr="00761F77">
              <w:rPr>
                <w:rFonts w:ascii="Times New Roman" w:eastAsia="Times New Roman" w:hAnsi="Times New Roman" w:cs="Times New Roman"/>
                <w:b/>
                <w:sz w:val="26"/>
                <w:szCs w:val="26"/>
              </w:rPr>
              <w:t>Người quản lý dự án</w:t>
            </w:r>
          </w:p>
        </w:tc>
        <w:tc>
          <w:tcPr>
            <w:tcW w:w="2430" w:type="dxa"/>
            <w:gridSpan w:val="2"/>
            <w:tcBorders>
              <w:top w:val="single" w:sz="4" w:space="0" w:color="000000"/>
              <w:left w:val="single" w:sz="4" w:space="0" w:color="000000"/>
              <w:bottom w:val="single" w:sz="4" w:space="0" w:color="000000"/>
            </w:tcBorders>
            <w:shd w:val="clear" w:color="auto" w:fill="FFFFFF"/>
          </w:tcPr>
          <w:p w14:paraId="27EF0E44" w14:textId="77777777" w:rsidR="00D65EAD" w:rsidRPr="00761F77" w:rsidRDefault="00D65EAD" w:rsidP="00991241">
            <w:pPr>
              <w:keepNext/>
              <w:ind w:left="-43" w:firstLine="47"/>
              <w:rPr>
                <w:rFonts w:ascii="Times New Roman" w:hAnsi="Times New Roman" w:cs="Times New Roman"/>
              </w:rPr>
            </w:pPr>
            <w:r w:rsidRPr="00761F77">
              <w:rPr>
                <w:rFonts w:ascii="Times New Roman" w:eastAsia="Times New Roman" w:hAnsi="Times New Roman" w:cs="Times New Roman"/>
                <w:bCs/>
                <w:sz w:val="26"/>
                <w:szCs w:val="26"/>
              </w:rPr>
              <w:t>Trương Thành Nam</w:t>
            </w:r>
          </w:p>
        </w:tc>
        <w:tc>
          <w:tcPr>
            <w:tcW w:w="3060" w:type="dxa"/>
            <w:gridSpan w:val="2"/>
            <w:tcBorders>
              <w:top w:val="single" w:sz="4" w:space="0" w:color="000000"/>
              <w:left w:val="single" w:sz="4" w:space="0" w:color="000000"/>
              <w:bottom w:val="single" w:sz="4" w:space="0" w:color="000000"/>
              <w:right w:val="single" w:sz="4" w:space="0" w:color="auto"/>
            </w:tcBorders>
            <w:shd w:val="clear" w:color="auto" w:fill="FFFFFF"/>
          </w:tcPr>
          <w:p w14:paraId="1902FE9A" w14:textId="77777777" w:rsidR="00D65EAD" w:rsidRPr="00761F77" w:rsidRDefault="00D65EAD" w:rsidP="00991241">
            <w:pPr>
              <w:keepNext/>
              <w:rPr>
                <w:rFonts w:ascii="Times New Roman" w:hAnsi="Times New Roman" w:cs="Times New Roman"/>
              </w:rPr>
            </w:pPr>
            <w:r w:rsidRPr="00761F77">
              <w:rPr>
                <w:rFonts w:ascii="Times New Roman" w:eastAsia="Tahoma" w:hAnsi="Times New Roman" w:cs="Times New Roman"/>
                <w:bCs/>
                <w:sz w:val="26"/>
                <w:szCs w:val="26"/>
              </w:rPr>
              <w:t>nam.vboys@gmail.com</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14:paraId="22EE20C1" w14:textId="7131C29A" w:rsidR="00D65EAD" w:rsidRPr="00A01592" w:rsidRDefault="00A01592" w:rsidP="00A01592">
            <w:pPr>
              <w:keepNext/>
              <w:ind w:hanging="108"/>
              <w:rPr>
                <w:rFonts w:ascii="Times New Roman" w:hAnsi="Times New Roman" w:cs="Times New Roman"/>
              </w:rPr>
            </w:pPr>
            <w:r w:rsidRPr="00A01592">
              <w:rPr>
                <w:rFonts w:ascii="Times New Roman" w:hAnsi="Times New Roman" w:cs="Times New Roman"/>
                <w:color w:val="auto"/>
                <w:shd w:val="clear" w:color="auto" w:fill="F1F0F0"/>
              </w:rPr>
              <w:t>01659802857</w:t>
            </w:r>
          </w:p>
        </w:tc>
      </w:tr>
      <w:tr w:rsidR="00D65EAD" w:rsidRPr="00761F77" w14:paraId="14029F84" w14:textId="77777777" w:rsidTr="00A01592">
        <w:tblPrEx>
          <w:tblCellMar>
            <w:left w:w="108" w:type="dxa"/>
            <w:right w:w="108" w:type="dxa"/>
          </w:tblCellMar>
        </w:tblPrEx>
        <w:trPr>
          <w:gridAfter w:val="7"/>
          <w:wAfter w:w="520" w:type="dxa"/>
          <w:cantSplit/>
        </w:trPr>
        <w:tc>
          <w:tcPr>
            <w:tcW w:w="2700" w:type="dxa"/>
            <w:vMerge w:val="restart"/>
            <w:tcBorders>
              <w:top w:val="single" w:sz="4" w:space="0" w:color="000000"/>
              <w:left w:val="single" w:sz="4" w:space="0" w:color="000000"/>
              <w:bottom w:val="single" w:sz="4" w:space="0" w:color="000000"/>
            </w:tcBorders>
            <w:shd w:val="clear" w:color="auto" w:fill="FFFFFF"/>
            <w:vAlign w:val="center"/>
          </w:tcPr>
          <w:p w14:paraId="45308A76" w14:textId="77777777" w:rsidR="00D65EAD" w:rsidRPr="00761F77" w:rsidRDefault="00D65EAD" w:rsidP="00991241">
            <w:pPr>
              <w:ind w:left="-90"/>
              <w:jc w:val="center"/>
              <w:rPr>
                <w:rFonts w:ascii="Times New Roman" w:hAnsi="Times New Roman" w:cs="Times New Roman"/>
              </w:rPr>
            </w:pPr>
            <w:r w:rsidRPr="00761F77">
              <w:rPr>
                <w:rFonts w:ascii="Times New Roman" w:eastAsia="Times New Roman" w:hAnsi="Times New Roman" w:cs="Times New Roman"/>
                <w:b/>
                <w:sz w:val="26"/>
                <w:szCs w:val="26"/>
              </w:rPr>
              <w:t>Thành viên nhóm</w:t>
            </w:r>
          </w:p>
        </w:tc>
        <w:tc>
          <w:tcPr>
            <w:tcW w:w="2430" w:type="dxa"/>
            <w:gridSpan w:val="2"/>
            <w:tcBorders>
              <w:top w:val="single" w:sz="4" w:space="0" w:color="000000"/>
              <w:left w:val="single" w:sz="4" w:space="0" w:color="000000"/>
              <w:bottom w:val="single" w:sz="4" w:space="0" w:color="000000"/>
            </w:tcBorders>
            <w:shd w:val="clear" w:color="auto" w:fill="FFFFFF"/>
          </w:tcPr>
          <w:p w14:paraId="723CB305" w14:textId="77777777" w:rsidR="00D65EAD" w:rsidRPr="00761F77" w:rsidRDefault="00D65EAD" w:rsidP="00991241">
            <w:pPr>
              <w:keepNext/>
              <w:ind w:left="-43" w:firstLine="47"/>
              <w:rPr>
                <w:rFonts w:ascii="Times New Roman" w:hAnsi="Times New Roman" w:cs="Times New Roman"/>
              </w:rPr>
            </w:pPr>
            <w:r w:rsidRPr="00761F77">
              <w:rPr>
                <w:rFonts w:ascii="Times New Roman" w:eastAsia="Times New Roman" w:hAnsi="Times New Roman" w:cs="Times New Roman"/>
                <w:sz w:val="26"/>
                <w:szCs w:val="26"/>
              </w:rPr>
              <w:t>Nguyễn Lưu Vũ</w:t>
            </w:r>
          </w:p>
        </w:tc>
        <w:tc>
          <w:tcPr>
            <w:tcW w:w="3060" w:type="dxa"/>
            <w:gridSpan w:val="2"/>
            <w:tcBorders>
              <w:top w:val="single" w:sz="4" w:space="0" w:color="000000"/>
              <w:left w:val="single" w:sz="4" w:space="0" w:color="000000"/>
              <w:bottom w:val="single" w:sz="4" w:space="0" w:color="000000"/>
              <w:right w:val="single" w:sz="4" w:space="0" w:color="auto"/>
            </w:tcBorders>
            <w:shd w:val="clear" w:color="auto" w:fill="FFFFFF"/>
          </w:tcPr>
          <w:p w14:paraId="1DACC513" w14:textId="77777777" w:rsidR="00D65EAD" w:rsidRPr="00761F77" w:rsidRDefault="00D65EAD" w:rsidP="00991241">
            <w:pPr>
              <w:keepNext/>
              <w:rPr>
                <w:rFonts w:ascii="Times New Roman" w:hAnsi="Times New Roman" w:cs="Times New Roman"/>
              </w:rPr>
            </w:pPr>
            <w:r w:rsidRPr="00761F77">
              <w:rPr>
                <w:rStyle w:val="Hyperlink"/>
                <w:rFonts w:ascii="Times New Roman" w:eastAsia="Times New Roman" w:hAnsi="Times New Roman" w:cs="Times New Roman"/>
                <w:bCs/>
                <w:sz w:val="26"/>
                <w:szCs w:val="26"/>
              </w:rPr>
              <w:t>nguyenluuvu2013@gmail.com</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14:paraId="08111FEE" w14:textId="62E35467" w:rsidR="00D65EAD" w:rsidRPr="00761F77" w:rsidRDefault="00A01592" w:rsidP="00A01592">
            <w:pPr>
              <w:keepNext/>
              <w:ind w:hanging="108"/>
              <w:rPr>
                <w:rFonts w:ascii="Times New Roman" w:hAnsi="Times New Roman" w:cs="Times New Roman"/>
              </w:rPr>
            </w:pPr>
            <w:r>
              <w:rPr>
                <w:rFonts w:ascii="Times New Roman" w:eastAsia="Times New Roman" w:hAnsi="Times New Roman" w:cs="Times New Roman"/>
                <w:sz w:val="26"/>
                <w:szCs w:val="26"/>
              </w:rPr>
              <w:t>0988723</w:t>
            </w:r>
            <w:r w:rsidR="00D65EAD" w:rsidRPr="00761F77">
              <w:rPr>
                <w:rFonts w:ascii="Times New Roman" w:eastAsia="Times New Roman" w:hAnsi="Times New Roman" w:cs="Times New Roman"/>
                <w:sz w:val="26"/>
                <w:szCs w:val="26"/>
              </w:rPr>
              <w:t>851</w:t>
            </w:r>
          </w:p>
        </w:tc>
      </w:tr>
      <w:tr w:rsidR="00D65EAD" w:rsidRPr="00761F77" w14:paraId="45843BF8" w14:textId="77777777" w:rsidTr="00A01592">
        <w:tblPrEx>
          <w:tblCellMar>
            <w:left w:w="108" w:type="dxa"/>
            <w:right w:w="108" w:type="dxa"/>
          </w:tblCellMar>
        </w:tblPrEx>
        <w:trPr>
          <w:gridAfter w:val="7"/>
          <w:wAfter w:w="520" w:type="dxa"/>
          <w:cantSplit/>
        </w:trPr>
        <w:tc>
          <w:tcPr>
            <w:tcW w:w="2700" w:type="dxa"/>
            <w:vMerge/>
            <w:tcBorders>
              <w:top w:val="single" w:sz="4" w:space="0" w:color="000000"/>
              <w:left w:val="single" w:sz="4" w:space="0" w:color="000000"/>
              <w:bottom w:val="single" w:sz="4" w:space="0" w:color="000000"/>
            </w:tcBorders>
            <w:shd w:val="clear" w:color="auto" w:fill="FFFFFF"/>
            <w:vAlign w:val="center"/>
          </w:tcPr>
          <w:p w14:paraId="43AE4B51" w14:textId="77777777" w:rsidR="00D65EAD" w:rsidRPr="00761F77" w:rsidRDefault="00D65EAD" w:rsidP="00991241">
            <w:pPr>
              <w:snapToGrid w:val="0"/>
              <w:rPr>
                <w:rFonts w:ascii="Times New Roman" w:eastAsia="Times New Roman" w:hAnsi="Times New Roman" w:cs="Times New Roman"/>
                <w:b/>
                <w:sz w:val="20"/>
                <w:szCs w:val="20"/>
              </w:rPr>
            </w:pPr>
          </w:p>
        </w:tc>
        <w:tc>
          <w:tcPr>
            <w:tcW w:w="2430" w:type="dxa"/>
            <w:gridSpan w:val="2"/>
            <w:tcBorders>
              <w:top w:val="single" w:sz="4" w:space="0" w:color="000000"/>
              <w:left w:val="single" w:sz="4" w:space="0" w:color="000000"/>
              <w:bottom w:val="single" w:sz="4" w:space="0" w:color="000000"/>
            </w:tcBorders>
            <w:shd w:val="clear" w:color="auto" w:fill="FFFFFF"/>
          </w:tcPr>
          <w:p w14:paraId="108C3D64" w14:textId="77777777" w:rsidR="00D65EAD" w:rsidRPr="00761F77" w:rsidRDefault="00D65EAD" w:rsidP="00991241">
            <w:pPr>
              <w:keepNext/>
              <w:ind w:left="-43" w:firstLine="47"/>
              <w:rPr>
                <w:rFonts w:ascii="Times New Roman" w:hAnsi="Times New Roman" w:cs="Times New Roman"/>
              </w:rPr>
            </w:pPr>
            <w:r w:rsidRPr="00761F77">
              <w:rPr>
                <w:rFonts w:ascii="Times New Roman" w:eastAsia="Times New Roman" w:hAnsi="Times New Roman" w:cs="Times New Roman"/>
                <w:bCs/>
                <w:sz w:val="26"/>
                <w:szCs w:val="26"/>
              </w:rPr>
              <w:t>Trương P.Tường Vy</w:t>
            </w:r>
          </w:p>
        </w:tc>
        <w:tc>
          <w:tcPr>
            <w:tcW w:w="3060" w:type="dxa"/>
            <w:gridSpan w:val="2"/>
            <w:tcBorders>
              <w:top w:val="single" w:sz="4" w:space="0" w:color="000000"/>
              <w:left w:val="single" w:sz="4" w:space="0" w:color="000000"/>
              <w:bottom w:val="single" w:sz="4" w:space="0" w:color="000000"/>
              <w:right w:val="single" w:sz="4" w:space="0" w:color="auto"/>
            </w:tcBorders>
            <w:shd w:val="clear" w:color="auto" w:fill="FFFFFF"/>
          </w:tcPr>
          <w:p w14:paraId="6F1BEC6F" w14:textId="77777777" w:rsidR="00D65EAD" w:rsidRPr="00761F77" w:rsidRDefault="00D65EAD" w:rsidP="00991241">
            <w:pPr>
              <w:keepNext/>
              <w:rPr>
                <w:rFonts w:ascii="Times New Roman" w:hAnsi="Times New Roman" w:cs="Times New Roman"/>
              </w:rPr>
            </w:pPr>
            <w:r w:rsidRPr="00761F77">
              <w:rPr>
                <w:rStyle w:val="Hyperlink"/>
                <w:rFonts w:ascii="Times New Roman" w:eastAsia="Times New Roman" w:hAnsi="Times New Roman" w:cs="Times New Roman"/>
                <w:bCs/>
                <w:sz w:val="26"/>
                <w:szCs w:val="26"/>
                <w:u w:val="none"/>
              </w:rPr>
              <w:t>tptuongvy3@gmail.com</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14:paraId="1D4A46A0" w14:textId="23030DE7" w:rsidR="00D65EAD" w:rsidRPr="00761F77" w:rsidRDefault="00A01592" w:rsidP="00A01592">
            <w:pPr>
              <w:keepNext/>
              <w:ind w:right="-108" w:hanging="108"/>
              <w:rPr>
                <w:rFonts w:ascii="Times New Roman" w:hAnsi="Times New Roman" w:cs="Times New Roman"/>
              </w:rPr>
            </w:pPr>
            <w:r>
              <w:rPr>
                <w:rFonts w:ascii="Times New Roman" w:eastAsia="Times New Roman" w:hAnsi="Times New Roman" w:cs="Times New Roman"/>
                <w:sz w:val="26"/>
                <w:szCs w:val="26"/>
              </w:rPr>
              <w:t>0168219658</w:t>
            </w:r>
            <w:r w:rsidR="00D65EAD" w:rsidRPr="00761F77">
              <w:rPr>
                <w:rFonts w:ascii="Times New Roman" w:eastAsia="Times New Roman" w:hAnsi="Times New Roman" w:cs="Times New Roman"/>
                <w:sz w:val="26"/>
                <w:szCs w:val="26"/>
              </w:rPr>
              <w:t>2</w:t>
            </w:r>
          </w:p>
        </w:tc>
      </w:tr>
      <w:tr w:rsidR="00D65EAD" w:rsidRPr="00761F77" w14:paraId="7A5F9D2F" w14:textId="77777777" w:rsidTr="00A01592">
        <w:trPr>
          <w:gridAfter w:val="5"/>
          <w:wAfter w:w="405" w:type="dxa"/>
          <w:cantSplit/>
        </w:trPr>
        <w:tc>
          <w:tcPr>
            <w:tcW w:w="2700" w:type="dxa"/>
            <w:vMerge/>
            <w:tcBorders>
              <w:top w:val="single" w:sz="4" w:space="0" w:color="000000"/>
              <w:left w:val="single" w:sz="4" w:space="0" w:color="000000"/>
              <w:bottom w:val="single" w:sz="4" w:space="0" w:color="000000"/>
            </w:tcBorders>
            <w:shd w:val="clear" w:color="auto" w:fill="FFFFFF"/>
            <w:vAlign w:val="center"/>
          </w:tcPr>
          <w:p w14:paraId="7CFD7CBF" w14:textId="77777777" w:rsidR="00D65EAD" w:rsidRPr="00761F77" w:rsidRDefault="00D65EAD" w:rsidP="00991241">
            <w:pPr>
              <w:snapToGrid w:val="0"/>
              <w:rPr>
                <w:rFonts w:ascii="Times New Roman" w:eastAsia="Times New Roman" w:hAnsi="Times New Roman" w:cs="Times New Roman"/>
                <w:b/>
                <w:sz w:val="20"/>
                <w:szCs w:val="20"/>
              </w:rPr>
            </w:pPr>
          </w:p>
        </w:tc>
        <w:tc>
          <w:tcPr>
            <w:tcW w:w="2430" w:type="dxa"/>
            <w:gridSpan w:val="2"/>
            <w:tcBorders>
              <w:top w:val="single" w:sz="4" w:space="0" w:color="000000"/>
              <w:left w:val="single" w:sz="4" w:space="0" w:color="000000"/>
              <w:bottom w:val="single" w:sz="4" w:space="0" w:color="000000"/>
            </w:tcBorders>
            <w:shd w:val="clear" w:color="auto" w:fill="FFFFFF"/>
          </w:tcPr>
          <w:p w14:paraId="23A79B8E" w14:textId="77777777" w:rsidR="00D65EAD" w:rsidRPr="00761F77" w:rsidRDefault="00D65EAD" w:rsidP="00991241">
            <w:pPr>
              <w:keepNext/>
              <w:ind w:left="-43" w:firstLine="90"/>
              <w:rPr>
                <w:rFonts w:ascii="Times New Roman" w:hAnsi="Times New Roman" w:cs="Times New Roman"/>
              </w:rPr>
            </w:pPr>
            <w:r w:rsidRPr="00761F77">
              <w:rPr>
                <w:rFonts w:ascii="Times New Roman" w:eastAsia="Times New Roman" w:hAnsi="Times New Roman" w:cs="Times New Roman"/>
                <w:sz w:val="26"/>
                <w:szCs w:val="26"/>
              </w:rPr>
              <w:t xml:space="preserve"> Huỳnh N.Minh Trí</w:t>
            </w:r>
          </w:p>
        </w:tc>
        <w:tc>
          <w:tcPr>
            <w:tcW w:w="3060" w:type="dxa"/>
            <w:gridSpan w:val="2"/>
            <w:tcBorders>
              <w:top w:val="single" w:sz="4" w:space="0" w:color="000000"/>
              <w:left w:val="single" w:sz="4" w:space="0" w:color="000000"/>
              <w:bottom w:val="single" w:sz="4" w:space="0" w:color="000000"/>
              <w:right w:val="single" w:sz="4" w:space="0" w:color="auto"/>
            </w:tcBorders>
            <w:shd w:val="clear" w:color="auto" w:fill="FFFFFF"/>
          </w:tcPr>
          <w:p w14:paraId="70076D46" w14:textId="035DBE9C" w:rsidR="00D65EAD" w:rsidRPr="00761F77" w:rsidRDefault="00A01592" w:rsidP="00991241">
            <w:pPr>
              <w:pStyle w:val="BodyText"/>
              <w:keepNext/>
              <w:tabs>
                <w:tab w:val="left" w:pos="2300"/>
              </w:tabs>
              <w:spacing w:before="1" w:after="0"/>
              <w:ind w:right="193"/>
              <w:rPr>
                <w:rFonts w:ascii="Times New Roman" w:hAnsi="Times New Roman" w:cs="Times New Roman"/>
              </w:rPr>
            </w:pPr>
            <w:r>
              <w:rPr>
                <w:rFonts w:ascii="Times New Roman" w:hAnsi="Times New Roman" w:cs="Times New Roman"/>
              </w:rPr>
              <w:t>Minhtri191195@gmail.com</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14:paraId="67F81CB3" w14:textId="3E6620E4" w:rsidR="00D65EAD" w:rsidRPr="00761F77" w:rsidRDefault="00A01592" w:rsidP="00991241">
            <w:pPr>
              <w:keepNext/>
              <w:rPr>
                <w:rFonts w:ascii="Times New Roman" w:hAnsi="Times New Roman" w:cs="Times New Roman"/>
              </w:rPr>
            </w:pPr>
            <w:r>
              <w:rPr>
                <w:rFonts w:ascii="Times New Roman" w:hAnsi="Times New Roman" w:cs="Times New Roman"/>
              </w:rPr>
              <w:t>01219428143</w:t>
            </w:r>
          </w:p>
        </w:tc>
        <w:tc>
          <w:tcPr>
            <w:tcW w:w="55" w:type="dxa"/>
            <w:tcBorders>
              <w:left w:val="single" w:sz="4" w:space="0" w:color="auto"/>
            </w:tcBorders>
            <w:shd w:val="clear" w:color="auto" w:fill="auto"/>
          </w:tcPr>
          <w:p w14:paraId="3471EC0D" w14:textId="77777777" w:rsidR="00D65EAD" w:rsidRPr="00761F77" w:rsidRDefault="00D65EAD" w:rsidP="00991241">
            <w:pPr>
              <w:snapToGrid w:val="0"/>
              <w:rPr>
                <w:rFonts w:ascii="Times New Roman" w:eastAsia="Times New Roman" w:hAnsi="Times New Roman" w:cs="Times New Roman"/>
                <w:b/>
                <w:sz w:val="20"/>
                <w:szCs w:val="20"/>
              </w:rPr>
            </w:pPr>
          </w:p>
        </w:tc>
        <w:tc>
          <w:tcPr>
            <w:tcW w:w="60" w:type="dxa"/>
            <w:shd w:val="clear" w:color="auto" w:fill="auto"/>
          </w:tcPr>
          <w:p w14:paraId="11796D37" w14:textId="77777777" w:rsidR="00D65EAD" w:rsidRPr="00761F77" w:rsidRDefault="00D65EAD" w:rsidP="00991241">
            <w:pPr>
              <w:snapToGrid w:val="0"/>
              <w:rPr>
                <w:rFonts w:ascii="Times New Roman" w:eastAsia="Times New Roman" w:hAnsi="Times New Roman" w:cs="Times New Roman"/>
                <w:b/>
                <w:sz w:val="20"/>
                <w:szCs w:val="20"/>
              </w:rPr>
            </w:pPr>
          </w:p>
        </w:tc>
      </w:tr>
    </w:tbl>
    <w:p w14:paraId="411E1BD8" w14:textId="77777777" w:rsidR="00D65EAD" w:rsidRPr="00761F77" w:rsidRDefault="00D65EAD" w:rsidP="00D65EAD">
      <w:pPr>
        <w:pageBreakBefore/>
        <w:rPr>
          <w:rFonts w:ascii="Times New Roman" w:eastAsia="Times New Roman" w:hAnsi="Times New Roman" w:cs="Times New Roman"/>
          <w:b/>
          <w:sz w:val="26"/>
          <w:szCs w:val="26"/>
        </w:rPr>
      </w:pPr>
    </w:p>
    <w:p w14:paraId="3B1F0C67" w14:textId="77777777" w:rsidR="00D65EAD" w:rsidRPr="00761F77" w:rsidRDefault="00D65EAD" w:rsidP="00D65EAD">
      <w:pPr>
        <w:rPr>
          <w:rFonts w:ascii="Times New Roman" w:eastAsia="Times New Roman" w:hAnsi="Times New Roman" w:cs="Times New Roman"/>
          <w:b/>
          <w:sz w:val="26"/>
          <w:szCs w:val="26"/>
        </w:rPr>
      </w:pPr>
    </w:p>
    <w:p w14:paraId="312BAA94" w14:textId="77777777" w:rsidR="00D65EAD" w:rsidRPr="00761F77" w:rsidRDefault="00D65EAD" w:rsidP="00D65EAD">
      <w:pPr>
        <w:rPr>
          <w:rFonts w:ascii="Times New Roman" w:eastAsia="Times New Roman" w:hAnsi="Times New Roman" w:cs="Times New Roman"/>
          <w:b/>
          <w:sz w:val="26"/>
          <w:szCs w:val="26"/>
        </w:rPr>
      </w:pPr>
    </w:p>
    <w:p w14:paraId="733BBD77" w14:textId="77777777" w:rsidR="00D65EAD" w:rsidRPr="00761F77" w:rsidRDefault="00D65EAD" w:rsidP="00D65EAD">
      <w:pPr>
        <w:rPr>
          <w:rFonts w:ascii="Times New Roman" w:eastAsia="Times New Roman" w:hAnsi="Times New Roman" w:cs="Times New Roman"/>
          <w:b/>
          <w:sz w:val="26"/>
          <w:szCs w:val="26"/>
        </w:rPr>
      </w:pPr>
    </w:p>
    <w:tbl>
      <w:tblPr>
        <w:tblW w:w="0" w:type="auto"/>
        <w:tblInd w:w="20" w:type="dxa"/>
        <w:tblLayout w:type="fixed"/>
        <w:tblCellMar>
          <w:left w:w="0" w:type="dxa"/>
          <w:right w:w="0" w:type="dxa"/>
        </w:tblCellMar>
        <w:tblLook w:val="0000" w:firstRow="0" w:lastRow="0" w:firstColumn="0" w:lastColumn="0" w:noHBand="0" w:noVBand="0"/>
      </w:tblPr>
      <w:tblGrid>
        <w:gridCol w:w="1753"/>
        <w:gridCol w:w="2431"/>
        <w:gridCol w:w="1516"/>
        <w:gridCol w:w="3837"/>
        <w:gridCol w:w="25"/>
      </w:tblGrid>
      <w:tr w:rsidR="00D65EAD" w:rsidRPr="00761F77" w14:paraId="244F82C8" w14:textId="77777777" w:rsidTr="00991241">
        <w:tc>
          <w:tcPr>
            <w:tcW w:w="9537" w:type="dxa"/>
            <w:gridSpan w:val="4"/>
            <w:tcBorders>
              <w:top w:val="single" w:sz="4" w:space="0" w:color="000000"/>
              <w:left w:val="single" w:sz="4" w:space="0" w:color="000000"/>
              <w:bottom w:val="single" w:sz="4" w:space="0" w:color="000000"/>
              <w:right w:val="single" w:sz="4" w:space="0" w:color="auto"/>
            </w:tcBorders>
            <w:shd w:val="clear" w:color="auto" w:fill="FFFFFF"/>
          </w:tcPr>
          <w:p w14:paraId="55E065EE" w14:textId="77777777" w:rsidR="00D65EAD" w:rsidRPr="00761F77" w:rsidRDefault="00D65EAD" w:rsidP="00991241">
            <w:pPr>
              <w:snapToGrid w:val="0"/>
              <w:jc w:val="center"/>
              <w:rPr>
                <w:rFonts w:ascii="Times New Roman" w:eastAsia="Times New Roman" w:hAnsi="Times New Roman" w:cs="Times New Roman"/>
                <w:sz w:val="26"/>
                <w:szCs w:val="26"/>
              </w:rPr>
            </w:pPr>
            <w:r w:rsidRPr="00761F77">
              <w:rPr>
                <w:rFonts w:ascii="Times New Roman" w:eastAsia="Times New Roman" w:hAnsi="Times New Roman" w:cs="Times New Roman"/>
                <w:b/>
                <w:sz w:val="32"/>
                <w:szCs w:val="32"/>
              </w:rPr>
              <w:t>TÊN TÀI LIỆU</w:t>
            </w:r>
          </w:p>
        </w:tc>
        <w:tc>
          <w:tcPr>
            <w:tcW w:w="25" w:type="dxa"/>
            <w:tcBorders>
              <w:left w:val="single" w:sz="4" w:space="0" w:color="auto"/>
            </w:tcBorders>
            <w:shd w:val="clear" w:color="auto" w:fill="auto"/>
          </w:tcPr>
          <w:p w14:paraId="1CB3444A" w14:textId="77777777" w:rsidR="00D65EAD" w:rsidRPr="00761F77" w:rsidRDefault="00D65EAD" w:rsidP="00991241">
            <w:pPr>
              <w:snapToGrid w:val="0"/>
              <w:rPr>
                <w:rFonts w:ascii="Times New Roman" w:eastAsia="Times New Roman" w:hAnsi="Times New Roman" w:cs="Times New Roman"/>
                <w:b/>
                <w:sz w:val="26"/>
                <w:szCs w:val="26"/>
              </w:rPr>
            </w:pPr>
          </w:p>
        </w:tc>
      </w:tr>
      <w:tr w:rsidR="00D65EAD" w:rsidRPr="00761F77" w14:paraId="61A31E94" w14:textId="77777777" w:rsidTr="00991241">
        <w:tc>
          <w:tcPr>
            <w:tcW w:w="1753" w:type="dxa"/>
            <w:tcBorders>
              <w:top w:val="single" w:sz="4" w:space="0" w:color="000000"/>
              <w:left w:val="single" w:sz="4" w:space="0" w:color="000000"/>
              <w:bottom w:val="single" w:sz="4" w:space="0" w:color="000000"/>
              <w:right w:val="single" w:sz="4" w:space="0" w:color="auto"/>
            </w:tcBorders>
            <w:shd w:val="clear" w:color="auto" w:fill="FFFFFF"/>
          </w:tcPr>
          <w:p w14:paraId="1958F977"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sz w:val="26"/>
                <w:szCs w:val="26"/>
              </w:rPr>
              <w:t>Tiêu đề tài liệu</w:t>
            </w:r>
          </w:p>
        </w:tc>
        <w:tc>
          <w:tcPr>
            <w:tcW w:w="7784" w:type="dxa"/>
            <w:gridSpan w:val="3"/>
            <w:tcBorders>
              <w:top w:val="single" w:sz="4" w:space="0" w:color="auto"/>
              <w:left w:val="single" w:sz="4" w:space="0" w:color="auto"/>
              <w:bottom w:val="single" w:sz="4" w:space="0" w:color="auto"/>
              <w:right w:val="single" w:sz="4" w:space="0" w:color="auto"/>
            </w:tcBorders>
            <w:shd w:val="clear" w:color="auto" w:fill="FFFFFF"/>
          </w:tcPr>
          <w:p w14:paraId="056716A9" w14:textId="77777777" w:rsidR="00D65EAD" w:rsidRPr="00761F77" w:rsidRDefault="00D65EAD" w:rsidP="00991241">
            <w:pPr>
              <w:snapToGrid w:val="0"/>
              <w:rPr>
                <w:rFonts w:ascii="Times New Roman" w:hAnsi="Times New Roman" w:cs="Times New Roman"/>
              </w:rPr>
            </w:pPr>
            <w:r w:rsidRPr="00761F77">
              <w:rPr>
                <w:rFonts w:ascii="Times New Roman" w:eastAsia="Times New Roman" w:hAnsi="Times New Roman" w:cs="Times New Roman"/>
                <w:sz w:val="26"/>
                <w:szCs w:val="26"/>
              </w:rPr>
              <w:t>Kế hoạch dự án</w:t>
            </w:r>
          </w:p>
        </w:tc>
        <w:tc>
          <w:tcPr>
            <w:tcW w:w="25" w:type="dxa"/>
            <w:tcBorders>
              <w:left w:val="single" w:sz="4" w:space="0" w:color="auto"/>
            </w:tcBorders>
            <w:shd w:val="clear" w:color="auto" w:fill="auto"/>
          </w:tcPr>
          <w:p w14:paraId="5EDD0F5C" w14:textId="77777777" w:rsidR="00D65EAD" w:rsidRPr="00761F77" w:rsidRDefault="00D65EAD" w:rsidP="00991241">
            <w:pPr>
              <w:snapToGrid w:val="0"/>
              <w:rPr>
                <w:rFonts w:ascii="Times New Roman" w:eastAsia="Times New Roman" w:hAnsi="Times New Roman" w:cs="Times New Roman"/>
                <w:b/>
                <w:sz w:val="26"/>
                <w:szCs w:val="26"/>
              </w:rPr>
            </w:pPr>
          </w:p>
        </w:tc>
      </w:tr>
      <w:tr w:rsidR="00D65EAD" w:rsidRPr="00761F77" w14:paraId="060BD25C" w14:textId="77777777" w:rsidTr="00991241">
        <w:tc>
          <w:tcPr>
            <w:tcW w:w="1753" w:type="dxa"/>
            <w:tcBorders>
              <w:top w:val="single" w:sz="4" w:space="0" w:color="000000"/>
              <w:left w:val="single" w:sz="4" w:space="0" w:color="000000"/>
              <w:bottom w:val="single" w:sz="4" w:space="0" w:color="000000"/>
              <w:right w:val="single" w:sz="4" w:space="0" w:color="auto"/>
            </w:tcBorders>
            <w:shd w:val="clear" w:color="auto" w:fill="FFFFFF"/>
          </w:tcPr>
          <w:p w14:paraId="49D8EBA8" w14:textId="77777777" w:rsidR="00D65EAD" w:rsidRPr="00761F77" w:rsidRDefault="00D65EAD" w:rsidP="00991241">
            <w:pPr>
              <w:rPr>
                <w:rFonts w:ascii="Times New Roman" w:hAnsi="Times New Roman" w:cs="Times New Roman"/>
              </w:rPr>
            </w:pPr>
            <w:bookmarkStart w:id="1" w:name="_gjdgxs"/>
            <w:bookmarkEnd w:id="1"/>
            <w:r w:rsidRPr="00761F77">
              <w:rPr>
                <w:rFonts w:ascii="Times New Roman" w:eastAsia="Times New Roman" w:hAnsi="Times New Roman" w:cs="Times New Roman"/>
                <w:b/>
                <w:sz w:val="26"/>
                <w:szCs w:val="26"/>
              </w:rPr>
              <w:t>Người viết</w:t>
            </w:r>
          </w:p>
        </w:tc>
        <w:tc>
          <w:tcPr>
            <w:tcW w:w="7784" w:type="dxa"/>
            <w:gridSpan w:val="3"/>
            <w:tcBorders>
              <w:top w:val="single" w:sz="4" w:space="0" w:color="auto"/>
              <w:left w:val="single" w:sz="4" w:space="0" w:color="auto"/>
              <w:bottom w:val="single" w:sz="4" w:space="0" w:color="auto"/>
              <w:right w:val="single" w:sz="4" w:space="0" w:color="auto"/>
            </w:tcBorders>
            <w:shd w:val="clear" w:color="auto" w:fill="FFFFFF"/>
          </w:tcPr>
          <w:p w14:paraId="21D56858" w14:textId="77777777" w:rsidR="00D65EAD" w:rsidRPr="00761F77" w:rsidRDefault="00D65EAD" w:rsidP="00991241">
            <w:pPr>
              <w:snapToGrid w:val="0"/>
              <w:rPr>
                <w:rFonts w:ascii="Times New Roman" w:hAnsi="Times New Roman" w:cs="Times New Roman"/>
              </w:rPr>
            </w:pPr>
            <w:r w:rsidRPr="00761F77">
              <w:rPr>
                <w:rFonts w:ascii="Times New Roman" w:eastAsia="Times New Roman" w:hAnsi="Times New Roman" w:cs="Times New Roman"/>
                <w:bCs/>
                <w:sz w:val="26"/>
                <w:szCs w:val="26"/>
              </w:rPr>
              <w:t>Trương Phương Tường Vy</w:t>
            </w:r>
          </w:p>
        </w:tc>
        <w:tc>
          <w:tcPr>
            <w:tcW w:w="25" w:type="dxa"/>
            <w:tcBorders>
              <w:left w:val="single" w:sz="4" w:space="0" w:color="auto"/>
            </w:tcBorders>
            <w:shd w:val="clear" w:color="auto" w:fill="auto"/>
          </w:tcPr>
          <w:p w14:paraId="1310C96B" w14:textId="77777777" w:rsidR="00D65EAD" w:rsidRPr="00761F77" w:rsidRDefault="00D65EAD" w:rsidP="00991241">
            <w:pPr>
              <w:snapToGrid w:val="0"/>
              <w:rPr>
                <w:rFonts w:ascii="Times New Roman" w:eastAsia="Times New Roman" w:hAnsi="Times New Roman" w:cs="Times New Roman"/>
                <w:b/>
                <w:sz w:val="26"/>
                <w:szCs w:val="26"/>
              </w:rPr>
            </w:pPr>
          </w:p>
        </w:tc>
      </w:tr>
      <w:tr w:rsidR="00D65EAD" w:rsidRPr="00761F77" w14:paraId="5AF6F01E" w14:textId="77777777" w:rsidTr="00991241">
        <w:tc>
          <w:tcPr>
            <w:tcW w:w="1753" w:type="dxa"/>
            <w:tcBorders>
              <w:top w:val="single" w:sz="4" w:space="0" w:color="000000"/>
              <w:left w:val="single" w:sz="4" w:space="0" w:color="000000"/>
              <w:bottom w:val="single" w:sz="4" w:space="0" w:color="000000"/>
              <w:right w:val="single" w:sz="4" w:space="0" w:color="auto"/>
            </w:tcBorders>
            <w:shd w:val="clear" w:color="auto" w:fill="FFFFFF"/>
          </w:tcPr>
          <w:p w14:paraId="0E91C7A6"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sz w:val="26"/>
                <w:szCs w:val="26"/>
              </w:rPr>
              <w:t>Vị trí</w:t>
            </w:r>
          </w:p>
        </w:tc>
        <w:tc>
          <w:tcPr>
            <w:tcW w:w="7784" w:type="dxa"/>
            <w:gridSpan w:val="3"/>
            <w:tcBorders>
              <w:top w:val="single" w:sz="4" w:space="0" w:color="auto"/>
              <w:left w:val="single" w:sz="4" w:space="0" w:color="auto"/>
              <w:bottom w:val="single" w:sz="4" w:space="0" w:color="auto"/>
              <w:right w:val="single" w:sz="4" w:space="0" w:color="auto"/>
            </w:tcBorders>
            <w:shd w:val="clear" w:color="auto" w:fill="FFFFFF"/>
          </w:tcPr>
          <w:p w14:paraId="09A4F5F0" w14:textId="77777777" w:rsidR="00D65EAD" w:rsidRPr="00761F77" w:rsidRDefault="00D65EAD" w:rsidP="00991241">
            <w:pPr>
              <w:snapToGrid w:val="0"/>
              <w:rPr>
                <w:rFonts w:ascii="Times New Roman" w:hAnsi="Times New Roman" w:cs="Times New Roman"/>
              </w:rPr>
            </w:pPr>
            <w:r w:rsidRPr="00761F77">
              <w:rPr>
                <w:rFonts w:ascii="Times New Roman" w:eastAsia="Times New Roman" w:hAnsi="Times New Roman" w:cs="Times New Roman"/>
                <w:sz w:val="26"/>
                <w:szCs w:val="26"/>
              </w:rPr>
              <w:t>Thành viên</w:t>
            </w:r>
          </w:p>
        </w:tc>
        <w:tc>
          <w:tcPr>
            <w:tcW w:w="25" w:type="dxa"/>
            <w:tcBorders>
              <w:left w:val="single" w:sz="4" w:space="0" w:color="auto"/>
            </w:tcBorders>
            <w:shd w:val="clear" w:color="auto" w:fill="auto"/>
          </w:tcPr>
          <w:p w14:paraId="187BA85E" w14:textId="77777777" w:rsidR="00D65EAD" w:rsidRPr="00761F77" w:rsidRDefault="00D65EAD" w:rsidP="00991241">
            <w:pPr>
              <w:snapToGrid w:val="0"/>
              <w:rPr>
                <w:rFonts w:ascii="Times New Roman" w:eastAsia="Times New Roman" w:hAnsi="Times New Roman" w:cs="Times New Roman"/>
                <w:b/>
                <w:sz w:val="26"/>
                <w:szCs w:val="26"/>
              </w:rPr>
            </w:pPr>
          </w:p>
        </w:tc>
      </w:tr>
      <w:tr w:rsidR="00D65EAD" w:rsidRPr="00761F77" w14:paraId="2E62BF7A" w14:textId="77777777" w:rsidTr="00991241">
        <w:tc>
          <w:tcPr>
            <w:tcW w:w="1753" w:type="dxa"/>
            <w:tcBorders>
              <w:top w:val="single" w:sz="4" w:space="0" w:color="000000"/>
              <w:left w:val="single" w:sz="4" w:space="0" w:color="000000"/>
              <w:bottom w:val="single" w:sz="4" w:space="0" w:color="000000"/>
              <w:right w:val="single" w:sz="4" w:space="0" w:color="auto"/>
            </w:tcBorders>
            <w:shd w:val="clear" w:color="auto" w:fill="FFFFFF"/>
          </w:tcPr>
          <w:p w14:paraId="4E66A429"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sz w:val="26"/>
                <w:szCs w:val="26"/>
              </w:rPr>
              <w:t>Ngày</w:t>
            </w:r>
          </w:p>
        </w:tc>
        <w:tc>
          <w:tcPr>
            <w:tcW w:w="2431" w:type="dxa"/>
            <w:tcBorders>
              <w:top w:val="single" w:sz="4" w:space="0" w:color="auto"/>
              <w:left w:val="single" w:sz="4" w:space="0" w:color="auto"/>
              <w:bottom w:val="single" w:sz="4" w:space="0" w:color="auto"/>
              <w:right w:val="single" w:sz="4" w:space="0" w:color="auto"/>
            </w:tcBorders>
            <w:shd w:val="clear" w:color="auto" w:fill="FFFFFF"/>
          </w:tcPr>
          <w:p w14:paraId="52B49CFF" w14:textId="77777777" w:rsidR="00D65EAD" w:rsidRPr="00761F77" w:rsidRDefault="00D65EAD" w:rsidP="00991241">
            <w:pPr>
              <w:tabs>
                <w:tab w:val="left" w:pos="1160"/>
                <w:tab w:val="left" w:pos="3100"/>
              </w:tabs>
              <w:rPr>
                <w:rFonts w:ascii="Times New Roman" w:hAnsi="Times New Roman" w:cs="Times New Roman"/>
              </w:rPr>
            </w:pPr>
            <w:r w:rsidRPr="00761F77">
              <w:rPr>
                <w:rFonts w:ascii="Times New Roman" w:eastAsia="Times New Roman" w:hAnsi="Times New Roman" w:cs="Times New Roman"/>
                <w:sz w:val="26"/>
                <w:szCs w:val="26"/>
              </w:rPr>
              <w:t>02/03/2017</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75F7D640"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sz w:val="26"/>
                <w:szCs w:val="26"/>
              </w:rPr>
              <w:t>Tên tập tin:</w:t>
            </w:r>
          </w:p>
        </w:tc>
        <w:tc>
          <w:tcPr>
            <w:tcW w:w="3837" w:type="dxa"/>
            <w:tcBorders>
              <w:top w:val="single" w:sz="4" w:space="0" w:color="auto"/>
              <w:left w:val="single" w:sz="4" w:space="0" w:color="auto"/>
              <w:bottom w:val="single" w:sz="4" w:space="0" w:color="auto"/>
              <w:right w:val="single" w:sz="4" w:space="0" w:color="auto"/>
            </w:tcBorders>
            <w:shd w:val="clear" w:color="auto" w:fill="FFFFFF"/>
          </w:tcPr>
          <w:p w14:paraId="3FE33981" w14:textId="77777777" w:rsidR="00D65EAD" w:rsidRPr="00761F77" w:rsidRDefault="00405967" w:rsidP="00991241">
            <w:pPr>
              <w:snapToGrid w:val="0"/>
              <w:ind w:left="105" w:right="-15"/>
              <w:rPr>
                <w:rFonts w:ascii="Times New Roman" w:hAnsi="Times New Roman" w:cs="Times New Roman"/>
              </w:rPr>
            </w:pPr>
            <w:r w:rsidRPr="00761F77">
              <w:rPr>
                <w:rFonts w:ascii="Times New Roman" w:eastAsia="Times New Roman" w:hAnsi="Times New Roman" w:cs="Times New Roman"/>
                <w:sz w:val="26"/>
                <w:szCs w:val="26"/>
              </w:rPr>
              <w:t>khduan</w:t>
            </w:r>
          </w:p>
        </w:tc>
        <w:tc>
          <w:tcPr>
            <w:tcW w:w="25" w:type="dxa"/>
            <w:tcBorders>
              <w:left w:val="single" w:sz="4" w:space="0" w:color="auto"/>
            </w:tcBorders>
            <w:shd w:val="clear" w:color="auto" w:fill="auto"/>
          </w:tcPr>
          <w:p w14:paraId="0B21E534" w14:textId="77777777" w:rsidR="00D65EAD" w:rsidRPr="00761F77" w:rsidRDefault="00D65EAD" w:rsidP="00991241">
            <w:pPr>
              <w:snapToGrid w:val="0"/>
              <w:rPr>
                <w:rFonts w:ascii="Times New Roman" w:eastAsia="Times New Roman" w:hAnsi="Times New Roman" w:cs="Times New Roman"/>
                <w:b/>
                <w:sz w:val="26"/>
                <w:szCs w:val="26"/>
              </w:rPr>
            </w:pPr>
          </w:p>
        </w:tc>
      </w:tr>
      <w:tr w:rsidR="00D65EAD" w:rsidRPr="00761F77" w14:paraId="2F492CC7" w14:textId="77777777" w:rsidTr="00991241">
        <w:tc>
          <w:tcPr>
            <w:tcW w:w="1753" w:type="dxa"/>
            <w:tcBorders>
              <w:top w:val="single" w:sz="4" w:space="0" w:color="000000"/>
              <w:left w:val="single" w:sz="4" w:space="0" w:color="000000"/>
              <w:bottom w:val="single" w:sz="4" w:space="0" w:color="000000"/>
              <w:right w:val="single" w:sz="4" w:space="0" w:color="auto"/>
            </w:tcBorders>
            <w:shd w:val="clear" w:color="auto" w:fill="FFFFFF"/>
          </w:tcPr>
          <w:p w14:paraId="1D587F05"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sz w:val="26"/>
                <w:szCs w:val="26"/>
              </w:rPr>
              <w:t>URL</w:t>
            </w:r>
          </w:p>
        </w:tc>
        <w:tc>
          <w:tcPr>
            <w:tcW w:w="7784" w:type="dxa"/>
            <w:gridSpan w:val="3"/>
            <w:tcBorders>
              <w:top w:val="single" w:sz="4" w:space="0" w:color="auto"/>
              <w:left w:val="single" w:sz="4" w:space="0" w:color="auto"/>
              <w:bottom w:val="single" w:sz="4" w:space="0" w:color="auto"/>
              <w:right w:val="single" w:sz="4" w:space="0" w:color="auto"/>
            </w:tcBorders>
            <w:shd w:val="clear" w:color="auto" w:fill="FFFFFF"/>
          </w:tcPr>
          <w:p w14:paraId="670D922B" w14:textId="77777777" w:rsidR="00D65EAD" w:rsidRPr="00761F77" w:rsidRDefault="00D65EAD" w:rsidP="00991241">
            <w:pPr>
              <w:snapToGrid w:val="0"/>
              <w:rPr>
                <w:rFonts w:ascii="Times New Roman" w:eastAsia="Times New Roman" w:hAnsi="Times New Roman" w:cs="Times New Roman"/>
                <w:b/>
                <w:sz w:val="26"/>
                <w:szCs w:val="26"/>
              </w:rPr>
            </w:pPr>
          </w:p>
        </w:tc>
        <w:tc>
          <w:tcPr>
            <w:tcW w:w="25" w:type="dxa"/>
            <w:tcBorders>
              <w:left w:val="single" w:sz="4" w:space="0" w:color="auto"/>
            </w:tcBorders>
            <w:shd w:val="clear" w:color="auto" w:fill="auto"/>
          </w:tcPr>
          <w:p w14:paraId="0EAD7409" w14:textId="77777777" w:rsidR="00D65EAD" w:rsidRPr="00761F77" w:rsidRDefault="00D65EAD" w:rsidP="00991241">
            <w:pPr>
              <w:snapToGrid w:val="0"/>
              <w:rPr>
                <w:rFonts w:ascii="Times New Roman" w:eastAsia="Times New Roman" w:hAnsi="Times New Roman" w:cs="Times New Roman"/>
                <w:b/>
                <w:sz w:val="26"/>
                <w:szCs w:val="26"/>
              </w:rPr>
            </w:pPr>
          </w:p>
        </w:tc>
      </w:tr>
      <w:tr w:rsidR="00D65EAD" w:rsidRPr="00761F77" w14:paraId="2DC55D13" w14:textId="77777777" w:rsidTr="00991241">
        <w:tc>
          <w:tcPr>
            <w:tcW w:w="1753" w:type="dxa"/>
            <w:tcBorders>
              <w:top w:val="single" w:sz="4" w:space="0" w:color="000000"/>
              <w:left w:val="single" w:sz="4" w:space="0" w:color="000000"/>
              <w:bottom w:val="single" w:sz="4" w:space="0" w:color="000000"/>
              <w:right w:val="single" w:sz="4" w:space="0" w:color="auto"/>
            </w:tcBorders>
            <w:shd w:val="clear" w:color="auto" w:fill="FFFFFF"/>
          </w:tcPr>
          <w:p w14:paraId="254787EA"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sz w:val="26"/>
                <w:szCs w:val="26"/>
              </w:rPr>
              <w:t>Access</w:t>
            </w:r>
          </w:p>
        </w:tc>
        <w:tc>
          <w:tcPr>
            <w:tcW w:w="7784" w:type="dxa"/>
            <w:gridSpan w:val="3"/>
            <w:tcBorders>
              <w:top w:val="single" w:sz="4" w:space="0" w:color="auto"/>
              <w:left w:val="single" w:sz="4" w:space="0" w:color="auto"/>
              <w:bottom w:val="single" w:sz="4" w:space="0" w:color="auto"/>
              <w:right w:val="single" w:sz="4" w:space="0" w:color="auto"/>
            </w:tcBorders>
            <w:shd w:val="clear" w:color="auto" w:fill="FFFFFF"/>
          </w:tcPr>
          <w:p w14:paraId="4435E9A2" w14:textId="77777777" w:rsidR="00D65EAD" w:rsidRPr="00761F77" w:rsidRDefault="00D65EAD" w:rsidP="00991241">
            <w:pPr>
              <w:snapToGrid w:val="0"/>
              <w:rPr>
                <w:rFonts w:ascii="Times New Roman" w:eastAsia="Times New Roman" w:hAnsi="Times New Roman" w:cs="Times New Roman"/>
                <w:b/>
                <w:sz w:val="26"/>
                <w:szCs w:val="26"/>
              </w:rPr>
            </w:pPr>
          </w:p>
        </w:tc>
        <w:tc>
          <w:tcPr>
            <w:tcW w:w="25" w:type="dxa"/>
            <w:tcBorders>
              <w:left w:val="single" w:sz="4" w:space="0" w:color="auto"/>
            </w:tcBorders>
            <w:shd w:val="clear" w:color="auto" w:fill="auto"/>
          </w:tcPr>
          <w:p w14:paraId="6350CC95" w14:textId="77777777" w:rsidR="00D65EAD" w:rsidRPr="00761F77" w:rsidRDefault="00D65EAD" w:rsidP="00991241">
            <w:pPr>
              <w:snapToGrid w:val="0"/>
              <w:rPr>
                <w:rFonts w:ascii="Times New Roman" w:eastAsia="Times New Roman" w:hAnsi="Times New Roman" w:cs="Times New Roman"/>
                <w:b/>
                <w:sz w:val="26"/>
                <w:szCs w:val="26"/>
              </w:rPr>
            </w:pPr>
          </w:p>
        </w:tc>
      </w:tr>
    </w:tbl>
    <w:p w14:paraId="07907FCB" w14:textId="77777777" w:rsidR="00D65EAD" w:rsidRPr="00761F77" w:rsidRDefault="00D65EAD" w:rsidP="00D65EAD">
      <w:pPr>
        <w:rPr>
          <w:rFonts w:ascii="Times New Roman" w:eastAsia="Times New Roman" w:hAnsi="Times New Roman" w:cs="Times New Roman"/>
          <w:b/>
          <w:sz w:val="26"/>
          <w:szCs w:val="26"/>
        </w:rPr>
      </w:pPr>
    </w:p>
    <w:p w14:paraId="4D8332B6" w14:textId="77777777" w:rsidR="00D65EAD" w:rsidRPr="00761F77" w:rsidRDefault="00D65EAD" w:rsidP="00D65EAD">
      <w:pPr>
        <w:tabs>
          <w:tab w:val="left" w:pos="2830"/>
        </w:tabs>
        <w:rPr>
          <w:rFonts w:ascii="Times New Roman" w:hAnsi="Times New Roman" w:cs="Times New Roman"/>
        </w:rPr>
      </w:pPr>
      <w:r w:rsidRPr="00761F77">
        <w:rPr>
          <w:rFonts w:ascii="Times New Roman" w:eastAsia="Times New Roman" w:hAnsi="Times New Roman" w:cs="Times New Roman"/>
          <w:b/>
          <w:sz w:val="26"/>
          <w:szCs w:val="26"/>
        </w:rPr>
        <w:tab/>
      </w:r>
    </w:p>
    <w:tbl>
      <w:tblPr>
        <w:tblW w:w="0" w:type="auto"/>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2970"/>
        <w:gridCol w:w="1596"/>
        <w:gridCol w:w="3672"/>
      </w:tblGrid>
      <w:tr w:rsidR="00D65EAD" w:rsidRPr="00761F77" w14:paraId="745F0142" w14:textId="77777777" w:rsidTr="00991241">
        <w:tc>
          <w:tcPr>
            <w:tcW w:w="9514" w:type="dxa"/>
            <w:gridSpan w:val="4"/>
            <w:shd w:val="clear" w:color="auto" w:fill="FFFFFF"/>
          </w:tcPr>
          <w:p w14:paraId="3D3D5126" w14:textId="77777777" w:rsidR="00D65EAD" w:rsidRPr="00761F77" w:rsidRDefault="00405967" w:rsidP="00991241">
            <w:pPr>
              <w:jc w:val="center"/>
              <w:rPr>
                <w:rFonts w:ascii="Times New Roman" w:hAnsi="Times New Roman" w:cs="Times New Roman"/>
              </w:rPr>
            </w:pPr>
            <w:r w:rsidRPr="00761F77">
              <w:rPr>
                <w:rFonts w:ascii="Times New Roman" w:eastAsia="Times New Roman" w:hAnsi="Times New Roman" w:cs="Times New Roman"/>
                <w:b/>
                <w:sz w:val="32"/>
                <w:szCs w:val="32"/>
              </w:rPr>
              <w:t>LỊCH SỬ SỬA ĐỔI</w:t>
            </w:r>
          </w:p>
        </w:tc>
      </w:tr>
      <w:tr w:rsidR="00D65EAD" w:rsidRPr="00761F77" w14:paraId="348A1A18" w14:textId="77777777" w:rsidTr="00405967">
        <w:tc>
          <w:tcPr>
            <w:tcW w:w="1276" w:type="dxa"/>
            <w:shd w:val="clear" w:color="auto" w:fill="FFFFFF"/>
          </w:tcPr>
          <w:p w14:paraId="7BC034BD" w14:textId="77777777" w:rsidR="00D65EAD" w:rsidRPr="00761F77" w:rsidRDefault="00405967" w:rsidP="00991241">
            <w:pPr>
              <w:rPr>
                <w:rFonts w:ascii="Times New Roman" w:hAnsi="Times New Roman" w:cs="Times New Roman"/>
              </w:rPr>
            </w:pPr>
            <w:r w:rsidRPr="00761F77">
              <w:rPr>
                <w:rFonts w:ascii="Times New Roman" w:eastAsia="Times New Roman" w:hAnsi="Times New Roman" w:cs="Times New Roman"/>
                <w:b/>
                <w:sz w:val="26"/>
                <w:szCs w:val="26"/>
              </w:rPr>
              <w:t>Phiên bản</w:t>
            </w:r>
          </w:p>
        </w:tc>
        <w:tc>
          <w:tcPr>
            <w:tcW w:w="2970" w:type="dxa"/>
            <w:shd w:val="clear" w:color="auto" w:fill="FFFFFF"/>
          </w:tcPr>
          <w:p w14:paraId="17B428EE" w14:textId="77777777" w:rsidR="00D65EAD" w:rsidRPr="00761F77" w:rsidRDefault="00405967" w:rsidP="00991241">
            <w:pPr>
              <w:rPr>
                <w:rFonts w:ascii="Times New Roman" w:hAnsi="Times New Roman" w:cs="Times New Roman"/>
              </w:rPr>
            </w:pPr>
            <w:r w:rsidRPr="00761F77">
              <w:rPr>
                <w:rFonts w:ascii="Times New Roman" w:eastAsia="Times New Roman" w:hAnsi="Times New Roman" w:cs="Times New Roman"/>
                <w:b/>
                <w:sz w:val="26"/>
                <w:szCs w:val="26"/>
              </w:rPr>
              <w:t>Người</w:t>
            </w:r>
          </w:p>
        </w:tc>
        <w:tc>
          <w:tcPr>
            <w:tcW w:w="1596" w:type="dxa"/>
            <w:shd w:val="clear" w:color="auto" w:fill="FFFFFF"/>
          </w:tcPr>
          <w:p w14:paraId="7592E615" w14:textId="77777777" w:rsidR="00D65EAD" w:rsidRPr="00761F77" w:rsidRDefault="00405967" w:rsidP="00991241">
            <w:pPr>
              <w:rPr>
                <w:rFonts w:ascii="Times New Roman" w:hAnsi="Times New Roman" w:cs="Times New Roman"/>
              </w:rPr>
            </w:pPr>
            <w:r w:rsidRPr="00761F77">
              <w:rPr>
                <w:rFonts w:ascii="Times New Roman" w:eastAsia="Times New Roman" w:hAnsi="Times New Roman" w:cs="Times New Roman"/>
                <w:b/>
                <w:sz w:val="26"/>
                <w:szCs w:val="26"/>
              </w:rPr>
              <w:t>Ngày</w:t>
            </w:r>
          </w:p>
        </w:tc>
        <w:tc>
          <w:tcPr>
            <w:tcW w:w="3672" w:type="dxa"/>
            <w:shd w:val="clear" w:color="auto" w:fill="FFFFFF"/>
          </w:tcPr>
          <w:p w14:paraId="1F91B99A" w14:textId="77777777" w:rsidR="00D65EAD" w:rsidRPr="00761F77" w:rsidRDefault="00405967" w:rsidP="00991241">
            <w:pPr>
              <w:snapToGrid w:val="0"/>
              <w:rPr>
                <w:rFonts w:ascii="Times New Roman" w:hAnsi="Times New Roman" w:cs="Times New Roman"/>
              </w:rPr>
            </w:pPr>
            <w:r w:rsidRPr="00761F77">
              <w:rPr>
                <w:rFonts w:ascii="Times New Roman" w:eastAsia="Times New Roman" w:hAnsi="Times New Roman" w:cs="Times New Roman"/>
                <w:b/>
                <w:sz w:val="26"/>
                <w:szCs w:val="26"/>
              </w:rPr>
              <w:t>Mô tả</w:t>
            </w:r>
          </w:p>
        </w:tc>
      </w:tr>
      <w:tr w:rsidR="00D65EAD" w:rsidRPr="00761F77" w14:paraId="521173F0" w14:textId="77777777" w:rsidTr="00405967">
        <w:trPr>
          <w:trHeight w:val="120"/>
        </w:trPr>
        <w:tc>
          <w:tcPr>
            <w:tcW w:w="1276" w:type="dxa"/>
            <w:shd w:val="clear" w:color="auto" w:fill="FFFFFF"/>
          </w:tcPr>
          <w:p w14:paraId="3117D9B2"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sz w:val="26"/>
                <w:szCs w:val="26"/>
              </w:rPr>
              <w:t>1.0</w:t>
            </w:r>
          </w:p>
        </w:tc>
        <w:tc>
          <w:tcPr>
            <w:tcW w:w="2970" w:type="dxa"/>
            <w:shd w:val="clear" w:color="auto" w:fill="FFFFFF"/>
          </w:tcPr>
          <w:p w14:paraId="7B07465F" w14:textId="77777777" w:rsidR="00D65EAD" w:rsidRPr="00761F77" w:rsidRDefault="00405967" w:rsidP="00991241">
            <w:pPr>
              <w:rPr>
                <w:rFonts w:ascii="Times New Roman" w:hAnsi="Times New Roman" w:cs="Times New Roman"/>
              </w:rPr>
            </w:pPr>
            <w:r w:rsidRPr="00761F77">
              <w:rPr>
                <w:rFonts w:ascii="Times New Roman" w:eastAsia="Times New Roman" w:hAnsi="Times New Roman" w:cs="Times New Roman"/>
                <w:bCs/>
                <w:sz w:val="26"/>
                <w:szCs w:val="26"/>
              </w:rPr>
              <w:t>Trương Phương Tường Vy</w:t>
            </w:r>
          </w:p>
        </w:tc>
        <w:tc>
          <w:tcPr>
            <w:tcW w:w="1596" w:type="dxa"/>
            <w:shd w:val="clear" w:color="auto" w:fill="FFFFFF"/>
          </w:tcPr>
          <w:p w14:paraId="61239A01" w14:textId="77777777" w:rsidR="00D65EAD" w:rsidRPr="00761F77" w:rsidRDefault="00405967" w:rsidP="00991241">
            <w:pPr>
              <w:tabs>
                <w:tab w:val="left" w:pos="1160"/>
                <w:tab w:val="left" w:pos="3100"/>
              </w:tabs>
              <w:rPr>
                <w:rFonts w:ascii="Times New Roman" w:hAnsi="Times New Roman" w:cs="Times New Roman"/>
              </w:rPr>
            </w:pPr>
            <w:r w:rsidRPr="00761F77">
              <w:rPr>
                <w:rFonts w:ascii="Times New Roman" w:eastAsia="Times New Roman" w:hAnsi="Times New Roman" w:cs="Times New Roman"/>
                <w:sz w:val="26"/>
                <w:szCs w:val="26"/>
              </w:rPr>
              <w:t>02/03/2017</w:t>
            </w:r>
          </w:p>
        </w:tc>
        <w:tc>
          <w:tcPr>
            <w:tcW w:w="3672" w:type="dxa"/>
            <w:shd w:val="clear" w:color="auto" w:fill="FFFFFF"/>
          </w:tcPr>
          <w:p w14:paraId="2DD7FCFE" w14:textId="77777777" w:rsidR="00D65EAD" w:rsidRPr="00761F77" w:rsidRDefault="00405967" w:rsidP="00991241">
            <w:pPr>
              <w:tabs>
                <w:tab w:val="left" w:pos="1160"/>
                <w:tab w:val="left" w:pos="3100"/>
              </w:tabs>
              <w:snapToGrid w:val="0"/>
              <w:rPr>
                <w:rFonts w:ascii="Times New Roman" w:hAnsi="Times New Roman" w:cs="Times New Roman"/>
              </w:rPr>
            </w:pPr>
            <w:r w:rsidRPr="00761F77">
              <w:rPr>
                <w:rFonts w:ascii="Times New Roman" w:eastAsia="Times New Roman" w:hAnsi="Times New Roman" w:cs="Times New Roman"/>
                <w:sz w:val="26"/>
                <w:szCs w:val="26"/>
              </w:rPr>
              <w:t>Tạo tài liệu</w:t>
            </w:r>
          </w:p>
        </w:tc>
      </w:tr>
      <w:tr w:rsidR="00D65EAD" w:rsidRPr="00761F77" w14:paraId="1ED67DF1" w14:textId="77777777" w:rsidTr="00405967">
        <w:trPr>
          <w:trHeight w:val="120"/>
        </w:trPr>
        <w:tc>
          <w:tcPr>
            <w:tcW w:w="1276" w:type="dxa"/>
            <w:shd w:val="clear" w:color="auto" w:fill="FFFFFF"/>
          </w:tcPr>
          <w:p w14:paraId="0299ABF6"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sz w:val="26"/>
                <w:szCs w:val="26"/>
              </w:rPr>
              <w:t>1.1</w:t>
            </w:r>
          </w:p>
        </w:tc>
        <w:tc>
          <w:tcPr>
            <w:tcW w:w="2970" w:type="dxa"/>
            <w:shd w:val="clear" w:color="auto" w:fill="FFFFFF"/>
          </w:tcPr>
          <w:p w14:paraId="5C66B3D0" w14:textId="77777777" w:rsidR="00D65EAD" w:rsidRPr="00761F77" w:rsidRDefault="00405967" w:rsidP="00991241">
            <w:pPr>
              <w:rPr>
                <w:rFonts w:ascii="Times New Roman" w:hAnsi="Times New Roman" w:cs="Times New Roman"/>
              </w:rPr>
            </w:pPr>
            <w:r w:rsidRPr="00761F77">
              <w:rPr>
                <w:rFonts w:ascii="Times New Roman" w:eastAsia="Times New Roman" w:hAnsi="Times New Roman" w:cs="Times New Roman"/>
                <w:bCs/>
                <w:sz w:val="26"/>
                <w:szCs w:val="26"/>
              </w:rPr>
              <w:t>Trương Phương Tường vy</w:t>
            </w:r>
          </w:p>
        </w:tc>
        <w:tc>
          <w:tcPr>
            <w:tcW w:w="1596" w:type="dxa"/>
            <w:shd w:val="clear" w:color="auto" w:fill="FFFFFF"/>
          </w:tcPr>
          <w:p w14:paraId="6B0D1C49" w14:textId="77777777" w:rsidR="00D65EAD" w:rsidRPr="00761F77" w:rsidRDefault="00405967" w:rsidP="00991241">
            <w:pPr>
              <w:tabs>
                <w:tab w:val="left" w:pos="1160"/>
                <w:tab w:val="left" w:pos="3100"/>
              </w:tabs>
              <w:rPr>
                <w:rFonts w:ascii="Times New Roman" w:hAnsi="Times New Roman" w:cs="Times New Roman"/>
              </w:rPr>
            </w:pPr>
            <w:r w:rsidRPr="00761F77">
              <w:rPr>
                <w:rFonts w:ascii="Times New Roman" w:eastAsia="Times New Roman" w:hAnsi="Times New Roman" w:cs="Times New Roman"/>
                <w:sz w:val="26"/>
                <w:szCs w:val="26"/>
              </w:rPr>
              <w:t>05/03/2017</w:t>
            </w:r>
          </w:p>
        </w:tc>
        <w:tc>
          <w:tcPr>
            <w:tcW w:w="3672" w:type="dxa"/>
            <w:shd w:val="clear" w:color="auto" w:fill="FFFFFF"/>
          </w:tcPr>
          <w:p w14:paraId="710318AC" w14:textId="77777777" w:rsidR="00D65EAD" w:rsidRPr="00761F77" w:rsidRDefault="00405967" w:rsidP="00991241">
            <w:pPr>
              <w:tabs>
                <w:tab w:val="left" w:pos="1160"/>
                <w:tab w:val="left" w:pos="3100"/>
              </w:tabs>
              <w:snapToGrid w:val="0"/>
              <w:rPr>
                <w:rFonts w:ascii="Times New Roman" w:hAnsi="Times New Roman" w:cs="Times New Roman"/>
              </w:rPr>
            </w:pPr>
            <w:r w:rsidRPr="00761F77">
              <w:rPr>
                <w:rFonts w:ascii="Times New Roman" w:eastAsia="Times New Roman" w:hAnsi="Times New Roman" w:cs="Times New Roman"/>
                <w:sz w:val="26"/>
                <w:szCs w:val="26"/>
              </w:rPr>
              <w:t>Chỉnh sửa tài liệu</w:t>
            </w:r>
          </w:p>
        </w:tc>
      </w:tr>
    </w:tbl>
    <w:p w14:paraId="25AA38FB" w14:textId="77777777" w:rsidR="00D65EAD" w:rsidRPr="00761F77" w:rsidRDefault="00D65EAD" w:rsidP="00D65EAD">
      <w:pPr>
        <w:rPr>
          <w:rFonts w:ascii="Times New Roman" w:eastAsia="Times New Roman" w:hAnsi="Times New Roman" w:cs="Times New Roman"/>
          <w:b/>
          <w:sz w:val="26"/>
          <w:szCs w:val="26"/>
        </w:rPr>
      </w:pPr>
    </w:p>
    <w:p w14:paraId="0E58B207" w14:textId="77777777" w:rsidR="00D65EAD" w:rsidRPr="00761F77" w:rsidRDefault="00D65EAD" w:rsidP="00D65EAD">
      <w:pPr>
        <w:rPr>
          <w:rFonts w:ascii="Times New Roman" w:eastAsia="Times New Roman" w:hAnsi="Times New Roman" w:cs="Times New Roman"/>
          <w:b/>
          <w:sz w:val="26"/>
          <w:szCs w:val="26"/>
        </w:rPr>
      </w:pPr>
    </w:p>
    <w:p w14:paraId="7BB27CE6" w14:textId="77777777" w:rsidR="00D65EAD" w:rsidRPr="00761F77" w:rsidRDefault="00D65EAD" w:rsidP="00D65EAD">
      <w:pPr>
        <w:pageBreakBefore/>
        <w:rPr>
          <w:rFonts w:ascii="Times New Roman" w:eastAsia="Times New Roman" w:hAnsi="Times New Roman" w:cs="Times New Roman"/>
          <w:b/>
          <w:sz w:val="26"/>
          <w:szCs w:val="26"/>
        </w:rPr>
      </w:pPr>
    </w:p>
    <w:tbl>
      <w:tblPr>
        <w:tblW w:w="9450" w:type="dxa"/>
        <w:tblInd w:w="275" w:type="dxa"/>
        <w:tblLayout w:type="fixed"/>
        <w:tblCellMar>
          <w:left w:w="0" w:type="dxa"/>
          <w:right w:w="0" w:type="dxa"/>
        </w:tblCellMar>
        <w:tblLook w:val="0000" w:firstRow="0" w:lastRow="0" w:firstColumn="0" w:lastColumn="0" w:noHBand="0" w:noVBand="0"/>
      </w:tblPr>
      <w:tblGrid>
        <w:gridCol w:w="2356"/>
        <w:gridCol w:w="2638"/>
        <w:gridCol w:w="1418"/>
        <w:gridCol w:w="3038"/>
      </w:tblGrid>
      <w:tr w:rsidR="00D65EAD" w:rsidRPr="00761F77" w14:paraId="00C0E88A" w14:textId="77777777" w:rsidTr="0075486D">
        <w:tc>
          <w:tcPr>
            <w:tcW w:w="9450" w:type="dxa"/>
            <w:gridSpan w:val="4"/>
            <w:tcBorders>
              <w:top w:val="single" w:sz="4" w:space="0" w:color="000000"/>
              <w:left w:val="single" w:sz="4" w:space="0" w:color="000000"/>
              <w:right w:val="single" w:sz="4" w:space="0" w:color="000000"/>
            </w:tcBorders>
            <w:shd w:val="clear" w:color="auto" w:fill="FFFFFF"/>
          </w:tcPr>
          <w:p w14:paraId="096E72E7"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b/>
                <w:sz w:val="32"/>
                <w:szCs w:val="32"/>
              </w:rPr>
              <w:t>Document Approval</w:t>
            </w:r>
          </w:p>
          <w:p w14:paraId="6D3AB865" w14:textId="77777777" w:rsidR="00D65EAD" w:rsidRPr="00761F77" w:rsidRDefault="00405967" w:rsidP="00991241">
            <w:pPr>
              <w:jc w:val="center"/>
              <w:rPr>
                <w:rFonts w:ascii="Times New Roman" w:hAnsi="Times New Roman" w:cs="Times New Roman"/>
              </w:rPr>
            </w:pPr>
            <w:r w:rsidRPr="00761F77">
              <w:rPr>
                <w:rFonts w:ascii="Times New Roman" w:eastAsia="Times New Roman" w:hAnsi="Times New Roman" w:cs="Times New Roman"/>
                <w:sz w:val="26"/>
                <w:szCs w:val="26"/>
              </w:rPr>
              <w:t>Các chữ kí để tài liệu được chấp thuận</w:t>
            </w:r>
          </w:p>
        </w:tc>
      </w:tr>
      <w:tr w:rsidR="00D65EAD" w:rsidRPr="00761F77" w14:paraId="5AF60F4A" w14:textId="77777777" w:rsidTr="0075486D">
        <w:trPr>
          <w:cantSplit/>
          <w:trHeight w:val="560"/>
        </w:trPr>
        <w:tc>
          <w:tcPr>
            <w:tcW w:w="2356" w:type="dxa"/>
            <w:vMerge w:val="restart"/>
            <w:tcBorders>
              <w:top w:val="single" w:sz="4" w:space="0" w:color="000000"/>
              <w:left w:val="single" w:sz="4" w:space="0" w:color="000000"/>
              <w:bottom w:val="single" w:sz="4" w:space="0" w:color="000000"/>
            </w:tcBorders>
            <w:shd w:val="clear" w:color="auto" w:fill="FFFFFF"/>
            <w:vAlign w:val="center"/>
          </w:tcPr>
          <w:p w14:paraId="03A5B4B4" w14:textId="77777777" w:rsidR="00D65EAD" w:rsidRPr="00761F77" w:rsidRDefault="00405967" w:rsidP="00991241">
            <w:pPr>
              <w:rPr>
                <w:rFonts w:ascii="Times New Roman" w:hAnsi="Times New Roman" w:cs="Times New Roman"/>
              </w:rPr>
            </w:pPr>
            <w:r w:rsidRPr="00761F77">
              <w:rPr>
                <w:rFonts w:ascii="Times New Roman" w:hAnsi="Times New Roman" w:cs="Times New Roman"/>
                <w:b/>
                <w:bCs/>
                <w:sz w:val="26"/>
                <w:szCs w:val="26"/>
              </w:rPr>
              <w:t>Giáo viên hướng dẫn</w:t>
            </w:r>
          </w:p>
          <w:p w14:paraId="07120435" w14:textId="77777777" w:rsidR="00D65EAD" w:rsidRPr="00761F77" w:rsidRDefault="00D65EAD" w:rsidP="00991241">
            <w:pPr>
              <w:spacing w:after="160"/>
              <w:rPr>
                <w:rFonts w:ascii="Times New Roman" w:hAnsi="Times New Roman" w:cs="Times New Roman"/>
                <w:b/>
                <w:bCs/>
                <w:sz w:val="26"/>
                <w:szCs w:val="26"/>
              </w:rPr>
            </w:pPr>
          </w:p>
        </w:tc>
        <w:tc>
          <w:tcPr>
            <w:tcW w:w="2638" w:type="dxa"/>
            <w:vMerge w:val="restart"/>
            <w:tcBorders>
              <w:top w:val="single" w:sz="4" w:space="0" w:color="000000"/>
              <w:left w:val="single" w:sz="4" w:space="0" w:color="000000"/>
            </w:tcBorders>
            <w:shd w:val="clear" w:color="auto" w:fill="FFFFFF"/>
            <w:vAlign w:val="center"/>
          </w:tcPr>
          <w:p w14:paraId="593827AC" w14:textId="77777777" w:rsidR="00D65EAD" w:rsidRPr="00761F77" w:rsidRDefault="00405967" w:rsidP="00991241">
            <w:pPr>
              <w:spacing w:after="160"/>
              <w:rPr>
                <w:rFonts w:ascii="Times New Roman" w:hAnsi="Times New Roman" w:cs="Times New Roman"/>
              </w:rPr>
            </w:pPr>
            <w:r w:rsidRPr="00761F77">
              <w:rPr>
                <w:rFonts w:ascii="Times New Roman" w:hAnsi="Times New Roman" w:cs="Times New Roman"/>
                <w:bCs/>
                <w:sz w:val="26"/>
                <w:szCs w:val="26"/>
              </w:rPr>
              <w:t>Phạm An Bình</w:t>
            </w:r>
          </w:p>
          <w:p w14:paraId="5A56D7D1" w14:textId="77777777" w:rsidR="00D65EAD" w:rsidRPr="00761F77" w:rsidRDefault="00D65EAD" w:rsidP="00991241">
            <w:pPr>
              <w:snapToGrid w:val="0"/>
              <w:rPr>
                <w:rFonts w:ascii="Times New Roman" w:eastAsia="Times New Roman" w:hAnsi="Times New Roman" w:cs="Times New Roman"/>
                <w:b/>
                <w:bCs/>
                <w:sz w:val="20"/>
                <w:szCs w:val="20"/>
              </w:rPr>
            </w:pPr>
          </w:p>
          <w:p w14:paraId="50A25347" w14:textId="77777777" w:rsidR="00D65EAD" w:rsidRPr="00761F77" w:rsidRDefault="00D65EAD" w:rsidP="00991241">
            <w:pPr>
              <w:rPr>
                <w:rFonts w:ascii="Times New Roman" w:hAnsi="Times New Roman" w:cs="Times New Roman"/>
              </w:rPr>
            </w:pPr>
          </w:p>
        </w:tc>
        <w:tc>
          <w:tcPr>
            <w:tcW w:w="1418" w:type="dxa"/>
            <w:tcBorders>
              <w:top w:val="single" w:sz="4" w:space="0" w:color="000000"/>
              <w:left w:val="single" w:sz="4" w:space="0" w:color="000000"/>
              <w:bottom w:val="single" w:sz="4" w:space="0" w:color="000000"/>
            </w:tcBorders>
            <w:shd w:val="clear" w:color="auto" w:fill="FFFFFF"/>
            <w:vAlign w:val="center"/>
          </w:tcPr>
          <w:p w14:paraId="7E61A946" w14:textId="77777777" w:rsidR="00D65EAD" w:rsidRPr="00761F77" w:rsidRDefault="00405967" w:rsidP="00991241">
            <w:pPr>
              <w:spacing w:after="160"/>
              <w:ind w:firstLine="142"/>
              <w:rPr>
                <w:rFonts w:ascii="Times New Roman" w:hAnsi="Times New Roman" w:cs="Times New Roman"/>
              </w:rPr>
            </w:pPr>
            <w:r w:rsidRPr="00761F77">
              <w:rPr>
                <w:rFonts w:ascii="Times New Roman" w:hAnsi="Times New Roman" w:cs="Times New Roman"/>
                <w:b/>
                <w:bCs/>
                <w:sz w:val="26"/>
                <w:szCs w:val="26"/>
              </w:rPr>
              <w:t>Chữ kí</w:t>
            </w:r>
          </w:p>
        </w:tc>
        <w:tc>
          <w:tcPr>
            <w:tcW w:w="30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A7E482" w14:textId="77777777" w:rsidR="00D65EAD" w:rsidRPr="00761F77" w:rsidRDefault="00D65EAD" w:rsidP="00991241">
            <w:pPr>
              <w:snapToGrid w:val="0"/>
              <w:spacing w:after="160"/>
              <w:rPr>
                <w:rFonts w:ascii="Times New Roman" w:hAnsi="Times New Roman" w:cs="Times New Roman"/>
                <w:bCs/>
                <w:sz w:val="22"/>
                <w:szCs w:val="22"/>
              </w:rPr>
            </w:pPr>
          </w:p>
        </w:tc>
      </w:tr>
      <w:tr w:rsidR="00D65EAD" w:rsidRPr="00761F77" w14:paraId="0D2DA5C7" w14:textId="77777777" w:rsidTr="0075486D">
        <w:trPr>
          <w:cantSplit/>
          <w:trHeight w:val="423"/>
        </w:trPr>
        <w:tc>
          <w:tcPr>
            <w:tcW w:w="2356" w:type="dxa"/>
            <w:vMerge/>
            <w:tcBorders>
              <w:top w:val="single" w:sz="4" w:space="0" w:color="000000"/>
              <w:left w:val="single" w:sz="4" w:space="0" w:color="000000"/>
              <w:bottom w:val="single" w:sz="4" w:space="0" w:color="000000"/>
            </w:tcBorders>
            <w:shd w:val="clear" w:color="auto" w:fill="FFFFFF"/>
            <w:vAlign w:val="center"/>
          </w:tcPr>
          <w:p w14:paraId="2CB56F56" w14:textId="77777777" w:rsidR="00D65EAD" w:rsidRPr="00761F77" w:rsidRDefault="00D65EAD" w:rsidP="00991241">
            <w:pPr>
              <w:snapToGrid w:val="0"/>
              <w:spacing w:line="276" w:lineRule="auto"/>
              <w:rPr>
                <w:rFonts w:ascii="Times New Roman" w:eastAsia="Times New Roman" w:hAnsi="Times New Roman" w:cs="Times New Roman"/>
                <w:bCs/>
                <w:sz w:val="26"/>
                <w:szCs w:val="26"/>
              </w:rPr>
            </w:pPr>
          </w:p>
        </w:tc>
        <w:tc>
          <w:tcPr>
            <w:tcW w:w="2638" w:type="dxa"/>
            <w:vMerge/>
            <w:tcBorders>
              <w:left w:val="single" w:sz="4" w:space="0" w:color="000000"/>
              <w:bottom w:val="single" w:sz="4" w:space="0" w:color="000000"/>
            </w:tcBorders>
            <w:shd w:val="clear" w:color="auto" w:fill="FFFFFF"/>
            <w:vAlign w:val="center"/>
          </w:tcPr>
          <w:p w14:paraId="477D0DD5" w14:textId="77777777" w:rsidR="00D65EAD" w:rsidRPr="00761F77" w:rsidRDefault="00D65EAD" w:rsidP="00991241">
            <w:pPr>
              <w:rPr>
                <w:rFonts w:ascii="Times New Roman" w:eastAsia="Times New Roman" w:hAnsi="Times New Roman" w:cs="Times New Roman"/>
                <w:b/>
                <w:bCs/>
                <w:sz w:val="20"/>
                <w:szCs w:val="20"/>
              </w:rPr>
            </w:pPr>
          </w:p>
        </w:tc>
        <w:tc>
          <w:tcPr>
            <w:tcW w:w="1418" w:type="dxa"/>
            <w:tcBorders>
              <w:top w:val="single" w:sz="4" w:space="0" w:color="000000"/>
              <w:left w:val="single" w:sz="4" w:space="0" w:color="000000"/>
              <w:bottom w:val="single" w:sz="4" w:space="0" w:color="000000"/>
            </w:tcBorders>
            <w:shd w:val="clear" w:color="auto" w:fill="FFFFFF"/>
            <w:vAlign w:val="center"/>
          </w:tcPr>
          <w:p w14:paraId="23888B2F" w14:textId="77777777" w:rsidR="00D65EAD" w:rsidRPr="00761F77" w:rsidRDefault="00405967" w:rsidP="00991241">
            <w:pPr>
              <w:ind w:firstLine="142"/>
              <w:rPr>
                <w:rFonts w:ascii="Times New Roman" w:hAnsi="Times New Roman" w:cs="Times New Roman"/>
              </w:rPr>
            </w:pPr>
            <w:r w:rsidRPr="00761F77">
              <w:rPr>
                <w:rFonts w:ascii="Times New Roman" w:hAnsi="Times New Roman" w:cs="Times New Roman"/>
                <w:b/>
                <w:bCs/>
                <w:sz w:val="26"/>
                <w:szCs w:val="26"/>
              </w:rPr>
              <w:t>Ngày</w:t>
            </w:r>
            <w:r w:rsidR="00D65EAD" w:rsidRPr="00761F77">
              <w:rPr>
                <w:rFonts w:ascii="Times New Roman" w:hAnsi="Times New Roman" w:cs="Times New Roman"/>
                <w:b/>
                <w:bCs/>
                <w:sz w:val="26"/>
                <w:szCs w:val="26"/>
              </w:rPr>
              <w:t>:</w:t>
            </w:r>
          </w:p>
          <w:p w14:paraId="485045A4" w14:textId="77777777" w:rsidR="00D65EAD" w:rsidRPr="00761F77" w:rsidRDefault="00D65EAD" w:rsidP="00991241">
            <w:pPr>
              <w:spacing w:after="160"/>
              <w:ind w:firstLine="142"/>
              <w:rPr>
                <w:rFonts w:ascii="Times New Roman" w:hAnsi="Times New Roman" w:cs="Times New Roman"/>
                <w:bCs/>
                <w:sz w:val="26"/>
                <w:szCs w:val="26"/>
              </w:rPr>
            </w:pPr>
          </w:p>
        </w:tc>
        <w:tc>
          <w:tcPr>
            <w:tcW w:w="30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8C8DED" w14:textId="77777777" w:rsidR="00D65EAD" w:rsidRPr="00761F77" w:rsidRDefault="00D65EAD" w:rsidP="00991241">
            <w:pPr>
              <w:snapToGrid w:val="0"/>
              <w:spacing w:after="160"/>
              <w:rPr>
                <w:rFonts w:ascii="Times New Roman" w:hAnsi="Times New Roman" w:cs="Times New Roman"/>
                <w:bCs/>
                <w:sz w:val="22"/>
                <w:szCs w:val="22"/>
              </w:rPr>
            </w:pPr>
          </w:p>
        </w:tc>
      </w:tr>
      <w:tr w:rsidR="00D65EAD" w:rsidRPr="00761F77" w14:paraId="6B406829" w14:textId="77777777" w:rsidTr="0075486D">
        <w:trPr>
          <w:cantSplit/>
          <w:trHeight w:val="620"/>
        </w:trPr>
        <w:tc>
          <w:tcPr>
            <w:tcW w:w="2356" w:type="dxa"/>
            <w:vMerge w:val="restart"/>
            <w:tcBorders>
              <w:top w:val="single" w:sz="4" w:space="0" w:color="000000"/>
              <w:left w:val="single" w:sz="4" w:space="0" w:color="000000"/>
              <w:bottom w:val="single" w:sz="4" w:space="0" w:color="000000"/>
            </w:tcBorders>
            <w:shd w:val="clear" w:color="auto" w:fill="FFFFFF"/>
            <w:vAlign w:val="center"/>
          </w:tcPr>
          <w:p w14:paraId="2B3D6D41" w14:textId="77777777" w:rsidR="00D65EAD" w:rsidRPr="00761F77" w:rsidRDefault="00D65EAD" w:rsidP="00991241">
            <w:pPr>
              <w:spacing w:after="160"/>
              <w:rPr>
                <w:rFonts w:ascii="Times New Roman" w:hAnsi="Times New Roman" w:cs="Times New Roman"/>
              </w:rPr>
            </w:pPr>
            <w:r w:rsidRPr="00761F77">
              <w:rPr>
                <w:rFonts w:ascii="Times New Roman" w:hAnsi="Times New Roman" w:cs="Times New Roman"/>
                <w:b/>
                <w:bCs/>
                <w:sz w:val="26"/>
                <w:szCs w:val="26"/>
              </w:rPr>
              <w:t>Product Owner</w:t>
            </w:r>
          </w:p>
        </w:tc>
        <w:tc>
          <w:tcPr>
            <w:tcW w:w="2638" w:type="dxa"/>
            <w:vMerge w:val="restart"/>
            <w:tcBorders>
              <w:top w:val="single" w:sz="4" w:space="0" w:color="000000"/>
              <w:left w:val="single" w:sz="4" w:space="0" w:color="000000"/>
            </w:tcBorders>
            <w:shd w:val="clear" w:color="auto" w:fill="FFFFFF"/>
            <w:vAlign w:val="center"/>
          </w:tcPr>
          <w:p w14:paraId="6E9525A9" w14:textId="77777777" w:rsidR="00D65EAD" w:rsidRPr="00761F77" w:rsidRDefault="00405967" w:rsidP="00991241">
            <w:pPr>
              <w:spacing w:after="160"/>
              <w:rPr>
                <w:rFonts w:ascii="Times New Roman" w:hAnsi="Times New Roman" w:cs="Times New Roman"/>
                <w:bCs/>
                <w:sz w:val="26"/>
                <w:szCs w:val="26"/>
              </w:rPr>
            </w:pPr>
            <w:r w:rsidRPr="00761F77">
              <w:rPr>
                <w:rFonts w:ascii="Times New Roman" w:hAnsi="Times New Roman" w:cs="Times New Roman"/>
                <w:bCs/>
                <w:sz w:val="26"/>
                <w:szCs w:val="26"/>
              </w:rPr>
              <w:t>Trương Thành Nam</w:t>
            </w:r>
          </w:p>
          <w:p w14:paraId="6AD2B66F" w14:textId="77777777" w:rsidR="00D65EAD" w:rsidRPr="00761F77" w:rsidRDefault="00D65EAD" w:rsidP="00991241">
            <w:pPr>
              <w:spacing w:after="160"/>
              <w:rPr>
                <w:rFonts w:ascii="Times New Roman" w:hAnsi="Times New Roman" w:cs="Times New Roman"/>
                <w:bCs/>
                <w:sz w:val="26"/>
                <w:szCs w:val="26"/>
              </w:rPr>
            </w:pPr>
          </w:p>
          <w:p w14:paraId="30ADABD9" w14:textId="77777777" w:rsidR="00D65EAD" w:rsidRPr="00761F77" w:rsidRDefault="00D65EAD" w:rsidP="00991241">
            <w:pPr>
              <w:spacing w:after="160"/>
              <w:rPr>
                <w:rFonts w:ascii="Times New Roman" w:hAnsi="Times New Roman" w:cs="Times New Roman"/>
                <w:bCs/>
                <w:sz w:val="26"/>
                <w:szCs w:val="26"/>
              </w:rPr>
            </w:pPr>
          </w:p>
        </w:tc>
        <w:tc>
          <w:tcPr>
            <w:tcW w:w="1418" w:type="dxa"/>
            <w:tcBorders>
              <w:top w:val="single" w:sz="4" w:space="0" w:color="000000"/>
              <w:left w:val="single" w:sz="4" w:space="0" w:color="000000"/>
              <w:bottom w:val="single" w:sz="4" w:space="0" w:color="000000"/>
            </w:tcBorders>
            <w:shd w:val="clear" w:color="auto" w:fill="FFFFFF"/>
            <w:vAlign w:val="center"/>
          </w:tcPr>
          <w:p w14:paraId="11A6707D" w14:textId="77777777" w:rsidR="00D65EAD" w:rsidRPr="00761F77" w:rsidRDefault="00405967" w:rsidP="00991241">
            <w:pPr>
              <w:spacing w:after="160"/>
              <w:ind w:firstLine="142"/>
              <w:rPr>
                <w:rFonts w:ascii="Times New Roman" w:hAnsi="Times New Roman" w:cs="Times New Roman"/>
              </w:rPr>
            </w:pPr>
            <w:r w:rsidRPr="00761F77">
              <w:rPr>
                <w:rFonts w:ascii="Times New Roman" w:hAnsi="Times New Roman" w:cs="Times New Roman"/>
                <w:b/>
                <w:bCs/>
                <w:sz w:val="26"/>
                <w:szCs w:val="26"/>
              </w:rPr>
              <w:t>Chữ kí</w:t>
            </w:r>
            <w:r w:rsidR="00D65EAD" w:rsidRPr="00761F77">
              <w:rPr>
                <w:rFonts w:ascii="Times New Roman" w:hAnsi="Times New Roman" w:cs="Times New Roman"/>
                <w:b/>
                <w:bCs/>
                <w:sz w:val="26"/>
                <w:szCs w:val="26"/>
              </w:rPr>
              <w:t>:</w:t>
            </w:r>
          </w:p>
        </w:tc>
        <w:tc>
          <w:tcPr>
            <w:tcW w:w="30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3617EB" w14:textId="77777777" w:rsidR="00D65EAD" w:rsidRPr="00761F77" w:rsidRDefault="00D65EAD" w:rsidP="00991241">
            <w:pPr>
              <w:snapToGrid w:val="0"/>
              <w:spacing w:after="160"/>
              <w:rPr>
                <w:rFonts w:ascii="Times New Roman" w:hAnsi="Times New Roman" w:cs="Times New Roman"/>
                <w:bCs/>
                <w:sz w:val="22"/>
                <w:szCs w:val="22"/>
              </w:rPr>
            </w:pPr>
          </w:p>
        </w:tc>
      </w:tr>
      <w:tr w:rsidR="00D65EAD" w:rsidRPr="00761F77" w14:paraId="7499AE0C" w14:textId="77777777" w:rsidTr="0075486D">
        <w:trPr>
          <w:cantSplit/>
          <w:trHeight w:val="620"/>
        </w:trPr>
        <w:tc>
          <w:tcPr>
            <w:tcW w:w="2356" w:type="dxa"/>
            <w:vMerge/>
            <w:tcBorders>
              <w:top w:val="single" w:sz="4" w:space="0" w:color="000000"/>
              <w:left w:val="single" w:sz="4" w:space="0" w:color="000000"/>
              <w:bottom w:val="single" w:sz="4" w:space="0" w:color="000000"/>
            </w:tcBorders>
            <w:shd w:val="clear" w:color="auto" w:fill="FFFFFF"/>
            <w:vAlign w:val="center"/>
          </w:tcPr>
          <w:p w14:paraId="20E8EC46" w14:textId="77777777" w:rsidR="00D65EAD" w:rsidRPr="00761F77" w:rsidRDefault="00D65EAD" w:rsidP="00991241">
            <w:pPr>
              <w:snapToGrid w:val="0"/>
              <w:spacing w:line="276" w:lineRule="auto"/>
              <w:rPr>
                <w:rFonts w:ascii="Times New Roman" w:eastAsia="Times New Roman" w:hAnsi="Times New Roman" w:cs="Times New Roman"/>
                <w:bCs/>
                <w:sz w:val="20"/>
                <w:szCs w:val="20"/>
              </w:rPr>
            </w:pPr>
          </w:p>
        </w:tc>
        <w:tc>
          <w:tcPr>
            <w:tcW w:w="2638" w:type="dxa"/>
            <w:vMerge/>
            <w:tcBorders>
              <w:left w:val="single" w:sz="4" w:space="0" w:color="000000"/>
              <w:bottom w:val="single" w:sz="4" w:space="0" w:color="000000"/>
            </w:tcBorders>
            <w:shd w:val="clear" w:color="auto" w:fill="FFFFFF"/>
            <w:vAlign w:val="center"/>
          </w:tcPr>
          <w:p w14:paraId="22BD0B2E" w14:textId="77777777" w:rsidR="00D65EAD" w:rsidRPr="00761F77" w:rsidRDefault="00D65EAD" w:rsidP="00991241">
            <w:pPr>
              <w:spacing w:after="160"/>
              <w:rPr>
                <w:rFonts w:ascii="Times New Roman" w:hAnsi="Times New Roman" w:cs="Times New Roman"/>
                <w:bCs/>
                <w:sz w:val="26"/>
                <w:szCs w:val="26"/>
              </w:rPr>
            </w:pPr>
          </w:p>
        </w:tc>
        <w:tc>
          <w:tcPr>
            <w:tcW w:w="1418" w:type="dxa"/>
            <w:tcBorders>
              <w:top w:val="single" w:sz="4" w:space="0" w:color="000000"/>
              <w:left w:val="single" w:sz="4" w:space="0" w:color="000000"/>
              <w:bottom w:val="single" w:sz="4" w:space="0" w:color="000000"/>
            </w:tcBorders>
            <w:shd w:val="clear" w:color="auto" w:fill="FFFFFF"/>
            <w:vAlign w:val="center"/>
          </w:tcPr>
          <w:p w14:paraId="49629DB5" w14:textId="77777777" w:rsidR="00D65EAD" w:rsidRPr="00761F77" w:rsidRDefault="00405967" w:rsidP="00991241">
            <w:pPr>
              <w:spacing w:after="160"/>
              <w:ind w:firstLine="142"/>
              <w:rPr>
                <w:rFonts w:ascii="Times New Roman" w:hAnsi="Times New Roman" w:cs="Times New Roman"/>
              </w:rPr>
            </w:pPr>
            <w:r w:rsidRPr="00761F77">
              <w:rPr>
                <w:rFonts w:ascii="Times New Roman" w:hAnsi="Times New Roman" w:cs="Times New Roman"/>
                <w:b/>
                <w:bCs/>
                <w:sz w:val="26"/>
                <w:szCs w:val="26"/>
              </w:rPr>
              <w:t>Ngày</w:t>
            </w:r>
            <w:r w:rsidR="00D65EAD" w:rsidRPr="00761F77">
              <w:rPr>
                <w:rFonts w:ascii="Times New Roman" w:hAnsi="Times New Roman" w:cs="Times New Roman"/>
                <w:b/>
                <w:bCs/>
                <w:sz w:val="26"/>
                <w:szCs w:val="26"/>
              </w:rPr>
              <w:t>:</w:t>
            </w:r>
          </w:p>
        </w:tc>
        <w:tc>
          <w:tcPr>
            <w:tcW w:w="30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48F2DB" w14:textId="77777777" w:rsidR="00D65EAD" w:rsidRPr="00761F77" w:rsidRDefault="00D65EAD" w:rsidP="00991241">
            <w:pPr>
              <w:snapToGrid w:val="0"/>
              <w:spacing w:after="160"/>
              <w:rPr>
                <w:rFonts w:ascii="Times New Roman" w:hAnsi="Times New Roman" w:cs="Times New Roman"/>
                <w:bCs/>
                <w:sz w:val="22"/>
                <w:szCs w:val="22"/>
              </w:rPr>
            </w:pPr>
          </w:p>
        </w:tc>
      </w:tr>
      <w:tr w:rsidR="00D65EAD" w:rsidRPr="00761F77" w14:paraId="1ECDC788" w14:textId="77777777" w:rsidTr="0075486D">
        <w:trPr>
          <w:cantSplit/>
          <w:trHeight w:val="600"/>
        </w:trPr>
        <w:tc>
          <w:tcPr>
            <w:tcW w:w="2356" w:type="dxa"/>
            <w:vMerge w:val="restart"/>
            <w:tcBorders>
              <w:top w:val="single" w:sz="4" w:space="0" w:color="000000"/>
              <w:left w:val="single" w:sz="4" w:space="0" w:color="000000"/>
              <w:bottom w:val="single" w:sz="4" w:space="0" w:color="000000"/>
            </w:tcBorders>
            <w:shd w:val="clear" w:color="auto" w:fill="FFFFFF"/>
            <w:vAlign w:val="center"/>
          </w:tcPr>
          <w:p w14:paraId="46B6F12E" w14:textId="77777777" w:rsidR="00D65EAD" w:rsidRPr="00761F77" w:rsidRDefault="00405967" w:rsidP="00991241">
            <w:pPr>
              <w:spacing w:after="160"/>
              <w:rPr>
                <w:rFonts w:ascii="Times New Roman" w:hAnsi="Times New Roman" w:cs="Times New Roman"/>
              </w:rPr>
            </w:pPr>
            <w:r w:rsidRPr="00761F77">
              <w:rPr>
                <w:rFonts w:ascii="Times New Roman" w:hAnsi="Times New Roman" w:cs="Times New Roman"/>
                <w:b/>
                <w:bCs/>
                <w:sz w:val="26"/>
                <w:szCs w:val="26"/>
              </w:rPr>
              <w:t>Người quản lý dự án</w:t>
            </w:r>
          </w:p>
        </w:tc>
        <w:tc>
          <w:tcPr>
            <w:tcW w:w="2638" w:type="dxa"/>
            <w:vMerge w:val="restart"/>
            <w:tcBorders>
              <w:top w:val="single" w:sz="4" w:space="0" w:color="000000"/>
              <w:left w:val="single" w:sz="4" w:space="0" w:color="000000"/>
            </w:tcBorders>
            <w:shd w:val="clear" w:color="auto" w:fill="FFFFFF"/>
            <w:vAlign w:val="center"/>
          </w:tcPr>
          <w:p w14:paraId="734F3E0F" w14:textId="77777777" w:rsidR="00D65EAD" w:rsidRPr="00761F77" w:rsidRDefault="00405967" w:rsidP="00991241">
            <w:pPr>
              <w:spacing w:after="160"/>
              <w:rPr>
                <w:rFonts w:ascii="Times New Roman" w:hAnsi="Times New Roman" w:cs="Times New Roman"/>
                <w:bCs/>
                <w:sz w:val="26"/>
                <w:szCs w:val="26"/>
              </w:rPr>
            </w:pPr>
            <w:r w:rsidRPr="00761F77">
              <w:rPr>
                <w:rFonts w:ascii="Times New Roman" w:hAnsi="Times New Roman" w:cs="Times New Roman"/>
                <w:bCs/>
                <w:sz w:val="26"/>
                <w:szCs w:val="26"/>
              </w:rPr>
              <w:t>Trương Thành Nam</w:t>
            </w:r>
          </w:p>
          <w:p w14:paraId="420CC92C" w14:textId="77777777" w:rsidR="00D65EAD" w:rsidRPr="00761F77" w:rsidRDefault="00D65EAD" w:rsidP="00991241">
            <w:pPr>
              <w:spacing w:after="160"/>
              <w:rPr>
                <w:rFonts w:ascii="Times New Roman" w:hAnsi="Times New Roman" w:cs="Times New Roman"/>
                <w:bCs/>
                <w:sz w:val="26"/>
                <w:szCs w:val="26"/>
              </w:rPr>
            </w:pPr>
          </w:p>
          <w:p w14:paraId="7F8E8368" w14:textId="77777777" w:rsidR="00D65EAD" w:rsidRPr="00761F77" w:rsidRDefault="00D65EAD" w:rsidP="00991241">
            <w:pPr>
              <w:spacing w:after="160"/>
              <w:rPr>
                <w:rFonts w:ascii="Times New Roman" w:hAnsi="Times New Roman" w:cs="Times New Roman"/>
                <w:bCs/>
                <w:sz w:val="26"/>
                <w:szCs w:val="26"/>
              </w:rPr>
            </w:pPr>
          </w:p>
        </w:tc>
        <w:tc>
          <w:tcPr>
            <w:tcW w:w="1418" w:type="dxa"/>
            <w:tcBorders>
              <w:top w:val="single" w:sz="4" w:space="0" w:color="000000"/>
              <w:left w:val="single" w:sz="4" w:space="0" w:color="000000"/>
              <w:bottom w:val="single" w:sz="4" w:space="0" w:color="000000"/>
            </w:tcBorders>
            <w:shd w:val="clear" w:color="auto" w:fill="FFFFFF"/>
            <w:vAlign w:val="center"/>
          </w:tcPr>
          <w:p w14:paraId="1954389A" w14:textId="77777777" w:rsidR="00D65EAD" w:rsidRPr="00761F77" w:rsidRDefault="00405967" w:rsidP="00991241">
            <w:pPr>
              <w:spacing w:after="160"/>
              <w:ind w:firstLine="142"/>
              <w:rPr>
                <w:rFonts w:ascii="Times New Roman" w:hAnsi="Times New Roman" w:cs="Times New Roman"/>
              </w:rPr>
            </w:pPr>
            <w:r w:rsidRPr="00761F77">
              <w:rPr>
                <w:rFonts w:ascii="Times New Roman" w:hAnsi="Times New Roman" w:cs="Times New Roman"/>
                <w:b/>
                <w:bCs/>
                <w:sz w:val="26"/>
                <w:szCs w:val="26"/>
              </w:rPr>
              <w:t>Chữ kí</w:t>
            </w:r>
            <w:r w:rsidR="00D65EAD" w:rsidRPr="00761F77">
              <w:rPr>
                <w:rFonts w:ascii="Times New Roman" w:hAnsi="Times New Roman" w:cs="Times New Roman"/>
                <w:b/>
                <w:bCs/>
                <w:sz w:val="26"/>
                <w:szCs w:val="26"/>
              </w:rPr>
              <w:t>:</w:t>
            </w:r>
          </w:p>
        </w:tc>
        <w:tc>
          <w:tcPr>
            <w:tcW w:w="30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0C1D53" w14:textId="77777777" w:rsidR="00D65EAD" w:rsidRPr="00761F77" w:rsidRDefault="00D65EAD" w:rsidP="00991241">
            <w:pPr>
              <w:snapToGrid w:val="0"/>
              <w:spacing w:after="160"/>
              <w:rPr>
                <w:rFonts w:ascii="Times New Roman" w:hAnsi="Times New Roman" w:cs="Times New Roman"/>
                <w:bCs/>
                <w:sz w:val="22"/>
                <w:szCs w:val="22"/>
              </w:rPr>
            </w:pPr>
          </w:p>
        </w:tc>
      </w:tr>
      <w:tr w:rsidR="00D65EAD" w:rsidRPr="00761F77" w14:paraId="2A63B557" w14:textId="77777777" w:rsidTr="0075486D">
        <w:trPr>
          <w:cantSplit/>
          <w:trHeight w:val="620"/>
        </w:trPr>
        <w:tc>
          <w:tcPr>
            <w:tcW w:w="2356" w:type="dxa"/>
            <w:vMerge/>
            <w:tcBorders>
              <w:top w:val="single" w:sz="4" w:space="0" w:color="000000"/>
              <w:left w:val="single" w:sz="4" w:space="0" w:color="000000"/>
              <w:bottom w:val="single" w:sz="4" w:space="0" w:color="000000"/>
            </w:tcBorders>
            <w:shd w:val="clear" w:color="auto" w:fill="FFFFFF"/>
            <w:vAlign w:val="center"/>
          </w:tcPr>
          <w:p w14:paraId="576C5FBB" w14:textId="77777777" w:rsidR="00D65EAD" w:rsidRPr="00761F77" w:rsidRDefault="00D65EAD" w:rsidP="00991241">
            <w:pPr>
              <w:snapToGrid w:val="0"/>
              <w:spacing w:line="276" w:lineRule="auto"/>
              <w:rPr>
                <w:rFonts w:ascii="Times New Roman" w:eastAsia="Times New Roman" w:hAnsi="Times New Roman" w:cs="Times New Roman"/>
                <w:bCs/>
                <w:sz w:val="26"/>
                <w:szCs w:val="26"/>
              </w:rPr>
            </w:pPr>
          </w:p>
        </w:tc>
        <w:tc>
          <w:tcPr>
            <w:tcW w:w="2638" w:type="dxa"/>
            <w:vMerge/>
            <w:tcBorders>
              <w:left w:val="single" w:sz="4" w:space="0" w:color="000000"/>
              <w:bottom w:val="single" w:sz="4" w:space="0" w:color="000000"/>
            </w:tcBorders>
            <w:shd w:val="clear" w:color="auto" w:fill="FFFFFF"/>
            <w:vAlign w:val="center"/>
          </w:tcPr>
          <w:p w14:paraId="73A17307" w14:textId="77777777" w:rsidR="00D65EAD" w:rsidRPr="00761F77" w:rsidRDefault="00D65EAD" w:rsidP="00991241">
            <w:pPr>
              <w:spacing w:after="160"/>
              <w:rPr>
                <w:rFonts w:ascii="Times New Roman" w:hAnsi="Times New Roman" w:cs="Times New Roman"/>
                <w:bCs/>
                <w:sz w:val="26"/>
                <w:szCs w:val="26"/>
              </w:rPr>
            </w:pPr>
          </w:p>
        </w:tc>
        <w:tc>
          <w:tcPr>
            <w:tcW w:w="1418" w:type="dxa"/>
            <w:tcBorders>
              <w:top w:val="single" w:sz="4" w:space="0" w:color="000000"/>
              <w:left w:val="single" w:sz="4" w:space="0" w:color="000000"/>
              <w:bottom w:val="single" w:sz="4" w:space="0" w:color="000000"/>
            </w:tcBorders>
            <w:shd w:val="clear" w:color="auto" w:fill="FFFFFF"/>
            <w:vAlign w:val="center"/>
          </w:tcPr>
          <w:p w14:paraId="13C6DB8A" w14:textId="77777777" w:rsidR="00D65EAD" w:rsidRPr="00761F77" w:rsidRDefault="00405967" w:rsidP="00991241">
            <w:pPr>
              <w:spacing w:after="160"/>
              <w:ind w:firstLine="142"/>
              <w:rPr>
                <w:rFonts w:ascii="Times New Roman" w:hAnsi="Times New Roman" w:cs="Times New Roman"/>
              </w:rPr>
            </w:pPr>
            <w:r w:rsidRPr="00761F77">
              <w:rPr>
                <w:rFonts w:ascii="Times New Roman" w:hAnsi="Times New Roman" w:cs="Times New Roman"/>
                <w:b/>
                <w:bCs/>
                <w:sz w:val="26"/>
                <w:szCs w:val="26"/>
              </w:rPr>
              <w:t>Ngày</w:t>
            </w:r>
            <w:r w:rsidR="00D65EAD" w:rsidRPr="00761F77">
              <w:rPr>
                <w:rFonts w:ascii="Times New Roman" w:hAnsi="Times New Roman" w:cs="Times New Roman"/>
                <w:b/>
                <w:bCs/>
                <w:sz w:val="26"/>
                <w:szCs w:val="26"/>
              </w:rPr>
              <w:t>:</w:t>
            </w:r>
          </w:p>
        </w:tc>
        <w:tc>
          <w:tcPr>
            <w:tcW w:w="30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E10AAF" w14:textId="77777777" w:rsidR="00D65EAD" w:rsidRPr="00761F77" w:rsidRDefault="00D65EAD" w:rsidP="00991241">
            <w:pPr>
              <w:snapToGrid w:val="0"/>
              <w:spacing w:after="160"/>
              <w:rPr>
                <w:rFonts w:ascii="Times New Roman" w:hAnsi="Times New Roman" w:cs="Times New Roman"/>
                <w:bCs/>
                <w:sz w:val="22"/>
                <w:szCs w:val="22"/>
              </w:rPr>
            </w:pPr>
          </w:p>
        </w:tc>
      </w:tr>
      <w:tr w:rsidR="00D65EAD" w:rsidRPr="00761F77" w14:paraId="7D0A182D" w14:textId="77777777" w:rsidTr="0075486D">
        <w:trPr>
          <w:cantSplit/>
          <w:trHeight w:val="620"/>
        </w:trPr>
        <w:tc>
          <w:tcPr>
            <w:tcW w:w="2356" w:type="dxa"/>
            <w:vMerge w:val="restart"/>
            <w:tcBorders>
              <w:top w:val="single" w:sz="4" w:space="0" w:color="000000"/>
              <w:left w:val="single" w:sz="4" w:space="0" w:color="000000"/>
              <w:bottom w:val="single" w:sz="4" w:space="0" w:color="000000"/>
            </w:tcBorders>
            <w:shd w:val="clear" w:color="auto" w:fill="FFFFFF"/>
            <w:vAlign w:val="center"/>
          </w:tcPr>
          <w:p w14:paraId="4E30954F" w14:textId="77777777" w:rsidR="00D65EAD" w:rsidRPr="00761F77" w:rsidRDefault="00405967" w:rsidP="00991241">
            <w:pPr>
              <w:spacing w:after="160"/>
              <w:rPr>
                <w:rFonts w:ascii="Times New Roman" w:hAnsi="Times New Roman" w:cs="Times New Roman"/>
              </w:rPr>
            </w:pPr>
            <w:r w:rsidRPr="00761F77">
              <w:rPr>
                <w:rFonts w:ascii="Times New Roman" w:hAnsi="Times New Roman" w:cs="Times New Roman"/>
                <w:b/>
                <w:bCs/>
                <w:sz w:val="26"/>
                <w:szCs w:val="26"/>
              </w:rPr>
              <w:t>Thành viên nhóm</w:t>
            </w:r>
          </w:p>
        </w:tc>
        <w:tc>
          <w:tcPr>
            <w:tcW w:w="2638" w:type="dxa"/>
            <w:vMerge w:val="restart"/>
            <w:tcBorders>
              <w:top w:val="single" w:sz="4" w:space="0" w:color="000000"/>
              <w:left w:val="single" w:sz="4" w:space="0" w:color="000000"/>
            </w:tcBorders>
            <w:shd w:val="clear" w:color="auto" w:fill="FFFFFF"/>
            <w:vAlign w:val="center"/>
          </w:tcPr>
          <w:p w14:paraId="38DCD536" w14:textId="77777777" w:rsidR="00D65EAD" w:rsidRPr="00761F77" w:rsidRDefault="00405967" w:rsidP="00991241">
            <w:pPr>
              <w:spacing w:after="160"/>
              <w:rPr>
                <w:rFonts w:ascii="Times New Roman" w:hAnsi="Times New Roman" w:cs="Times New Roman"/>
              </w:rPr>
            </w:pPr>
            <w:r w:rsidRPr="00761F77">
              <w:rPr>
                <w:rFonts w:ascii="Times New Roman" w:hAnsi="Times New Roman" w:cs="Times New Roman"/>
                <w:bCs/>
                <w:sz w:val="26"/>
                <w:szCs w:val="26"/>
              </w:rPr>
              <w:t>Nguyễn Lưu Vũ</w:t>
            </w:r>
          </w:p>
          <w:p w14:paraId="0AEC4679" w14:textId="77777777" w:rsidR="00D65EAD" w:rsidRPr="00761F77" w:rsidRDefault="00D65EAD" w:rsidP="00991241">
            <w:pPr>
              <w:snapToGrid w:val="0"/>
              <w:rPr>
                <w:rFonts w:ascii="Times New Roman" w:eastAsia="Times New Roman" w:hAnsi="Times New Roman" w:cs="Times New Roman"/>
                <w:b/>
                <w:bCs/>
                <w:sz w:val="20"/>
                <w:szCs w:val="20"/>
              </w:rPr>
            </w:pPr>
          </w:p>
          <w:p w14:paraId="255838DF" w14:textId="77777777" w:rsidR="00D65EAD" w:rsidRPr="00761F77" w:rsidRDefault="00D65EAD" w:rsidP="00991241">
            <w:pPr>
              <w:rPr>
                <w:rFonts w:ascii="Times New Roman" w:hAnsi="Times New Roman" w:cs="Times New Roman"/>
              </w:rPr>
            </w:pPr>
          </w:p>
        </w:tc>
        <w:tc>
          <w:tcPr>
            <w:tcW w:w="1418" w:type="dxa"/>
            <w:tcBorders>
              <w:top w:val="single" w:sz="4" w:space="0" w:color="000000"/>
              <w:left w:val="single" w:sz="4" w:space="0" w:color="000000"/>
              <w:bottom w:val="single" w:sz="4" w:space="0" w:color="000000"/>
            </w:tcBorders>
            <w:shd w:val="clear" w:color="auto" w:fill="FFFFFF"/>
            <w:vAlign w:val="center"/>
          </w:tcPr>
          <w:p w14:paraId="448A7D3B" w14:textId="77777777" w:rsidR="00D65EAD" w:rsidRPr="00761F77" w:rsidRDefault="00405967" w:rsidP="00991241">
            <w:pPr>
              <w:spacing w:after="160"/>
              <w:ind w:firstLine="142"/>
              <w:rPr>
                <w:rFonts w:ascii="Times New Roman" w:hAnsi="Times New Roman" w:cs="Times New Roman"/>
              </w:rPr>
            </w:pPr>
            <w:r w:rsidRPr="00761F77">
              <w:rPr>
                <w:rFonts w:ascii="Times New Roman" w:hAnsi="Times New Roman" w:cs="Times New Roman"/>
                <w:b/>
                <w:bCs/>
                <w:sz w:val="26"/>
                <w:szCs w:val="26"/>
              </w:rPr>
              <w:t>Chữ kí:</w:t>
            </w:r>
          </w:p>
        </w:tc>
        <w:tc>
          <w:tcPr>
            <w:tcW w:w="30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F31F72" w14:textId="77777777" w:rsidR="00D65EAD" w:rsidRPr="00761F77" w:rsidRDefault="00D65EAD" w:rsidP="00991241">
            <w:pPr>
              <w:snapToGrid w:val="0"/>
              <w:spacing w:after="160"/>
              <w:rPr>
                <w:rFonts w:ascii="Times New Roman" w:hAnsi="Times New Roman" w:cs="Times New Roman"/>
                <w:bCs/>
                <w:sz w:val="22"/>
                <w:szCs w:val="22"/>
              </w:rPr>
            </w:pPr>
          </w:p>
        </w:tc>
      </w:tr>
      <w:tr w:rsidR="00D65EAD" w:rsidRPr="00761F77" w14:paraId="6177E425" w14:textId="77777777" w:rsidTr="0075486D">
        <w:trPr>
          <w:cantSplit/>
          <w:trHeight w:val="600"/>
        </w:trPr>
        <w:tc>
          <w:tcPr>
            <w:tcW w:w="2356" w:type="dxa"/>
            <w:vMerge/>
            <w:tcBorders>
              <w:top w:val="single" w:sz="4" w:space="0" w:color="000000"/>
              <w:left w:val="single" w:sz="4" w:space="0" w:color="000000"/>
              <w:bottom w:val="single" w:sz="4" w:space="0" w:color="000000"/>
            </w:tcBorders>
            <w:shd w:val="clear" w:color="auto" w:fill="FFFFFF"/>
            <w:vAlign w:val="center"/>
          </w:tcPr>
          <w:p w14:paraId="074E664B" w14:textId="77777777" w:rsidR="00D65EAD" w:rsidRPr="00761F77" w:rsidRDefault="00D65EAD" w:rsidP="00991241">
            <w:pPr>
              <w:snapToGrid w:val="0"/>
              <w:spacing w:line="276" w:lineRule="auto"/>
              <w:rPr>
                <w:rFonts w:ascii="Times New Roman" w:eastAsia="Times New Roman" w:hAnsi="Times New Roman" w:cs="Times New Roman"/>
                <w:bCs/>
                <w:sz w:val="26"/>
                <w:szCs w:val="26"/>
              </w:rPr>
            </w:pPr>
          </w:p>
        </w:tc>
        <w:tc>
          <w:tcPr>
            <w:tcW w:w="2638" w:type="dxa"/>
            <w:vMerge/>
            <w:tcBorders>
              <w:left w:val="single" w:sz="4" w:space="0" w:color="000000"/>
              <w:bottom w:val="single" w:sz="4" w:space="0" w:color="000000"/>
            </w:tcBorders>
            <w:shd w:val="clear" w:color="auto" w:fill="FFFFFF"/>
            <w:vAlign w:val="center"/>
          </w:tcPr>
          <w:p w14:paraId="65B70D1B" w14:textId="77777777" w:rsidR="00D65EAD" w:rsidRPr="00761F77" w:rsidRDefault="00D65EAD" w:rsidP="00991241">
            <w:pPr>
              <w:rPr>
                <w:rFonts w:ascii="Times New Roman" w:eastAsia="Times New Roman" w:hAnsi="Times New Roman" w:cs="Times New Roman"/>
                <w:b/>
                <w:bCs/>
                <w:sz w:val="20"/>
                <w:szCs w:val="20"/>
              </w:rPr>
            </w:pPr>
          </w:p>
        </w:tc>
        <w:tc>
          <w:tcPr>
            <w:tcW w:w="1418" w:type="dxa"/>
            <w:tcBorders>
              <w:top w:val="single" w:sz="4" w:space="0" w:color="000000"/>
              <w:left w:val="single" w:sz="4" w:space="0" w:color="000000"/>
              <w:bottom w:val="single" w:sz="4" w:space="0" w:color="000000"/>
            </w:tcBorders>
            <w:shd w:val="clear" w:color="auto" w:fill="FFFFFF"/>
            <w:vAlign w:val="center"/>
          </w:tcPr>
          <w:p w14:paraId="3A7EB80D" w14:textId="77777777" w:rsidR="00D65EAD" w:rsidRPr="00761F77" w:rsidRDefault="00405967" w:rsidP="00991241">
            <w:pPr>
              <w:spacing w:after="160"/>
              <w:ind w:firstLine="142"/>
              <w:rPr>
                <w:rFonts w:ascii="Times New Roman" w:hAnsi="Times New Roman" w:cs="Times New Roman"/>
              </w:rPr>
            </w:pPr>
            <w:r w:rsidRPr="00761F77">
              <w:rPr>
                <w:rFonts w:ascii="Times New Roman" w:hAnsi="Times New Roman" w:cs="Times New Roman"/>
                <w:b/>
                <w:bCs/>
                <w:sz w:val="26"/>
                <w:szCs w:val="26"/>
              </w:rPr>
              <w:t>Ngày</w:t>
            </w:r>
          </w:p>
        </w:tc>
        <w:tc>
          <w:tcPr>
            <w:tcW w:w="30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678C23" w14:textId="77777777" w:rsidR="00D65EAD" w:rsidRPr="00761F77" w:rsidRDefault="00D65EAD" w:rsidP="00991241">
            <w:pPr>
              <w:snapToGrid w:val="0"/>
              <w:spacing w:after="160"/>
              <w:rPr>
                <w:rFonts w:ascii="Times New Roman" w:hAnsi="Times New Roman" w:cs="Times New Roman"/>
                <w:bCs/>
                <w:sz w:val="22"/>
                <w:szCs w:val="22"/>
              </w:rPr>
            </w:pPr>
          </w:p>
        </w:tc>
      </w:tr>
      <w:tr w:rsidR="00D65EAD" w:rsidRPr="00761F77" w14:paraId="2BD900C4" w14:textId="77777777" w:rsidTr="0075486D">
        <w:trPr>
          <w:cantSplit/>
          <w:trHeight w:val="620"/>
        </w:trPr>
        <w:tc>
          <w:tcPr>
            <w:tcW w:w="2356" w:type="dxa"/>
            <w:vMerge/>
            <w:tcBorders>
              <w:top w:val="single" w:sz="4" w:space="0" w:color="000000"/>
              <w:left w:val="single" w:sz="4" w:space="0" w:color="000000"/>
              <w:bottom w:val="single" w:sz="4" w:space="0" w:color="000000"/>
            </w:tcBorders>
            <w:shd w:val="clear" w:color="auto" w:fill="FFFFFF"/>
            <w:vAlign w:val="center"/>
          </w:tcPr>
          <w:p w14:paraId="4F783994" w14:textId="77777777" w:rsidR="00D65EAD" w:rsidRPr="00761F77" w:rsidRDefault="00D65EAD" w:rsidP="00991241">
            <w:pPr>
              <w:snapToGrid w:val="0"/>
              <w:rPr>
                <w:rFonts w:ascii="Times New Roman" w:eastAsia="Times New Roman" w:hAnsi="Times New Roman" w:cs="Times New Roman"/>
                <w:b/>
                <w:bCs/>
                <w:sz w:val="20"/>
                <w:szCs w:val="20"/>
              </w:rPr>
            </w:pPr>
          </w:p>
        </w:tc>
        <w:tc>
          <w:tcPr>
            <w:tcW w:w="2638" w:type="dxa"/>
            <w:vMerge w:val="restart"/>
            <w:tcBorders>
              <w:top w:val="single" w:sz="4" w:space="0" w:color="000000"/>
              <w:left w:val="single" w:sz="4" w:space="0" w:color="000000"/>
            </w:tcBorders>
            <w:shd w:val="clear" w:color="auto" w:fill="FFFFFF"/>
            <w:vAlign w:val="center"/>
          </w:tcPr>
          <w:p w14:paraId="5245D04F" w14:textId="77777777" w:rsidR="00D65EAD" w:rsidRPr="00761F77" w:rsidRDefault="00405967" w:rsidP="00991241">
            <w:pPr>
              <w:spacing w:after="160"/>
              <w:rPr>
                <w:rFonts w:ascii="Times New Roman" w:hAnsi="Times New Roman" w:cs="Times New Roman"/>
              </w:rPr>
            </w:pPr>
            <w:r w:rsidRPr="00761F77">
              <w:rPr>
                <w:rFonts w:ascii="Times New Roman" w:hAnsi="Times New Roman" w:cs="Times New Roman"/>
                <w:bCs/>
                <w:sz w:val="26"/>
                <w:szCs w:val="26"/>
              </w:rPr>
              <w:t>Huỳnh Ngọc Minh Trí</w:t>
            </w:r>
          </w:p>
          <w:p w14:paraId="5B5555F7" w14:textId="77777777" w:rsidR="00D65EAD" w:rsidRPr="00761F77" w:rsidRDefault="00D65EAD" w:rsidP="00991241">
            <w:pPr>
              <w:snapToGrid w:val="0"/>
              <w:rPr>
                <w:rFonts w:ascii="Times New Roman" w:eastAsia="Times New Roman" w:hAnsi="Times New Roman" w:cs="Times New Roman"/>
                <w:b/>
                <w:bCs/>
                <w:sz w:val="20"/>
                <w:szCs w:val="20"/>
              </w:rPr>
            </w:pPr>
          </w:p>
          <w:p w14:paraId="73CFDAD1" w14:textId="77777777" w:rsidR="00D65EAD" w:rsidRPr="00761F77" w:rsidRDefault="00D65EAD" w:rsidP="00991241">
            <w:pPr>
              <w:rPr>
                <w:rFonts w:ascii="Times New Roman" w:hAnsi="Times New Roman" w:cs="Times New Roman"/>
              </w:rPr>
            </w:pPr>
          </w:p>
        </w:tc>
        <w:tc>
          <w:tcPr>
            <w:tcW w:w="1418" w:type="dxa"/>
            <w:tcBorders>
              <w:top w:val="single" w:sz="4" w:space="0" w:color="000000"/>
              <w:left w:val="single" w:sz="4" w:space="0" w:color="000000"/>
              <w:bottom w:val="single" w:sz="4" w:space="0" w:color="000000"/>
            </w:tcBorders>
            <w:shd w:val="clear" w:color="auto" w:fill="FFFFFF"/>
            <w:vAlign w:val="center"/>
          </w:tcPr>
          <w:p w14:paraId="080A67F5" w14:textId="77777777" w:rsidR="00D65EAD" w:rsidRPr="00761F77" w:rsidRDefault="00405967" w:rsidP="00991241">
            <w:pPr>
              <w:spacing w:after="160"/>
              <w:ind w:firstLine="142"/>
              <w:rPr>
                <w:rFonts w:ascii="Times New Roman" w:hAnsi="Times New Roman" w:cs="Times New Roman"/>
              </w:rPr>
            </w:pPr>
            <w:r w:rsidRPr="00761F77">
              <w:rPr>
                <w:rFonts w:ascii="Times New Roman" w:hAnsi="Times New Roman" w:cs="Times New Roman"/>
                <w:b/>
                <w:bCs/>
                <w:sz w:val="26"/>
                <w:szCs w:val="26"/>
              </w:rPr>
              <w:t>Chữ kí</w:t>
            </w:r>
            <w:r w:rsidR="00D65EAD" w:rsidRPr="00761F77">
              <w:rPr>
                <w:rFonts w:ascii="Times New Roman" w:hAnsi="Times New Roman" w:cs="Times New Roman"/>
                <w:b/>
                <w:bCs/>
                <w:sz w:val="26"/>
                <w:szCs w:val="26"/>
              </w:rPr>
              <w:t>:</w:t>
            </w:r>
          </w:p>
        </w:tc>
        <w:tc>
          <w:tcPr>
            <w:tcW w:w="30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42E85D" w14:textId="77777777" w:rsidR="00D65EAD" w:rsidRPr="00761F77" w:rsidRDefault="00D65EAD" w:rsidP="00991241">
            <w:pPr>
              <w:snapToGrid w:val="0"/>
              <w:spacing w:after="160"/>
              <w:rPr>
                <w:rFonts w:ascii="Times New Roman" w:hAnsi="Times New Roman" w:cs="Times New Roman"/>
                <w:bCs/>
                <w:sz w:val="22"/>
                <w:szCs w:val="22"/>
              </w:rPr>
            </w:pPr>
          </w:p>
        </w:tc>
      </w:tr>
      <w:tr w:rsidR="00D65EAD" w:rsidRPr="00761F77" w14:paraId="5721F82E" w14:textId="77777777" w:rsidTr="0075486D">
        <w:trPr>
          <w:cantSplit/>
          <w:trHeight w:val="620"/>
        </w:trPr>
        <w:tc>
          <w:tcPr>
            <w:tcW w:w="2356" w:type="dxa"/>
            <w:vMerge/>
            <w:tcBorders>
              <w:top w:val="single" w:sz="4" w:space="0" w:color="000000"/>
              <w:left w:val="single" w:sz="4" w:space="0" w:color="000000"/>
              <w:bottom w:val="single" w:sz="4" w:space="0" w:color="000000"/>
            </w:tcBorders>
            <w:shd w:val="clear" w:color="auto" w:fill="FFFFFF"/>
            <w:vAlign w:val="center"/>
          </w:tcPr>
          <w:p w14:paraId="3EFF35E5" w14:textId="77777777" w:rsidR="00D65EAD" w:rsidRPr="00761F77" w:rsidRDefault="00D65EAD" w:rsidP="00991241">
            <w:pPr>
              <w:snapToGrid w:val="0"/>
              <w:spacing w:line="276" w:lineRule="auto"/>
              <w:rPr>
                <w:rFonts w:ascii="Times New Roman" w:eastAsia="Times New Roman" w:hAnsi="Times New Roman" w:cs="Times New Roman"/>
                <w:bCs/>
                <w:sz w:val="20"/>
                <w:szCs w:val="20"/>
              </w:rPr>
            </w:pPr>
          </w:p>
        </w:tc>
        <w:tc>
          <w:tcPr>
            <w:tcW w:w="2638" w:type="dxa"/>
            <w:vMerge/>
            <w:tcBorders>
              <w:left w:val="single" w:sz="4" w:space="0" w:color="000000"/>
              <w:bottom w:val="single" w:sz="4" w:space="0" w:color="000000"/>
            </w:tcBorders>
            <w:shd w:val="clear" w:color="auto" w:fill="FFFFFF"/>
            <w:vAlign w:val="center"/>
          </w:tcPr>
          <w:p w14:paraId="5FC37219" w14:textId="77777777" w:rsidR="00D65EAD" w:rsidRPr="00761F77" w:rsidRDefault="00D65EAD" w:rsidP="00991241">
            <w:pPr>
              <w:rPr>
                <w:rFonts w:ascii="Times New Roman" w:eastAsia="Times New Roman" w:hAnsi="Times New Roman" w:cs="Times New Roman"/>
                <w:b/>
                <w:bCs/>
                <w:sz w:val="20"/>
                <w:szCs w:val="20"/>
              </w:rPr>
            </w:pPr>
          </w:p>
        </w:tc>
        <w:tc>
          <w:tcPr>
            <w:tcW w:w="1418" w:type="dxa"/>
            <w:tcBorders>
              <w:top w:val="single" w:sz="4" w:space="0" w:color="000000"/>
              <w:left w:val="single" w:sz="4" w:space="0" w:color="000000"/>
              <w:bottom w:val="single" w:sz="4" w:space="0" w:color="000000"/>
            </w:tcBorders>
            <w:shd w:val="clear" w:color="auto" w:fill="FFFFFF"/>
            <w:vAlign w:val="center"/>
          </w:tcPr>
          <w:p w14:paraId="67FD161A" w14:textId="77777777" w:rsidR="00D65EAD" w:rsidRPr="00761F77" w:rsidRDefault="00405967" w:rsidP="00991241">
            <w:pPr>
              <w:spacing w:after="160"/>
              <w:ind w:firstLine="142"/>
              <w:rPr>
                <w:rFonts w:ascii="Times New Roman" w:hAnsi="Times New Roman" w:cs="Times New Roman"/>
              </w:rPr>
            </w:pPr>
            <w:r w:rsidRPr="00761F77">
              <w:rPr>
                <w:rFonts w:ascii="Times New Roman" w:hAnsi="Times New Roman" w:cs="Times New Roman"/>
                <w:b/>
                <w:bCs/>
                <w:sz w:val="26"/>
                <w:szCs w:val="26"/>
              </w:rPr>
              <w:t>Ngày</w:t>
            </w:r>
            <w:r w:rsidR="00D65EAD" w:rsidRPr="00761F77">
              <w:rPr>
                <w:rFonts w:ascii="Times New Roman" w:hAnsi="Times New Roman" w:cs="Times New Roman"/>
                <w:b/>
                <w:bCs/>
                <w:sz w:val="26"/>
                <w:szCs w:val="26"/>
              </w:rPr>
              <w:t>:</w:t>
            </w:r>
          </w:p>
        </w:tc>
        <w:tc>
          <w:tcPr>
            <w:tcW w:w="30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345C84C" w14:textId="77777777" w:rsidR="00D65EAD" w:rsidRPr="00761F77" w:rsidRDefault="00D65EAD" w:rsidP="00991241">
            <w:pPr>
              <w:snapToGrid w:val="0"/>
              <w:spacing w:after="160"/>
              <w:rPr>
                <w:rFonts w:ascii="Times New Roman" w:hAnsi="Times New Roman" w:cs="Times New Roman"/>
                <w:bCs/>
                <w:sz w:val="22"/>
                <w:szCs w:val="22"/>
              </w:rPr>
            </w:pPr>
          </w:p>
        </w:tc>
      </w:tr>
      <w:tr w:rsidR="00D65EAD" w:rsidRPr="00761F77" w14:paraId="626A1BC5" w14:textId="77777777" w:rsidTr="0075486D">
        <w:trPr>
          <w:cantSplit/>
          <w:trHeight w:val="600"/>
        </w:trPr>
        <w:tc>
          <w:tcPr>
            <w:tcW w:w="2356" w:type="dxa"/>
            <w:vMerge/>
            <w:tcBorders>
              <w:top w:val="single" w:sz="4" w:space="0" w:color="000000"/>
              <w:left w:val="single" w:sz="4" w:space="0" w:color="000000"/>
              <w:bottom w:val="single" w:sz="4" w:space="0" w:color="000000"/>
            </w:tcBorders>
            <w:shd w:val="clear" w:color="auto" w:fill="FFFFFF"/>
            <w:vAlign w:val="center"/>
          </w:tcPr>
          <w:p w14:paraId="4D3ADE31" w14:textId="77777777" w:rsidR="00D65EAD" w:rsidRPr="00761F77" w:rsidRDefault="00D65EAD" w:rsidP="00991241">
            <w:pPr>
              <w:snapToGrid w:val="0"/>
              <w:rPr>
                <w:rFonts w:ascii="Times New Roman" w:eastAsia="Times New Roman" w:hAnsi="Times New Roman" w:cs="Times New Roman"/>
                <w:b/>
                <w:bCs/>
                <w:sz w:val="20"/>
                <w:szCs w:val="20"/>
              </w:rPr>
            </w:pPr>
          </w:p>
        </w:tc>
        <w:tc>
          <w:tcPr>
            <w:tcW w:w="2638" w:type="dxa"/>
            <w:vMerge w:val="restart"/>
            <w:tcBorders>
              <w:top w:val="single" w:sz="4" w:space="0" w:color="000000"/>
              <w:left w:val="single" w:sz="4" w:space="0" w:color="000000"/>
            </w:tcBorders>
            <w:shd w:val="clear" w:color="auto" w:fill="FFFFFF"/>
            <w:vAlign w:val="center"/>
          </w:tcPr>
          <w:p w14:paraId="666AE3B4" w14:textId="77777777" w:rsidR="00D65EAD" w:rsidRPr="00761F77" w:rsidRDefault="00405967" w:rsidP="00991241">
            <w:pPr>
              <w:spacing w:after="160"/>
              <w:rPr>
                <w:rFonts w:ascii="Times New Roman" w:hAnsi="Times New Roman" w:cs="Times New Roman"/>
              </w:rPr>
            </w:pPr>
            <w:r w:rsidRPr="00761F77">
              <w:rPr>
                <w:rFonts w:ascii="Times New Roman" w:hAnsi="Times New Roman" w:cs="Times New Roman"/>
                <w:bCs/>
                <w:sz w:val="26"/>
                <w:szCs w:val="26"/>
              </w:rPr>
              <w:t>Trương Phương Tường Vy</w:t>
            </w:r>
          </w:p>
          <w:p w14:paraId="2DAE4B6E" w14:textId="77777777" w:rsidR="00D65EAD" w:rsidRPr="00761F77" w:rsidRDefault="00D65EAD" w:rsidP="00991241">
            <w:pPr>
              <w:snapToGrid w:val="0"/>
              <w:rPr>
                <w:rFonts w:ascii="Times New Roman" w:eastAsia="Times New Roman" w:hAnsi="Times New Roman" w:cs="Times New Roman"/>
                <w:b/>
                <w:bCs/>
                <w:sz w:val="20"/>
                <w:szCs w:val="20"/>
              </w:rPr>
            </w:pPr>
          </w:p>
          <w:p w14:paraId="1290890A" w14:textId="77777777" w:rsidR="00D65EAD" w:rsidRPr="00761F77" w:rsidRDefault="00D65EAD" w:rsidP="00991241">
            <w:pPr>
              <w:rPr>
                <w:rFonts w:ascii="Times New Roman" w:hAnsi="Times New Roman" w:cs="Times New Roman"/>
              </w:rPr>
            </w:pPr>
          </w:p>
        </w:tc>
        <w:tc>
          <w:tcPr>
            <w:tcW w:w="1418" w:type="dxa"/>
            <w:tcBorders>
              <w:top w:val="single" w:sz="4" w:space="0" w:color="000000"/>
              <w:left w:val="single" w:sz="4" w:space="0" w:color="000000"/>
              <w:bottom w:val="single" w:sz="4" w:space="0" w:color="000000"/>
            </w:tcBorders>
            <w:shd w:val="clear" w:color="auto" w:fill="FFFFFF"/>
            <w:vAlign w:val="center"/>
          </w:tcPr>
          <w:p w14:paraId="4DE60273" w14:textId="77777777" w:rsidR="00D65EAD" w:rsidRPr="00761F77" w:rsidRDefault="00405967" w:rsidP="00991241">
            <w:pPr>
              <w:spacing w:after="160"/>
              <w:ind w:firstLine="142"/>
              <w:rPr>
                <w:rFonts w:ascii="Times New Roman" w:hAnsi="Times New Roman" w:cs="Times New Roman"/>
              </w:rPr>
            </w:pPr>
            <w:r w:rsidRPr="00761F77">
              <w:rPr>
                <w:rFonts w:ascii="Times New Roman" w:hAnsi="Times New Roman" w:cs="Times New Roman"/>
                <w:b/>
                <w:bCs/>
                <w:sz w:val="26"/>
                <w:szCs w:val="26"/>
              </w:rPr>
              <w:t>Chữ kí</w:t>
            </w:r>
            <w:r w:rsidR="00D65EAD" w:rsidRPr="00761F77">
              <w:rPr>
                <w:rFonts w:ascii="Times New Roman" w:hAnsi="Times New Roman" w:cs="Times New Roman"/>
                <w:b/>
                <w:bCs/>
                <w:sz w:val="26"/>
                <w:szCs w:val="26"/>
              </w:rPr>
              <w:t>:</w:t>
            </w:r>
          </w:p>
        </w:tc>
        <w:tc>
          <w:tcPr>
            <w:tcW w:w="30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F8CA00" w14:textId="77777777" w:rsidR="00D65EAD" w:rsidRPr="00761F77" w:rsidRDefault="00D65EAD" w:rsidP="00991241">
            <w:pPr>
              <w:snapToGrid w:val="0"/>
              <w:spacing w:after="160"/>
              <w:rPr>
                <w:rFonts w:ascii="Times New Roman" w:hAnsi="Times New Roman" w:cs="Times New Roman"/>
                <w:bCs/>
                <w:sz w:val="22"/>
                <w:szCs w:val="22"/>
              </w:rPr>
            </w:pPr>
          </w:p>
        </w:tc>
      </w:tr>
      <w:tr w:rsidR="00D65EAD" w:rsidRPr="00761F77" w14:paraId="35D16318" w14:textId="77777777" w:rsidTr="0075486D">
        <w:trPr>
          <w:cantSplit/>
          <w:trHeight w:val="620"/>
        </w:trPr>
        <w:tc>
          <w:tcPr>
            <w:tcW w:w="2356" w:type="dxa"/>
            <w:vMerge/>
            <w:tcBorders>
              <w:top w:val="single" w:sz="4" w:space="0" w:color="000000"/>
              <w:left w:val="single" w:sz="4" w:space="0" w:color="000000"/>
              <w:bottom w:val="single" w:sz="4" w:space="0" w:color="auto"/>
            </w:tcBorders>
            <w:shd w:val="clear" w:color="auto" w:fill="FFFFFF"/>
            <w:vAlign w:val="center"/>
          </w:tcPr>
          <w:p w14:paraId="1BB83022" w14:textId="77777777" w:rsidR="00D65EAD" w:rsidRPr="00761F77" w:rsidRDefault="00D65EAD" w:rsidP="00991241">
            <w:pPr>
              <w:snapToGrid w:val="0"/>
              <w:spacing w:line="276" w:lineRule="auto"/>
              <w:rPr>
                <w:rFonts w:ascii="Times New Roman" w:eastAsia="Times New Roman" w:hAnsi="Times New Roman" w:cs="Times New Roman"/>
                <w:bCs/>
                <w:sz w:val="20"/>
                <w:szCs w:val="20"/>
              </w:rPr>
            </w:pPr>
          </w:p>
        </w:tc>
        <w:tc>
          <w:tcPr>
            <w:tcW w:w="2638" w:type="dxa"/>
            <w:vMerge/>
            <w:tcBorders>
              <w:left w:val="single" w:sz="4" w:space="0" w:color="000000"/>
              <w:bottom w:val="single" w:sz="4" w:space="0" w:color="000000"/>
            </w:tcBorders>
            <w:shd w:val="clear" w:color="auto" w:fill="FFFFFF"/>
            <w:vAlign w:val="center"/>
          </w:tcPr>
          <w:p w14:paraId="041B3A7C" w14:textId="77777777" w:rsidR="00D65EAD" w:rsidRPr="00761F77" w:rsidRDefault="00D65EAD" w:rsidP="00991241">
            <w:pPr>
              <w:rPr>
                <w:rFonts w:ascii="Times New Roman" w:eastAsia="Times New Roman" w:hAnsi="Times New Roman" w:cs="Times New Roman"/>
                <w:b/>
                <w:bCs/>
                <w:sz w:val="20"/>
                <w:szCs w:val="20"/>
              </w:rPr>
            </w:pPr>
          </w:p>
        </w:tc>
        <w:tc>
          <w:tcPr>
            <w:tcW w:w="1418" w:type="dxa"/>
            <w:tcBorders>
              <w:top w:val="single" w:sz="4" w:space="0" w:color="000000"/>
              <w:left w:val="single" w:sz="4" w:space="0" w:color="000000"/>
              <w:bottom w:val="single" w:sz="4" w:space="0" w:color="000000"/>
            </w:tcBorders>
            <w:shd w:val="clear" w:color="auto" w:fill="FFFFFF"/>
            <w:vAlign w:val="center"/>
          </w:tcPr>
          <w:p w14:paraId="239F4804" w14:textId="77777777" w:rsidR="00D65EAD" w:rsidRPr="00761F77" w:rsidRDefault="00405967" w:rsidP="00991241">
            <w:pPr>
              <w:spacing w:after="160"/>
              <w:ind w:firstLine="142"/>
              <w:rPr>
                <w:rFonts w:ascii="Times New Roman" w:hAnsi="Times New Roman" w:cs="Times New Roman"/>
              </w:rPr>
            </w:pPr>
            <w:r w:rsidRPr="00761F77">
              <w:rPr>
                <w:rFonts w:ascii="Times New Roman" w:hAnsi="Times New Roman" w:cs="Times New Roman"/>
                <w:b/>
                <w:bCs/>
                <w:sz w:val="26"/>
                <w:szCs w:val="26"/>
              </w:rPr>
              <w:t>Ngày</w:t>
            </w:r>
            <w:r w:rsidR="00D65EAD" w:rsidRPr="00761F77">
              <w:rPr>
                <w:rFonts w:ascii="Times New Roman" w:hAnsi="Times New Roman" w:cs="Times New Roman"/>
                <w:b/>
                <w:bCs/>
                <w:sz w:val="26"/>
                <w:szCs w:val="26"/>
              </w:rPr>
              <w:t>:</w:t>
            </w:r>
          </w:p>
        </w:tc>
        <w:tc>
          <w:tcPr>
            <w:tcW w:w="30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09A984C" w14:textId="77777777" w:rsidR="00D65EAD" w:rsidRPr="00761F77" w:rsidRDefault="00D65EAD" w:rsidP="00991241">
            <w:pPr>
              <w:snapToGrid w:val="0"/>
              <w:spacing w:after="160"/>
              <w:rPr>
                <w:rFonts w:ascii="Times New Roman" w:hAnsi="Times New Roman" w:cs="Times New Roman"/>
                <w:bCs/>
                <w:sz w:val="22"/>
                <w:szCs w:val="22"/>
              </w:rPr>
            </w:pPr>
          </w:p>
        </w:tc>
      </w:tr>
      <w:tr w:rsidR="00405967" w:rsidRPr="00761F77" w14:paraId="116953F5" w14:textId="77777777" w:rsidTr="0075486D">
        <w:trPr>
          <w:gridAfter w:val="3"/>
          <w:wAfter w:w="7094" w:type="dxa"/>
          <w:cantSplit/>
          <w:trHeight w:val="610"/>
        </w:trPr>
        <w:tc>
          <w:tcPr>
            <w:tcW w:w="2356" w:type="dxa"/>
            <w:vMerge w:val="restart"/>
            <w:tcBorders>
              <w:top w:val="single" w:sz="4" w:space="0" w:color="auto"/>
            </w:tcBorders>
            <w:shd w:val="clear" w:color="auto" w:fill="FFFFFF"/>
            <w:vAlign w:val="center"/>
          </w:tcPr>
          <w:p w14:paraId="3CD34E22" w14:textId="77777777" w:rsidR="00405967" w:rsidRPr="00761F77" w:rsidRDefault="00405967" w:rsidP="00405967">
            <w:pPr>
              <w:rPr>
                <w:rFonts w:ascii="Times New Roman" w:hAnsi="Times New Roman" w:cs="Times New Roman"/>
              </w:rPr>
            </w:pPr>
          </w:p>
        </w:tc>
      </w:tr>
      <w:tr w:rsidR="00405967" w:rsidRPr="00761F77" w14:paraId="2E88592F" w14:textId="77777777" w:rsidTr="0075486D">
        <w:trPr>
          <w:gridAfter w:val="3"/>
          <w:wAfter w:w="7094" w:type="dxa"/>
          <w:cantSplit/>
          <w:trHeight w:val="264"/>
        </w:trPr>
        <w:tc>
          <w:tcPr>
            <w:tcW w:w="2356" w:type="dxa"/>
            <w:vMerge/>
            <w:shd w:val="clear" w:color="auto" w:fill="FFFFFF"/>
            <w:vAlign w:val="center"/>
          </w:tcPr>
          <w:p w14:paraId="10C69D2C" w14:textId="77777777" w:rsidR="00405967" w:rsidRPr="00761F77" w:rsidRDefault="00405967" w:rsidP="00991241">
            <w:pPr>
              <w:snapToGrid w:val="0"/>
              <w:spacing w:line="276" w:lineRule="auto"/>
              <w:rPr>
                <w:rFonts w:ascii="Times New Roman" w:eastAsia="Times New Roman" w:hAnsi="Times New Roman" w:cs="Times New Roman"/>
                <w:bCs/>
                <w:sz w:val="20"/>
                <w:szCs w:val="20"/>
              </w:rPr>
            </w:pPr>
          </w:p>
        </w:tc>
      </w:tr>
    </w:tbl>
    <w:p w14:paraId="3FD21C64" w14:textId="77777777" w:rsidR="00D65EAD" w:rsidRPr="00761F77" w:rsidRDefault="00D65EAD" w:rsidP="00D65EAD">
      <w:pPr>
        <w:rPr>
          <w:rFonts w:ascii="Times New Roman" w:eastAsia="Times New Roman" w:hAnsi="Times New Roman" w:cs="Times New Roman"/>
          <w:b/>
          <w:sz w:val="26"/>
          <w:szCs w:val="26"/>
        </w:rPr>
      </w:pPr>
    </w:p>
    <w:p w14:paraId="7A980AA1" w14:textId="77777777" w:rsidR="00D65EAD" w:rsidRPr="00761F77" w:rsidRDefault="00D65EAD" w:rsidP="00D65EAD">
      <w:pPr>
        <w:jc w:val="center"/>
        <w:rPr>
          <w:rFonts w:ascii="Times New Roman" w:eastAsia="Times New Roman" w:hAnsi="Times New Roman" w:cs="Times New Roman"/>
          <w:b/>
          <w:sz w:val="26"/>
          <w:szCs w:val="26"/>
        </w:rPr>
      </w:pPr>
    </w:p>
    <w:p w14:paraId="35DCCEAE" w14:textId="77777777" w:rsidR="00D65EAD" w:rsidRPr="00761F77" w:rsidRDefault="00D65EAD" w:rsidP="00D65EAD">
      <w:pPr>
        <w:rPr>
          <w:rFonts w:ascii="Times New Roman" w:eastAsia="Times New Roman" w:hAnsi="Times New Roman" w:cs="Times New Roman"/>
          <w:b/>
          <w:sz w:val="26"/>
          <w:szCs w:val="26"/>
        </w:rPr>
      </w:pPr>
    </w:p>
    <w:p w14:paraId="72F1BD5A" w14:textId="77777777" w:rsidR="00D65EAD" w:rsidRPr="00761F77" w:rsidRDefault="00D65EAD" w:rsidP="00D65EAD">
      <w:pPr>
        <w:pStyle w:val="TOC1"/>
        <w:tabs>
          <w:tab w:val="left" w:pos="440"/>
          <w:tab w:val="right" w:leader="dot" w:pos="9746"/>
        </w:tabs>
        <w:rPr>
          <w:rFonts w:ascii="Times New Roman" w:eastAsia="Times New Roman" w:hAnsi="Times New Roman" w:cs="Times New Roman"/>
          <w:b/>
          <w:sz w:val="26"/>
          <w:szCs w:val="26"/>
        </w:rPr>
      </w:pPr>
    </w:p>
    <w:p w14:paraId="3EFA2539" w14:textId="77777777" w:rsidR="00D65EAD" w:rsidRPr="00761F77" w:rsidRDefault="00D65EAD" w:rsidP="00D65EAD">
      <w:pPr>
        <w:pStyle w:val="TOC1"/>
        <w:tabs>
          <w:tab w:val="left" w:pos="440"/>
          <w:tab w:val="right" w:leader="dot" w:pos="9746"/>
        </w:tabs>
        <w:rPr>
          <w:rFonts w:ascii="Times New Roman" w:eastAsia="Calibri" w:hAnsi="Times New Roman" w:cs="Times New Roman"/>
          <w:color w:val="000000"/>
          <w:sz w:val="22"/>
          <w:szCs w:val="22"/>
        </w:rPr>
      </w:pPr>
    </w:p>
    <w:p w14:paraId="1D72DB8B" w14:textId="77777777" w:rsidR="00D65EAD" w:rsidRPr="00761F77" w:rsidRDefault="00D65EAD" w:rsidP="00D65EAD">
      <w:pPr>
        <w:pStyle w:val="TOC1"/>
        <w:tabs>
          <w:tab w:val="left" w:pos="440"/>
          <w:tab w:val="right" w:leader="dot" w:pos="9746"/>
        </w:tabs>
        <w:rPr>
          <w:rFonts w:ascii="Times New Roman" w:eastAsia="Calibri" w:hAnsi="Times New Roman" w:cs="Times New Roman"/>
          <w:color w:val="000000"/>
          <w:sz w:val="22"/>
          <w:szCs w:val="22"/>
        </w:rPr>
      </w:pPr>
    </w:p>
    <w:p w14:paraId="5A5D232F" w14:textId="77777777" w:rsidR="00B25EC4" w:rsidRPr="00761F77" w:rsidRDefault="00D70E43">
      <w:pPr>
        <w:pStyle w:val="TOC1"/>
        <w:tabs>
          <w:tab w:val="left" w:pos="480"/>
          <w:tab w:val="right" w:leader="dot" w:pos="9746"/>
        </w:tabs>
        <w:rPr>
          <w:rFonts w:ascii="Times New Roman" w:eastAsia="Calibri" w:hAnsi="Times New Roman" w:cs="Times New Roman"/>
          <w:b/>
          <w:color w:val="000000"/>
          <w:sz w:val="30"/>
          <w:szCs w:val="30"/>
        </w:rPr>
      </w:pPr>
      <w:r w:rsidRPr="00761F77">
        <w:rPr>
          <w:rFonts w:ascii="Times New Roman" w:eastAsia="Calibri" w:hAnsi="Times New Roman" w:cs="Times New Roman"/>
          <w:color w:val="000000"/>
          <w:sz w:val="22"/>
          <w:szCs w:val="22"/>
        </w:rPr>
        <w:br w:type="column"/>
      </w:r>
    </w:p>
    <w:sdt>
      <w:sdtPr>
        <w:rPr>
          <w:rFonts w:ascii="Times New Roman" w:eastAsia="Liberation Serif" w:hAnsi="Times New Roman" w:cs="Liberation Serif"/>
          <w:b w:val="0"/>
          <w:bCs w:val="0"/>
          <w:color w:val="00000A"/>
          <w:sz w:val="24"/>
          <w:szCs w:val="24"/>
          <w:lang w:eastAsia="zh-CN" w:bidi="hi-IN"/>
        </w:rPr>
        <w:id w:val="-1013218098"/>
        <w:docPartObj>
          <w:docPartGallery w:val="Table of Contents"/>
          <w:docPartUnique/>
        </w:docPartObj>
      </w:sdtPr>
      <w:sdtEndPr>
        <w:rPr>
          <w:noProof/>
        </w:rPr>
      </w:sdtEndPr>
      <w:sdtContent>
        <w:p w14:paraId="421BAB0D" w14:textId="77777777" w:rsidR="00B25EC4" w:rsidRPr="00761F77" w:rsidRDefault="00B25EC4">
          <w:pPr>
            <w:pStyle w:val="TOCHeading"/>
            <w:rPr>
              <w:rFonts w:ascii="Times New Roman" w:hAnsi="Times New Roman"/>
            </w:rPr>
          </w:pPr>
          <w:r w:rsidRPr="00761F77">
            <w:rPr>
              <w:rFonts w:ascii="Times New Roman" w:hAnsi="Times New Roman"/>
            </w:rPr>
            <w:t>MỤC LỤC</w:t>
          </w:r>
        </w:p>
        <w:p w14:paraId="3A7DD78E" w14:textId="77777777" w:rsidR="00B25EC4" w:rsidRPr="00761F77" w:rsidRDefault="00B25EC4">
          <w:pPr>
            <w:pStyle w:val="TOC1"/>
            <w:tabs>
              <w:tab w:val="left" w:pos="480"/>
              <w:tab w:val="right" w:leader="dot" w:pos="9746"/>
            </w:tabs>
            <w:rPr>
              <w:rFonts w:ascii="Times New Roman" w:eastAsiaTheme="minorEastAsia" w:hAnsi="Times New Roman" w:cs="Times New Roman"/>
              <w:noProof/>
              <w:color w:val="auto"/>
              <w:sz w:val="22"/>
              <w:szCs w:val="22"/>
              <w:lang w:eastAsia="en-US" w:bidi="ar-SA"/>
            </w:rPr>
          </w:pPr>
          <w:r w:rsidRPr="00761F77">
            <w:rPr>
              <w:rFonts w:ascii="Times New Roman" w:hAnsi="Times New Roman" w:cs="Times New Roman"/>
            </w:rPr>
            <w:fldChar w:fldCharType="begin"/>
          </w:r>
          <w:r w:rsidRPr="00761F77">
            <w:rPr>
              <w:rFonts w:ascii="Times New Roman" w:hAnsi="Times New Roman" w:cs="Times New Roman"/>
            </w:rPr>
            <w:instrText xml:space="preserve"> TOC \o "1-3" \h \z \u </w:instrText>
          </w:r>
          <w:r w:rsidRPr="00761F77">
            <w:rPr>
              <w:rFonts w:ascii="Times New Roman" w:hAnsi="Times New Roman" w:cs="Times New Roman"/>
            </w:rPr>
            <w:fldChar w:fldCharType="separate"/>
          </w:r>
          <w:hyperlink w:anchor="_Toc482369973" w:history="1">
            <w:r w:rsidRPr="00761F77">
              <w:rPr>
                <w:rStyle w:val="Hyperlink"/>
                <w:rFonts w:ascii="Times New Roman" w:hAnsi="Times New Roman" w:cs="Times New Roman"/>
                <w:b/>
                <w:noProof/>
              </w:rPr>
              <w:t>1.</w:t>
            </w:r>
            <w:r w:rsidRPr="00761F77">
              <w:rPr>
                <w:rFonts w:ascii="Times New Roman" w:eastAsiaTheme="minorEastAsia" w:hAnsi="Times New Roman" w:cs="Times New Roman"/>
                <w:b/>
                <w:noProof/>
                <w:color w:val="auto"/>
                <w:sz w:val="22"/>
                <w:szCs w:val="22"/>
                <w:lang w:eastAsia="en-US" w:bidi="ar-SA"/>
              </w:rPr>
              <w:tab/>
            </w:r>
            <w:r w:rsidRPr="00761F77">
              <w:rPr>
                <w:rStyle w:val="Hyperlink"/>
                <w:rFonts w:ascii="Times New Roman" w:hAnsi="Times New Roman" w:cs="Times New Roman"/>
                <w:b/>
                <w:noProof/>
              </w:rPr>
              <w:t>GIỚI THIỆU</w:t>
            </w:r>
            <w:r w:rsidRPr="00761F77">
              <w:rPr>
                <w:rFonts w:ascii="Times New Roman" w:hAnsi="Times New Roman" w:cs="Times New Roman"/>
                <w:noProof/>
                <w:webHidden/>
              </w:rPr>
              <w:tab/>
            </w:r>
            <w:r w:rsidRPr="00761F77">
              <w:rPr>
                <w:rFonts w:ascii="Times New Roman" w:hAnsi="Times New Roman" w:cs="Times New Roman"/>
                <w:noProof/>
                <w:webHidden/>
              </w:rPr>
              <w:fldChar w:fldCharType="begin"/>
            </w:r>
            <w:r w:rsidRPr="00761F77">
              <w:rPr>
                <w:rFonts w:ascii="Times New Roman" w:hAnsi="Times New Roman" w:cs="Times New Roman"/>
                <w:noProof/>
                <w:webHidden/>
              </w:rPr>
              <w:instrText xml:space="preserve"> PAGEREF _Toc482369973 \h </w:instrText>
            </w:r>
            <w:r w:rsidRPr="00761F77">
              <w:rPr>
                <w:rFonts w:ascii="Times New Roman" w:hAnsi="Times New Roman" w:cs="Times New Roman"/>
                <w:noProof/>
                <w:webHidden/>
              </w:rPr>
            </w:r>
            <w:r w:rsidRPr="00761F77">
              <w:rPr>
                <w:rFonts w:ascii="Times New Roman" w:hAnsi="Times New Roman" w:cs="Times New Roman"/>
                <w:noProof/>
                <w:webHidden/>
              </w:rPr>
              <w:fldChar w:fldCharType="separate"/>
            </w:r>
            <w:r w:rsidRPr="00761F77">
              <w:rPr>
                <w:rFonts w:ascii="Times New Roman" w:hAnsi="Times New Roman" w:cs="Times New Roman"/>
                <w:noProof/>
                <w:webHidden/>
              </w:rPr>
              <w:t>1</w:t>
            </w:r>
            <w:r w:rsidRPr="00761F77">
              <w:rPr>
                <w:rFonts w:ascii="Times New Roman" w:hAnsi="Times New Roman" w:cs="Times New Roman"/>
                <w:noProof/>
                <w:webHidden/>
              </w:rPr>
              <w:fldChar w:fldCharType="end"/>
            </w:r>
          </w:hyperlink>
        </w:p>
        <w:p w14:paraId="08C34785" w14:textId="77777777" w:rsidR="00B25EC4" w:rsidRPr="00761F77" w:rsidRDefault="00016042">
          <w:pPr>
            <w:pStyle w:val="TOC2"/>
            <w:tabs>
              <w:tab w:val="left" w:pos="880"/>
              <w:tab w:val="right" w:leader="dot" w:pos="9746"/>
            </w:tabs>
            <w:rPr>
              <w:rFonts w:ascii="Times New Roman" w:eastAsiaTheme="minorEastAsia" w:hAnsi="Times New Roman" w:cs="Times New Roman"/>
              <w:noProof/>
              <w:color w:val="auto"/>
              <w:sz w:val="22"/>
              <w:szCs w:val="22"/>
              <w:lang w:eastAsia="en-US" w:bidi="ar-SA"/>
            </w:rPr>
          </w:pPr>
          <w:hyperlink w:anchor="_Toc482369974" w:history="1">
            <w:r w:rsidR="00B25EC4" w:rsidRPr="00761F77">
              <w:rPr>
                <w:rStyle w:val="Hyperlink"/>
                <w:rFonts w:ascii="Times New Roman" w:hAnsi="Times New Roman" w:cs="Times New Roman"/>
                <w:noProof/>
              </w:rPr>
              <w:t>1.1.</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noProof/>
              </w:rPr>
              <w:t>Mục đích</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_Toc482369974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1</w:t>
            </w:r>
            <w:r w:rsidR="00B25EC4" w:rsidRPr="00761F77">
              <w:rPr>
                <w:rFonts w:ascii="Times New Roman" w:hAnsi="Times New Roman" w:cs="Times New Roman"/>
                <w:noProof/>
                <w:webHidden/>
              </w:rPr>
              <w:fldChar w:fldCharType="end"/>
            </w:r>
          </w:hyperlink>
        </w:p>
        <w:p w14:paraId="469B6021" w14:textId="77777777" w:rsidR="00B25EC4" w:rsidRPr="00761F77" w:rsidRDefault="00016042">
          <w:pPr>
            <w:pStyle w:val="TOC2"/>
            <w:tabs>
              <w:tab w:val="left" w:pos="880"/>
              <w:tab w:val="right" w:leader="dot" w:pos="9746"/>
            </w:tabs>
            <w:rPr>
              <w:rFonts w:ascii="Times New Roman" w:eastAsiaTheme="minorEastAsia" w:hAnsi="Times New Roman" w:cs="Times New Roman"/>
              <w:noProof/>
              <w:color w:val="auto"/>
              <w:sz w:val="22"/>
              <w:szCs w:val="22"/>
              <w:lang w:eastAsia="en-US" w:bidi="ar-SA"/>
            </w:rPr>
          </w:pPr>
          <w:hyperlink w:anchor="_Toc482369975" w:history="1">
            <w:r w:rsidR="00B25EC4" w:rsidRPr="00761F77">
              <w:rPr>
                <w:rStyle w:val="Hyperlink"/>
                <w:rFonts w:ascii="Times New Roman" w:hAnsi="Times New Roman" w:cs="Times New Roman"/>
                <w:noProof/>
              </w:rPr>
              <w:t>1.2.</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noProof/>
              </w:rPr>
              <w:t>Tổng quan</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_Toc482369975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1</w:t>
            </w:r>
            <w:r w:rsidR="00B25EC4" w:rsidRPr="00761F77">
              <w:rPr>
                <w:rFonts w:ascii="Times New Roman" w:hAnsi="Times New Roman" w:cs="Times New Roman"/>
                <w:noProof/>
                <w:webHidden/>
              </w:rPr>
              <w:fldChar w:fldCharType="end"/>
            </w:r>
          </w:hyperlink>
        </w:p>
        <w:p w14:paraId="51C3AF46" w14:textId="77777777" w:rsidR="00B25EC4" w:rsidRPr="00761F77" w:rsidRDefault="00016042">
          <w:pPr>
            <w:pStyle w:val="TOC2"/>
            <w:tabs>
              <w:tab w:val="left" w:pos="880"/>
              <w:tab w:val="right" w:leader="dot" w:pos="9746"/>
            </w:tabs>
            <w:rPr>
              <w:rFonts w:ascii="Times New Roman" w:eastAsiaTheme="minorEastAsia" w:hAnsi="Times New Roman" w:cs="Times New Roman"/>
              <w:noProof/>
              <w:color w:val="auto"/>
              <w:sz w:val="22"/>
              <w:szCs w:val="22"/>
              <w:lang w:eastAsia="en-US" w:bidi="ar-SA"/>
            </w:rPr>
          </w:pPr>
          <w:hyperlink w:anchor="_Toc482369976" w:history="1">
            <w:r w:rsidR="00B25EC4" w:rsidRPr="00761F77">
              <w:rPr>
                <w:rStyle w:val="Hyperlink"/>
                <w:rFonts w:ascii="Times New Roman" w:hAnsi="Times New Roman" w:cs="Times New Roman"/>
                <w:noProof/>
              </w:rPr>
              <w:t>1.3.</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noProof/>
              </w:rPr>
              <w:t>Chuyển giao dự án</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_Toc482369976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1</w:t>
            </w:r>
            <w:r w:rsidR="00B25EC4" w:rsidRPr="00761F77">
              <w:rPr>
                <w:rFonts w:ascii="Times New Roman" w:hAnsi="Times New Roman" w:cs="Times New Roman"/>
                <w:noProof/>
                <w:webHidden/>
              </w:rPr>
              <w:fldChar w:fldCharType="end"/>
            </w:r>
          </w:hyperlink>
        </w:p>
        <w:p w14:paraId="5B27EFBD" w14:textId="77777777" w:rsidR="00B25EC4" w:rsidRPr="00761F77" w:rsidRDefault="00016042">
          <w:pPr>
            <w:pStyle w:val="TOC1"/>
            <w:tabs>
              <w:tab w:val="left" w:pos="480"/>
              <w:tab w:val="right" w:leader="dot" w:pos="9746"/>
            </w:tabs>
            <w:rPr>
              <w:rFonts w:ascii="Times New Roman" w:eastAsiaTheme="minorEastAsia" w:hAnsi="Times New Roman" w:cs="Times New Roman"/>
              <w:noProof/>
              <w:color w:val="auto"/>
              <w:sz w:val="22"/>
              <w:szCs w:val="22"/>
              <w:lang w:eastAsia="en-US" w:bidi="ar-SA"/>
            </w:rPr>
          </w:pPr>
          <w:hyperlink w:anchor="_Toc482369977" w:history="1">
            <w:r w:rsidR="00B25EC4" w:rsidRPr="00761F77">
              <w:rPr>
                <w:rStyle w:val="Hyperlink"/>
                <w:rFonts w:ascii="Times New Roman" w:hAnsi="Times New Roman" w:cs="Times New Roman"/>
                <w:b/>
                <w:noProof/>
              </w:rPr>
              <w:t>2.</w:t>
            </w:r>
            <w:r w:rsidR="00B25EC4" w:rsidRPr="00761F77">
              <w:rPr>
                <w:rFonts w:ascii="Times New Roman" w:eastAsiaTheme="minorEastAsia" w:hAnsi="Times New Roman" w:cs="Times New Roman"/>
                <w:b/>
                <w:noProof/>
                <w:color w:val="auto"/>
                <w:sz w:val="22"/>
                <w:szCs w:val="22"/>
                <w:lang w:eastAsia="en-US" w:bidi="ar-SA"/>
              </w:rPr>
              <w:tab/>
            </w:r>
            <w:r w:rsidR="00B25EC4" w:rsidRPr="00761F77">
              <w:rPr>
                <w:rStyle w:val="Hyperlink"/>
                <w:rFonts w:ascii="Times New Roman" w:hAnsi="Times New Roman" w:cs="Times New Roman"/>
                <w:b/>
                <w:noProof/>
              </w:rPr>
              <w:t>Tổ chức nhóm</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_Toc482369977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1</w:t>
            </w:r>
            <w:r w:rsidR="00B25EC4" w:rsidRPr="00761F77">
              <w:rPr>
                <w:rFonts w:ascii="Times New Roman" w:hAnsi="Times New Roman" w:cs="Times New Roman"/>
                <w:noProof/>
                <w:webHidden/>
              </w:rPr>
              <w:fldChar w:fldCharType="end"/>
            </w:r>
          </w:hyperlink>
        </w:p>
        <w:p w14:paraId="2625014D" w14:textId="77777777" w:rsidR="00B25EC4" w:rsidRPr="00761F77" w:rsidRDefault="00016042">
          <w:pPr>
            <w:pStyle w:val="TOC2"/>
            <w:tabs>
              <w:tab w:val="left" w:pos="880"/>
              <w:tab w:val="right" w:leader="dot" w:pos="9746"/>
            </w:tabs>
            <w:rPr>
              <w:rFonts w:ascii="Times New Roman" w:eastAsiaTheme="minorEastAsia" w:hAnsi="Times New Roman" w:cs="Times New Roman"/>
              <w:noProof/>
              <w:color w:val="auto"/>
              <w:sz w:val="22"/>
              <w:szCs w:val="22"/>
              <w:lang w:eastAsia="en-US" w:bidi="ar-SA"/>
            </w:rPr>
          </w:pPr>
          <w:hyperlink w:anchor="_Toc482369978" w:history="1">
            <w:r w:rsidR="00B25EC4" w:rsidRPr="00761F77">
              <w:rPr>
                <w:rStyle w:val="Hyperlink"/>
                <w:rFonts w:ascii="Times New Roman" w:hAnsi="Times New Roman" w:cs="Times New Roman"/>
                <w:noProof/>
              </w:rPr>
              <w:t>2.1.</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noProof/>
              </w:rPr>
              <w:t>Thông tin nhóm</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_Toc482369978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1</w:t>
            </w:r>
            <w:r w:rsidR="00B25EC4" w:rsidRPr="00761F77">
              <w:rPr>
                <w:rFonts w:ascii="Times New Roman" w:hAnsi="Times New Roman" w:cs="Times New Roman"/>
                <w:noProof/>
                <w:webHidden/>
              </w:rPr>
              <w:fldChar w:fldCharType="end"/>
            </w:r>
          </w:hyperlink>
        </w:p>
        <w:p w14:paraId="74AFA011" w14:textId="77777777" w:rsidR="00B25EC4" w:rsidRPr="00761F77" w:rsidRDefault="00016042">
          <w:pPr>
            <w:pStyle w:val="TOC2"/>
            <w:tabs>
              <w:tab w:val="left" w:pos="880"/>
              <w:tab w:val="right" w:leader="dot" w:pos="9746"/>
            </w:tabs>
            <w:rPr>
              <w:rFonts w:ascii="Times New Roman" w:eastAsiaTheme="minorEastAsia" w:hAnsi="Times New Roman" w:cs="Times New Roman"/>
              <w:noProof/>
              <w:color w:val="auto"/>
              <w:sz w:val="22"/>
              <w:szCs w:val="22"/>
              <w:lang w:eastAsia="en-US" w:bidi="ar-SA"/>
            </w:rPr>
          </w:pPr>
          <w:hyperlink w:anchor="_Toc482369979" w:history="1">
            <w:r w:rsidR="00B25EC4" w:rsidRPr="00761F77">
              <w:rPr>
                <w:rStyle w:val="Hyperlink"/>
                <w:rFonts w:ascii="Times New Roman" w:hAnsi="Times New Roman" w:cs="Times New Roman"/>
                <w:noProof/>
              </w:rPr>
              <w:t>2.2.</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noProof/>
              </w:rPr>
              <w:t>Vai trò và trách nhiệm</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_Toc482369979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1</w:t>
            </w:r>
            <w:r w:rsidR="00B25EC4" w:rsidRPr="00761F77">
              <w:rPr>
                <w:rFonts w:ascii="Times New Roman" w:hAnsi="Times New Roman" w:cs="Times New Roman"/>
                <w:noProof/>
                <w:webHidden/>
              </w:rPr>
              <w:fldChar w:fldCharType="end"/>
            </w:r>
          </w:hyperlink>
        </w:p>
        <w:p w14:paraId="109C95C1" w14:textId="77777777" w:rsidR="00B25EC4" w:rsidRPr="00761F77" w:rsidRDefault="00016042">
          <w:pPr>
            <w:pStyle w:val="TOC2"/>
            <w:tabs>
              <w:tab w:val="left" w:pos="880"/>
              <w:tab w:val="right" w:leader="dot" w:pos="9746"/>
            </w:tabs>
            <w:rPr>
              <w:rFonts w:ascii="Times New Roman" w:eastAsiaTheme="minorEastAsia" w:hAnsi="Times New Roman" w:cs="Times New Roman"/>
              <w:noProof/>
              <w:color w:val="auto"/>
              <w:sz w:val="22"/>
              <w:szCs w:val="22"/>
              <w:lang w:eastAsia="en-US" w:bidi="ar-SA"/>
            </w:rPr>
          </w:pPr>
          <w:hyperlink w:anchor="_Toc482369980" w:history="1">
            <w:r w:rsidR="00B25EC4" w:rsidRPr="00761F77">
              <w:rPr>
                <w:rStyle w:val="Hyperlink"/>
                <w:rFonts w:ascii="Times New Roman" w:hAnsi="Times New Roman" w:cs="Times New Roman"/>
                <w:noProof/>
              </w:rPr>
              <w:t>2.3.</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noProof/>
              </w:rPr>
              <w:t>Phương pháp liên lạc</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_Toc482369980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3</w:t>
            </w:r>
            <w:r w:rsidR="00B25EC4" w:rsidRPr="00761F77">
              <w:rPr>
                <w:rFonts w:ascii="Times New Roman" w:hAnsi="Times New Roman" w:cs="Times New Roman"/>
                <w:noProof/>
                <w:webHidden/>
              </w:rPr>
              <w:fldChar w:fldCharType="end"/>
            </w:r>
          </w:hyperlink>
        </w:p>
        <w:p w14:paraId="6229BE0A" w14:textId="77777777" w:rsidR="00B25EC4" w:rsidRPr="00761F77" w:rsidRDefault="00016042">
          <w:pPr>
            <w:pStyle w:val="TOC2"/>
            <w:tabs>
              <w:tab w:val="left" w:pos="880"/>
              <w:tab w:val="right" w:leader="dot" w:pos="9746"/>
            </w:tabs>
            <w:rPr>
              <w:rFonts w:ascii="Times New Roman" w:eastAsiaTheme="minorEastAsia" w:hAnsi="Times New Roman" w:cs="Times New Roman"/>
              <w:noProof/>
              <w:color w:val="auto"/>
              <w:sz w:val="22"/>
              <w:szCs w:val="22"/>
              <w:lang w:eastAsia="en-US" w:bidi="ar-SA"/>
            </w:rPr>
          </w:pPr>
          <w:hyperlink w:anchor="_Toc482369981" w:history="1">
            <w:r w:rsidR="00B25EC4" w:rsidRPr="00761F77">
              <w:rPr>
                <w:rStyle w:val="Hyperlink"/>
                <w:rFonts w:ascii="Times New Roman" w:hAnsi="Times New Roman" w:cs="Times New Roman"/>
                <w:noProof/>
              </w:rPr>
              <w:t>2.4.</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noProof/>
              </w:rPr>
              <w:t>Cách thức giao tiếp và báo cáo</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_Toc482369981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3</w:t>
            </w:r>
            <w:r w:rsidR="00B25EC4" w:rsidRPr="00761F77">
              <w:rPr>
                <w:rFonts w:ascii="Times New Roman" w:hAnsi="Times New Roman" w:cs="Times New Roman"/>
                <w:noProof/>
                <w:webHidden/>
              </w:rPr>
              <w:fldChar w:fldCharType="end"/>
            </w:r>
          </w:hyperlink>
        </w:p>
        <w:p w14:paraId="766C76EC" w14:textId="77777777" w:rsidR="00B25EC4" w:rsidRPr="00761F77" w:rsidRDefault="00016042">
          <w:pPr>
            <w:pStyle w:val="TOC1"/>
            <w:tabs>
              <w:tab w:val="left" w:pos="480"/>
              <w:tab w:val="right" w:leader="dot" w:pos="9746"/>
            </w:tabs>
            <w:rPr>
              <w:rFonts w:ascii="Times New Roman" w:eastAsiaTheme="minorEastAsia" w:hAnsi="Times New Roman" w:cs="Times New Roman"/>
              <w:noProof/>
              <w:color w:val="auto"/>
              <w:sz w:val="22"/>
              <w:szCs w:val="22"/>
              <w:lang w:eastAsia="en-US" w:bidi="ar-SA"/>
            </w:rPr>
          </w:pPr>
          <w:hyperlink w:anchor="_Toc482369982" w:history="1">
            <w:r w:rsidR="00B25EC4" w:rsidRPr="00761F77">
              <w:rPr>
                <w:rStyle w:val="Hyperlink"/>
                <w:rFonts w:ascii="Times New Roman" w:hAnsi="Times New Roman" w:cs="Times New Roman"/>
                <w:b/>
                <w:noProof/>
              </w:rPr>
              <w:t>3.</w:t>
            </w:r>
            <w:r w:rsidR="00B25EC4" w:rsidRPr="00761F77">
              <w:rPr>
                <w:rFonts w:ascii="Times New Roman" w:eastAsiaTheme="minorEastAsia" w:hAnsi="Times New Roman" w:cs="Times New Roman"/>
                <w:b/>
                <w:noProof/>
                <w:color w:val="auto"/>
                <w:sz w:val="22"/>
                <w:szCs w:val="22"/>
                <w:lang w:eastAsia="en-US" w:bidi="ar-SA"/>
              </w:rPr>
              <w:tab/>
            </w:r>
            <w:r w:rsidR="00B25EC4" w:rsidRPr="00761F77">
              <w:rPr>
                <w:rStyle w:val="Hyperlink"/>
                <w:rFonts w:ascii="Times New Roman" w:hAnsi="Times New Roman" w:cs="Times New Roman"/>
                <w:b/>
                <w:noProof/>
              </w:rPr>
              <w:t>LỊCH TRÌNH VÀ CHI PHÍ</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_Toc482369982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4</w:t>
            </w:r>
            <w:r w:rsidR="00B25EC4" w:rsidRPr="00761F77">
              <w:rPr>
                <w:rFonts w:ascii="Times New Roman" w:hAnsi="Times New Roman" w:cs="Times New Roman"/>
                <w:noProof/>
                <w:webHidden/>
              </w:rPr>
              <w:fldChar w:fldCharType="end"/>
            </w:r>
          </w:hyperlink>
        </w:p>
        <w:p w14:paraId="3A1B2E27" w14:textId="77777777" w:rsidR="00B25EC4" w:rsidRPr="00761F77" w:rsidRDefault="00016042">
          <w:pPr>
            <w:pStyle w:val="TOC2"/>
            <w:tabs>
              <w:tab w:val="left" w:pos="880"/>
              <w:tab w:val="right" w:leader="dot" w:pos="9746"/>
            </w:tabs>
            <w:rPr>
              <w:rFonts w:ascii="Times New Roman" w:eastAsiaTheme="minorEastAsia" w:hAnsi="Times New Roman" w:cs="Times New Roman"/>
              <w:noProof/>
              <w:color w:val="auto"/>
              <w:sz w:val="22"/>
              <w:szCs w:val="22"/>
              <w:lang w:eastAsia="en-US" w:bidi="ar-SA"/>
            </w:rPr>
          </w:pPr>
          <w:hyperlink w:anchor="_Toc482369983" w:history="1">
            <w:r w:rsidR="00B25EC4" w:rsidRPr="00761F77">
              <w:rPr>
                <w:rStyle w:val="Hyperlink"/>
                <w:rFonts w:ascii="Times New Roman" w:hAnsi="Times New Roman" w:cs="Times New Roman"/>
                <w:noProof/>
              </w:rPr>
              <w:t>3.1.</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noProof/>
              </w:rPr>
              <w:t>Chi tiết lịch trình</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_Toc482369983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4</w:t>
            </w:r>
            <w:r w:rsidR="00B25EC4" w:rsidRPr="00761F77">
              <w:rPr>
                <w:rFonts w:ascii="Times New Roman" w:hAnsi="Times New Roman" w:cs="Times New Roman"/>
                <w:noProof/>
                <w:webHidden/>
              </w:rPr>
              <w:fldChar w:fldCharType="end"/>
            </w:r>
          </w:hyperlink>
        </w:p>
        <w:p w14:paraId="3FC64FBB" w14:textId="77777777" w:rsidR="00B25EC4" w:rsidRPr="00761F77" w:rsidRDefault="00016042">
          <w:pPr>
            <w:pStyle w:val="TOC2"/>
            <w:tabs>
              <w:tab w:val="left" w:pos="880"/>
              <w:tab w:val="right" w:leader="dot" w:pos="9746"/>
            </w:tabs>
            <w:rPr>
              <w:rFonts w:ascii="Times New Roman" w:eastAsiaTheme="minorEastAsia" w:hAnsi="Times New Roman" w:cs="Times New Roman"/>
              <w:noProof/>
              <w:color w:val="auto"/>
              <w:sz w:val="22"/>
              <w:szCs w:val="22"/>
              <w:lang w:eastAsia="en-US" w:bidi="ar-SA"/>
            </w:rPr>
          </w:pPr>
          <w:hyperlink w:anchor="_Toc482369984" w:history="1">
            <w:r w:rsidR="00B25EC4" w:rsidRPr="00761F77">
              <w:rPr>
                <w:rStyle w:val="Hyperlink"/>
                <w:rFonts w:ascii="Times New Roman" w:hAnsi="Times New Roman" w:cs="Times New Roman"/>
                <w:noProof/>
              </w:rPr>
              <w:t>3.2.</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noProof/>
              </w:rPr>
              <w:t>Chi phí</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_Toc482369984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9</w:t>
            </w:r>
            <w:r w:rsidR="00B25EC4" w:rsidRPr="00761F77">
              <w:rPr>
                <w:rFonts w:ascii="Times New Roman" w:hAnsi="Times New Roman" w:cs="Times New Roman"/>
                <w:noProof/>
                <w:webHidden/>
              </w:rPr>
              <w:fldChar w:fldCharType="end"/>
            </w:r>
          </w:hyperlink>
        </w:p>
        <w:p w14:paraId="35ED904D" w14:textId="77777777" w:rsidR="00B25EC4" w:rsidRPr="00761F77" w:rsidRDefault="00016042">
          <w:pPr>
            <w:pStyle w:val="TOC3"/>
            <w:tabs>
              <w:tab w:val="left" w:pos="1320"/>
              <w:tab w:val="right" w:leader="dot" w:pos="9746"/>
            </w:tabs>
            <w:rPr>
              <w:rFonts w:ascii="Times New Roman" w:eastAsiaTheme="minorEastAsia" w:hAnsi="Times New Roman" w:cs="Times New Roman"/>
              <w:noProof/>
              <w:color w:val="auto"/>
              <w:sz w:val="22"/>
              <w:szCs w:val="22"/>
              <w:lang w:eastAsia="en-US" w:bidi="ar-SA"/>
            </w:rPr>
          </w:pPr>
          <w:hyperlink w:anchor="_Toc482369985" w:history="1">
            <w:r w:rsidR="00B25EC4" w:rsidRPr="00761F77">
              <w:rPr>
                <w:rStyle w:val="Hyperlink"/>
                <w:rFonts w:ascii="Times New Roman" w:hAnsi="Times New Roman" w:cs="Times New Roman"/>
                <w:noProof/>
              </w:rPr>
              <w:t>3.2.1.</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noProof/>
              </w:rPr>
              <w:t>Người/giờ</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_Toc482369985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9</w:t>
            </w:r>
            <w:r w:rsidR="00B25EC4" w:rsidRPr="00761F77">
              <w:rPr>
                <w:rFonts w:ascii="Times New Roman" w:hAnsi="Times New Roman" w:cs="Times New Roman"/>
                <w:noProof/>
                <w:webHidden/>
              </w:rPr>
              <w:fldChar w:fldCharType="end"/>
            </w:r>
          </w:hyperlink>
        </w:p>
        <w:p w14:paraId="75C5ABDE" w14:textId="77777777" w:rsidR="00B25EC4" w:rsidRPr="00761F77" w:rsidRDefault="00016042">
          <w:pPr>
            <w:pStyle w:val="TOC3"/>
            <w:tabs>
              <w:tab w:val="left" w:pos="1320"/>
              <w:tab w:val="right" w:leader="dot" w:pos="9746"/>
            </w:tabs>
            <w:rPr>
              <w:rFonts w:ascii="Times New Roman" w:eastAsiaTheme="minorEastAsia" w:hAnsi="Times New Roman" w:cs="Times New Roman"/>
              <w:noProof/>
              <w:color w:val="auto"/>
              <w:sz w:val="22"/>
              <w:szCs w:val="22"/>
              <w:lang w:eastAsia="en-US" w:bidi="ar-SA"/>
            </w:rPr>
          </w:pPr>
          <w:hyperlink w:anchor="_Toc482369986" w:history="1">
            <w:r w:rsidR="00B25EC4" w:rsidRPr="00761F77">
              <w:rPr>
                <w:rStyle w:val="Hyperlink"/>
                <w:rFonts w:ascii="Times New Roman" w:hAnsi="Times New Roman" w:cs="Times New Roman"/>
                <w:noProof/>
              </w:rPr>
              <w:t>3.2.2.</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noProof/>
              </w:rPr>
              <w:t>Tổng dự toán</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_Toc482369986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9</w:t>
            </w:r>
            <w:r w:rsidR="00B25EC4" w:rsidRPr="00761F77">
              <w:rPr>
                <w:rFonts w:ascii="Times New Roman" w:hAnsi="Times New Roman" w:cs="Times New Roman"/>
                <w:noProof/>
                <w:webHidden/>
              </w:rPr>
              <w:fldChar w:fldCharType="end"/>
            </w:r>
          </w:hyperlink>
        </w:p>
        <w:p w14:paraId="3B5F51F2" w14:textId="77777777" w:rsidR="00B25EC4" w:rsidRPr="00761F77" w:rsidRDefault="00016042">
          <w:pPr>
            <w:pStyle w:val="TOC1"/>
            <w:tabs>
              <w:tab w:val="left" w:pos="480"/>
              <w:tab w:val="right" w:leader="dot" w:pos="9746"/>
            </w:tabs>
            <w:rPr>
              <w:rFonts w:ascii="Times New Roman" w:eastAsiaTheme="minorEastAsia" w:hAnsi="Times New Roman" w:cs="Times New Roman"/>
              <w:noProof/>
              <w:color w:val="auto"/>
              <w:sz w:val="22"/>
              <w:szCs w:val="22"/>
              <w:lang w:eastAsia="en-US" w:bidi="ar-SA"/>
            </w:rPr>
          </w:pPr>
          <w:hyperlink w:anchor="_Toc482369987" w:history="1">
            <w:r w:rsidR="00B25EC4" w:rsidRPr="00761F77">
              <w:rPr>
                <w:rStyle w:val="Hyperlink"/>
                <w:rFonts w:ascii="Times New Roman" w:hAnsi="Times New Roman" w:cs="Times New Roman"/>
                <w:b/>
                <w:noProof/>
              </w:rPr>
              <w:t>4.</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b/>
                <w:noProof/>
              </w:rPr>
              <w:t>QUY TRÌNH PHÁT TRIỂN</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_Toc482369987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10</w:t>
            </w:r>
            <w:r w:rsidR="00B25EC4" w:rsidRPr="00761F77">
              <w:rPr>
                <w:rFonts w:ascii="Times New Roman" w:hAnsi="Times New Roman" w:cs="Times New Roman"/>
                <w:noProof/>
                <w:webHidden/>
              </w:rPr>
              <w:fldChar w:fldCharType="end"/>
            </w:r>
          </w:hyperlink>
        </w:p>
        <w:p w14:paraId="52D772C6" w14:textId="77777777" w:rsidR="00B25EC4" w:rsidRPr="00761F77" w:rsidRDefault="00016042">
          <w:pPr>
            <w:pStyle w:val="TOC2"/>
            <w:tabs>
              <w:tab w:val="left" w:pos="880"/>
              <w:tab w:val="right" w:leader="dot" w:pos="9746"/>
            </w:tabs>
            <w:rPr>
              <w:rFonts w:ascii="Times New Roman" w:eastAsiaTheme="minorEastAsia" w:hAnsi="Times New Roman" w:cs="Times New Roman"/>
              <w:noProof/>
              <w:color w:val="auto"/>
              <w:sz w:val="22"/>
              <w:szCs w:val="22"/>
              <w:lang w:eastAsia="en-US" w:bidi="ar-SA"/>
            </w:rPr>
          </w:pPr>
          <w:hyperlink w:anchor="_Toc482369988" w:history="1">
            <w:r w:rsidR="00B25EC4" w:rsidRPr="00761F77">
              <w:rPr>
                <w:rStyle w:val="Hyperlink"/>
                <w:rFonts w:ascii="Times New Roman" w:hAnsi="Times New Roman" w:cs="Times New Roman"/>
                <w:noProof/>
              </w:rPr>
              <w:t>4.1.</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noProof/>
              </w:rPr>
              <w:t>Nguyên tắc và các giai đoạn khác nhau</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_Toc482369988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10</w:t>
            </w:r>
            <w:r w:rsidR="00B25EC4" w:rsidRPr="00761F77">
              <w:rPr>
                <w:rFonts w:ascii="Times New Roman" w:hAnsi="Times New Roman" w:cs="Times New Roman"/>
                <w:noProof/>
                <w:webHidden/>
              </w:rPr>
              <w:fldChar w:fldCharType="end"/>
            </w:r>
          </w:hyperlink>
        </w:p>
        <w:p w14:paraId="2E5B092C" w14:textId="77777777" w:rsidR="00B25EC4" w:rsidRPr="00761F77" w:rsidRDefault="00016042">
          <w:pPr>
            <w:pStyle w:val="TOC2"/>
            <w:tabs>
              <w:tab w:val="left" w:pos="880"/>
              <w:tab w:val="right" w:leader="dot" w:pos="9746"/>
            </w:tabs>
            <w:rPr>
              <w:rFonts w:ascii="Times New Roman" w:eastAsiaTheme="minorEastAsia" w:hAnsi="Times New Roman" w:cs="Times New Roman"/>
              <w:noProof/>
              <w:color w:val="auto"/>
              <w:sz w:val="22"/>
              <w:szCs w:val="22"/>
              <w:lang w:eastAsia="en-US" w:bidi="ar-SA"/>
            </w:rPr>
          </w:pPr>
          <w:hyperlink w:anchor="_Toc482369989" w:history="1">
            <w:r w:rsidR="00B25EC4" w:rsidRPr="00761F77">
              <w:rPr>
                <w:rStyle w:val="Hyperlink"/>
                <w:rFonts w:ascii="Times New Roman" w:hAnsi="Times New Roman" w:cs="Times New Roman"/>
                <w:noProof/>
              </w:rPr>
              <w:t>4.2.</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noProof/>
              </w:rPr>
              <w:t>Tổ chức Agile - Scrum</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_Toc482369989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11</w:t>
            </w:r>
            <w:r w:rsidR="00B25EC4" w:rsidRPr="00761F77">
              <w:rPr>
                <w:rFonts w:ascii="Times New Roman" w:hAnsi="Times New Roman" w:cs="Times New Roman"/>
                <w:noProof/>
                <w:webHidden/>
              </w:rPr>
              <w:fldChar w:fldCharType="end"/>
            </w:r>
          </w:hyperlink>
        </w:p>
        <w:p w14:paraId="757B9E65" w14:textId="77777777" w:rsidR="00B25EC4" w:rsidRPr="00761F77" w:rsidRDefault="00016042">
          <w:pPr>
            <w:pStyle w:val="TOC2"/>
            <w:tabs>
              <w:tab w:val="left" w:pos="880"/>
              <w:tab w:val="right" w:leader="dot" w:pos="9746"/>
            </w:tabs>
            <w:rPr>
              <w:rFonts w:ascii="Times New Roman" w:eastAsiaTheme="minorEastAsia" w:hAnsi="Times New Roman" w:cs="Times New Roman"/>
              <w:noProof/>
              <w:color w:val="auto"/>
              <w:sz w:val="22"/>
              <w:szCs w:val="22"/>
              <w:lang w:eastAsia="en-US" w:bidi="ar-SA"/>
            </w:rPr>
          </w:pPr>
          <w:hyperlink w:anchor="_Toc482369990" w:history="1">
            <w:r w:rsidR="00B25EC4" w:rsidRPr="00761F77">
              <w:rPr>
                <w:rStyle w:val="Hyperlink"/>
                <w:rFonts w:ascii="Times New Roman" w:hAnsi="Times New Roman" w:cs="Times New Roman"/>
                <w:noProof/>
              </w:rPr>
              <w:t>4.3.</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noProof/>
              </w:rPr>
              <w:t>Ưu điểm của Agile - Scrum</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_Toc482369990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11</w:t>
            </w:r>
            <w:r w:rsidR="00B25EC4" w:rsidRPr="00761F77">
              <w:rPr>
                <w:rFonts w:ascii="Times New Roman" w:hAnsi="Times New Roman" w:cs="Times New Roman"/>
                <w:noProof/>
                <w:webHidden/>
              </w:rPr>
              <w:fldChar w:fldCharType="end"/>
            </w:r>
          </w:hyperlink>
        </w:p>
        <w:p w14:paraId="2278787D" w14:textId="77777777" w:rsidR="00B25EC4" w:rsidRPr="00761F77" w:rsidRDefault="00016042">
          <w:pPr>
            <w:pStyle w:val="TOC1"/>
            <w:tabs>
              <w:tab w:val="left" w:pos="480"/>
              <w:tab w:val="right" w:leader="dot" w:pos="9746"/>
            </w:tabs>
            <w:rPr>
              <w:rFonts w:ascii="Times New Roman" w:eastAsiaTheme="minorEastAsia" w:hAnsi="Times New Roman" w:cs="Times New Roman"/>
              <w:noProof/>
              <w:color w:val="auto"/>
              <w:sz w:val="22"/>
              <w:szCs w:val="22"/>
              <w:lang w:eastAsia="en-US" w:bidi="ar-SA"/>
            </w:rPr>
          </w:pPr>
          <w:hyperlink w:anchor="_Toc482369991" w:history="1">
            <w:r w:rsidR="00B25EC4" w:rsidRPr="00761F77">
              <w:rPr>
                <w:rStyle w:val="Hyperlink"/>
                <w:rFonts w:ascii="Times New Roman" w:hAnsi="Times New Roman" w:cs="Times New Roman"/>
                <w:b/>
                <w:noProof/>
              </w:rPr>
              <w:t>5.</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b/>
                <w:noProof/>
              </w:rPr>
              <w:t>RỦI RO DỰ ÁN</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_Toc482369991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12</w:t>
            </w:r>
            <w:r w:rsidR="00B25EC4" w:rsidRPr="00761F77">
              <w:rPr>
                <w:rFonts w:ascii="Times New Roman" w:hAnsi="Times New Roman" w:cs="Times New Roman"/>
                <w:noProof/>
                <w:webHidden/>
              </w:rPr>
              <w:fldChar w:fldCharType="end"/>
            </w:r>
          </w:hyperlink>
        </w:p>
        <w:p w14:paraId="02B30731" w14:textId="77777777" w:rsidR="00B25EC4" w:rsidRPr="00761F77" w:rsidRDefault="00016042">
          <w:pPr>
            <w:pStyle w:val="TOC1"/>
            <w:tabs>
              <w:tab w:val="left" w:pos="480"/>
              <w:tab w:val="right" w:leader="dot" w:pos="9746"/>
            </w:tabs>
            <w:rPr>
              <w:rFonts w:ascii="Times New Roman" w:eastAsiaTheme="minorEastAsia" w:hAnsi="Times New Roman" w:cs="Times New Roman"/>
              <w:noProof/>
              <w:color w:val="auto"/>
              <w:sz w:val="22"/>
              <w:szCs w:val="22"/>
              <w:lang w:eastAsia="en-US" w:bidi="ar-SA"/>
            </w:rPr>
          </w:pPr>
          <w:hyperlink w:anchor="_Toc482369992" w:history="1">
            <w:r w:rsidR="00B25EC4" w:rsidRPr="00761F77">
              <w:rPr>
                <w:rStyle w:val="Hyperlink"/>
                <w:rFonts w:ascii="Times New Roman" w:hAnsi="Times New Roman" w:cs="Times New Roman"/>
                <w:b/>
                <w:noProof/>
              </w:rPr>
              <w:t>6.</w:t>
            </w:r>
            <w:r w:rsidR="00B25EC4" w:rsidRPr="00761F77">
              <w:rPr>
                <w:rFonts w:ascii="Times New Roman" w:eastAsiaTheme="minorEastAsia" w:hAnsi="Times New Roman" w:cs="Times New Roman"/>
                <w:b/>
                <w:noProof/>
                <w:color w:val="auto"/>
                <w:sz w:val="22"/>
                <w:szCs w:val="22"/>
                <w:lang w:eastAsia="en-US" w:bidi="ar-SA"/>
              </w:rPr>
              <w:tab/>
            </w:r>
            <w:r w:rsidR="00B25EC4" w:rsidRPr="00761F77">
              <w:rPr>
                <w:rStyle w:val="Hyperlink"/>
                <w:rFonts w:ascii="Times New Roman" w:hAnsi="Times New Roman" w:cs="Times New Roman"/>
                <w:b/>
                <w:noProof/>
              </w:rPr>
              <w:t>CÁC TÀI LIỆU PHÂN PHỐI</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_Toc482369992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13</w:t>
            </w:r>
            <w:r w:rsidR="00B25EC4" w:rsidRPr="00761F77">
              <w:rPr>
                <w:rFonts w:ascii="Times New Roman" w:hAnsi="Times New Roman" w:cs="Times New Roman"/>
                <w:noProof/>
                <w:webHidden/>
              </w:rPr>
              <w:fldChar w:fldCharType="end"/>
            </w:r>
          </w:hyperlink>
        </w:p>
        <w:p w14:paraId="2927839F" w14:textId="77777777" w:rsidR="00B25EC4" w:rsidRPr="00761F77" w:rsidRDefault="00B25EC4">
          <w:pPr>
            <w:rPr>
              <w:rFonts w:ascii="Times New Roman" w:hAnsi="Times New Roman" w:cs="Times New Roman"/>
            </w:rPr>
          </w:pPr>
          <w:r w:rsidRPr="00761F77">
            <w:rPr>
              <w:rFonts w:ascii="Times New Roman" w:hAnsi="Times New Roman" w:cs="Times New Roman"/>
              <w:b/>
              <w:bCs/>
              <w:noProof/>
            </w:rPr>
            <w:fldChar w:fldCharType="end"/>
          </w:r>
        </w:p>
      </w:sdtContent>
    </w:sdt>
    <w:p w14:paraId="6BF133AB" w14:textId="77777777" w:rsidR="00D70E43" w:rsidRPr="00761F77" w:rsidRDefault="00D70E43">
      <w:pPr>
        <w:pStyle w:val="TOC1"/>
        <w:tabs>
          <w:tab w:val="left" w:pos="480"/>
          <w:tab w:val="right" w:leader="dot" w:pos="9746"/>
        </w:tabs>
        <w:rPr>
          <w:rFonts w:ascii="Times New Roman" w:eastAsia="Calibri" w:hAnsi="Times New Roman" w:cs="Times New Roman"/>
          <w:b/>
          <w:color w:val="000000"/>
          <w:sz w:val="30"/>
          <w:szCs w:val="30"/>
        </w:rPr>
      </w:pPr>
    </w:p>
    <w:p w14:paraId="1F580DDA" w14:textId="77777777" w:rsidR="00B25EC4" w:rsidRPr="00761F77" w:rsidRDefault="00D65EAD" w:rsidP="00B25EC4">
      <w:pPr>
        <w:pStyle w:val="TOC1"/>
        <w:tabs>
          <w:tab w:val="left" w:pos="480"/>
          <w:tab w:val="right" w:leader="dot" w:pos="9746"/>
        </w:tabs>
        <w:rPr>
          <w:rFonts w:ascii="Times New Roman" w:eastAsiaTheme="minorEastAsia" w:hAnsi="Times New Roman" w:cs="Times New Roman"/>
          <w:noProof/>
          <w:color w:val="auto"/>
          <w:sz w:val="22"/>
          <w:szCs w:val="22"/>
          <w:lang w:eastAsia="en-US" w:bidi="ar-SA"/>
        </w:rPr>
      </w:pPr>
      <w:r w:rsidRPr="00761F77">
        <w:rPr>
          <w:rFonts w:ascii="Times New Roman" w:eastAsia="Calibri" w:hAnsi="Times New Roman" w:cs="Times New Roman"/>
          <w:color w:val="000000"/>
          <w:sz w:val="22"/>
          <w:szCs w:val="22"/>
        </w:rPr>
        <w:fldChar w:fldCharType="begin"/>
      </w:r>
      <w:r w:rsidRPr="00761F77">
        <w:rPr>
          <w:rFonts w:ascii="Times New Roman" w:eastAsia="Calibri" w:hAnsi="Times New Roman" w:cs="Times New Roman"/>
          <w:color w:val="000000"/>
          <w:sz w:val="22"/>
          <w:szCs w:val="22"/>
        </w:rPr>
        <w:instrText xml:space="preserve"> TOC \o "1-3" \h \z \u </w:instrText>
      </w:r>
      <w:r w:rsidRPr="00761F77">
        <w:rPr>
          <w:rFonts w:ascii="Times New Roman" w:eastAsia="Calibri" w:hAnsi="Times New Roman" w:cs="Times New Roman"/>
          <w:color w:val="000000"/>
          <w:sz w:val="22"/>
          <w:szCs w:val="22"/>
        </w:rPr>
        <w:fldChar w:fldCharType="separate"/>
      </w:r>
    </w:p>
    <w:p w14:paraId="101818E0" w14:textId="77777777" w:rsidR="00B25EC4" w:rsidRPr="00761F77" w:rsidRDefault="00B25EC4">
      <w:pPr>
        <w:pStyle w:val="TOC1"/>
        <w:tabs>
          <w:tab w:val="left" w:pos="480"/>
          <w:tab w:val="right" w:leader="dot" w:pos="9746"/>
        </w:tabs>
        <w:rPr>
          <w:rFonts w:ascii="Times New Roman" w:eastAsiaTheme="minorEastAsia" w:hAnsi="Times New Roman" w:cs="Times New Roman"/>
          <w:noProof/>
          <w:color w:val="auto"/>
          <w:sz w:val="22"/>
          <w:szCs w:val="22"/>
          <w:lang w:eastAsia="en-US" w:bidi="ar-SA"/>
        </w:rPr>
      </w:pPr>
    </w:p>
    <w:p w14:paraId="077EF117" w14:textId="77777777" w:rsidR="00D65EAD" w:rsidRPr="00761F77" w:rsidRDefault="00D65EAD" w:rsidP="00D65EAD">
      <w:pPr>
        <w:tabs>
          <w:tab w:val="left" w:pos="440"/>
          <w:tab w:val="right" w:pos="9746"/>
        </w:tabs>
        <w:spacing w:after="100"/>
        <w:rPr>
          <w:rFonts w:ascii="Times New Roman" w:eastAsia="Calibri" w:hAnsi="Times New Roman" w:cs="Times New Roman"/>
          <w:color w:val="000000"/>
          <w:sz w:val="22"/>
          <w:szCs w:val="22"/>
        </w:rPr>
      </w:pPr>
      <w:r w:rsidRPr="00761F77">
        <w:rPr>
          <w:rFonts w:ascii="Times New Roman" w:eastAsia="Calibri" w:hAnsi="Times New Roman" w:cs="Times New Roman"/>
          <w:color w:val="000000"/>
          <w:sz w:val="22"/>
          <w:szCs w:val="22"/>
        </w:rPr>
        <w:fldChar w:fldCharType="end"/>
      </w:r>
    </w:p>
    <w:p w14:paraId="2BF3BD2C" w14:textId="77777777" w:rsidR="00D65EAD" w:rsidRPr="00761F77" w:rsidRDefault="00D65EAD" w:rsidP="00D65EAD">
      <w:pPr>
        <w:rPr>
          <w:rFonts w:ascii="Times New Roman" w:eastAsia="Times New Roman" w:hAnsi="Times New Roman" w:cs="Times New Roman"/>
          <w:color w:val="000000"/>
          <w:sz w:val="22"/>
          <w:szCs w:val="22"/>
        </w:rPr>
      </w:pPr>
    </w:p>
    <w:p w14:paraId="40AD1534" w14:textId="77777777" w:rsidR="00D65EAD" w:rsidRPr="00761F77" w:rsidRDefault="00D65EAD" w:rsidP="00D65EAD">
      <w:pPr>
        <w:rPr>
          <w:rFonts w:ascii="Times New Roman" w:eastAsia="Times New Roman" w:hAnsi="Times New Roman" w:cs="Times New Roman"/>
          <w:color w:val="000000"/>
          <w:sz w:val="22"/>
          <w:szCs w:val="22"/>
        </w:rPr>
      </w:pPr>
    </w:p>
    <w:p w14:paraId="4B134C06" w14:textId="77777777" w:rsidR="00D65EAD" w:rsidRPr="00761F77" w:rsidRDefault="00D65EAD" w:rsidP="00D65EAD">
      <w:pPr>
        <w:pageBreakBefore/>
        <w:rPr>
          <w:rFonts w:ascii="Times New Roman" w:eastAsia="Times New Roman" w:hAnsi="Times New Roman" w:cs="Times New Roman"/>
          <w:color w:val="000000"/>
          <w:sz w:val="26"/>
          <w:szCs w:val="26"/>
        </w:rPr>
        <w:sectPr w:rsidR="00D65EAD" w:rsidRPr="00761F77">
          <w:headerReference w:type="default" r:id="rId10"/>
          <w:pgSz w:w="11906" w:h="16838"/>
          <w:pgMar w:top="0" w:right="1016" w:bottom="1497" w:left="1134" w:header="720" w:footer="1440" w:gutter="0"/>
          <w:cols w:space="720"/>
          <w:docGrid w:linePitch="600" w:charSpace="32768"/>
        </w:sectPr>
      </w:pPr>
    </w:p>
    <w:p w14:paraId="3E585DBE" w14:textId="77777777" w:rsidR="00D65EAD" w:rsidRPr="00761F77" w:rsidRDefault="00D65EAD" w:rsidP="00D65EAD">
      <w:pPr>
        <w:pageBreakBefore/>
        <w:rPr>
          <w:rFonts w:ascii="Times New Roman" w:eastAsia="Times New Roman" w:hAnsi="Times New Roman" w:cs="Times New Roman"/>
          <w:color w:val="000000"/>
          <w:sz w:val="26"/>
          <w:szCs w:val="26"/>
        </w:rPr>
      </w:pPr>
    </w:p>
    <w:p w14:paraId="5F111A83" w14:textId="77777777" w:rsidR="00D65EAD" w:rsidRPr="00761F77" w:rsidRDefault="006F4AE2" w:rsidP="00D65EAD">
      <w:pPr>
        <w:pStyle w:val="Heading1"/>
        <w:tabs>
          <w:tab w:val="clear" w:pos="9070"/>
          <w:tab w:val="clear" w:pos="9072"/>
        </w:tabs>
      </w:pPr>
      <w:bookmarkStart w:id="2" w:name="_1fob9te"/>
      <w:bookmarkStart w:id="3" w:name="_Toc482369947"/>
      <w:bookmarkStart w:id="4" w:name="_Toc482369973"/>
      <w:bookmarkEnd w:id="2"/>
      <w:r w:rsidRPr="00761F77">
        <w:t>GIỚI THIỆU</w:t>
      </w:r>
      <w:bookmarkEnd w:id="3"/>
      <w:bookmarkEnd w:id="4"/>
    </w:p>
    <w:p w14:paraId="2E330149" w14:textId="77777777" w:rsidR="00D65EAD" w:rsidRPr="00761F77" w:rsidRDefault="006F4AE2" w:rsidP="00D65EAD">
      <w:pPr>
        <w:pStyle w:val="Heading2"/>
        <w:numPr>
          <w:ilvl w:val="1"/>
          <w:numId w:val="11"/>
        </w:numPr>
        <w:rPr>
          <w:rFonts w:cs="Times New Roman"/>
        </w:rPr>
      </w:pPr>
      <w:bookmarkStart w:id="5" w:name="_3znysh7"/>
      <w:bookmarkStart w:id="6" w:name="_Toc482369948"/>
      <w:bookmarkStart w:id="7" w:name="_Toc482369974"/>
      <w:bookmarkEnd w:id="5"/>
      <w:r w:rsidRPr="00761F77">
        <w:rPr>
          <w:rFonts w:cs="Times New Roman"/>
        </w:rPr>
        <w:t>Mục đích</w:t>
      </w:r>
      <w:bookmarkEnd w:id="6"/>
      <w:bookmarkEnd w:id="7"/>
    </w:p>
    <w:p w14:paraId="75C5245C" w14:textId="77777777" w:rsidR="006F4AE2" w:rsidRPr="00761F77" w:rsidRDefault="006F4AE2" w:rsidP="006F4AE2">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32"/>
        <w:rPr>
          <w:rFonts w:ascii="Times New Roman" w:eastAsia="Times New Roman" w:hAnsi="Times New Roman" w:cs="Times New Roman"/>
          <w:color w:val="212121"/>
          <w:sz w:val="26"/>
          <w:szCs w:val="26"/>
          <w:lang w:eastAsia="en-US" w:bidi="ar-SA"/>
        </w:rPr>
      </w:pPr>
      <w:r w:rsidRPr="00761F77">
        <w:rPr>
          <w:rFonts w:ascii="Times New Roman" w:eastAsia="Times New Roman" w:hAnsi="Times New Roman" w:cs="Times New Roman"/>
          <w:color w:val="212121"/>
          <w:sz w:val="26"/>
          <w:szCs w:val="26"/>
          <w:lang w:val="vi-VN" w:eastAsia="en-US" w:bidi="ar-SA"/>
        </w:rPr>
        <w:t>Tài liệu</w:t>
      </w:r>
      <w:r w:rsidRPr="00761F77">
        <w:rPr>
          <w:rFonts w:ascii="Times New Roman" w:eastAsia="Times New Roman" w:hAnsi="Times New Roman" w:cs="Times New Roman"/>
          <w:color w:val="212121"/>
          <w:sz w:val="26"/>
          <w:szCs w:val="26"/>
          <w:lang w:eastAsia="en-US" w:bidi="ar-SA"/>
        </w:rPr>
        <w:t xml:space="preserve"> </w:t>
      </w:r>
      <w:r w:rsidRPr="00761F77">
        <w:rPr>
          <w:rFonts w:ascii="Times New Roman" w:eastAsia="Times New Roman" w:hAnsi="Times New Roman" w:cs="Times New Roman"/>
          <w:color w:val="212121"/>
          <w:sz w:val="26"/>
          <w:szCs w:val="26"/>
          <w:lang w:val="vi-VN" w:eastAsia="en-US" w:bidi="ar-SA"/>
        </w:rPr>
        <w:t>tóm tắt các mục tiêu của dự án, phân công công việc, các cột mốc quan trọng, các nguồn lực cần thiết, thời gian và tiến độ tổng thể và phân bổ ngân sách được sử dụng và dựa trên đề xuất tài liệu để xây dựng một ứng dụng</w:t>
      </w:r>
      <w:r w:rsidRPr="00761F77">
        <w:rPr>
          <w:rFonts w:ascii="Times New Roman" w:eastAsia="Times New Roman" w:hAnsi="Times New Roman" w:cs="Times New Roman"/>
          <w:color w:val="212121"/>
          <w:sz w:val="26"/>
          <w:szCs w:val="26"/>
          <w:lang w:eastAsia="en-US" w:bidi="ar-SA"/>
        </w:rPr>
        <w:t>,</w:t>
      </w:r>
      <w:r w:rsidRPr="00761F77">
        <w:rPr>
          <w:rFonts w:ascii="Times New Roman" w:eastAsia="Times New Roman" w:hAnsi="Times New Roman" w:cs="Times New Roman"/>
          <w:color w:val="212121"/>
          <w:sz w:val="26"/>
          <w:szCs w:val="26"/>
          <w:lang w:val="vi-VN" w:eastAsia="en-US" w:bidi="ar-SA"/>
        </w:rPr>
        <w:t xml:space="preserve"> quản lý chi phí đúng thời hạn theo yêu cầu và kế hoạch.</w:t>
      </w:r>
    </w:p>
    <w:p w14:paraId="2710CB45" w14:textId="77777777" w:rsidR="00D65EAD" w:rsidRPr="00761F77" w:rsidRDefault="00D65EAD" w:rsidP="00D65EAD">
      <w:pPr>
        <w:ind w:left="360" w:firstLine="360"/>
        <w:jc w:val="both"/>
        <w:rPr>
          <w:rFonts w:ascii="Times New Roman" w:eastAsia="Times New Roman" w:hAnsi="Times New Roman" w:cs="Times New Roman"/>
          <w:color w:val="000000"/>
          <w:sz w:val="26"/>
          <w:szCs w:val="26"/>
        </w:rPr>
      </w:pPr>
    </w:p>
    <w:p w14:paraId="4A52D4A2" w14:textId="77777777" w:rsidR="00D65EAD" w:rsidRPr="00761F77" w:rsidRDefault="006F4AE2" w:rsidP="00D65EAD">
      <w:pPr>
        <w:pStyle w:val="Heading2"/>
        <w:numPr>
          <w:ilvl w:val="1"/>
          <w:numId w:val="11"/>
        </w:numPr>
        <w:rPr>
          <w:rFonts w:cs="Times New Roman"/>
        </w:rPr>
      </w:pPr>
      <w:bookmarkStart w:id="8" w:name="_2et92p0"/>
      <w:bookmarkStart w:id="9" w:name="_Toc482369949"/>
      <w:bookmarkStart w:id="10" w:name="_Toc482369975"/>
      <w:bookmarkEnd w:id="8"/>
      <w:r w:rsidRPr="00761F77">
        <w:rPr>
          <w:rFonts w:cs="Times New Roman"/>
        </w:rPr>
        <w:t>Tổng quan</w:t>
      </w:r>
      <w:bookmarkEnd w:id="9"/>
      <w:bookmarkEnd w:id="10"/>
    </w:p>
    <w:p w14:paraId="66B41807" w14:textId="77777777" w:rsidR="00D65EAD" w:rsidRPr="00761F77" w:rsidRDefault="006F4AE2" w:rsidP="00D65EAD">
      <w:pPr>
        <w:ind w:left="360" w:firstLine="360"/>
        <w:jc w:val="both"/>
        <w:rPr>
          <w:rFonts w:ascii="Times New Roman" w:hAnsi="Times New Roman" w:cs="Times New Roman"/>
        </w:rPr>
      </w:pPr>
      <w:r w:rsidRPr="00761F77">
        <w:rPr>
          <w:rFonts w:ascii="Times New Roman" w:eastAsia="Times New Roman" w:hAnsi="Times New Roman" w:cs="Times New Roman"/>
          <w:color w:val="000000"/>
          <w:sz w:val="26"/>
          <w:szCs w:val="26"/>
        </w:rPr>
        <w:t>Tham khảo từ tài liệu đề xuất (proposal)</w:t>
      </w:r>
    </w:p>
    <w:p w14:paraId="260AA1D5" w14:textId="77777777" w:rsidR="00D65EAD" w:rsidRPr="00761F77" w:rsidRDefault="00D65EAD" w:rsidP="00D65EAD">
      <w:pPr>
        <w:ind w:left="360" w:firstLine="360"/>
        <w:rPr>
          <w:rFonts w:ascii="Times New Roman" w:eastAsia="Times New Roman" w:hAnsi="Times New Roman" w:cs="Times New Roman"/>
          <w:color w:val="000000"/>
          <w:sz w:val="26"/>
          <w:szCs w:val="26"/>
        </w:rPr>
      </w:pPr>
    </w:p>
    <w:p w14:paraId="00EF2154" w14:textId="77777777" w:rsidR="00D65EAD" w:rsidRPr="00761F77" w:rsidRDefault="006F4AE2" w:rsidP="00D65EAD">
      <w:pPr>
        <w:pStyle w:val="Heading2"/>
        <w:numPr>
          <w:ilvl w:val="1"/>
          <w:numId w:val="11"/>
        </w:numPr>
        <w:rPr>
          <w:rFonts w:cs="Times New Roman"/>
        </w:rPr>
      </w:pPr>
      <w:bookmarkStart w:id="11" w:name="_tyjcwt"/>
      <w:bookmarkStart w:id="12" w:name="_Toc482369950"/>
      <w:bookmarkStart w:id="13" w:name="_Toc482369976"/>
      <w:bookmarkEnd w:id="11"/>
      <w:r w:rsidRPr="00761F77">
        <w:rPr>
          <w:rFonts w:cs="Times New Roman"/>
        </w:rPr>
        <w:t>Chuyển giao dự án</w:t>
      </w:r>
      <w:bookmarkEnd w:id="12"/>
      <w:bookmarkEnd w:id="13"/>
    </w:p>
    <w:p w14:paraId="70DE48C9" w14:textId="77777777" w:rsidR="00D65EAD" w:rsidRPr="00761F77" w:rsidRDefault="006F4AE2" w:rsidP="00D65EAD">
      <w:pPr>
        <w:ind w:left="360" w:firstLine="360"/>
        <w:rPr>
          <w:rFonts w:ascii="Times New Roman" w:hAnsi="Times New Roman" w:cs="Times New Roman"/>
        </w:rPr>
      </w:pPr>
      <w:r w:rsidRPr="00761F77">
        <w:rPr>
          <w:rFonts w:ascii="Times New Roman" w:hAnsi="Times New Roman" w:cs="Times New Roman"/>
          <w:sz w:val="26"/>
          <w:szCs w:val="26"/>
        </w:rPr>
        <w:t>Website có thể chuyển giao cho khoa công nghệ thông tin trường đại học Duy Tân</w:t>
      </w:r>
    </w:p>
    <w:p w14:paraId="1A9B4CD8" w14:textId="77777777" w:rsidR="00D65EAD" w:rsidRPr="00761F77" w:rsidRDefault="006F4AE2" w:rsidP="00D65EAD">
      <w:pPr>
        <w:pStyle w:val="Heading1"/>
        <w:tabs>
          <w:tab w:val="clear" w:pos="9070"/>
          <w:tab w:val="clear" w:pos="9072"/>
        </w:tabs>
      </w:pPr>
      <w:bookmarkStart w:id="14" w:name="_3dy6vkm"/>
      <w:bookmarkStart w:id="15" w:name="_Toc482369951"/>
      <w:bookmarkStart w:id="16" w:name="_Toc482369977"/>
      <w:bookmarkEnd w:id="14"/>
      <w:r w:rsidRPr="00761F77">
        <w:t>Tổ chức nhóm</w:t>
      </w:r>
      <w:bookmarkEnd w:id="15"/>
      <w:bookmarkEnd w:id="16"/>
    </w:p>
    <w:p w14:paraId="52DFC938" w14:textId="77777777" w:rsidR="00D65EAD" w:rsidRPr="00761F77" w:rsidRDefault="00AF1B81" w:rsidP="00AF1B81">
      <w:pPr>
        <w:pStyle w:val="Heading2"/>
        <w:ind w:left="720" w:hanging="720"/>
        <w:rPr>
          <w:rFonts w:cs="Times New Roman"/>
        </w:rPr>
      </w:pPr>
      <w:bookmarkStart w:id="17" w:name="_1t3h5sf"/>
      <w:bookmarkStart w:id="18" w:name="_Toc482369952"/>
      <w:bookmarkStart w:id="19" w:name="_Toc482369978"/>
      <w:bookmarkEnd w:id="17"/>
      <w:r w:rsidRPr="00761F77">
        <w:rPr>
          <w:rFonts w:cs="Times New Roman"/>
        </w:rPr>
        <w:t>2.1.</w:t>
      </w:r>
      <w:r w:rsidRPr="00761F77">
        <w:rPr>
          <w:rFonts w:cs="Times New Roman"/>
        </w:rPr>
        <w:tab/>
        <w:t>Thông tin nhóm</w:t>
      </w:r>
      <w:bookmarkEnd w:id="18"/>
      <w:bookmarkEnd w:id="19"/>
    </w:p>
    <w:p w14:paraId="6E373F82" w14:textId="77777777" w:rsidR="00D65EAD" w:rsidRPr="00761F77" w:rsidRDefault="00CD59F1" w:rsidP="00D65EAD">
      <w:pPr>
        <w:jc w:val="center"/>
        <w:rPr>
          <w:rFonts w:ascii="Times New Roman" w:hAnsi="Times New Roman" w:cs="Times New Roman"/>
        </w:rPr>
      </w:pPr>
      <w:r w:rsidRPr="00761F77">
        <w:rPr>
          <w:rFonts w:ascii="Times New Roman" w:eastAsia="Times New Roman" w:hAnsi="Times New Roman" w:cs="Times New Roman"/>
          <w:b/>
          <w:i/>
          <w:sz w:val="26"/>
          <w:szCs w:val="26"/>
        </w:rPr>
        <w:t>Bảng 2.1 Thông tin thành viên nhóm</w:t>
      </w:r>
    </w:p>
    <w:tbl>
      <w:tblPr>
        <w:tblW w:w="0" w:type="auto"/>
        <w:tblInd w:w="198" w:type="dxa"/>
        <w:tblLayout w:type="fixed"/>
        <w:tblLook w:val="0000" w:firstRow="0" w:lastRow="0" w:firstColumn="0" w:lastColumn="0" w:noHBand="0" w:noVBand="0"/>
      </w:tblPr>
      <w:tblGrid>
        <w:gridCol w:w="2880"/>
        <w:gridCol w:w="1733"/>
        <w:gridCol w:w="3169"/>
        <w:gridCol w:w="1870"/>
      </w:tblGrid>
      <w:tr w:rsidR="00D65EAD" w:rsidRPr="00761F77" w14:paraId="3C872D4E" w14:textId="77777777" w:rsidTr="00B90527">
        <w:tc>
          <w:tcPr>
            <w:tcW w:w="2880" w:type="dxa"/>
            <w:tcBorders>
              <w:top w:val="single" w:sz="4" w:space="0" w:color="000000"/>
              <w:left w:val="single" w:sz="4" w:space="0" w:color="000000"/>
              <w:bottom w:val="single" w:sz="4" w:space="0" w:color="000000"/>
            </w:tcBorders>
            <w:shd w:val="clear" w:color="auto" w:fill="FFFFFF" w:themeFill="background1"/>
          </w:tcPr>
          <w:p w14:paraId="588C5A15" w14:textId="77777777" w:rsidR="00D65EAD" w:rsidRPr="00761F77" w:rsidRDefault="00CD59F1" w:rsidP="00991241">
            <w:pPr>
              <w:spacing w:after="100" w:line="360" w:lineRule="auto"/>
              <w:jc w:val="center"/>
              <w:rPr>
                <w:rFonts w:ascii="Times New Roman" w:hAnsi="Times New Roman" w:cs="Times New Roman"/>
              </w:rPr>
            </w:pPr>
            <w:r w:rsidRPr="00761F77">
              <w:rPr>
                <w:rFonts w:ascii="Times New Roman" w:eastAsia="Times New Roman" w:hAnsi="Times New Roman" w:cs="Times New Roman"/>
                <w:b/>
                <w:sz w:val="26"/>
                <w:szCs w:val="26"/>
              </w:rPr>
              <w:t>Họ tên</w:t>
            </w:r>
          </w:p>
        </w:tc>
        <w:tc>
          <w:tcPr>
            <w:tcW w:w="1733" w:type="dxa"/>
            <w:tcBorders>
              <w:top w:val="single" w:sz="4" w:space="0" w:color="000000"/>
              <w:left w:val="single" w:sz="4" w:space="0" w:color="000000"/>
              <w:bottom w:val="single" w:sz="4" w:space="0" w:color="000000"/>
            </w:tcBorders>
            <w:shd w:val="clear" w:color="auto" w:fill="FFFFFF" w:themeFill="background1"/>
          </w:tcPr>
          <w:p w14:paraId="1B68BB36" w14:textId="77777777" w:rsidR="00D65EAD" w:rsidRPr="00761F77" w:rsidRDefault="00CD59F1" w:rsidP="00991241">
            <w:pPr>
              <w:spacing w:after="100" w:line="360" w:lineRule="auto"/>
              <w:jc w:val="center"/>
              <w:rPr>
                <w:rFonts w:ascii="Times New Roman" w:hAnsi="Times New Roman" w:cs="Times New Roman"/>
              </w:rPr>
            </w:pPr>
            <w:r w:rsidRPr="00761F77">
              <w:rPr>
                <w:rFonts w:ascii="Times New Roman" w:eastAsia="Times New Roman" w:hAnsi="Times New Roman" w:cs="Times New Roman"/>
                <w:b/>
                <w:sz w:val="26"/>
                <w:szCs w:val="26"/>
              </w:rPr>
              <w:t>Số điện thoại</w:t>
            </w:r>
          </w:p>
        </w:tc>
        <w:tc>
          <w:tcPr>
            <w:tcW w:w="3169" w:type="dxa"/>
            <w:tcBorders>
              <w:top w:val="single" w:sz="4" w:space="0" w:color="000000"/>
              <w:left w:val="single" w:sz="4" w:space="0" w:color="000000"/>
              <w:bottom w:val="single" w:sz="4" w:space="0" w:color="000000"/>
            </w:tcBorders>
            <w:shd w:val="clear" w:color="auto" w:fill="FFFFFF" w:themeFill="background1"/>
          </w:tcPr>
          <w:p w14:paraId="1BE2C975" w14:textId="77777777" w:rsidR="00D65EAD" w:rsidRPr="00761F77" w:rsidRDefault="00D65EAD" w:rsidP="00991241">
            <w:pPr>
              <w:spacing w:after="100" w:line="360" w:lineRule="auto"/>
              <w:jc w:val="center"/>
              <w:rPr>
                <w:rFonts w:ascii="Times New Roman" w:hAnsi="Times New Roman" w:cs="Times New Roman"/>
              </w:rPr>
            </w:pPr>
            <w:r w:rsidRPr="00761F77">
              <w:rPr>
                <w:rFonts w:ascii="Times New Roman" w:eastAsia="Times New Roman" w:hAnsi="Times New Roman" w:cs="Times New Roman"/>
                <w:b/>
                <w:sz w:val="26"/>
                <w:szCs w:val="26"/>
              </w:rPr>
              <w:t>Email</w:t>
            </w:r>
          </w:p>
        </w:tc>
        <w:tc>
          <w:tcPr>
            <w:tcW w:w="187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5741E0" w14:textId="77777777" w:rsidR="00D65EAD" w:rsidRPr="00761F77" w:rsidRDefault="00CD59F1" w:rsidP="00991241">
            <w:pPr>
              <w:spacing w:after="100" w:line="360" w:lineRule="auto"/>
              <w:jc w:val="center"/>
              <w:rPr>
                <w:rFonts w:ascii="Times New Roman" w:hAnsi="Times New Roman" w:cs="Times New Roman"/>
              </w:rPr>
            </w:pPr>
            <w:r w:rsidRPr="00761F77">
              <w:rPr>
                <w:rFonts w:ascii="Times New Roman" w:eastAsia="Times New Roman" w:hAnsi="Times New Roman" w:cs="Times New Roman"/>
                <w:b/>
                <w:sz w:val="26"/>
                <w:szCs w:val="26"/>
              </w:rPr>
              <w:t>Vị trí</w:t>
            </w:r>
          </w:p>
        </w:tc>
      </w:tr>
      <w:tr w:rsidR="00D65EAD" w:rsidRPr="00761F77" w14:paraId="1A87327C" w14:textId="77777777" w:rsidTr="0075486D">
        <w:tc>
          <w:tcPr>
            <w:tcW w:w="2880" w:type="dxa"/>
            <w:tcBorders>
              <w:top w:val="single" w:sz="4" w:space="0" w:color="000000"/>
              <w:left w:val="single" w:sz="4" w:space="0" w:color="000000"/>
              <w:bottom w:val="single" w:sz="4" w:space="0" w:color="000000"/>
            </w:tcBorders>
            <w:shd w:val="clear" w:color="auto" w:fill="FFFFFF"/>
          </w:tcPr>
          <w:p w14:paraId="28E1D7A3" w14:textId="77777777" w:rsidR="00D65EAD" w:rsidRPr="00761F77" w:rsidRDefault="00CD59F1" w:rsidP="00991241">
            <w:pPr>
              <w:spacing w:line="360" w:lineRule="auto"/>
              <w:ind w:left="-43"/>
              <w:jc w:val="both"/>
              <w:rPr>
                <w:rFonts w:ascii="Times New Roman" w:hAnsi="Times New Roman" w:cs="Times New Roman"/>
              </w:rPr>
            </w:pPr>
            <w:r w:rsidRPr="00761F77">
              <w:rPr>
                <w:rFonts w:ascii="Times New Roman" w:eastAsia="Times New Roman" w:hAnsi="Times New Roman" w:cs="Times New Roman"/>
                <w:sz w:val="26"/>
                <w:szCs w:val="26"/>
              </w:rPr>
              <w:t>Trương Thành Nam</w:t>
            </w:r>
          </w:p>
        </w:tc>
        <w:tc>
          <w:tcPr>
            <w:tcW w:w="1733" w:type="dxa"/>
            <w:tcBorders>
              <w:top w:val="single" w:sz="4" w:space="0" w:color="000000"/>
              <w:left w:val="single" w:sz="4" w:space="0" w:color="000000"/>
              <w:bottom w:val="single" w:sz="4" w:space="0" w:color="000000"/>
            </w:tcBorders>
            <w:shd w:val="clear" w:color="auto" w:fill="FFFFFF"/>
          </w:tcPr>
          <w:p w14:paraId="7B1A5AEF" w14:textId="77F72BEF" w:rsidR="00D65EAD" w:rsidRPr="00761F77" w:rsidRDefault="0075486D" w:rsidP="00991241">
            <w:pPr>
              <w:keepNext/>
              <w:rPr>
                <w:rFonts w:ascii="Times New Roman" w:hAnsi="Times New Roman" w:cs="Times New Roman"/>
              </w:rPr>
            </w:pPr>
            <w:r w:rsidRPr="00761F77">
              <w:rPr>
                <w:rFonts w:ascii="Times New Roman" w:hAnsi="Times New Roman" w:cs="Times New Roman"/>
                <w:color w:val="auto"/>
                <w:shd w:val="clear" w:color="auto" w:fill="F1F0F0"/>
              </w:rPr>
              <w:t>01659802857</w:t>
            </w:r>
          </w:p>
        </w:tc>
        <w:tc>
          <w:tcPr>
            <w:tcW w:w="3169" w:type="dxa"/>
            <w:tcBorders>
              <w:top w:val="single" w:sz="4" w:space="0" w:color="000000"/>
              <w:left w:val="single" w:sz="4" w:space="0" w:color="000000"/>
              <w:bottom w:val="single" w:sz="4" w:space="0" w:color="000000"/>
            </w:tcBorders>
            <w:shd w:val="clear" w:color="auto" w:fill="FFFFFF"/>
          </w:tcPr>
          <w:p w14:paraId="3D1F710B" w14:textId="77777777" w:rsidR="00D65EAD" w:rsidRPr="00761F77" w:rsidRDefault="00CD59F1" w:rsidP="00991241">
            <w:pPr>
              <w:keepNext/>
              <w:rPr>
                <w:rFonts w:ascii="Times New Roman" w:hAnsi="Times New Roman" w:cs="Times New Roman"/>
              </w:rPr>
            </w:pPr>
            <w:r w:rsidRPr="00761F77">
              <w:rPr>
                <w:rStyle w:val="Hyperlink"/>
                <w:rFonts w:ascii="Times New Roman" w:eastAsia="Times New Roman" w:hAnsi="Times New Roman" w:cs="Times New Roman"/>
                <w:bCs/>
                <w:sz w:val="26"/>
                <w:szCs w:val="26"/>
              </w:rPr>
              <w:t>nam.vboys@gmail.com</w:t>
            </w:r>
          </w:p>
        </w:tc>
        <w:tc>
          <w:tcPr>
            <w:tcW w:w="1870" w:type="dxa"/>
            <w:tcBorders>
              <w:top w:val="single" w:sz="4" w:space="0" w:color="000000"/>
              <w:left w:val="single" w:sz="4" w:space="0" w:color="000000"/>
              <w:bottom w:val="single" w:sz="4" w:space="0" w:color="000000"/>
              <w:right w:val="single" w:sz="4" w:space="0" w:color="000000"/>
            </w:tcBorders>
            <w:shd w:val="clear" w:color="auto" w:fill="FFFFFF"/>
          </w:tcPr>
          <w:p w14:paraId="7A409453" w14:textId="77777777" w:rsidR="00D65EAD" w:rsidRPr="00761F77" w:rsidRDefault="00CD59F1" w:rsidP="00991241">
            <w:pPr>
              <w:spacing w:after="100" w:line="360" w:lineRule="auto"/>
              <w:jc w:val="both"/>
              <w:rPr>
                <w:rFonts w:ascii="Times New Roman" w:hAnsi="Times New Roman" w:cs="Times New Roman"/>
              </w:rPr>
            </w:pPr>
            <w:r w:rsidRPr="00761F77">
              <w:rPr>
                <w:rFonts w:ascii="Times New Roman" w:eastAsia="Times New Roman" w:hAnsi="Times New Roman" w:cs="Times New Roman"/>
                <w:sz w:val="26"/>
                <w:szCs w:val="26"/>
              </w:rPr>
              <w:t>Quản lý dự án</w:t>
            </w:r>
          </w:p>
        </w:tc>
      </w:tr>
      <w:tr w:rsidR="00D65EAD" w:rsidRPr="00761F77" w14:paraId="63196753" w14:textId="77777777" w:rsidTr="0075486D">
        <w:tc>
          <w:tcPr>
            <w:tcW w:w="2880" w:type="dxa"/>
            <w:tcBorders>
              <w:top w:val="single" w:sz="4" w:space="0" w:color="000000"/>
              <w:left w:val="single" w:sz="4" w:space="0" w:color="000000"/>
              <w:bottom w:val="single" w:sz="4" w:space="0" w:color="000000"/>
            </w:tcBorders>
            <w:shd w:val="clear" w:color="auto" w:fill="FFFFFF"/>
          </w:tcPr>
          <w:p w14:paraId="4FA87C1D" w14:textId="77777777" w:rsidR="00D65EAD" w:rsidRPr="00761F77" w:rsidRDefault="00CD59F1" w:rsidP="00991241">
            <w:pPr>
              <w:keepNext/>
              <w:ind w:left="-43"/>
              <w:rPr>
                <w:rFonts w:ascii="Times New Roman" w:hAnsi="Times New Roman" w:cs="Times New Roman"/>
              </w:rPr>
            </w:pPr>
            <w:r w:rsidRPr="00761F77">
              <w:rPr>
                <w:rFonts w:ascii="Times New Roman" w:eastAsia="Times New Roman" w:hAnsi="Times New Roman" w:cs="Times New Roman"/>
                <w:sz w:val="26"/>
                <w:szCs w:val="26"/>
              </w:rPr>
              <w:t>Nguyễn Lưu Vũ</w:t>
            </w:r>
          </w:p>
        </w:tc>
        <w:tc>
          <w:tcPr>
            <w:tcW w:w="1733" w:type="dxa"/>
            <w:tcBorders>
              <w:top w:val="single" w:sz="4" w:space="0" w:color="000000"/>
              <w:left w:val="single" w:sz="4" w:space="0" w:color="000000"/>
              <w:bottom w:val="single" w:sz="4" w:space="0" w:color="000000"/>
            </w:tcBorders>
            <w:shd w:val="clear" w:color="auto" w:fill="FFFFFF"/>
          </w:tcPr>
          <w:p w14:paraId="0DAE3FCD" w14:textId="40461CA7" w:rsidR="00D65EAD" w:rsidRPr="00761F77" w:rsidRDefault="0075486D" w:rsidP="00991241">
            <w:pPr>
              <w:keepNext/>
              <w:rPr>
                <w:rFonts w:ascii="Times New Roman" w:hAnsi="Times New Roman" w:cs="Times New Roman"/>
              </w:rPr>
            </w:pPr>
            <w:r w:rsidRPr="00761F77">
              <w:rPr>
                <w:rFonts w:ascii="Times New Roman" w:hAnsi="Times New Roman" w:cs="Times New Roman"/>
              </w:rPr>
              <w:t>01225817096</w:t>
            </w:r>
          </w:p>
        </w:tc>
        <w:tc>
          <w:tcPr>
            <w:tcW w:w="3169" w:type="dxa"/>
            <w:tcBorders>
              <w:top w:val="single" w:sz="4" w:space="0" w:color="000000"/>
              <w:left w:val="single" w:sz="4" w:space="0" w:color="000000"/>
              <w:bottom w:val="single" w:sz="4" w:space="0" w:color="000000"/>
            </w:tcBorders>
            <w:shd w:val="clear" w:color="auto" w:fill="FFFFFF"/>
          </w:tcPr>
          <w:p w14:paraId="70D25816" w14:textId="77777777" w:rsidR="00D65EAD" w:rsidRPr="00761F77" w:rsidRDefault="00CD59F1" w:rsidP="00991241">
            <w:pPr>
              <w:keepNext/>
              <w:rPr>
                <w:rFonts w:ascii="Times New Roman" w:hAnsi="Times New Roman" w:cs="Times New Roman"/>
              </w:rPr>
            </w:pPr>
            <w:r w:rsidRPr="00761F77">
              <w:rPr>
                <w:rStyle w:val="Hyperlink"/>
                <w:rFonts w:ascii="Times New Roman" w:eastAsia="Times New Roman" w:hAnsi="Times New Roman" w:cs="Times New Roman"/>
                <w:bCs/>
                <w:sz w:val="26"/>
                <w:szCs w:val="26"/>
              </w:rPr>
              <w:t>nguyenluuvu2013@gmail.com</w:t>
            </w:r>
          </w:p>
        </w:tc>
        <w:tc>
          <w:tcPr>
            <w:tcW w:w="1870" w:type="dxa"/>
            <w:tcBorders>
              <w:top w:val="single" w:sz="4" w:space="0" w:color="000000"/>
              <w:left w:val="single" w:sz="4" w:space="0" w:color="000000"/>
              <w:bottom w:val="single" w:sz="4" w:space="0" w:color="000000"/>
              <w:right w:val="single" w:sz="4" w:space="0" w:color="000000"/>
            </w:tcBorders>
            <w:shd w:val="clear" w:color="auto" w:fill="FFFFFF"/>
          </w:tcPr>
          <w:p w14:paraId="508A422C" w14:textId="77777777" w:rsidR="00D65EAD" w:rsidRPr="00761F77" w:rsidRDefault="00CD59F1" w:rsidP="00991241">
            <w:pPr>
              <w:spacing w:after="100" w:line="360" w:lineRule="auto"/>
              <w:jc w:val="both"/>
              <w:rPr>
                <w:rFonts w:ascii="Times New Roman" w:hAnsi="Times New Roman" w:cs="Times New Roman"/>
              </w:rPr>
            </w:pPr>
            <w:r w:rsidRPr="00761F77">
              <w:rPr>
                <w:rFonts w:ascii="Times New Roman" w:eastAsia="Times New Roman" w:hAnsi="Times New Roman" w:cs="Times New Roman"/>
                <w:sz w:val="26"/>
                <w:szCs w:val="26"/>
              </w:rPr>
              <w:t>Thành viên</w:t>
            </w:r>
          </w:p>
        </w:tc>
      </w:tr>
      <w:tr w:rsidR="00D65EAD" w:rsidRPr="00761F77" w14:paraId="2B860CF6" w14:textId="77777777" w:rsidTr="0075486D">
        <w:tc>
          <w:tcPr>
            <w:tcW w:w="2880" w:type="dxa"/>
            <w:tcBorders>
              <w:top w:val="single" w:sz="4" w:space="0" w:color="000000"/>
              <w:left w:val="single" w:sz="4" w:space="0" w:color="000000"/>
              <w:bottom w:val="single" w:sz="4" w:space="0" w:color="000000"/>
            </w:tcBorders>
            <w:shd w:val="clear" w:color="auto" w:fill="FFFFFF"/>
          </w:tcPr>
          <w:p w14:paraId="609DD715" w14:textId="77777777" w:rsidR="00D65EAD" w:rsidRPr="00761F77" w:rsidRDefault="00CD59F1" w:rsidP="00991241">
            <w:pPr>
              <w:keepNext/>
              <w:ind w:left="-43"/>
              <w:rPr>
                <w:rFonts w:ascii="Times New Roman" w:hAnsi="Times New Roman" w:cs="Times New Roman"/>
              </w:rPr>
            </w:pPr>
            <w:r w:rsidRPr="00761F77">
              <w:rPr>
                <w:rFonts w:ascii="Times New Roman" w:eastAsia="Times New Roman" w:hAnsi="Times New Roman" w:cs="Times New Roman"/>
                <w:bCs/>
                <w:sz w:val="26"/>
                <w:szCs w:val="26"/>
              </w:rPr>
              <w:t>Huỳnh Ngọc Minh Trí</w:t>
            </w:r>
          </w:p>
        </w:tc>
        <w:tc>
          <w:tcPr>
            <w:tcW w:w="1733" w:type="dxa"/>
            <w:tcBorders>
              <w:top w:val="single" w:sz="4" w:space="0" w:color="000000"/>
              <w:left w:val="single" w:sz="4" w:space="0" w:color="000000"/>
              <w:bottom w:val="single" w:sz="4" w:space="0" w:color="000000"/>
            </w:tcBorders>
            <w:shd w:val="clear" w:color="auto" w:fill="FFFFFF"/>
          </w:tcPr>
          <w:p w14:paraId="22512B1B" w14:textId="51D1FD4A" w:rsidR="00D65EAD" w:rsidRPr="00761F77" w:rsidRDefault="0075486D" w:rsidP="00991241">
            <w:pPr>
              <w:keepNext/>
              <w:rPr>
                <w:rFonts w:ascii="Times New Roman" w:hAnsi="Times New Roman" w:cs="Times New Roman"/>
              </w:rPr>
            </w:pPr>
            <w:r w:rsidRPr="00761F77">
              <w:rPr>
                <w:rFonts w:ascii="Times New Roman" w:hAnsi="Times New Roman" w:cs="Times New Roman"/>
              </w:rPr>
              <w:t>01219428143</w:t>
            </w:r>
          </w:p>
        </w:tc>
        <w:tc>
          <w:tcPr>
            <w:tcW w:w="3169" w:type="dxa"/>
            <w:tcBorders>
              <w:top w:val="single" w:sz="4" w:space="0" w:color="000000"/>
              <w:left w:val="single" w:sz="4" w:space="0" w:color="000000"/>
              <w:bottom w:val="single" w:sz="4" w:space="0" w:color="000000"/>
            </w:tcBorders>
            <w:shd w:val="clear" w:color="auto" w:fill="FFFFFF"/>
          </w:tcPr>
          <w:p w14:paraId="1EEF628F" w14:textId="6AFB3930" w:rsidR="00D65EAD" w:rsidRPr="00761F77" w:rsidRDefault="0075486D" w:rsidP="00991241">
            <w:pPr>
              <w:keepNext/>
              <w:rPr>
                <w:rFonts w:ascii="Times New Roman" w:hAnsi="Times New Roman" w:cs="Times New Roman"/>
              </w:rPr>
            </w:pPr>
            <w:r w:rsidRPr="00761F77">
              <w:rPr>
                <w:rFonts w:ascii="Times New Roman" w:hAnsi="Times New Roman" w:cs="Times New Roman"/>
              </w:rPr>
              <w:t>Minhtri191195@gmail.com</w:t>
            </w:r>
          </w:p>
        </w:tc>
        <w:tc>
          <w:tcPr>
            <w:tcW w:w="1870" w:type="dxa"/>
            <w:tcBorders>
              <w:top w:val="single" w:sz="4" w:space="0" w:color="000000"/>
              <w:left w:val="single" w:sz="4" w:space="0" w:color="000000"/>
              <w:bottom w:val="single" w:sz="4" w:space="0" w:color="000000"/>
              <w:right w:val="single" w:sz="4" w:space="0" w:color="000000"/>
            </w:tcBorders>
            <w:shd w:val="clear" w:color="auto" w:fill="FFFFFF"/>
          </w:tcPr>
          <w:p w14:paraId="60A4C0D1" w14:textId="77777777" w:rsidR="00D65EAD" w:rsidRPr="00761F77" w:rsidRDefault="00CD59F1" w:rsidP="00991241">
            <w:pPr>
              <w:spacing w:after="100" w:line="360" w:lineRule="auto"/>
              <w:jc w:val="both"/>
              <w:rPr>
                <w:rFonts w:ascii="Times New Roman" w:hAnsi="Times New Roman" w:cs="Times New Roman"/>
              </w:rPr>
            </w:pPr>
            <w:r w:rsidRPr="00761F77">
              <w:rPr>
                <w:rFonts w:ascii="Times New Roman" w:eastAsia="Times New Roman" w:hAnsi="Times New Roman" w:cs="Times New Roman"/>
                <w:sz w:val="26"/>
                <w:szCs w:val="26"/>
              </w:rPr>
              <w:t>Thành viên</w:t>
            </w:r>
          </w:p>
        </w:tc>
      </w:tr>
      <w:tr w:rsidR="00D65EAD" w:rsidRPr="00761F77" w14:paraId="4DABD0E2" w14:textId="77777777" w:rsidTr="0075486D">
        <w:trPr>
          <w:trHeight w:val="480"/>
        </w:trPr>
        <w:tc>
          <w:tcPr>
            <w:tcW w:w="2880" w:type="dxa"/>
            <w:tcBorders>
              <w:top w:val="single" w:sz="4" w:space="0" w:color="000000"/>
              <w:left w:val="single" w:sz="4" w:space="0" w:color="000000"/>
              <w:bottom w:val="single" w:sz="4" w:space="0" w:color="000000"/>
            </w:tcBorders>
            <w:shd w:val="clear" w:color="auto" w:fill="FFFFFF"/>
          </w:tcPr>
          <w:p w14:paraId="50ABF695" w14:textId="77777777" w:rsidR="00D65EAD" w:rsidRPr="00761F77" w:rsidRDefault="00CD59F1" w:rsidP="00991241">
            <w:pPr>
              <w:keepNext/>
              <w:ind w:left="-43"/>
              <w:rPr>
                <w:rFonts w:ascii="Times New Roman" w:hAnsi="Times New Roman" w:cs="Times New Roman"/>
                <w:sz w:val="26"/>
                <w:szCs w:val="26"/>
              </w:rPr>
            </w:pPr>
            <w:r w:rsidRPr="00761F77">
              <w:rPr>
                <w:rFonts w:ascii="Times New Roman" w:hAnsi="Times New Roman" w:cs="Times New Roman"/>
                <w:sz w:val="26"/>
                <w:szCs w:val="26"/>
              </w:rPr>
              <w:t>Trương Phương Tường Vy</w:t>
            </w:r>
          </w:p>
        </w:tc>
        <w:tc>
          <w:tcPr>
            <w:tcW w:w="1733" w:type="dxa"/>
            <w:tcBorders>
              <w:top w:val="single" w:sz="4" w:space="0" w:color="000000"/>
              <w:left w:val="single" w:sz="4" w:space="0" w:color="000000"/>
              <w:bottom w:val="single" w:sz="4" w:space="0" w:color="000000"/>
            </w:tcBorders>
            <w:shd w:val="clear" w:color="auto" w:fill="FFFFFF"/>
          </w:tcPr>
          <w:p w14:paraId="701F9B53" w14:textId="5CC60E14" w:rsidR="00D65EAD" w:rsidRPr="00761F77" w:rsidRDefault="0075486D" w:rsidP="00991241">
            <w:pPr>
              <w:keepNext/>
              <w:rPr>
                <w:rFonts w:ascii="Times New Roman" w:hAnsi="Times New Roman" w:cs="Times New Roman"/>
              </w:rPr>
            </w:pPr>
            <w:r w:rsidRPr="00761F77">
              <w:rPr>
                <w:rFonts w:ascii="Times New Roman" w:hAnsi="Times New Roman" w:cs="Times New Roman"/>
              </w:rPr>
              <w:t>01682196582</w:t>
            </w:r>
          </w:p>
        </w:tc>
        <w:tc>
          <w:tcPr>
            <w:tcW w:w="3169" w:type="dxa"/>
            <w:tcBorders>
              <w:top w:val="single" w:sz="4" w:space="0" w:color="000000"/>
              <w:left w:val="single" w:sz="4" w:space="0" w:color="000000"/>
              <w:bottom w:val="single" w:sz="4" w:space="0" w:color="000000"/>
            </w:tcBorders>
            <w:shd w:val="clear" w:color="auto" w:fill="FFFFFF"/>
          </w:tcPr>
          <w:p w14:paraId="0796C042" w14:textId="77777777" w:rsidR="00D65EAD" w:rsidRPr="00761F77" w:rsidRDefault="00CD59F1" w:rsidP="00991241">
            <w:pPr>
              <w:pStyle w:val="BodyText"/>
              <w:keepNext/>
              <w:tabs>
                <w:tab w:val="left" w:pos="2300"/>
              </w:tabs>
              <w:spacing w:before="1" w:after="0"/>
              <w:ind w:right="193"/>
              <w:rPr>
                <w:rFonts w:ascii="Times New Roman" w:hAnsi="Times New Roman" w:cs="Times New Roman"/>
                <w:sz w:val="26"/>
                <w:szCs w:val="26"/>
              </w:rPr>
            </w:pPr>
            <w:r w:rsidRPr="00761F77">
              <w:rPr>
                <w:rFonts w:ascii="Times New Roman" w:hAnsi="Times New Roman" w:cs="Times New Roman"/>
                <w:sz w:val="26"/>
                <w:szCs w:val="26"/>
              </w:rPr>
              <w:t>tptuongvy3@gmail.com</w:t>
            </w:r>
          </w:p>
        </w:tc>
        <w:tc>
          <w:tcPr>
            <w:tcW w:w="1870" w:type="dxa"/>
            <w:tcBorders>
              <w:top w:val="single" w:sz="4" w:space="0" w:color="000000"/>
              <w:left w:val="single" w:sz="4" w:space="0" w:color="000000"/>
              <w:bottom w:val="single" w:sz="4" w:space="0" w:color="000000"/>
              <w:right w:val="single" w:sz="4" w:space="0" w:color="000000"/>
            </w:tcBorders>
            <w:shd w:val="clear" w:color="auto" w:fill="FFFFFF"/>
          </w:tcPr>
          <w:p w14:paraId="3D5A5641" w14:textId="77777777" w:rsidR="00D65EAD" w:rsidRPr="00761F77" w:rsidRDefault="00CD59F1" w:rsidP="00991241">
            <w:pPr>
              <w:spacing w:after="100" w:line="360" w:lineRule="auto"/>
              <w:jc w:val="both"/>
              <w:rPr>
                <w:rFonts w:ascii="Times New Roman" w:hAnsi="Times New Roman" w:cs="Times New Roman"/>
              </w:rPr>
            </w:pPr>
            <w:r w:rsidRPr="00761F77">
              <w:rPr>
                <w:rFonts w:ascii="Times New Roman" w:eastAsia="Times New Roman" w:hAnsi="Times New Roman" w:cs="Times New Roman"/>
                <w:sz w:val="26"/>
                <w:szCs w:val="26"/>
              </w:rPr>
              <w:t>Thành viên</w:t>
            </w:r>
          </w:p>
        </w:tc>
      </w:tr>
    </w:tbl>
    <w:p w14:paraId="53793CB3" w14:textId="77777777" w:rsidR="00D65EAD" w:rsidRPr="00761F77" w:rsidRDefault="00D65EAD" w:rsidP="00D65EAD">
      <w:pPr>
        <w:ind w:left="2880"/>
        <w:rPr>
          <w:rFonts w:ascii="Times New Roman" w:eastAsia="Times New Roman" w:hAnsi="Times New Roman" w:cs="Times New Roman"/>
          <w:sz w:val="26"/>
          <w:szCs w:val="26"/>
        </w:rPr>
      </w:pPr>
    </w:p>
    <w:p w14:paraId="6D1A8D9E" w14:textId="77777777" w:rsidR="00D65EAD" w:rsidRPr="00761F77" w:rsidRDefault="00CD59F1" w:rsidP="00AF1B81">
      <w:pPr>
        <w:pStyle w:val="Heading2"/>
        <w:numPr>
          <w:ilvl w:val="1"/>
          <w:numId w:val="21"/>
        </w:numPr>
        <w:rPr>
          <w:rFonts w:cs="Times New Roman"/>
        </w:rPr>
      </w:pPr>
      <w:bookmarkStart w:id="20" w:name="_4d34og8"/>
      <w:bookmarkStart w:id="21" w:name="_Toc482369953"/>
      <w:bookmarkStart w:id="22" w:name="_Toc482369979"/>
      <w:bookmarkEnd w:id="20"/>
      <w:r w:rsidRPr="00761F77">
        <w:rPr>
          <w:rFonts w:cs="Times New Roman"/>
        </w:rPr>
        <w:t>Vai trò và trách nhiệm</w:t>
      </w:r>
      <w:bookmarkEnd w:id="21"/>
      <w:bookmarkEnd w:id="22"/>
    </w:p>
    <w:p w14:paraId="2EB7EA80" w14:textId="77777777" w:rsidR="00D65EAD" w:rsidRPr="00761F77" w:rsidRDefault="00D65EAD" w:rsidP="00D65EAD">
      <w:pPr>
        <w:rPr>
          <w:rFonts w:ascii="Times New Roman" w:eastAsia="Times New Roman" w:hAnsi="Times New Roman" w:cs="Times New Roman"/>
          <w:b/>
          <w:sz w:val="26"/>
          <w:szCs w:val="26"/>
        </w:rPr>
      </w:pPr>
    </w:p>
    <w:p w14:paraId="60ABECF7" w14:textId="77777777" w:rsidR="00D65EAD" w:rsidRPr="00761F77" w:rsidRDefault="00CD59F1" w:rsidP="00D65EAD">
      <w:pPr>
        <w:ind w:left="2609"/>
        <w:rPr>
          <w:rFonts w:ascii="Times New Roman" w:hAnsi="Times New Roman" w:cs="Times New Roman"/>
        </w:rPr>
      </w:pPr>
      <w:r w:rsidRPr="00761F77">
        <w:rPr>
          <w:rFonts w:ascii="Times New Roman" w:eastAsia="Times New Roman" w:hAnsi="Times New Roman" w:cs="Times New Roman"/>
          <w:b/>
          <w:i/>
          <w:sz w:val="26"/>
          <w:szCs w:val="26"/>
        </w:rPr>
        <w:t>Bảng 2: Vai trò và trách nhiệm</w:t>
      </w:r>
    </w:p>
    <w:tbl>
      <w:tblPr>
        <w:tblW w:w="0" w:type="auto"/>
        <w:tblInd w:w="108" w:type="dxa"/>
        <w:tblLayout w:type="fixed"/>
        <w:tblLook w:val="0000" w:firstRow="0" w:lastRow="0" w:firstColumn="0" w:lastColumn="0" w:noHBand="0" w:noVBand="0"/>
      </w:tblPr>
      <w:tblGrid>
        <w:gridCol w:w="1780"/>
        <w:gridCol w:w="4997"/>
        <w:gridCol w:w="2843"/>
      </w:tblGrid>
      <w:tr w:rsidR="00D65EAD" w:rsidRPr="00761F77" w14:paraId="3D07F814" w14:textId="77777777" w:rsidTr="00B90527">
        <w:tc>
          <w:tcPr>
            <w:tcW w:w="1780" w:type="dxa"/>
            <w:tcBorders>
              <w:top w:val="single" w:sz="4" w:space="0" w:color="000000"/>
              <w:left w:val="single" w:sz="4" w:space="0" w:color="000000"/>
              <w:bottom w:val="single" w:sz="4" w:space="0" w:color="000000"/>
            </w:tcBorders>
            <w:shd w:val="clear" w:color="auto" w:fill="FFFFFF" w:themeFill="background1"/>
          </w:tcPr>
          <w:p w14:paraId="3EAEAFF9" w14:textId="77777777" w:rsidR="00D65EAD" w:rsidRPr="00761F77" w:rsidRDefault="00CD59F1" w:rsidP="00991241">
            <w:pPr>
              <w:tabs>
                <w:tab w:val="center" w:pos="1151"/>
              </w:tabs>
              <w:jc w:val="center"/>
              <w:rPr>
                <w:rFonts w:ascii="Times New Roman" w:hAnsi="Times New Roman" w:cs="Times New Roman"/>
              </w:rPr>
            </w:pPr>
            <w:r w:rsidRPr="00761F77">
              <w:rPr>
                <w:rFonts w:ascii="Times New Roman" w:eastAsia="Times New Roman" w:hAnsi="Times New Roman" w:cs="Times New Roman"/>
                <w:b/>
                <w:sz w:val="26"/>
                <w:szCs w:val="26"/>
              </w:rPr>
              <w:t>Vai trò</w:t>
            </w:r>
          </w:p>
        </w:tc>
        <w:tc>
          <w:tcPr>
            <w:tcW w:w="4997" w:type="dxa"/>
            <w:tcBorders>
              <w:top w:val="single" w:sz="4" w:space="0" w:color="000000"/>
              <w:left w:val="single" w:sz="4" w:space="0" w:color="000000"/>
              <w:bottom w:val="single" w:sz="4" w:space="0" w:color="000000"/>
            </w:tcBorders>
            <w:shd w:val="clear" w:color="auto" w:fill="FFFFFF" w:themeFill="background1"/>
          </w:tcPr>
          <w:p w14:paraId="4EA1C10B" w14:textId="77777777" w:rsidR="00D65EAD" w:rsidRPr="00761F77" w:rsidRDefault="00CD59F1" w:rsidP="00991241">
            <w:pPr>
              <w:jc w:val="center"/>
              <w:rPr>
                <w:rFonts w:ascii="Times New Roman" w:hAnsi="Times New Roman" w:cs="Times New Roman"/>
              </w:rPr>
            </w:pPr>
            <w:r w:rsidRPr="00761F77">
              <w:rPr>
                <w:rFonts w:ascii="Times New Roman" w:eastAsia="Times New Roman" w:hAnsi="Times New Roman" w:cs="Times New Roman"/>
                <w:b/>
                <w:sz w:val="26"/>
                <w:szCs w:val="26"/>
              </w:rPr>
              <w:t>Trách nhiệm</w:t>
            </w:r>
          </w:p>
        </w:tc>
        <w:tc>
          <w:tcPr>
            <w:tcW w:w="284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7797D1" w14:textId="77777777" w:rsidR="00D65EAD" w:rsidRPr="00761F77" w:rsidRDefault="00CD59F1" w:rsidP="00991241">
            <w:pPr>
              <w:jc w:val="center"/>
              <w:rPr>
                <w:rFonts w:ascii="Times New Roman" w:hAnsi="Times New Roman" w:cs="Times New Roman"/>
              </w:rPr>
            </w:pPr>
            <w:r w:rsidRPr="00761F77">
              <w:rPr>
                <w:rFonts w:ascii="Times New Roman" w:eastAsia="Times New Roman" w:hAnsi="Times New Roman" w:cs="Times New Roman"/>
                <w:b/>
                <w:sz w:val="26"/>
                <w:szCs w:val="26"/>
              </w:rPr>
              <w:t>Tên</w:t>
            </w:r>
          </w:p>
        </w:tc>
      </w:tr>
      <w:tr w:rsidR="00D65EAD" w:rsidRPr="00761F77" w14:paraId="22582351" w14:textId="77777777" w:rsidTr="00991241">
        <w:tc>
          <w:tcPr>
            <w:tcW w:w="1780" w:type="dxa"/>
            <w:tcBorders>
              <w:top w:val="single" w:sz="4" w:space="0" w:color="000000"/>
              <w:left w:val="single" w:sz="4" w:space="0" w:color="000000"/>
              <w:bottom w:val="single" w:sz="4" w:space="0" w:color="000000"/>
            </w:tcBorders>
            <w:shd w:val="clear" w:color="auto" w:fill="FFFFFF"/>
          </w:tcPr>
          <w:p w14:paraId="75C4F838" w14:textId="77777777" w:rsidR="00D65EAD" w:rsidRPr="00761F77" w:rsidRDefault="00D65EAD" w:rsidP="00CD59F1">
            <w:pPr>
              <w:pStyle w:val="ListParagraph"/>
              <w:spacing w:after="0" w:line="360" w:lineRule="auto"/>
              <w:ind w:left="-90"/>
              <w:rPr>
                <w:rFonts w:ascii="Times New Roman" w:hAnsi="Times New Roman" w:cs="Times New Roman"/>
              </w:rPr>
            </w:pPr>
            <w:r w:rsidRPr="00761F77">
              <w:rPr>
                <w:rFonts w:ascii="Times New Roman" w:eastAsia="Times New Roman" w:hAnsi="Times New Roman" w:cs="Times New Roman"/>
                <w:sz w:val="26"/>
                <w:szCs w:val="26"/>
              </w:rPr>
              <w:t xml:space="preserve"> </w:t>
            </w:r>
            <w:r w:rsidR="00CD59F1" w:rsidRPr="00761F77">
              <w:rPr>
                <w:rFonts w:ascii="Times New Roman" w:hAnsi="Times New Roman" w:cs="Times New Roman"/>
                <w:sz w:val="26"/>
                <w:szCs w:val="26"/>
              </w:rPr>
              <w:t>Giáo viên hướng dẫn</w:t>
            </w:r>
          </w:p>
        </w:tc>
        <w:tc>
          <w:tcPr>
            <w:tcW w:w="4997" w:type="dxa"/>
            <w:tcBorders>
              <w:top w:val="single" w:sz="4" w:space="0" w:color="000000"/>
              <w:left w:val="single" w:sz="4" w:space="0" w:color="000000"/>
              <w:bottom w:val="single" w:sz="4" w:space="0" w:color="000000"/>
            </w:tcBorders>
            <w:shd w:val="clear" w:color="auto" w:fill="FFFFFF"/>
          </w:tcPr>
          <w:p w14:paraId="20737E32" w14:textId="77777777" w:rsidR="00CD59F1" w:rsidRPr="00761F77" w:rsidRDefault="00D65EAD" w:rsidP="00CD59F1">
            <w:pPr>
              <w:pStyle w:val="ListParagraph"/>
              <w:numPr>
                <w:ilvl w:val="0"/>
                <w:numId w:val="6"/>
              </w:numPr>
              <w:spacing w:after="0" w:line="360" w:lineRule="auto"/>
              <w:ind w:left="-90"/>
              <w:rPr>
                <w:rFonts w:ascii="Times New Roman" w:hAnsi="Times New Roman" w:cs="Times New Roman"/>
                <w:color w:val="000000" w:themeColor="text1"/>
                <w:sz w:val="26"/>
                <w:szCs w:val="26"/>
              </w:rPr>
            </w:pPr>
            <w:r w:rsidRPr="00761F77">
              <w:rPr>
                <w:rFonts w:ascii="Times New Roman" w:eastAsia="Times New Roman" w:hAnsi="Times New Roman" w:cs="Times New Roman"/>
                <w:sz w:val="26"/>
                <w:szCs w:val="26"/>
              </w:rPr>
              <w:t xml:space="preserve"> </w:t>
            </w:r>
            <w:r w:rsidR="00CD59F1" w:rsidRPr="00761F77">
              <w:rPr>
                <w:rFonts w:ascii="Times New Roman" w:hAnsi="Times New Roman" w:cs="Times New Roman"/>
                <w:color w:val="000000" w:themeColor="text1"/>
                <w:sz w:val="26"/>
                <w:szCs w:val="26"/>
                <w:shd w:val="clear" w:color="auto" w:fill="FFFFFF"/>
              </w:rPr>
              <w:t xml:space="preserve">Hướng dẫn về quy trình. </w:t>
            </w:r>
          </w:p>
          <w:p w14:paraId="09BD15C4" w14:textId="77777777" w:rsidR="00CD59F1" w:rsidRPr="00761F77" w:rsidRDefault="00CD59F1" w:rsidP="00CD59F1">
            <w:pPr>
              <w:pStyle w:val="ListParagraph"/>
              <w:numPr>
                <w:ilvl w:val="0"/>
                <w:numId w:val="6"/>
              </w:numPr>
              <w:spacing w:after="0" w:line="360" w:lineRule="auto"/>
              <w:ind w:left="-90"/>
              <w:rPr>
                <w:rFonts w:ascii="Times New Roman" w:hAnsi="Times New Roman" w:cs="Times New Roman"/>
                <w:color w:val="000000" w:themeColor="text1"/>
                <w:sz w:val="26"/>
                <w:szCs w:val="26"/>
              </w:rPr>
            </w:pPr>
            <w:r w:rsidRPr="00761F77">
              <w:rPr>
                <w:rFonts w:ascii="Times New Roman" w:hAnsi="Times New Roman" w:cs="Times New Roman"/>
                <w:color w:val="000000" w:themeColor="text1"/>
                <w:sz w:val="26"/>
                <w:szCs w:val="26"/>
                <w:shd w:val="clear" w:color="auto" w:fill="FFFFFF"/>
              </w:rPr>
              <w:t xml:space="preserve">• Theo dõi tất cả các hoạt động của nhóm. </w:t>
            </w:r>
          </w:p>
          <w:p w14:paraId="35F8AC43" w14:textId="77777777" w:rsidR="00D65EAD" w:rsidRPr="00761F77" w:rsidRDefault="00CD59F1" w:rsidP="00CD59F1">
            <w:pPr>
              <w:pStyle w:val="ListParagraph"/>
              <w:numPr>
                <w:ilvl w:val="0"/>
                <w:numId w:val="6"/>
              </w:numPr>
              <w:spacing w:after="0" w:line="360" w:lineRule="auto"/>
              <w:ind w:left="-90"/>
              <w:rPr>
                <w:rFonts w:ascii="Times New Roman" w:hAnsi="Times New Roman" w:cs="Times New Roman"/>
                <w:sz w:val="26"/>
                <w:szCs w:val="26"/>
              </w:rPr>
            </w:pPr>
            <w:r w:rsidRPr="00761F77">
              <w:rPr>
                <w:rFonts w:ascii="Times New Roman" w:hAnsi="Times New Roman" w:cs="Times New Roman"/>
                <w:color w:val="000000" w:themeColor="text1"/>
                <w:sz w:val="26"/>
                <w:szCs w:val="26"/>
                <w:shd w:val="clear" w:color="auto" w:fill="FFFFFF"/>
              </w:rPr>
              <w:t>• Trợ giúp v</w:t>
            </w:r>
            <w:r w:rsidR="00AF1B81" w:rsidRPr="00761F77">
              <w:rPr>
                <w:rFonts w:ascii="Times New Roman" w:hAnsi="Times New Roman" w:cs="Times New Roman"/>
                <w:color w:val="000000" w:themeColor="text1"/>
                <w:sz w:val="26"/>
                <w:szCs w:val="26"/>
                <w:shd w:val="clear" w:color="auto" w:fill="FFFFFF"/>
              </w:rPr>
              <w:t>ề mọi thứ</w:t>
            </w:r>
            <w:r w:rsidRPr="00761F77">
              <w:rPr>
                <w:rFonts w:ascii="Times New Roman" w:hAnsi="Times New Roman" w:cs="Times New Roman"/>
                <w:color w:val="000000" w:themeColor="text1"/>
                <w:sz w:val="26"/>
                <w:szCs w:val="26"/>
                <w:shd w:val="clear" w:color="auto" w:fill="FFFFFF"/>
              </w:rPr>
              <w:t>.</w:t>
            </w:r>
          </w:p>
        </w:tc>
        <w:tc>
          <w:tcPr>
            <w:tcW w:w="2843" w:type="dxa"/>
            <w:tcBorders>
              <w:top w:val="single" w:sz="4" w:space="0" w:color="000000"/>
              <w:left w:val="single" w:sz="4" w:space="0" w:color="000000"/>
              <w:bottom w:val="single" w:sz="4" w:space="0" w:color="000000"/>
              <w:right w:val="single" w:sz="4" w:space="0" w:color="000000"/>
            </w:tcBorders>
            <w:shd w:val="clear" w:color="auto" w:fill="FFFFFF"/>
          </w:tcPr>
          <w:p w14:paraId="1FF558B0" w14:textId="77777777" w:rsidR="00D65EAD" w:rsidRPr="00761F77" w:rsidRDefault="00D65EAD" w:rsidP="00991241">
            <w:pPr>
              <w:pStyle w:val="ListParagraph"/>
              <w:spacing w:after="0" w:line="360" w:lineRule="auto"/>
              <w:ind w:left="-90"/>
              <w:jc w:val="both"/>
              <w:rPr>
                <w:rFonts w:ascii="Times New Roman" w:hAnsi="Times New Roman" w:cs="Times New Roman"/>
              </w:rPr>
            </w:pPr>
            <w:r w:rsidRPr="00761F77">
              <w:rPr>
                <w:rFonts w:ascii="Times New Roman" w:eastAsia="Times New Roman" w:hAnsi="Times New Roman" w:cs="Times New Roman"/>
                <w:sz w:val="26"/>
                <w:szCs w:val="26"/>
              </w:rPr>
              <w:t xml:space="preserve"> </w:t>
            </w:r>
            <w:r w:rsidR="00240533" w:rsidRPr="00761F77">
              <w:rPr>
                <w:rFonts w:ascii="Times New Roman" w:hAnsi="Times New Roman" w:cs="Times New Roman"/>
                <w:sz w:val="26"/>
                <w:szCs w:val="26"/>
              </w:rPr>
              <w:t>Phạm An Bình</w:t>
            </w:r>
          </w:p>
        </w:tc>
      </w:tr>
      <w:tr w:rsidR="00D65EAD" w:rsidRPr="00761F77" w14:paraId="6709178C" w14:textId="77777777" w:rsidTr="00991241">
        <w:trPr>
          <w:trHeight w:val="1140"/>
        </w:trPr>
        <w:tc>
          <w:tcPr>
            <w:tcW w:w="1780" w:type="dxa"/>
            <w:tcBorders>
              <w:top w:val="single" w:sz="4" w:space="0" w:color="000000"/>
              <w:left w:val="single" w:sz="4" w:space="0" w:color="000000"/>
              <w:bottom w:val="single" w:sz="4" w:space="0" w:color="000000"/>
            </w:tcBorders>
            <w:shd w:val="clear" w:color="auto" w:fill="FFFFFF"/>
          </w:tcPr>
          <w:p w14:paraId="2A4FA9ED" w14:textId="77777777" w:rsidR="00D65EAD" w:rsidRPr="00761F77" w:rsidRDefault="00D65EAD" w:rsidP="00AF1B81">
            <w:pPr>
              <w:pStyle w:val="ListParagraph"/>
              <w:spacing w:after="0" w:line="360" w:lineRule="auto"/>
              <w:ind w:left="-90"/>
              <w:rPr>
                <w:rFonts w:ascii="Times New Roman" w:hAnsi="Times New Roman" w:cs="Times New Roman"/>
              </w:rPr>
            </w:pPr>
            <w:r w:rsidRPr="00761F77">
              <w:rPr>
                <w:rFonts w:ascii="Times New Roman" w:eastAsia="Times New Roman" w:hAnsi="Times New Roman" w:cs="Times New Roman"/>
                <w:sz w:val="26"/>
                <w:szCs w:val="26"/>
              </w:rPr>
              <w:t xml:space="preserve"> </w:t>
            </w:r>
            <w:r w:rsidR="00AF1B81" w:rsidRPr="00761F77">
              <w:rPr>
                <w:rFonts w:ascii="Times New Roman" w:hAnsi="Times New Roman" w:cs="Times New Roman"/>
                <w:sz w:val="26"/>
                <w:szCs w:val="26"/>
              </w:rPr>
              <w:t>Thành viên nhóm</w:t>
            </w:r>
          </w:p>
        </w:tc>
        <w:tc>
          <w:tcPr>
            <w:tcW w:w="4997" w:type="dxa"/>
            <w:tcBorders>
              <w:top w:val="single" w:sz="4" w:space="0" w:color="000000"/>
              <w:left w:val="single" w:sz="4" w:space="0" w:color="000000"/>
              <w:bottom w:val="single" w:sz="4" w:space="0" w:color="000000"/>
            </w:tcBorders>
            <w:shd w:val="clear" w:color="auto" w:fill="FFFFFF"/>
          </w:tcPr>
          <w:p w14:paraId="4D36B839" w14:textId="77777777" w:rsidR="00AF1B81" w:rsidRPr="00761F77" w:rsidRDefault="00D65EAD" w:rsidP="00AF1B81">
            <w:pPr>
              <w:pStyle w:val="HTMLPreformatted"/>
              <w:shd w:val="clear" w:color="auto" w:fill="FFFFFF"/>
              <w:rPr>
                <w:rFonts w:ascii="Times New Roman" w:hAnsi="Times New Roman" w:cs="Times New Roman"/>
                <w:color w:val="000000" w:themeColor="text1"/>
                <w:sz w:val="26"/>
                <w:szCs w:val="26"/>
                <w:lang w:val="vi-VN"/>
              </w:rPr>
            </w:pPr>
            <w:r w:rsidRPr="00761F77">
              <w:rPr>
                <w:rFonts w:ascii="Times New Roman" w:hAnsi="Times New Roman" w:cs="Times New Roman"/>
                <w:sz w:val="26"/>
                <w:szCs w:val="26"/>
              </w:rPr>
              <w:t xml:space="preserve"> </w:t>
            </w:r>
            <w:r w:rsidR="00AF1B81" w:rsidRPr="00761F77">
              <w:rPr>
                <w:rFonts w:ascii="Times New Roman" w:hAnsi="Times New Roman" w:cs="Times New Roman"/>
                <w:color w:val="000000" w:themeColor="text1"/>
                <w:sz w:val="26"/>
                <w:szCs w:val="26"/>
                <w:lang w:val="vi-VN"/>
              </w:rPr>
              <w:t>Ước tính thời gian để hoàn thành nhiệm vụ.</w:t>
            </w:r>
          </w:p>
          <w:p w14:paraId="4746355A" w14:textId="77777777" w:rsidR="00AF1B81" w:rsidRPr="00761F77" w:rsidRDefault="00AF1B81" w:rsidP="00AF1B81">
            <w:pPr>
              <w:pStyle w:val="HTMLPreformatted"/>
              <w:numPr>
                <w:ilvl w:val="0"/>
                <w:numId w:val="20"/>
              </w:numPr>
              <w:shd w:val="clear" w:color="auto" w:fill="FFFFFF"/>
              <w:ind w:left="182" w:hanging="178"/>
              <w:rPr>
                <w:rFonts w:ascii="Times New Roman" w:hAnsi="Times New Roman" w:cs="Times New Roman"/>
                <w:color w:val="000000" w:themeColor="text1"/>
                <w:sz w:val="26"/>
                <w:szCs w:val="26"/>
                <w:lang w:val="vi-VN"/>
              </w:rPr>
            </w:pPr>
            <w:r w:rsidRPr="00761F77">
              <w:rPr>
                <w:rFonts w:ascii="Times New Roman" w:hAnsi="Times New Roman" w:cs="Times New Roman"/>
                <w:color w:val="000000" w:themeColor="text1"/>
                <w:sz w:val="26"/>
                <w:szCs w:val="26"/>
                <w:lang w:val="vi-VN"/>
              </w:rPr>
              <w:t>Phân tích yêu cầu</w:t>
            </w:r>
          </w:p>
          <w:p w14:paraId="6B79A4F2" w14:textId="77777777" w:rsidR="00AF1B81" w:rsidRPr="00761F77" w:rsidRDefault="00AF1B81" w:rsidP="00AF1B81">
            <w:pPr>
              <w:pStyle w:val="HTMLPreformatted"/>
              <w:numPr>
                <w:ilvl w:val="0"/>
                <w:numId w:val="20"/>
              </w:numPr>
              <w:shd w:val="clear" w:color="auto" w:fill="FFFFFF"/>
              <w:ind w:left="182" w:hanging="182"/>
              <w:rPr>
                <w:rFonts w:ascii="Times New Roman" w:hAnsi="Times New Roman" w:cs="Times New Roman"/>
                <w:color w:val="000000" w:themeColor="text1"/>
                <w:sz w:val="26"/>
                <w:szCs w:val="26"/>
                <w:lang w:val="vi-VN"/>
              </w:rPr>
            </w:pPr>
            <w:r w:rsidRPr="00761F77">
              <w:rPr>
                <w:rFonts w:ascii="Times New Roman" w:hAnsi="Times New Roman" w:cs="Times New Roman"/>
                <w:color w:val="000000" w:themeColor="text1"/>
                <w:sz w:val="26"/>
                <w:szCs w:val="26"/>
                <w:lang w:val="vi-VN"/>
              </w:rPr>
              <w:t>Thiết kế và từng bước hoàn thiện thiết kế.</w:t>
            </w:r>
          </w:p>
          <w:p w14:paraId="34B9BD4B" w14:textId="77777777" w:rsidR="00AF1B81" w:rsidRPr="00761F77" w:rsidRDefault="00AF1B81" w:rsidP="00AF1B81">
            <w:pPr>
              <w:pStyle w:val="HTMLPreformatted"/>
              <w:numPr>
                <w:ilvl w:val="0"/>
                <w:numId w:val="20"/>
              </w:numPr>
              <w:shd w:val="clear" w:color="auto" w:fill="FFFFFF"/>
              <w:ind w:left="182" w:hanging="182"/>
              <w:rPr>
                <w:rFonts w:ascii="Times New Roman" w:hAnsi="Times New Roman" w:cs="Times New Roman"/>
                <w:color w:val="000000" w:themeColor="text1"/>
                <w:sz w:val="26"/>
                <w:szCs w:val="26"/>
                <w:lang w:val="vi-VN"/>
              </w:rPr>
            </w:pPr>
            <w:r w:rsidRPr="00761F77">
              <w:rPr>
                <w:rFonts w:ascii="Times New Roman" w:hAnsi="Times New Roman" w:cs="Times New Roman"/>
                <w:color w:val="000000" w:themeColor="text1"/>
                <w:sz w:val="26"/>
                <w:szCs w:val="26"/>
                <w:lang w:val="vi-VN"/>
              </w:rPr>
              <w:t>Mã hóa và Kiểm tra.</w:t>
            </w:r>
          </w:p>
          <w:p w14:paraId="549FB6F1" w14:textId="77777777" w:rsidR="00AF1B81" w:rsidRPr="00761F77" w:rsidRDefault="00AF1B81" w:rsidP="00AF1B81">
            <w:pPr>
              <w:pStyle w:val="HTMLPreformatted"/>
              <w:numPr>
                <w:ilvl w:val="0"/>
                <w:numId w:val="20"/>
              </w:numPr>
              <w:shd w:val="clear" w:color="auto" w:fill="FFFFFF"/>
              <w:ind w:left="182" w:hanging="182"/>
              <w:rPr>
                <w:rFonts w:ascii="Times New Roman" w:hAnsi="Times New Roman" w:cs="Times New Roman"/>
                <w:color w:val="000000" w:themeColor="text1"/>
              </w:rPr>
            </w:pPr>
            <w:r w:rsidRPr="00761F77">
              <w:rPr>
                <w:rFonts w:ascii="Times New Roman" w:hAnsi="Times New Roman" w:cs="Times New Roman"/>
                <w:color w:val="000000" w:themeColor="text1"/>
                <w:sz w:val="26"/>
                <w:szCs w:val="26"/>
                <w:lang w:val="vi-VN"/>
              </w:rPr>
              <w:t>Cài đặt và thực hiện các bài kiểm tra chức năng</w:t>
            </w:r>
            <w:r w:rsidRPr="00761F77">
              <w:rPr>
                <w:rFonts w:ascii="Times New Roman" w:hAnsi="Times New Roman" w:cs="Times New Roman"/>
                <w:color w:val="000000" w:themeColor="text1"/>
                <w:lang w:val="vi-VN"/>
              </w:rPr>
              <w:t>.</w:t>
            </w:r>
          </w:p>
          <w:p w14:paraId="0E3A2D72" w14:textId="77777777" w:rsidR="00D65EAD" w:rsidRPr="00761F77" w:rsidRDefault="00AF1B81" w:rsidP="00AF1B81">
            <w:pPr>
              <w:pStyle w:val="ListParagraph"/>
              <w:numPr>
                <w:ilvl w:val="0"/>
                <w:numId w:val="20"/>
              </w:numPr>
              <w:spacing w:line="360" w:lineRule="auto"/>
              <w:ind w:left="182" w:hanging="182"/>
              <w:jc w:val="both"/>
              <w:rPr>
                <w:rFonts w:ascii="Times New Roman" w:hAnsi="Times New Roman" w:cs="Times New Roman"/>
                <w:sz w:val="26"/>
                <w:szCs w:val="26"/>
              </w:rPr>
            </w:pPr>
            <w:r w:rsidRPr="00761F77">
              <w:rPr>
                <w:rFonts w:ascii="Times New Roman" w:hAnsi="Times New Roman" w:cs="Times New Roman"/>
                <w:sz w:val="26"/>
                <w:szCs w:val="26"/>
              </w:rPr>
              <w:t>Bàn giao dự án</w:t>
            </w:r>
          </w:p>
        </w:tc>
        <w:tc>
          <w:tcPr>
            <w:tcW w:w="2843" w:type="dxa"/>
            <w:tcBorders>
              <w:top w:val="single" w:sz="4" w:space="0" w:color="000000"/>
              <w:left w:val="single" w:sz="4" w:space="0" w:color="000000"/>
              <w:bottom w:val="single" w:sz="4" w:space="0" w:color="000000"/>
              <w:right w:val="single" w:sz="4" w:space="0" w:color="000000"/>
            </w:tcBorders>
            <w:shd w:val="clear" w:color="auto" w:fill="FFFFFF"/>
          </w:tcPr>
          <w:p w14:paraId="68EE257C" w14:textId="77777777" w:rsidR="00D65EAD" w:rsidRPr="00761F77" w:rsidRDefault="00AF1B81" w:rsidP="00991241">
            <w:pPr>
              <w:pStyle w:val="ListParagraph"/>
              <w:numPr>
                <w:ilvl w:val="0"/>
                <w:numId w:val="7"/>
              </w:numPr>
              <w:spacing w:after="0" w:line="360" w:lineRule="auto"/>
              <w:ind w:left="-90"/>
              <w:jc w:val="both"/>
              <w:rPr>
                <w:rFonts w:ascii="Times New Roman" w:hAnsi="Times New Roman" w:cs="Times New Roman"/>
              </w:rPr>
            </w:pPr>
            <w:r w:rsidRPr="00761F77">
              <w:rPr>
                <w:rFonts w:ascii="Times New Roman" w:hAnsi="Times New Roman" w:cs="Times New Roman"/>
                <w:sz w:val="26"/>
                <w:szCs w:val="26"/>
              </w:rPr>
              <w:t>Trương Thành Nam</w:t>
            </w:r>
          </w:p>
          <w:p w14:paraId="1320F34C" w14:textId="77777777" w:rsidR="00AF1B81" w:rsidRPr="00761F77" w:rsidRDefault="00AF1B81" w:rsidP="00991241">
            <w:pPr>
              <w:pStyle w:val="ListParagraph"/>
              <w:numPr>
                <w:ilvl w:val="0"/>
                <w:numId w:val="7"/>
              </w:numPr>
              <w:spacing w:after="0" w:line="360" w:lineRule="auto"/>
              <w:ind w:left="-90"/>
              <w:jc w:val="both"/>
              <w:rPr>
                <w:rFonts w:ascii="Times New Roman" w:hAnsi="Times New Roman" w:cs="Times New Roman"/>
              </w:rPr>
            </w:pPr>
            <w:r w:rsidRPr="00761F77">
              <w:rPr>
                <w:rFonts w:ascii="Times New Roman" w:hAnsi="Times New Roman" w:cs="Times New Roman"/>
                <w:sz w:val="26"/>
                <w:szCs w:val="26"/>
              </w:rPr>
              <w:t>Nguyễn Lưu Vũ</w:t>
            </w:r>
          </w:p>
          <w:p w14:paraId="722257A3" w14:textId="77777777" w:rsidR="00AF1B81" w:rsidRPr="00761F77" w:rsidRDefault="00AF1B81" w:rsidP="00991241">
            <w:pPr>
              <w:pStyle w:val="ListParagraph"/>
              <w:numPr>
                <w:ilvl w:val="0"/>
                <w:numId w:val="7"/>
              </w:numPr>
              <w:spacing w:after="0" w:line="360" w:lineRule="auto"/>
              <w:ind w:left="-90"/>
              <w:jc w:val="both"/>
              <w:rPr>
                <w:rFonts w:ascii="Times New Roman" w:hAnsi="Times New Roman" w:cs="Times New Roman"/>
              </w:rPr>
            </w:pPr>
            <w:r w:rsidRPr="00761F77">
              <w:rPr>
                <w:rFonts w:ascii="Times New Roman" w:hAnsi="Times New Roman" w:cs="Times New Roman"/>
                <w:sz w:val="26"/>
                <w:szCs w:val="26"/>
              </w:rPr>
              <w:t>Huỳnh Ngọc Minh Trí</w:t>
            </w:r>
          </w:p>
          <w:p w14:paraId="2A890ECA" w14:textId="77777777" w:rsidR="00AF1B81" w:rsidRPr="00761F77" w:rsidRDefault="00AF1B81" w:rsidP="00AF1B81">
            <w:pPr>
              <w:pStyle w:val="ListParagraph"/>
              <w:numPr>
                <w:ilvl w:val="0"/>
                <w:numId w:val="7"/>
              </w:numPr>
              <w:spacing w:after="0" w:line="360" w:lineRule="auto"/>
              <w:ind w:left="-90"/>
              <w:rPr>
                <w:rFonts w:ascii="Times New Roman" w:hAnsi="Times New Roman" w:cs="Times New Roman"/>
              </w:rPr>
            </w:pPr>
            <w:r w:rsidRPr="00761F77">
              <w:rPr>
                <w:rFonts w:ascii="Times New Roman" w:hAnsi="Times New Roman" w:cs="Times New Roman"/>
                <w:sz w:val="26"/>
                <w:szCs w:val="26"/>
              </w:rPr>
              <w:t>Trương Phương Tường Vy</w:t>
            </w:r>
          </w:p>
        </w:tc>
      </w:tr>
      <w:tr w:rsidR="00D65EAD" w:rsidRPr="00761F77" w14:paraId="690AB49D" w14:textId="77777777" w:rsidTr="00991241">
        <w:trPr>
          <w:trHeight w:val="1140"/>
        </w:trPr>
        <w:tc>
          <w:tcPr>
            <w:tcW w:w="1780" w:type="dxa"/>
            <w:tcBorders>
              <w:left w:val="single" w:sz="4" w:space="0" w:color="000000"/>
              <w:bottom w:val="single" w:sz="4" w:space="0" w:color="000000"/>
            </w:tcBorders>
            <w:shd w:val="clear" w:color="auto" w:fill="FFFFFF"/>
          </w:tcPr>
          <w:p w14:paraId="62D95097" w14:textId="77777777" w:rsidR="00D65EAD" w:rsidRPr="00761F77" w:rsidRDefault="00D65EAD" w:rsidP="00991241">
            <w:pPr>
              <w:pStyle w:val="ListParagraph"/>
              <w:spacing w:after="0" w:line="360" w:lineRule="auto"/>
              <w:ind w:left="-90"/>
              <w:jc w:val="both"/>
              <w:rPr>
                <w:rFonts w:ascii="Times New Roman" w:hAnsi="Times New Roman" w:cs="Times New Roman"/>
              </w:rPr>
            </w:pPr>
            <w:r w:rsidRPr="00761F77">
              <w:rPr>
                <w:rFonts w:ascii="Times New Roman" w:eastAsia="Times New Roman" w:hAnsi="Times New Roman" w:cs="Times New Roman"/>
                <w:sz w:val="26"/>
                <w:szCs w:val="26"/>
              </w:rPr>
              <w:lastRenderedPageBreak/>
              <w:t xml:space="preserve"> </w:t>
            </w:r>
            <w:r w:rsidRPr="00761F77">
              <w:rPr>
                <w:rFonts w:ascii="Times New Roman" w:hAnsi="Times New Roman" w:cs="Times New Roman"/>
                <w:sz w:val="26"/>
                <w:szCs w:val="26"/>
              </w:rPr>
              <w:t>Scrum Master</w:t>
            </w:r>
          </w:p>
        </w:tc>
        <w:tc>
          <w:tcPr>
            <w:tcW w:w="4997" w:type="dxa"/>
            <w:tcBorders>
              <w:left w:val="single" w:sz="4" w:space="0" w:color="000000"/>
              <w:bottom w:val="single" w:sz="4" w:space="0" w:color="000000"/>
            </w:tcBorders>
            <w:shd w:val="clear" w:color="auto" w:fill="FFFFFF"/>
          </w:tcPr>
          <w:p w14:paraId="45F59EED" w14:textId="77777777" w:rsidR="00AF1B81" w:rsidRPr="00761F77" w:rsidRDefault="00D65EAD" w:rsidP="00991241">
            <w:pPr>
              <w:pStyle w:val="ListParagraph"/>
              <w:numPr>
                <w:ilvl w:val="0"/>
                <w:numId w:val="8"/>
              </w:numPr>
              <w:spacing w:after="0" w:line="360" w:lineRule="auto"/>
              <w:ind w:left="-90"/>
              <w:jc w:val="both"/>
              <w:rPr>
                <w:rFonts w:ascii="Times New Roman" w:hAnsi="Times New Roman" w:cs="Times New Roman"/>
                <w:color w:val="000000" w:themeColor="text1"/>
                <w:sz w:val="26"/>
                <w:szCs w:val="26"/>
              </w:rPr>
            </w:pPr>
            <w:r w:rsidRPr="00761F77">
              <w:rPr>
                <w:rFonts w:ascii="Times New Roman" w:eastAsia="Times New Roman" w:hAnsi="Times New Roman" w:cs="Times New Roman"/>
                <w:sz w:val="26"/>
                <w:szCs w:val="26"/>
              </w:rPr>
              <w:t xml:space="preserve"> </w:t>
            </w:r>
            <w:r w:rsidR="00AF1B81" w:rsidRPr="00761F77">
              <w:rPr>
                <w:rFonts w:ascii="Times New Roman" w:hAnsi="Times New Roman" w:cs="Times New Roman"/>
                <w:color w:val="000000" w:themeColor="text1"/>
                <w:sz w:val="26"/>
                <w:szCs w:val="26"/>
                <w:shd w:val="clear" w:color="auto" w:fill="FFFFFF"/>
              </w:rPr>
              <w:t xml:space="preserve">Xác định và Phân tích ứng dụng. </w:t>
            </w:r>
          </w:p>
          <w:p w14:paraId="7ADEBD6A" w14:textId="77777777" w:rsidR="00AF1B81" w:rsidRPr="00761F77" w:rsidRDefault="00AF1B81" w:rsidP="00991241">
            <w:pPr>
              <w:pStyle w:val="ListParagraph"/>
              <w:numPr>
                <w:ilvl w:val="0"/>
                <w:numId w:val="8"/>
              </w:numPr>
              <w:spacing w:after="0" w:line="360" w:lineRule="auto"/>
              <w:ind w:left="-90"/>
              <w:jc w:val="both"/>
              <w:rPr>
                <w:rFonts w:ascii="Times New Roman" w:hAnsi="Times New Roman" w:cs="Times New Roman"/>
                <w:color w:val="000000" w:themeColor="text1"/>
                <w:sz w:val="26"/>
                <w:szCs w:val="26"/>
              </w:rPr>
            </w:pPr>
            <w:r w:rsidRPr="00761F77">
              <w:rPr>
                <w:rFonts w:ascii="Times New Roman" w:hAnsi="Times New Roman" w:cs="Times New Roman"/>
                <w:color w:val="000000" w:themeColor="text1"/>
                <w:sz w:val="26"/>
                <w:szCs w:val="26"/>
                <w:shd w:val="clear" w:color="auto" w:fill="FFFFFF"/>
              </w:rPr>
              <w:t xml:space="preserve">• Chỉ định làm việc cho các thành viên trong nhóm. </w:t>
            </w:r>
          </w:p>
          <w:p w14:paraId="4E158B1C" w14:textId="77777777" w:rsidR="00AF1B81" w:rsidRPr="00761F77" w:rsidRDefault="00AF1B81" w:rsidP="00991241">
            <w:pPr>
              <w:pStyle w:val="ListParagraph"/>
              <w:numPr>
                <w:ilvl w:val="0"/>
                <w:numId w:val="8"/>
              </w:numPr>
              <w:spacing w:after="0" w:line="360" w:lineRule="auto"/>
              <w:ind w:left="-90"/>
              <w:jc w:val="both"/>
              <w:rPr>
                <w:rFonts w:ascii="Times New Roman" w:hAnsi="Times New Roman" w:cs="Times New Roman"/>
                <w:color w:val="000000" w:themeColor="text1"/>
                <w:sz w:val="26"/>
                <w:szCs w:val="26"/>
              </w:rPr>
            </w:pPr>
            <w:r w:rsidRPr="00761F77">
              <w:rPr>
                <w:rFonts w:ascii="Times New Roman" w:hAnsi="Times New Roman" w:cs="Times New Roman"/>
                <w:color w:val="000000" w:themeColor="text1"/>
                <w:sz w:val="26"/>
                <w:szCs w:val="26"/>
                <w:shd w:val="clear" w:color="auto" w:fill="FFFFFF"/>
              </w:rPr>
              <w:t xml:space="preserve">• Kiểm soát và theo dõi các thành viên trong đội. </w:t>
            </w:r>
          </w:p>
          <w:p w14:paraId="2B8697E6" w14:textId="77777777" w:rsidR="00AF1B81" w:rsidRPr="00761F77" w:rsidRDefault="00AF1B81" w:rsidP="00991241">
            <w:pPr>
              <w:pStyle w:val="ListParagraph"/>
              <w:numPr>
                <w:ilvl w:val="0"/>
                <w:numId w:val="8"/>
              </w:numPr>
              <w:spacing w:after="0" w:line="360" w:lineRule="auto"/>
              <w:ind w:left="-90"/>
              <w:jc w:val="both"/>
              <w:rPr>
                <w:rFonts w:ascii="Times New Roman" w:hAnsi="Times New Roman" w:cs="Times New Roman"/>
                <w:color w:val="000000" w:themeColor="text1"/>
                <w:sz w:val="26"/>
                <w:szCs w:val="26"/>
              </w:rPr>
            </w:pPr>
            <w:r w:rsidRPr="00761F77">
              <w:rPr>
                <w:rFonts w:ascii="Times New Roman" w:hAnsi="Times New Roman" w:cs="Times New Roman"/>
                <w:color w:val="000000" w:themeColor="text1"/>
                <w:sz w:val="26"/>
                <w:szCs w:val="26"/>
                <w:shd w:val="clear" w:color="auto" w:fill="FFFFFF"/>
              </w:rPr>
              <w:t xml:space="preserve">• Định hướng cho các thành viên trong nhóm. • Đảm bảo rằng nhiệm vụ được hoàn thành về thời gian, phạm vi và chi phí. </w:t>
            </w:r>
          </w:p>
          <w:p w14:paraId="657E2D84" w14:textId="77777777" w:rsidR="00AF1B81" w:rsidRPr="00761F77" w:rsidRDefault="00AF1B81" w:rsidP="00991241">
            <w:pPr>
              <w:pStyle w:val="ListParagraph"/>
              <w:numPr>
                <w:ilvl w:val="0"/>
                <w:numId w:val="8"/>
              </w:numPr>
              <w:spacing w:after="0" w:line="360" w:lineRule="auto"/>
              <w:ind w:left="-90"/>
              <w:jc w:val="both"/>
              <w:rPr>
                <w:rFonts w:ascii="Times New Roman" w:hAnsi="Times New Roman" w:cs="Times New Roman"/>
                <w:color w:val="000000" w:themeColor="text1"/>
                <w:sz w:val="26"/>
                <w:szCs w:val="26"/>
              </w:rPr>
            </w:pPr>
            <w:r w:rsidRPr="00761F77">
              <w:rPr>
                <w:rFonts w:ascii="Times New Roman" w:hAnsi="Times New Roman" w:cs="Times New Roman"/>
                <w:color w:val="000000" w:themeColor="text1"/>
                <w:sz w:val="26"/>
                <w:szCs w:val="26"/>
                <w:shd w:val="clear" w:color="auto" w:fill="FFFFFF"/>
              </w:rPr>
              <w:t xml:space="preserve">• Bảo vệ công việc theo nhóm và tránh những rắc rối. </w:t>
            </w:r>
          </w:p>
          <w:p w14:paraId="34A50E6D" w14:textId="77777777" w:rsidR="00D65EAD" w:rsidRPr="00761F77" w:rsidRDefault="00AF1B81" w:rsidP="00991241">
            <w:pPr>
              <w:pStyle w:val="ListParagraph"/>
              <w:numPr>
                <w:ilvl w:val="0"/>
                <w:numId w:val="8"/>
              </w:numPr>
              <w:spacing w:after="0" w:line="360" w:lineRule="auto"/>
              <w:ind w:left="-90"/>
              <w:jc w:val="both"/>
              <w:rPr>
                <w:rFonts w:ascii="Times New Roman" w:hAnsi="Times New Roman" w:cs="Times New Roman"/>
                <w:sz w:val="26"/>
                <w:szCs w:val="26"/>
              </w:rPr>
            </w:pPr>
            <w:r w:rsidRPr="00761F77">
              <w:rPr>
                <w:rFonts w:ascii="Times New Roman" w:hAnsi="Times New Roman" w:cs="Times New Roman"/>
                <w:color w:val="000000" w:themeColor="text1"/>
                <w:sz w:val="26"/>
                <w:szCs w:val="26"/>
                <w:shd w:val="clear" w:color="auto" w:fill="FFFFFF"/>
              </w:rPr>
              <w:t>• Cung cấp các giải pháp để giải quyết vấn đề.</w:t>
            </w:r>
          </w:p>
        </w:tc>
        <w:tc>
          <w:tcPr>
            <w:tcW w:w="2843" w:type="dxa"/>
            <w:tcBorders>
              <w:left w:val="single" w:sz="4" w:space="0" w:color="000000"/>
              <w:bottom w:val="single" w:sz="4" w:space="0" w:color="000000"/>
              <w:right w:val="single" w:sz="4" w:space="0" w:color="000000"/>
            </w:tcBorders>
            <w:shd w:val="clear" w:color="auto" w:fill="FFFFFF"/>
          </w:tcPr>
          <w:p w14:paraId="3B272D89" w14:textId="77777777" w:rsidR="00D65EAD" w:rsidRPr="00761F77" w:rsidRDefault="00AF1B81" w:rsidP="00AF1B81">
            <w:pPr>
              <w:spacing w:line="360" w:lineRule="auto"/>
              <w:jc w:val="both"/>
              <w:rPr>
                <w:rFonts w:ascii="Times New Roman" w:hAnsi="Times New Roman" w:cs="Times New Roman"/>
                <w:sz w:val="26"/>
                <w:szCs w:val="26"/>
              </w:rPr>
            </w:pPr>
            <w:r w:rsidRPr="00761F77">
              <w:rPr>
                <w:rFonts w:ascii="Times New Roman" w:hAnsi="Times New Roman" w:cs="Times New Roman"/>
                <w:sz w:val="26"/>
                <w:szCs w:val="26"/>
              </w:rPr>
              <w:t>Trương Thành Nam</w:t>
            </w:r>
          </w:p>
        </w:tc>
      </w:tr>
    </w:tbl>
    <w:p w14:paraId="5ABFCEB0" w14:textId="77777777" w:rsidR="00D65EAD" w:rsidRPr="00761F77" w:rsidRDefault="00D65EAD" w:rsidP="00D65EAD">
      <w:pPr>
        <w:rPr>
          <w:rFonts w:ascii="Times New Roman" w:hAnsi="Times New Roman" w:cs="Times New Roman"/>
        </w:rPr>
      </w:pPr>
    </w:p>
    <w:p w14:paraId="0B69261C" w14:textId="77777777" w:rsidR="00D65EAD" w:rsidRPr="00761F77" w:rsidRDefault="00D65EAD" w:rsidP="00D65EAD">
      <w:pPr>
        <w:pageBreakBefore/>
        <w:rPr>
          <w:rFonts w:ascii="Times New Roman" w:hAnsi="Times New Roman" w:cs="Times New Roman"/>
        </w:rPr>
      </w:pPr>
    </w:p>
    <w:p w14:paraId="5BE7B06D" w14:textId="77777777" w:rsidR="00D65EAD" w:rsidRPr="00761F77" w:rsidRDefault="00D65EAD" w:rsidP="00D65EAD">
      <w:pPr>
        <w:tabs>
          <w:tab w:val="left" w:pos="4035"/>
        </w:tabs>
        <w:rPr>
          <w:rFonts w:ascii="Times New Roman" w:eastAsia="Times New Roman" w:hAnsi="Times New Roman" w:cs="Times New Roman"/>
          <w:b/>
          <w:sz w:val="26"/>
          <w:szCs w:val="26"/>
        </w:rPr>
      </w:pPr>
      <w:bookmarkStart w:id="23" w:name="_2s8eyo1"/>
      <w:bookmarkEnd w:id="23"/>
    </w:p>
    <w:p w14:paraId="62681E89" w14:textId="77777777" w:rsidR="00D65EAD" w:rsidRPr="00761F77" w:rsidRDefault="009F08B3" w:rsidP="00D70E43">
      <w:pPr>
        <w:pStyle w:val="Heading2"/>
        <w:numPr>
          <w:ilvl w:val="1"/>
          <w:numId w:val="21"/>
        </w:numPr>
        <w:rPr>
          <w:rFonts w:cs="Times New Roman"/>
        </w:rPr>
      </w:pPr>
      <w:bookmarkStart w:id="24" w:name="_17dp8vu"/>
      <w:bookmarkStart w:id="25" w:name="_Toc482369954"/>
      <w:bookmarkStart w:id="26" w:name="_Toc482369980"/>
      <w:bookmarkEnd w:id="24"/>
      <w:r w:rsidRPr="00761F77">
        <w:rPr>
          <w:rFonts w:cs="Times New Roman"/>
        </w:rPr>
        <w:t>Phương pháp liên lạc</w:t>
      </w:r>
      <w:bookmarkEnd w:id="25"/>
      <w:bookmarkEnd w:id="26"/>
    </w:p>
    <w:p w14:paraId="4F685EE9" w14:textId="77777777" w:rsidR="00D65EAD" w:rsidRPr="00761F77" w:rsidRDefault="009F08B3" w:rsidP="00D65EAD">
      <w:pPr>
        <w:jc w:val="center"/>
        <w:rPr>
          <w:rFonts w:ascii="Times New Roman" w:hAnsi="Times New Roman" w:cs="Times New Roman"/>
        </w:rPr>
      </w:pPr>
      <w:r w:rsidRPr="00761F77">
        <w:rPr>
          <w:rFonts w:ascii="Times New Roman" w:eastAsia="Times New Roman" w:hAnsi="Times New Roman" w:cs="Times New Roman"/>
          <w:b/>
          <w:i/>
          <w:sz w:val="26"/>
          <w:szCs w:val="26"/>
        </w:rPr>
        <w:t>Bảng 3. Phương pháp liên lạc</w:t>
      </w:r>
    </w:p>
    <w:tbl>
      <w:tblPr>
        <w:tblW w:w="0" w:type="auto"/>
        <w:tblInd w:w="108" w:type="dxa"/>
        <w:tblLayout w:type="fixed"/>
        <w:tblLook w:val="0000" w:firstRow="0" w:lastRow="0" w:firstColumn="0" w:lastColumn="0" w:noHBand="0" w:noVBand="0"/>
      </w:tblPr>
      <w:tblGrid>
        <w:gridCol w:w="2495"/>
        <w:gridCol w:w="3149"/>
        <w:gridCol w:w="1800"/>
        <w:gridCol w:w="2175"/>
      </w:tblGrid>
      <w:tr w:rsidR="00D65EAD" w:rsidRPr="00761F77" w14:paraId="31C01855" w14:textId="77777777" w:rsidTr="00B90527">
        <w:tc>
          <w:tcPr>
            <w:tcW w:w="2495" w:type="dxa"/>
            <w:tcBorders>
              <w:top w:val="single" w:sz="4" w:space="0" w:color="000000"/>
              <w:left w:val="single" w:sz="4" w:space="0" w:color="000000"/>
              <w:bottom w:val="single" w:sz="4" w:space="0" w:color="000000"/>
            </w:tcBorders>
            <w:shd w:val="clear" w:color="auto" w:fill="FFFFFF" w:themeFill="background1"/>
          </w:tcPr>
          <w:p w14:paraId="720DF51F" w14:textId="77777777" w:rsidR="00D65EAD" w:rsidRPr="00761F77" w:rsidRDefault="008664E0" w:rsidP="00991241">
            <w:pPr>
              <w:jc w:val="center"/>
              <w:rPr>
                <w:rFonts w:ascii="Times New Roman" w:hAnsi="Times New Roman" w:cs="Times New Roman"/>
              </w:rPr>
            </w:pPr>
            <w:r w:rsidRPr="00761F77">
              <w:rPr>
                <w:rFonts w:ascii="Times New Roman" w:eastAsia="Times New Roman" w:hAnsi="Times New Roman" w:cs="Times New Roman"/>
                <w:b/>
                <w:sz w:val="26"/>
                <w:szCs w:val="26"/>
              </w:rPr>
              <w:t>Người tham dự</w:t>
            </w:r>
          </w:p>
        </w:tc>
        <w:tc>
          <w:tcPr>
            <w:tcW w:w="3149" w:type="dxa"/>
            <w:tcBorders>
              <w:top w:val="single" w:sz="4" w:space="0" w:color="000000"/>
              <w:left w:val="single" w:sz="4" w:space="0" w:color="000000"/>
              <w:bottom w:val="single" w:sz="4" w:space="0" w:color="000000"/>
            </w:tcBorders>
            <w:shd w:val="clear" w:color="auto" w:fill="FFFFFF" w:themeFill="background1"/>
          </w:tcPr>
          <w:p w14:paraId="1C81965B" w14:textId="77777777" w:rsidR="00D65EAD" w:rsidRPr="00761F77" w:rsidRDefault="008664E0" w:rsidP="00991241">
            <w:pPr>
              <w:jc w:val="center"/>
              <w:rPr>
                <w:rFonts w:ascii="Times New Roman" w:hAnsi="Times New Roman" w:cs="Times New Roman"/>
              </w:rPr>
            </w:pPr>
            <w:r w:rsidRPr="00761F77">
              <w:rPr>
                <w:rFonts w:ascii="Times New Roman" w:eastAsia="Times New Roman" w:hAnsi="Times New Roman" w:cs="Times New Roman"/>
                <w:b/>
                <w:sz w:val="26"/>
                <w:szCs w:val="26"/>
              </w:rPr>
              <w:t>Chủ đề</w:t>
            </w:r>
          </w:p>
        </w:tc>
        <w:tc>
          <w:tcPr>
            <w:tcW w:w="1800" w:type="dxa"/>
            <w:tcBorders>
              <w:top w:val="single" w:sz="4" w:space="0" w:color="000000"/>
              <w:left w:val="single" w:sz="4" w:space="0" w:color="000000"/>
              <w:bottom w:val="single" w:sz="4" w:space="0" w:color="000000"/>
            </w:tcBorders>
            <w:shd w:val="clear" w:color="auto" w:fill="FFFFFF" w:themeFill="background1"/>
          </w:tcPr>
          <w:p w14:paraId="3271F0B5" w14:textId="77777777" w:rsidR="00D65EAD" w:rsidRPr="00761F77" w:rsidRDefault="008664E0" w:rsidP="00991241">
            <w:pPr>
              <w:jc w:val="center"/>
              <w:rPr>
                <w:rFonts w:ascii="Times New Roman" w:hAnsi="Times New Roman" w:cs="Times New Roman"/>
              </w:rPr>
            </w:pPr>
            <w:r w:rsidRPr="00761F77">
              <w:rPr>
                <w:rFonts w:ascii="Times New Roman" w:eastAsia="Times New Roman" w:hAnsi="Times New Roman" w:cs="Times New Roman"/>
                <w:b/>
                <w:sz w:val="26"/>
                <w:szCs w:val="26"/>
              </w:rPr>
              <w:t>Tần suất</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2C2CD0" w14:textId="77777777" w:rsidR="00D65EAD" w:rsidRPr="00761F77" w:rsidRDefault="008664E0" w:rsidP="00991241">
            <w:pPr>
              <w:jc w:val="center"/>
              <w:rPr>
                <w:rFonts w:ascii="Times New Roman" w:hAnsi="Times New Roman" w:cs="Times New Roman"/>
              </w:rPr>
            </w:pPr>
            <w:r w:rsidRPr="00761F77">
              <w:rPr>
                <w:rFonts w:ascii="Times New Roman" w:eastAsia="Times New Roman" w:hAnsi="Times New Roman" w:cs="Times New Roman"/>
                <w:b/>
                <w:sz w:val="26"/>
                <w:szCs w:val="26"/>
              </w:rPr>
              <w:t>Cách thức</w:t>
            </w:r>
          </w:p>
        </w:tc>
      </w:tr>
      <w:tr w:rsidR="00D65EAD" w:rsidRPr="00761F77" w14:paraId="76078A91" w14:textId="77777777" w:rsidTr="00991241">
        <w:tc>
          <w:tcPr>
            <w:tcW w:w="2495" w:type="dxa"/>
            <w:tcBorders>
              <w:top w:val="single" w:sz="4" w:space="0" w:color="000000"/>
              <w:left w:val="single" w:sz="4" w:space="0" w:color="000000"/>
              <w:bottom w:val="single" w:sz="4" w:space="0" w:color="000000"/>
            </w:tcBorders>
            <w:shd w:val="clear" w:color="auto" w:fill="FFFFFF"/>
          </w:tcPr>
          <w:p w14:paraId="31723684" w14:textId="77777777" w:rsidR="00D65EAD" w:rsidRPr="00761F77" w:rsidRDefault="008664E0" w:rsidP="00991241">
            <w:pPr>
              <w:rPr>
                <w:rFonts w:ascii="Times New Roman" w:hAnsi="Times New Roman" w:cs="Times New Roman"/>
              </w:rPr>
            </w:pPr>
            <w:r w:rsidRPr="00761F77">
              <w:rPr>
                <w:rFonts w:ascii="Times New Roman" w:eastAsia="Times New Roman" w:hAnsi="Times New Roman" w:cs="Times New Roman"/>
                <w:b/>
                <w:sz w:val="26"/>
                <w:szCs w:val="26"/>
              </w:rPr>
              <w:t>Người quản lý, giáo viên hướng dẫn, thành viên</w:t>
            </w:r>
          </w:p>
        </w:tc>
        <w:tc>
          <w:tcPr>
            <w:tcW w:w="3149" w:type="dxa"/>
            <w:tcBorders>
              <w:top w:val="single" w:sz="4" w:space="0" w:color="000000"/>
              <w:left w:val="single" w:sz="4" w:space="0" w:color="000000"/>
              <w:bottom w:val="single" w:sz="4" w:space="0" w:color="000000"/>
            </w:tcBorders>
            <w:shd w:val="clear" w:color="auto" w:fill="FFFFFF"/>
          </w:tcPr>
          <w:p w14:paraId="05A2444B" w14:textId="77777777" w:rsidR="00D65EAD" w:rsidRPr="00761F77" w:rsidRDefault="008664E0" w:rsidP="00991241">
            <w:pPr>
              <w:rPr>
                <w:rFonts w:ascii="Times New Roman" w:hAnsi="Times New Roman" w:cs="Times New Roman"/>
              </w:rPr>
            </w:pPr>
            <w:r w:rsidRPr="00761F77">
              <w:rPr>
                <w:rFonts w:ascii="Times New Roman" w:eastAsia="Times New Roman" w:hAnsi="Times New Roman" w:cs="Times New Roman"/>
                <w:sz w:val="26"/>
                <w:szCs w:val="26"/>
              </w:rPr>
              <w:t>Đánh giá tiến độ dự án</w:t>
            </w:r>
          </w:p>
          <w:p w14:paraId="3D2298A9" w14:textId="77777777" w:rsidR="00D65EAD" w:rsidRPr="00761F77" w:rsidRDefault="00D65EAD" w:rsidP="00991241">
            <w:pPr>
              <w:spacing w:after="200"/>
              <w:ind w:left="720"/>
              <w:rPr>
                <w:rFonts w:ascii="Times New Roman" w:eastAsia="Times New Roman" w:hAnsi="Times New Roman" w:cs="Times New Roman"/>
                <w:sz w:val="26"/>
                <w:szCs w:val="26"/>
              </w:rPr>
            </w:pPr>
          </w:p>
        </w:tc>
        <w:tc>
          <w:tcPr>
            <w:tcW w:w="1800" w:type="dxa"/>
            <w:tcBorders>
              <w:top w:val="single" w:sz="4" w:space="0" w:color="000000"/>
              <w:left w:val="single" w:sz="4" w:space="0" w:color="000000"/>
              <w:bottom w:val="single" w:sz="4" w:space="0" w:color="000000"/>
            </w:tcBorders>
            <w:shd w:val="clear" w:color="auto" w:fill="FFFFFF"/>
          </w:tcPr>
          <w:p w14:paraId="734753B3" w14:textId="77777777" w:rsidR="00D65EAD" w:rsidRPr="00761F77" w:rsidRDefault="008664E0" w:rsidP="00991241">
            <w:pPr>
              <w:rPr>
                <w:rFonts w:ascii="Times New Roman" w:hAnsi="Times New Roman" w:cs="Times New Roman"/>
              </w:rPr>
            </w:pPr>
            <w:r w:rsidRPr="00761F77">
              <w:rPr>
                <w:rFonts w:ascii="Times New Roman" w:eastAsia="Times New Roman" w:hAnsi="Times New Roman" w:cs="Times New Roman"/>
                <w:sz w:val="26"/>
                <w:szCs w:val="26"/>
              </w:rPr>
              <w:t>Hàng tuần</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Pr>
          <w:p w14:paraId="1262DEBC" w14:textId="77777777" w:rsidR="00D65EAD" w:rsidRPr="00761F77" w:rsidRDefault="008664E0" w:rsidP="00991241">
            <w:pPr>
              <w:rPr>
                <w:rFonts w:ascii="Times New Roman" w:hAnsi="Times New Roman" w:cs="Times New Roman"/>
              </w:rPr>
            </w:pPr>
            <w:r w:rsidRPr="00761F77">
              <w:rPr>
                <w:rFonts w:ascii="Times New Roman" w:eastAsia="Times New Roman" w:hAnsi="Times New Roman" w:cs="Times New Roman"/>
                <w:sz w:val="26"/>
                <w:szCs w:val="26"/>
              </w:rPr>
              <w:t>Họp, email</w:t>
            </w:r>
          </w:p>
        </w:tc>
      </w:tr>
      <w:tr w:rsidR="00D65EAD" w:rsidRPr="00761F77" w14:paraId="7B4D8FB9" w14:textId="77777777" w:rsidTr="00991241">
        <w:tc>
          <w:tcPr>
            <w:tcW w:w="2495" w:type="dxa"/>
            <w:tcBorders>
              <w:top w:val="single" w:sz="4" w:space="0" w:color="000000"/>
              <w:left w:val="single" w:sz="4" w:space="0" w:color="000000"/>
              <w:bottom w:val="single" w:sz="4" w:space="0" w:color="000000"/>
            </w:tcBorders>
            <w:shd w:val="clear" w:color="auto" w:fill="FFFFFF"/>
          </w:tcPr>
          <w:p w14:paraId="1A5BC654" w14:textId="77777777" w:rsidR="00D65EAD" w:rsidRPr="00761F77" w:rsidRDefault="008664E0" w:rsidP="00991241">
            <w:pPr>
              <w:rPr>
                <w:rFonts w:ascii="Times New Roman" w:hAnsi="Times New Roman" w:cs="Times New Roman"/>
              </w:rPr>
            </w:pPr>
            <w:r w:rsidRPr="00761F77">
              <w:rPr>
                <w:rFonts w:ascii="Times New Roman" w:eastAsia="Times New Roman" w:hAnsi="Times New Roman" w:cs="Times New Roman"/>
                <w:b/>
                <w:sz w:val="26"/>
                <w:szCs w:val="26"/>
              </w:rPr>
              <w:t>Người quản lý, thành viên</w:t>
            </w:r>
          </w:p>
        </w:tc>
        <w:tc>
          <w:tcPr>
            <w:tcW w:w="3149" w:type="dxa"/>
            <w:tcBorders>
              <w:top w:val="single" w:sz="4" w:space="0" w:color="000000"/>
              <w:left w:val="single" w:sz="4" w:space="0" w:color="000000"/>
              <w:bottom w:val="single" w:sz="4" w:space="0" w:color="000000"/>
            </w:tcBorders>
            <w:shd w:val="clear" w:color="auto" w:fill="FFFFFF"/>
          </w:tcPr>
          <w:p w14:paraId="4DD43C7D" w14:textId="77777777" w:rsidR="00D65EAD" w:rsidRPr="00761F77" w:rsidRDefault="008664E0" w:rsidP="00991241">
            <w:pPr>
              <w:rPr>
                <w:rFonts w:ascii="Times New Roman" w:hAnsi="Times New Roman" w:cs="Times New Roman"/>
              </w:rPr>
            </w:pPr>
            <w:r w:rsidRPr="00761F77">
              <w:rPr>
                <w:rFonts w:ascii="Times New Roman" w:eastAsia="Times New Roman" w:hAnsi="Times New Roman" w:cs="Times New Roman"/>
                <w:sz w:val="26"/>
                <w:szCs w:val="26"/>
              </w:rPr>
              <w:t>Đánh giá tiến độ dự án</w:t>
            </w:r>
          </w:p>
        </w:tc>
        <w:tc>
          <w:tcPr>
            <w:tcW w:w="1800" w:type="dxa"/>
            <w:tcBorders>
              <w:top w:val="single" w:sz="4" w:space="0" w:color="000000"/>
              <w:left w:val="single" w:sz="4" w:space="0" w:color="000000"/>
              <w:bottom w:val="single" w:sz="4" w:space="0" w:color="000000"/>
            </w:tcBorders>
            <w:shd w:val="clear" w:color="auto" w:fill="FFFFFF"/>
          </w:tcPr>
          <w:p w14:paraId="6221552F" w14:textId="77777777" w:rsidR="00D65EAD" w:rsidRPr="00761F77" w:rsidRDefault="008664E0" w:rsidP="00991241">
            <w:pPr>
              <w:rPr>
                <w:rFonts w:ascii="Times New Roman" w:hAnsi="Times New Roman" w:cs="Times New Roman"/>
              </w:rPr>
            </w:pPr>
            <w:r w:rsidRPr="00761F77">
              <w:rPr>
                <w:rFonts w:ascii="Times New Roman" w:eastAsia="Times New Roman" w:hAnsi="Times New Roman" w:cs="Times New Roman"/>
                <w:sz w:val="26"/>
                <w:szCs w:val="26"/>
              </w:rPr>
              <w:t>Hàng tuần</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Pr>
          <w:p w14:paraId="33CDDABF" w14:textId="77777777" w:rsidR="00D65EAD" w:rsidRPr="00761F77" w:rsidRDefault="008664E0" w:rsidP="00991241">
            <w:pPr>
              <w:rPr>
                <w:rFonts w:ascii="Times New Roman" w:hAnsi="Times New Roman" w:cs="Times New Roman"/>
              </w:rPr>
            </w:pPr>
            <w:r w:rsidRPr="00761F77">
              <w:rPr>
                <w:rFonts w:ascii="Times New Roman" w:eastAsia="Times New Roman" w:hAnsi="Times New Roman" w:cs="Times New Roman"/>
                <w:sz w:val="26"/>
                <w:szCs w:val="26"/>
              </w:rPr>
              <w:t>Họp, email</w:t>
            </w:r>
          </w:p>
        </w:tc>
      </w:tr>
      <w:tr w:rsidR="00D65EAD" w:rsidRPr="00761F77" w14:paraId="6220773D" w14:textId="77777777" w:rsidTr="00991241">
        <w:tc>
          <w:tcPr>
            <w:tcW w:w="2495" w:type="dxa"/>
            <w:tcBorders>
              <w:top w:val="single" w:sz="4" w:space="0" w:color="000000"/>
              <w:left w:val="single" w:sz="4" w:space="0" w:color="000000"/>
              <w:bottom w:val="single" w:sz="4" w:space="0" w:color="000000"/>
            </w:tcBorders>
            <w:shd w:val="clear" w:color="auto" w:fill="FFFFFF"/>
          </w:tcPr>
          <w:p w14:paraId="698FB134" w14:textId="77777777" w:rsidR="00D65EAD" w:rsidRPr="00761F77" w:rsidRDefault="008664E0" w:rsidP="00991241">
            <w:pPr>
              <w:rPr>
                <w:rFonts w:ascii="Times New Roman" w:hAnsi="Times New Roman" w:cs="Times New Roman"/>
              </w:rPr>
            </w:pPr>
            <w:r w:rsidRPr="00761F77">
              <w:rPr>
                <w:rFonts w:ascii="Times New Roman" w:eastAsia="Times New Roman" w:hAnsi="Times New Roman" w:cs="Times New Roman"/>
                <w:b/>
                <w:sz w:val="26"/>
                <w:szCs w:val="26"/>
              </w:rPr>
              <w:t>Người quản lý, thành viên</w:t>
            </w:r>
          </w:p>
        </w:tc>
        <w:tc>
          <w:tcPr>
            <w:tcW w:w="3149" w:type="dxa"/>
            <w:tcBorders>
              <w:top w:val="single" w:sz="4" w:space="0" w:color="000000"/>
              <w:left w:val="single" w:sz="4" w:space="0" w:color="000000"/>
              <w:bottom w:val="single" w:sz="4" w:space="0" w:color="000000"/>
            </w:tcBorders>
            <w:shd w:val="clear" w:color="auto" w:fill="FFFFFF"/>
          </w:tcPr>
          <w:p w14:paraId="488E019D" w14:textId="77777777" w:rsidR="00D65EAD" w:rsidRPr="00761F77" w:rsidRDefault="008664E0" w:rsidP="00991241">
            <w:pPr>
              <w:rPr>
                <w:rFonts w:ascii="Times New Roman" w:hAnsi="Times New Roman" w:cs="Times New Roman"/>
              </w:rPr>
            </w:pPr>
            <w:r w:rsidRPr="00761F77">
              <w:rPr>
                <w:rFonts w:ascii="Times New Roman" w:eastAsia="Times New Roman" w:hAnsi="Times New Roman" w:cs="Times New Roman"/>
                <w:sz w:val="26"/>
                <w:szCs w:val="26"/>
              </w:rPr>
              <w:t>Yêu cầu rõ ràng</w:t>
            </w:r>
          </w:p>
        </w:tc>
        <w:tc>
          <w:tcPr>
            <w:tcW w:w="1800" w:type="dxa"/>
            <w:tcBorders>
              <w:top w:val="single" w:sz="4" w:space="0" w:color="000000"/>
              <w:left w:val="single" w:sz="4" w:space="0" w:color="000000"/>
              <w:bottom w:val="single" w:sz="4" w:space="0" w:color="000000"/>
            </w:tcBorders>
            <w:shd w:val="clear" w:color="auto" w:fill="FFFFFF"/>
          </w:tcPr>
          <w:p w14:paraId="0AE0C931" w14:textId="77777777" w:rsidR="00D65EAD" w:rsidRPr="00761F77" w:rsidRDefault="008664E0" w:rsidP="00991241">
            <w:pPr>
              <w:rPr>
                <w:rFonts w:ascii="Times New Roman" w:hAnsi="Times New Roman" w:cs="Times New Roman"/>
              </w:rPr>
            </w:pPr>
            <w:r w:rsidRPr="00761F77">
              <w:rPr>
                <w:rFonts w:ascii="Times New Roman" w:eastAsia="Times New Roman" w:hAnsi="Times New Roman" w:cs="Times New Roman"/>
                <w:sz w:val="26"/>
                <w:szCs w:val="26"/>
              </w:rPr>
              <w:t>Khi nào cần</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Pr>
          <w:p w14:paraId="6C931884"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sz w:val="26"/>
                <w:szCs w:val="26"/>
              </w:rPr>
              <w:t>Email, Skype</w:t>
            </w:r>
          </w:p>
        </w:tc>
      </w:tr>
      <w:tr w:rsidR="00D65EAD" w:rsidRPr="00761F77" w14:paraId="2F36F72C" w14:textId="77777777" w:rsidTr="00991241">
        <w:tc>
          <w:tcPr>
            <w:tcW w:w="2495" w:type="dxa"/>
            <w:tcBorders>
              <w:top w:val="single" w:sz="4" w:space="0" w:color="000000"/>
              <w:left w:val="single" w:sz="4" w:space="0" w:color="000000"/>
              <w:bottom w:val="single" w:sz="4" w:space="0" w:color="000000"/>
            </w:tcBorders>
            <w:shd w:val="clear" w:color="auto" w:fill="FFFFFF"/>
          </w:tcPr>
          <w:p w14:paraId="128B3F99" w14:textId="77777777" w:rsidR="00D65EAD" w:rsidRPr="00761F77" w:rsidRDefault="008664E0" w:rsidP="00991241">
            <w:pPr>
              <w:rPr>
                <w:rFonts w:ascii="Times New Roman" w:hAnsi="Times New Roman" w:cs="Times New Roman"/>
              </w:rPr>
            </w:pPr>
            <w:r w:rsidRPr="00761F77">
              <w:rPr>
                <w:rFonts w:ascii="Times New Roman" w:eastAsia="Times New Roman" w:hAnsi="Times New Roman" w:cs="Times New Roman"/>
                <w:b/>
                <w:sz w:val="26"/>
                <w:szCs w:val="26"/>
              </w:rPr>
              <w:t>Thành viên nhóm</w:t>
            </w:r>
          </w:p>
        </w:tc>
        <w:tc>
          <w:tcPr>
            <w:tcW w:w="3149" w:type="dxa"/>
            <w:tcBorders>
              <w:top w:val="single" w:sz="4" w:space="0" w:color="000000"/>
              <w:left w:val="single" w:sz="4" w:space="0" w:color="000000"/>
              <w:bottom w:val="single" w:sz="4" w:space="0" w:color="000000"/>
            </w:tcBorders>
            <w:shd w:val="clear" w:color="auto" w:fill="FFFFFF"/>
          </w:tcPr>
          <w:p w14:paraId="03137B4C" w14:textId="77777777" w:rsidR="00D65EAD" w:rsidRPr="00761F77" w:rsidRDefault="008664E0" w:rsidP="00991241">
            <w:pPr>
              <w:rPr>
                <w:rFonts w:ascii="Times New Roman" w:hAnsi="Times New Roman" w:cs="Times New Roman"/>
              </w:rPr>
            </w:pPr>
            <w:r w:rsidRPr="00761F77">
              <w:rPr>
                <w:rFonts w:ascii="Times New Roman" w:eastAsia="Times New Roman" w:hAnsi="Times New Roman" w:cs="Times New Roman"/>
                <w:sz w:val="26"/>
                <w:szCs w:val="26"/>
              </w:rPr>
              <w:t>Đánh giá tiến độ dự án, họp hàng ngày</w:t>
            </w:r>
          </w:p>
        </w:tc>
        <w:tc>
          <w:tcPr>
            <w:tcW w:w="1800" w:type="dxa"/>
            <w:tcBorders>
              <w:top w:val="single" w:sz="4" w:space="0" w:color="000000"/>
              <w:left w:val="single" w:sz="4" w:space="0" w:color="000000"/>
              <w:bottom w:val="single" w:sz="4" w:space="0" w:color="000000"/>
            </w:tcBorders>
            <w:shd w:val="clear" w:color="auto" w:fill="FFFFFF"/>
          </w:tcPr>
          <w:p w14:paraId="1D6DB441" w14:textId="77777777" w:rsidR="00D65EAD" w:rsidRPr="00761F77" w:rsidRDefault="008664E0" w:rsidP="00991241">
            <w:pPr>
              <w:rPr>
                <w:rFonts w:ascii="Times New Roman" w:hAnsi="Times New Roman" w:cs="Times New Roman"/>
              </w:rPr>
            </w:pPr>
            <w:r w:rsidRPr="00761F77">
              <w:rPr>
                <w:rFonts w:ascii="Times New Roman" w:eastAsia="Times New Roman" w:hAnsi="Times New Roman" w:cs="Times New Roman"/>
                <w:sz w:val="26"/>
                <w:szCs w:val="26"/>
              </w:rPr>
              <w:t>Hàng ngày</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Pr>
          <w:p w14:paraId="14A8EA73" w14:textId="77777777" w:rsidR="00D65EAD" w:rsidRPr="00761F77" w:rsidRDefault="008664E0" w:rsidP="00991241">
            <w:pPr>
              <w:rPr>
                <w:rFonts w:ascii="Times New Roman" w:hAnsi="Times New Roman" w:cs="Times New Roman"/>
              </w:rPr>
            </w:pPr>
            <w:r w:rsidRPr="00761F77">
              <w:rPr>
                <w:rFonts w:ascii="Times New Roman" w:eastAsia="Times New Roman" w:hAnsi="Times New Roman" w:cs="Times New Roman"/>
                <w:sz w:val="26"/>
                <w:szCs w:val="26"/>
              </w:rPr>
              <w:t>Email, facebook</w:t>
            </w:r>
          </w:p>
        </w:tc>
      </w:tr>
    </w:tbl>
    <w:p w14:paraId="6AB53211" w14:textId="77777777" w:rsidR="00D65EAD" w:rsidRPr="00761F77" w:rsidRDefault="00D65EAD" w:rsidP="00D65EAD">
      <w:pPr>
        <w:ind w:left="360"/>
        <w:rPr>
          <w:rFonts w:ascii="Times New Roman" w:eastAsia="Times New Roman" w:hAnsi="Times New Roman" w:cs="Times New Roman"/>
          <w:b/>
          <w:sz w:val="26"/>
          <w:szCs w:val="26"/>
        </w:rPr>
      </w:pPr>
    </w:p>
    <w:p w14:paraId="444EA345" w14:textId="77777777" w:rsidR="00D65EAD" w:rsidRPr="00761F77" w:rsidRDefault="00D65EAD" w:rsidP="00D70E43">
      <w:pPr>
        <w:pStyle w:val="Heading2"/>
        <w:numPr>
          <w:ilvl w:val="1"/>
          <w:numId w:val="21"/>
        </w:numPr>
        <w:rPr>
          <w:rFonts w:cs="Times New Roman"/>
        </w:rPr>
      </w:pPr>
      <w:bookmarkStart w:id="27" w:name="_3rdcrjn"/>
      <w:bookmarkStart w:id="28" w:name="_Toc480824074"/>
      <w:bookmarkStart w:id="29" w:name="_Toc482369955"/>
      <w:bookmarkStart w:id="30" w:name="_Toc482369981"/>
      <w:bookmarkEnd w:id="27"/>
      <w:r w:rsidRPr="00761F77">
        <w:rPr>
          <w:rFonts w:cs="Times New Roman"/>
        </w:rPr>
        <w:t>C</w:t>
      </w:r>
      <w:bookmarkEnd w:id="28"/>
      <w:r w:rsidR="00CD1CDE" w:rsidRPr="00761F77">
        <w:rPr>
          <w:rFonts w:cs="Times New Roman"/>
        </w:rPr>
        <w:t>ách thức giao tiếp và báo cáo</w:t>
      </w:r>
      <w:bookmarkEnd w:id="29"/>
      <w:bookmarkEnd w:id="30"/>
    </w:p>
    <w:p w14:paraId="17DA79E4" w14:textId="77777777" w:rsidR="00D65EAD" w:rsidRPr="00761F77" w:rsidRDefault="00CD1CDE" w:rsidP="00D65EAD">
      <w:pPr>
        <w:jc w:val="center"/>
        <w:rPr>
          <w:rFonts w:ascii="Times New Roman" w:hAnsi="Times New Roman" w:cs="Times New Roman"/>
        </w:rPr>
      </w:pPr>
      <w:r w:rsidRPr="00761F77">
        <w:rPr>
          <w:rFonts w:ascii="Times New Roman" w:eastAsia="Times New Roman" w:hAnsi="Times New Roman" w:cs="Times New Roman"/>
          <w:b/>
          <w:i/>
          <w:sz w:val="26"/>
          <w:szCs w:val="26"/>
        </w:rPr>
        <w:t>Bảng 4: Cách thức giao tiếp và báo cáo</w:t>
      </w:r>
    </w:p>
    <w:tbl>
      <w:tblPr>
        <w:tblW w:w="0" w:type="auto"/>
        <w:tblInd w:w="108" w:type="dxa"/>
        <w:tblLayout w:type="fixed"/>
        <w:tblLook w:val="0000" w:firstRow="0" w:lastRow="0" w:firstColumn="0" w:lastColumn="0" w:noHBand="0" w:noVBand="0"/>
      </w:tblPr>
      <w:tblGrid>
        <w:gridCol w:w="1944"/>
        <w:gridCol w:w="1655"/>
        <w:gridCol w:w="1443"/>
        <w:gridCol w:w="3055"/>
        <w:gridCol w:w="1684"/>
      </w:tblGrid>
      <w:tr w:rsidR="00D65EAD" w:rsidRPr="00761F77" w14:paraId="338FD2F9" w14:textId="77777777" w:rsidTr="00B90527">
        <w:tc>
          <w:tcPr>
            <w:tcW w:w="1944" w:type="dxa"/>
            <w:tcBorders>
              <w:top w:val="single" w:sz="4" w:space="0" w:color="000000"/>
              <w:left w:val="single" w:sz="4" w:space="0" w:color="000000"/>
              <w:bottom w:val="single" w:sz="4" w:space="0" w:color="000000"/>
            </w:tcBorders>
            <w:shd w:val="clear" w:color="auto" w:fill="FFFFFF" w:themeFill="background1"/>
          </w:tcPr>
          <w:p w14:paraId="3382E1EA" w14:textId="77777777" w:rsidR="00D65EAD" w:rsidRPr="00761F77" w:rsidRDefault="00CD1CDE" w:rsidP="00991241">
            <w:pPr>
              <w:jc w:val="center"/>
              <w:rPr>
                <w:rFonts w:ascii="Times New Roman" w:hAnsi="Times New Roman" w:cs="Times New Roman"/>
              </w:rPr>
            </w:pPr>
            <w:r w:rsidRPr="00761F77">
              <w:rPr>
                <w:rFonts w:ascii="Times New Roman" w:eastAsia="Times New Roman" w:hAnsi="Times New Roman" w:cs="Times New Roman"/>
                <w:b/>
                <w:sz w:val="26"/>
                <w:szCs w:val="26"/>
              </w:rPr>
              <w:t>Loại giao tiếp</w:t>
            </w:r>
          </w:p>
        </w:tc>
        <w:tc>
          <w:tcPr>
            <w:tcW w:w="1655" w:type="dxa"/>
            <w:tcBorders>
              <w:top w:val="single" w:sz="4" w:space="0" w:color="000000"/>
              <w:left w:val="single" w:sz="4" w:space="0" w:color="000000"/>
              <w:bottom w:val="single" w:sz="4" w:space="0" w:color="000000"/>
            </w:tcBorders>
            <w:shd w:val="clear" w:color="auto" w:fill="FFFFFF" w:themeFill="background1"/>
          </w:tcPr>
          <w:p w14:paraId="3F21AFCA" w14:textId="77777777" w:rsidR="00D65EAD" w:rsidRPr="00761F77" w:rsidRDefault="00CD1CDE" w:rsidP="00991241">
            <w:pPr>
              <w:jc w:val="center"/>
              <w:rPr>
                <w:rFonts w:ascii="Times New Roman" w:hAnsi="Times New Roman" w:cs="Times New Roman"/>
              </w:rPr>
            </w:pPr>
            <w:r w:rsidRPr="00761F77">
              <w:rPr>
                <w:rFonts w:ascii="Times New Roman" w:eastAsia="Times New Roman" w:hAnsi="Times New Roman" w:cs="Times New Roman"/>
                <w:b/>
                <w:sz w:val="26"/>
                <w:szCs w:val="26"/>
              </w:rPr>
              <w:t>Cách thức</w:t>
            </w:r>
          </w:p>
        </w:tc>
        <w:tc>
          <w:tcPr>
            <w:tcW w:w="1443" w:type="dxa"/>
            <w:tcBorders>
              <w:top w:val="single" w:sz="4" w:space="0" w:color="000000"/>
              <w:left w:val="single" w:sz="4" w:space="0" w:color="000000"/>
              <w:bottom w:val="single" w:sz="4" w:space="0" w:color="000000"/>
            </w:tcBorders>
            <w:shd w:val="clear" w:color="auto" w:fill="FFFFFF" w:themeFill="background1"/>
          </w:tcPr>
          <w:p w14:paraId="0A61B3CD" w14:textId="77777777" w:rsidR="00D65EAD" w:rsidRPr="00761F77" w:rsidRDefault="00CD1CDE" w:rsidP="00991241">
            <w:pPr>
              <w:jc w:val="center"/>
              <w:rPr>
                <w:rFonts w:ascii="Times New Roman" w:hAnsi="Times New Roman" w:cs="Times New Roman"/>
              </w:rPr>
            </w:pPr>
            <w:r w:rsidRPr="00761F77">
              <w:rPr>
                <w:rFonts w:ascii="Times New Roman" w:eastAsia="Times New Roman" w:hAnsi="Times New Roman" w:cs="Times New Roman"/>
                <w:b/>
                <w:sz w:val="26"/>
                <w:szCs w:val="26"/>
              </w:rPr>
              <w:t>Tần suất</w:t>
            </w:r>
          </w:p>
        </w:tc>
        <w:tc>
          <w:tcPr>
            <w:tcW w:w="3055" w:type="dxa"/>
            <w:tcBorders>
              <w:top w:val="single" w:sz="4" w:space="0" w:color="000000"/>
              <w:left w:val="single" w:sz="4" w:space="0" w:color="000000"/>
              <w:bottom w:val="single" w:sz="4" w:space="0" w:color="000000"/>
            </w:tcBorders>
            <w:shd w:val="clear" w:color="auto" w:fill="FFFFFF" w:themeFill="background1"/>
          </w:tcPr>
          <w:p w14:paraId="613B63A9" w14:textId="77777777" w:rsidR="00D65EAD" w:rsidRPr="00761F77" w:rsidRDefault="00CD1CDE" w:rsidP="00991241">
            <w:pPr>
              <w:jc w:val="center"/>
              <w:rPr>
                <w:rFonts w:ascii="Times New Roman" w:hAnsi="Times New Roman" w:cs="Times New Roman"/>
              </w:rPr>
            </w:pPr>
            <w:r w:rsidRPr="00761F77">
              <w:rPr>
                <w:rFonts w:ascii="Times New Roman" w:eastAsia="Times New Roman" w:hAnsi="Times New Roman" w:cs="Times New Roman"/>
                <w:b/>
                <w:sz w:val="26"/>
                <w:szCs w:val="26"/>
              </w:rPr>
              <w:t>Thông tin</w:t>
            </w:r>
          </w:p>
        </w:tc>
        <w:tc>
          <w:tcPr>
            <w:tcW w:w="16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6B4055" w14:textId="77777777" w:rsidR="00D65EAD" w:rsidRPr="00761F77" w:rsidRDefault="00CD1CDE" w:rsidP="00991241">
            <w:pPr>
              <w:jc w:val="center"/>
              <w:rPr>
                <w:rFonts w:ascii="Times New Roman" w:hAnsi="Times New Roman" w:cs="Times New Roman"/>
              </w:rPr>
            </w:pPr>
            <w:r w:rsidRPr="00761F77">
              <w:rPr>
                <w:rFonts w:ascii="Times New Roman" w:eastAsia="Times New Roman" w:hAnsi="Times New Roman" w:cs="Times New Roman"/>
                <w:b/>
                <w:sz w:val="26"/>
                <w:szCs w:val="26"/>
              </w:rPr>
              <w:t>Người</w:t>
            </w:r>
          </w:p>
        </w:tc>
      </w:tr>
      <w:tr w:rsidR="00D65EAD" w:rsidRPr="00761F77" w14:paraId="44D14CCF" w14:textId="77777777" w:rsidTr="00991241">
        <w:trPr>
          <w:trHeight w:val="457"/>
        </w:trPr>
        <w:tc>
          <w:tcPr>
            <w:tcW w:w="9781" w:type="dxa"/>
            <w:gridSpan w:val="5"/>
            <w:tcBorders>
              <w:top w:val="single" w:sz="4" w:space="0" w:color="000000"/>
              <w:left w:val="single" w:sz="4" w:space="0" w:color="000000"/>
              <w:right w:val="single" w:sz="4" w:space="0" w:color="000000"/>
            </w:tcBorders>
            <w:shd w:val="clear" w:color="auto" w:fill="FFFFFF"/>
          </w:tcPr>
          <w:p w14:paraId="2F9D68FC" w14:textId="77777777" w:rsidR="00D65EAD" w:rsidRPr="00761F77" w:rsidRDefault="00156149" w:rsidP="00991241">
            <w:pPr>
              <w:jc w:val="both"/>
              <w:rPr>
                <w:rFonts w:ascii="Times New Roman" w:hAnsi="Times New Roman" w:cs="Times New Roman"/>
              </w:rPr>
            </w:pPr>
            <w:r w:rsidRPr="00761F77">
              <w:rPr>
                <w:rFonts w:ascii="Times New Roman" w:eastAsia="Times New Roman" w:hAnsi="Times New Roman" w:cs="Times New Roman"/>
                <w:b/>
                <w:sz w:val="26"/>
                <w:szCs w:val="26"/>
              </w:rPr>
              <w:t>Giao tiếp trong nhóm</w:t>
            </w:r>
          </w:p>
        </w:tc>
      </w:tr>
      <w:tr w:rsidR="00D65EAD" w:rsidRPr="00761F77" w14:paraId="647F2C40" w14:textId="77777777" w:rsidTr="00991241">
        <w:tc>
          <w:tcPr>
            <w:tcW w:w="1944" w:type="dxa"/>
            <w:tcBorders>
              <w:top w:val="single" w:sz="4" w:space="0" w:color="000000"/>
              <w:left w:val="single" w:sz="4" w:space="0" w:color="000000"/>
              <w:bottom w:val="single" w:sz="4" w:space="0" w:color="000000"/>
            </w:tcBorders>
            <w:shd w:val="clear" w:color="auto" w:fill="FFFFFF"/>
          </w:tcPr>
          <w:p w14:paraId="2C7C830F" w14:textId="77777777" w:rsidR="00D65EAD" w:rsidRPr="00761F77" w:rsidRDefault="00CD1CDE" w:rsidP="00991241">
            <w:pPr>
              <w:rPr>
                <w:rFonts w:ascii="Times New Roman" w:hAnsi="Times New Roman" w:cs="Times New Roman"/>
              </w:rPr>
            </w:pPr>
            <w:r w:rsidRPr="00761F77">
              <w:rPr>
                <w:rFonts w:ascii="Times New Roman" w:eastAsia="Times New Roman" w:hAnsi="Times New Roman" w:cs="Times New Roman"/>
                <w:b/>
                <w:sz w:val="26"/>
                <w:szCs w:val="26"/>
              </w:rPr>
              <w:t>Họp hàng ngày</w:t>
            </w:r>
          </w:p>
        </w:tc>
        <w:tc>
          <w:tcPr>
            <w:tcW w:w="1655" w:type="dxa"/>
            <w:tcBorders>
              <w:top w:val="single" w:sz="4" w:space="0" w:color="000000"/>
              <w:left w:val="single" w:sz="4" w:space="0" w:color="000000"/>
              <w:bottom w:val="single" w:sz="4" w:space="0" w:color="000000"/>
            </w:tcBorders>
            <w:shd w:val="clear" w:color="auto" w:fill="FFFFFF"/>
          </w:tcPr>
          <w:p w14:paraId="3FBC9278" w14:textId="77777777" w:rsidR="00D65EAD" w:rsidRPr="00761F77" w:rsidRDefault="00CD1CDE" w:rsidP="00991241">
            <w:pPr>
              <w:rPr>
                <w:rFonts w:ascii="Times New Roman" w:hAnsi="Times New Roman" w:cs="Times New Roman"/>
              </w:rPr>
            </w:pPr>
            <w:r w:rsidRPr="00761F77">
              <w:rPr>
                <w:rFonts w:ascii="Times New Roman" w:eastAsia="Times New Roman" w:hAnsi="Times New Roman" w:cs="Times New Roman"/>
                <w:sz w:val="26"/>
                <w:szCs w:val="26"/>
              </w:rPr>
              <w:t>Facebook. email</w:t>
            </w:r>
          </w:p>
        </w:tc>
        <w:tc>
          <w:tcPr>
            <w:tcW w:w="1443" w:type="dxa"/>
            <w:tcBorders>
              <w:top w:val="single" w:sz="4" w:space="0" w:color="000000"/>
              <w:left w:val="single" w:sz="4" w:space="0" w:color="000000"/>
              <w:bottom w:val="single" w:sz="4" w:space="0" w:color="000000"/>
            </w:tcBorders>
            <w:shd w:val="clear" w:color="auto" w:fill="FFFFFF"/>
          </w:tcPr>
          <w:p w14:paraId="404BCC07" w14:textId="77777777" w:rsidR="00D65EAD" w:rsidRPr="00761F77" w:rsidRDefault="00CD1CDE" w:rsidP="00991241">
            <w:pPr>
              <w:rPr>
                <w:rFonts w:ascii="Times New Roman" w:hAnsi="Times New Roman" w:cs="Times New Roman"/>
              </w:rPr>
            </w:pPr>
            <w:r w:rsidRPr="00761F77">
              <w:rPr>
                <w:rFonts w:ascii="Times New Roman" w:eastAsia="Times New Roman" w:hAnsi="Times New Roman" w:cs="Times New Roman"/>
                <w:sz w:val="26"/>
                <w:szCs w:val="26"/>
              </w:rPr>
              <w:t>2 ngày 1 lần</w:t>
            </w:r>
          </w:p>
        </w:tc>
        <w:tc>
          <w:tcPr>
            <w:tcW w:w="3055" w:type="dxa"/>
            <w:tcBorders>
              <w:top w:val="single" w:sz="4" w:space="0" w:color="000000"/>
              <w:left w:val="single" w:sz="4" w:space="0" w:color="000000"/>
              <w:bottom w:val="single" w:sz="4" w:space="0" w:color="000000"/>
            </w:tcBorders>
            <w:shd w:val="clear" w:color="auto" w:fill="FFFFFF"/>
          </w:tcPr>
          <w:p w14:paraId="36DEF87E" w14:textId="77777777" w:rsidR="00D65EAD" w:rsidRPr="00761F77" w:rsidRDefault="00CD1CDE" w:rsidP="00991241">
            <w:pPr>
              <w:rPr>
                <w:rFonts w:ascii="Times New Roman" w:hAnsi="Times New Roman" w:cs="Times New Roman"/>
                <w:sz w:val="26"/>
                <w:szCs w:val="26"/>
              </w:rPr>
            </w:pPr>
            <w:r w:rsidRPr="00761F77">
              <w:rPr>
                <w:rFonts w:ascii="Times New Roman" w:hAnsi="Times New Roman" w:cs="Times New Roman"/>
                <w:color w:val="000000" w:themeColor="text1"/>
                <w:sz w:val="26"/>
                <w:szCs w:val="26"/>
                <w:shd w:val="clear" w:color="auto" w:fill="FFFFFF"/>
              </w:rPr>
              <w:t>Thông tin về những gì đã được thực hiện trong 24 giờ qua, bàn về kế hoạch cho ngày hôm nay, những khó khăn gặp phải và các giải pháp cần thiết, chỉ cần đáp ứng 20-30 phút.</w:t>
            </w:r>
          </w:p>
        </w:tc>
        <w:tc>
          <w:tcPr>
            <w:tcW w:w="1684" w:type="dxa"/>
            <w:tcBorders>
              <w:top w:val="single" w:sz="4" w:space="0" w:color="000000"/>
              <w:left w:val="single" w:sz="4" w:space="0" w:color="000000"/>
              <w:bottom w:val="single" w:sz="4" w:space="0" w:color="000000"/>
              <w:right w:val="single" w:sz="4" w:space="0" w:color="000000"/>
            </w:tcBorders>
            <w:shd w:val="clear" w:color="auto" w:fill="FFFFFF"/>
          </w:tcPr>
          <w:p w14:paraId="22EFCC59" w14:textId="77777777" w:rsidR="00D65EAD" w:rsidRPr="00761F77" w:rsidRDefault="00CD1CDE" w:rsidP="00991241">
            <w:pPr>
              <w:rPr>
                <w:rFonts w:ascii="Times New Roman" w:hAnsi="Times New Roman" w:cs="Times New Roman"/>
              </w:rPr>
            </w:pPr>
            <w:r w:rsidRPr="00761F77">
              <w:rPr>
                <w:rFonts w:ascii="Times New Roman" w:eastAsia="Times New Roman" w:hAnsi="Times New Roman" w:cs="Times New Roman"/>
                <w:sz w:val="26"/>
                <w:szCs w:val="26"/>
              </w:rPr>
              <w:t>Tất cả thành viên</w:t>
            </w:r>
          </w:p>
        </w:tc>
      </w:tr>
      <w:tr w:rsidR="00D65EAD" w:rsidRPr="00761F77" w14:paraId="216E1725" w14:textId="77777777" w:rsidTr="00991241">
        <w:tc>
          <w:tcPr>
            <w:tcW w:w="1944" w:type="dxa"/>
            <w:tcBorders>
              <w:top w:val="single" w:sz="4" w:space="0" w:color="000000"/>
              <w:left w:val="single" w:sz="4" w:space="0" w:color="000000"/>
              <w:bottom w:val="single" w:sz="4" w:space="0" w:color="000000"/>
            </w:tcBorders>
            <w:shd w:val="clear" w:color="auto" w:fill="FFFFFF"/>
          </w:tcPr>
          <w:p w14:paraId="7DD17CBF" w14:textId="77777777" w:rsidR="00D65EAD" w:rsidRPr="00761F77" w:rsidRDefault="00156149" w:rsidP="00991241">
            <w:pPr>
              <w:rPr>
                <w:rFonts w:ascii="Times New Roman" w:hAnsi="Times New Roman" w:cs="Times New Roman"/>
              </w:rPr>
            </w:pPr>
            <w:r w:rsidRPr="00761F77">
              <w:rPr>
                <w:rFonts w:ascii="Times New Roman" w:eastAsia="Times New Roman" w:hAnsi="Times New Roman" w:cs="Times New Roman"/>
                <w:b/>
                <w:sz w:val="26"/>
                <w:szCs w:val="26"/>
              </w:rPr>
              <w:t>Họp lập kế hoạch công việc</w:t>
            </w:r>
          </w:p>
        </w:tc>
        <w:tc>
          <w:tcPr>
            <w:tcW w:w="1655" w:type="dxa"/>
            <w:tcBorders>
              <w:top w:val="single" w:sz="4" w:space="0" w:color="000000"/>
              <w:left w:val="single" w:sz="4" w:space="0" w:color="000000"/>
              <w:bottom w:val="single" w:sz="4" w:space="0" w:color="000000"/>
            </w:tcBorders>
            <w:shd w:val="clear" w:color="auto" w:fill="FFFFFF"/>
          </w:tcPr>
          <w:p w14:paraId="68ABA1FF" w14:textId="77777777" w:rsidR="00D65EAD" w:rsidRPr="00761F77" w:rsidRDefault="00156149" w:rsidP="00991241">
            <w:pPr>
              <w:rPr>
                <w:rFonts w:ascii="Times New Roman" w:hAnsi="Times New Roman" w:cs="Times New Roman"/>
              </w:rPr>
            </w:pPr>
            <w:r w:rsidRPr="00761F77">
              <w:rPr>
                <w:rFonts w:ascii="Times New Roman" w:eastAsia="Times New Roman" w:hAnsi="Times New Roman" w:cs="Times New Roman"/>
                <w:sz w:val="26"/>
                <w:szCs w:val="26"/>
              </w:rPr>
              <w:t>Gặp mặt</w:t>
            </w:r>
          </w:p>
        </w:tc>
        <w:tc>
          <w:tcPr>
            <w:tcW w:w="1443" w:type="dxa"/>
            <w:tcBorders>
              <w:top w:val="single" w:sz="4" w:space="0" w:color="000000"/>
              <w:left w:val="single" w:sz="4" w:space="0" w:color="000000"/>
              <w:bottom w:val="single" w:sz="4" w:space="0" w:color="000000"/>
            </w:tcBorders>
            <w:shd w:val="clear" w:color="auto" w:fill="FFFFFF"/>
          </w:tcPr>
          <w:p w14:paraId="1B72A229" w14:textId="77777777" w:rsidR="00D65EAD" w:rsidRPr="00761F77" w:rsidRDefault="00156149" w:rsidP="00991241">
            <w:pPr>
              <w:rPr>
                <w:rFonts w:ascii="Times New Roman" w:hAnsi="Times New Roman" w:cs="Times New Roman"/>
              </w:rPr>
            </w:pPr>
            <w:r w:rsidRPr="00761F77">
              <w:rPr>
                <w:rFonts w:ascii="Times New Roman" w:eastAsia="Times New Roman" w:hAnsi="Times New Roman" w:cs="Times New Roman"/>
                <w:sz w:val="26"/>
                <w:szCs w:val="26"/>
              </w:rPr>
              <w:t>15-20 ngày</w:t>
            </w:r>
          </w:p>
        </w:tc>
        <w:tc>
          <w:tcPr>
            <w:tcW w:w="3055" w:type="dxa"/>
            <w:tcBorders>
              <w:top w:val="single" w:sz="4" w:space="0" w:color="000000"/>
              <w:left w:val="single" w:sz="4" w:space="0" w:color="000000"/>
              <w:bottom w:val="single" w:sz="4" w:space="0" w:color="000000"/>
            </w:tcBorders>
            <w:shd w:val="clear" w:color="auto" w:fill="FFFFFF"/>
          </w:tcPr>
          <w:p w14:paraId="17C3AF4D" w14:textId="77777777" w:rsidR="00156149" w:rsidRPr="00761F77" w:rsidRDefault="00156149" w:rsidP="00156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Times New Roman" w:eastAsia="Times New Roman" w:hAnsi="Times New Roman" w:cs="Times New Roman"/>
                <w:color w:val="212121"/>
                <w:sz w:val="26"/>
                <w:szCs w:val="26"/>
                <w:lang w:eastAsia="en-US" w:bidi="ar-SA"/>
              </w:rPr>
            </w:pPr>
            <w:r w:rsidRPr="00761F77">
              <w:rPr>
                <w:rFonts w:ascii="Times New Roman" w:eastAsia="Times New Roman" w:hAnsi="Times New Roman" w:cs="Times New Roman"/>
                <w:color w:val="212121"/>
                <w:sz w:val="26"/>
                <w:szCs w:val="26"/>
                <w:lang w:val="vi-VN" w:eastAsia="en-US" w:bidi="ar-SA"/>
              </w:rPr>
              <w:t>Tất cả các thành viên trong nhóm cùng nhau phân tích các yêu cầu, chức năng, làm việc</w:t>
            </w:r>
            <w:r w:rsidRPr="00761F77">
              <w:rPr>
                <w:rFonts w:ascii="Times New Roman" w:eastAsia="Times New Roman" w:hAnsi="Times New Roman" w:cs="Times New Roman"/>
                <w:color w:val="212121"/>
                <w:sz w:val="26"/>
                <w:szCs w:val="26"/>
                <w:lang w:eastAsia="en-US" w:bidi="ar-SA"/>
              </w:rPr>
              <w:t>,</w:t>
            </w:r>
            <w:r w:rsidRPr="00761F77">
              <w:rPr>
                <w:rFonts w:ascii="Times New Roman" w:eastAsia="Times New Roman" w:hAnsi="Times New Roman" w:cs="Times New Roman"/>
                <w:color w:val="212121"/>
                <w:sz w:val="26"/>
                <w:szCs w:val="26"/>
                <w:lang w:val="vi-VN" w:eastAsia="en-US" w:bidi="ar-SA"/>
              </w:rPr>
              <w:t xml:space="preserve"> chạy nước rút để làm, quy hoạch và thiết kế cho chạy nước rút.</w:t>
            </w:r>
          </w:p>
          <w:p w14:paraId="4928DD7C" w14:textId="77777777" w:rsidR="00D65EAD" w:rsidRPr="00761F77" w:rsidRDefault="00D65EAD" w:rsidP="00991241">
            <w:pPr>
              <w:rPr>
                <w:rFonts w:ascii="Times New Roman" w:hAnsi="Times New Roman" w:cs="Times New Roman"/>
              </w:rPr>
            </w:pPr>
          </w:p>
        </w:tc>
        <w:tc>
          <w:tcPr>
            <w:tcW w:w="1684" w:type="dxa"/>
            <w:tcBorders>
              <w:top w:val="single" w:sz="4" w:space="0" w:color="000000"/>
              <w:left w:val="single" w:sz="4" w:space="0" w:color="000000"/>
              <w:bottom w:val="single" w:sz="4" w:space="0" w:color="000000"/>
              <w:right w:val="single" w:sz="4" w:space="0" w:color="000000"/>
            </w:tcBorders>
            <w:shd w:val="clear" w:color="auto" w:fill="FFFFFF"/>
          </w:tcPr>
          <w:p w14:paraId="3FC5C6F2" w14:textId="77777777" w:rsidR="00D65EAD" w:rsidRPr="00761F77" w:rsidRDefault="00156149" w:rsidP="00991241">
            <w:pPr>
              <w:rPr>
                <w:rFonts w:ascii="Times New Roman" w:hAnsi="Times New Roman" w:cs="Times New Roman"/>
              </w:rPr>
            </w:pPr>
            <w:r w:rsidRPr="00761F77">
              <w:rPr>
                <w:rFonts w:ascii="Times New Roman" w:eastAsia="Times New Roman" w:hAnsi="Times New Roman" w:cs="Times New Roman"/>
                <w:sz w:val="26"/>
                <w:szCs w:val="26"/>
              </w:rPr>
              <w:t>Tất cả thành viên</w:t>
            </w:r>
          </w:p>
        </w:tc>
      </w:tr>
      <w:tr w:rsidR="00D65EAD" w:rsidRPr="00761F77" w14:paraId="68665F8C" w14:textId="77777777" w:rsidTr="00991241">
        <w:tc>
          <w:tcPr>
            <w:tcW w:w="1944" w:type="dxa"/>
            <w:tcBorders>
              <w:top w:val="single" w:sz="4" w:space="0" w:color="000000"/>
              <w:left w:val="single" w:sz="4" w:space="0" w:color="000000"/>
              <w:bottom w:val="single" w:sz="4" w:space="0" w:color="000000"/>
            </w:tcBorders>
            <w:shd w:val="clear" w:color="auto" w:fill="FFFFFF"/>
          </w:tcPr>
          <w:p w14:paraId="177AA921" w14:textId="77777777" w:rsidR="00D65EAD" w:rsidRPr="00761F77" w:rsidRDefault="00156149" w:rsidP="00991241">
            <w:pPr>
              <w:rPr>
                <w:rFonts w:ascii="Times New Roman" w:hAnsi="Times New Roman" w:cs="Times New Roman"/>
              </w:rPr>
            </w:pPr>
            <w:r w:rsidRPr="00761F77">
              <w:rPr>
                <w:rFonts w:ascii="Times New Roman" w:eastAsia="Times New Roman" w:hAnsi="Times New Roman" w:cs="Times New Roman"/>
                <w:b/>
                <w:sz w:val="26"/>
                <w:szCs w:val="26"/>
              </w:rPr>
              <w:t>Họp đánh giá</w:t>
            </w:r>
          </w:p>
        </w:tc>
        <w:tc>
          <w:tcPr>
            <w:tcW w:w="1655" w:type="dxa"/>
            <w:tcBorders>
              <w:top w:val="single" w:sz="4" w:space="0" w:color="000000"/>
              <w:left w:val="single" w:sz="4" w:space="0" w:color="000000"/>
              <w:bottom w:val="single" w:sz="4" w:space="0" w:color="000000"/>
            </w:tcBorders>
            <w:shd w:val="clear" w:color="auto" w:fill="FFFFFF"/>
          </w:tcPr>
          <w:p w14:paraId="57B723CA" w14:textId="77777777" w:rsidR="00D65EAD" w:rsidRPr="00761F77" w:rsidRDefault="00156149" w:rsidP="00156149">
            <w:pPr>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Gặp mặt</w:t>
            </w:r>
          </w:p>
        </w:tc>
        <w:tc>
          <w:tcPr>
            <w:tcW w:w="1443" w:type="dxa"/>
            <w:tcBorders>
              <w:top w:val="single" w:sz="4" w:space="0" w:color="000000"/>
              <w:left w:val="single" w:sz="4" w:space="0" w:color="000000"/>
              <w:bottom w:val="single" w:sz="4" w:space="0" w:color="000000"/>
            </w:tcBorders>
            <w:shd w:val="clear" w:color="auto" w:fill="FFFFFF"/>
          </w:tcPr>
          <w:p w14:paraId="27E4DD31" w14:textId="77777777" w:rsidR="00D65EAD" w:rsidRPr="00761F77" w:rsidRDefault="00156149" w:rsidP="00991241">
            <w:pPr>
              <w:rPr>
                <w:rFonts w:ascii="Times New Roman" w:hAnsi="Times New Roman" w:cs="Times New Roman"/>
              </w:rPr>
            </w:pPr>
            <w:r w:rsidRPr="00761F77">
              <w:rPr>
                <w:rFonts w:ascii="Times New Roman" w:eastAsia="Times New Roman" w:hAnsi="Times New Roman" w:cs="Times New Roman"/>
                <w:sz w:val="26"/>
                <w:szCs w:val="26"/>
              </w:rPr>
              <w:t>15-20 ngày</w:t>
            </w:r>
          </w:p>
          <w:p w14:paraId="12066E5B" w14:textId="77777777" w:rsidR="00D65EAD" w:rsidRPr="00761F77" w:rsidRDefault="00D65EAD" w:rsidP="00991241">
            <w:pPr>
              <w:rPr>
                <w:rFonts w:ascii="Times New Roman" w:eastAsia="Times New Roman" w:hAnsi="Times New Roman" w:cs="Times New Roman"/>
                <w:sz w:val="26"/>
                <w:szCs w:val="26"/>
              </w:rPr>
            </w:pPr>
          </w:p>
        </w:tc>
        <w:tc>
          <w:tcPr>
            <w:tcW w:w="3055" w:type="dxa"/>
            <w:tcBorders>
              <w:top w:val="single" w:sz="4" w:space="0" w:color="000000"/>
              <w:left w:val="single" w:sz="4" w:space="0" w:color="000000"/>
              <w:bottom w:val="single" w:sz="4" w:space="0" w:color="000000"/>
            </w:tcBorders>
            <w:shd w:val="clear" w:color="auto" w:fill="FFFFFF"/>
          </w:tcPr>
          <w:p w14:paraId="1BC44C76" w14:textId="77777777" w:rsidR="00D65EAD" w:rsidRPr="00761F77" w:rsidRDefault="00156149" w:rsidP="00991241">
            <w:pPr>
              <w:rPr>
                <w:rFonts w:ascii="Times New Roman" w:hAnsi="Times New Roman" w:cs="Times New Roman"/>
                <w:sz w:val="26"/>
                <w:szCs w:val="26"/>
              </w:rPr>
            </w:pPr>
            <w:r w:rsidRPr="00761F77">
              <w:rPr>
                <w:rFonts w:ascii="Times New Roman" w:hAnsi="Times New Roman" w:cs="Times New Roman"/>
                <w:color w:val="212121"/>
                <w:sz w:val="26"/>
                <w:szCs w:val="26"/>
                <w:shd w:val="clear" w:color="auto" w:fill="FFFFFF"/>
              </w:rPr>
              <w:t>Hoàn thành tài liệu. Đối với mỗi giai đoạn, chia sẻ tài liệu, đưa ra điểm mạnh và điểm yếu của mỗi người. Thời gian của mỗi thành viên và dự án đo lường giải pháp.</w:t>
            </w:r>
          </w:p>
        </w:tc>
        <w:tc>
          <w:tcPr>
            <w:tcW w:w="1684" w:type="dxa"/>
            <w:tcBorders>
              <w:top w:val="single" w:sz="4" w:space="0" w:color="000000"/>
              <w:left w:val="single" w:sz="4" w:space="0" w:color="000000"/>
              <w:bottom w:val="single" w:sz="4" w:space="0" w:color="000000"/>
              <w:right w:val="single" w:sz="4" w:space="0" w:color="000000"/>
            </w:tcBorders>
            <w:shd w:val="clear" w:color="auto" w:fill="FFFFFF"/>
          </w:tcPr>
          <w:p w14:paraId="54B61592" w14:textId="77777777" w:rsidR="00D65EAD" w:rsidRPr="00761F77" w:rsidRDefault="00156149" w:rsidP="00991241">
            <w:pPr>
              <w:rPr>
                <w:rFonts w:ascii="Times New Roman" w:hAnsi="Times New Roman" w:cs="Times New Roman"/>
              </w:rPr>
            </w:pPr>
            <w:r w:rsidRPr="00761F77">
              <w:rPr>
                <w:rFonts w:ascii="Times New Roman" w:eastAsia="Times New Roman" w:hAnsi="Times New Roman" w:cs="Times New Roman"/>
                <w:sz w:val="26"/>
                <w:szCs w:val="26"/>
              </w:rPr>
              <w:t>Tất cả thành viên</w:t>
            </w:r>
          </w:p>
        </w:tc>
      </w:tr>
      <w:tr w:rsidR="00D65EAD" w:rsidRPr="00761F77" w14:paraId="6D61122D" w14:textId="77777777" w:rsidTr="00991241">
        <w:tblPrEx>
          <w:tblCellMar>
            <w:left w:w="0" w:type="dxa"/>
            <w:right w:w="0" w:type="dxa"/>
          </w:tblCellMar>
        </w:tblPrEx>
        <w:tc>
          <w:tcPr>
            <w:tcW w:w="9781" w:type="dxa"/>
            <w:gridSpan w:val="5"/>
            <w:tcBorders>
              <w:top w:val="single" w:sz="4" w:space="0" w:color="000000"/>
              <w:left w:val="single" w:sz="4" w:space="0" w:color="000000"/>
              <w:right w:val="single" w:sz="4" w:space="0" w:color="000000"/>
            </w:tcBorders>
            <w:shd w:val="clear" w:color="auto" w:fill="FFFFFF"/>
          </w:tcPr>
          <w:p w14:paraId="3A6C7213" w14:textId="77777777" w:rsidR="00D65EAD" w:rsidRPr="00761F77" w:rsidRDefault="00156149" w:rsidP="00991241">
            <w:pPr>
              <w:jc w:val="both"/>
              <w:rPr>
                <w:rFonts w:ascii="Times New Roman" w:hAnsi="Times New Roman" w:cs="Times New Roman"/>
              </w:rPr>
            </w:pPr>
            <w:r w:rsidRPr="00761F77">
              <w:rPr>
                <w:rFonts w:ascii="Times New Roman" w:eastAsia="Times New Roman" w:hAnsi="Times New Roman" w:cs="Times New Roman"/>
                <w:b/>
                <w:sz w:val="26"/>
                <w:szCs w:val="26"/>
              </w:rPr>
              <w:t>Giao tiếp và báo cáo bên ngoài</w:t>
            </w:r>
          </w:p>
        </w:tc>
      </w:tr>
      <w:tr w:rsidR="00D65EAD" w:rsidRPr="00761F77" w14:paraId="54923864" w14:textId="77777777" w:rsidTr="00991241">
        <w:tc>
          <w:tcPr>
            <w:tcW w:w="1944" w:type="dxa"/>
            <w:tcBorders>
              <w:top w:val="single" w:sz="4" w:space="0" w:color="000000"/>
              <w:left w:val="single" w:sz="4" w:space="0" w:color="000000"/>
              <w:bottom w:val="single" w:sz="4" w:space="0" w:color="000000"/>
            </w:tcBorders>
            <w:shd w:val="clear" w:color="auto" w:fill="FFFFFF"/>
          </w:tcPr>
          <w:p w14:paraId="400328EE" w14:textId="77777777" w:rsidR="00D65EAD" w:rsidRPr="00761F77" w:rsidRDefault="00156149" w:rsidP="00991241">
            <w:pPr>
              <w:jc w:val="both"/>
              <w:rPr>
                <w:rFonts w:ascii="Times New Roman" w:hAnsi="Times New Roman" w:cs="Times New Roman"/>
              </w:rPr>
            </w:pPr>
            <w:r w:rsidRPr="00761F77">
              <w:rPr>
                <w:rFonts w:ascii="Times New Roman" w:eastAsia="Times New Roman" w:hAnsi="Times New Roman" w:cs="Times New Roman"/>
                <w:b/>
                <w:sz w:val="26"/>
                <w:szCs w:val="26"/>
              </w:rPr>
              <w:t>Quản lý công việc</w:t>
            </w:r>
          </w:p>
        </w:tc>
        <w:tc>
          <w:tcPr>
            <w:tcW w:w="1655" w:type="dxa"/>
            <w:tcBorders>
              <w:top w:val="single" w:sz="4" w:space="0" w:color="000000"/>
              <w:left w:val="single" w:sz="4" w:space="0" w:color="000000"/>
              <w:bottom w:val="single" w:sz="4" w:space="0" w:color="000000"/>
            </w:tcBorders>
            <w:shd w:val="clear" w:color="auto" w:fill="FFFFFF"/>
          </w:tcPr>
          <w:p w14:paraId="5446118B" w14:textId="77777777" w:rsidR="00D65EAD" w:rsidRPr="00761F77" w:rsidRDefault="00156149" w:rsidP="00156149">
            <w:pPr>
              <w:rPr>
                <w:rFonts w:ascii="Times New Roman" w:hAnsi="Times New Roman" w:cs="Times New Roman"/>
              </w:rPr>
            </w:pPr>
            <w:r w:rsidRPr="00761F77">
              <w:rPr>
                <w:rFonts w:ascii="Times New Roman" w:eastAsia="Times New Roman" w:hAnsi="Times New Roman" w:cs="Times New Roman"/>
                <w:sz w:val="26"/>
                <w:szCs w:val="26"/>
              </w:rPr>
              <w:t>Theo dõi công việc</w:t>
            </w:r>
          </w:p>
        </w:tc>
        <w:tc>
          <w:tcPr>
            <w:tcW w:w="1443" w:type="dxa"/>
            <w:tcBorders>
              <w:top w:val="single" w:sz="4" w:space="0" w:color="000000"/>
              <w:left w:val="single" w:sz="4" w:space="0" w:color="000000"/>
              <w:bottom w:val="single" w:sz="4" w:space="0" w:color="000000"/>
            </w:tcBorders>
            <w:shd w:val="clear" w:color="auto" w:fill="FFFFFF"/>
          </w:tcPr>
          <w:p w14:paraId="1F1BEE98" w14:textId="77777777" w:rsidR="00D65EAD" w:rsidRPr="00761F77" w:rsidRDefault="00156149" w:rsidP="00991241">
            <w:pPr>
              <w:jc w:val="both"/>
              <w:rPr>
                <w:rFonts w:ascii="Times New Roman" w:hAnsi="Times New Roman" w:cs="Times New Roman"/>
              </w:rPr>
            </w:pPr>
            <w:r w:rsidRPr="00761F77">
              <w:rPr>
                <w:rFonts w:ascii="Times New Roman" w:eastAsia="Times New Roman" w:hAnsi="Times New Roman" w:cs="Times New Roman"/>
                <w:sz w:val="26"/>
                <w:szCs w:val="26"/>
              </w:rPr>
              <w:t>Mỗi ngày</w:t>
            </w:r>
          </w:p>
        </w:tc>
        <w:tc>
          <w:tcPr>
            <w:tcW w:w="3055" w:type="dxa"/>
            <w:tcBorders>
              <w:top w:val="single" w:sz="4" w:space="0" w:color="000000"/>
              <w:left w:val="single" w:sz="4" w:space="0" w:color="000000"/>
              <w:bottom w:val="single" w:sz="4" w:space="0" w:color="000000"/>
            </w:tcBorders>
            <w:shd w:val="clear" w:color="auto" w:fill="FFFFFF"/>
            <w:vAlign w:val="center"/>
          </w:tcPr>
          <w:p w14:paraId="0D9D02AE" w14:textId="77777777" w:rsidR="00D65EAD" w:rsidRPr="00761F77" w:rsidRDefault="00156149" w:rsidP="00991241">
            <w:pPr>
              <w:rPr>
                <w:rFonts w:ascii="Times New Roman" w:hAnsi="Times New Roman" w:cs="Times New Roman"/>
                <w:sz w:val="26"/>
                <w:szCs w:val="26"/>
              </w:rPr>
            </w:pPr>
            <w:r w:rsidRPr="00761F77">
              <w:rPr>
                <w:rFonts w:ascii="Times New Roman" w:hAnsi="Times New Roman" w:cs="Times New Roman"/>
                <w:color w:val="212121"/>
                <w:sz w:val="26"/>
                <w:szCs w:val="26"/>
                <w:shd w:val="clear" w:color="auto" w:fill="FFFFFF"/>
              </w:rPr>
              <w:t>Hệ thống theo dõi nhiệm vụ dựa trên web. Để quản lý hoặc phân chia nhiệm vụ, báo cáo lỗi / vấn đề.</w:t>
            </w:r>
          </w:p>
        </w:tc>
        <w:tc>
          <w:tcPr>
            <w:tcW w:w="1684" w:type="dxa"/>
            <w:tcBorders>
              <w:top w:val="single" w:sz="4" w:space="0" w:color="000000"/>
              <w:left w:val="single" w:sz="4" w:space="0" w:color="000000"/>
              <w:bottom w:val="single" w:sz="4" w:space="0" w:color="000000"/>
              <w:right w:val="single" w:sz="4" w:space="0" w:color="000000"/>
            </w:tcBorders>
            <w:shd w:val="clear" w:color="auto" w:fill="FFFFFF"/>
          </w:tcPr>
          <w:p w14:paraId="5B7C8F4C" w14:textId="77777777" w:rsidR="00D65EAD" w:rsidRPr="00761F77" w:rsidRDefault="00156149" w:rsidP="00991241">
            <w:pPr>
              <w:jc w:val="both"/>
              <w:rPr>
                <w:rFonts w:ascii="Times New Roman" w:hAnsi="Times New Roman" w:cs="Times New Roman"/>
              </w:rPr>
            </w:pPr>
            <w:r w:rsidRPr="00761F77">
              <w:rPr>
                <w:rFonts w:ascii="Times New Roman" w:eastAsia="Times New Roman" w:hAnsi="Times New Roman" w:cs="Times New Roman"/>
                <w:sz w:val="26"/>
                <w:szCs w:val="26"/>
              </w:rPr>
              <w:t>Tất cả thành viên</w:t>
            </w:r>
          </w:p>
        </w:tc>
      </w:tr>
    </w:tbl>
    <w:p w14:paraId="088A2FBF" w14:textId="77777777" w:rsidR="00D65EAD" w:rsidRPr="00761F77" w:rsidRDefault="00D65EAD" w:rsidP="00D65EAD">
      <w:pPr>
        <w:rPr>
          <w:rFonts w:ascii="Times New Roman" w:eastAsia="Times New Roman" w:hAnsi="Times New Roman" w:cs="Times New Roman"/>
          <w:b/>
          <w:i/>
          <w:sz w:val="26"/>
          <w:szCs w:val="26"/>
        </w:rPr>
      </w:pPr>
    </w:p>
    <w:p w14:paraId="38565694" w14:textId="77777777" w:rsidR="00D65EAD" w:rsidRPr="00761F77" w:rsidRDefault="00B40302" w:rsidP="00D65EAD">
      <w:pPr>
        <w:pStyle w:val="Heading1"/>
        <w:tabs>
          <w:tab w:val="clear" w:pos="9070"/>
          <w:tab w:val="clear" w:pos="9072"/>
        </w:tabs>
      </w:pPr>
      <w:bookmarkStart w:id="31" w:name="_26in1rg"/>
      <w:bookmarkStart w:id="32" w:name="_Toc482369956"/>
      <w:bookmarkStart w:id="33" w:name="_Toc482369982"/>
      <w:bookmarkEnd w:id="31"/>
      <w:r w:rsidRPr="00761F77">
        <w:lastRenderedPageBreak/>
        <w:t>LỊCH TRÌNH</w:t>
      </w:r>
      <w:r w:rsidR="00156149" w:rsidRPr="00761F77">
        <w:t xml:space="preserve"> VÀ CHI PHÍ</w:t>
      </w:r>
      <w:bookmarkEnd w:id="32"/>
      <w:bookmarkEnd w:id="33"/>
    </w:p>
    <w:p w14:paraId="63443B56" w14:textId="77777777" w:rsidR="00D65EAD" w:rsidRPr="00761F77" w:rsidRDefault="00B40302" w:rsidP="00D65EAD">
      <w:pPr>
        <w:pStyle w:val="Heading2"/>
        <w:numPr>
          <w:ilvl w:val="1"/>
          <w:numId w:val="13"/>
        </w:numPr>
        <w:rPr>
          <w:rFonts w:cs="Times New Roman"/>
        </w:rPr>
      </w:pPr>
      <w:bookmarkStart w:id="34" w:name="_lnxbz9"/>
      <w:bookmarkStart w:id="35" w:name="_Toc482369957"/>
      <w:bookmarkStart w:id="36" w:name="_Toc482369983"/>
      <w:bookmarkEnd w:id="34"/>
      <w:r w:rsidRPr="00761F77">
        <w:rPr>
          <w:rFonts w:cs="Times New Roman"/>
        </w:rPr>
        <w:t>Chi tiết lịch trình</w:t>
      </w:r>
      <w:bookmarkEnd w:id="35"/>
      <w:bookmarkEnd w:id="36"/>
    </w:p>
    <w:tbl>
      <w:tblPr>
        <w:tblW w:w="9810" w:type="dxa"/>
        <w:tblInd w:w="108" w:type="dxa"/>
        <w:tblLayout w:type="fixed"/>
        <w:tblLook w:val="0000" w:firstRow="0" w:lastRow="0" w:firstColumn="0" w:lastColumn="0" w:noHBand="0" w:noVBand="0"/>
      </w:tblPr>
      <w:tblGrid>
        <w:gridCol w:w="990"/>
        <w:gridCol w:w="2970"/>
        <w:gridCol w:w="1620"/>
        <w:gridCol w:w="1530"/>
        <w:gridCol w:w="1260"/>
        <w:gridCol w:w="1350"/>
        <w:gridCol w:w="90"/>
      </w:tblGrid>
      <w:tr w:rsidR="00D65EAD" w:rsidRPr="00761F77" w14:paraId="61AE016F" w14:textId="77777777" w:rsidTr="00B90527">
        <w:trPr>
          <w:trHeight w:val="760"/>
        </w:trPr>
        <w:tc>
          <w:tcPr>
            <w:tcW w:w="990" w:type="dxa"/>
            <w:tcBorders>
              <w:top w:val="single" w:sz="4" w:space="0" w:color="000000"/>
              <w:left w:val="single" w:sz="4" w:space="0" w:color="000000"/>
              <w:bottom w:val="single" w:sz="4" w:space="0" w:color="000000"/>
            </w:tcBorders>
            <w:shd w:val="clear" w:color="auto" w:fill="FFFFFF" w:themeFill="background1"/>
          </w:tcPr>
          <w:p w14:paraId="4BA54EB3" w14:textId="77777777" w:rsidR="00D65EAD" w:rsidRPr="00761F77" w:rsidRDefault="00B40302" w:rsidP="00B40302">
            <w:pPr>
              <w:rPr>
                <w:rFonts w:ascii="Times New Roman" w:hAnsi="Times New Roman" w:cs="Times New Roman"/>
                <w:color w:val="auto"/>
              </w:rPr>
            </w:pPr>
            <w:r w:rsidRPr="00761F77">
              <w:rPr>
                <w:rFonts w:ascii="Times New Roman" w:eastAsia="Times New Roman" w:hAnsi="Times New Roman" w:cs="Times New Roman"/>
                <w:b/>
                <w:color w:val="auto"/>
                <w:sz w:val="26"/>
                <w:szCs w:val="26"/>
              </w:rPr>
              <w:t>STT</w:t>
            </w:r>
          </w:p>
        </w:tc>
        <w:tc>
          <w:tcPr>
            <w:tcW w:w="2970" w:type="dxa"/>
            <w:tcBorders>
              <w:top w:val="single" w:sz="4" w:space="0" w:color="000000"/>
              <w:left w:val="single" w:sz="4" w:space="0" w:color="000000"/>
              <w:bottom w:val="single" w:sz="4" w:space="0" w:color="000000"/>
            </w:tcBorders>
            <w:shd w:val="clear" w:color="auto" w:fill="FFFFFF" w:themeFill="background1"/>
          </w:tcPr>
          <w:p w14:paraId="1FC8F78E" w14:textId="77777777" w:rsidR="00D65EAD" w:rsidRPr="00761F77" w:rsidRDefault="00B40302" w:rsidP="00991241">
            <w:pPr>
              <w:jc w:val="center"/>
              <w:rPr>
                <w:rFonts w:ascii="Times New Roman" w:hAnsi="Times New Roman" w:cs="Times New Roman"/>
                <w:color w:val="auto"/>
              </w:rPr>
            </w:pPr>
            <w:r w:rsidRPr="00761F77">
              <w:rPr>
                <w:rFonts w:ascii="Times New Roman" w:eastAsia="Times New Roman" w:hAnsi="Times New Roman" w:cs="Times New Roman"/>
                <w:b/>
                <w:color w:val="auto"/>
                <w:sz w:val="26"/>
                <w:szCs w:val="26"/>
              </w:rPr>
              <w:t>Tên công việc</w:t>
            </w:r>
          </w:p>
        </w:tc>
        <w:tc>
          <w:tcPr>
            <w:tcW w:w="1620" w:type="dxa"/>
            <w:tcBorders>
              <w:top w:val="single" w:sz="4" w:space="0" w:color="000000"/>
              <w:left w:val="single" w:sz="4" w:space="0" w:color="000000"/>
              <w:bottom w:val="single" w:sz="4" w:space="0" w:color="000000"/>
            </w:tcBorders>
            <w:shd w:val="clear" w:color="auto" w:fill="FFFFFF" w:themeFill="background1"/>
          </w:tcPr>
          <w:p w14:paraId="7BCDC3D8" w14:textId="77777777" w:rsidR="00D65EAD" w:rsidRPr="00761F77" w:rsidRDefault="00B40302" w:rsidP="00991241">
            <w:pPr>
              <w:jc w:val="center"/>
              <w:rPr>
                <w:rFonts w:ascii="Times New Roman" w:hAnsi="Times New Roman" w:cs="Times New Roman"/>
                <w:color w:val="auto"/>
              </w:rPr>
            </w:pPr>
            <w:r w:rsidRPr="00761F77">
              <w:rPr>
                <w:rFonts w:ascii="Times New Roman" w:eastAsia="Times New Roman" w:hAnsi="Times New Roman" w:cs="Times New Roman"/>
                <w:b/>
                <w:color w:val="auto"/>
                <w:sz w:val="26"/>
                <w:szCs w:val="26"/>
              </w:rPr>
              <w:t>Bắt đầu</w:t>
            </w:r>
          </w:p>
        </w:tc>
        <w:tc>
          <w:tcPr>
            <w:tcW w:w="1530" w:type="dxa"/>
            <w:tcBorders>
              <w:top w:val="single" w:sz="4" w:space="0" w:color="000000"/>
              <w:left w:val="single" w:sz="4" w:space="0" w:color="000000"/>
              <w:bottom w:val="single" w:sz="4" w:space="0" w:color="000000"/>
            </w:tcBorders>
            <w:shd w:val="clear" w:color="auto" w:fill="FFFFFF" w:themeFill="background1"/>
          </w:tcPr>
          <w:p w14:paraId="1FDF3DB1" w14:textId="77777777" w:rsidR="00D65EAD" w:rsidRPr="00761F77" w:rsidRDefault="00B40302" w:rsidP="00991241">
            <w:pPr>
              <w:jc w:val="center"/>
              <w:rPr>
                <w:rFonts w:ascii="Times New Roman" w:hAnsi="Times New Roman" w:cs="Times New Roman"/>
                <w:color w:val="auto"/>
              </w:rPr>
            </w:pPr>
            <w:r w:rsidRPr="00761F77">
              <w:rPr>
                <w:rFonts w:ascii="Times New Roman" w:eastAsia="Times New Roman" w:hAnsi="Times New Roman" w:cs="Times New Roman"/>
                <w:b/>
                <w:color w:val="auto"/>
                <w:sz w:val="26"/>
                <w:szCs w:val="26"/>
              </w:rPr>
              <w:t>Kết thúc</w:t>
            </w:r>
          </w:p>
        </w:tc>
        <w:tc>
          <w:tcPr>
            <w:tcW w:w="1260" w:type="dxa"/>
            <w:tcBorders>
              <w:top w:val="single" w:sz="4" w:space="0" w:color="000000"/>
              <w:left w:val="single" w:sz="4" w:space="0" w:color="000000"/>
              <w:bottom w:val="single" w:sz="4" w:space="0" w:color="000000"/>
            </w:tcBorders>
            <w:shd w:val="clear" w:color="auto" w:fill="FFFFFF" w:themeFill="background1"/>
          </w:tcPr>
          <w:p w14:paraId="524E6B78" w14:textId="77777777" w:rsidR="00D65EAD" w:rsidRPr="00761F77" w:rsidRDefault="00F9511C" w:rsidP="00991241">
            <w:pPr>
              <w:jc w:val="center"/>
              <w:rPr>
                <w:rFonts w:ascii="Times New Roman" w:hAnsi="Times New Roman" w:cs="Times New Roman"/>
                <w:color w:val="auto"/>
              </w:rPr>
            </w:pPr>
            <w:r w:rsidRPr="00761F77">
              <w:rPr>
                <w:rFonts w:ascii="Times New Roman" w:eastAsia="Times New Roman" w:hAnsi="Times New Roman" w:cs="Times New Roman"/>
                <w:b/>
                <w:color w:val="auto"/>
                <w:sz w:val="26"/>
                <w:szCs w:val="26"/>
              </w:rPr>
              <w:t>Thời gian dự kiến</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257DAEF7" w14:textId="40751D78" w:rsidR="00D65EAD" w:rsidRPr="00761F77" w:rsidRDefault="0075486D" w:rsidP="00991241">
            <w:pPr>
              <w:jc w:val="center"/>
              <w:rPr>
                <w:rFonts w:ascii="Times New Roman" w:hAnsi="Times New Roman" w:cs="Times New Roman"/>
                <w:color w:val="auto"/>
              </w:rPr>
            </w:pPr>
            <w:r w:rsidRPr="00761F77">
              <w:rPr>
                <w:rFonts w:ascii="Times New Roman" w:eastAsia="Times New Roman" w:hAnsi="Times New Roman" w:cs="Times New Roman"/>
                <w:b/>
                <w:color w:val="auto"/>
                <w:sz w:val="26"/>
                <w:szCs w:val="26"/>
              </w:rPr>
              <w:t>Tên nhân lực</w:t>
            </w:r>
          </w:p>
        </w:tc>
      </w:tr>
      <w:tr w:rsidR="00D65EAD" w:rsidRPr="00761F77" w14:paraId="5211365C" w14:textId="77777777" w:rsidTr="00B90527">
        <w:tc>
          <w:tcPr>
            <w:tcW w:w="990" w:type="dxa"/>
            <w:tcBorders>
              <w:top w:val="single" w:sz="4" w:space="0" w:color="000000"/>
              <w:left w:val="single" w:sz="4" w:space="0" w:color="000000"/>
              <w:bottom w:val="single" w:sz="4" w:space="0" w:color="000000"/>
            </w:tcBorders>
            <w:shd w:val="clear" w:color="auto" w:fill="FFFFFF" w:themeFill="background1"/>
            <w:vAlign w:val="center"/>
          </w:tcPr>
          <w:p w14:paraId="6B79F901"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1</w:t>
            </w:r>
          </w:p>
        </w:tc>
        <w:tc>
          <w:tcPr>
            <w:tcW w:w="2970" w:type="dxa"/>
            <w:tcBorders>
              <w:top w:val="single" w:sz="4" w:space="0" w:color="000000"/>
              <w:left w:val="single" w:sz="4" w:space="0" w:color="000000"/>
              <w:bottom w:val="single" w:sz="4" w:space="0" w:color="000000"/>
            </w:tcBorders>
            <w:shd w:val="clear" w:color="auto" w:fill="FFFFFF" w:themeFill="background1"/>
            <w:vAlign w:val="center"/>
          </w:tcPr>
          <w:p w14:paraId="41529AF7" w14:textId="77777777" w:rsidR="00D65EAD" w:rsidRPr="00761F77" w:rsidRDefault="00F9511C"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Mở đầu</w:t>
            </w:r>
          </w:p>
        </w:tc>
        <w:tc>
          <w:tcPr>
            <w:tcW w:w="1620" w:type="dxa"/>
            <w:tcBorders>
              <w:top w:val="single" w:sz="4" w:space="0" w:color="000000"/>
              <w:left w:val="single" w:sz="4" w:space="0" w:color="000000"/>
              <w:bottom w:val="single" w:sz="4" w:space="0" w:color="000000"/>
            </w:tcBorders>
            <w:shd w:val="clear" w:color="auto" w:fill="FFFFFF" w:themeFill="background1"/>
            <w:vAlign w:val="center"/>
          </w:tcPr>
          <w:p w14:paraId="190FDC76" w14:textId="77777777" w:rsidR="00D65EAD" w:rsidRPr="00761F77" w:rsidRDefault="00F9511C" w:rsidP="00991241">
            <w:pPr>
              <w:pStyle w:val="ListParagraph"/>
              <w:spacing w:after="0"/>
              <w:ind w:left="0"/>
              <w:rPr>
                <w:rFonts w:ascii="Times New Roman" w:hAnsi="Times New Roman" w:cs="Times New Roman"/>
              </w:rPr>
            </w:pPr>
            <w:r w:rsidRPr="00761F77">
              <w:rPr>
                <w:rFonts w:ascii="Times New Roman" w:eastAsia="Times New Roman" w:hAnsi="Times New Roman" w:cs="Times New Roman"/>
                <w:b/>
                <w:sz w:val="26"/>
                <w:szCs w:val="26"/>
              </w:rPr>
              <w:t>21/02/</w:t>
            </w:r>
            <w:r w:rsidR="00D65EAD" w:rsidRPr="00761F77">
              <w:rPr>
                <w:rFonts w:ascii="Times New Roman" w:eastAsia="Times New Roman" w:hAnsi="Times New Roman" w:cs="Times New Roman"/>
                <w:b/>
                <w:sz w:val="26"/>
                <w:szCs w:val="26"/>
              </w:rPr>
              <w:t>17</w:t>
            </w:r>
          </w:p>
        </w:tc>
        <w:tc>
          <w:tcPr>
            <w:tcW w:w="1530" w:type="dxa"/>
            <w:tcBorders>
              <w:top w:val="single" w:sz="4" w:space="0" w:color="000000"/>
              <w:left w:val="single" w:sz="4" w:space="0" w:color="000000"/>
              <w:bottom w:val="single" w:sz="4" w:space="0" w:color="000000"/>
            </w:tcBorders>
            <w:shd w:val="clear" w:color="auto" w:fill="FFFFFF" w:themeFill="background1"/>
            <w:vAlign w:val="center"/>
          </w:tcPr>
          <w:p w14:paraId="10894F78" w14:textId="77777777" w:rsidR="00D65EAD" w:rsidRPr="00761F77" w:rsidRDefault="00F9511C" w:rsidP="00991241">
            <w:pPr>
              <w:pStyle w:val="ListParagraph"/>
              <w:spacing w:after="0"/>
              <w:ind w:left="0"/>
              <w:rPr>
                <w:rFonts w:ascii="Times New Roman" w:hAnsi="Times New Roman" w:cs="Times New Roman"/>
              </w:rPr>
            </w:pPr>
            <w:r w:rsidRPr="00761F77">
              <w:rPr>
                <w:rFonts w:ascii="Times New Roman" w:eastAsia="Times New Roman" w:hAnsi="Times New Roman" w:cs="Times New Roman"/>
                <w:b/>
                <w:sz w:val="26"/>
                <w:szCs w:val="26"/>
              </w:rPr>
              <w:t>01/03/</w:t>
            </w:r>
            <w:r w:rsidR="00D65EAD" w:rsidRPr="00761F77">
              <w:rPr>
                <w:rFonts w:ascii="Times New Roman" w:eastAsia="Times New Roman" w:hAnsi="Times New Roman" w:cs="Times New Roman"/>
                <w:b/>
                <w:sz w:val="26"/>
                <w:szCs w:val="26"/>
              </w:rPr>
              <w:t>17</w:t>
            </w:r>
          </w:p>
        </w:tc>
        <w:tc>
          <w:tcPr>
            <w:tcW w:w="1260" w:type="dxa"/>
            <w:tcBorders>
              <w:top w:val="single" w:sz="4" w:space="0" w:color="000000"/>
              <w:left w:val="single" w:sz="4" w:space="0" w:color="000000"/>
              <w:bottom w:val="single" w:sz="4" w:space="0" w:color="000000"/>
            </w:tcBorders>
            <w:shd w:val="clear" w:color="auto" w:fill="FFFFFF" w:themeFill="background1"/>
            <w:vAlign w:val="center"/>
          </w:tcPr>
          <w:p w14:paraId="7EBA75B2" w14:textId="1ED6A3BE" w:rsidR="00D65EAD" w:rsidRPr="00761F77" w:rsidRDefault="0056322C" w:rsidP="00991241">
            <w:pPr>
              <w:jc w:val="center"/>
              <w:rPr>
                <w:rFonts w:ascii="Times New Roman" w:hAnsi="Times New Roman" w:cs="Times New Roman"/>
                <w:b/>
              </w:rPr>
            </w:pPr>
            <w:r w:rsidRPr="00761F77">
              <w:rPr>
                <w:rFonts w:ascii="Times New Roman" w:hAnsi="Times New Roman" w:cs="Times New Roman"/>
                <w:b/>
              </w:rPr>
              <w:t>10</w:t>
            </w:r>
            <w:r w:rsidR="00B74548" w:rsidRPr="00761F77">
              <w:rPr>
                <w:rFonts w:ascii="Times New Roman" w:hAnsi="Times New Roman" w:cs="Times New Roman"/>
                <w:b/>
              </w:rPr>
              <w:t xml:space="preserve"> giờ</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2423C54" w14:textId="77777777" w:rsidR="00D65EAD" w:rsidRPr="00761F77" w:rsidRDefault="00D65EAD" w:rsidP="00991241">
            <w:pPr>
              <w:snapToGrid w:val="0"/>
              <w:jc w:val="center"/>
              <w:rPr>
                <w:rFonts w:ascii="Times New Roman" w:eastAsia="Times New Roman" w:hAnsi="Times New Roman" w:cs="Times New Roman"/>
                <w:sz w:val="26"/>
                <w:szCs w:val="26"/>
              </w:rPr>
            </w:pPr>
          </w:p>
        </w:tc>
      </w:tr>
      <w:tr w:rsidR="00D65EAD" w:rsidRPr="00761F77" w14:paraId="3935038B"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795F4B13"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1.1</w:t>
            </w:r>
          </w:p>
        </w:tc>
        <w:tc>
          <w:tcPr>
            <w:tcW w:w="2970" w:type="dxa"/>
            <w:tcBorders>
              <w:top w:val="single" w:sz="4" w:space="0" w:color="000000"/>
              <w:left w:val="single" w:sz="4" w:space="0" w:color="000000"/>
              <w:bottom w:val="single" w:sz="4" w:space="0" w:color="000000"/>
            </w:tcBorders>
            <w:shd w:val="clear" w:color="auto" w:fill="auto"/>
            <w:vAlign w:val="center"/>
          </w:tcPr>
          <w:p w14:paraId="57D00812" w14:textId="77777777" w:rsidR="00D65EAD" w:rsidRPr="00761F77" w:rsidRDefault="00F9511C" w:rsidP="00991241">
            <w:pPr>
              <w:rPr>
                <w:rFonts w:ascii="Times New Roman" w:hAnsi="Times New Roman" w:cs="Times New Roman"/>
              </w:rPr>
            </w:pPr>
            <w:r w:rsidRPr="00761F77">
              <w:rPr>
                <w:rFonts w:ascii="Times New Roman" w:eastAsia="Times New Roman" w:hAnsi="Times New Roman" w:cs="Times New Roman"/>
                <w:color w:val="000000"/>
                <w:sz w:val="26"/>
                <w:szCs w:val="26"/>
              </w:rPr>
              <w:t>Tập hợp yêu cầu</w:t>
            </w:r>
          </w:p>
        </w:tc>
        <w:tc>
          <w:tcPr>
            <w:tcW w:w="1620" w:type="dxa"/>
            <w:tcBorders>
              <w:top w:val="single" w:sz="4" w:space="0" w:color="000000"/>
              <w:left w:val="single" w:sz="4" w:space="0" w:color="000000"/>
              <w:bottom w:val="single" w:sz="4" w:space="0" w:color="000000"/>
            </w:tcBorders>
            <w:shd w:val="clear" w:color="auto" w:fill="auto"/>
            <w:vAlign w:val="center"/>
          </w:tcPr>
          <w:p w14:paraId="62D2713B" w14:textId="77777777" w:rsidR="00D65EAD" w:rsidRPr="00761F77" w:rsidRDefault="00F9511C" w:rsidP="00991241">
            <w:pPr>
              <w:pStyle w:val="ListParagraph"/>
              <w:spacing w:after="0"/>
              <w:ind w:left="0"/>
              <w:rPr>
                <w:rFonts w:ascii="Times New Roman" w:hAnsi="Times New Roman" w:cs="Times New Roman"/>
              </w:rPr>
            </w:pPr>
            <w:r w:rsidRPr="00761F77">
              <w:rPr>
                <w:rFonts w:ascii="Times New Roman" w:eastAsia="Times New Roman" w:hAnsi="Times New Roman" w:cs="Times New Roman"/>
                <w:sz w:val="26"/>
                <w:szCs w:val="26"/>
              </w:rPr>
              <w:t>21/02/</w:t>
            </w:r>
            <w:r w:rsidR="00D65EAD" w:rsidRPr="00761F77">
              <w:rPr>
                <w:rFonts w:ascii="Times New Roman" w:eastAsia="Times New Roman" w:hAnsi="Times New Roman" w:cs="Times New Roman"/>
                <w:sz w:val="26"/>
                <w:szCs w:val="26"/>
              </w:rPr>
              <w:t>17</w:t>
            </w:r>
          </w:p>
        </w:tc>
        <w:tc>
          <w:tcPr>
            <w:tcW w:w="1530" w:type="dxa"/>
            <w:tcBorders>
              <w:top w:val="single" w:sz="4" w:space="0" w:color="000000"/>
              <w:left w:val="single" w:sz="4" w:space="0" w:color="000000"/>
              <w:bottom w:val="single" w:sz="4" w:space="0" w:color="000000"/>
            </w:tcBorders>
            <w:shd w:val="clear" w:color="auto" w:fill="auto"/>
            <w:vAlign w:val="center"/>
          </w:tcPr>
          <w:p w14:paraId="3E4EC458" w14:textId="77777777" w:rsidR="00D65EAD" w:rsidRPr="00761F77" w:rsidRDefault="00F9511C" w:rsidP="00991241">
            <w:pPr>
              <w:pStyle w:val="ListParagraph"/>
              <w:spacing w:after="0"/>
              <w:ind w:left="0"/>
              <w:rPr>
                <w:rFonts w:ascii="Times New Roman" w:hAnsi="Times New Roman" w:cs="Times New Roman"/>
              </w:rPr>
            </w:pPr>
            <w:r w:rsidRPr="00761F77">
              <w:rPr>
                <w:rFonts w:ascii="Times New Roman" w:eastAsia="Times New Roman" w:hAnsi="Times New Roman" w:cs="Times New Roman"/>
                <w:sz w:val="26"/>
                <w:szCs w:val="26"/>
              </w:rPr>
              <w:t>25/02/</w:t>
            </w:r>
            <w:r w:rsidR="00D65EAD" w:rsidRPr="00761F77">
              <w:rPr>
                <w:rFonts w:ascii="Times New Roman" w:eastAsia="Times New Roman" w:hAnsi="Times New Roman" w:cs="Times New Roman"/>
                <w:sz w:val="26"/>
                <w:szCs w:val="26"/>
              </w:rPr>
              <w:t>17</w:t>
            </w:r>
          </w:p>
        </w:tc>
        <w:tc>
          <w:tcPr>
            <w:tcW w:w="1260" w:type="dxa"/>
            <w:tcBorders>
              <w:top w:val="single" w:sz="4" w:space="0" w:color="000000"/>
              <w:left w:val="single" w:sz="4" w:space="0" w:color="000000"/>
              <w:bottom w:val="single" w:sz="4" w:space="0" w:color="000000"/>
            </w:tcBorders>
            <w:shd w:val="clear" w:color="auto" w:fill="auto"/>
            <w:vAlign w:val="center"/>
          </w:tcPr>
          <w:p w14:paraId="6ECF2AA0" w14:textId="77777777" w:rsidR="00D65EAD" w:rsidRPr="00761F77" w:rsidRDefault="00B74548"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5 giờ</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A320FB" w14:textId="77777777" w:rsidR="00D65EAD" w:rsidRPr="00761F77" w:rsidRDefault="00F9511C"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Tất cả thành viên</w:t>
            </w:r>
          </w:p>
        </w:tc>
      </w:tr>
      <w:tr w:rsidR="00D65EAD" w:rsidRPr="00761F77" w14:paraId="2A7A4AF8"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41D5B47A"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1.2</w:t>
            </w:r>
          </w:p>
        </w:tc>
        <w:tc>
          <w:tcPr>
            <w:tcW w:w="2970" w:type="dxa"/>
            <w:tcBorders>
              <w:top w:val="single" w:sz="4" w:space="0" w:color="000000"/>
              <w:left w:val="single" w:sz="4" w:space="0" w:color="000000"/>
              <w:bottom w:val="single" w:sz="4" w:space="0" w:color="000000"/>
            </w:tcBorders>
            <w:shd w:val="clear" w:color="auto" w:fill="auto"/>
            <w:vAlign w:val="center"/>
          </w:tcPr>
          <w:p w14:paraId="3E798303" w14:textId="77777777" w:rsidR="00D65EAD" w:rsidRPr="00761F77" w:rsidRDefault="00F9511C" w:rsidP="00991241">
            <w:pPr>
              <w:rPr>
                <w:rFonts w:ascii="Times New Roman" w:hAnsi="Times New Roman" w:cs="Times New Roman"/>
              </w:rPr>
            </w:pPr>
            <w:r w:rsidRPr="00761F77">
              <w:rPr>
                <w:rFonts w:ascii="Times New Roman" w:eastAsia="Times New Roman" w:hAnsi="Times New Roman" w:cs="Times New Roman"/>
                <w:color w:val="000000"/>
                <w:sz w:val="26"/>
                <w:szCs w:val="26"/>
              </w:rPr>
              <w:t>Tạo tài liệu proposal</w:t>
            </w:r>
          </w:p>
        </w:tc>
        <w:tc>
          <w:tcPr>
            <w:tcW w:w="1620" w:type="dxa"/>
            <w:tcBorders>
              <w:top w:val="single" w:sz="4" w:space="0" w:color="000000"/>
              <w:left w:val="single" w:sz="4" w:space="0" w:color="000000"/>
              <w:bottom w:val="single" w:sz="4" w:space="0" w:color="000000"/>
            </w:tcBorders>
            <w:shd w:val="clear" w:color="auto" w:fill="auto"/>
            <w:vAlign w:val="center"/>
          </w:tcPr>
          <w:p w14:paraId="56A3E9FF" w14:textId="77777777" w:rsidR="00D65EAD" w:rsidRPr="00761F77" w:rsidRDefault="00F9511C" w:rsidP="00991241">
            <w:pPr>
              <w:pStyle w:val="ListParagraph"/>
              <w:spacing w:after="0"/>
              <w:ind w:left="0"/>
              <w:rPr>
                <w:rFonts w:ascii="Times New Roman" w:hAnsi="Times New Roman" w:cs="Times New Roman"/>
              </w:rPr>
            </w:pPr>
            <w:r w:rsidRPr="00761F77">
              <w:rPr>
                <w:rFonts w:ascii="Times New Roman" w:eastAsia="Times New Roman" w:hAnsi="Times New Roman" w:cs="Times New Roman"/>
                <w:sz w:val="26"/>
                <w:szCs w:val="26"/>
              </w:rPr>
              <w:t>26/02/</w:t>
            </w:r>
            <w:r w:rsidR="00D65EAD" w:rsidRPr="00761F77">
              <w:rPr>
                <w:rFonts w:ascii="Times New Roman" w:eastAsia="Times New Roman" w:hAnsi="Times New Roman" w:cs="Times New Roman"/>
                <w:sz w:val="26"/>
                <w:szCs w:val="26"/>
              </w:rPr>
              <w:t>17</w:t>
            </w:r>
          </w:p>
        </w:tc>
        <w:tc>
          <w:tcPr>
            <w:tcW w:w="1530" w:type="dxa"/>
            <w:tcBorders>
              <w:top w:val="single" w:sz="4" w:space="0" w:color="000000"/>
              <w:left w:val="single" w:sz="4" w:space="0" w:color="000000"/>
              <w:bottom w:val="single" w:sz="4" w:space="0" w:color="000000"/>
            </w:tcBorders>
            <w:shd w:val="clear" w:color="auto" w:fill="auto"/>
            <w:vAlign w:val="center"/>
          </w:tcPr>
          <w:p w14:paraId="6954C8A8" w14:textId="77777777" w:rsidR="00D65EAD" w:rsidRPr="00761F77" w:rsidRDefault="00F9511C" w:rsidP="00991241">
            <w:pPr>
              <w:pStyle w:val="ListParagraph"/>
              <w:spacing w:after="0"/>
              <w:ind w:left="0"/>
              <w:rPr>
                <w:rFonts w:ascii="Times New Roman" w:hAnsi="Times New Roman" w:cs="Times New Roman"/>
              </w:rPr>
            </w:pPr>
            <w:r w:rsidRPr="00761F77">
              <w:rPr>
                <w:rFonts w:ascii="Times New Roman" w:eastAsia="Times New Roman" w:hAnsi="Times New Roman" w:cs="Times New Roman"/>
                <w:sz w:val="26"/>
                <w:szCs w:val="26"/>
              </w:rPr>
              <w:t>01/03/</w:t>
            </w:r>
            <w:r w:rsidR="00D65EAD" w:rsidRPr="00761F77">
              <w:rPr>
                <w:rFonts w:ascii="Times New Roman" w:eastAsia="Times New Roman" w:hAnsi="Times New Roman" w:cs="Times New Roman"/>
                <w:sz w:val="26"/>
                <w:szCs w:val="26"/>
              </w:rPr>
              <w:t>17</w:t>
            </w:r>
          </w:p>
        </w:tc>
        <w:tc>
          <w:tcPr>
            <w:tcW w:w="1260" w:type="dxa"/>
            <w:tcBorders>
              <w:top w:val="single" w:sz="4" w:space="0" w:color="000000"/>
              <w:left w:val="single" w:sz="4" w:space="0" w:color="000000"/>
              <w:bottom w:val="single" w:sz="4" w:space="0" w:color="000000"/>
            </w:tcBorders>
            <w:shd w:val="clear" w:color="auto" w:fill="auto"/>
            <w:vAlign w:val="center"/>
          </w:tcPr>
          <w:p w14:paraId="74A2B9E2" w14:textId="77777777" w:rsidR="00D65EAD" w:rsidRPr="00761F77" w:rsidRDefault="00B74548"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5 giờ</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1C1FFAD" w14:textId="77777777" w:rsidR="00D65EAD" w:rsidRPr="00761F77" w:rsidRDefault="00F9511C" w:rsidP="00F9511C">
            <w:pPr>
              <w:rPr>
                <w:rFonts w:ascii="Times New Roman" w:hAnsi="Times New Roman" w:cs="Times New Roman"/>
              </w:rPr>
            </w:pPr>
            <w:r w:rsidRPr="00761F77">
              <w:rPr>
                <w:rFonts w:ascii="Times New Roman" w:eastAsia="Times New Roman" w:hAnsi="Times New Roman" w:cs="Times New Roman"/>
                <w:color w:val="000000"/>
                <w:sz w:val="26"/>
                <w:szCs w:val="26"/>
              </w:rPr>
              <w:t>Tất cả thành viên</w:t>
            </w:r>
          </w:p>
        </w:tc>
      </w:tr>
      <w:tr w:rsidR="00D65EAD" w:rsidRPr="00761F77" w14:paraId="6D7D365E" w14:textId="77777777" w:rsidTr="0075486D">
        <w:tc>
          <w:tcPr>
            <w:tcW w:w="990" w:type="dxa"/>
            <w:tcBorders>
              <w:top w:val="single" w:sz="4" w:space="0" w:color="000000"/>
              <w:left w:val="single" w:sz="4" w:space="0" w:color="000000"/>
              <w:bottom w:val="single" w:sz="4" w:space="0" w:color="000000"/>
            </w:tcBorders>
            <w:shd w:val="clear" w:color="auto" w:fill="C3BD96"/>
            <w:vAlign w:val="center"/>
          </w:tcPr>
          <w:p w14:paraId="309ACBA2"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2</w:t>
            </w:r>
          </w:p>
        </w:tc>
        <w:tc>
          <w:tcPr>
            <w:tcW w:w="2970" w:type="dxa"/>
            <w:tcBorders>
              <w:top w:val="single" w:sz="4" w:space="0" w:color="000000"/>
              <w:left w:val="single" w:sz="4" w:space="0" w:color="000000"/>
              <w:bottom w:val="single" w:sz="4" w:space="0" w:color="000000"/>
            </w:tcBorders>
            <w:shd w:val="clear" w:color="auto" w:fill="C3BD96"/>
            <w:vAlign w:val="center"/>
          </w:tcPr>
          <w:p w14:paraId="3D82E0E4" w14:textId="77777777" w:rsidR="00D65EAD" w:rsidRPr="00761F77" w:rsidRDefault="00F9511C"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Bắt đầu</w:t>
            </w:r>
          </w:p>
        </w:tc>
        <w:tc>
          <w:tcPr>
            <w:tcW w:w="1620" w:type="dxa"/>
            <w:tcBorders>
              <w:top w:val="single" w:sz="4" w:space="0" w:color="000000"/>
              <w:left w:val="single" w:sz="4" w:space="0" w:color="000000"/>
              <w:bottom w:val="single" w:sz="4" w:space="0" w:color="000000"/>
            </w:tcBorders>
            <w:shd w:val="clear" w:color="auto" w:fill="C3BD96"/>
            <w:vAlign w:val="center"/>
          </w:tcPr>
          <w:p w14:paraId="60FA58E7" w14:textId="77777777" w:rsidR="00D65EAD" w:rsidRPr="00761F77" w:rsidRDefault="00D65EAD" w:rsidP="00991241">
            <w:pPr>
              <w:snapToGrid w:val="0"/>
              <w:jc w:val="center"/>
              <w:rPr>
                <w:rFonts w:ascii="Times New Roman" w:hAnsi="Times New Roman" w:cs="Times New Roman"/>
              </w:rPr>
            </w:pPr>
          </w:p>
        </w:tc>
        <w:tc>
          <w:tcPr>
            <w:tcW w:w="1530" w:type="dxa"/>
            <w:tcBorders>
              <w:top w:val="single" w:sz="4" w:space="0" w:color="000000"/>
              <w:left w:val="single" w:sz="4" w:space="0" w:color="000000"/>
              <w:bottom w:val="single" w:sz="4" w:space="0" w:color="000000"/>
            </w:tcBorders>
            <w:shd w:val="clear" w:color="auto" w:fill="C3BD96"/>
            <w:vAlign w:val="center"/>
          </w:tcPr>
          <w:p w14:paraId="7F317A18" w14:textId="77777777" w:rsidR="00D65EAD" w:rsidRPr="00761F77" w:rsidRDefault="00D65EAD" w:rsidP="00991241">
            <w:pPr>
              <w:snapToGrid w:val="0"/>
              <w:jc w:val="center"/>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C3BD96"/>
            <w:vAlign w:val="center"/>
          </w:tcPr>
          <w:p w14:paraId="2825E54E" w14:textId="5F4BF93D" w:rsidR="00D65EAD" w:rsidRPr="00761F77" w:rsidRDefault="0056322C" w:rsidP="00991241">
            <w:pPr>
              <w:snapToGrid w:val="0"/>
              <w:jc w:val="center"/>
              <w:rPr>
                <w:rFonts w:ascii="Times New Roman" w:hAnsi="Times New Roman" w:cs="Times New Roman"/>
              </w:rPr>
            </w:pPr>
            <w:r w:rsidRPr="00761F77">
              <w:rPr>
                <w:rFonts w:ascii="Times New Roman" w:hAnsi="Times New Roman" w:cs="Times New Roman"/>
              </w:rPr>
              <w:t>10</w:t>
            </w:r>
            <w:r w:rsidR="00B74548" w:rsidRPr="00761F77">
              <w:rPr>
                <w:rFonts w:ascii="Times New Roman" w:hAnsi="Times New Roman" w:cs="Times New Roman"/>
              </w:rPr>
              <w:t xml:space="preserve"> giờ</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C3BD96"/>
            <w:vAlign w:val="center"/>
          </w:tcPr>
          <w:p w14:paraId="50DA9B1B" w14:textId="77777777" w:rsidR="00D65EAD" w:rsidRPr="00761F77" w:rsidRDefault="00D65EAD" w:rsidP="00991241">
            <w:pPr>
              <w:snapToGrid w:val="0"/>
              <w:jc w:val="center"/>
              <w:rPr>
                <w:rFonts w:ascii="Times New Roman" w:eastAsia="Times New Roman" w:hAnsi="Times New Roman" w:cs="Times New Roman"/>
                <w:sz w:val="26"/>
                <w:szCs w:val="26"/>
              </w:rPr>
            </w:pPr>
          </w:p>
        </w:tc>
      </w:tr>
      <w:tr w:rsidR="00D65EAD" w:rsidRPr="00761F77" w14:paraId="6EE45C87"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779BB300"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2.1</w:t>
            </w:r>
          </w:p>
        </w:tc>
        <w:tc>
          <w:tcPr>
            <w:tcW w:w="2970" w:type="dxa"/>
            <w:tcBorders>
              <w:top w:val="single" w:sz="4" w:space="0" w:color="000000"/>
              <w:left w:val="single" w:sz="4" w:space="0" w:color="000000"/>
              <w:bottom w:val="single" w:sz="4" w:space="0" w:color="000000"/>
            </w:tcBorders>
            <w:shd w:val="clear" w:color="auto" w:fill="auto"/>
            <w:vAlign w:val="center"/>
          </w:tcPr>
          <w:p w14:paraId="2B2EF4C6" w14:textId="77777777" w:rsidR="00D65EAD" w:rsidRPr="00761F77" w:rsidRDefault="00F9511C" w:rsidP="00991241">
            <w:pPr>
              <w:rPr>
                <w:rFonts w:ascii="Times New Roman" w:hAnsi="Times New Roman" w:cs="Times New Roman"/>
              </w:rPr>
            </w:pPr>
            <w:r w:rsidRPr="00761F77">
              <w:rPr>
                <w:rFonts w:ascii="Times New Roman" w:eastAsia="Times New Roman" w:hAnsi="Times New Roman" w:cs="Times New Roman"/>
                <w:sz w:val="26"/>
                <w:szCs w:val="26"/>
              </w:rPr>
              <w:t>Họp kick-off dự án</w:t>
            </w:r>
          </w:p>
        </w:tc>
        <w:tc>
          <w:tcPr>
            <w:tcW w:w="1620" w:type="dxa"/>
            <w:tcBorders>
              <w:top w:val="single" w:sz="4" w:space="0" w:color="000000"/>
              <w:left w:val="single" w:sz="4" w:space="0" w:color="000000"/>
              <w:bottom w:val="single" w:sz="4" w:space="0" w:color="000000"/>
            </w:tcBorders>
            <w:shd w:val="clear" w:color="auto" w:fill="auto"/>
            <w:vAlign w:val="center"/>
          </w:tcPr>
          <w:p w14:paraId="43710774" w14:textId="77777777" w:rsidR="00D65EAD" w:rsidRPr="00761F77" w:rsidRDefault="00F9511C" w:rsidP="00991241">
            <w:pPr>
              <w:pStyle w:val="ListParagraph"/>
              <w:spacing w:after="0"/>
              <w:ind w:left="0"/>
              <w:rPr>
                <w:rFonts w:ascii="Times New Roman" w:hAnsi="Times New Roman" w:cs="Times New Roman"/>
              </w:rPr>
            </w:pPr>
            <w:r w:rsidRPr="00761F77">
              <w:rPr>
                <w:rFonts w:ascii="Times New Roman" w:eastAsia="Times New Roman" w:hAnsi="Times New Roman" w:cs="Times New Roman"/>
                <w:sz w:val="26"/>
                <w:szCs w:val="26"/>
              </w:rPr>
              <w:t>06/03/</w:t>
            </w:r>
            <w:r w:rsidR="00D65EAD" w:rsidRPr="00761F77">
              <w:rPr>
                <w:rFonts w:ascii="Times New Roman" w:eastAsia="Times New Roman" w:hAnsi="Times New Roman" w:cs="Times New Roman"/>
                <w:sz w:val="26"/>
                <w:szCs w:val="26"/>
              </w:rPr>
              <w:t>17</w:t>
            </w:r>
          </w:p>
        </w:tc>
        <w:tc>
          <w:tcPr>
            <w:tcW w:w="1530" w:type="dxa"/>
            <w:tcBorders>
              <w:top w:val="single" w:sz="4" w:space="0" w:color="000000"/>
              <w:left w:val="single" w:sz="4" w:space="0" w:color="000000"/>
              <w:bottom w:val="single" w:sz="4" w:space="0" w:color="000000"/>
            </w:tcBorders>
            <w:shd w:val="clear" w:color="auto" w:fill="auto"/>
            <w:vAlign w:val="center"/>
          </w:tcPr>
          <w:p w14:paraId="6237B778" w14:textId="77777777" w:rsidR="00D65EAD" w:rsidRPr="00761F77" w:rsidRDefault="00F9511C" w:rsidP="00991241">
            <w:pPr>
              <w:pStyle w:val="ListParagraph"/>
              <w:spacing w:after="0"/>
              <w:ind w:left="0"/>
              <w:rPr>
                <w:rFonts w:ascii="Times New Roman" w:hAnsi="Times New Roman" w:cs="Times New Roman"/>
              </w:rPr>
            </w:pPr>
            <w:r w:rsidRPr="00761F77">
              <w:rPr>
                <w:rFonts w:ascii="Times New Roman" w:eastAsia="Times New Roman" w:hAnsi="Times New Roman" w:cs="Times New Roman"/>
                <w:sz w:val="26"/>
                <w:szCs w:val="26"/>
              </w:rPr>
              <w:t>07/03/</w:t>
            </w:r>
            <w:r w:rsidR="00D65EAD" w:rsidRPr="00761F77">
              <w:rPr>
                <w:rFonts w:ascii="Times New Roman" w:eastAsia="Times New Roman" w:hAnsi="Times New Roman" w:cs="Times New Roman"/>
                <w:sz w:val="26"/>
                <w:szCs w:val="26"/>
              </w:rPr>
              <w:t>17</w:t>
            </w:r>
          </w:p>
        </w:tc>
        <w:tc>
          <w:tcPr>
            <w:tcW w:w="1260" w:type="dxa"/>
            <w:tcBorders>
              <w:top w:val="single" w:sz="4" w:space="0" w:color="000000"/>
              <w:left w:val="single" w:sz="4" w:space="0" w:color="000000"/>
              <w:bottom w:val="single" w:sz="4" w:space="0" w:color="000000"/>
            </w:tcBorders>
            <w:shd w:val="clear" w:color="auto" w:fill="auto"/>
            <w:vAlign w:val="center"/>
          </w:tcPr>
          <w:p w14:paraId="0E8657A1" w14:textId="77777777" w:rsidR="00D65EAD" w:rsidRPr="00761F77" w:rsidRDefault="00B74548"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5</w:t>
            </w:r>
            <w:r w:rsidR="00F9511C" w:rsidRPr="00761F77">
              <w:rPr>
                <w:rFonts w:ascii="Times New Roman" w:eastAsia="Times New Roman" w:hAnsi="Times New Roman" w:cs="Times New Roman"/>
                <w:color w:val="000000"/>
                <w:sz w:val="26"/>
                <w:szCs w:val="26"/>
              </w:rPr>
              <w:t xml:space="preserve"> </w:t>
            </w:r>
            <w:r w:rsidRPr="00761F77">
              <w:rPr>
                <w:rFonts w:ascii="Times New Roman" w:eastAsia="Times New Roman" w:hAnsi="Times New Roman" w:cs="Times New Roman"/>
                <w:color w:val="000000"/>
                <w:sz w:val="26"/>
                <w:szCs w:val="26"/>
              </w:rPr>
              <w:t>giờ</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DC7794" w14:textId="77777777" w:rsidR="00D65EAD" w:rsidRPr="00761F77" w:rsidRDefault="00F9511C"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Tất cả thành viên</w:t>
            </w:r>
          </w:p>
        </w:tc>
      </w:tr>
      <w:tr w:rsidR="00D65EAD" w:rsidRPr="00761F77" w14:paraId="652D9A67" w14:textId="77777777" w:rsidTr="0075486D">
        <w:trPr>
          <w:gridAfter w:val="1"/>
          <w:wAfter w:w="90" w:type="dxa"/>
        </w:trPr>
        <w:tc>
          <w:tcPr>
            <w:tcW w:w="990" w:type="dxa"/>
            <w:tcBorders>
              <w:top w:val="single" w:sz="4" w:space="0" w:color="000000"/>
              <w:left w:val="single" w:sz="4" w:space="0" w:color="000000"/>
              <w:bottom w:val="single" w:sz="4" w:space="0" w:color="000000"/>
            </w:tcBorders>
            <w:shd w:val="clear" w:color="auto" w:fill="auto"/>
            <w:vAlign w:val="center"/>
          </w:tcPr>
          <w:p w14:paraId="49BE993C"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2.2</w:t>
            </w:r>
          </w:p>
        </w:tc>
        <w:tc>
          <w:tcPr>
            <w:tcW w:w="2970" w:type="dxa"/>
            <w:tcBorders>
              <w:top w:val="single" w:sz="4" w:space="0" w:color="000000"/>
              <w:left w:val="single" w:sz="4" w:space="0" w:color="000000"/>
              <w:bottom w:val="single" w:sz="4" w:space="0" w:color="000000"/>
            </w:tcBorders>
            <w:shd w:val="clear" w:color="auto" w:fill="auto"/>
            <w:vAlign w:val="center"/>
          </w:tcPr>
          <w:p w14:paraId="300965BE" w14:textId="77777777" w:rsidR="00D65EAD" w:rsidRPr="00761F77" w:rsidRDefault="00F9511C" w:rsidP="00991241">
            <w:pPr>
              <w:rPr>
                <w:rFonts w:ascii="Times New Roman" w:hAnsi="Times New Roman" w:cs="Times New Roman"/>
              </w:rPr>
            </w:pPr>
            <w:r w:rsidRPr="00761F77">
              <w:rPr>
                <w:rFonts w:ascii="Times New Roman" w:eastAsia="Times New Roman" w:hAnsi="Times New Roman" w:cs="Times New Roman"/>
                <w:sz w:val="26"/>
                <w:szCs w:val="26"/>
              </w:rPr>
              <w:t>Tạo tài liệu</w:t>
            </w:r>
          </w:p>
        </w:tc>
        <w:tc>
          <w:tcPr>
            <w:tcW w:w="1620" w:type="dxa"/>
            <w:tcBorders>
              <w:top w:val="single" w:sz="4" w:space="0" w:color="000000"/>
              <w:left w:val="single" w:sz="4" w:space="0" w:color="000000"/>
              <w:bottom w:val="single" w:sz="4" w:space="0" w:color="000000"/>
            </w:tcBorders>
            <w:shd w:val="clear" w:color="auto" w:fill="auto"/>
            <w:vAlign w:val="center"/>
          </w:tcPr>
          <w:p w14:paraId="739106C8" w14:textId="77777777" w:rsidR="00D65EAD" w:rsidRPr="00761F77" w:rsidRDefault="00F9511C" w:rsidP="00991241">
            <w:pPr>
              <w:pStyle w:val="ListParagraph"/>
              <w:spacing w:after="0"/>
              <w:ind w:left="0"/>
              <w:rPr>
                <w:rFonts w:ascii="Times New Roman" w:hAnsi="Times New Roman" w:cs="Times New Roman"/>
              </w:rPr>
            </w:pPr>
            <w:r w:rsidRPr="00761F77">
              <w:rPr>
                <w:rFonts w:ascii="Times New Roman" w:eastAsia="Times New Roman" w:hAnsi="Times New Roman" w:cs="Times New Roman"/>
                <w:sz w:val="26"/>
                <w:szCs w:val="26"/>
              </w:rPr>
              <w:t>08/03/</w:t>
            </w:r>
            <w:r w:rsidR="00D65EAD" w:rsidRPr="00761F77">
              <w:rPr>
                <w:rFonts w:ascii="Times New Roman" w:eastAsia="Times New Roman" w:hAnsi="Times New Roman" w:cs="Times New Roman"/>
                <w:sz w:val="26"/>
                <w:szCs w:val="26"/>
              </w:rPr>
              <w:t>17</w:t>
            </w:r>
          </w:p>
        </w:tc>
        <w:tc>
          <w:tcPr>
            <w:tcW w:w="1530" w:type="dxa"/>
            <w:tcBorders>
              <w:top w:val="single" w:sz="4" w:space="0" w:color="000000"/>
              <w:left w:val="single" w:sz="4" w:space="0" w:color="000000"/>
              <w:bottom w:val="single" w:sz="4" w:space="0" w:color="000000"/>
            </w:tcBorders>
            <w:shd w:val="clear" w:color="auto" w:fill="auto"/>
            <w:vAlign w:val="center"/>
          </w:tcPr>
          <w:p w14:paraId="1DBE21EA" w14:textId="77777777" w:rsidR="00D65EAD" w:rsidRPr="00761F77" w:rsidRDefault="00F9511C" w:rsidP="00991241">
            <w:pPr>
              <w:pStyle w:val="ListParagraph"/>
              <w:spacing w:after="0"/>
              <w:ind w:left="0"/>
              <w:rPr>
                <w:rFonts w:ascii="Times New Roman" w:hAnsi="Times New Roman" w:cs="Times New Roman"/>
              </w:rPr>
            </w:pPr>
            <w:r w:rsidRPr="00761F77">
              <w:rPr>
                <w:rFonts w:ascii="Times New Roman" w:eastAsia="Times New Roman" w:hAnsi="Times New Roman" w:cs="Times New Roman"/>
                <w:sz w:val="26"/>
                <w:szCs w:val="26"/>
              </w:rPr>
              <w:t>18/03/</w:t>
            </w:r>
            <w:r w:rsidR="00D65EAD" w:rsidRPr="00761F77">
              <w:rPr>
                <w:rFonts w:ascii="Times New Roman" w:eastAsia="Times New Roman" w:hAnsi="Times New Roman" w:cs="Times New Roman"/>
                <w:sz w:val="26"/>
                <w:szCs w:val="26"/>
              </w:rPr>
              <w:t>17</w:t>
            </w:r>
          </w:p>
        </w:tc>
        <w:tc>
          <w:tcPr>
            <w:tcW w:w="1260" w:type="dxa"/>
            <w:tcBorders>
              <w:top w:val="single" w:sz="4" w:space="0" w:color="000000"/>
              <w:left w:val="single" w:sz="4" w:space="0" w:color="000000"/>
              <w:bottom w:val="single" w:sz="4" w:space="0" w:color="000000"/>
            </w:tcBorders>
            <w:shd w:val="clear" w:color="auto" w:fill="auto"/>
            <w:vAlign w:val="center"/>
          </w:tcPr>
          <w:p w14:paraId="2227E035" w14:textId="77777777" w:rsidR="00D65EAD" w:rsidRPr="00761F77" w:rsidRDefault="00B74548"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5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D10EB1" w14:textId="77777777" w:rsidR="00D65EAD" w:rsidRPr="00761F77" w:rsidRDefault="00F9511C"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Tất cả thành viên</w:t>
            </w:r>
          </w:p>
        </w:tc>
      </w:tr>
    </w:tbl>
    <w:p w14:paraId="2189563C" w14:textId="77777777" w:rsidR="00D65EAD" w:rsidRPr="00761F77" w:rsidRDefault="00D65EAD" w:rsidP="00D65EAD">
      <w:pPr>
        <w:rPr>
          <w:rFonts w:ascii="Times New Roman" w:hAnsi="Times New Roman" w:cs="Times New Roman"/>
        </w:rPr>
      </w:pPr>
    </w:p>
    <w:tbl>
      <w:tblPr>
        <w:tblW w:w="9720" w:type="dxa"/>
        <w:tblInd w:w="108" w:type="dxa"/>
        <w:tblLayout w:type="fixed"/>
        <w:tblLook w:val="0000" w:firstRow="0" w:lastRow="0" w:firstColumn="0" w:lastColumn="0" w:noHBand="0" w:noVBand="0"/>
      </w:tblPr>
      <w:tblGrid>
        <w:gridCol w:w="990"/>
        <w:gridCol w:w="3420"/>
        <w:gridCol w:w="1350"/>
        <w:gridCol w:w="1440"/>
        <w:gridCol w:w="1170"/>
        <w:gridCol w:w="1350"/>
      </w:tblGrid>
      <w:tr w:rsidR="00D65EAD" w:rsidRPr="00761F77" w14:paraId="34869423" w14:textId="77777777" w:rsidTr="00B90527">
        <w:tc>
          <w:tcPr>
            <w:tcW w:w="990" w:type="dxa"/>
            <w:tcBorders>
              <w:top w:val="single" w:sz="4" w:space="0" w:color="000000"/>
              <w:left w:val="single" w:sz="4" w:space="0" w:color="000000"/>
              <w:bottom w:val="single" w:sz="4" w:space="0" w:color="000000"/>
            </w:tcBorders>
            <w:shd w:val="clear" w:color="auto" w:fill="FFFFFF" w:themeFill="background1"/>
            <w:vAlign w:val="center"/>
          </w:tcPr>
          <w:p w14:paraId="2CBDF618"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3</w:t>
            </w:r>
          </w:p>
        </w:tc>
        <w:tc>
          <w:tcPr>
            <w:tcW w:w="3420" w:type="dxa"/>
            <w:tcBorders>
              <w:top w:val="single" w:sz="4" w:space="0" w:color="000000"/>
              <w:left w:val="single" w:sz="4" w:space="0" w:color="000000"/>
              <w:bottom w:val="single" w:sz="4" w:space="0" w:color="000000"/>
            </w:tcBorders>
            <w:shd w:val="clear" w:color="auto" w:fill="FFFFFF" w:themeFill="background1"/>
            <w:vAlign w:val="center"/>
          </w:tcPr>
          <w:p w14:paraId="0E96B656" w14:textId="77777777" w:rsidR="00D65EAD" w:rsidRPr="00761F77" w:rsidRDefault="001052A4"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Phát triển</w:t>
            </w:r>
          </w:p>
        </w:tc>
        <w:tc>
          <w:tcPr>
            <w:tcW w:w="1350" w:type="dxa"/>
            <w:tcBorders>
              <w:top w:val="single" w:sz="4" w:space="0" w:color="000000"/>
              <w:left w:val="single" w:sz="4" w:space="0" w:color="000000"/>
              <w:bottom w:val="single" w:sz="4" w:space="0" w:color="000000"/>
            </w:tcBorders>
            <w:shd w:val="clear" w:color="auto" w:fill="FFFFFF" w:themeFill="background1"/>
            <w:vAlign w:val="center"/>
          </w:tcPr>
          <w:p w14:paraId="46DDBCE3" w14:textId="77777777" w:rsidR="00D65EAD" w:rsidRPr="00761F77" w:rsidRDefault="001052A4"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b/>
                <w:color w:val="000000"/>
                <w:sz w:val="26"/>
                <w:szCs w:val="26"/>
              </w:rPr>
              <w:t>20/03/</w:t>
            </w:r>
            <w:r w:rsidR="00D65EAD" w:rsidRPr="00761F77">
              <w:rPr>
                <w:rFonts w:ascii="Times New Roman" w:eastAsia="Times New Roman" w:hAnsi="Times New Roman" w:cs="Times New Roman"/>
                <w:b/>
                <w:color w:val="000000"/>
                <w:sz w:val="26"/>
                <w:szCs w:val="26"/>
              </w:rPr>
              <w:t>17</w:t>
            </w:r>
          </w:p>
        </w:tc>
        <w:tc>
          <w:tcPr>
            <w:tcW w:w="1440" w:type="dxa"/>
            <w:tcBorders>
              <w:top w:val="single" w:sz="4" w:space="0" w:color="000000"/>
              <w:left w:val="single" w:sz="4" w:space="0" w:color="000000"/>
              <w:bottom w:val="single" w:sz="4" w:space="0" w:color="000000"/>
            </w:tcBorders>
            <w:shd w:val="clear" w:color="auto" w:fill="FFFFFF" w:themeFill="background1"/>
            <w:vAlign w:val="center"/>
          </w:tcPr>
          <w:p w14:paraId="43A41A6B" w14:textId="77777777" w:rsidR="00D65EAD" w:rsidRPr="00761F77" w:rsidRDefault="001052A4"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b/>
                <w:color w:val="000000"/>
                <w:sz w:val="26"/>
                <w:szCs w:val="26"/>
              </w:rPr>
              <w:t>10/05/</w:t>
            </w:r>
            <w:r w:rsidR="00D65EAD" w:rsidRPr="00761F77">
              <w:rPr>
                <w:rFonts w:ascii="Times New Roman" w:eastAsia="Times New Roman" w:hAnsi="Times New Roman" w:cs="Times New Roman"/>
                <w:b/>
                <w:color w:val="000000"/>
                <w:sz w:val="26"/>
                <w:szCs w:val="26"/>
              </w:rPr>
              <w:t>17</w:t>
            </w:r>
          </w:p>
        </w:tc>
        <w:tc>
          <w:tcPr>
            <w:tcW w:w="1170" w:type="dxa"/>
            <w:tcBorders>
              <w:top w:val="single" w:sz="4" w:space="0" w:color="000000"/>
              <w:left w:val="single" w:sz="4" w:space="0" w:color="000000"/>
              <w:bottom w:val="single" w:sz="4" w:space="0" w:color="000000"/>
            </w:tcBorders>
            <w:shd w:val="clear" w:color="auto" w:fill="FFFFFF" w:themeFill="background1"/>
            <w:vAlign w:val="center"/>
          </w:tcPr>
          <w:p w14:paraId="09965F6E" w14:textId="703CF998" w:rsidR="00D65EAD" w:rsidRPr="00761F77" w:rsidRDefault="0006768A" w:rsidP="00991241">
            <w:pPr>
              <w:jc w:val="center"/>
              <w:rPr>
                <w:rFonts w:ascii="Times New Roman" w:hAnsi="Times New Roman" w:cs="Times New Roman"/>
              </w:rPr>
            </w:pPr>
            <w:r w:rsidRPr="00761F77">
              <w:rPr>
                <w:rFonts w:ascii="Times New Roman" w:eastAsia="Times New Roman" w:hAnsi="Times New Roman" w:cs="Times New Roman"/>
                <w:b/>
                <w:color w:val="000000"/>
                <w:sz w:val="26"/>
                <w:szCs w:val="26"/>
              </w:rPr>
              <w:t>784</w:t>
            </w:r>
            <w:r w:rsidR="00F5525E" w:rsidRPr="00761F77">
              <w:rPr>
                <w:rFonts w:ascii="Times New Roman" w:eastAsia="Times New Roman" w:hAnsi="Times New Roman" w:cs="Times New Roman"/>
                <w:b/>
                <w:color w:val="000000"/>
                <w:sz w:val="26"/>
                <w:szCs w:val="26"/>
              </w:rPr>
              <w:t>.5</w:t>
            </w:r>
            <w:r w:rsidR="001052A4" w:rsidRPr="00761F77">
              <w:rPr>
                <w:rFonts w:ascii="Times New Roman" w:eastAsia="Times New Roman" w:hAnsi="Times New Roman" w:cs="Times New Roman"/>
                <w:b/>
                <w:color w:val="000000"/>
                <w:sz w:val="26"/>
                <w:szCs w:val="26"/>
              </w:rPr>
              <w:t>giờ</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8D7A94B" w14:textId="77777777" w:rsidR="00D65EAD" w:rsidRPr="00761F77" w:rsidRDefault="00D65EAD" w:rsidP="00991241">
            <w:pPr>
              <w:snapToGrid w:val="0"/>
              <w:jc w:val="center"/>
              <w:rPr>
                <w:rFonts w:ascii="Times New Roman" w:eastAsia="Times New Roman" w:hAnsi="Times New Roman" w:cs="Times New Roman"/>
                <w:sz w:val="26"/>
                <w:szCs w:val="26"/>
              </w:rPr>
            </w:pPr>
          </w:p>
        </w:tc>
      </w:tr>
      <w:tr w:rsidR="00D65EAD" w:rsidRPr="00761F77" w14:paraId="58EAF9AD" w14:textId="77777777" w:rsidTr="00B90527">
        <w:tc>
          <w:tcPr>
            <w:tcW w:w="990" w:type="dxa"/>
            <w:tcBorders>
              <w:top w:val="single" w:sz="4" w:space="0" w:color="000000"/>
              <w:left w:val="single" w:sz="4" w:space="0" w:color="000000"/>
              <w:bottom w:val="single" w:sz="4" w:space="0" w:color="000000"/>
            </w:tcBorders>
            <w:shd w:val="clear" w:color="auto" w:fill="FFFFFF" w:themeFill="background1"/>
            <w:vAlign w:val="center"/>
          </w:tcPr>
          <w:p w14:paraId="29EDE027"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3.1</w:t>
            </w:r>
          </w:p>
        </w:tc>
        <w:tc>
          <w:tcPr>
            <w:tcW w:w="3420" w:type="dxa"/>
            <w:tcBorders>
              <w:top w:val="single" w:sz="4" w:space="0" w:color="000000"/>
              <w:left w:val="single" w:sz="4" w:space="0" w:color="000000"/>
              <w:bottom w:val="single" w:sz="4" w:space="0" w:color="000000"/>
            </w:tcBorders>
            <w:shd w:val="clear" w:color="auto" w:fill="FFFFFF" w:themeFill="background1"/>
            <w:vAlign w:val="center"/>
          </w:tcPr>
          <w:p w14:paraId="25BCFF0D"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Sprint 1</w:t>
            </w:r>
          </w:p>
        </w:tc>
        <w:tc>
          <w:tcPr>
            <w:tcW w:w="1350" w:type="dxa"/>
            <w:tcBorders>
              <w:top w:val="single" w:sz="4" w:space="0" w:color="000000"/>
              <w:left w:val="single" w:sz="4" w:space="0" w:color="000000"/>
              <w:bottom w:val="single" w:sz="4" w:space="0" w:color="000000"/>
            </w:tcBorders>
            <w:shd w:val="clear" w:color="auto" w:fill="FFFFFF" w:themeFill="background1"/>
            <w:vAlign w:val="center"/>
          </w:tcPr>
          <w:p w14:paraId="5E91691E" w14:textId="77777777" w:rsidR="00D65EAD" w:rsidRPr="00761F77" w:rsidRDefault="001052A4"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b/>
                <w:color w:val="000000"/>
                <w:sz w:val="26"/>
                <w:szCs w:val="26"/>
              </w:rPr>
              <w:t>20/03/</w:t>
            </w:r>
            <w:r w:rsidR="00D65EAD" w:rsidRPr="00761F77">
              <w:rPr>
                <w:rFonts w:ascii="Times New Roman" w:eastAsia="Times New Roman" w:hAnsi="Times New Roman" w:cs="Times New Roman"/>
                <w:b/>
                <w:color w:val="000000"/>
                <w:sz w:val="26"/>
                <w:szCs w:val="26"/>
              </w:rPr>
              <w:t>17</w:t>
            </w:r>
          </w:p>
        </w:tc>
        <w:tc>
          <w:tcPr>
            <w:tcW w:w="1440" w:type="dxa"/>
            <w:tcBorders>
              <w:top w:val="single" w:sz="4" w:space="0" w:color="000000"/>
              <w:left w:val="single" w:sz="4" w:space="0" w:color="000000"/>
              <w:bottom w:val="single" w:sz="4" w:space="0" w:color="000000"/>
            </w:tcBorders>
            <w:shd w:val="clear" w:color="auto" w:fill="FFFFFF" w:themeFill="background1"/>
            <w:vAlign w:val="center"/>
          </w:tcPr>
          <w:p w14:paraId="0B7A841C" w14:textId="77777777" w:rsidR="00D65EAD" w:rsidRPr="00761F77" w:rsidRDefault="001052A4" w:rsidP="00991241">
            <w:pPr>
              <w:snapToGrid w:val="0"/>
              <w:jc w:val="center"/>
              <w:rPr>
                <w:rFonts w:ascii="Times New Roman" w:hAnsi="Times New Roman" w:cs="Times New Roman"/>
              </w:rPr>
            </w:pPr>
            <w:r w:rsidRPr="00761F77">
              <w:rPr>
                <w:rFonts w:ascii="Times New Roman" w:hAnsi="Times New Roman" w:cs="Times New Roman"/>
                <w:b/>
                <w:sz w:val="26"/>
                <w:szCs w:val="26"/>
              </w:rPr>
              <w:t>5/04/</w:t>
            </w:r>
            <w:r w:rsidR="00D65EAD" w:rsidRPr="00761F77">
              <w:rPr>
                <w:rFonts w:ascii="Times New Roman" w:hAnsi="Times New Roman" w:cs="Times New Roman"/>
                <w:b/>
                <w:sz w:val="26"/>
                <w:szCs w:val="26"/>
              </w:rPr>
              <w:t>17</w:t>
            </w:r>
          </w:p>
        </w:tc>
        <w:tc>
          <w:tcPr>
            <w:tcW w:w="1170" w:type="dxa"/>
            <w:tcBorders>
              <w:top w:val="single" w:sz="4" w:space="0" w:color="000000"/>
              <w:left w:val="single" w:sz="4" w:space="0" w:color="000000"/>
              <w:bottom w:val="single" w:sz="4" w:space="0" w:color="000000"/>
            </w:tcBorders>
            <w:shd w:val="clear" w:color="auto" w:fill="FFFFFF" w:themeFill="background1"/>
            <w:vAlign w:val="center"/>
          </w:tcPr>
          <w:p w14:paraId="762AE256" w14:textId="4C665558" w:rsidR="00D65EAD" w:rsidRPr="00761F77" w:rsidRDefault="0081272D" w:rsidP="002231B0">
            <w:pPr>
              <w:jc w:val="center"/>
              <w:rPr>
                <w:rFonts w:ascii="Times New Roman" w:hAnsi="Times New Roman" w:cs="Times New Roman"/>
              </w:rPr>
            </w:pPr>
            <w:r w:rsidRPr="00761F77">
              <w:rPr>
                <w:rFonts w:ascii="Times New Roman" w:eastAsia="Times New Roman" w:hAnsi="Times New Roman" w:cs="Times New Roman"/>
                <w:b/>
                <w:color w:val="000000"/>
                <w:sz w:val="26"/>
                <w:szCs w:val="26"/>
              </w:rPr>
              <w:t>2</w:t>
            </w:r>
            <w:r w:rsidR="002231B0" w:rsidRPr="00761F77">
              <w:rPr>
                <w:rFonts w:ascii="Times New Roman" w:eastAsia="Times New Roman" w:hAnsi="Times New Roman" w:cs="Times New Roman"/>
                <w:b/>
                <w:color w:val="000000"/>
                <w:sz w:val="26"/>
                <w:szCs w:val="26"/>
              </w:rPr>
              <w:t>72</w:t>
            </w:r>
            <w:r w:rsidR="001052A4" w:rsidRPr="00761F77">
              <w:rPr>
                <w:rFonts w:ascii="Times New Roman" w:eastAsia="Times New Roman" w:hAnsi="Times New Roman" w:cs="Times New Roman"/>
                <w:b/>
                <w:color w:val="000000"/>
                <w:sz w:val="26"/>
                <w:szCs w:val="26"/>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639F7F9" w14:textId="77777777" w:rsidR="00D65EAD" w:rsidRPr="00761F77" w:rsidRDefault="00D65EAD" w:rsidP="00991241">
            <w:pPr>
              <w:snapToGrid w:val="0"/>
              <w:jc w:val="center"/>
              <w:rPr>
                <w:rFonts w:ascii="Times New Roman" w:eastAsia="Times New Roman" w:hAnsi="Times New Roman" w:cs="Times New Roman"/>
                <w:sz w:val="26"/>
                <w:szCs w:val="26"/>
              </w:rPr>
            </w:pPr>
          </w:p>
        </w:tc>
      </w:tr>
      <w:tr w:rsidR="00D65EAD" w:rsidRPr="00761F77" w14:paraId="349F2BBA"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4979431B" w14:textId="77777777" w:rsidR="00D65EAD" w:rsidRPr="00761F77" w:rsidRDefault="00D65EAD" w:rsidP="00991241">
            <w:pPr>
              <w:rPr>
                <w:rFonts w:ascii="Times New Roman" w:hAnsi="Times New Roman" w:cs="Times New Roman"/>
              </w:rPr>
            </w:pPr>
            <w:r w:rsidRPr="00761F77">
              <w:rPr>
                <w:rFonts w:ascii="Times New Roman" w:hAnsi="Times New Roman" w:cs="Times New Roman"/>
                <w:color w:val="000000"/>
                <w:sz w:val="26"/>
                <w:szCs w:val="26"/>
                <w:lang w:eastAsia="ar-SA" w:bidi="ar-SA"/>
              </w:rPr>
              <w:t>3.1.1</w:t>
            </w:r>
          </w:p>
        </w:tc>
        <w:tc>
          <w:tcPr>
            <w:tcW w:w="3420" w:type="dxa"/>
            <w:tcBorders>
              <w:top w:val="single" w:sz="4" w:space="0" w:color="000000"/>
              <w:left w:val="single" w:sz="4" w:space="0" w:color="000000"/>
              <w:bottom w:val="single" w:sz="4" w:space="0" w:color="000000"/>
            </w:tcBorders>
            <w:shd w:val="clear" w:color="auto" w:fill="auto"/>
            <w:vAlign w:val="center"/>
          </w:tcPr>
          <w:p w14:paraId="4C1033CE" w14:textId="77777777" w:rsidR="00D65EAD" w:rsidRPr="00761F77" w:rsidRDefault="001052A4" w:rsidP="00991241">
            <w:pPr>
              <w:rPr>
                <w:rFonts w:ascii="Times New Roman" w:hAnsi="Times New Roman" w:cs="Times New Roman"/>
              </w:rPr>
            </w:pPr>
            <w:r w:rsidRPr="00761F77">
              <w:rPr>
                <w:rFonts w:ascii="Times New Roman" w:hAnsi="Times New Roman" w:cs="Times New Roman"/>
                <w:color w:val="000000"/>
                <w:sz w:val="26"/>
                <w:szCs w:val="26"/>
                <w:lang w:eastAsia="ar-SA" w:bidi="ar-SA"/>
              </w:rPr>
              <w:t xml:space="preserve">Họp kế hoạch Sprint </w:t>
            </w:r>
          </w:p>
        </w:tc>
        <w:tc>
          <w:tcPr>
            <w:tcW w:w="1350" w:type="dxa"/>
            <w:tcBorders>
              <w:top w:val="single" w:sz="4" w:space="0" w:color="000000"/>
              <w:left w:val="single" w:sz="4" w:space="0" w:color="000000"/>
              <w:bottom w:val="single" w:sz="4" w:space="0" w:color="000000"/>
            </w:tcBorders>
            <w:shd w:val="clear" w:color="auto" w:fill="auto"/>
            <w:vAlign w:val="center"/>
          </w:tcPr>
          <w:p w14:paraId="24A04D3D" w14:textId="77777777" w:rsidR="00D65EAD" w:rsidRPr="00761F77" w:rsidRDefault="001052A4"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20/03/</w:t>
            </w:r>
            <w:r w:rsidR="00D65EAD" w:rsidRPr="00761F77">
              <w:rPr>
                <w:rFonts w:ascii="Times New Roman" w:eastAsia="Times New Roman" w:hAnsi="Times New Roman" w:cs="Times New Roman"/>
                <w:color w:val="000000"/>
                <w:sz w:val="26"/>
                <w:szCs w:val="26"/>
              </w:rPr>
              <w:t>17</w:t>
            </w:r>
          </w:p>
        </w:tc>
        <w:tc>
          <w:tcPr>
            <w:tcW w:w="1440" w:type="dxa"/>
            <w:tcBorders>
              <w:top w:val="single" w:sz="4" w:space="0" w:color="000000"/>
              <w:left w:val="single" w:sz="4" w:space="0" w:color="000000"/>
              <w:bottom w:val="single" w:sz="4" w:space="0" w:color="000000"/>
            </w:tcBorders>
            <w:shd w:val="clear" w:color="auto" w:fill="auto"/>
            <w:vAlign w:val="center"/>
          </w:tcPr>
          <w:p w14:paraId="34BFEA1D" w14:textId="77777777" w:rsidR="00D65EAD" w:rsidRPr="00761F77" w:rsidRDefault="001052A4"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20/03/</w:t>
            </w:r>
            <w:r w:rsidR="00D65EAD" w:rsidRPr="00761F77">
              <w:rPr>
                <w:rFonts w:ascii="Times New Roman" w:eastAsia="Times New Roman" w:hAnsi="Times New Roman" w:cs="Times New Roman"/>
                <w:color w:val="000000"/>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418522EB" w14:textId="77777777" w:rsidR="00D65EAD" w:rsidRPr="00761F77" w:rsidRDefault="00205361" w:rsidP="00991241">
            <w:pPr>
              <w:snapToGrid w:val="0"/>
              <w:jc w:val="center"/>
              <w:rPr>
                <w:rFonts w:ascii="Times New Roman" w:hAnsi="Times New Roman" w:cs="Times New Roman"/>
              </w:rPr>
            </w:pPr>
            <w:r w:rsidRPr="00761F77">
              <w:rPr>
                <w:rFonts w:ascii="Times New Roman" w:hAnsi="Times New Roman" w:cs="Times New Roman"/>
                <w:color w:val="000000"/>
                <w:sz w:val="26"/>
                <w:szCs w:val="26"/>
                <w:lang w:eastAsia="ar-SA" w:bidi="ar-SA"/>
              </w:rPr>
              <w:t>8</w:t>
            </w:r>
            <w:r w:rsidR="001052A4" w:rsidRPr="00761F77">
              <w:rPr>
                <w:rFonts w:ascii="Times New Roman" w:hAnsi="Times New Roman" w:cs="Times New Roman"/>
                <w:color w:val="000000"/>
                <w:sz w:val="26"/>
                <w:szCs w:val="26"/>
                <w:lang w:eastAsia="ar-SA" w:bidi="ar-SA"/>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9956AE" w14:textId="77777777" w:rsidR="00D65EAD" w:rsidRPr="00761F77" w:rsidRDefault="001052A4" w:rsidP="00991241">
            <w:pPr>
              <w:snapToGrid w:val="0"/>
              <w:jc w:val="center"/>
              <w:rPr>
                <w:rFonts w:ascii="Times New Roman" w:hAnsi="Times New Roman" w:cs="Times New Roman"/>
              </w:rPr>
            </w:pPr>
            <w:r w:rsidRPr="00761F77">
              <w:rPr>
                <w:rFonts w:ascii="Times New Roman" w:hAnsi="Times New Roman" w:cs="Times New Roman"/>
                <w:color w:val="000000"/>
                <w:sz w:val="26"/>
                <w:szCs w:val="26"/>
                <w:lang w:eastAsia="ar-SA" w:bidi="ar-SA"/>
              </w:rPr>
              <w:t>Tất cả thành viên</w:t>
            </w:r>
          </w:p>
        </w:tc>
      </w:tr>
      <w:tr w:rsidR="00D65EAD" w:rsidRPr="00761F77" w14:paraId="0857ACA8"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595D423B" w14:textId="77777777" w:rsidR="00D65EAD" w:rsidRPr="00761F77" w:rsidRDefault="00D65EAD" w:rsidP="00991241">
            <w:pPr>
              <w:rPr>
                <w:rFonts w:ascii="Times New Roman" w:hAnsi="Times New Roman" w:cs="Times New Roman"/>
              </w:rPr>
            </w:pPr>
            <w:r w:rsidRPr="00761F77">
              <w:rPr>
                <w:rFonts w:ascii="Times New Roman" w:hAnsi="Times New Roman" w:cs="Times New Roman"/>
                <w:color w:val="000000"/>
                <w:sz w:val="26"/>
                <w:szCs w:val="26"/>
                <w:lang w:eastAsia="ar-SA" w:bidi="ar-SA"/>
              </w:rPr>
              <w:t>3.1.2</w:t>
            </w:r>
          </w:p>
        </w:tc>
        <w:tc>
          <w:tcPr>
            <w:tcW w:w="3420" w:type="dxa"/>
            <w:tcBorders>
              <w:top w:val="single" w:sz="4" w:space="0" w:color="000000"/>
              <w:left w:val="single" w:sz="4" w:space="0" w:color="000000"/>
              <w:bottom w:val="single" w:sz="4" w:space="0" w:color="000000"/>
            </w:tcBorders>
            <w:shd w:val="clear" w:color="auto" w:fill="auto"/>
            <w:vAlign w:val="center"/>
          </w:tcPr>
          <w:p w14:paraId="69C2AC18" w14:textId="77777777" w:rsidR="00D65EAD" w:rsidRPr="00761F77" w:rsidRDefault="001052A4" w:rsidP="00991241">
            <w:pPr>
              <w:rPr>
                <w:rFonts w:ascii="Times New Roman" w:hAnsi="Times New Roman" w:cs="Times New Roman"/>
              </w:rPr>
            </w:pPr>
            <w:r w:rsidRPr="00761F77">
              <w:rPr>
                <w:rFonts w:ascii="Times New Roman" w:hAnsi="Times New Roman" w:cs="Times New Roman"/>
                <w:color w:val="000000"/>
                <w:sz w:val="26"/>
                <w:szCs w:val="26"/>
                <w:lang w:eastAsia="ar-SA" w:bidi="ar-SA"/>
              </w:rPr>
              <w:t>Tạo</w:t>
            </w:r>
            <w:r w:rsidR="00D65EAD" w:rsidRPr="00761F77">
              <w:rPr>
                <w:rFonts w:ascii="Times New Roman" w:hAnsi="Times New Roman" w:cs="Times New Roman"/>
                <w:color w:val="000000"/>
                <w:sz w:val="26"/>
                <w:szCs w:val="26"/>
                <w:lang w:eastAsia="ar-SA" w:bidi="ar-SA"/>
              </w:rPr>
              <w:t xml:space="preserve"> Sprint Backlog</w:t>
            </w:r>
          </w:p>
        </w:tc>
        <w:tc>
          <w:tcPr>
            <w:tcW w:w="1350" w:type="dxa"/>
            <w:tcBorders>
              <w:top w:val="single" w:sz="4" w:space="0" w:color="000000"/>
              <w:left w:val="single" w:sz="4" w:space="0" w:color="000000"/>
              <w:bottom w:val="single" w:sz="4" w:space="0" w:color="000000"/>
            </w:tcBorders>
            <w:shd w:val="clear" w:color="auto" w:fill="auto"/>
            <w:vAlign w:val="center"/>
          </w:tcPr>
          <w:p w14:paraId="6C510CAD" w14:textId="77777777" w:rsidR="00D65EAD" w:rsidRPr="00761F77" w:rsidRDefault="001052A4"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20/03/</w:t>
            </w:r>
            <w:r w:rsidR="00D65EAD" w:rsidRPr="00761F77">
              <w:rPr>
                <w:rFonts w:ascii="Times New Roman" w:eastAsia="Times New Roman" w:hAnsi="Times New Roman" w:cs="Times New Roman"/>
                <w:color w:val="000000"/>
                <w:sz w:val="26"/>
                <w:szCs w:val="26"/>
              </w:rPr>
              <w:t>17</w:t>
            </w:r>
          </w:p>
        </w:tc>
        <w:tc>
          <w:tcPr>
            <w:tcW w:w="1440" w:type="dxa"/>
            <w:tcBorders>
              <w:top w:val="single" w:sz="4" w:space="0" w:color="000000"/>
              <w:left w:val="single" w:sz="4" w:space="0" w:color="000000"/>
              <w:bottom w:val="single" w:sz="4" w:space="0" w:color="000000"/>
            </w:tcBorders>
            <w:shd w:val="clear" w:color="auto" w:fill="auto"/>
            <w:vAlign w:val="center"/>
          </w:tcPr>
          <w:p w14:paraId="7C6041A1" w14:textId="77777777" w:rsidR="00D65EAD" w:rsidRPr="00761F77" w:rsidRDefault="001052A4"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20/03/</w:t>
            </w:r>
            <w:r w:rsidR="00D65EAD" w:rsidRPr="00761F77">
              <w:rPr>
                <w:rFonts w:ascii="Times New Roman" w:eastAsia="Times New Roman" w:hAnsi="Times New Roman" w:cs="Times New Roman"/>
                <w:color w:val="000000"/>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13C2B633" w14:textId="77777777" w:rsidR="00D65EAD" w:rsidRPr="00761F77" w:rsidRDefault="001052A4" w:rsidP="00991241">
            <w:pPr>
              <w:snapToGrid w:val="0"/>
              <w:jc w:val="center"/>
              <w:rPr>
                <w:rFonts w:ascii="Times New Roman" w:hAnsi="Times New Roman" w:cs="Times New Roman"/>
              </w:rPr>
            </w:pPr>
            <w:r w:rsidRPr="00761F77">
              <w:rPr>
                <w:rFonts w:ascii="Times New Roman" w:hAnsi="Times New Roman" w:cs="Times New Roman"/>
                <w:color w:val="000000"/>
                <w:sz w:val="26"/>
                <w:szCs w:val="26"/>
                <w:lang w:eastAsia="ar-SA" w:bidi="ar-SA"/>
              </w:rPr>
              <w:t>2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48DFB" w14:textId="77777777" w:rsidR="00D65EAD" w:rsidRPr="00761F77" w:rsidRDefault="001052A4" w:rsidP="00991241">
            <w:pPr>
              <w:snapToGrid w:val="0"/>
              <w:jc w:val="center"/>
              <w:rPr>
                <w:rFonts w:ascii="Times New Roman" w:hAnsi="Times New Roman" w:cs="Times New Roman"/>
              </w:rPr>
            </w:pPr>
            <w:r w:rsidRPr="00761F77">
              <w:rPr>
                <w:rFonts w:ascii="Times New Roman" w:hAnsi="Times New Roman" w:cs="Times New Roman"/>
                <w:color w:val="000000"/>
                <w:sz w:val="26"/>
                <w:szCs w:val="26"/>
                <w:lang w:eastAsia="ar-SA" w:bidi="ar-SA"/>
              </w:rPr>
              <w:t>Nam</w:t>
            </w:r>
          </w:p>
        </w:tc>
      </w:tr>
      <w:tr w:rsidR="00D65EAD" w:rsidRPr="00761F77" w14:paraId="5FB2125B"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26874DAC" w14:textId="77777777" w:rsidR="00D65EAD" w:rsidRPr="00761F77" w:rsidRDefault="00D65EAD" w:rsidP="00991241">
            <w:pPr>
              <w:rPr>
                <w:rFonts w:ascii="Times New Roman" w:hAnsi="Times New Roman" w:cs="Times New Roman"/>
              </w:rPr>
            </w:pPr>
            <w:r w:rsidRPr="00761F77">
              <w:rPr>
                <w:rFonts w:ascii="Times New Roman" w:hAnsi="Times New Roman" w:cs="Times New Roman"/>
                <w:color w:val="000000"/>
                <w:sz w:val="26"/>
                <w:szCs w:val="26"/>
                <w:lang w:eastAsia="ar-SA" w:bidi="ar-SA"/>
              </w:rPr>
              <w:t>3.1.3</w:t>
            </w:r>
          </w:p>
        </w:tc>
        <w:tc>
          <w:tcPr>
            <w:tcW w:w="3420" w:type="dxa"/>
            <w:tcBorders>
              <w:top w:val="single" w:sz="4" w:space="0" w:color="000000"/>
              <w:left w:val="single" w:sz="4" w:space="0" w:color="000000"/>
              <w:bottom w:val="single" w:sz="4" w:space="0" w:color="000000"/>
            </w:tcBorders>
            <w:shd w:val="clear" w:color="auto" w:fill="auto"/>
            <w:vAlign w:val="center"/>
          </w:tcPr>
          <w:p w14:paraId="2FBB9282" w14:textId="77777777" w:rsidR="00D65EAD" w:rsidRPr="00761F77" w:rsidRDefault="001052A4" w:rsidP="00991241">
            <w:pPr>
              <w:rPr>
                <w:rFonts w:ascii="Times New Roman" w:hAnsi="Times New Roman" w:cs="Times New Roman"/>
              </w:rPr>
            </w:pPr>
            <w:r w:rsidRPr="00761F77">
              <w:rPr>
                <w:rFonts w:ascii="Times New Roman" w:hAnsi="Times New Roman" w:cs="Times New Roman"/>
                <w:color w:val="000000"/>
                <w:sz w:val="26"/>
                <w:szCs w:val="26"/>
                <w:lang w:eastAsia="ar-SA" w:bidi="ar-SA"/>
              </w:rPr>
              <w:t>Tạo tài liệu kiểm thử cho</w:t>
            </w:r>
            <w:r w:rsidR="00D65EAD" w:rsidRPr="00761F77">
              <w:rPr>
                <w:rFonts w:ascii="Times New Roman" w:hAnsi="Times New Roman" w:cs="Times New Roman"/>
                <w:color w:val="000000"/>
                <w:sz w:val="26"/>
                <w:szCs w:val="26"/>
                <w:lang w:eastAsia="ar-SA" w:bidi="ar-SA"/>
              </w:rPr>
              <w:t xml:space="preserve"> Sprint 1</w:t>
            </w:r>
          </w:p>
        </w:tc>
        <w:tc>
          <w:tcPr>
            <w:tcW w:w="1350" w:type="dxa"/>
            <w:tcBorders>
              <w:top w:val="single" w:sz="4" w:space="0" w:color="000000"/>
              <w:left w:val="single" w:sz="4" w:space="0" w:color="000000"/>
              <w:bottom w:val="single" w:sz="4" w:space="0" w:color="000000"/>
            </w:tcBorders>
            <w:shd w:val="clear" w:color="auto" w:fill="auto"/>
            <w:vAlign w:val="center"/>
          </w:tcPr>
          <w:p w14:paraId="49F04298" w14:textId="77777777" w:rsidR="00D65EAD" w:rsidRPr="00761F77" w:rsidRDefault="001052A4"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20/03/</w:t>
            </w:r>
            <w:r w:rsidR="00D65EAD" w:rsidRPr="00761F77">
              <w:rPr>
                <w:rFonts w:ascii="Times New Roman" w:eastAsia="Times New Roman" w:hAnsi="Times New Roman" w:cs="Times New Roman"/>
                <w:color w:val="000000"/>
                <w:sz w:val="26"/>
                <w:szCs w:val="26"/>
              </w:rPr>
              <w:t>17</w:t>
            </w:r>
          </w:p>
        </w:tc>
        <w:tc>
          <w:tcPr>
            <w:tcW w:w="1440" w:type="dxa"/>
            <w:tcBorders>
              <w:top w:val="single" w:sz="4" w:space="0" w:color="000000"/>
              <w:left w:val="single" w:sz="4" w:space="0" w:color="000000"/>
              <w:bottom w:val="single" w:sz="4" w:space="0" w:color="000000"/>
            </w:tcBorders>
            <w:shd w:val="clear" w:color="auto" w:fill="auto"/>
            <w:vAlign w:val="center"/>
          </w:tcPr>
          <w:p w14:paraId="213791FE" w14:textId="77777777" w:rsidR="00D65EAD" w:rsidRPr="00761F77" w:rsidRDefault="001052A4"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20/03/</w:t>
            </w:r>
            <w:r w:rsidR="00D65EAD" w:rsidRPr="00761F77">
              <w:rPr>
                <w:rFonts w:ascii="Times New Roman" w:eastAsia="Times New Roman" w:hAnsi="Times New Roman" w:cs="Times New Roman"/>
                <w:color w:val="000000"/>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6BE88FC4" w14:textId="77777777" w:rsidR="00D65EAD" w:rsidRPr="00761F77" w:rsidRDefault="001052A4" w:rsidP="00991241">
            <w:pPr>
              <w:snapToGrid w:val="0"/>
              <w:jc w:val="center"/>
              <w:rPr>
                <w:rFonts w:ascii="Times New Roman" w:hAnsi="Times New Roman" w:cs="Times New Roman"/>
              </w:rPr>
            </w:pPr>
            <w:r w:rsidRPr="00761F77">
              <w:rPr>
                <w:rFonts w:ascii="Times New Roman" w:hAnsi="Times New Roman" w:cs="Times New Roman"/>
                <w:color w:val="000000"/>
                <w:sz w:val="26"/>
                <w:szCs w:val="26"/>
                <w:lang w:eastAsia="ar-SA" w:bidi="ar-SA"/>
              </w:rPr>
              <w:t>2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E051E1" w14:textId="77777777" w:rsidR="00D65EAD" w:rsidRPr="00761F77" w:rsidRDefault="001052A4" w:rsidP="00991241">
            <w:pPr>
              <w:snapToGrid w:val="0"/>
              <w:jc w:val="center"/>
              <w:rPr>
                <w:rFonts w:ascii="Times New Roman" w:hAnsi="Times New Roman" w:cs="Times New Roman"/>
              </w:rPr>
            </w:pPr>
            <w:r w:rsidRPr="00761F77">
              <w:rPr>
                <w:rFonts w:ascii="Times New Roman" w:hAnsi="Times New Roman" w:cs="Times New Roman"/>
                <w:color w:val="000000"/>
                <w:sz w:val="26"/>
                <w:szCs w:val="26"/>
                <w:lang w:eastAsia="ar-SA" w:bidi="ar-SA"/>
              </w:rPr>
              <w:t>Trí</w:t>
            </w:r>
          </w:p>
        </w:tc>
      </w:tr>
      <w:tr w:rsidR="00D65EAD" w:rsidRPr="00761F77" w14:paraId="758A7949"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4D77234C" w14:textId="77777777" w:rsidR="00D65EAD" w:rsidRPr="00761F77" w:rsidRDefault="00D65EAD" w:rsidP="00991241">
            <w:pPr>
              <w:rPr>
                <w:rFonts w:ascii="Times New Roman" w:hAnsi="Times New Roman" w:cs="Times New Roman"/>
              </w:rPr>
            </w:pPr>
            <w:r w:rsidRPr="00761F77">
              <w:rPr>
                <w:rFonts w:ascii="Times New Roman" w:hAnsi="Times New Roman" w:cs="Times New Roman"/>
                <w:color w:val="000000"/>
                <w:sz w:val="26"/>
                <w:szCs w:val="26"/>
                <w:lang w:eastAsia="ar-SA" w:bidi="ar-SA"/>
              </w:rPr>
              <w:t>3.1.4</w:t>
            </w:r>
          </w:p>
        </w:tc>
        <w:tc>
          <w:tcPr>
            <w:tcW w:w="3420" w:type="dxa"/>
            <w:tcBorders>
              <w:top w:val="single" w:sz="4" w:space="0" w:color="000000"/>
              <w:left w:val="single" w:sz="4" w:space="0" w:color="000000"/>
              <w:bottom w:val="single" w:sz="4" w:space="0" w:color="000000"/>
            </w:tcBorders>
            <w:shd w:val="clear" w:color="auto" w:fill="auto"/>
            <w:vAlign w:val="center"/>
          </w:tcPr>
          <w:p w14:paraId="6E91E636" w14:textId="77777777" w:rsidR="00D65EAD" w:rsidRPr="00761F77" w:rsidRDefault="001052A4" w:rsidP="00991241">
            <w:pPr>
              <w:rPr>
                <w:rFonts w:ascii="Times New Roman" w:hAnsi="Times New Roman" w:cs="Times New Roman"/>
              </w:rPr>
            </w:pPr>
            <w:r w:rsidRPr="00761F77">
              <w:rPr>
                <w:rFonts w:ascii="Times New Roman" w:hAnsi="Times New Roman" w:cs="Times New Roman"/>
                <w:color w:val="000000"/>
                <w:sz w:val="26"/>
                <w:szCs w:val="26"/>
                <w:lang w:eastAsia="ar-SA" w:bidi="ar-SA"/>
              </w:rPr>
              <w:t>Tạo tài liệu cơ sở dữ liệu cho</w:t>
            </w:r>
            <w:r w:rsidR="00D65EAD" w:rsidRPr="00761F77">
              <w:rPr>
                <w:rFonts w:ascii="Times New Roman" w:hAnsi="Times New Roman" w:cs="Times New Roman"/>
                <w:color w:val="000000"/>
                <w:sz w:val="26"/>
                <w:szCs w:val="26"/>
                <w:lang w:eastAsia="ar-SA" w:bidi="ar-SA"/>
              </w:rPr>
              <w:t xml:space="preserve"> Sprint 1</w:t>
            </w:r>
          </w:p>
        </w:tc>
        <w:tc>
          <w:tcPr>
            <w:tcW w:w="1350" w:type="dxa"/>
            <w:tcBorders>
              <w:top w:val="single" w:sz="4" w:space="0" w:color="000000"/>
              <w:left w:val="single" w:sz="4" w:space="0" w:color="000000"/>
              <w:bottom w:val="single" w:sz="4" w:space="0" w:color="000000"/>
            </w:tcBorders>
            <w:shd w:val="clear" w:color="auto" w:fill="auto"/>
            <w:vAlign w:val="center"/>
          </w:tcPr>
          <w:p w14:paraId="6E398A05" w14:textId="77777777" w:rsidR="00D65EAD" w:rsidRPr="00761F77" w:rsidRDefault="001052A4"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27/03/</w:t>
            </w:r>
            <w:r w:rsidR="00D65EAD" w:rsidRPr="00761F77">
              <w:rPr>
                <w:rFonts w:ascii="Times New Roman" w:eastAsia="Times New Roman" w:hAnsi="Times New Roman" w:cs="Times New Roman"/>
                <w:color w:val="000000"/>
                <w:sz w:val="26"/>
                <w:szCs w:val="26"/>
              </w:rPr>
              <w:t>17</w:t>
            </w:r>
          </w:p>
        </w:tc>
        <w:tc>
          <w:tcPr>
            <w:tcW w:w="1440" w:type="dxa"/>
            <w:tcBorders>
              <w:top w:val="single" w:sz="4" w:space="0" w:color="000000"/>
              <w:left w:val="single" w:sz="4" w:space="0" w:color="000000"/>
              <w:bottom w:val="single" w:sz="4" w:space="0" w:color="000000"/>
            </w:tcBorders>
            <w:shd w:val="clear" w:color="auto" w:fill="auto"/>
            <w:vAlign w:val="center"/>
          </w:tcPr>
          <w:p w14:paraId="3070CAF1" w14:textId="77777777" w:rsidR="00D65EAD" w:rsidRPr="00761F77" w:rsidRDefault="001052A4"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27/03/</w:t>
            </w:r>
            <w:r w:rsidR="00D65EAD" w:rsidRPr="00761F77">
              <w:rPr>
                <w:rFonts w:ascii="Times New Roman" w:eastAsia="Times New Roman" w:hAnsi="Times New Roman" w:cs="Times New Roman"/>
                <w:color w:val="000000"/>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72265365" w14:textId="77777777" w:rsidR="00D65EAD" w:rsidRPr="00761F77" w:rsidRDefault="00205361" w:rsidP="00991241">
            <w:pPr>
              <w:snapToGrid w:val="0"/>
              <w:jc w:val="center"/>
              <w:rPr>
                <w:rFonts w:ascii="Times New Roman" w:hAnsi="Times New Roman" w:cs="Times New Roman"/>
              </w:rPr>
            </w:pPr>
            <w:r w:rsidRPr="00761F77">
              <w:rPr>
                <w:rFonts w:ascii="Times New Roman" w:hAnsi="Times New Roman" w:cs="Times New Roman"/>
                <w:color w:val="000000"/>
                <w:sz w:val="26"/>
                <w:szCs w:val="26"/>
                <w:lang w:eastAsia="ar-SA" w:bidi="ar-SA"/>
              </w:rPr>
              <w:t>8</w:t>
            </w:r>
            <w:r w:rsidR="001052A4" w:rsidRPr="00761F77">
              <w:rPr>
                <w:rFonts w:ascii="Times New Roman" w:hAnsi="Times New Roman" w:cs="Times New Roman"/>
                <w:color w:val="000000"/>
                <w:sz w:val="26"/>
                <w:szCs w:val="26"/>
                <w:lang w:eastAsia="ar-SA" w:bidi="ar-SA"/>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5A2D59" w14:textId="77777777" w:rsidR="00D65EAD" w:rsidRPr="00761F77" w:rsidRDefault="001052A4" w:rsidP="00991241">
            <w:pPr>
              <w:snapToGrid w:val="0"/>
              <w:jc w:val="center"/>
              <w:rPr>
                <w:rFonts w:ascii="Times New Roman" w:hAnsi="Times New Roman" w:cs="Times New Roman"/>
              </w:rPr>
            </w:pPr>
            <w:r w:rsidRPr="00761F77">
              <w:rPr>
                <w:rFonts w:ascii="Times New Roman" w:hAnsi="Times New Roman" w:cs="Times New Roman"/>
                <w:color w:val="000000"/>
                <w:sz w:val="26"/>
                <w:szCs w:val="26"/>
                <w:lang w:eastAsia="ar-SA" w:bidi="ar-SA"/>
              </w:rPr>
              <w:t>Tất cả thành viên</w:t>
            </w:r>
          </w:p>
        </w:tc>
      </w:tr>
      <w:tr w:rsidR="00D65EAD" w:rsidRPr="00761F77" w14:paraId="48735421"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5C5BCA12"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3.1.5</w:t>
            </w:r>
          </w:p>
        </w:tc>
        <w:tc>
          <w:tcPr>
            <w:tcW w:w="3420" w:type="dxa"/>
            <w:tcBorders>
              <w:top w:val="single" w:sz="4" w:space="0" w:color="000000"/>
              <w:left w:val="single" w:sz="4" w:space="0" w:color="000000"/>
              <w:bottom w:val="single" w:sz="4" w:space="0" w:color="000000"/>
            </w:tcBorders>
            <w:shd w:val="clear" w:color="auto" w:fill="auto"/>
            <w:vAlign w:val="center"/>
          </w:tcPr>
          <w:p w14:paraId="48640BC0" w14:textId="77777777" w:rsidR="00D65EAD" w:rsidRPr="00761F77" w:rsidRDefault="001052A4"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Thiết kế giao diện người dùng</w:t>
            </w:r>
          </w:p>
        </w:tc>
        <w:tc>
          <w:tcPr>
            <w:tcW w:w="1350" w:type="dxa"/>
            <w:tcBorders>
              <w:top w:val="single" w:sz="4" w:space="0" w:color="000000"/>
              <w:left w:val="single" w:sz="4" w:space="0" w:color="000000"/>
              <w:bottom w:val="single" w:sz="4" w:space="0" w:color="000000"/>
            </w:tcBorders>
            <w:shd w:val="clear" w:color="auto" w:fill="auto"/>
            <w:vAlign w:val="center"/>
          </w:tcPr>
          <w:p w14:paraId="41239E37" w14:textId="77777777" w:rsidR="00D65EAD" w:rsidRPr="00761F77" w:rsidRDefault="001052A4"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b/>
                <w:color w:val="000000"/>
                <w:sz w:val="26"/>
                <w:szCs w:val="26"/>
              </w:rPr>
              <w:t>20/03/</w:t>
            </w:r>
            <w:r w:rsidR="00D65EAD" w:rsidRPr="00761F77">
              <w:rPr>
                <w:rFonts w:ascii="Times New Roman" w:eastAsia="Times New Roman" w:hAnsi="Times New Roman" w:cs="Times New Roman"/>
                <w:b/>
                <w:color w:val="000000"/>
                <w:sz w:val="26"/>
                <w:szCs w:val="26"/>
              </w:rPr>
              <w:t>17</w:t>
            </w:r>
          </w:p>
        </w:tc>
        <w:tc>
          <w:tcPr>
            <w:tcW w:w="1440" w:type="dxa"/>
            <w:tcBorders>
              <w:top w:val="single" w:sz="4" w:space="0" w:color="000000"/>
              <w:left w:val="single" w:sz="4" w:space="0" w:color="000000"/>
              <w:bottom w:val="single" w:sz="4" w:space="0" w:color="000000"/>
            </w:tcBorders>
            <w:shd w:val="clear" w:color="auto" w:fill="auto"/>
            <w:vAlign w:val="center"/>
          </w:tcPr>
          <w:p w14:paraId="0E79792D" w14:textId="77777777" w:rsidR="00D65EAD" w:rsidRPr="00761F77" w:rsidRDefault="001052A4"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b/>
                <w:color w:val="000000"/>
                <w:sz w:val="26"/>
                <w:szCs w:val="26"/>
              </w:rPr>
              <w:t>20/03/</w:t>
            </w:r>
            <w:r w:rsidR="00D65EAD" w:rsidRPr="00761F77">
              <w:rPr>
                <w:rFonts w:ascii="Times New Roman" w:eastAsia="Times New Roman" w:hAnsi="Times New Roman" w:cs="Times New Roman"/>
                <w:b/>
                <w:color w:val="000000"/>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652A7AFA" w14:textId="77777777" w:rsidR="00D65EAD" w:rsidRPr="00761F77" w:rsidRDefault="00205361" w:rsidP="00991241">
            <w:pPr>
              <w:jc w:val="center"/>
              <w:rPr>
                <w:rFonts w:ascii="Times New Roman" w:hAnsi="Times New Roman" w:cs="Times New Roman"/>
              </w:rPr>
            </w:pPr>
            <w:r w:rsidRPr="00761F77">
              <w:rPr>
                <w:rFonts w:ascii="Times New Roman" w:eastAsia="Times New Roman" w:hAnsi="Times New Roman" w:cs="Times New Roman"/>
                <w:b/>
                <w:color w:val="000000"/>
                <w:sz w:val="26"/>
                <w:szCs w:val="26"/>
              </w:rPr>
              <w:t>13</w:t>
            </w:r>
            <w:r w:rsidR="001052A4" w:rsidRPr="00761F77">
              <w:rPr>
                <w:rFonts w:ascii="Times New Roman" w:eastAsia="Times New Roman" w:hAnsi="Times New Roman" w:cs="Times New Roman"/>
                <w:b/>
                <w:color w:val="000000"/>
                <w:sz w:val="26"/>
                <w:szCs w:val="26"/>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CBB8A" w14:textId="77777777" w:rsidR="00D65EAD" w:rsidRPr="00761F77" w:rsidRDefault="00D65EAD" w:rsidP="00991241">
            <w:pPr>
              <w:snapToGrid w:val="0"/>
              <w:jc w:val="center"/>
              <w:rPr>
                <w:rFonts w:ascii="Times New Roman" w:eastAsia="Times New Roman" w:hAnsi="Times New Roman" w:cs="Times New Roman"/>
                <w:sz w:val="26"/>
                <w:szCs w:val="26"/>
              </w:rPr>
            </w:pPr>
          </w:p>
        </w:tc>
      </w:tr>
      <w:tr w:rsidR="00D65EAD" w:rsidRPr="00761F77" w14:paraId="7326AD96"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0B6F5C45"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3.1.5.1</w:t>
            </w:r>
          </w:p>
        </w:tc>
        <w:tc>
          <w:tcPr>
            <w:tcW w:w="3420" w:type="dxa"/>
            <w:tcBorders>
              <w:top w:val="single" w:sz="4" w:space="0" w:color="000000"/>
              <w:left w:val="single" w:sz="4" w:space="0" w:color="000000"/>
              <w:bottom w:val="single" w:sz="4" w:space="0" w:color="000000"/>
            </w:tcBorders>
            <w:shd w:val="clear" w:color="auto" w:fill="auto"/>
            <w:vAlign w:val="center"/>
          </w:tcPr>
          <w:p w14:paraId="4A337438" w14:textId="77777777" w:rsidR="00D65EAD" w:rsidRPr="00761F77" w:rsidRDefault="001052A4" w:rsidP="00991241">
            <w:pPr>
              <w:rPr>
                <w:rFonts w:ascii="Times New Roman" w:hAnsi="Times New Roman" w:cs="Times New Roman"/>
              </w:rPr>
            </w:pPr>
            <w:r w:rsidRPr="00761F77">
              <w:rPr>
                <w:rFonts w:ascii="Times New Roman" w:eastAsia="Times New Roman" w:hAnsi="Times New Roman" w:cs="Times New Roman"/>
                <w:color w:val="000000"/>
                <w:sz w:val="26"/>
                <w:szCs w:val="26"/>
              </w:rPr>
              <w:t>Thiết kế giao diện xem website</w:t>
            </w:r>
          </w:p>
        </w:tc>
        <w:tc>
          <w:tcPr>
            <w:tcW w:w="1350" w:type="dxa"/>
            <w:tcBorders>
              <w:top w:val="single" w:sz="4" w:space="0" w:color="000000"/>
              <w:left w:val="single" w:sz="4" w:space="0" w:color="000000"/>
              <w:bottom w:val="single" w:sz="4" w:space="0" w:color="000000"/>
            </w:tcBorders>
            <w:shd w:val="clear" w:color="auto" w:fill="auto"/>
            <w:vAlign w:val="center"/>
          </w:tcPr>
          <w:p w14:paraId="32FE682E" w14:textId="77777777" w:rsidR="00D65EAD" w:rsidRPr="00761F77" w:rsidRDefault="001052A4"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20/03/</w:t>
            </w:r>
            <w:r w:rsidR="00D65EAD" w:rsidRPr="00761F77">
              <w:rPr>
                <w:rFonts w:ascii="Times New Roman" w:eastAsia="Times New Roman" w:hAnsi="Times New Roman" w:cs="Times New Roman"/>
                <w:color w:val="000000"/>
                <w:sz w:val="26"/>
                <w:szCs w:val="26"/>
              </w:rPr>
              <w:t>17</w:t>
            </w:r>
          </w:p>
        </w:tc>
        <w:tc>
          <w:tcPr>
            <w:tcW w:w="1440" w:type="dxa"/>
            <w:tcBorders>
              <w:top w:val="single" w:sz="4" w:space="0" w:color="000000"/>
              <w:left w:val="single" w:sz="4" w:space="0" w:color="000000"/>
              <w:bottom w:val="single" w:sz="4" w:space="0" w:color="000000"/>
            </w:tcBorders>
            <w:shd w:val="clear" w:color="auto" w:fill="auto"/>
            <w:vAlign w:val="center"/>
          </w:tcPr>
          <w:p w14:paraId="64EF6C66" w14:textId="77777777" w:rsidR="00D65EAD" w:rsidRPr="00761F77" w:rsidRDefault="001052A4"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20/03/</w:t>
            </w:r>
            <w:r w:rsidR="00D65EAD" w:rsidRPr="00761F77">
              <w:rPr>
                <w:rFonts w:ascii="Times New Roman" w:eastAsia="Times New Roman" w:hAnsi="Times New Roman" w:cs="Times New Roman"/>
                <w:color w:val="000000"/>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501E6E07" w14:textId="77777777" w:rsidR="00D65EAD" w:rsidRPr="00761F77" w:rsidRDefault="00AB1C45" w:rsidP="00991241">
            <w:pPr>
              <w:snapToGrid w:val="0"/>
              <w:jc w:val="center"/>
              <w:rPr>
                <w:rFonts w:ascii="Times New Roman" w:hAnsi="Times New Roman" w:cs="Times New Roman"/>
              </w:rPr>
            </w:pPr>
            <w:r w:rsidRPr="00761F77">
              <w:rPr>
                <w:rFonts w:ascii="Times New Roman" w:hAnsi="Times New Roman" w:cs="Times New Roman"/>
                <w:sz w:val="26"/>
                <w:szCs w:val="26"/>
              </w:rPr>
              <w:t>2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6FEEBD" w14:textId="77777777" w:rsidR="00D65EAD" w:rsidRPr="00761F77" w:rsidRDefault="001052A4" w:rsidP="00991241">
            <w:pPr>
              <w:snapToGrid w:val="0"/>
              <w:jc w:val="center"/>
              <w:rPr>
                <w:rFonts w:ascii="Times New Roman" w:hAnsi="Times New Roman" w:cs="Times New Roman"/>
              </w:rPr>
            </w:pPr>
            <w:r w:rsidRPr="00761F77">
              <w:rPr>
                <w:rFonts w:ascii="Times New Roman" w:hAnsi="Times New Roman" w:cs="Times New Roman"/>
                <w:sz w:val="26"/>
                <w:szCs w:val="26"/>
              </w:rPr>
              <w:t>Vũ</w:t>
            </w:r>
          </w:p>
        </w:tc>
      </w:tr>
      <w:tr w:rsidR="00D65EAD" w:rsidRPr="00761F77" w14:paraId="6E1D8056"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2DDE4708"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3.1.5.2</w:t>
            </w:r>
          </w:p>
        </w:tc>
        <w:tc>
          <w:tcPr>
            <w:tcW w:w="3420" w:type="dxa"/>
            <w:tcBorders>
              <w:top w:val="single" w:sz="4" w:space="0" w:color="000000"/>
              <w:left w:val="single" w:sz="4" w:space="0" w:color="000000"/>
              <w:bottom w:val="single" w:sz="4" w:space="0" w:color="000000"/>
            </w:tcBorders>
            <w:shd w:val="clear" w:color="auto" w:fill="auto"/>
            <w:vAlign w:val="center"/>
          </w:tcPr>
          <w:p w14:paraId="4357DB58" w14:textId="77777777" w:rsidR="00D65EAD" w:rsidRPr="00761F77" w:rsidRDefault="0007353D" w:rsidP="00991241">
            <w:pPr>
              <w:rPr>
                <w:rFonts w:ascii="Times New Roman" w:hAnsi="Times New Roman" w:cs="Times New Roman"/>
              </w:rPr>
            </w:pPr>
            <w:r w:rsidRPr="00761F77">
              <w:rPr>
                <w:rFonts w:ascii="Times New Roman" w:hAnsi="Times New Roman" w:cs="Times New Roman"/>
              </w:rPr>
              <w:t>Thiết kế giao diện tìm kiếm</w:t>
            </w:r>
          </w:p>
        </w:tc>
        <w:tc>
          <w:tcPr>
            <w:tcW w:w="1350" w:type="dxa"/>
            <w:tcBorders>
              <w:top w:val="single" w:sz="4" w:space="0" w:color="000000"/>
              <w:left w:val="single" w:sz="4" w:space="0" w:color="000000"/>
              <w:bottom w:val="single" w:sz="4" w:space="0" w:color="000000"/>
            </w:tcBorders>
            <w:shd w:val="clear" w:color="auto" w:fill="auto"/>
            <w:vAlign w:val="center"/>
          </w:tcPr>
          <w:p w14:paraId="1C8685DA" w14:textId="77777777" w:rsidR="00D65EAD" w:rsidRPr="00761F77" w:rsidRDefault="0007353D"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20/03/</w:t>
            </w:r>
            <w:r w:rsidR="00D65EAD" w:rsidRPr="00761F77">
              <w:rPr>
                <w:rFonts w:ascii="Times New Roman" w:eastAsia="Times New Roman" w:hAnsi="Times New Roman" w:cs="Times New Roman"/>
                <w:color w:val="000000"/>
                <w:sz w:val="26"/>
                <w:szCs w:val="26"/>
              </w:rPr>
              <w:t>17</w:t>
            </w:r>
          </w:p>
        </w:tc>
        <w:tc>
          <w:tcPr>
            <w:tcW w:w="1440" w:type="dxa"/>
            <w:tcBorders>
              <w:top w:val="single" w:sz="4" w:space="0" w:color="000000"/>
              <w:left w:val="single" w:sz="4" w:space="0" w:color="000000"/>
              <w:bottom w:val="single" w:sz="4" w:space="0" w:color="000000"/>
            </w:tcBorders>
            <w:shd w:val="clear" w:color="auto" w:fill="auto"/>
            <w:vAlign w:val="center"/>
          </w:tcPr>
          <w:p w14:paraId="6FC9CF97" w14:textId="77777777" w:rsidR="00D65EAD" w:rsidRPr="00761F77" w:rsidRDefault="0007353D"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20/03/</w:t>
            </w:r>
            <w:r w:rsidR="00D65EAD" w:rsidRPr="00761F77">
              <w:rPr>
                <w:rFonts w:ascii="Times New Roman" w:eastAsia="Times New Roman" w:hAnsi="Times New Roman" w:cs="Times New Roman"/>
                <w:color w:val="000000"/>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2C2DB411" w14:textId="77777777" w:rsidR="00D65EAD" w:rsidRPr="00761F77" w:rsidRDefault="00AB1C45" w:rsidP="00991241">
            <w:pPr>
              <w:snapToGrid w:val="0"/>
              <w:jc w:val="center"/>
              <w:rPr>
                <w:rFonts w:ascii="Times New Roman" w:hAnsi="Times New Roman" w:cs="Times New Roman"/>
              </w:rPr>
            </w:pPr>
            <w:r w:rsidRPr="00761F77">
              <w:rPr>
                <w:rFonts w:ascii="Times New Roman" w:hAnsi="Times New Roman" w:cs="Times New Roman"/>
                <w:sz w:val="26"/>
                <w:szCs w:val="26"/>
              </w:rPr>
              <w:t>2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61AC57" w14:textId="77777777" w:rsidR="00D65EAD" w:rsidRPr="00761F77" w:rsidRDefault="0007353D" w:rsidP="00991241">
            <w:pPr>
              <w:snapToGrid w:val="0"/>
              <w:jc w:val="center"/>
              <w:rPr>
                <w:rFonts w:ascii="Times New Roman" w:hAnsi="Times New Roman" w:cs="Times New Roman"/>
              </w:rPr>
            </w:pPr>
            <w:r w:rsidRPr="00761F77">
              <w:rPr>
                <w:rFonts w:ascii="Times New Roman" w:hAnsi="Times New Roman" w:cs="Times New Roman"/>
                <w:sz w:val="26"/>
                <w:szCs w:val="26"/>
              </w:rPr>
              <w:t>Nam</w:t>
            </w:r>
          </w:p>
        </w:tc>
      </w:tr>
      <w:tr w:rsidR="00D65EAD" w:rsidRPr="00761F77" w14:paraId="476C32D4" w14:textId="77777777" w:rsidTr="0075486D">
        <w:tc>
          <w:tcPr>
            <w:tcW w:w="990" w:type="dxa"/>
            <w:tcBorders>
              <w:left w:val="single" w:sz="4" w:space="0" w:color="000000"/>
              <w:bottom w:val="single" w:sz="4" w:space="0" w:color="000000"/>
            </w:tcBorders>
            <w:shd w:val="clear" w:color="auto" w:fill="auto"/>
            <w:vAlign w:val="center"/>
          </w:tcPr>
          <w:p w14:paraId="7CD15175"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3.1.5.3</w:t>
            </w:r>
          </w:p>
        </w:tc>
        <w:tc>
          <w:tcPr>
            <w:tcW w:w="3420" w:type="dxa"/>
            <w:tcBorders>
              <w:left w:val="single" w:sz="4" w:space="0" w:color="000000"/>
              <w:bottom w:val="single" w:sz="4" w:space="0" w:color="000000"/>
            </w:tcBorders>
            <w:shd w:val="clear" w:color="auto" w:fill="auto"/>
            <w:vAlign w:val="center"/>
          </w:tcPr>
          <w:p w14:paraId="052EFD34" w14:textId="77777777" w:rsidR="00D65EAD" w:rsidRPr="00761F77" w:rsidRDefault="0007353D" w:rsidP="00991241">
            <w:pPr>
              <w:rPr>
                <w:rFonts w:ascii="Times New Roman" w:hAnsi="Times New Roman" w:cs="Times New Roman"/>
              </w:rPr>
            </w:pPr>
            <w:r w:rsidRPr="00761F77">
              <w:rPr>
                <w:rFonts w:ascii="Times New Roman" w:eastAsia="Times New Roman" w:hAnsi="Times New Roman" w:cs="Times New Roman"/>
                <w:color w:val="000000"/>
                <w:sz w:val="26"/>
                <w:szCs w:val="26"/>
              </w:rPr>
              <w:t>Thiết kế giao diện đăng kí</w:t>
            </w:r>
          </w:p>
        </w:tc>
        <w:tc>
          <w:tcPr>
            <w:tcW w:w="1350" w:type="dxa"/>
            <w:tcBorders>
              <w:left w:val="single" w:sz="4" w:space="0" w:color="000000"/>
              <w:bottom w:val="single" w:sz="4" w:space="0" w:color="000000"/>
            </w:tcBorders>
            <w:shd w:val="clear" w:color="auto" w:fill="auto"/>
            <w:vAlign w:val="center"/>
          </w:tcPr>
          <w:p w14:paraId="76B46591" w14:textId="77777777" w:rsidR="00D65EAD" w:rsidRPr="00761F77" w:rsidRDefault="0007353D"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20/03/</w:t>
            </w:r>
            <w:r w:rsidR="00D65EAD" w:rsidRPr="00761F77">
              <w:rPr>
                <w:rFonts w:ascii="Times New Roman" w:eastAsia="Times New Roman" w:hAnsi="Times New Roman" w:cs="Times New Roman"/>
                <w:color w:val="000000"/>
                <w:sz w:val="26"/>
                <w:szCs w:val="26"/>
              </w:rPr>
              <w:t>17</w:t>
            </w:r>
          </w:p>
        </w:tc>
        <w:tc>
          <w:tcPr>
            <w:tcW w:w="1440" w:type="dxa"/>
            <w:tcBorders>
              <w:left w:val="single" w:sz="4" w:space="0" w:color="000000"/>
              <w:bottom w:val="single" w:sz="4" w:space="0" w:color="000000"/>
            </w:tcBorders>
            <w:shd w:val="clear" w:color="auto" w:fill="auto"/>
            <w:vAlign w:val="center"/>
          </w:tcPr>
          <w:p w14:paraId="01A955EE" w14:textId="77777777" w:rsidR="00D65EAD" w:rsidRPr="00761F77" w:rsidRDefault="0007353D"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20/03/</w:t>
            </w:r>
            <w:r w:rsidR="00D65EAD"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58522E74" w14:textId="77777777" w:rsidR="00D65EAD" w:rsidRPr="00761F77" w:rsidRDefault="00AB1C45" w:rsidP="00991241">
            <w:pPr>
              <w:snapToGrid w:val="0"/>
              <w:jc w:val="center"/>
              <w:rPr>
                <w:rFonts w:ascii="Times New Roman" w:hAnsi="Times New Roman" w:cs="Times New Roman"/>
              </w:rPr>
            </w:pPr>
            <w:r w:rsidRPr="00761F77">
              <w:rPr>
                <w:rFonts w:ascii="Times New Roman" w:hAnsi="Times New Roman" w:cs="Times New Roman"/>
                <w:sz w:val="26"/>
                <w:szCs w:val="26"/>
              </w:rPr>
              <w:t>2 giờ</w:t>
            </w:r>
          </w:p>
        </w:tc>
        <w:tc>
          <w:tcPr>
            <w:tcW w:w="1350" w:type="dxa"/>
            <w:tcBorders>
              <w:left w:val="single" w:sz="4" w:space="0" w:color="000000"/>
              <w:bottom w:val="single" w:sz="4" w:space="0" w:color="000000"/>
              <w:right w:val="single" w:sz="4" w:space="0" w:color="000000"/>
            </w:tcBorders>
            <w:shd w:val="clear" w:color="auto" w:fill="auto"/>
            <w:vAlign w:val="center"/>
          </w:tcPr>
          <w:p w14:paraId="63CCEB4F" w14:textId="77777777" w:rsidR="00D65EAD" w:rsidRPr="00761F77" w:rsidRDefault="0007353D" w:rsidP="00991241">
            <w:pPr>
              <w:snapToGrid w:val="0"/>
              <w:jc w:val="center"/>
              <w:rPr>
                <w:rFonts w:ascii="Times New Roman" w:hAnsi="Times New Roman" w:cs="Times New Roman"/>
              </w:rPr>
            </w:pPr>
            <w:r w:rsidRPr="00761F77">
              <w:rPr>
                <w:rFonts w:ascii="Times New Roman" w:hAnsi="Times New Roman" w:cs="Times New Roman"/>
                <w:sz w:val="26"/>
                <w:szCs w:val="26"/>
              </w:rPr>
              <w:t>Vy</w:t>
            </w:r>
          </w:p>
        </w:tc>
      </w:tr>
      <w:tr w:rsidR="00D65EAD" w:rsidRPr="00761F77" w14:paraId="63FD044A" w14:textId="77777777" w:rsidTr="0075486D">
        <w:tc>
          <w:tcPr>
            <w:tcW w:w="990" w:type="dxa"/>
            <w:tcBorders>
              <w:left w:val="single" w:sz="4" w:space="0" w:color="000000"/>
              <w:bottom w:val="single" w:sz="4" w:space="0" w:color="000000"/>
            </w:tcBorders>
            <w:shd w:val="clear" w:color="auto" w:fill="auto"/>
            <w:vAlign w:val="center"/>
          </w:tcPr>
          <w:p w14:paraId="1CE6D5E5"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3.1.5.4</w:t>
            </w:r>
          </w:p>
        </w:tc>
        <w:tc>
          <w:tcPr>
            <w:tcW w:w="3420" w:type="dxa"/>
            <w:tcBorders>
              <w:left w:val="single" w:sz="4" w:space="0" w:color="000000"/>
              <w:bottom w:val="single" w:sz="4" w:space="0" w:color="000000"/>
            </w:tcBorders>
            <w:shd w:val="clear" w:color="auto" w:fill="auto"/>
            <w:vAlign w:val="center"/>
          </w:tcPr>
          <w:p w14:paraId="5EA874BA" w14:textId="77777777" w:rsidR="00D65EAD" w:rsidRPr="00761F77" w:rsidRDefault="0007353D" w:rsidP="00991241">
            <w:pPr>
              <w:rPr>
                <w:rFonts w:ascii="Times New Roman" w:hAnsi="Times New Roman" w:cs="Times New Roman"/>
              </w:rPr>
            </w:pPr>
            <w:r w:rsidRPr="00761F77">
              <w:rPr>
                <w:rFonts w:ascii="Times New Roman" w:eastAsia="Times New Roman" w:hAnsi="Times New Roman" w:cs="Times New Roman"/>
                <w:color w:val="000000"/>
                <w:sz w:val="26"/>
                <w:szCs w:val="26"/>
              </w:rPr>
              <w:t>Thiết kế giao diện đăng nhập</w:t>
            </w:r>
          </w:p>
        </w:tc>
        <w:tc>
          <w:tcPr>
            <w:tcW w:w="1350" w:type="dxa"/>
            <w:tcBorders>
              <w:left w:val="single" w:sz="4" w:space="0" w:color="000000"/>
              <w:bottom w:val="single" w:sz="4" w:space="0" w:color="000000"/>
            </w:tcBorders>
            <w:shd w:val="clear" w:color="auto" w:fill="auto"/>
            <w:vAlign w:val="center"/>
          </w:tcPr>
          <w:p w14:paraId="7F92E8CB" w14:textId="77777777" w:rsidR="00D65EAD" w:rsidRPr="00761F77" w:rsidRDefault="0007353D"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20/03/</w:t>
            </w:r>
            <w:r w:rsidR="00D65EAD" w:rsidRPr="00761F77">
              <w:rPr>
                <w:rFonts w:ascii="Times New Roman" w:eastAsia="Times New Roman" w:hAnsi="Times New Roman" w:cs="Times New Roman"/>
                <w:color w:val="000000"/>
                <w:sz w:val="26"/>
                <w:szCs w:val="26"/>
              </w:rPr>
              <w:t>17</w:t>
            </w:r>
          </w:p>
        </w:tc>
        <w:tc>
          <w:tcPr>
            <w:tcW w:w="1440" w:type="dxa"/>
            <w:tcBorders>
              <w:left w:val="single" w:sz="4" w:space="0" w:color="000000"/>
              <w:bottom w:val="single" w:sz="4" w:space="0" w:color="000000"/>
            </w:tcBorders>
            <w:shd w:val="clear" w:color="auto" w:fill="auto"/>
            <w:vAlign w:val="center"/>
          </w:tcPr>
          <w:p w14:paraId="41F9C329" w14:textId="77777777" w:rsidR="00D65EAD" w:rsidRPr="00761F77" w:rsidRDefault="0007353D"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20/03/</w:t>
            </w:r>
            <w:r w:rsidR="00D65EAD"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25C0C8D9" w14:textId="77777777" w:rsidR="00D65EAD" w:rsidRPr="00761F77" w:rsidRDefault="00AB1C45" w:rsidP="00991241">
            <w:pPr>
              <w:snapToGrid w:val="0"/>
              <w:jc w:val="center"/>
              <w:rPr>
                <w:rFonts w:ascii="Times New Roman" w:hAnsi="Times New Roman" w:cs="Times New Roman"/>
              </w:rPr>
            </w:pPr>
            <w:r w:rsidRPr="00761F77">
              <w:rPr>
                <w:rFonts w:ascii="Times New Roman" w:hAnsi="Times New Roman" w:cs="Times New Roman"/>
                <w:sz w:val="26"/>
                <w:szCs w:val="26"/>
              </w:rPr>
              <w:t>2 giờ</w:t>
            </w:r>
          </w:p>
        </w:tc>
        <w:tc>
          <w:tcPr>
            <w:tcW w:w="1350" w:type="dxa"/>
            <w:tcBorders>
              <w:left w:val="single" w:sz="4" w:space="0" w:color="000000"/>
              <w:bottom w:val="single" w:sz="4" w:space="0" w:color="000000"/>
              <w:right w:val="single" w:sz="4" w:space="0" w:color="000000"/>
            </w:tcBorders>
            <w:shd w:val="clear" w:color="auto" w:fill="auto"/>
            <w:vAlign w:val="center"/>
          </w:tcPr>
          <w:p w14:paraId="6FE5F536" w14:textId="77777777" w:rsidR="00D65EAD" w:rsidRPr="00761F77" w:rsidRDefault="0007353D" w:rsidP="00991241">
            <w:pPr>
              <w:snapToGrid w:val="0"/>
              <w:jc w:val="center"/>
              <w:rPr>
                <w:rFonts w:ascii="Times New Roman" w:hAnsi="Times New Roman" w:cs="Times New Roman"/>
              </w:rPr>
            </w:pPr>
            <w:r w:rsidRPr="00761F77">
              <w:rPr>
                <w:rFonts w:ascii="Times New Roman" w:hAnsi="Times New Roman" w:cs="Times New Roman"/>
                <w:sz w:val="26"/>
                <w:szCs w:val="26"/>
              </w:rPr>
              <w:t>Trí</w:t>
            </w:r>
            <w:r w:rsidR="00D65EAD" w:rsidRPr="00761F77">
              <w:rPr>
                <w:rFonts w:ascii="Times New Roman" w:hAnsi="Times New Roman" w:cs="Times New Roman"/>
                <w:sz w:val="26"/>
                <w:szCs w:val="26"/>
              </w:rPr>
              <w:t xml:space="preserve"> </w:t>
            </w:r>
          </w:p>
        </w:tc>
      </w:tr>
      <w:tr w:rsidR="00D65EAD" w:rsidRPr="00761F77" w14:paraId="57A9AFDB"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7C9A6578"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3.1.5.5</w:t>
            </w:r>
          </w:p>
        </w:tc>
        <w:tc>
          <w:tcPr>
            <w:tcW w:w="3420" w:type="dxa"/>
            <w:tcBorders>
              <w:top w:val="single" w:sz="4" w:space="0" w:color="000000"/>
              <w:left w:val="single" w:sz="4" w:space="0" w:color="000000"/>
              <w:bottom w:val="single" w:sz="4" w:space="0" w:color="000000"/>
            </w:tcBorders>
            <w:shd w:val="clear" w:color="auto" w:fill="auto"/>
            <w:vAlign w:val="center"/>
          </w:tcPr>
          <w:p w14:paraId="4A339D96" w14:textId="77777777" w:rsidR="00D65EAD" w:rsidRPr="00761F77" w:rsidRDefault="0007353D" w:rsidP="0007353D">
            <w:pPr>
              <w:rPr>
                <w:rFonts w:ascii="Times New Roman" w:hAnsi="Times New Roman" w:cs="Times New Roman"/>
              </w:rPr>
            </w:pPr>
            <w:r w:rsidRPr="00761F77">
              <w:rPr>
                <w:rFonts w:ascii="Times New Roman" w:eastAsia="Times New Roman" w:hAnsi="Times New Roman" w:cs="Times New Roman"/>
                <w:color w:val="000000"/>
                <w:sz w:val="26"/>
                <w:szCs w:val="26"/>
              </w:rPr>
              <w:t>Thiết kế giao diện chia sẻ</w:t>
            </w:r>
          </w:p>
        </w:tc>
        <w:tc>
          <w:tcPr>
            <w:tcW w:w="1350" w:type="dxa"/>
            <w:tcBorders>
              <w:top w:val="single" w:sz="4" w:space="0" w:color="000000"/>
              <w:left w:val="single" w:sz="4" w:space="0" w:color="000000"/>
              <w:bottom w:val="single" w:sz="4" w:space="0" w:color="000000"/>
            </w:tcBorders>
            <w:shd w:val="clear" w:color="auto" w:fill="auto"/>
            <w:vAlign w:val="center"/>
          </w:tcPr>
          <w:p w14:paraId="39315A09" w14:textId="77777777" w:rsidR="00D65EAD" w:rsidRPr="00761F77" w:rsidRDefault="0007353D"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20/03/</w:t>
            </w:r>
            <w:r w:rsidR="00D65EAD" w:rsidRPr="00761F77">
              <w:rPr>
                <w:rFonts w:ascii="Times New Roman" w:eastAsia="Times New Roman" w:hAnsi="Times New Roman" w:cs="Times New Roman"/>
                <w:color w:val="000000"/>
                <w:sz w:val="26"/>
                <w:szCs w:val="26"/>
              </w:rPr>
              <w:t>17</w:t>
            </w:r>
          </w:p>
        </w:tc>
        <w:tc>
          <w:tcPr>
            <w:tcW w:w="1440" w:type="dxa"/>
            <w:tcBorders>
              <w:top w:val="single" w:sz="4" w:space="0" w:color="000000"/>
              <w:left w:val="single" w:sz="4" w:space="0" w:color="000000"/>
              <w:bottom w:val="single" w:sz="4" w:space="0" w:color="000000"/>
            </w:tcBorders>
            <w:shd w:val="clear" w:color="auto" w:fill="auto"/>
            <w:vAlign w:val="center"/>
          </w:tcPr>
          <w:p w14:paraId="3557DD3E" w14:textId="77777777" w:rsidR="00D65EAD" w:rsidRPr="00761F77" w:rsidRDefault="0007353D"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20/03/</w:t>
            </w:r>
            <w:r w:rsidR="00D65EAD" w:rsidRPr="00761F77">
              <w:rPr>
                <w:rFonts w:ascii="Times New Roman" w:eastAsia="Times New Roman" w:hAnsi="Times New Roman" w:cs="Times New Roman"/>
                <w:color w:val="000000"/>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06CF626D" w14:textId="77777777" w:rsidR="00D65EAD" w:rsidRPr="00761F77" w:rsidRDefault="00AB1C45" w:rsidP="00991241">
            <w:pPr>
              <w:snapToGrid w:val="0"/>
              <w:jc w:val="center"/>
              <w:rPr>
                <w:rFonts w:ascii="Times New Roman" w:hAnsi="Times New Roman" w:cs="Times New Roman"/>
              </w:rPr>
            </w:pPr>
            <w:r w:rsidRPr="00761F77">
              <w:rPr>
                <w:rFonts w:ascii="Times New Roman" w:hAnsi="Times New Roman" w:cs="Times New Roman"/>
                <w:sz w:val="26"/>
                <w:szCs w:val="26"/>
              </w:rPr>
              <w:t>2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FAD56" w14:textId="77777777" w:rsidR="00D65EAD" w:rsidRPr="00761F77" w:rsidRDefault="0007353D" w:rsidP="00991241">
            <w:pPr>
              <w:snapToGrid w:val="0"/>
              <w:jc w:val="center"/>
              <w:rPr>
                <w:rFonts w:ascii="Times New Roman" w:hAnsi="Times New Roman" w:cs="Times New Roman"/>
              </w:rPr>
            </w:pPr>
            <w:r w:rsidRPr="00761F77">
              <w:rPr>
                <w:rFonts w:ascii="Times New Roman" w:hAnsi="Times New Roman" w:cs="Times New Roman"/>
                <w:sz w:val="26"/>
                <w:szCs w:val="26"/>
              </w:rPr>
              <w:t>Vy</w:t>
            </w:r>
          </w:p>
        </w:tc>
      </w:tr>
      <w:tr w:rsidR="00D65EAD" w:rsidRPr="00761F77" w14:paraId="24BA55AE" w14:textId="77777777" w:rsidTr="0075486D">
        <w:tc>
          <w:tcPr>
            <w:tcW w:w="990" w:type="dxa"/>
            <w:tcBorders>
              <w:left w:val="single" w:sz="4" w:space="0" w:color="000000"/>
              <w:bottom w:val="single" w:sz="4" w:space="0" w:color="000000"/>
            </w:tcBorders>
            <w:shd w:val="clear" w:color="auto" w:fill="auto"/>
            <w:vAlign w:val="center"/>
          </w:tcPr>
          <w:p w14:paraId="23CC48D1" w14:textId="77777777" w:rsidR="00D65EAD" w:rsidRPr="00761F77" w:rsidRDefault="00205361" w:rsidP="00991241">
            <w:pPr>
              <w:rPr>
                <w:rFonts w:ascii="Times New Roman" w:hAnsi="Times New Roman" w:cs="Times New Roman"/>
              </w:rPr>
            </w:pPr>
            <w:r w:rsidRPr="00761F77">
              <w:rPr>
                <w:rFonts w:ascii="Times New Roman" w:eastAsia="Times New Roman" w:hAnsi="Times New Roman" w:cs="Times New Roman"/>
                <w:color w:val="000000"/>
                <w:sz w:val="26"/>
                <w:szCs w:val="26"/>
              </w:rPr>
              <w:t>3.1.5.6</w:t>
            </w:r>
          </w:p>
        </w:tc>
        <w:tc>
          <w:tcPr>
            <w:tcW w:w="3420" w:type="dxa"/>
            <w:tcBorders>
              <w:left w:val="single" w:sz="4" w:space="0" w:color="000000"/>
              <w:bottom w:val="single" w:sz="4" w:space="0" w:color="000000"/>
            </w:tcBorders>
            <w:shd w:val="clear" w:color="auto" w:fill="auto"/>
            <w:vAlign w:val="center"/>
          </w:tcPr>
          <w:p w14:paraId="6F122EBF" w14:textId="77777777" w:rsidR="00D65EAD" w:rsidRPr="00761F77" w:rsidRDefault="00205361" w:rsidP="00991241">
            <w:pPr>
              <w:rPr>
                <w:rFonts w:ascii="Times New Roman" w:hAnsi="Times New Roman" w:cs="Times New Roman"/>
              </w:rPr>
            </w:pPr>
            <w:r w:rsidRPr="00761F77">
              <w:rPr>
                <w:rFonts w:ascii="Times New Roman" w:hAnsi="Times New Roman" w:cs="Times New Roman"/>
                <w:sz w:val="26"/>
                <w:szCs w:val="26"/>
              </w:rPr>
              <w:t>Xem lại tất cả giao diện của Sprint 1</w:t>
            </w:r>
          </w:p>
        </w:tc>
        <w:tc>
          <w:tcPr>
            <w:tcW w:w="1350" w:type="dxa"/>
            <w:tcBorders>
              <w:left w:val="single" w:sz="4" w:space="0" w:color="000000"/>
              <w:bottom w:val="single" w:sz="4" w:space="0" w:color="000000"/>
            </w:tcBorders>
            <w:shd w:val="clear" w:color="auto" w:fill="auto"/>
            <w:vAlign w:val="center"/>
          </w:tcPr>
          <w:p w14:paraId="279857C4" w14:textId="77777777" w:rsidR="00D65EAD" w:rsidRPr="00761F77" w:rsidRDefault="00205361"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20/03/</w:t>
            </w:r>
            <w:r w:rsidR="00D65EAD" w:rsidRPr="00761F77">
              <w:rPr>
                <w:rFonts w:ascii="Times New Roman" w:eastAsia="Times New Roman" w:hAnsi="Times New Roman" w:cs="Times New Roman"/>
                <w:color w:val="000000"/>
                <w:sz w:val="26"/>
                <w:szCs w:val="26"/>
              </w:rPr>
              <w:t>17</w:t>
            </w:r>
          </w:p>
        </w:tc>
        <w:tc>
          <w:tcPr>
            <w:tcW w:w="1440" w:type="dxa"/>
            <w:tcBorders>
              <w:left w:val="single" w:sz="4" w:space="0" w:color="000000"/>
              <w:bottom w:val="single" w:sz="4" w:space="0" w:color="000000"/>
            </w:tcBorders>
            <w:shd w:val="clear" w:color="auto" w:fill="auto"/>
            <w:vAlign w:val="center"/>
          </w:tcPr>
          <w:p w14:paraId="1A6BAFC8" w14:textId="77777777" w:rsidR="00D65EAD" w:rsidRPr="00761F77" w:rsidRDefault="00205361"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20/03/</w:t>
            </w:r>
            <w:r w:rsidR="00D65EAD"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30433A43" w14:textId="77777777" w:rsidR="00D65EAD" w:rsidRPr="00761F77" w:rsidRDefault="00205361"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3</w:t>
            </w:r>
            <w:r w:rsidR="00AB1C45" w:rsidRPr="00761F77">
              <w:rPr>
                <w:rFonts w:ascii="Times New Roman" w:eastAsia="Times New Roman" w:hAnsi="Times New Roman" w:cs="Times New Roman"/>
                <w:color w:val="000000"/>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1E1EF56F" w14:textId="77777777" w:rsidR="00D65EAD" w:rsidRPr="00761F77" w:rsidRDefault="00205361"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Tất cả thành viên</w:t>
            </w:r>
          </w:p>
        </w:tc>
      </w:tr>
      <w:tr w:rsidR="00D65EAD" w:rsidRPr="00761F77" w14:paraId="33976D60" w14:textId="77777777" w:rsidTr="0075486D">
        <w:trPr>
          <w:trHeight w:val="366"/>
        </w:trPr>
        <w:tc>
          <w:tcPr>
            <w:tcW w:w="990" w:type="dxa"/>
            <w:tcBorders>
              <w:top w:val="single" w:sz="4" w:space="0" w:color="000000"/>
              <w:left w:val="single" w:sz="4" w:space="0" w:color="000000"/>
              <w:bottom w:val="single" w:sz="4" w:space="0" w:color="000000"/>
            </w:tcBorders>
            <w:shd w:val="clear" w:color="auto" w:fill="auto"/>
            <w:vAlign w:val="center"/>
          </w:tcPr>
          <w:p w14:paraId="1B75AA16"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3.1.6</w:t>
            </w:r>
          </w:p>
        </w:tc>
        <w:tc>
          <w:tcPr>
            <w:tcW w:w="3420" w:type="dxa"/>
            <w:tcBorders>
              <w:top w:val="single" w:sz="4" w:space="0" w:color="000000"/>
              <w:left w:val="single" w:sz="4" w:space="0" w:color="000000"/>
              <w:bottom w:val="single" w:sz="4" w:space="0" w:color="000000"/>
            </w:tcBorders>
            <w:shd w:val="clear" w:color="auto" w:fill="auto"/>
            <w:vAlign w:val="center"/>
          </w:tcPr>
          <w:p w14:paraId="0C0AD879" w14:textId="77777777" w:rsidR="00D65EAD" w:rsidRPr="00761F77" w:rsidRDefault="00205361"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Thiết kế</w:t>
            </w:r>
            <w:r w:rsidR="00D65EAD" w:rsidRPr="00761F77">
              <w:rPr>
                <w:rFonts w:ascii="Times New Roman" w:eastAsia="Times New Roman" w:hAnsi="Times New Roman" w:cs="Times New Roman"/>
                <w:b/>
                <w:color w:val="000000"/>
                <w:sz w:val="26"/>
                <w:szCs w:val="26"/>
              </w:rPr>
              <w:t xml:space="preserve"> Test Case </w:t>
            </w:r>
          </w:p>
        </w:tc>
        <w:tc>
          <w:tcPr>
            <w:tcW w:w="1350" w:type="dxa"/>
            <w:tcBorders>
              <w:top w:val="single" w:sz="4" w:space="0" w:color="000000"/>
              <w:left w:val="single" w:sz="4" w:space="0" w:color="000000"/>
              <w:bottom w:val="single" w:sz="4" w:space="0" w:color="000000"/>
            </w:tcBorders>
            <w:shd w:val="clear" w:color="auto" w:fill="auto"/>
            <w:vAlign w:val="center"/>
          </w:tcPr>
          <w:p w14:paraId="171F6291" w14:textId="77777777" w:rsidR="00D65EAD" w:rsidRPr="00761F77" w:rsidRDefault="00205361"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b/>
                <w:bCs/>
                <w:color w:val="000000"/>
                <w:sz w:val="26"/>
                <w:szCs w:val="26"/>
              </w:rPr>
              <w:t>21/03/</w:t>
            </w:r>
            <w:r w:rsidR="00D65EAD" w:rsidRPr="00761F77">
              <w:rPr>
                <w:rFonts w:ascii="Times New Roman" w:eastAsia="Times New Roman" w:hAnsi="Times New Roman" w:cs="Times New Roman"/>
                <w:b/>
                <w:bCs/>
                <w:color w:val="000000"/>
                <w:sz w:val="26"/>
                <w:szCs w:val="26"/>
              </w:rPr>
              <w:t>17</w:t>
            </w:r>
          </w:p>
        </w:tc>
        <w:tc>
          <w:tcPr>
            <w:tcW w:w="1440" w:type="dxa"/>
            <w:tcBorders>
              <w:top w:val="single" w:sz="4" w:space="0" w:color="000000"/>
              <w:left w:val="single" w:sz="4" w:space="0" w:color="000000"/>
              <w:bottom w:val="single" w:sz="4" w:space="0" w:color="000000"/>
            </w:tcBorders>
            <w:shd w:val="clear" w:color="auto" w:fill="auto"/>
            <w:vAlign w:val="center"/>
          </w:tcPr>
          <w:p w14:paraId="2A150887" w14:textId="77777777" w:rsidR="00D65EAD" w:rsidRPr="00761F77" w:rsidRDefault="00205361"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b/>
                <w:bCs/>
                <w:color w:val="000000"/>
                <w:sz w:val="26"/>
                <w:szCs w:val="26"/>
              </w:rPr>
              <w:t>23/03/</w:t>
            </w:r>
            <w:r w:rsidR="00D65EAD" w:rsidRPr="00761F77">
              <w:rPr>
                <w:rFonts w:ascii="Times New Roman" w:eastAsia="Times New Roman" w:hAnsi="Times New Roman" w:cs="Times New Roman"/>
                <w:b/>
                <w:bCs/>
                <w:color w:val="000000"/>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03F4F132" w14:textId="4ACBACA7" w:rsidR="00D65EAD" w:rsidRPr="00761F77" w:rsidRDefault="00AB1C45" w:rsidP="00AF74CF">
            <w:pPr>
              <w:jc w:val="center"/>
              <w:rPr>
                <w:rFonts w:ascii="Times New Roman" w:hAnsi="Times New Roman" w:cs="Times New Roman"/>
              </w:rPr>
            </w:pPr>
            <w:r w:rsidRPr="00761F77">
              <w:rPr>
                <w:rFonts w:ascii="Times New Roman" w:eastAsia="Times New Roman" w:hAnsi="Times New Roman" w:cs="Times New Roman"/>
                <w:b/>
                <w:color w:val="000000"/>
                <w:sz w:val="26"/>
                <w:szCs w:val="26"/>
              </w:rPr>
              <w:t>2</w:t>
            </w:r>
            <w:r w:rsidR="00AF74CF" w:rsidRPr="00761F77">
              <w:rPr>
                <w:rFonts w:ascii="Times New Roman" w:eastAsia="Times New Roman" w:hAnsi="Times New Roman" w:cs="Times New Roman"/>
                <w:b/>
                <w:color w:val="000000"/>
                <w:sz w:val="26"/>
                <w:szCs w:val="26"/>
              </w:rPr>
              <w:t>5</w:t>
            </w:r>
            <w:r w:rsidRPr="00761F77">
              <w:rPr>
                <w:rFonts w:ascii="Times New Roman" w:eastAsia="Times New Roman" w:hAnsi="Times New Roman" w:cs="Times New Roman"/>
                <w:b/>
                <w:color w:val="000000"/>
                <w:sz w:val="26"/>
                <w:szCs w:val="26"/>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D5CFF2" w14:textId="77777777" w:rsidR="00D65EAD" w:rsidRPr="00761F77" w:rsidRDefault="00D65EAD" w:rsidP="00991241">
            <w:pPr>
              <w:snapToGrid w:val="0"/>
              <w:jc w:val="center"/>
              <w:rPr>
                <w:rFonts w:ascii="Times New Roman" w:eastAsia="Times New Roman" w:hAnsi="Times New Roman" w:cs="Times New Roman"/>
                <w:sz w:val="26"/>
                <w:szCs w:val="26"/>
              </w:rPr>
            </w:pPr>
          </w:p>
        </w:tc>
      </w:tr>
      <w:tr w:rsidR="00D65EAD" w:rsidRPr="00761F77" w14:paraId="122964DE"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534BDC62"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3.1.6.1</w:t>
            </w:r>
          </w:p>
        </w:tc>
        <w:tc>
          <w:tcPr>
            <w:tcW w:w="3420" w:type="dxa"/>
            <w:tcBorders>
              <w:top w:val="single" w:sz="4" w:space="0" w:color="000000"/>
              <w:left w:val="single" w:sz="4" w:space="0" w:color="000000"/>
              <w:bottom w:val="single" w:sz="4" w:space="0" w:color="000000"/>
            </w:tcBorders>
            <w:shd w:val="clear" w:color="auto" w:fill="auto"/>
            <w:vAlign w:val="center"/>
          </w:tcPr>
          <w:p w14:paraId="205273A5" w14:textId="77777777" w:rsidR="00D65EAD" w:rsidRPr="00761F77" w:rsidRDefault="00205361" w:rsidP="00991241">
            <w:pPr>
              <w:rPr>
                <w:rFonts w:ascii="Times New Roman" w:hAnsi="Times New Roman" w:cs="Times New Roman"/>
              </w:rPr>
            </w:pPr>
            <w:r w:rsidRPr="00761F77">
              <w:rPr>
                <w:rFonts w:ascii="Times New Roman" w:eastAsia="Times New Roman" w:hAnsi="Times New Roman" w:cs="Times New Roman"/>
                <w:color w:val="000000"/>
                <w:sz w:val="26"/>
                <w:szCs w:val="26"/>
              </w:rPr>
              <w:t>Thiết kế test case tìm kiếm</w:t>
            </w:r>
          </w:p>
        </w:tc>
        <w:tc>
          <w:tcPr>
            <w:tcW w:w="1350" w:type="dxa"/>
            <w:tcBorders>
              <w:top w:val="single" w:sz="4" w:space="0" w:color="000000"/>
              <w:left w:val="single" w:sz="4" w:space="0" w:color="000000"/>
              <w:bottom w:val="single" w:sz="4" w:space="0" w:color="000000"/>
            </w:tcBorders>
            <w:shd w:val="clear" w:color="auto" w:fill="auto"/>
            <w:vAlign w:val="center"/>
          </w:tcPr>
          <w:p w14:paraId="162B44D4" w14:textId="77777777" w:rsidR="00D65EAD" w:rsidRPr="00761F77" w:rsidRDefault="00205361"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21/03/</w:t>
            </w:r>
            <w:r w:rsidR="00D65EAD" w:rsidRPr="00761F77">
              <w:rPr>
                <w:rFonts w:ascii="Times New Roman" w:eastAsia="Times New Roman" w:hAnsi="Times New Roman" w:cs="Times New Roman"/>
                <w:color w:val="000000"/>
                <w:sz w:val="26"/>
                <w:szCs w:val="26"/>
              </w:rPr>
              <w:t>17</w:t>
            </w:r>
          </w:p>
        </w:tc>
        <w:tc>
          <w:tcPr>
            <w:tcW w:w="1440" w:type="dxa"/>
            <w:tcBorders>
              <w:top w:val="single" w:sz="4" w:space="0" w:color="000000"/>
              <w:left w:val="single" w:sz="4" w:space="0" w:color="000000"/>
              <w:bottom w:val="single" w:sz="4" w:space="0" w:color="000000"/>
            </w:tcBorders>
            <w:shd w:val="clear" w:color="auto" w:fill="auto"/>
            <w:vAlign w:val="center"/>
          </w:tcPr>
          <w:p w14:paraId="14FC4239" w14:textId="77777777" w:rsidR="00D65EAD" w:rsidRPr="00761F77" w:rsidRDefault="00205361"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21/03/</w:t>
            </w:r>
            <w:r w:rsidR="00D65EAD" w:rsidRPr="00761F77">
              <w:rPr>
                <w:rFonts w:ascii="Times New Roman" w:eastAsia="Times New Roman" w:hAnsi="Times New Roman" w:cs="Times New Roman"/>
                <w:color w:val="000000"/>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2C8549F1" w14:textId="77777777" w:rsidR="00D65EAD" w:rsidRPr="00761F77" w:rsidRDefault="00AB1C45" w:rsidP="00991241">
            <w:pPr>
              <w:snapToGrid w:val="0"/>
              <w:jc w:val="center"/>
              <w:rPr>
                <w:rFonts w:ascii="Times New Roman" w:hAnsi="Times New Roman" w:cs="Times New Roman"/>
              </w:rPr>
            </w:pPr>
            <w:r w:rsidRPr="00761F77">
              <w:rPr>
                <w:rFonts w:ascii="Times New Roman" w:hAnsi="Times New Roman" w:cs="Times New Roman"/>
                <w:sz w:val="26"/>
                <w:szCs w:val="26"/>
              </w:rPr>
              <w:t>4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727619" w14:textId="77777777" w:rsidR="00D65EAD" w:rsidRPr="00761F77" w:rsidRDefault="00205361" w:rsidP="00991241">
            <w:pPr>
              <w:snapToGrid w:val="0"/>
              <w:jc w:val="center"/>
              <w:rPr>
                <w:rFonts w:ascii="Times New Roman" w:hAnsi="Times New Roman" w:cs="Times New Roman"/>
              </w:rPr>
            </w:pPr>
            <w:r w:rsidRPr="00761F77">
              <w:rPr>
                <w:rFonts w:ascii="Times New Roman" w:hAnsi="Times New Roman" w:cs="Times New Roman"/>
                <w:sz w:val="26"/>
                <w:szCs w:val="26"/>
              </w:rPr>
              <w:t>Vũ</w:t>
            </w:r>
          </w:p>
        </w:tc>
      </w:tr>
      <w:tr w:rsidR="00D65EAD" w:rsidRPr="00761F77" w14:paraId="3B47F84C"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590F4C93"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3.1.6.2</w:t>
            </w:r>
          </w:p>
        </w:tc>
        <w:tc>
          <w:tcPr>
            <w:tcW w:w="3420" w:type="dxa"/>
            <w:tcBorders>
              <w:top w:val="single" w:sz="4" w:space="0" w:color="000000"/>
              <w:left w:val="single" w:sz="4" w:space="0" w:color="000000"/>
              <w:bottom w:val="single" w:sz="4" w:space="0" w:color="000000"/>
            </w:tcBorders>
            <w:shd w:val="clear" w:color="auto" w:fill="auto"/>
            <w:vAlign w:val="center"/>
          </w:tcPr>
          <w:p w14:paraId="3AF97886" w14:textId="77777777" w:rsidR="00D65EAD" w:rsidRPr="00761F77" w:rsidRDefault="00205361" w:rsidP="00991241">
            <w:pPr>
              <w:rPr>
                <w:rFonts w:ascii="Times New Roman" w:hAnsi="Times New Roman" w:cs="Times New Roman"/>
              </w:rPr>
            </w:pPr>
            <w:r w:rsidRPr="00761F77">
              <w:rPr>
                <w:rFonts w:ascii="Times New Roman" w:eastAsia="Times New Roman" w:hAnsi="Times New Roman" w:cs="Times New Roman"/>
                <w:color w:val="000000"/>
                <w:sz w:val="26"/>
                <w:szCs w:val="26"/>
              </w:rPr>
              <w:t>Thiết kế test case đăng kí</w:t>
            </w:r>
          </w:p>
        </w:tc>
        <w:tc>
          <w:tcPr>
            <w:tcW w:w="1350" w:type="dxa"/>
            <w:tcBorders>
              <w:top w:val="single" w:sz="4" w:space="0" w:color="000000"/>
              <w:left w:val="single" w:sz="4" w:space="0" w:color="000000"/>
              <w:bottom w:val="single" w:sz="4" w:space="0" w:color="000000"/>
            </w:tcBorders>
            <w:shd w:val="clear" w:color="auto" w:fill="auto"/>
            <w:vAlign w:val="center"/>
          </w:tcPr>
          <w:p w14:paraId="0F916D59" w14:textId="77777777" w:rsidR="00D65EAD" w:rsidRPr="00761F77" w:rsidRDefault="00205361"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21/03/</w:t>
            </w:r>
            <w:r w:rsidR="00D65EAD" w:rsidRPr="00761F77">
              <w:rPr>
                <w:rFonts w:ascii="Times New Roman" w:eastAsia="Times New Roman" w:hAnsi="Times New Roman" w:cs="Times New Roman"/>
                <w:color w:val="000000"/>
                <w:sz w:val="26"/>
                <w:szCs w:val="26"/>
              </w:rPr>
              <w:t>17</w:t>
            </w:r>
          </w:p>
        </w:tc>
        <w:tc>
          <w:tcPr>
            <w:tcW w:w="1440" w:type="dxa"/>
            <w:tcBorders>
              <w:top w:val="single" w:sz="4" w:space="0" w:color="000000"/>
              <w:left w:val="single" w:sz="4" w:space="0" w:color="000000"/>
              <w:bottom w:val="single" w:sz="4" w:space="0" w:color="000000"/>
            </w:tcBorders>
            <w:shd w:val="clear" w:color="auto" w:fill="auto"/>
            <w:vAlign w:val="center"/>
          </w:tcPr>
          <w:p w14:paraId="591C9971" w14:textId="77777777" w:rsidR="00D65EAD" w:rsidRPr="00761F77" w:rsidRDefault="00205361"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21/03/</w:t>
            </w:r>
            <w:r w:rsidR="00D65EAD" w:rsidRPr="00761F77">
              <w:rPr>
                <w:rFonts w:ascii="Times New Roman" w:eastAsia="Times New Roman" w:hAnsi="Times New Roman" w:cs="Times New Roman"/>
                <w:color w:val="000000"/>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3937610A" w14:textId="77777777" w:rsidR="00D65EAD" w:rsidRPr="00761F77" w:rsidRDefault="00AB1C45" w:rsidP="00991241">
            <w:pPr>
              <w:snapToGrid w:val="0"/>
              <w:jc w:val="center"/>
              <w:rPr>
                <w:rFonts w:ascii="Times New Roman" w:hAnsi="Times New Roman" w:cs="Times New Roman"/>
              </w:rPr>
            </w:pPr>
            <w:r w:rsidRPr="00761F77">
              <w:rPr>
                <w:rFonts w:ascii="Times New Roman" w:hAnsi="Times New Roman" w:cs="Times New Roman"/>
                <w:sz w:val="26"/>
                <w:szCs w:val="26"/>
              </w:rPr>
              <w:t>4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928012" w14:textId="77777777" w:rsidR="00D65EAD" w:rsidRPr="00761F77" w:rsidRDefault="00205361" w:rsidP="00991241">
            <w:pPr>
              <w:snapToGrid w:val="0"/>
              <w:jc w:val="center"/>
              <w:rPr>
                <w:rFonts w:ascii="Times New Roman" w:hAnsi="Times New Roman" w:cs="Times New Roman"/>
              </w:rPr>
            </w:pPr>
            <w:r w:rsidRPr="00761F77">
              <w:rPr>
                <w:rFonts w:ascii="Times New Roman" w:hAnsi="Times New Roman" w:cs="Times New Roman"/>
                <w:sz w:val="26"/>
                <w:szCs w:val="26"/>
              </w:rPr>
              <w:t>Trí</w:t>
            </w:r>
          </w:p>
        </w:tc>
      </w:tr>
      <w:tr w:rsidR="00D65EAD" w:rsidRPr="00761F77" w14:paraId="17C218F9"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530D5992"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3.1.6.3</w:t>
            </w:r>
          </w:p>
        </w:tc>
        <w:tc>
          <w:tcPr>
            <w:tcW w:w="3420" w:type="dxa"/>
            <w:tcBorders>
              <w:top w:val="single" w:sz="4" w:space="0" w:color="000000"/>
              <w:left w:val="single" w:sz="4" w:space="0" w:color="000000"/>
              <w:bottom w:val="single" w:sz="4" w:space="0" w:color="000000"/>
            </w:tcBorders>
            <w:shd w:val="clear" w:color="auto" w:fill="auto"/>
            <w:vAlign w:val="center"/>
          </w:tcPr>
          <w:p w14:paraId="42320756" w14:textId="77777777" w:rsidR="00D65EAD" w:rsidRPr="00761F77" w:rsidRDefault="00205361" w:rsidP="00991241">
            <w:pPr>
              <w:rPr>
                <w:rFonts w:ascii="Times New Roman" w:hAnsi="Times New Roman" w:cs="Times New Roman"/>
              </w:rPr>
            </w:pPr>
            <w:r w:rsidRPr="00761F77">
              <w:rPr>
                <w:rFonts w:ascii="Times New Roman" w:eastAsia="Times New Roman" w:hAnsi="Times New Roman" w:cs="Times New Roman"/>
                <w:color w:val="000000"/>
                <w:sz w:val="26"/>
                <w:szCs w:val="26"/>
              </w:rPr>
              <w:t xml:space="preserve"> Thiết kế test case đăng nhập</w:t>
            </w:r>
          </w:p>
        </w:tc>
        <w:tc>
          <w:tcPr>
            <w:tcW w:w="1350" w:type="dxa"/>
            <w:tcBorders>
              <w:top w:val="single" w:sz="4" w:space="0" w:color="000000"/>
              <w:left w:val="single" w:sz="4" w:space="0" w:color="000000"/>
              <w:bottom w:val="single" w:sz="4" w:space="0" w:color="000000"/>
            </w:tcBorders>
            <w:shd w:val="clear" w:color="auto" w:fill="auto"/>
            <w:vAlign w:val="center"/>
          </w:tcPr>
          <w:p w14:paraId="14504B28" w14:textId="77777777" w:rsidR="00D65EAD" w:rsidRPr="00761F77" w:rsidRDefault="00205361"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21/03/</w:t>
            </w:r>
            <w:r w:rsidR="00D65EAD" w:rsidRPr="00761F77">
              <w:rPr>
                <w:rFonts w:ascii="Times New Roman" w:eastAsia="Times New Roman" w:hAnsi="Times New Roman" w:cs="Times New Roman"/>
                <w:color w:val="000000"/>
                <w:sz w:val="26"/>
                <w:szCs w:val="26"/>
              </w:rPr>
              <w:t>17</w:t>
            </w:r>
          </w:p>
        </w:tc>
        <w:tc>
          <w:tcPr>
            <w:tcW w:w="1440" w:type="dxa"/>
            <w:tcBorders>
              <w:top w:val="single" w:sz="4" w:space="0" w:color="000000"/>
              <w:left w:val="single" w:sz="4" w:space="0" w:color="000000"/>
              <w:bottom w:val="single" w:sz="4" w:space="0" w:color="000000"/>
            </w:tcBorders>
            <w:shd w:val="clear" w:color="auto" w:fill="auto"/>
            <w:vAlign w:val="center"/>
          </w:tcPr>
          <w:p w14:paraId="675FF9FF" w14:textId="77777777" w:rsidR="00D65EAD" w:rsidRPr="00761F77" w:rsidRDefault="00205361"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21/03/</w:t>
            </w:r>
            <w:r w:rsidR="00D65EAD" w:rsidRPr="00761F77">
              <w:rPr>
                <w:rFonts w:ascii="Times New Roman" w:eastAsia="Times New Roman" w:hAnsi="Times New Roman" w:cs="Times New Roman"/>
                <w:color w:val="000000"/>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68069BE1" w14:textId="77777777" w:rsidR="00D65EAD" w:rsidRPr="00761F77" w:rsidRDefault="00AB1C45" w:rsidP="00991241">
            <w:pPr>
              <w:snapToGrid w:val="0"/>
              <w:jc w:val="center"/>
              <w:rPr>
                <w:rFonts w:ascii="Times New Roman" w:hAnsi="Times New Roman" w:cs="Times New Roman"/>
              </w:rPr>
            </w:pPr>
            <w:r w:rsidRPr="00761F77">
              <w:rPr>
                <w:rFonts w:ascii="Times New Roman" w:hAnsi="Times New Roman" w:cs="Times New Roman"/>
                <w:sz w:val="26"/>
                <w:szCs w:val="26"/>
              </w:rPr>
              <w:t>4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96E452" w14:textId="77777777" w:rsidR="00D65EAD" w:rsidRPr="00761F77" w:rsidRDefault="00205361" w:rsidP="00991241">
            <w:pPr>
              <w:snapToGrid w:val="0"/>
              <w:jc w:val="center"/>
              <w:rPr>
                <w:rFonts w:ascii="Times New Roman" w:hAnsi="Times New Roman" w:cs="Times New Roman"/>
              </w:rPr>
            </w:pPr>
            <w:r w:rsidRPr="00761F77">
              <w:rPr>
                <w:rFonts w:ascii="Times New Roman" w:hAnsi="Times New Roman" w:cs="Times New Roman"/>
                <w:sz w:val="26"/>
                <w:szCs w:val="26"/>
              </w:rPr>
              <w:t>Vy</w:t>
            </w:r>
          </w:p>
        </w:tc>
      </w:tr>
      <w:tr w:rsidR="00D65EAD" w:rsidRPr="00761F77" w14:paraId="3C06A344"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0C44D39D"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3.1.6.4</w:t>
            </w:r>
          </w:p>
        </w:tc>
        <w:tc>
          <w:tcPr>
            <w:tcW w:w="3420" w:type="dxa"/>
            <w:tcBorders>
              <w:top w:val="single" w:sz="4" w:space="0" w:color="000000"/>
              <w:left w:val="single" w:sz="4" w:space="0" w:color="000000"/>
              <w:bottom w:val="single" w:sz="4" w:space="0" w:color="000000"/>
            </w:tcBorders>
            <w:shd w:val="clear" w:color="auto" w:fill="auto"/>
            <w:vAlign w:val="center"/>
          </w:tcPr>
          <w:p w14:paraId="4776E8A1" w14:textId="77777777" w:rsidR="00D65EAD" w:rsidRPr="00761F77" w:rsidRDefault="00205361" w:rsidP="00991241">
            <w:pPr>
              <w:rPr>
                <w:rFonts w:ascii="Times New Roman" w:hAnsi="Times New Roman" w:cs="Times New Roman"/>
              </w:rPr>
            </w:pPr>
            <w:r w:rsidRPr="00761F77">
              <w:rPr>
                <w:rFonts w:ascii="Times New Roman" w:eastAsia="Times New Roman" w:hAnsi="Times New Roman" w:cs="Times New Roman"/>
                <w:color w:val="000000"/>
                <w:sz w:val="26"/>
                <w:szCs w:val="26"/>
              </w:rPr>
              <w:t xml:space="preserve"> Thiết kế test case chia sẻ</w:t>
            </w:r>
          </w:p>
        </w:tc>
        <w:tc>
          <w:tcPr>
            <w:tcW w:w="1350" w:type="dxa"/>
            <w:tcBorders>
              <w:top w:val="single" w:sz="4" w:space="0" w:color="000000"/>
              <w:left w:val="single" w:sz="4" w:space="0" w:color="000000"/>
              <w:bottom w:val="single" w:sz="4" w:space="0" w:color="000000"/>
            </w:tcBorders>
            <w:shd w:val="clear" w:color="auto" w:fill="auto"/>
            <w:vAlign w:val="center"/>
          </w:tcPr>
          <w:p w14:paraId="37C743FA" w14:textId="77777777" w:rsidR="00D65EAD" w:rsidRPr="00761F77" w:rsidRDefault="00205361"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21/03/</w:t>
            </w:r>
            <w:r w:rsidR="00D65EAD" w:rsidRPr="00761F77">
              <w:rPr>
                <w:rFonts w:ascii="Times New Roman" w:eastAsia="Times New Roman" w:hAnsi="Times New Roman" w:cs="Times New Roman"/>
                <w:color w:val="000000"/>
                <w:sz w:val="26"/>
                <w:szCs w:val="26"/>
              </w:rPr>
              <w:t>17</w:t>
            </w:r>
          </w:p>
        </w:tc>
        <w:tc>
          <w:tcPr>
            <w:tcW w:w="1440" w:type="dxa"/>
            <w:tcBorders>
              <w:top w:val="single" w:sz="4" w:space="0" w:color="000000"/>
              <w:left w:val="single" w:sz="4" w:space="0" w:color="000000"/>
              <w:bottom w:val="single" w:sz="4" w:space="0" w:color="000000"/>
            </w:tcBorders>
            <w:shd w:val="clear" w:color="auto" w:fill="auto"/>
            <w:vAlign w:val="center"/>
          </w:tcPr>
          <w:p w14:paraId="72879F57" w14:textId="77777777" w:rsidR="00D65EAD" w:rsidRPr="00761F77" w:rsidRDefault="00205361"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21/03/</w:t>
            </w:r>
            <w:r w:rsidR="00D65EAD" w:rsidRPr="00761F77">
              <w:rPr>
                <w:rFonts w:ascii="Times New Roman" w:eastAsia="Times New Roman" w:hAnsi="Times New Roman" w:cs="Times New Roman"/>
                <w:color w:val="000000"/>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57F8BE6C" w14:textId="77777777" w:rsidR="00D65EAD" w:rsidRPr="00761F77" w:rsidRDefault="00AB1C45" w:rsidP="00991241">
            <w:pPr>
              <w:snapToGrid w:val="0"/>
              <w:jc w:val="center"/>
              <w:rPr>
                <w:rFonts w:ascii="Times New Roman" w:hAnsi="Times New Roman" w:cs="Times New Roman"/>
              </w:rPr>
            </w:pPr>
            <w:r w:rsidRPr="00761F77">
              <w:rPr>
                <w:rFonts w:ascii="Times New Roman" w:hAnsi="Times New Roman" w:cs="Times New Roman"/>
                <w:sz w:val="26"/>
                <w:szCs w:val="26"/>
              </w:rPr>
              <w:t>4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AE0BC6" w14:textId="77777777" w:rsidR="00D65EAD" w:rsidRPr="00761F77" w:rsidRDefault="00205361" w:rsidP="00991241">
            <w:pPr>
              <w:snapToGrid w:val="0"/>
              <w:jc w:val="center"/>
              <w:rPr>
                <w:rFonts w:ascii="Times New Roman" w:hAnsi="Times New Roman" w:cs="Times New Roman"/>
              </w:rPr>
            </w:pPr>
            <w:r w:rsidRPr="00761F77">
              <w:rPr>
                <w:rFonts w:ascii="Times New Roman" w:hAnsi="Times New Roman" w:cs="Times New Roman"/>
                <w:sz w:val="26"/>
                <w:szCs w:val="26"/>
              </w:rPr>
              <w:t>Nam</w:t>
            </w:r>
          </w:p>
        </w:tc>
      </w:tr>
      <w:tr w:rsidR="00D65EAD" w:rsidRPr="00761F77" w14:paraId="6D1C91D9" w14:textId="77777777" w:rsidTr="0075486D">
        <w:tc>
          <w:tcPr>
            <w:tcW w:w="990" w:type="dxa"/>
            <w:tcBorders>
              <w:left w:val="single" w:sz="4" w:space="0" w:color="000000"/>
              <w:bottom w:val="single" w:sz="4" w:space="0" w:color="000000"/>
            </w:tcBorders>
            <w:shd w:val="clear" w:color="auto" w:fill="auto"/>
            <w:vAlign w:val="center"/>
          </w:tcPr>
          <w:p w14:paraId="65B236C0" w14:textId="77777777" w:rsidR="00D65EAD" w:rsidRPr="00761F77" w:rsidRDefault="00205361" w:rsidP="00991241">
            <w:pPr>
              <w:rPr>
                <w:rFonts w:ascii="Times New Roman" w:hAnsi="Times New Roman" w:cs="Times New Roman"/>
              </w:rPr>
            </w:pPr>
            <w:r w:rsidRPr="00761F77">
              <w:rPr>
                <w:rFonts w:ascii="Times New Roman" w:eastAsia="Times New Roman" w:hAnsi="Times New Roman" w:cs="Times New Roman"/>
                <w:color w:val="000000"/>
                <w:sz w:val="26"/>
                <w:szCs w:val="26"/>
              </w:rPr>
              <w:t>3.1.6.5</w:t>
            </w:r>
          </w:p>
        </w:tc>
        <w:tc>
          <w:tcPr>
            <w:tcW w:w="3420" w:type="dxa"/>
            <w:tcBorders>
              <w:left w:val="single" w:sz="4" w:space="0" w:color="000000"/>
              <w:bottom w:val="single" w:sz="4" w:space="0" w:color="000000"/>
            </w:tcBorders>
            <w:shd w:val="clear" w:color="auto" w:fill="auto"/>
            <w:vAlign w:val="center"/>
          </w:tcPr>
          <w:p w14:paraId="00EB55CC" w14:textId="77777777" w:rsidR="00D65EAD" w:rsidRPr="00761F77" w:rsidRDefault="00205361" w:rsidP="00991241">
            <w:pPr>
              <w:rPr>
                <w:rFonts w:ascii="Times New Roman" w:hAnsi="Times New Roman" w:cs="Times New Roman"/>
              </w:rPr>
            </w:pPr>
            <w:r w:rsidRPr="00761F77">
              <w:rPr>
                <w:rFonts w:ascii="Times New Roman" w:hAnsi="Times New Roman" w:cs="Times New Roman"/>
                <w:sz w:val="26"/>
                <w:szCs w:val="26"/>
              </w:rPr>
              <w:t>Xem lại tất cả các test case của Sprint 1</w:t>
            </w:r>
          </w:p>
        </w:tc>
        <w:tc>
          <w:tcPr>
            <w:tcW w:w="1350" w:type="dxa"/>
            <w:tcBorders>
              <w:left w:val="single" w:sz="4" w:space="0" w:color="000000"/>
              <w:bottom w:val="single" w:sz="4" w:space="0" w:color="000000"/>
            </w:tcBorders>
            <w:shd w:val="clear" w:color="auto" w:fill="auto"/>
            <w:vAlign w:val="center"/>
          </w:tcPr>
          <w:p w14:paraId="5F4711C1" w14:textId="77777777" w:rsidR="00D65EAD" w:rsidRPr="00761F77" w:rsidRDefault="00205361"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23/03/</w:t>
            </w:r>
            <w:r w:rsidR="00D65EAD" w:rsidRPr="00761F77">
              <w:rPr>
                <w:rFonts w:ascii="Times New Roman" w:eastAsia="Times New Roman" w:hAnsi="Times New Roman" w:cs="Times New Roman"/>
                <w:color w:val="000000"/>
                <w:sz w:val="26"/>
                <w:szCs w:val="26"/>
              </w:rPr>
              <w:t>17</w:t>
            </w:r>
          </w:p>
        </w:tc>
        <w:tc>
          <w:tcPr>
            <w:tcW w:w="1440" w:type="dxa"/>
            <w:tcBorders>
              <w:left w:val="single" w:sz="4" w:space="0" w:color="000000"/>
              <w:bottom w:val="single" w:sz="4" w:space="0" w:color="000000"/>
            </w:tcBorders>
            <w:shd w:val="clear" w:color="auto" w:fill="auto"/>
            <w:vAlign w:val="center"/>
          </w:tcPr>
          <w:p w14:paraId="4480FE1E" w14:textId="77777777" w:rsidR="00D65EAD" w:rsidRPr="00761F77" w:rsidRDefault="00205361"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23/03/</w:t>
            </w:r>
            <w:r w:rsidR="00D65EAD"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23A1A482" w14:textId="77777777" w:rsidR="00D65EAD" w:rsidRPr="00761F77" w:rsidRDefault="00AB1C45" w:rsidP="00991241">
            <w:pPr>
              <w:snapToGrid w:val="0"/>
              <w:jc w:val="center"/>
              <w:rPr>
                <w:rFonts w:ascii="Times New Roman" w:hAnsi="Times New Roman" w:cs="Times New Roman"/>
              </w:rPr>
            </w:pPr>
            <w:r w:rsidRPr="00761F77">
              <w:rPr>
                <w:rFonts w:ascii="Times New Roman" w:hAnsi="Times New Roman" w:cs="Times New Roman"/>
                <w:sz w:val="26"/>
                <w:szCs w:val="26"/>
              </w:rPr>
              <w:t>5 giờ</w:t>
            </w:r>
          </w:p>
        </w:tc>
        <w:tc>
          <w:tcPr>
            <w:tcW w:w="1350" w:type="dxa"/>
            <w:tcBorders>
              <w:left w:val="single" w:sz="4" w:space="0" w:color="000000"/>
              <w:bottom w:val="single" w:sz="4" w:space="0" w:color="000000"/>
              <w:right w:val="single" w:sz="4" w:space="0" w:color="000000"/>
            </w:tcBorders>
            <w:shd w:val="clear" w:color="auto" w:fill="auto"/>
            <w:vAlign w:val="center"/>
          </w:tcPr>
          <w:p w14:paraId="0B30E061" w14:textId="77777777" w:rsidR="00D65EAD" w:rsidRPr="00761F77" w:rsidRDefault="00205361" w:rsidP="00205361">
            <w:pPr>
              <w:snapToGrid w:val="0"/>
              <w:rPr>
                <w:rFonts w:ascii="Times New Roman" w:hAnsi="Times New Roman" w:cs="Times New Roman"/>
              </w:rPr>
            </w:pPr>
            <w:r w:rsidRPr="00761F77">
              <w:rPr>
                <w:rFonts w:ascii="Times New Roman" w:hAnsi="Times New Roman" w:cs="Times New Roman"/>
                <w:sz w:val="26"/>
                <w:szCs w:val="26"/>
              </w:rPr>
              <w:t>Tất cả thành viên</w:t>
            </w:r>
          </w:p>
        </w:tc>
      </w:tr>
    </w:tbl>
    <w:p w14:paraId="7C141CE7" w14:textId="77777777" w:rsidR="00D65EAD" w:rsidRPr="00761F77" w:rsidRDefault="00D65EAD" w:rsidP="00D65EAD">
      <w:pPr>
        <w:rPr>
          <w:rFonts w:ascii="Times New Roman" w:hAnsi="Times New Roman" w:cs="Times New Roman"/>
        </w:rPr>
      </w:pPr>
    </w:p>
    <w:tbl>
      <w:tblPr>
        <w:tblW w:w="9720" w:type="dxa"/>
        <w:tblInd w:w="108" w:type="dxa"/>
        <w:tblLayout w:type="fixed"/>
        <w:tblLook w:val="0000" w:firstRow="0" w:lastRow="0" w:firstColumn="0" w:lastColumn="0" w:noHBand="0" w:noVBand="0"/>
      </w:tblPr>
      <w:tblGrid>
        <w:gridCol w:w="931"/>
        <w:gridCol w:w="3479"/>
        <w:gridCol w:w="1350"/>
        <w:gridCol w:w="1440"/>
        <w:gridCol w:w="1170"/>
        <w:gridCol w:w="1350"/>
      </w:tblGrid>
      <w:tr w:rsidR="00D65EAD" w:rsidRPr="00761F77" w14:paraId="3B05FFC8"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2AA5B97D"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3.1.7</w:t>
            </w:r>
          </w:p>
        </w:tc>
        <w:tc>
          <w:tcPr>
            <w:tcW w:w="3479" w:type="dxa"/>
            <w:tcBorders>
              <w:top w:val="single" w:sz="4" w:space="0" w:color="000000"/>
              <w:left w:val="single" w:sz="4" w:space="0" w:color="000000"/>
              <w:bottom w:val="single" w:sz="4" w:space="0" w:color="000000"/>
            </w:tcBorders>
            <w:shd w:val="clear" w:color="auto" w:fill="auto"/>
            <w:vAlign w:val="center"/>
          </w:tcPr>
          <w:p w14:paraId="32C9B5B8"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Coding</w:t>
            </w:r>
          </w:p>
        </w:tc>
        <w:tc>
          <w:tcPr>
            <w:tcW w:w="1350" w:type="dxa"/>
            <w:tcBorders>
              <w:top w:val="single" w:sz="4" w:space="0" w:color="000000"/>
              <w:left w:val="single" w:sz="4" w:space="0" w:color="000000"/>
              <w:bottom w:val="single" w:sz="4" w:space="0" w:color="000000"/>
            </w:tcBorders>
            <w:shd w:val="clear" w:color="auto" w:fill="auto"/>
            <w:vAlign w:val="center"/>
          </w:tcPr>
          <w:p w14:paraId="7F4D2E5B" w14:textId="77777777" w:rsidR="00D65EAD" w:rsidRPr="00761F77" w:rsidRDefault="00E85F87" w:rsidP="00991241">
            <w:pPr>
              <w:snapToGrid w:val="0"/>
              <w:jc w:val="center"/>
              <w:rPr>
                <w:rFonts w:ascii="Times New Roman" w:hAnsi="Times New Roman" w:cs="Times New Roman"/>
              </w:rPr>
            </w:pPr>
            <w:r w:rsidRPr="00761F77">
              <w:rPr>
                <w:rFonts w:ascii="Times New Roman" w:hAnsi="Times New Roman" w:cs="Times New Roman"/>
                <w:b/>
                <w:bCs/>
                <w:sz w:val="26"/>
                <w:szCs w:val="26"/>
              </w:rPr>
              <w:t>23/03/</w:t>
            </w:r>
            <w:r w:rsidR="00D65EAD" w:rsidRPr="00761F77">
              <w:rPr>
                <w:rFonts w:ascii="Times New Roman" w:hAnsi="Times New Roman" w:cs="Times New Roman"/>
                <w:b/>
                <w:bCs/>
                <w:sz w:val="26"/>
                <w:szCs w:val="26"/>
              </w:rPr>
              <w:t>17</w:t>
            </w:r>
          </w:p>
        </w:tc>
        <w:tc>
          <w:tcPr>
            <w:tcW w:w="1440" w:type="dxa"/>
            <w:tcBorders>
              <w:top w:val="single" w:sz="4" w:space="0" w:color="000000"/>
              <w:left w:val="single" w:sz="4" w:space="0" w:color="000000"/>
              <w:bottom w:val="single" w:sz="4" w:space="0" w:color="000000"/>
            </w:tcBorders>
            <w:shd w:val="clear" w:color="auto" w:fill="auto"/>
            <w:vAlign w:val="center"/>
          </w:tcPr>
          <w:p w14:paraId="4EF84315" w14:textId="77777777" w:rsidR="00D65EAD" w:rsidRPr="00761F77" w:rsidRDefault="00E85F87" w:rsidP="00991241">
            <w:pPr>
              <w:snapToGrid w:val="0"/>
              <w:jc w:val="center"/>
              <w:rPr>
                <w:rFonts w:ascii="Times New Roman" w:hAnsi="Times New Roman" w:cs="Times New Roman"/>
              </w:rPr>
            </w:pPr>
            <w:r w:rsidRPr="00761F77">
              <w:rPr>
                <w:rFonts w:ascii="Times New Roman" w:hAnsi="Times New Roman" w:cs="Times New Roman"/>
                <w:b/>
                <w:bCs/>
                <w:sz w:val="26"/>
                <w:szCs w:val="26"/>
              </w:rPr>
              <w:t>30/03/</w:t>
            </w:r>
            <w:r w:rsidR="00D65EAD" w:rsidRPr="00761F77">
              <w:rPr>
                <w:rFonts w:ascii="Times New Roman" w:hAnsi="Times New Roman" w:cs="Times New Roman"/>
                <w:b/>
                <w:bCs/>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2532575E" w14:textId="77777777" w:rsidR="00D65EAD" w:rsidRPr="00761F77" w:rsidRDefault="00215BC1" w:rsidP="00991241">
            <w:pPr>
              <w:jc w:val="center"/>
              <w:rPr>
                <w:rFonts w:ascii="Times New Roman" w:hAnsi="Times New Roman" w:cs="Times New Roman"/>
              </w:rPr>
            </w:pPr>
            <w:r w:rsidRPr="00761F77">
              <w:rPr>
                <w:rFonts w:ascii="Times New Roman" w:eastAsia="Times New Roman" w:hAnsi="Times New Roman" w:cs="Times New Roman"/>
                <w:b/>
                <w:color w:val="000000"/>
                <w:sz w:val="26"/>
                <w:szCs w:val="26"/>
              </w:rPr>
              <w:t>11</w:t>
            </w:r>
            <w:r w:rsidR="000D5499" w:rsidRPr="00761F77">
              <w:rPr>
                <w:rFonts w:ascii="Times New Roman" w:eastAsia="Times New Roman" w:hAnsi="Times New Roman" w:cs="Times New Roman"/>
                <w:b/>
                <w:color w:val="000000"/>
                <w:sz w:val="26"/>
                <w:szCs w:val="26"/>
              </w:rPr>
              <w:t>2</w:t>
            </w:r>
            <w:r w:rsidR="00863AAB" w:rsidRPr="00761F77">
              <w:rPr>
                <w:rFonts w:ascii="Times New Roman" w:eastAsia="Times New Roman" w:hAnsi="Times New Roman" w:cs="Times New Roman"/>
                <w:b/>
                <w:color w:val="000000"/>
                <w:sz w:val="26"/>
                <w:szCs w:val="26"/>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4E89B7" w14:textId="77777777" w:rsidR="00D65EAD" w:rsidRPr="00761F77" w:rsidRDefault="00D65EAD" w:rsidP="00991241">
            <w:pPr>
              <w:snapToGrid w:val="0"/>
              <w:jc w:val="center"/>
              <w:rPr>
                <w:rFonts w:ascii="Times New Roman" w:eastAsia="Times New Roman" w:hAnsi="Times New Roman" w:cs="Times New Roman"/>
                <w:sz w:val="26"/>
                <w:szCs w:val="26"/>
              </w:rPr>
            </w:pPr>
          </w:p>
        </w:tc>
      </w:tr>
      <w:tr w:rsidR="003914BF" w:rsidRPr="00761F77" w14:paraId="39203A58"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70326E60" w14:textId="77777777" w:rsidR="003914BF" w:rsidRPr="00761F77" w:rsidRDefault="003914BF"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3.1.7.1</w:t>
            </w:r>
          </w:p>
        </w:tc>
        <w:tc>
          <w:tcPr>
            <w:tcW w:w="3479" w:type="dxa"/>
            <w:tcBorders>
              <w:top w:val="single" w:sz="4" w:space="0" w:color="000000"/>
              <w:left w:val="single" w:sz="4" w:space="0" w:color="000000"/>
              <w:bottom w:val="single" w:sz="4" w:space="0" w:color="000000"/>
            </w:tcBorders>
            <w:shd w:val="clear" w:color="auto" w:fill="auto"/>
            <w:vAlign w:val="center"/>
          </w:tcPr>
          <w:p w14:paraId="59C14718" w14:textId="77777777" w:rsidR="003914BF" w:rsidRPr="00761F77" w:rsidRDefault="003914BF"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Tạo cơ sở dữ liệu</w:t>
            </w:r>
          </w:p>
        </w:tc>
        <w:tc>
          <w:tcPr>
            <w:tcW w:w="1350" w:type="dxa"/>
            <w:tcBorders>
              <w:top w:val="single" w:sz="4" w:space="0" w:color="000000"/>
              <w:left w:val="single" w:sz="4" w:space="0" w:color="000000"/>
              <w:bottom w:val="single" w:sz="4" w:space="0" w:color="000000"/>
            </w:tcBorders>
            <w:shd w:val="clear" w:color="auto" w:fill="auto"/>
            <w:vAlign w:val="center"/>
          </w:tcPr>
          <w:p w14:paraId="66D1450C" w14:textId="77777777" w:rsidR="003914BF" w:rsidRPr="00761F77" w:rsidRDefault="003914BF" w:rsidP="00991241">
            <w:pPr>
              <w:snapToGrid w:val="0"/>
              <w:jc w:val="center"/>
              <w:rPr>
                <w:rFonts w:ascii="Times New Roman" w:hAnsi="Times New Roman" w:cs="Times New Roman"/>
                <w:bCs/>
                <w:sz w:val="26"/>
                <w:szCs w:val="26"/>
              </w:rPr>
            </w:pPr>
            <w:r w:rsidRPr="00761F77">
              <w:rPr>
                <w:rFonts w:ascii="Times New Roman" w:hAnsi="Times New Roman" w:cs="Times New Roman"/>
                <w:bCs/>
                <w:sz w:val="26"/>
                <w:szCs w:val="26"/>
              </w:rPr>
              <w:t>23/03/17</w:t>
            </w:r>
          </w:p>
        </w:tc>
        <w:tc>
          <w:tcPr>
            <w:tcW w:w="1440" w:type="dxa"/>
            <w:tcBorders>
              <w:top w:val="single" w:sz="4" w:space="0" w:color="000000"/>
              <w:left w:val="single" w:sz="4" w:space="0" w:color="000000"/>
              <w:bottom w:val="single" w:sz="4" w:space="0" w:color="000000"/>
            </w:tcBorders>
            <w:shd w:val="clear" w:color="auto" w:fill="auto"/>
            <w:vAlign w:val="center"/>
          </w:tcPr>
          <w:p w14:paraId="0552DBB1" w14:textId="77777777" w:rsidR="003914BF" w:rsidRPr="00761F77" w:rsidRDefault="003914BF" w:rsidP="00991241">
            <w:pPr>
              <w:snapToGrid w:val="0"/>
              <w:jc w:val="center"/>
              <w:rPr>
                <w:rFonts w:ascii="Times New Roman" w:hAnsi="Times New Roman" w:cs="Times New Roman"/>
                <w:bCs/>
                <w:sz w:val="26"/>
                <w:szCs w:val="26"/>
              </w:rPr>
            </w:pPr>
            <w:r w:rsidRPr="00761F77">
              <w:rPr>
                <w:rFonts w:ascii="Times New Roman" w:hAnsi="Times New Roman" w:cs="Times New Roman"/>
                <w:bCs/>
                <w:sz w:val="26"/>
                <w:szCs w:val="26"/>
              </w:rPr>
              <w:t>23/03/17</w:t>
            </w:r>
          </w:p>
        </w:tc>
        <w:tc>
          <w:tcPr>
            <w:tcW w:w="1170" w:type="dxa"/>
            <w:tcBorders>
              <w:top w:val="single" w:sz="4" w:space="0" w:color="000000"/>
              <w:left w:val="single" w:sz="4" w:space="0" w:color="000000"/>
              <w:bottom w:val="single" w:sz="4" w:space="0" w:color="000000"/>
            </w:tcBorders>
            <w:shd w:val="clear" w:color="auto" w:fill="auto"/>
            <w:vAlign w:val="center"/>
          </w:tcPr>
          <w:p w14:paraId="56C2D237" w14:textId="77777777" w:rsidR="003914BF" w:rsidRPr="00761F77" w:rsidRDefault="00311BE3" w:rsidP="00991241">
            <w:pPr>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12</w:t>
            </w:r>
            <w:r w:rsidR="003914BF" w:rsidRPr="00761F77">
              <w:rPr>
                <w:rFonts w:ascii="Times New Roman" w:eastAsia="Times New Roman" w:hAnsi="Times New Roman" w:cs="Times New Roman"/>
                <w:color w:val="000000"/>
                <w:sz w:val="26"/>
                <w:szCs w:val="26"/>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077BAC" w14:textId="77777777" w:rsidR="003914BF" w:rsidRPr="00761F77" w:rsidRDefault="003914BF" w:rsidP="00991241">
            <w:pPr>
              <w:snapToGrid w:val="0"/>
              <w:jc w:val="center"/>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Nam</w:t>
            </w:r>
          </w:p>
        </w:tc>
      </w:tr>
      <w:tr w:rsidR="00D65EAD" w:rsidRPr="00761F77" w14:paraId="5D6C29BE" w14:textId="77777777" w:rsidTr="0075486D">
        <w:tc>
          <w:tcPr>
            <w:tcW w:w="931" w:type="dxa"/>
            <w:tcBorders>
              <w:left w:val="single" w:sz="4" w:space="0" w:color="000000"/>
              <w:bottom w:val="single" w:sz="4" w:space="0" w:color="000000"/>
            </w:tcBorders>
            <w:shd w:val="clear" w:color="auto" w:fill="auto"/>
            <w:vAlign w:val="center"/>
          </w:tcPr>
          <w:p w14:paraId="246B190A" w14:textId="77777777" w:rsidR="00D65EAD" w:rsidRPr="00761F77" w:rsidRDefault="003914BF" w:rsidP="00991241">
            <w:pPr>
              <w:rPr>
                <w:rFonts w:ascii="Times New Roman" w:hAnsi="Times New Roman" w:cs="Times New Roman"/>
              </w:rPr>
            </w:pPr>
            <w:r w:rsidRPr="00761F77">
              <w:rPr>
                <w:rFonts w:ascii="Times New Roman" w:eastAsia="Times New Roman" w:hAnsi="Times New Roman" w:cs="Times New Roman"/>
                <w:color w:val="000000"/>
                <w:sz w:val="26"/>
                <w:szCs w:val="26"/>
              </w:rPr>
              <w:t>3.1.7.2</w:t>
            </w:r>
          </w:p>
        </w:tc>
        <w:tc>
          <w:tcPr>
            <w:tcW w:w="3479" w:type="dxa"/>
            <w:tcBorders>
              <w:left w:val="single" w:sz="4" w:space="0" w:color="000000"/>
              <w:bottom w:val="single" w:sz="4" w:space="0" w:color="000000"/>
            </w:tcBorders>
            <w:shd w:val="clear" w:color="auto" w:fill="auto"/>
            <w:vAlign w:val="center"/>
          </w:tcPr>
          <w:p w14:paraId="3BAC4AA8" w14:textId="77777777" w:rsidR="00D65EAD" w:rsidRPr="00761F77" w:rsidRDefault="00D65EAD" w:rsidP="00991241">
            <w:pPr>
              <w:rPr>
                <w:rFonts w:ascii="Times New Roman" w:hAnsi="Times New Roman" w:cs="Times New Roman"/>
              </w:rPr>
            </w:pPr>
            <w:r w:rsidRPr="00761F77">
              <w:rPr>
                <w:rFonts w:ascii="Times New Roman" w:hAnsi="Times New Roman" w:cs="Times New Roman"/>
                <w:sz w:val="26"/>
                <w:szCs w:val="26"/>
              </w:rPr>
              <w:t>Co</w:t>
            </w:r>
            <w:r w:rsidR="00E85F87" w:rsidRPr="00761F77">
              <w:rPr>
                <w:rFonts w:ascii="Times New Roman" w:hAnsi="Times New Roman" w:cs="Times New Roman"/>
                <w:sz w:val="26"/>
                <w:szCs w:val="26"/>
              </w:rPr>
              <w:t>de giao diện website</w:t>
            </w:r>
          </w:p>
        </w:tc>
        <w:tc>
          <w:tcPr>
            <w:tcW w:w="1350" w:type="dxa"/>
            <w:tcBorders>
              <w:left w:val="single" w:sz="4" w:space="0" w:color="000000"/>
              <w:bottom w:val="single" w:sz="4" w:space="0" w:color="000000"/>
            </w:tcBorders>
            <w:shd w:val="clear" w:color="auto" w:fill="auto"/>
            <w:vAlign w:val="center"/>
          </w:tcPr>
          <w:p w14:paraId="5BB8E772" w14:textId="77777777" w:rsidR="00D65EAD" w:rsidRPr="00761F77" w:rsidRDefault="003914BF"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24</w:t>
            </w:r>
            <w:r w:rsidR="00E85F87" w:rsidRPr="00761F77">
              <w:rPr>
                <w:rFonts w:ascii="Times New Roman" w:eastAsia="Times New Roman" w:hAnsi="Times New Roman" w:cs="Times New Roman"/>
                <w:color w:val="000000"/>
                <w:sz w:val="26"/>
                <w:szCs w:val="26"/>
              </w:rPr>
              <w:t>/03/</w:t>
            </w:r>
            <w:r w:rsidR="00D65EAD" w:rsidRPr="00761F77">
              <w:rPr>
                <w:rFonts w:ascii="Times New Roman" w:eastAsia="Times New Roman" w:hAnsi="Times New Roman" w:cs="Times New Roman"/>
                <w:color w:val="000000"/>
                <w:sz w:val="26"/>
                <w:szCs w:val="26"/>
              </w:rPr>
              <w:t>17</w:t>
            </w:r>
          </w:p>
        </w:tc>
        <w:tc>
          <w:tcPr>
            <w:tcW w:w="1440" w:type="dxa"/>
            <w:tcBorders>
              <w:left w:val="single" w:sz="4" w:space="0" w:color="000000"/>
              <w:bottom w:val="single" w:sz="4" w:space="0" w:color="000000"/>
            </w:tcBorders>
            <w:shd w:val="clear" w:color="auto" w:fill="auto"/>
            <w:vAlign w:val="center"/>
          </w:tcPr>
          <w:p w14:paraId="5F93E724" w14:textId="77777777" w:rsidR="00D65EAD" w:rsidRPr="00761F77" w:rsidRDefault="003914BF"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24</w:t>
            </w:r>
            <w:r w:rsidR="00E85F87" w:rsidRPr="00761F77">
              <w:rPr>
                <w:rFonts w:ascii="Times New Roman" w:eastAsia="Times New Roman" w:hAnsi="Times New Roman" w:cs="Times New Roman"/>
                <w:color w:val="000000"/>
                <w:sz w:val="26"/>
                <w:szCs w:val="26"/>
              </w:rPr>
              <w:t>/03/</w:t>
            </w:r>
            <w:r w:rsidR="00D65EAD"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48172B0A" w14:textId="77777777" w:rsidR="00D65EAD" w:rsidRPr="00761F77" w:rsidRDefault="00311BE3" w:rsidP="00991241">
            <w:pPr>
              <w:snapToGrid w:val="0"/>
              <w:jc w:val="center"/>
              <w:rPr>
                <w:rFonts w:ascii="Times New Roman" w:hAnsi="Times New Roman" w:cs="Times New Roman"/>
              </w:rPr>
            </w:pPr>
            <w:r w:rsidRPr="00761F77">
              <w:rPr>
                <w:rFonts w:ascii="Times New Roman" w:hAnsi="Times New Roman" w:cs="Times New Roman"/>
                <w:sz w:val="26"/>
                <w:szCs w:val="26"/>
              </w:rPr>
              <w:t>8</w:t>
            </w:r>
            <w:r w:rsidR="00863AAB" w:rsidRPr="00761F77">
              <w:rPr>
                <w:rFonts w:ascii="Times New Roman" w:hAnsi="Times New Roman" w:cs="Times New Roman"/>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3BDB0C1B" w14:textId="77777777" w:rsidR="00D65EAD" w:rsidRPr="00761F77" w:rsidRDefault="00E85F87" w:rsidP="00991241">
            <w:pPr>
              <w:snapToGrid w:val="0"/>
              <w:jc w:val="center"/>
              <w:rPr>
                <w:rFonts w:ascii="Times New Roman" w:hAnsi="Times New Roman" w:cs="Times New Roman"/>
              </w:rPr>
            </w:pPr>
            <w:r w:rsidRPr="00761F77">
              <w:rPr>
                <w:rFonts w:ascii="Times New Roman" w:hAnsi="Times New Roman" w:cs="Times New Roman"/>
                <w:sz w:val="26"/>
                <w:szCs w:val="26"/>
              </w:rPr>
              <w:t>Nam</w:t>
            </w:r>
          </w:p>
        </w:tc>
      </w:tr>
      <w:tr w:rsidR="00D65EAD" w:rsidRPr="00761F77" w14:paraId="4FD79FC1" w14:textId="77777777" w:rsidTr="0075486D">
        <w:tc>
          <w:tcPr>
            <w:tcW w:w="931" w:type="dxa"/>
            <w:tcBorders>
              <w:left w:val="single" w:sz="4" w:space="0" w:color="000000"/>
              <w:bottom w:val="single" w:sz="4" w:space="0" w:color="000000"/>
            </w:tcBorders>
            <w:shd w:val="clear" w:color="auto" w:fill="auto"/>
            <w:vAlign w:val="center"/>
          </w:tcPr>
          <w:p w14:paraId="198A583C" w14:textId="77777777" w:rsidR="00D65EAD" w:rsidRPr="00761F77" w:rsidRDefault="003914BF" w:rsidP="00991241">
            <w:pPr>
              <w:rPr>
                <w:rFonts w:ascii="Times New Roman" w:hAnsi="Times New Roman" w:cs="Times New Roman"/>
              </w:rPr>
            </w:pPr>
            <w:r w:rsidRPr="00761F77">
              <w:rPr>
                <w:rFonts w:ascii="Times New Roman" w:eastAsia="Times New Roman" w:hAnsi="Times New Roman" w:cs="Times New Roman"/>
                <w:color w:val="000000"/>
                <w:sz w:val="26"/>
                <w:szCs w:val="26"/>
              </w:rPr>
              <w:t>3.1.7.3</w:t>
            </w:r>
          </w:p>
        </w:tc>
        <w:tc>
          <w:tcPr>
            <w:tcW w:w="3479" w:type="dxa"/>
            <w:tcBorders>
              <w:left w:val="single" w:sz="4" w:space="0" w:color="000000"/>
              <w:bottom w:val="single" w:sz="4" w:space="0" w:color="000000"/>
            </w:tcBorders>
            <w:shd w:val="clear" w:color="auto" w:fill="auto"/>
            <w:vAlign w:val="center"/>
          </w:tcPr>
          <w:p w14:paraId="6B67B316" w14:textId="77777777" w:rsidR="00D65EAD" w:rsidRPr="00761F77" w:rsidRDefault="00E85F87" w:rsidP="00991241">
            <w:pPr>
              <w:rPr>
                <w:rFonts w:ascii="Times New Roman" w:hAnsi="Times New Roman" w:cs="Times New Roman"/>
              </w:rPr>
            </w:pPr>
            <w:r w:rsidRPr="00761F77">
              <w:rPr>
                <w:rFonts w:ascii="Times New Roman" w:hAnsi="Times New Roman" w:cs="Times New Roman"/>
                <w:sz w:val="26"/>
                <w:szCs w:val="26"/>
              </w:rPr>
              <w:t>Thiết kế</w:t>
            </w:r>
            <w:r w:rsidR="00D65EAD" w:rsidRPr="00761F77">
              <w:rPr>
                <w:rFonts w:ascii="Times New Roman" w:hAnsi="Times New Roman" w:cs="Times New Roman"/>
                <w:sz w:val="26"/>
                <w:szCs w:val="26"/>
              </w:rPr>
              <w:t xml:space="preserve"> fron</w:t>
            </w:r>
            <w:r w:rsidRPr="00761F77">
              <w:rPr>
                <w:rFonts w:ascii="Times New Roman" w:hAnsi="Times New Roman" w:cs="Times New Roman"/>
                <w:sz w:val="26"/>
                <w:szCs w:val="26"/>
              </w:rPr>
              <w:t xml:space="preserve">t-end của xem </w:t>
            </w:r>
            <w:r w:rsidRPr="00761F77">
              <w:rPr>
                <w:rFonts w:ascii="Times New Roman" w:hAnsi="Times New Roman" w:cs="Times New Roman"/>
                <w:sz w:val="26"/>
                <w:szCs w:val="26"/>
              </w:rPr>
              <w:lastRenderedPageBreak/>
              <w:t>website</w:t>
            </w:r>
          </w:p>
        </w:tc>
        <w:tc>
          <w:tcPr>
            <w:tcW w:w="1350" w:type="dxa"/>
            <w:tcBorders>
              <w:left w:val="single" w:sz="4" w:space="0" w:color="000000"/>
              <w:bottom w:val="single" w:sz="4" w:space="0" w:color="000000"/>
            </w:tcBorders>
            <w:shd w:val="clear" w:color="auto" w:fill="auto"/>
            <w:vAlign w:val="center"/>
          </w:tcPr>
          <w:p w14:paraId="044E432A" w14:textId="77777777" w:rsidR="00D65EAD" w:rsidRPr="00761F77" w:rsidRDefault="003914BF"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lastRenderedPageBreak/>
              <w:t>24/</w:t>
            </w:r>
            <w:r w:rsidR="00863AAB" w:rsidRPr="00761F77">
              <w:rPr>
                <w:rFonts w:ascii="Times New Roman" w:eastAsia="Times New Roman" w:hAnsi="Times New Roman" w:cs="Times New Roman"/>
                <w:color w:val="000000"/>
                <w:sz w:val="26"/>
                <w:szCs w:val="26"/>
              </w:rPr>
              <w:t>03/</w:t>
            </w:r>
            <w:r w:rsidR="00D65EAD" w:rsidRPr="00761F77">
              <w:rPr>
                <w:rFonts w:ascii="Times New Roman" w:eastAsia="Times New Roman" w:hAnsi="Times New Roman" w:cs="Times New Roman"/>
                <w:color w:val="000000"/>
                <w:sz w:val="26"/>
                <w:szCs w:val="26"/>
              </w:rPr>
              <w:t>17</w:t>
            </w:r>
          </w:p>
        </w:tc>
        <w:tc>
          <w:tcPr>
            <w:tcW w:w="1440" w:type="dxa"/>
            <w:tcBorders>
              <w:left w:val="single" w:sz="4" w:space="0" w:color="000000"/>
              <w:bottom w:val="single" w:sz="4" w:space="0" w:color="000000"/>
            </w:tcBorders>
            <w:shd w:val="clear" w:color="auto" w:fill="auto"/>
            <w:vAlign w:val="center"/>
          </w:tcPr>
          <w:p w14:paraId="49735296" w14:textId="77777777" w:rsidR="00D65EAD" w:rsidRPr="00761F77" w:rsidRDefault="003914BF"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25</w:t>
            </w:r>
            <w:r w:rsidR="00863AAB" w:rsidRPr="00761F77">
              <w:rPr>
                <w:rFonts w:ascii="Times New Roman" w:eastAsia="Times New Roman" w:hAnsi="Times New Roman" w:cs="Times New Roman"/>
                <w:color w:val="000000"/>
                <w:sz w:val="26"/>
                <w:szCs w:val="26"/>
              </w:rPr>
              <w:t>/03/</w:t>
            </w:r>
            <w:r w:rsidR="00D65EAD"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68342466" w14:textId="77777777" w:rsidR="00D65EAD" w:rsidRPr="00761F77" w:rsidRDefault="00311BE3" w:rsidP="00991241">
            <w:pPr>
              <w:snapToGrid w:val="0"/>
              <w:jc w:val="center"/>
              <w:rPr>
                <w:rFonts w:ascii="Times New Roman" w:hAnsi="Times New Roman" w:cs="Times New Roman"/>
              </w:rPr>
            </w:pPr>
            <w:r w:rsidRPr="00761F77">
              <w:rPr>
                <w:rFonts w:ascii="Times New Roman" w:hAnsi="Times New Roman" w:cs="Times New Roman"/>
                <w:sz w:val="26"/>
                <w:szCs w:val="26"/>
              </w:rPr>
              <w:t>8</w:t>
            </w:r>
            <w:r w:rsidR="00863AAB" w:rsidRPr="00761F77">
              <w:rPr>
                <w:rFonts w:ascii="Times New Roman" w:hAnsi="Times New Roman" w:cs="Times New Roman"/>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33654A14" w14:textId="77777777" w:rsidR="00D65EAD" w:rsidRPr="00761F77" w:rsidRDefault="00863AAB" w:rsidP="00991241">
            <w:pPr>
              <w:snapToGrid w:val="0"/>
              <w:jc w:val="center"/>
              <w:rPr>
                <w:rFonts w:ascii="Times New Roman" w:hAnsi="Times New Roman" w:cs="Times New Roman"/>
              </w:rPr>
            </w:pPr>
            <w:r w:rsidRPr="00761F77">
              <w:rPr>
                <w:rFonts w:ascii="Times New Roman" w:hAnsi="Times New Roman" w:cs="Times New Roman"/>
                <w:sz w:val="26"/>
                <w:szCs w:val="26"/>
              </w:rPr>
              <w:t>Trí</w:t>
            </w:r>
          </w:p>
        </w:tc>
      </w:tr>
      <w:tr w:rsidR="00D65EAD" w:rsidRPr="00761F77" w14:paraId="54864EB0" w14:textId="77777777" w:rsidTr="0075486D">
        <w:tc>
          <w:tcPr>
            <w:tcW w:w="931" w:type="dxa"/>
            <w:tcBorders>
              <w:left w:val="single" w:sz="4" w:space="0" w:color="000000"/>
              <w:bottom w:val="single" w:sz="4" w:space="0" w:color="000000"/>
            </w:tcBorders>
            <w:shd w:val="clear" w:color="auto" w:fill="auto"/>
            <w:vAlign w:val="center"/>
          </w:tcPr>
          <w:p w14:paraId="1E189BB0" w14:textId="77777777" w:rsidR="00D65EAD" w:rsidRPr="00761F77" w:rsidRDefault="003914BF" w:rsidP="00991241">
            <w:pPr>
              <w:rPr>
                <w:rFonts w:ascii="Times New Roman" w:hAnsi="Times New Roman" w:cs="Times New Roman"/>
              </w:rPr>
            </w:pPr>
            <w:r w:rsidRPr="00761F77">
              <w:rPr>
                <w:rFonts w:ascii="Times New Roman" w:eastAsia="Times New Roman" w:hAnsi="Times New Roman" w:cs="Times New Roman"/>
                <w:color w:val="000000"/>
                <w:sz w:val="26"/>
                <w:szCs w:val="26"/>
              </w:rPr>
              <w:lastRenderedPageBreak/>
              <w:t>3.1.7.4</w:t>
            </w:r>
          </w:p>
        </w:tc>
        <w:tc>
          <w:tcPr>
            <w:tcW w:w="3479" w:type="dxa"/>
            <w:tcBorders>
              <w:left w:val="single" w:sz="4" w:space="0" w:color="000000"/>
              <w:bottom w:val="single" w:sz="4" w:space="0" w:color="000000"/>
            </w:tcBorders>
            <w:shd w:val="clear" w:color="auto" w:fill="auto"/>
            <w:vAlign w:val="center"/>
          </w:tcPr>
          <w:p w14:paraId="311969FB" w14:textId="77777777" w:rsidR="00D65EAD" w:rsidRPr="00761F77" w:rsidRDefault="00E85F87" w:rsidP="00991241">
            <w:pPr>
              <w:rPr>
                <w:rFonts w:ascii="Times New Roman" w:hAnsi="Times New Roman" w:cs="Times New Roman"/>
              </w:rPr>
            </w:pPr>
            <w:r w:rsidRPr="00761F77">
              <w:rPr>
                <w:rFonts w:ascii="Times New Roman" w:hAnsi="Times New Roman" w:cs="Times New Roman"/>
                <w:sz w:val="26"/>
                <w:szCs w:val="26"/>
              </w:rPr>
              <w:t>Code</w:t>
            </w:r>
            <w:r w:rsidR="00D65EAD" w:rsidRPr="00761F77">
              <w:rPr>
                <w:rFonts w:ascii="Times New Roman" w:hAnsi="Times New Roman" w:cs="Times New Roman"/>
                <w:sz w:val="26"/>
                <w:szCs w:val="26"/>
              </w:rPr>
              <w:t xml:space="preserve"> back</w:t>
            </w:r>
            <w:r w:rsidRPr="00761F77">
              <w:rPr>
                <w:rFonts w:ascii="Times New Roman" w:hAnsi="Times New Roman" w:cs="Times New Roman"/>
                <w:sz w:val="26"/>
                <w:szCs w:val="26"/>
              </w:rPr>
              <w:t>-end của xem website</w:t>
            </w:r>
          </w:p>
        </w:tc>
        <w:tc>
          <w:tcPr>
            <w:tcW w:w="1350" w:type="dxa"/>
            <w:tcBorders>
              <w:left w:val="single" w:sz="4" w:space="0" w:color="000000"/>
              <w:bottom w:val="single" w:sz="4" w:space="0" w:color="000000"/>
            </w:tcBorders>
            <w:shd w:val="clear" w:color="auto" w:fill="auto"/>
          </w:tcPr>
          <w:p w14:paraId="3703A11E" w14:textId="77777777" w:rsidR="00D65EAD" w:rsidRPr="00761F77" w:rsidRDefault="00863AAB"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24/03/</w:t>
            </w:r>
            <w:r w:rsidR="00D65EAD" w:rsidRPr="00761F77">
              <w:rPr>
                <w:rFonts w:ascii="Times New Roman" w:eastAsia="Times New Roman" w:hAnsi="Times New Roman" w:cs="Times New Roman"/>
                <w:color w:val="000000"/>
                <w:sz w:val="26"/>
                <w:szCs w:val="26"/>
              </w:rPr>
              <w:t>17</w:t>
            </w:r>
          </w:p>
        </w:tc>
        <w:tc>
          <w:tcPr>
            <w:tcW w:w="1440" w:type="dxa"/>
            <w:tcBorders>
              <w:left w:val="single" w:sz="4" w:space="0" w:color="000000"/>
              <w:bottom w:val="single" w:sz="4" w:space="0" w:color="000000"/>
            </w:tcBorders>
            <w:shd w:val="clear" w:color="auto" w:fill="auto"/>
          </w:tcPr>
          <w:p w14:paraId="2148DB0F" w14:textId="77777777" w:rsidR="00D65EAD" w:rsidRPr="00761F77" w:rsidRDefault="00863AAB"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25/03/</w:t>
            </w:r>
            <w:r w:rsidR="00D65EAD"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03089C27" w14:textId="77777777" w:rsidR="00D65EAD" w:rsidRPr="00761F77" w:rsidRDefault="00311BE3" w:rsidP="00991241">
            <w:pPr>
              <w:snapToGrid w:val="0"/>
              <w:jc w:val="center"/>
              <w:rPr>
                <w:rFonts w:ascii="Times New Roman" w:hAnsi="Times New Roman" w:cs="Times New Roman"/>
              </w:rPr>
            </w:pPr>
            <w:r w:rsidRPr="00761F77">
              <w:rPr>
                <w:rFonts w:ascii="Times New Roman" w:hAnsi="Times New Roman" w:cs="Times New Roman"/>
                <w:sz w:val="26"/>
                <w:szCs w:val="26"/>
              </w:rPr>
              <w:t>10</w:t>
            </w:r>
            <w:r w:rsidR="00863AAB" w:rsidRPr="00761F77">
              <w:rPr>
                <w:rFonts w:ascii="Times New Roman" w:hAnsi="Times New Roman" w:cs="Times New Roman"/>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7C5B4581" w14:textId="77777777" w:rsidR="00D65EAD" w:rsidRPr="00761F77" w:rsidRDefault="00863AAB" w:rsidP="00991241">
            <w:pPr>
              <w:snapToGrid w:val="0"/>
              <w:jc w:val="center"/>
              <w:rPr>
                <w:rFonts w:ascii="Times New Roman" w:hAnsi="Times New Roman" w:cs="Times New Roman"/>
              </w:rPr>
            </w:pPr>
            <w:r w:rsidRPr="00761F77">
              <w:rPr>
                <w:rFonts w:ascii="Times New Roman" w:hAnsi="Times New Roman" w:cs="Times New Roman"/>
                <w:sz w:val="26"/>
                <w:szCs w:val="26"/>
              </w:rPr>
              <w:t>Nam</w:t>
            </w:r>
          </w:p>
        </w:tc>
      </w:tr>
      <w:tr w:rsidR="00D65EAD" w:rsidRPr="00761F77" w14:paraId="22C05B15" w14:textId="77777777" w:rsidTr="0075486D">
        <w:tc>
          <w:tcPr>
            <w:tcW w:w="931" w:type="dxa"/>
            <w:tcBorders>
              <w:left w:val="single" w:sz="4" w:space="0" w:color="000000"/>
              <w:bottom w:val="single" w:sz="4" w:space="0" w:color="000000"/>
            </w:tcBorders>
            <w:shd w:val="clear" w:color="auto" w:fill="auto"/>
            <w:vAlign w:val="center"/>
          </w:tcPr>
          <w:p w14:paraId="3F85AB33" w14:textId="77777777" w:rsidR="00D65EAD" w:rsidRPr="00761F77" w:rsidRDefault="003914BF" w:rsidP="00991241">
            <w:pPr>
              <w:rPr>
                <w:rFonts w:ascii="Times New Roman" w:hAnsi="Times New Roman" w:cs="Times New Roman"/>
              </w:rPr>
            </w:pPr>
            <w:r w:rsidRPr="00761F77">
              <w:rPr>
                <w:rFonts w:ascii="Times New Roman" w:eastAsia="Times New Roman" w:hAnsi="Times New Roman" w:cs="Times New Roman"/>
                <w:color w:val="000000"/>
                <w:sz w:val="26"/>
                <w:szCs w:val="26"/>
              </w:rPr>
              <w:t>3.1.7.5</w:t>
            </w:r>
          </w:p>
        </w:tc>
        <w:tc>
          <w:tcPr>
            <w:tcW w:w="3479" w:type="dxa"/>
            <w:tcBorders>
              <w:left w:val="single" w:sz="4" w:space="0" w:color="000000"/>
              <w:bottom w:val="single" w:sz="4" w:space="0" w:color="000000"/>
            </w:tcBorders>
            <w:shd w:val="clear" w:color="auto" w:fill="auto"/>
            <w:vAlign w:val="center"/>
          </w:tcPr>
          <w:p w14:paraId="0605A7A3" w14:textId="77777777" w:rsidR="00D65EAD" w:rsidRPr="00761F77" w:rsidRDefault="00E85F87" w:rsidP="00991241">
            <w:pPr>
              <w:rPr>
                <w:rFonts w:ascii="Times New Roman" w:hAnsi="Times New Roman" w:cs="Times New Roman"/>
              </w:rPr>
            </w:pPr>
            <w:r w:rsidRPr="00761F77">
              <w:rPr>
                <w:rFonts w:ascii="Times New Roman" w:hAnsi="Times New Roman" w:cs="Times New Roman"/>
                <w:sz w:val="26"/>
                <w:szCs w:val="26"/>
              </w:rPr>
              <w:t>Thiết kế front-end của tìm kiếm</w:t>
            </w:r>
          </w:p>
        </w:tc>
        <w:tc>
          <w:tcPr>
            <w:tcW w:w="1350" w:type="dxa"/>
            <w:tcBorders>
              <w:left w:val="single" w:sz="4" w:space="0" w:color="000000"/>
              <w:bottom w:val="single" w:sz="4" w:space="0" w:color="000000"/>
            </w:tcBorders>
            <w:shd w:val="clear" w:color="auto" w:fill="auto"/>
          </w:tcPr>
          <w:p w14:paraId="21FCBF1B" w14:textId="77777777" w:rsidR="00D65EAD" w:rsidRPr="00761F77" w:rsidRDefault="00863AAB"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23/03/</w:t>
            </w:r>
            <w:r w:rsidR="00D65EAD" w:rsidRPr="00761F77">
              <w:rPr>
                <w:rFonts w:ascii="Times New Roman" w:eastAsia="Times New Roman" w:hAnsi="Times New Roman" w:cs="Times New Roman"/>
                <w:color w:val="000000"/>
                <w:sz w:val="26"/>
                <w:szCs w:val="26"/>
              </w:rPr>
              <w:t>17</w:t>
            </w:r>
          </w:p>
        </w:tc>
        <w:tc>
          <w:tcPr>
            <w:tcW w:w="1440" w:type="dxa"/>
            <w:tcBorders>
              <w:left w:val="single" w:sz="4" w:space="0" w:color="000000"/>
              <w:bottom w:val="single" w:sz="4" w:space="0" w:color="000000"/>
            </w:tcBorders>
            <w:shd w:val="clear" w:color="auto" w:fill="auto"/>
          </w:tcPr>
          <w:p w14:paraId="783C2CB2" w14:textId="77777777" w:rsidR="00D65EAD" w:rsidRPr="00761F77" w:rsidRDefault="00863AAB"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23/03/</w:t>
            </w:r>
            <w:r w:rsidR="00D65EAD"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378BAA37" w14:textId="77777777" w:rsidR="00D65EAD" w:rsidRPr="00761F77" w:rsidRDefault="00311BE3" w:rsidP="00991241">
            <w:pPr>
              <w:snapToGrid w:val="0"/>
              <w:jc w:val="center"/>
              <w:rPr>
                <w:rFonts w:ascii="Times New Roman" w:hAnsi="Times New Roman" w:cs="Times New Roman"/>
              </w:rPr>
            </w:pPr>
            <w:r w:rsidRPr="00761F77">
              <w:rPr>
                <w:rFonts w:ascii="Times New Roman" w:hAnsi="Times New Roman" w:cs="Times New Roman"/>
                <w:sz w:val="26"/>
                <w:szCs w:val="26"/>
              </w:rPr>
              <w:t>8</w:t>
            </w:r>
            <w:r w:rsidR="00863AAB" w:rsidRPr="00761F77">
              <w:rPr>
                <w:rFonts w:ascii="Times New Roman" w:hAnsi="Times New Roman" w:cs="Times New Roman"/>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040DDC12" w14:textId="77777777" w:rsidR="00D65EAD" w:rsidRPr="00761F77" w:rsidRDefault="00863AAB" w:rsidP="00991241">
            <w:pPr>
              <w:snapToGrid w:val="0"/>
              <w:jc w:val="center"/>
              <w:rPr>
                <w:rFonts w:ascii="Times New Roman" w:hAnsi="Times New Roman" w:cs="Times New Roman"/>
              </w:rPr>
            </w:pPr>
            <w:r w:rsidRPr="00761F77">
              <w:rPr>
                <w:rFonts w:ascii="Times New Roman" w:hAnsi="Times New Roman" w:cs="Times New Roman"/>
                <w:sz w:val="26"/>
                <w:szCs w:val="26"/>
              </w:rPr>
              <w:t>Vy</w:t>
            </w:r>
          </w:p>
        </w:tc>
      </w:tr>
      <w:tr w:rsidR="00D65EAD" w:rsidRPr="00761F77" w14:paraId="30BB2FA2" w14:textId="77777777" w:rsidTr="0075486D">
        <w:tc>
          <w:tcPr>
            <w:tcW w:w="931" w:type="dxa"/>
            <w:tcBorders>
              <w:left w:val="single" w:sz="4" w:space="0" w:color="000000"/>
              <w:bottom w:val="single" w:sz="4" w:space="0" w:color="000000"/>
            </w:tcBorders>
            <w:shd w:val="clear" w:color="auto" w:fill="auto"/>
            <w:vAlign w:val="center"/>
          </w:tcPr>
          <w:p w14:paraId="4873057A" w14:textId="77777777" w:rsidR="00D65EAD" w:rsidRPr="00761F77" w:rsidRDefault="003914BF" w:rsidP="00991241">
            <w:pPr>
              <w:rPr>
                <w:rFonts w:ascii="Times New Roman" w:hAnsi="Times New Roman" w:cs="Times New Roman"/>
              </w:rPr>
            </w:pPr>
            <w:r w:rsidRPr="00761F77">
              <w:rPr>
                <w:rFonts w:ascii="Times New Roman" w:eastAsia="Times New Roman" w:hAnsi="Times New Roman" w:cs="Times New Roman"/>
                <w:color w:val="000000"/>
                <w:sz w:val="26"/>
                <w:szCs w:val="26"/>
              </w:rPr>
              <w:t>3.1.7.6</w:t>
            </w:r>
          </w:p>
        </w:tc>
        <w:tc>
          <w:tcPr>
            <w:tcW w:w="3479" w:type="dxa"/>
            <w:tcBorders>
              <w:left w:val="single" w:sz="4" w:space="0" w:color="000000"/>
              <w:bottom w:val="single" w:sz="4" w:space="0" w:color="000000"/>
            </w:tcBorders>
            <w:shd w:val="clear" w:color="auto" w:fill="auto"/>
            <w:vAlign w:val="center"/>
          </w:tcPr>
          <w:p w14:paraId="7FA5F2C8" w14:textId="77777777" w:rsidR="00D65EAD" w:rsidRPr="00761F77" w:rsidRDefault="00E85F87" w:rsidP="00991241">
            <w:pPr>
              <w:rPr>
                <w:rFonts w:ascii="Times New Roman" w:hAnsi="Times New Roman" w:cs="Times New Roman"/>
              </w:rPr>
            </w:pPr>
            <w:r w:rsidRPr="00761F77">
              <w:rPr>
                <w:rFonts w:ascii="Times New Roman" w:hAnsi="Times New Roman" w:cs="Times New Roman"/>
                <w:sz w:val="26"/>
                <w:szCs w:val="26"/>
              </w:rPr>
              <w:t>Code back-end của tìm kiếm</w:t>
            </w:r>
          </w:p>
        </w:tc>
        <w:tc>
          <w:tcPr>
            <w:tcW w:w="1350" w:type="dxa"/>
            <w:tcBorders>
              <w:left w:val="single" w:sz="4" w:space="0" w:color="000000"/>
              <w:bottom w:val="single" w:sz="4" w:space="0" w:color="000000"/>
            </w:tcBorders>
            <w:shd w:val="clear" w:color="auto" w:fill="auto"/>
          </w:tcPr>
          <w:p w14:paraId="1C5FDE37" w14:textId="77777777" w:rsidR="00D65EAD" w:rsidRPr="00761F77" w:rsidRDefault="00014274"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25</w:t>
            </w:r>
            <w:r w:rsidR="00863AAB" w:rsidRPr="00761F77">
              <w:rPr>
                <w:rFonts w:ascii="Times New Roman" w:eastAsia="Times New Roman" w:hAnsi="Times New Roman" w:cs="Times New Roman"/>
                <w:color w:val="000000"/>
                <w:sz w:val="26"/>
                <w:szCs w:val="26"/>
              </w:rPr>
              <w:t>/03/</w:t>
            </w:r>
            <w:r w:rsidR="00D65EAD" w:rsidRPr="00761F77">
              <w:rPr>
                <w:rFonts w:ascii="Times New Roman" w:eastAsia="Times New Roman" w:hAnsi="Times New Roman" w:cs="Times New Roman"/>
                <w:color w:val="000000"/>
                <w:sz w:val="26"/>
                <w:szCs w:val="26"/>
              </w:rPr>
              <w:t>17</w:t>
            </w:r>
          </w:p>
        </w:tc>
        <w:tc>
          <w:tcPr>
            <w:tcW w:w="1440" w:type="dxa"/>
            <w:tcBorders>
              <w:left w:val="single" w:sz="4" w:space="0" w:color="000000"/>
              <w:bottom w:val="single" w:sz="4" w:space="0" w:color="000000"/>
            </w:tcBorders>
            <w:shd w:val="clear" w:color="auto" w:fill="auto"/>
          </w:tcPr>
          <w:p w14:paraId="24DCABB0" w14:textId="77777777" w:rsidR="00D65EAD" w:rsidRPr="00761F77" w:rsidRDefault="00014274"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26</w:t>
            </w:r>
            <w:r w:rsidR="00863AAB" w:rsidRPr="00761F77">
              <w:rPr>
                <w:rFonts w:ascii="Times New Roman" w:eastAsia="Times New Roman" w:hAnsi="Times New Roman" w:cs="Times New Roman"/>
                <w:color w:val="000000"/>
                <w:sz w:val="26"/>
                <w:szCs w:val="26"/>
              </w:rPr>
              <w:t>/03/</w:t>
            </w:r>
            <w:r w:rsidR="00D65EAD"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40B35242" w14:textId="77777777" w:rsidR="00D65EAD" w:rsidRPr="00761F77" w:rsidRDefault="00311BE3" w:rsidP="00991241">
            <w:pPr>
              <w:snapToGrid w:val="0"/>
              <w:jc w:val="center"/>
              <w:rPr>
                <w:rFonts w:ascii="Times New Roman" w:hAnsi="Times New Roman" w:cs="Times New Roman"/>
              </w:rPr>
            </w:pPr>
            <w:r w:rsidRPr="00761F77">
              <w:rPr>
                <w:rFonts w:ascii="Times New Roman" w:hAnsi="Times New Roman" w:cs="Times New Roman"/>
                <w:sz w:val="26"/>
                <w:szCs w:val="26"/>
              </w:rPr>
              <w:t>10</w:t>
            </w:r>
            <w:r w:rsidR="00863AAB" w:rsidRPr="00761F77">
              <w:rPr>
                <w:rFonts w:ascii="Times New Roman" w:hAnsi="Times New Roman" w:cs="Times New Roman"/>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3A678738" w14:textId="77777777" w:rsidR="00D65EAD" w:rsidRPr="00761F77" w:rsidRDefault="00863AAB" w:rsidP="00991241">
            <w:pPr>
              <w:snapToGrid w:val="0"/>
              <w:jc w:val="center"/>
              <w:rPr>
                <w:rFonts w:ascii="Times New Roman" w:hAnsi="Times New Roman" w:cs="Times New Roman"/>
              </w:rPr>
            </w:pPr>
            <w:r w:rsidRPr="00761F77">
              <w:rPr>
                <w:rFonts w:ascii="Times New Roman" w:hAnsi="Times New Roman" w:cs="Times New Roman"/>
                <w:sz w:val="26"/>
                <w:szCs w:val="26"/>
              </w:rPr>
              <w:t>Trí</w:t>
            </w:r>
          </w:p>
        </w:tc>
      </w:tr>
      <w:tr w:rsidR="00D65EAD" w:rsidRPr="00761F77" w14:paraId="4ACDA8AF" w14:textId="77777777" w:rsidTr="0075486D">
        <w:tc>
          <w:tcPr>
            <w:tcW w:w="931" w:type="dxa"/>
            <w:tcBorders>
              <w:left w:val="single" w:sz="4" w:space="0" w:color="000000"/>
              <w:bottom w:val="single" w:sz="4" w:space="0" w:color="000000"/>
            </w:tcBorders>
            <w:shd w:val="clear" w:color="auto" w:fill="auto"/>
            <w:vAlign w:val="center"/>
          </w:tcPr>
          <w:p w14:paraId="181F2DD9" w14:textId="77777777" w:rsidR="00D65EAD" w:rsidRPr="00761F77" w:rsidRDefault="003914BF" w:rsidP="00991241">
            <w:pPr>
              <w:rPr>
                <w:rFonts w:ascii="Times New Roman" w:hAnsi="Times New Roman" w:cs="Times New Roman"/>
              </w:rPr>
            </w:pPr>
            <w:r w:rsidRPr="00761F77">
              <w:rPr>
                <w:rFonts w:ascii="Times New Roman" w:eastAsia="Times New Roman" w:hAnsi="Times New Roman" w:cs="Times New Roman"/>
                <w:color w:val="000000"/>
                <w:sz w:val="26"/>
                <w:szCs w:val="26"/>
              </w:rPr>
              <w:t>3.1.7.7</w:t>
            </w:r>
          </w:p>
        </w:tc>
        <w:tc>
          <w:tcPr>
            <w:tcW w:w="3479" w:type="dxa"/>
            <w:tcBorders>
              <w:left w:val="single" w:sz="4" w:space="0" w:color="000000"/>
              <w:bottom w:val="single" w:sz="4" w:space="0" w:color="000000"/>
            </w:tcBorders>
            <w:shd w:val="clear" w:color="auto" w:fill="auto"/>
            <w:vAlign w:val="center"/>
          </w:tcPr>
          <w:p w14:paraId="7F2EA90E" w14:textId="77777777" w:rsidR="00D65EAD" w:rsidRPr="00761F77" w:rsidRDefault="00E85F87" w:rsidP="00991241">
            <w:pPr>
              <w:rPr>
                <w:rFonts w:ascii="Times New Roman" w:hAnsi="Times New Roman" w:cs="Times New Roman"/>
              </w:rPr>
            </w:pPr>
            <w:r w:rsidRPr="00761F77">
              <w:rPr>
                <w:rFonts w:ascii="Times New Roman" w:hAnsi="Times New Roman" w:cs="Times New Roman"/>
                <w:sz w:val="26"/>
                <w:szCs w:val="26"/>
              </w:rPr>
              <w:t>Thiết kế</w:t>
            </w:r>
            <w:r w:rsidR="00D65EAD" w:rsidRPr="00761F77">
              <w:rPr>
                <w:rFonts w:ascii="Times New Roman" w:hAnsi="Times New Roman" w:cs="Times New Roman"/>
                <w:sz w:val="26"/>
                <w:szCs w:val="26"/>
              </w:rPr>
              <w:t xml:space="preserve"> fr</w:t>
            </w:r>
            <w:r w:rsidRPr="00761F77">
              <w:rPr>
                <w:rFonts w:ascii="Times New Roman" w:hAnsi="Times New Roman" w:cs="Times New Roman"/>
                <w:sz w:val="26"/>
                <w:szCs w:val="26"/>
              </w:rPr>
              <w:t>ont-end của đăng kí</w:t>
            </w:r>
          </w:p>
        </w:tc>
        <w:tc>
          <w:tcPr>
            <w:tcW w:w="1350" w:type="dxa"/>
            <w:tcBorders>
              <w:left w:val="single" w:sz="4" w:space="0" w:color="000000"/>
              <w:bottom w:val="single" w:sz="4" w:space="0" w:color="000000"/>
            </w:tcBorders>
            <w:shd w:val="clear" w:color="auto" w:fill="auto"/>
          </w:tcPr>
          <w:p w14:paraId="3C188C60" w14:textId="77777777" w:rsidR="00D65EAD" w:rsidRPr="00761F77" w:rsidRDefault="00863AAB"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24/03/</w:t>
            </w:r>
            <w:r w:rsidR="00D65EAD" w:rsidRPr="00761F77">
              <w:rPr>
                <w:rFonts w:ascii="Times New Roman" w:eastAsia="Times New Roman" w:hAnsi="Times New Roman" w:cs="Times New Roman"/>
                <w:color w:val="000000"/>
                <w:sz w:val="26"/>
                <w:szCs w:val="26"/>
              </w:rPr>
              <w:t>17</w:t>
            </w:r>
          </w:p>
        </w:tc>
        <w:tc>
          <w:tcPr>
            <w:tcW w:w="1440" w:type="dxa"/>
            <w:tcBorders>
              <w:left w:val="single" w:sz="4" w:space="0" w:color="000000"/>
              <w:bottom w:val="single" w:sz="4" w:space="0" w:color="000000"/>
            </w:tcBorders>
            <w:shd w:val="clear" w:color="auto" w:fill="auto"/>
          </w:tcPr>
          <w:p w14:paraId="14CE1652" w14:textId="77777777" w:rsidR="00D65EAD" w:rsidRPr="00761F77" w:rsidRDefault="00863AAB"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25/03/</w:t>
            </w:r>
            <w:r w:rsidR="00D65EAD"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413AFA4A" w14:textId="77777777" w:rsidR="00D65EAD" w:rsidRPr="00761F77" w:rsidRDefault="000D5499" w:rsidP="00991241">
            <w:pPr>
              <w:snapToGrid w:val="0"/>
              <w:jc w:val="center"/>
              <w:rPr>
                <w:rFonts w:ascii="Times New Roman" w:hAnsi="Times New Roman" w:cs="Times New Roman"/>
              </w:rPr>
            </w:pPr>
            <w:r w:rsidRPr="00761F77">
              <w:rPr>
                <w:rFonts w:ascii="Times New Roman" w:hAnsi="Times New Roman" w:cs="Times New Roman"/>
                <w:sz w:val="26"/>
                <w:szCs w:val="26"/>
              </w:rPr>
              <w:t>8</w:t>
            </w:r>
            <w:r w:rsidR="00863AAB" w:rsidRPr="00761F77">
              <w:rPr>
                <w:rFonts w:ascii="Times New Roman" w:hAnsi="Times New Roman" w:cs="Times New Roman"/>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0EA0D30F" w14:textId="77777777" w:rsidR="00D65EAD" w:rsidRPr="00761F77" w:rsidRDefault="00863AAB" w:rsidP="00991241">
            <w:pPr>
              <w:snapToGrid w:val="0"/>
              <w:jc w:val="center"/>
              <w:rPr>
                <w:rFonts w:ascii="Times New Roman" w:hAnsi="Times New Roman" w:cs="Times New Roman"/>
              </w:rPr>
            </w:pPr>
            <w:r w:rsidRPr="00761F77">
              <w:rPr>
                <w:rFonts w:ascii="Times New Roman" w:hAnsi="Times New Roman" w:cs="Times New Roman"/>
                <w:sz w:val="26"/>
                <w:szCs w:val="26"/>
              </w:rPr>
              <w:t>Vũ</w:t>
            </w:r>
          </w:p>
        </w:tc>
      </w:tr>
      <w:tr w:rsidR="00D65EAD" w:rsidRPr="00761F77" w14:paraId="1DE0E292" w14:textId="77777777" w:rsidTr="0075486D">
        <w:tc>
          <w:tcPr>
            <w:tcW w:w="931" w:type="dxa"/>
            <w:tcBorders>
              <w:left w:val="single" w:sz="4" w:space="0" w:color="000000"/>
              <w:bottom w:val="single" w:sz="4" w:space="0" w:color="000000"/>
            </w:tcBorders>
            <w:shd w:val="clear" w:color="auto" w:fill="auto"/>
            <w:vAlign w:val="center"/>
          </w:tcPr>
          <w:p w14:paraId="4ECD314B" w14:textId="77777777" w:rsidR="00D65EAD" w:rsidRPr="00761F77" w:rsidRDefault="003914BF" w:rsidP="00991241">
            <w:pPr>
              <w:rPr>
                <w:rFonts w:ascii="Times New Roman" w:hAnsi="Times New Roman" w:cs="Times New Roman"/>
              </w:rPr>
            </w:pPr>
            <w:r w:rsidRPr="00761F77">
              <w:rPr>
                <w:rFonts w:ascii="Times New Roman" w:eastAsia="Times New Roman" w:hAnsi="Times New Roman" w:cs="Times New Roman"/>
                <w:color w:val="000000"/>
                <w:sz w:val="26"/>
                <w:szCs w:val="26"/>
              </w:rPr>
              <w:t>3.1.7.8</w:t>
            </w:r>
          </w:p>
        </w:tc>
        <w:tc>
          <w:tcPr>
            <w:tcW w:w="3479" w:type="dxa"/>
            <w:tcBorders>
              <w:left w:val="single" w:sz="4" w:space="0" w:color="000000"/>
              <w:bottom w:val="single" w:sz="4" w:space="0" w:color="000000"/>
            </w:tcBorders>
            <w:shd w:val="clear" w:color="auto" w:fill="auto"/>
            <w:vAlign w:val="center"/>
          </w:tcPr>
          <w:p w14:paraId="30E8DD6B" w14:textId="77777777" w:rsidR="00D65EAD" w:rsidRPr="00761F77" w:rsidRDefault="002929A9" w:rsidP="00991241">
            <w:pPr>
              <w:rPr>
                <w:rFonts w:ascii="Times New Roman" w:hAnsi="Times New Roman" w:cs="Times New Roman"/>
              </w:rPr>
            </w:pPr>
            <w:r w:rsidRPr="00761F77">
              <w:rPr>
                <w:rFonts w:ascii="Times New Roman" w:hAnsi="Times New Roman" w:cs="Times New Roman"/>
                <w:sz w:val="26"/>
                <w:szCs w:val="26"/>
              </w:rPr>
              <w:t>Code back-end của đăng kí</w:t>
            </w:r>
          </w:p>
        </w:tc>
        <w:tc>
          <w:tcPr>
            <w:tcW w:w="1350" w:type="dxa"/>
            <w:tcBorders>
              <w:left w:val="single" w:sz="4" w:space="0" w:color="000000"/>
              <w:bottom w:val="single" w:sz="4" w:space="0" w:color="000000"/>
            </w:tcBorders>
            <w:shd w:val="clear" w:color="auto" w:fill="auto"/>
          </w:tcPr>
          <w:p w14:paraId="70831D2C" w14:textId="77777777" w:rsidR="00D65EAD" w:rsidRPr="00761F77" w:rsidRDefault="00863AAB"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25/03/</w:t>
            </w:r>
            <w:r w:rsidR="00D65EAD" w:rsidRPr="00761F77">
              <w:rPr>
                <w:rFonts w:ascii="Times New Roman" w:eastAsia="Times New Roman" w:hAnsi="Times New Roman" w:cs="Times New Roman"/>
                <w:color w:val="000000"/>
                <w:sz w:val="26"/>
                <w:szCs w:val="26"/>
              </w:rPr>
              <w:t>17</w:t>
            </w:r>
          </w:p>
        </w:tc>
        <w:tc>
          <w:tcPr>
            <w:tcW w:w="1440" w:type="dxa"/>
            <w:tcBorders>
              <w:left w:val="single" w:sz="4" w:space="0" w:color="000000"/>
              <w:bottom w:val="single" w:sz="4" w:space="0" w:color="000000"/>
            </w:tcBorders>
            <w:shd w:val="clear" w:color="auto" w:fill="auto"/>
          </w:tcPr>
          <w:p w14:paraId="71030FE0" w14:textId="77777777" w:rsidR="00D65EAD" w:rsidRPr="00761F77" w:rsidRDefault="00863AAB"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27/03/</w:t>
            </w:r>
            <w:r w:rsidR="00D65EAD"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1D84FDFC" w14:textId="77777777" w:rsidR="00D65EAD" w:rsidRPr="00761F77" w:rsidRDefault="00863AAB" w:rsidP="00991241">
            <w:pPr>
              <w:snapToGrid w:val="0"/>
              <w:jc w:val="center"/>
              <w:rPr>
                <w:rFonts w:ascii="Times New Roman" w:hAnsi="Times New Roman" w:cs="Times New Roman"/>
              </w:rPr>
            </w:pPr>
            <w:r w:rsidRPr="00761F77">
              <w:rPr>
                <w:rFonts w:ascii="Times New Roman" w:hAnsi="Times New Roman" w:cs="Times New Roman"/>
                <w:sz w:val="26"/>
                <w:szCs w:val="26"/>
              </w:rPr>
              <w:t>10 giờ</w:t>
            </w:r>
          </w:p>
        </w:tc>
        <w:tc>
          <w:tcPr>
            <w:tcW w:w="1350" w:type="dxa"/>
            <w:tcBorders>
              <w:left w:val="single" w:sz="4" w:space="0" w:color="000000"/>
              <w:bottom w:val="single" w:sz="4" w:space="0" w:color="000000"/>
              <w:right w:val="single" w:sz="4" w:space="0" w:color="000000"/>
            </w:tcBorders>
            <w:shd w:val="clear" w:color="auto" w:fill="auto"/>
            <w:vAlign w:val="center"/>
          </w:tcPr>
          <w:p w14:paraId="12107EE5" w14:textId="77777777" w:rsidR="00D65EAD" w:rsidRPr="00761F77" w:rsidRDefault="00863AAB" w:rsidP="00991241">
            <w:pPr>
              <w:snapToGrid w:val="0"/>
              <w:jc w:val="center"/>
              <w:rPr>
                <w:rFonts w:ascii="Times New Roman" w:hAnsi="Times New Roman" w:cs="Times New Roman"/>
              </w:rPr>
            </w:pPr>
            <w:r w:rsidRPr="00761F77">
              <w:rPr>
                <w:rFonts w:ascii="Times New Roman" w:hAnsi="Times New Roman" w:cs="Times New Roman"/>
                <w:sz w:val="26"/>
                <w:szCs w:val="26"/>
              </w:rPr>
              <w:t>Nam</w:t>
            </w:r>
          </w:p>
        </w:tc>
      </w:tr>
      <w:tr w:rsidR="00D65EAD" w:rsidRPr="00761F77" w14:paraId="6CF6ECD9" w14:textId="77777777" w:rsidTr="0075486D">
        <w:tc>
          <w:tcPr>
            <w:tcW w:w="931" w:type="dxa"/>
            <w:tcBorders>
              <w:left w:val="single" w:sz="4" w:space="0" w:color="000000"/>
              <w:bottom w:val="single" w:sz="4" w:space="0" w:color="000000"/>
            </w:tcBorders>
            <w:shd w:val="clear" w:color="auto" w:fill="auto"/>
            <w:vAlign w:val="center"/>
          </w:tcPr>
          <w:p w14:paraId="5760CA89" w14:textId="77777777" w:rsidR="00D65EAD" w:rsidRPr="00761F77" w:rsidRDefault="003914BF" w:rsidP="00991241">
            <w:pPr>
              <w:rPr>
                <w:rFonts w:ascii="Times New Roman" w:hAnsi="Times New Roman" w:cs="Times New Roman"/>
              </w:rPr>
            </w:pPr>
            <w:r w:rsidRPr="00761F77">
              <w:rPr>
                <w:rFonts w:ascii="Times New Roman" w:eastAsia="Times New Roman" w:hAnsi="Times New Roman" w:cs="Times New Roman"/>
                <w:color w:val="000000"/>
                <w:sz w:val="26"/>
                <w:szCs w:val="26"/>
              </w:rPr>
              <w:t>3.1.7.9</w:t>
            </w:r>
          </w:p>
        </w:tc>
        <w:tc>
          <w:tcPr>
            <w:tcW w:w="3479" w:type="dxa"/>
            <w:tcBorders>
              <w:left w:val="single" w:sz="4" w:space="0" w:color="000000"/>
              <w:bottom w:val="single" w:sz="4" w:space="0" w:color="000000"/>
            </w:tcBorders>
            <w:shd w:val="clear" w:color="auto" w:fill="auto"/>
            <w:vAlign w:val="center"/>
          </w:tcPr>
          <w:p w14:paraId="3746DF42" w14:textId="77777777" w:rsidR="00D65EAD" w:rsidRPr="00761F77" w:rsidRDefault="002929A9" w:rsidP="00991241">
            <w:pPr>
              <w:rPr>
                <w:rFonts w:ascii="Times New Roman" w:hAnsi="Times New Roman" w:cs="Times New Roman"/>
              </w:rPr>
            </w:pPr>
            <w:r w:rsidRPr="00761F77">
              <w:rPr>
                <w:rFonts w:ascii="Times New Roman" w:hAnsi="Times New Roman" w:cs="Times New Roman"/>
                <w:sz w:val="26"/>
                <w:szCs w:val="26"/>
              </w:rPr>
              <w:t>Thiết kế</w:t>
            </w:r>
            <w:r w:rsidR="00D65EAD" w:rsidRPr="00761F77">
              <w:rPr>
                <w:rFonts w:ascii="Times New Roman" w:hAnsi="Times New Roman" w:cs="Times New Roman"/>
                <w:sz w:val="26"/>
                <w:szCs w:val="26"/>
              </w:rPr>
              <w:t xml:space="preserve"> front-end </w:t>
            </w:r>
            <w:r w:rsidRPr="00761F77">
              <w:rPr>
                <w:rFonts w:ascii="Times New Roman" w:hAnsi="Times New Roman" w:cs="Times New Roman"/>
                <w:sz w:val="26"/>
                <w:szCs w:val="26"/>
              </w:rPr>
              <w:t>của đăng nhập</w:t>
            </w:r>
          </w:p>
        </w:tc>
        <w:tc>
          <w:tcPr>
            <w:tcW w:w="1350" w:type="dxa"/>
            <w:tcBorders>
              <w:left w:val="single" w:sz="4" w:space="0" w:color="000000"/>
              <w:bottom w:val="single" w:sz="4" w:space="0" w:color="000000"/>
            </w:tcBorders>
            <w:shd w:val="clear" w:color="auto" w:fill="auto"/>
          </w:tcPr>
          <w:p w14:paraId="34EFB9A0" w14:textId="77777777" w:rsidR="00D65EAD" w:rsidRPr="00761F77" w:rsidRDefault="00863AAB"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25/03/</w:t>
            </w:r>
            <w:r w:rsidR="00D65EAD" w:rsidRPr="00761F77">
              <w:rPr>
                <w:rFonts w:ascii="Times New Roman" w:eastAsia="Times New Roman" w:hAnsi="Times New Roman" w:cs="Times New Roman"/>
                <w:color w:val="000000"/>
                <w:sz w:val="26"/>
                <w:szCs w:val="26"/>
              </w:rPr>
              <w:t>17</w:t>
            </w:r>
          </w:p>
        </w:tc>
        <w:tc>
          <w:tcPr>
            <w:tcW w:w="1440" w:type="dxa"/>
            <w:tcBorders>
              <w:left w:val="single" w:sz="4" w:space="0" w:color="000000"/>
              <w:bottom w:val="single" w:sz="4" w:space="0" w:color="000000"/>
            </w:tcBorders>
            <w:shd w:val="clear" w:color="auto" w:fill="auto"/>
          </w:tcPr>
          <w:p w14:paraId="6BB0F003" w14:textId="77777777" w:rsidR="00D65EAD" w:rsidRPr="00761F77" w:rsidRDefault="00863AAB"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26/03/</w:t>
            </w:r>
            <w:r w:rsidR="00D65EAD"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7DF48877" w14:textId="77777777" w:rsidR="00D65EAD" w:rsidRPr="00761F77" w:rsidRDefault="00863AAB" w:rsidP="00991241">
            <w:pPr>
              <w:snapToGrid w:val="0"/>
              <w:jc w:val="center"/>
              <w:rPr>
                <w:rFonts w:ascii="Times New Roman" w:hAnsi="Times New Roman" w:cs="Times New Roman"/>
              </w:rPr>
            </w:pPr>
            <w:r w:rsidRPr="00761F77">
              <w:rPr>
                <w:rFonts w:ascii="Times New Roman" w:hAnsi="Times New Roman" w:cs="Times New Roman"/>
                <w:sz w:val="26"/>
                <w:szCs w:val="26"/>
              </w:rPr>
              <w:t>8 giờ</w:t>
            </w:r>
          </w:p>
        </w:tc>
        <w:tc>
          <w:tcPr>
            <w:tcW w:w="1350" w:type="dxa"/>
            <w:tcBorders>
              <w:left w:val="single" w:sz="4" w:space="0" w:color="000000"/>
              <w:bottom w:val="single" w:sz="4" w:space="0" w:color="000000"/>
              <w:right w:val="single" w:sz="4" w:space="0" w:color="000000"/>
            </w:tcBorders>
            <w:shd w:val="clear" w:color="auto" w:fill="auto"/>
            <w:vAlign w:val="center"/>
          </w:tcPr>
          <w:p w14:paraId="2924344B" w14:textId="77777777" w:rsidR="00D65EAD" w:rsidRPr="00761F77" w:rsidRDefault="00863AAB" w:rsidP="00991241">
            <w:pPr>
              <w:snapToGrid w:val="0"/>
              <w:jc w:val="center"/>
              <w:rPr>
                <w:rFonts w:ascii="Times New Roman" w:hAnsi="Times New Roman" w:cs="Times New Roman"/>
              </w:rPr>
            </w:pPr>
            <w:r w:rsidRPr="00761F77">
              <w:rPr>
                <w:rFonts w:ascii="Times New Roman" w:hAnsi="Times New Roman" w:cs="Times New Roman"/>
                <w:sz w:val="26"/>
                <w:szCs w:val="26"/>
              </w:rPr>
              <w:t>Vy</w:t>
            </w:r>
          </w:p>
        </w:tc>
      </w:tr>
      <w:tr w:rsidR="00D65EAD" w:rsidRPr="00761F77" w14:paraId="4B52A2B6" w14:textId="77777777" w:rsidTr="0075486D">
        <w:tc>
          <w:tcPr>
            <w:tcW w:w="931" w:type="dxa"/>
            <w:tcBorders>
              <w:left w:val="single" w:sz="4" w:space="0" w:color="000000"/>
              <w:bottom w:val="single" w:sz="4" w:space="0" w:color="000000"/>
            </w:tcBorders>
            <w:shd w:val="clear" w:color="auto" w:fill="auto"/>
            <w:vAlign w:val="center"/>
          </w:tcPr>
          <w:p w14:paraId="57E9253C" w14:textId="77777777" w:rsidR="00D65EAD" w:rsidRPr="00761F77" w:rsidRDefault="003914BF" w:rsidP="00991241">
            <w:pPr>
              <w:rPr>
                <w:rFonts w:ascii="Times New Roman" w:hAnsi="Times New Roman" w:cs="Times New Roman"/>
              </w:rPr>
            </w:pPr>
            <w:r w:rsidRPr="00761F77">
              <w:rPr>
                <w:rFonts w:ascii="Times New Roman" w:eastAsia="Times New Roman" w:hAnsi="Times New Roman" w:cs="Times New Roman"/>
                <w:color w:val="000000"/>
                <w:sz w:val="26"/>
                <w:szCs w:val="26"/>
              </w:rPr>
              <w:t>3.1.7.10</w:t>
            </w:r>
          </w:p>
        </w:tc>
        <w:tc>
          <w:tcPr>
            <w:tcW w:w="3479" w:type="dxa"/>
            <w:tcBorders>
              <w:left w:val="single" w:sz="4" w:space="0" w:color="000000"/>
              <w:bottom w:val="single" w:sz="4" w:space="0" w:color="000000"/>
            </w:tcBorders>
            <w:shd w:val="clear" w:color="auto" w:fill="auto"/>
            <w:vAlign w:val="center"/>
          </w:tcPr>
          <w:p w14:paraId="264657EC" w14:textId="77777777" w:rsidR="00D65EAD" w:rsidRPr="00761F77" w:rsidRDefault="00D65EAD" w:rsidP="00991241">
            <w:pPr>
              <w:rPr>
                <w:rFonts w:ascii="Times New Roman" w:hAnsi="Times New Roman" w:cs="Times New Roman"/>
              </w:rPr>
            </w:pPr>
            <w:r w:rsidRPr="00761F77">
              <w:rPr>
                <w:rFonts w:ascii="Times New Roman" w:hAnsi="Times New Roman" w:cs="Times New Roman"/>
                <w:sz w:val="26"/>
                <w:szCs w:val="26"/>
              </w:rPr>
              <w:t xml:space="preserve">Code back-end </w:t>
            </w:r>
            <w:r w:rsidR="002929A9" w:rsidRPr="00761F77">
              <w:rPr>
                <w:rFonts w:ascii="Times New Roman" w:hAnsi="Times New Roman" w:cs="Times New Roman"/>
                <w:sz w:val="26"/>
                <w:szCs w:val="26"/>
              </w:rPr>
              <w:t>của đăng nhập</w:t>
            </w:r>
          </w:p>
        </w:tc>
        <w:tc>
          <w:tcPr>
            <w:tcW w:w="1350" w:type="dxa"/>
            <w:tcBorders>
              <w:left w:val="single" w:sz="4" w:space="0" w:color="000000"/>
              <w:bottom w:val="single" w:sz="4" w:space="0" w:color="000000"/>
            </w:tcBorders>
            <w:shd w:val="clear" w:color="auto" w:fill="auto"/>
          </w:tcPr>
          <w:p w14:paraId="73A7CC80" w14:textId="77777777" w:rsidR="00D65EAD" w:rsidRPr="00761F77" w:rsidRDefault="00014274"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27</w:t>
            </w:r>
            <w:r w:rsidR="00863AAB" w:rsidRPr="00761F77">
              <w:rPr>
                <w:rFonts w:ascii="Times New Roman" w:eastAsia="Times New Roman" w:hAnsi="Times New Roman" w:cs="Times New Roman"/>
                <w:color w:val="000000"/>
                <w:sz w:val="26"/>
                <w:szCs w:val="26"/>
              </w:rPr>
              <w:t>/03/</w:t>
            </w:r>
            <w:r w:rsidR="00D65EAD" w:rsidRPr="00761F77">
              <w:rPr>
                <w:rFonts w:ascii="Times New Roman" w:eastAsia="Times New Roman" w:hAnsi="Times New Roman" w:cs="Times New Roman"/>
                <w:color w:val="000000"/>
                <w:sz w:val="26"/>
                <w:szCs w:val="26"/>
              </w:rPr>
              <w:t>17</w:t>
            </w:r>
          </w:p>
        </w:tc>
        <w:tc>
          <w:tcPr>
            <w:tcW w:w="1440" w:type="dxa"/>
            <w:tcBorders>
              <w:left w:val="single" w:sz="4" w:space="0" w:color="000000"/>
              <w:bottom w:val="single" w:sz="4" w:space="0" w:color="000000"/>
            </w:tcBorders>
            <w:shd w:val="clear" w:color="auto" w:fill="auto"/>
          </w:tcPr>
          <w:p w14:paraId="075D4D8E" w14:textId="77777777" w:rsidR="00D65EAD" w:rsidRPr="00761F77" w:rsidRDefault="00014274"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28</w:t>
            </w:r>
            <w:r w:rsidR="00863AAB" w:rsidRPr="00761F77">
              <w:rPr>
                <w:rFonts w:ascii="Times New Roman" w:eastAsia="Times New Roman" w:hAnsi="Times New Roman" w:cs="Times New Roman"/>
                <w:color w:val="000000"/>
                <w:sz w:val="26"/>
                <w:szCs w:val="26"/>
              </w:rPr>
              <w:t>/03/</w:t>
            </w:r>
            <w:r w:rsidR="00D65EAD"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2174E83A" w14:textId="77777777" w:rsidR="00D65EAD" w:rsidRPr="00761F77" w:rsidRDefault="00311BE3" w:rsidP="00991241">
            <w:pPr>
              <w:snapToGrid w:val="0"/>
              <w:jc w:val="center"/>
              <w:rPr>
                <w:rFonts w:ascii="Times New Roman" w:hAnsi="Times New Roman" w:cs="Times New Roman"/>
              </w:rPr>
            </w:pPr>
            <w:r w:rsidRPr="00761F77">
              <w:rPr>
                <w:rFonts w:ascii="Times New Roman" w:hAnsi="Times New Roman" w:cs="Times New Roman"/>
                <w:sz w:val="26"/>
                <w:szCs w:val="26"/>
              </w:rPr>
              <w:t>10</w:t>
            </w:r>
            <w:r w:rsidR="00863AAB" w:rsidRPr="00761F77">
              <w:rPr>
                <w:rFonts w:ascii="Times New Roman" w:hAnsi="Times New Roman" w:cs="Times New Roman"/>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1CFDAFEC" w14:textId="77777777" w:rsidR="00D65EAD" w:rsidRPr="00761F77" w:rsidRDefault="00863AAB" w:rsidP="00991241">
            <w:pPr>
              <w:snapToGrid w:val="0"/>
              <w:jc w:val="center"/>
              <w:rPr>
                <w:rFonts w:ascii="Times New Roman" w:hAnsi="Times New Roman" w:cs="Times New Roman"/>
              </w:rPr>
            </w:pPr>
            <w:r w:rsidRPr="00761F77">
              <w:rPr>
                <w:rFonts w:ascii="Times New Roman" w:hAnsi="Times New Roman" w:cs="Times New Roman"/>
                <w:sz w:val="26"/>
                <w:szCs w:val="26"/>
              </w:rPr>
              <w:t>Nam</w:t>
            </w:r>
          </w:p>
        </w:tc>
      </w:tr>
      <w:tr w:rsidR="00D65EAD" w:rsidRPr="00761F77" w14:paraId="5A71376A" w14:textId="77777777" w:rsidTr="0075486D">
        <w:tc>
          <w:tcPr>
            <w:tcW w:w="931" w:type="dxa"/>
            <w:tcBorders>
              <w:left w:val="single" w:sz="4" w:space="0" w:color="000000"/>
              <w:bottom w:val="single" w:sz="4" w:space="0" w:color="000000"/>
            </w:tcBorders>
            <w:shd w:val="clear" w:color="auto" w:fill="auto"/>
            <w:vAlign w:val="center"/>
          </w:tcPr>
          <w:p w14:paraId="3C38FFE0" w14:textId="77777777" w:rsidR="00D65EAD" w:rsidRPr="00761F77" w:rsidRDefault="003914BF" w:rsidP="00991241">
            <w:pPr>
              <w:rPr>
                <w:rFonts w:ascii="Times New Roman" w:hAnsi="Times New Roman" w:cs="Times New Roman"/>
              </w:rPr>
            </w:pPr>
            <w:r w:rsidRPr="00761F77">
              <w:rPr>
                <w:rFonts w:ascii="Times New Roman" w:eastAsia="Times New Roman" w:hAnsi="Times New Roman" w:cs="Times New Roman"/>
                <w:color w:val="000000"/>
                <w:sz w:val="26"/>
                <w:szCs w:val="26"/>
              </w:rPr>
              <w:t>3.1.7.11</w:t>
            </w:r>
          </w:p>
        </w:tc>
        <w:tc>
          <w:tcPr>
            <w:tcW w:w="3479" w:type="dxa"/>
            <w:tcBorders>
              <w:left w:val="single" w:sz="4" w:space="0" w:color="000000"/>
              <w:bottom w:val="single" w:sz="4" w:space="0" w:color="000000"/>
            </w:tcBorders>
            <w:shd w:val="clear" w:color="auto" w:fill="auto"/>
            <w:vAlign w:val="center"/>
          </w:tcPr>
          <w:p w14:paraId="71BD1375" w14:textId="77777777" w:rsidR="00D65EAD" w:rsidRPr="00761F77" w:rsidRDefault="002929A9" w:rsidP="00991241">
            <w:pPr>
              <w:rPr>
                <w:rFonts w:ascii="Times New Roman" w:hAnsi="Times New Roman" w:cs="Times New Roman"/>
              </w:rPr>
            </w:pPr>
            <w:r w:rsidRPr="00761F77">
              <w:rPr>
                <w:rFonts w:ascii="Times New Roman" w:hAnsi="Times New Roman" w:cs="Times New Roman"/>
                <w:sz w:val="26"/>
                <w:szCs w:val="26"/>
              </w:rPr>
              <w:t>Thiết kế</w:t>
            </w:r>
            <w:r w:rsidR="00D65EAD" w:rsidRPr="00761F77">
              <w:rPr>
                <w:rFonts w:ascii="Times New Roman" w:hAnsi="Times New Roman" w:cs="Times New Roman"/>
                <w:sz w:val="26"/>
                <w:szCs w:val="26"/>
              </w:rPr>
              <w:t xml:space="preserve"> f</w:t>
            </w:r>
            <w:r w:rsidRPr="00761F77">
              <w:rPr>
                <w:rFonts w:ascii="Times New Roman" w:hAnsi="Times New Roman" w:cs="Times New Roman"/>
                <w:sz w:val="26"/>
                <w:szCs w:val="26"/>
              </w:rPr>
              <w:t>ront-end của chia sẻ</w:t>
            </w:r>
          </w:p>
        </w:tc>
        <w:tc>
          <w:tcPr>
            <w:tcW w:w="1350" w:type="dxa"/>
            <w:tcBorders>
              <w:left w:val="single" w:sz="4" w:space="0" w:color="000000"/>
              <w:bottom w:val="single" w:sz="4" w:space="0" w:color="000000"/>
            </w:tcBorders>
            <w:shd w:val="clear" w:color="auto" w:fill="auto"/>
          </w:tcPr>
          <w:p w14:paraId="7DA05C99" w14:textId="77777777" w:rsidR="00D65EAD" w:rsidRPr="00761F77" w:rsidRDefault="00863AAB"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27/03/</w:t>
            </w:r>
            <w:r w:rsidR="00D65EAD" w:rsidRPr="00761F77">
              <w:rPr>
                <w:rFonts w:ascii="Times New Roman" w:eastAsia="Times New Roman" w:hAnsi="Times New Roman" w:cs="Times New Roman"/>
                <w:color w:val="000000"/>
                <w:sz w:val="26"/>
                <w:szCs w:val="26"/>
              </w:rPr>
              <w:t>17</w:t>
            </w:r>
          </w:p>
        </w:tc>
        <w:tc>
          <w:tcPr>
            <w:tcW w:w="1440" w:type="dxa"/>
            <w:tcBorders>
              <w:left w:val="single" w:sz="4" w:space="0" w:color="000000"/>
              <w:bottom w:val="single" w:sz="4" w:space="0" w:color="000000"/>
            </w:tcBorders>
            <w:shd w:val="clear" w:color="auto" w:fill="auto"/>
          </w:tcPr>
          <w:p w14:paraId="0C0D4568" w14:textId="77777777" w:rsidR="00D65EAD" w:rsidRPr="00761F77" w:rsidRDefault="00863AAB"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28/03/</w:t>
            </w:r>
            <w:r w:rsidR="00D65EAD"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742C68F1" w14:textId="77777777" w:rsidR="00D65EAD" w:rsidRPr="00761F77" w:rsidRDefault="00863AAB" w:rsidP="00991241">
            <w:pPr>
              <w:snapToGrid w:val="0"/>
              <w:jc w:val="center"/>
              <w:rPr>
                <w:rFonts w:ascii="Times New Roman" w:hAnsi="Times New Roman" w:cs="Times New Roman"/>
              </w:rPr>
            </w:pPr>
            <w:r w:rsidRPr="00761F77">
              <w:rPr>
                <w:rFonts w:ascii="Times New Roman" w:hAnsi="Times New Roman" w:cs="Times New Roman"/>
                <w:sz w:val="26"/>
                <w:szCs w:val="26"/>
              </w:rPr>
              <w:t>8 giờ</w:t>
            </w:r>
          </w:p>
        </w:tc>
        <w:tc>
          <w:tcPr>
            <w:tcW w:w="1350" w:type="dxa"/>
            <w:tcBorders>
              <w:left w:val="single" w:sz="4" w:space="0" w:color="000000"/>
              <w:bottom w:val="single" w:sz="4" w:space="0" w:color="000000"/>
              <w:right w:val="single" w:sz="4" w:space="0" w:color="000000"/>
            </w:tcBorders>
            <w:shd w:val="clear" w:color="auto" w:fill="auto"/>
            <w:vAlign w:val="center"/>
          </w:tcPr>
          <w:p w14:paraId="66C2CE4C" w14:textId="77777777" w:rsidR="00D65EAD" w:rsidRPr="00761F77" w:rsidRDefault="00863AAB" w:rsidP="00991241">
            <w:pPr>
              <w:snapToGrid w:val="0"/>
              <w:jc w:val="center"/>
              <w:rPr>
                <w:rFonts w:ascii="Times New Roman" w:hAnsi="Times New Roman" w:cs="Times New Roman"/>
              </w:rPr>
            </w:pPr>
            <w:r w:rsidRPr="00761F77">
              <w:rPr>
                <w:rFonts w:ascii="Times New Roman" w:hAnsi="Times New Roman" w:cs="Times New Roman"/>
                <w:sz w:val="26"/>
                <w:szCs w:val="26"/>
              </w:rPr>
              <w:t>Vũ</w:t>
            </w:r>
          </w:p>
        </w:tc>
      </w:tr>
      <w:tr w:rsidR="00D65EAD" w:rsidRPr="00761F77" w14:paraId="0C1B7DEF" w14:textId="77777777" w:rsidTr="0075486D">
        <w:tc>
          <w:tcPr>
            <w:tcW w:w="931" w:type="dxa"/>
            <w:tcBorders>
              <w:left w:val="single" w:sz="4" w:space="0" w:color="000000"/>
              <w:bottom w:val="single" w:sz="4" w:space="0" w:color="000000"/>
            </w:tcBorders>
            <w:shd w:val="clear" w:color="auto" w:fill="auto"/>
            <w:vAlign w:val="center"/>
          </w:tcPr>
          <w:p w14:paraId="4467B65F" w14:textId="77777777" w:rsidR="00D65EAD" w:rsidRPr="00761F77" w:rsidRDefault="003914BF" w:rsidP="00991241">
            <w:pPr>
              <w:rPr>
                <w:rFonts w:ascii="Times New Roman" w:hAnsi="Times New Roman" w:cs="Times New Roman"/>
              </w:rPr>
            </w:pPr>
            <w:r w:rsidRPr="00761F77">
              <w:rPr>
                <w:rFonts w:ascii="Times New Roman" w:eastAsia="Times New Roman" w:hAnsi="Times New Roman" w:cs="Times New Roman"/>
                <w:color w:val="000000"/>
                <w:sz w:val="26"/>
                <w:szCs w:val="26"/>
              </w:rPr>
              <w:t>3.1.7.12</w:t>
            </w:r>
          </w:p>
        </w:tc>
        <w:tc>
          <w:tcPr>
            <w:tcW w:w="3479" w:type="dxa"/>
            <w:tcBorders>
              <w:left w:val="single" w:sz="4" w:space="0" w:color="000000"/>
              <w:bottom w:val="single" w:sz="4" w:space="0" w:color="000000"/>
            </w:tcBorders>
            <w:shd w:val="clear" w:color="auto" w:fill="auto"/>
            <w:vAlign w:val="center"/>
          </w:tcPr>
          <w:p w14:paraId="59CC44AF" w14:textId="77777777" w:rsidR="00D65EAD" w:rsidRPr="00761F77" w:rsidRDefault="00D65EAD" w:rsidP="00991241">
            <w:pPr>
              <w:rPr>
                <w:rFonts w:ascii="Times New Roman" w:hAnsi="Times New Roman" w:cs="Times New Roman"/>
              </w:rPr>
            </w:pPr>
            <w:r w:rsidRPr="00761F77">
              <w:rPr>
                <w:rFonts w:ascii="Times New Roman" w:hAnsi="Times New Roman" w:cs="Times New Roman"/>
                <w:sz w:val="26"/>
                <w:szCs w:val="26"/>
              </w:rPr>
              <w:t xml:space="preserve">Code </w:t>
            </w:r>
            <w:r w:rsidR="002929A9" w:rsidRPr="00761F77">
              <w:rPr>
                <w:rFonts w:ascii="Times New Roman" w:hAnsi="Times New Roman" w:cs="Times New Roman"/>
                <w:sz w:val="26"/>
                <w:szCs w:val="26"/>
              </w:rPr>
              <w:t>back-end của chia sẻ</w:t>
            </w:r>
          </w:p>
        </w:tc>
        <w:tc>
          <w:tcPr>
            <w:tcW w:w="1350" w:type="dxa"/>
            <w:tcBorders>
              <w:left w:val="single" w:sz="4" w:space="0" w:color="000000"/>
              <w:bottom w:val="single" w:sz="4" w:space="0" w:color="000000"/>
            </w:tcBorders>
            <w:shd w:val="clear" w:color="auto" w:fill="auto"/>
          </w:tcPr>
          <w:p w14:paraId="0C73D62D" w14:textId="77777777" w:rsidR="00D65EAD" w:rsidRPr="00761F77" w:rsidRDefault="00863AAB"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28/03/</w:t>
            </w:r>
            <w:r w:rsidR="00D65EAD" w:rsidRPr="00761F77">
              <w:rPr>
                <w:rFonts w:ascii="Times New Roman" w:eastAsia="Times New Roman" w:hAnsi="Times New Roman" w:cs="Times New Roman"/>
                <w:color w:val="000000"/>
                <w:sz w:val="26"/>
                <w:szCs w:val="26"/>
              </w:rPr>
              <w:t>17</w:t>
            </w:r>
          </w:p>
        </w:tc>
        <w:tc>
          <w:tcPr>
            <w:tcW w:w="1440" w:type="dxa"/>
            <w:tcBorders>
              <w:left w:val="single" w:sz="4" w:space="0" w:color="000000"/>
              <w:bottom w:val="single" w:sz="4" w:space="0" w:color="000000"/>
            </w:tcBorders>
            <w:shd w:val="clear" w:color="auto" w:fill="auto"/>
          </w:tcPr>
          <w:p w14:paraId="52EC45B4" w14:textId="77777777" w:rsidR="00D65EAD" w:rsidRPr="00761F77" w:rsidRDefault="00863AAB"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30/03/</w:t>
            </w:r>
            <w:r w:rsidR="00D65EAD"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4D3ADD90" w14:textId="77777777" w:rsidR="00D65EAD" w:rsidRPr="00761F77" w:rsidRDefault="00D65EAD" w:rsidP="00991241">
            <w:pPr>
              <w:snapToGrid w:val="0"/>
              <w:jc w:val="center"/>
              <w:rPr>
                <w:rFonts w:ascii="Times New Roman" w:hAnsi="Times New Roman" w:cs="Times New Roman"/>
              </w:rPr>
            </w:pPr>
            <w:r w:rsidRPr="00761F77">
              <w:rPr>
                <w:rFonts w:ascii="Times New Roman" w:hAnsi="Times New Roman" w:cs="Times New Roman"/>
                <w:sz w:val="26"/>
                <w:szCs w:val="26"/>
              </w:rPr>
              <w:t xml:space="preserve">12 </w:t>
            </w:r>
            <w:r w:rsidR="003944A5" w:rsidRPr="00761F77">
              <w:rPr>
                <w:rFonts w:ascii="Times New Roman" w:hAnsi="Times New Roman" w:cs="Times New Roman"/>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6652A89D" w14:textId="77777777" w:rsidR="00D65EAD" w:rsidRPr="00761F77" w:rsidRDefault="00863AAB" w:rsidP="00991241">
            <w:pPr>
              <w:snapToGrid w:val="0"/>
              <w:jc w:val="center"/>
              <w:rPr>
                <w:rFonts w:ascii="Times New Roman" w:hAnsi="Times New Roman" w:cs="Times New Roman"/>
              </w:rPr>
            </w:pPr>
            <w:r w:rsidRPr="00761F77">
              <w:rPr>
                <w:rFonts w:ascii="Times New Roman" w:hAnsi="Times New Roman" w:cs="Times New Roman"/>
                <w:sz w:val="26"/>
                <w:szCs w:val="26"/>
              </w:rPr>
              <w:t>Trí</w:t>
            </w:r>
          </w:p>
        </w:tc>
      </w:tr>
      <w:tr w:rsidR="00D65EAD" w:rsidRPr="00761F77" w14:paraId="01C1B72D"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15BAE6B6"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3.1.8</w:t>
            </w:r>
          </w:p>
        </w:tc>
        <w:tc>
          <w:tcPr>
            <w:tcW w:w="3479" w:type="dxa"/>
            <w:tcBorders>
              <w:top w:val="single" w:sz="4" w:space="0" w:color="000000"/>
              <w:left w:val="single" w:sz="4" w:space="0" w:color="000000"/>
              <w:bottom w:val="single" w:sz="4" w:space="0" w:color="000000"/>
            </w:tcBorders>
            <w:shd w:val="clear" w:color="auto" w:fill="auto"/>
            <w:vAlign w:val="center"/>
          </w:tcPr>
          <w:p w14:paraId="3E318007"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Testing</w:t>
            </w:r>
          </w:p>
        </w:tc>
        <w:tc>
          <w:tcPr>
            <w:tcW w:w="1350" w:type="dxa"/>
            <w:tcBorders>
              <w:top w:val="single" w:sz="4" w:space="0" w:color="000000"/>
              <w:left w:val="single" w:sz="4" w:space="0" w:color="000000"/>
              <w:bottom w:val="single" w:sz="4" w:space="0" w:color="000000"/>
            </w:tcBorders>
            <w:shd w:val="clear" w:color="auto" w:fill="auto"/>
          </w:tcPr>
          <w:p w14:paraId="0C0950F5" w14:textId="77777777" w:rsidR="00D65EAD" w:rsidRPr="00761F77" w:rsidRDefault="00863AAB" w:rsidP="009B0C02">
            <w:pPr>
              <w:jc w:val="center"/>
              <w:rPr>
                <w:rFonts w:ascii="Times New Roman" w:hAnsi="Times New Roman" w:cs="Times New Roman"/>
              </w:rPr>
            </w:pPr>
            <w:r w:rsidRPr="00761F77">
              <w:rPr>
                <w:rFonts w:ascii="Times New Roman" w:eastAsia="Times New Roman" w:hAnsi="Times New Roman" w:cs="Times New Roman"/>
                <w:b/>
                <w:color w:val="000000"/>
                <w:sz w:val="26"/>
                <w:szCs w:val="26"/>
              </w:rPr>
              <w:t>25/03/</w:t>
            </w:r>
            <w:r w:rsidR="00D65EAD" w:rsidRPr="00761F77">
              <w:rPr>
                <w:rFonts w:ascii="Times New Roman" w:eastAsia="Times New Roman" w:hAnsi="Times New Roman" w:cs="Times New Roman"/>
                <w:b/>
                <w:color w:val="000000"/>
                <w:sz w:val="26"/>
                <w:szCs w:val="26"/>
              </w:rPr>
              <w:t>17</w:t>
            </w:r>
          </w:p>
        </w:tc>
        <w:tc>
          <w:tcPr>
            <w:tcW w:w="1440" w:type="dxa"/>
            <w:tcBorders>
              <w:top w:val="single" w:sz="4" w:space="0" w:color="000000"/>
              <w:left w:val="single" w:sz="4" w:space="0" w:color="000000"/>
              <w:bottom w:val="single" w:sz="4" w:space="0" w:color="000000"/>
            </w:tcBorders>
            <w:shd w:val="clear" w:color="auto" w:fill="auto"/>
          </w:tcPr>
          <w:p w14:paraId="5C737442" w14:textId="77777777" w:rsidR="00D65EAD" w:rsidRPr="00761F77" w:rsidRDefault="009B0C02" w:rsidP="00863AAB">
            <w:pPr>
              <w:jc w:val="center"/>
              <w:rPr>
                <w:rFonts w:ascii="Times New Roman" w:hAnsi="Times New Roman" w:cs="Times New Roman"/>
              </w:rPr>
            </w:pPr>
            <w:r w:rsidRPr="00761F77">
              <w:rPr>
                <w:rFonts w:ascii="Times New Roman" w:eastAsia="Times New Roman" w:hAnsi="Times New Roman" w:cs="Times New Roman"/>
                <w:b/>
                <w:color w:val="000000"/>
                <w:sz w:val="26"/>
                <w:szCs w:val="26"/>
              </w:rPr>
              <w:t>0</w:t>
            </w:r>
            <w:r w:rsidR="00863AAB" w:rsidRPr="00761F77">
              <w:rPr>
                <w:rFonts w:ascii="Times New Roman" w:eastAsia="Times New Roman" w:hAnsi="Times New Roman" w:cs="Times New Roman"/>
                <w:b/>
                <w:color w:val="000000"/>
                <w:sz w:val="26"/>
                <w:szCs w:val="26"/>
              </w:rPr>
              <w:t>1/03/</w:t>
            </w:r>
            <w:r w:rsidR="00D65EAD" w:rsidRPr="00761F77">
              <w:rPr>
                <w:rFonts w:ascii="Times New Roman" w:eastAsia="Times New Roman" w:hAnsi="Times New Roman" w:cs="Times New Roman"/>
                <w:b/>
                <w:color w:val="000000"/>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543FFD17" w14:textId="77777777" w:rsidR="00D65EAD" w:rsidRPr="00761F77" w:rsidRDefault="009B0C02" w:rsidP="00991241">
            <w:pPr>
              <w:jc w:val="center"/>
              <w:rPr>
                <w:rFonts w:ascii="Times New Roman" w:hAnsi="Times New Roman" w:cs="Times New Roman"/>
              </w:rPr>
            </w:pPr>
            <w:r w:rsidRPr="00761F77">
              <w:rPr>
                <w:rFonts w:ascii="Times New Roman" w:eastAsia="Times New Roman" w:hAnsi="Times New Roman" w:cs="Times New Roman"/>
                <w:b/>
                <w:color w:val="000000"/>
                <w:sz w:val="26"/>
                <w:szCs w:val="26"/>
              </w:rPr>
              <w:t>17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DD3186" w14:textId="77777777" w:rsidR="00D65EAD" w:rsidRPr="00761F77" w:rsidRDefault="00D65EAD" w:rsidP="00991241">
            <w:pPr>
              <w:snapToGrid w:val="0"/>
              <w:jc w:val="center"/>
              <w:rPr>
                <w:rFonts w:ascii="Times New Roman" w:eastAsia="Times New Roman" w:hAnsi="Times New Roman" w:cs="Times New Roman"/>
                <w:sz w:val="26"/>
                <w:szCs w:val="26"/>
              </w:rPr>
            </w:pPr>
          </w:p>
        </w:tc>
      </w:tr>
      <w:tr w:rsidR="00D65EAD" w:rsidRPr="00761F77" w14:paraId="4887B30F"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7F9CF67C"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3.1.8.1</w:t>
            </w:r>
          </w:p>
        </w:tc>
        <w:tc>
          <w:tcPr>
            <w:tcW w:w="3479" w:type="dxa"/>
            <w:tcBorders>
              <w:top w:val="single" w:sz="4" w:space="0" w:color="000000"/>
              <w:left w:val="single" w:sz="4" w:space="0" w:color="000000"/>
              <w:bottom w:val="single" w:sz="4" w:space="0" w:color="000000"/>
            </w:tcBorders>
            <w:shd w:val="clear" w:color="auto" w:fill="auto"/>
            <w:vAlign w:val="center"/>
          </w:tcPr>
          <w:p w14:paraId="43A8FBA5" w14:textId="77777777" w:rsidR="00D65EAD" w:rsidRPr="00761F77" w:rsidRDefault="00D65EAD" w:rsidP="003914BF">
            <w:pPr>
              <w:jc w:val="both"/>
              <w:rPr>
                <w:rFonts w:ascii="Times New Roman" w:hAnsi="Times New Roman" w:cs="Times New Roman"/>
              </w:rPr>
            </w:pPr>
            <w:r w:rsidRPr="00761F77">
              <w:rPr>
                <w:rFonts w:ascii="Times New Roman" w:eastAsia="Times New Roman" w:hAnsi="Times New Roman" w:cs="Times New Roman"/>
                <w:color w:val="000000"/>
                <w:sz w:val="26"/>
                <w:szCs w:val="26"/>
              </w:rPr>
              <w:t xml:space="preserve">Test </w:t>
            </w:r>
            <w:r w:rsidR="002929A9" w:rsidRPr="00761F77">
              <w:rPr>
                <w:rFonts w:ascii="Times New Roman" w:eastAsia="Times New Roman" w:hAnsi="Times New Roman" w:cs="Times New Roman"/>
                <w:color w:val="000000"/>
                <w:sz w:val="26"/>
                <w:szCs w:val="26"/>
              </w:rPr>
              <w:t>cho giao diện website</w:t>
            </w:r>
          </w:p>
        </w:tc>
        <w:tc>
          <w:tcPr>
            <w:tcW w:w="1350" w:type="dxa"/>
            <w:tcBorders>
              <w:top w:val="single" w:sz="4" w:space="0" w:color="000000"/>
              <w:left w:val="single" w:sz="4" w:space="0" w:color="000000"/>
              <w:bottom w:val="single" w:sz="4" w:space="0" w:color="000000"/>
            </w:tcBorders>
            <w:shd w:val="clear" w:color="auto" w:fill="auto"/>
          </w:tcPr>
          <w:p w14:paraId="44CAB871" w14:textId="77777777" w:rsidR="00D65EAD" w:rsidRPr="00761F77" w:rsidRDefault="00863AAB" w:rsidP="009B0C02">
            <w:pPr>
              <w:jc w:val="center"/>
              <w:rPr>
                <w:rFonts w:ascii="Times New Roman" w:hAnsi="Times New Roman" w:cs="Times New Roman"/>
              </w:rPr>
            </w:pPr>
            <w:r w:rsidRPr="00761F77">
              <w:rPr>
                <w:rFonts w:ascii="Times New Roman" w:eastAsia="Times New Roman" w:hAnsi="Times New Roman" w:cs="Times New Roman"/>
                <w:color w:val="000000"/>
                <w:sz w:val="26"/>
                <w:szCs w:val="26"/>
              </w:rPr>
              <w:t>25/03/</w:t>
            </w:r>
            <w:r w:rsidR="00D65EAD" w:rsidRPr="00761F77">
              <w:rPr>
                <w:rFonts w:ascii="Times New Roman" w:eastAsia="Times New Roman" w:hAnsi="Times New Roman" w:cs="Times New Roman"/>
                <w:color w:val="000000"/>
                <w:sz w:val="26"/>
                <w:szCs w:val="26"/>
              </w:rPr>
              <w:t>17</w:t>
            </w:r>
          </w:p>
        </w:tc>
        <w:tc>
          <w:tcPr>
            <w:tcW w:w="1440" w:type="dxa"/>
            <w:tcBorders>
              <w:top w:val="single" w:sz="4" w:space="0" w:color="000000"/>
              <w:left w:val="single" w:sz="4" w:space="0" w:color="000000"/>
              <w:bottom w:val="single" w:sz="4" w:space="0" w:color="000000"/>
            </w:tcBorders>
            <w:shd w:val="clear" w:color="auto" w:fill="auto"/>
          </w:tcPr>
          <w:p w14:paraId="3012962D" w14:textId="77777777" w:rsidR="00D65EAD" w:rsidRPr="00761F77" w:rsidRDefault="00863AAB" w:rsidP="009B0C02">
            <w:pPr>
              <w:jc w:val="center"/>
              <w:rPr>
                <w:rFonts w:ascii="Times New Roman" w:hAnsi="Times New Roman" w:cs="Times New Roman"/>
              </w:rPr>
            </w:pPr>
            <w:r w:rsidRPr="00761F77">
              <w:rPr>
                <w:rFonts w:ascii="Times New Roman" w:eastAsia="Times New Roman" w:hAnsi="Times New Roman" w:cs="Times New Roman"/>
                <w:color w:val="000000"/>
                <w:sz w:val="26"/>
                <w:szCs w:val="26"/>
              </w:rPr>
              <w:t>25/03/</w:t>
            </w:r>
            <w:r w:rsidR="00D65EAD" w:rsidRPr="00761F77">
              <w:rPr>
                <w:rFonts w:ascii="Times New Roman" w:eastAsia="Times New Roman" w:hAnsi="Times New Roman" w:cs="Times New Roman"/>
                <w:color w:val="000000"/>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54180EFE" w14:textId="77777777" w:rsidR="00D65EAD" w:rsidRPr="00761F77" w:rsidRDefault="009B0C02" w:rsidP="00991241">
            <w:pPr>
              <w:snapToGrid w:val="0"/>
              <w:jc w:val="center"/>
              <w:rPr>
                <w:rFonts w:ascii="Times New Roman" w:hAnsi="Times New Roman" w:cs="Times New Roman"/>
              </w:rPr>
            </w:pPr>
            <w:r w:rsidRPr="00761F77">
              <w:rPr>
                <w:rFonts w:ascii="Times New Roman" w:hAnsi="Times New Roman" w:cs="Times New Roman"/>
                <w:sz w:val="26"/>
                <w:szCs w:val="26"/>
              </w:rPr>
              <w:t>2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40D86" w14:textId="77777777" w:rsidR="00D65EAD" w:rsidRPr="00761F77" w:rsidRDefault="00863AAB" w:rsidP="00863AAB">
            <w:pPr>
              <w:snapToGrid w:val="0"/>
              <w:jc w:val="center"/>
              <w:rPr>
                <w:rFonts w:ascii="Times New Roman" w:hAnsi="Times New Roman" w:cs="Times New Roman"/>
              </w:rPr>
            </w:pPr>
            <w:r w:rsidRPr="00761F77">
              <w:rPr>
                <w:rFonts w:ascii="Times New Roman" w:hAnsi="Times New Roman" w:cs="Times New Roman"/>
              </w:rPr>
              <w:t>Vũ</w:t>
            </w:r>
          </w:p>
        </w:tc>
      </w:tr>
      <w:tr w:rsidR="00D65EAD" w:rsidRPr="00761F77" w14:paraId="60B0FC79"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18ED1713"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3.1.8.2</w:t>
            </w:r>
          </w:p>
        </w:tc>
        <w:tc>
          <w:tcPr>
            <w:tcW w:w="3479" w:type="dxa"/>
            <w:tcBorders>
              <w:top w:val="single" w:sz="4" w:space="0" w:color="000000"/>
              <w:left w:val="single" w:sz="4" w:space="0" w:color="000000"/>
              <w:bottom w:val="single" w:sz="4" w:space="0" w:color="000000"/>
            </w:tcBorders>
            <w:shd w:val="clear" w:color="auto" w:fill="auto"/>
            <w:vAlign w:val="center"/>
          </w:tcPr>
          <w:p w14:paraId="5A9AF876" w14:textId="77777777" w:rsidR="00D65EAD" w:rsidRPr="00761F77" w:rsidRDefault="00D65EAD" w:rsidP="003914BF">
            <w:pPr>
              <w:jc w:val="both"/>
              <w:rPr>
                <w:rFonts w:ascii="Times New Roman" w:hAnsi="Times New Roman" w:cs="Times New Roman"/>
              </w:rPr>
            </w:pPr>
            <w:r w:rsidRPr="00761F77">
              <w:rPr>
                <w:rFonts w:ascii="Times New Roman" w:eastAsia="Times New Roman" w:hAnsi="Times New Roman" w:cs="Times New Roman"/>
                <w:color w:val="000000"/>
                <w:sz w:val="26"/>
                <w:szCs w:val="26"/>
              </w:rPr>
              <w:t xml:space="preserve">Test </w:t>
            </w:r>
            <w:r w:rsidR="002929A9" w:rsidRPr="00761F77">
              <w:rPr>
                <w:rFonts w:ascii="Times New Roman" w:eastAsia="Times New Roman" w:hAnsi="Times New Roman" w:cs="Times New Roman"/>
                <w:color w:val="000000"/>
                <w:sz w:val="26"/>
                <w:szCs w:val="26"/>
              </w:rPr>
              <w:t>cho tìm kiếm</w:t>
            </w:r>
          </w:p>
        </w:tc>
        <w:tc>
          <w:tcPr>
            <w:tcW w:w="1350" w:type="dxa"/>
            <w:tcBorders>
              <w:top w:val="single" w:sz="4" w:space="0" w:color="000000"/>
              <w:left w:val="single" w:sz="4" w:space="0" w:color="000000"/>
              <w:bottom w:val="single" w:sz="4" w:space="0" w:color="000000"/>
            </w:tcBorders>
            <w:shd w:val="clear" w:color="auto" w:fill="auto"/>
          </w:tcPr>
          <w:p w14:paraId="063AA86D" w14:textId="77777777" w:rsidR="00D65EAD" w:rsidRPr="00761F77" w:rsidRDefault="00863AAB" w:rsidP="009B0C02">
            <w:pPr>
              <w:jc w:val="center"/>
              <w:rPr>
                <w:rFonts w:ascii="Times New Roman" w:hAnsi="Times New Roman" w:cs="Times New Roman"/>
              </w:rPr>
            </w:pPr>
            <w:r w:rsidRPr="00761F77">
              <w:rPr>
                <w:rFonts w:ascii="Times New Roman" w:eastAsia="Times New Roman" w:hAnsi="Times New Roman" w:cs="Times New Roman"/>
                <w:color w:val="000000"/>
                <w:sz w:val="26"/>
                <w:szCs w:val="26"/>
              </w:rPr>
              <w:t>25/03/</w:t>
            </w:r>
            <w:r w:rsidR="00D65EAD" w:rsidRPr="00761F77">
              <w:rPr>
                <w:rFonts w:ascii="Times New Roman" w:eastAsia="Times New Roman" w:hAnsi="Times New Roman" w:cs="Times New Roman"/>
                <w:color w:val="000000"/>
                <w:sz w:val="26"/>
                <w:szCs w:val="26"/>
              </w:rPr>
              <w:t>17</w:t>
            </w:r>
          </w:p>
        </w:tc>
        <w:tc>
          <w:tcPr>
            <w:tcW w:w="1440" w:type="dxa"/>
            <w:tcBorders>
              <w:top w:val="single" w:sz="4" w:space="0" w:color="000000"/>
              <w:left w:val="single" w:sz="4" w:space="0" w:color="000000"/>
              <w:bottom w:val="single" w:sz="4" w:space="0" w:color="000000"/>
            </w:tcBorders>
            <w:shd w:val="clear" w:color="auto" w:fill="auto"/>
          </w:tcPr>
          <w:p w14:paraId="135C241C" w14:textId="77777777" w:rsidR="00D65EAD" w:rsidRPr="00761F77" w:rsidRDefault="00863AAB" w:rsidP="009B0C02">
            <w:pPr>
              <w:jc w:val="center"/>
              <w:rPr>
                <w:rFonts w:ascii="Times New Roman" w:hAnsi="Times New Roman" w:cs="Times New Roman"/>
              </w:rPr>
            </w:pPr>
            <w:r w:rsidRPr="00761F77">
              <w:rPr>
                <w:rFonts w:ascii="Times New Roman" w:eastAsia="Times New Roman" w:hAnsi="Times New Roman" w:cs="Times New Roman"/>
                <w:color w:val="000000"/>
                <w:sz w:val="26"/>
                <w:szCs w:val="26"/>
              </w:rPr>
              <w:t>25/03/</w:t>
            </w:r>
            <w:r w:rsidR="00D65EAD" w:rsidRPr="00761F77">
              <w:rPr>
                <w:rFonts w:ascii="Times New Roman" w:eastAsia="Times New Roman" w:hAnsi="Times New Roman" w:cs="Times New Roman"/>
                <w:color w:val="000000"/>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50E1F6BA" w14:textId="77777777" w:rsidR="00D65EAD" w:rsidRPr="00761F77" w:rsidRDefault="009B0C02" w:rsidP="00991241">
            <w:pPr>
              <w:snapToGrid w:val="0"/>
              <w:jc w:val="center"/>
              <w:rPr>
                <w:rFonts w:ascii="Times New Roman" w:hAnsi="Times New Roman" w:cs="Times New Roman"/>
              </w:rPr>
            </w:pPr>
            <w:r w:rsidRPr="00761F77">
              <w:rPr>
                <w:rFonts w:ascii="Times New Roman" w:hAnsi="Times New Roman" w:cs="Times New Roman"/>
                <w:sz w:val="26"/>
                <w:szCs w:val="26"/>
              </w:rPr>
              <w:t>3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C30C06" w14:textId="77777777" w:rsidR="00D65EAD" w:rsidRPr="00761F77" w:rsidRDefault="00863AAB" w:rsidP="00991241">
            <w:pPr>
              <w:snapToGrid w:val="0"/>
              <w:jc w:val="center"/>
              <w:rPr>
                <w:rFonts w:ascii="Times New Roman" w:hAnsi="Times New Roman" w:cs="Times New Roman"/>
              </w:rPr>
            </w:pPr>
            <w:r w:rsidRPr="00761F77">
              <w:rPr>
                <w:rFonts w:ascii="Times New Roman" w:hAnsi="Times New Roman" w:cs="Times New Roman"/>
                <w:sz w:val="26"/>
                <w:szCs w:val="26"/>
              </w:rPr>
              <w:t>Trí</w:t>
            </w:r>
          </w:p>
        </w:tc>
      </w:tr>
      <w:tr w:rsidR="00D65EAD" w:rsidRPr="00761F77" w14:paraId="403AF043"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00D293F0"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3.1.8.3</w:t>
            </w:r>
          </w:p>
        </w:tc>
        <w:tc>
          <w:tcPr>
            <w:tcW w:w="3479" w:type="dxa"/>
            <w:tcBorders>
              <w:top w:val="single" w:sz="4" w:space="0" w:color="000000"/>
              <w:left w:val="single" w:sz="4" w:space="0" w:color="000000"/>
              <w:bottom w:val="single" w:sz="4" w:space="0" w:color="000000"/>
            </w:tcBorders>
            <w:shd w:val="clear" w:color="auto" w:fill="auto"/>
            <w:vAlign w:val="center"/>
          </w:tcPr>
          <w:p w14:paraId="298219D5" w14:textId="77777777" w:rsidR="00D65EAD" w:rsidRPr="00761F77" w:rsidRDefault="002929A9" w:rsidP="003914BF">
            <w:pPr>
              <w:jc w:val="both"/>
              <w:rPr>
                <w:rFonts w:ascii="Times New Roman" w:hAnsi="Times New Roman" w:cs="Times New Roman"/>
              </w:rPr>
            </w:pPr>
            <w:r w:rsidRPr="00761F77">
              <w:rPr>
                <w:rFonts w:ascii="Times New Roman" w:eastAsia="Times New Roman" w:hAnsi="Times New Roman" w:cs="Times New Roman"/>
                <w:color w:val="000000"/>
                <w:sz w:val="26"/>
                <w:szCs w:val="26"/>
              </w:rPr>
              <w:t>Test cho đăng kí</w:t>
            </w:r>
          </w:p>
        </w:tc>
        <w:tc>
          <w:tcPr>
            <w:tcW w:w="1350" w:type="dxa"/>
            <w:tcBorders>
              <w:top w:val="single" w:sz="4" w:space="0" w:color="000000"/>
              <w:left w:val="single" w:sz="4" w:space="0" w:color="000000"/>
              <w:bottom w:val="single" w:sz="4" w:space="0" w:color="000000"/>
            </w:tcBorders>
            <w:shd w:val="clear" w:color="auto" w:fill="auto"/>
          </w:tcPr>
          <w:p w14:paraId="7F25CA55" w14:textId="77777777" w:rsidR="00D65EAD" w:rsidRPr="00761F77" w:rsidRDefault="00863AAB" w:rsidP="009B0C02">
            <w:pPr>
              <w:jc w:val="center"/>
              <w:rPr>
                <w:rFonts w:ascii="Times New Roman" w:hAnsi="Times New Roman" w:cs="Times New Roman"/>
              </w:rPr>
            </w:pPr>
            <w:r w:rsidRPr="00761F77">
              <w:rPr>
                <w:rFonts w:ascii="Times New Roman" w:eastAsia="Times New Roman" w:hAnsi="Times New Roman" w:cs="Times New Roman"/>
                <w:color w:val="000000"/>
                <w:sz w:val="26"/>
                <w:szCs w:val="26"/>
              </w:rPr>
              <w:t>28/03/</w:t>
            </w:r>
            <w:r w:rsidR="00D65EAD" w:rsidRPr="00761F77">
              <w:rPr>
                <w:rFonts w:ascii="Times New Roman" w:eastAsia="Times New Roman" w:hAnsi="Times New Roman" w:cs="Times New Roman"/>
                <w:color w:val="000000"/>
                <w:sz w:val="26"/>
                <w:szCs w:val="26"/>
              </w:rPr>
              <w:t>17</w:t>
            </w:r>
          </w:p>
        </w:tc>
        <w:tc>
          <w:tcPr>
            <w:tcW w:w="1440" w:type="dxa"/>
            <w:tcBorders>
              <w:top w:val="single" w:sz="4" w:space="0" w:color="000000"/>
              <w:left w:val="single" w:sz="4" w:space="0" w:color="000000"/>
              <w:bottom w:val="single" w:sz="4" w:space="0" w:color="000000"/>
            </w:tcBorders>
            <w:shd w:val="clear" w:color="auto" w:fill="auto"/>
          </w:tcPr>
          <w:p w14:paraId="67D00EEF" w14:textId="77777777" w:rsidR="00D65EAD" w:rsidRPr="00761F77" w:rsidRDefault="00863AAB" w:rsidP="009B0C02">
            <w:pPr>
              <w:jc w:val="center"/>
              <w:rPr>
                <w:rFonts w:ascii="Times New Roman" w:hAnsi="Times New Roman" w:cs="Times New Roman"/>
              </w:rPr>
            </w:pPr>
            <w:r w:rsidRPr="00761F77">
              <w:rPr>
                <w:rFonts w:ascii="Times New Roman" w:eastAsia="Times New Roman" w:hAnsi="Times New Roman" w:cs="Times New Roman"/>
                <w:color w:val="000000"/>
                <w:sz w:val="26"/>
                <w:szCs w:val="26"/>
              </w:rPr>
              <w:t>29/03/</w:t>
            </w:r>
            <w:r w:rsidR="00D65EAD" w:rsidRPr="00761F77">
              <w:rPr>
                <w:rFonts w:ascii="Times New Roman" w:eastAsia="Times New Roman" w:hAnsi="Times New Roman" w:cs="Times New Roman"/>
                <w:color w:val="000000"/>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33D9C636" w14:textId="77777777" w:rsidR="00D65EAD" w:rsidRPr="00761F77" w:rsidRDefault="00D65EAD" w:rsidP="00991241">
            <w:pPr>
              <w:snapToGrid w:val="0"/>
              <w:jc w:val="center"/>
              <w:rPr>
                <w:rFonts w:ascii="Times New Roman" w:hAnsi="Times New Roman" w:cs="Times New Roman"/>
              </w:rPr>
            </w:pPr>
            <w:r w:rsidRPr="00761F77">
              <w:rPr>
                <w:rFonts w:ascii="Times New Roman" w:hAnsi="Times New Roman" w:cs="Times New Roman"/>
                <w:sz w:val="26"/>
                <w:szCs w:val="26"/>
              </w:rPr>
              <w:t>4</w:t>
            </w:r>
            <w:r w:rsidR="009B0C02" w:rsidRPr="00761F77">
              <w:rPr>
                <w:rFonts w:ascii="Times New Roman" w:hAnsi="Times New Roman" w:cs="Times New Roman"/>
                <w:sz w:val="26"/>
                <w:szCs w:val="26"/>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5C1DC" w14:textId="77777777" w:rsidR="00D65EAD" w:rsidRPr="00761F77" w:rsidRDefault="00863AAB" w:rsidP="00991241">
            <w:pPr>
              <w:snapToGrid w:val="0"/>
              <w:jc w:val="center"/>
              <w:rPr>
                <w:rFonts w:ascii="Times New Roman" w:hAnsi="Times New Roman" w:cs="Times New Roman"/>
              </w:rPr>
            </w:pPr>
            <w:r w:rsidRPr="00761F77">
              <w:rPr>
                <w:rFonts w:ascii="Times New Roman" w:hAnsi="Times New Roman" w:cs="Times New Roman"/>
                <w:sz w:val="26"/>
                <w:szCs w:val="26"/>
              </w:rPr>
              <w:t>Vy</w:t>
            </w:r>
          </w:p>
        </w:tc>
      </w:tr>
      <w:tr w:rsidR="00D65EAD" w:rsidRPr="00761F77" w14:paraId="482D72DD"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301FFDED"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3.1.8.4</w:t>
            </w:r>
          </w:p>
        </w:tc>
        <w:tc>
          <w:tcPr>
            <w:tcW w:w="3479" w:type="dxa"/>
            <w:tcBorders>
              <w:top w:val="single" w:sz="4" w:space="0" w:color="000000"/>
              <w:left w:val="single" w:sz="4" w:space="0" w:color="000000"/>
              <w:bottom w:val="single" w:sz="4" w:space="0" w:color="000000"/>
            </w:tcBorders>
            <w:shd w:val="clear" w:color="auto" w:fill="auto"/>
            <w:vAlign w:val="center"/>
          </w:tcPr>
          <w:p w14:paraId="565D40CB" w14:textId="77777777" w:rsidR="00D65EAD" w:rsidRPr="00761F77" w:rsidRDefault="002929A9" w:rsidP="003914BF">
            <w:pPr>
              <w:jc w:val="both"/>
              <w:rPr>
                <w:rFonts w:ascii="Times New Roman" w:hAnsi="Times New Roman" w:cs="Times New Roman"/>
              </w:rPr>
            </w:pPr>
            <w:r w:rsidRPr="00761F77">
              <w:rPr>
                <w:rFonts w:ascii="Times New Roman" w:eastAsia="Times New Roman" w:hAnsi="Times New Roman" w:cs="Times New Roman"/>
                <w:color w:val="000000"/>
                <w:sz w:val="26"/>
                <w:szCs w:val="26"/>
              </w:rPr>
              <w:t>Test cho đăng nhập</w:t>
            </w:r>
          </w:p>
        </w:tc>
        <w:tc>
          <w:tcPr>
            <w:tcW w:w="1350" w:type="dxa"/>
            <w:tcBorders>
              <w:top w:val="single" w:sz="4" w:space="0" w:color="000000"/>
              <w:left w:val="single" w:sz="4" w:space="0" w:color="000000"/>
              <w:bottom w:val="single" w:sz="4" w:space="0" w:color="000000"/>
            </w:tcBorders>
            <w:shd w:val="clear" w:color="auto" w:fill="auto"/>
          </w:tcPr>
          <w:p w14:paraId="528B8177" w14:textId="77777777" w:rsidR="00D65EAD" w:rsidRPr="00761F77" w:rsidRDefault="00863AAB" w:rsidP="009B0C02">
            <w:pPr>
              <w:jc w:val="center"/>
              <w:rPr>
                <w:rFonts w:ascii="Times New Roman" w:hAnsi="Times New Roman" w:cs="Times New Roman"/>
              </w:rPr>
            </w:pPr>
            <w:r w:rsidRPr="00761F77">
              <w:rPr>
                <w:rFonts w:ascii="Times New Roman" w:eastAsia="Times New Roman" w:hAnsi="Times New Roman" w:cs="Times New Roman"/>
                <w:color w:val="000000"/>
                <w:sz w:val="26"/>
                <w:szCs w:val="26"/>
              </w:rPr>
              <w:t>27/03/</w:t>
            </w:r>
            <w:r w:rsidR="00D65EAD" w:rsidRPr="00761F77">
              <w:rPr>
                <w:rFonts w:ascii="Times New Roman" w:eastAsia="Times New Roman" w:hAnsi="Times New Roman" w:cs="Times New Roman"/>
                <w:color w:val="000000"/>
                <w:sz w:val="26"/>
                <w:szCs w:val="26"/>
              </w:rPr>
              <w:t>17</w:t>
            </w:r>
          </w:p>
        </w:tc>
        <w:tc>
          <w:tcPr>
            <w:tcW w:w="1440" w:type="dxa"/>
            <w:tcBorders>
              <w:top w:val="single" w:sz="4" w:space="0" w:color="000000"/>
              <w:left w:val="single" w:sz="4" w:space="0" w:color="000000"/>
              <w:bottom w:val="single" w:sz="4" w:space="0" w:color="000000"/>
            </w:tcBorders>
            <w:shd w:val="clear" w:color="auto" w:fill="auto"/>
          </w:tcPr>
          <w:p w14:paraId="4CF28447" w14:textId="77777777" w:rsidR="00D65EAD" w:rsidRPr="00761F77" w:rsidRDefault="00863AAB" w:rsidP="009B0C02">
            <w:pPr>
              <w:jc w:val="center"/>
              <w:rPr>
                <w:rFonts w:ascii="Times New Roman" w:hAnsi="Times New Roman" w:cs="Times New Roman"/>
              </w:rPr>
            </w:pPr>
            <w:r w:rsidRPr="00761F77">
              <w:rPr>
                <w:rFonts w:ascii="Times New Roman" w:eastAsia="Times New Roman" w:hAnsi="Times New Roman" w:cs="Times New Roman"/>
                <w:color w:val="000000"/>
                <w:sz w:val="26"/>
                <w:szCs w:val="26"/>
              </w:rPr>
              <w:t>28/03/</w:t>
            </w:r>
            <w:r w:rsidR="00D65EAD" w:rsidRPr="00761F77">
              <w:rPr>
                <w:rFonts w:ascii="Times New Roman" w:eastAsia="Times New Roman" w:hAnsi="Times New Roman" w:cs="Times New Roman"/>
                <w:color w:val="000000"/>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0EC96DAA" w14:textId="77777777" w:rsidR="00D65EAD" w:rsidRPr="00761F77" w:rsidRDefault="009B0C02" w:rsidP="00991241">
            <w:pPr>
              <w:snapToGrid w:val="0"/>
              <w:jc w:val="center"/>
              <w:rPr>
                <w:rFonts w:ascii="Times New Roman" w:hAnsi="Times New Roman" w:cs="Times New Roman"/>
              </w:rPr>
            </w:pPr>
            <w:r w:rsidRPr="00761F77">
              <w:rPr>
                <w:rFonts w:ascii="Times New Roman" w:hAnsi="Times New Roman" w:cs="Times New Roman"/>
                <w:sz w:val="26"/>
                <w:szCs w:val="26"/>
              </w:rPr>
              <w:t>4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80CC60" w14:textId="77777777" w:rsidR="00D65EAD" w:rsidRPr="00761F77" w:rsidRDefault="00863AAB" w:rsidP="00991241">
            <w:pPr>
              <w:snapToGrid w:val="0"/>
              <w:jc w:val="center"/>
              <w:rPr>
                <w:rFonts w:ascii="Times New Roman" w:hAnsi="Times New Roman" w:cs="Times New Roman"/>
              </w:rPr>
            </w:pPr>
            <w:r w:rsidRPr="00761F77">
              <w:rPr>
                <w:rFonts w:ascii="Times New Roman" w:hAnsi="Times New Roman" w:cs="Times New Roman"/>
                <w:sz w:val="26"/>
                <w:szCs w:val="26"/>
              </w:rPr>
              <w:t>Vũ</w:t>
            </w:r>
          </w:p>
        </w:tc>
      </w:tr>
      <w:tr w:rsidR="00D65EAD" w:rsidRPr="00761F77" w14:paraId="42EA8B87" w14:textId="77777777" w:rsidTr="0075486D">
        <w:tc>
          <w:tcPr>
            <w:tcW w:w="931" w:type="dxa"/>
            <w:tcBorders>
              <w:left w:val="single" w:sz="4" w:space="0" w:color="000000"/>
              <w:bottom w:val="single" w:sz="4" w:space="0" w:color="000000"/>
            </w:tcBorders>
            <w:shd w:val="clear" w:color="auto" w:fill="auto"/>
            <w:vAlign w:val="center"/>
          </w:tcPr>
          <w:p w14:paraId="129C6905"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3.1.8.5</w:t>
            </w:r>
          </w:p>
        </w:tc>
        <w:tc>
          <w:tcPr>
            <w:tcW w:w="3479" w:type="dxa"/>
            <w:tcBorders>
              <w:left w:val="single" w:sz="4" w:space="0" w:color="000000"/>
              <w:bottom w:val="single" w:sz="4" w:space="0" w:color="000000"/>
            </w:tcBorders>
            <w:shd w:val="clear" w:color="auto" w:fill="auto"/>
            <w:vAlign w:val="center"/>
          </w:tcPr>
          <w:p w14:paraId="1575AB67" w14:textId="77777777" w:rsidR="00D65EAD" w:rsidRPr="00761F77" w:rsidRDefault="002929A9" w:rsidP="003914BF">
            <w:pPr>
              <w:jc w:val="both"/>
              <w:rPr>
                <w:rFonts w:ascii="Times New Roman" w:hAnsi="Times New Roman" w:cs="Times New Roman"/>
              </w:rPr>
            </w:pPr>
            <w:r w:rsidRPr="00761F77">
              <w:rPr>
                <w:rFonts w:ascii="Times New Roman" w:eastAsia="Times New Roman" w:hAnsi="Times New Roman" w:cs="Times New Roman"/>
                <w:color w:val="000000"/>
                <w:sz w:val="26"/>
                <w:szCs w:val="26"/>
              </w:rPr>
              <w:t>Test cho chia sẻ</w:t>
            </w:r>
          </w:p>
        </w:tc>
        <w:tc>
          <w:tcPr>
            <w:tcW w:w="1350" w:type="dxa"/>
            <w:tcBorders>
              <w:left w:val="single" w:sz="4" w:space="0" w:color="000000"/>
              <w:bottom w:val="single" w:sz="4" w:space="0" w:color="000000"/>
            </w:tcBorders>
            <w:shd w:val="clear" w:color="auto" w:fill="auto"/>
          </w:tcPr>
          <w:p w14:paraId="5E3D45F0" w14:textId="77777777" w:rsidR="00D65EAD" w:rsidRPr="00761F77" w:rsidRDefault="00863AAB" w:rsidP="009B0C02">
            <w:pPr>
              <w:jc w:val="center"/>
              <w:rPr>
                <w:rFonts w:ascii="Times New Roman" w:hAnsi="Times New Roman" w:cs="Times New Roman"/>
              </w:rPr>
            </w:pPr>
            <w:r w:rsidRPr="00761F77">
              <w:rPr>
                <w:rFonts w:ascii="Times New Roman" w:eastAsia="Times New Roman" w:hAnsi="Times New Roman" w:cs="Times New Roman"/>
                <w:color w:val="000000"/>
                <w:sz w:val="26"/>
                <w:szCs w:val="26"/>
              </w:rPr>
              <w:t>30/03/</w:t>
            </w:r>
            <w:r w:rsidR="00D65EAD" w:rsidRPr="00761F77">
              <w:rPr>
                <w:rFonts w:ascii="Times New Roman" w:eastAsia="Times New Roman" w:hAnsi="Times New Roman" w:cs="Times New Roman"/>
                <w:color w:val="000000"/>
                <w:sz w:val="26"/>
                <w:szCs w:val="26"/>
              </w:rPr>
              <w:t>17</w:t>
            </w:r>
          </w:p>
        </w:tc>
        <w:tc>
          <w:tcPr>
            <w:tcW w:w="1440" w:type="dxa"/>
            <w:tcBorders>
              <w:left w:val="single" w:sz="4" w:space="0" w:color="000000"/>
              <w:bottom w:val="single" w:sz="4" w:space="0" w:color="000000"/>
            </w:tcBorders>
            <w:shd w:val="clear" w:color="auto" w:fill="auto"/>
          </w:tcPr>
          <w:p w14:paraId="6FB0F8E1" w14:textId="77777777" w:rsidR="00D65EAD" w:rsidRPr="00761F77" w:rsidRDefault="00863AAB" w:rsidP="009B0C02">
            <w:pPr>
              <w:jc w:val="center"/>
              <w:rPr>
                <w:rFonts w:ascii="Times New Roman" w:hAnsi="Times New Roman" w:cs="Times New Roman"/>
              </w:rPr>
            </w:pPr>
            <w:r w:rsidRPr="00761F77">
              <w:rPr>
                <w:rFonts w:ascii="Times New Roman" w:eastAsia="Times New Roman" w:hAnsi="Times New Roman" w:cs="Times New Roman"/>
                <w:color w:val="000000"/>
                <w:sz w:val="26"/>
                <w:szCs w:val="26"/>
              </w:rPr>
              <w:t>31/03/</w:t>
            </w:r>
            <w:r w:rsidR="00D65EAD"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7348B0C5" w14:textId="77777777" w:rsidR="00D65EAD" w:rsidRPr="00761F77" w:rsidRDefault="009B0C02" w:rsidP="00991241">
            <w:pPr>
              <w:snapToGrid w:val="0"/>
              <w:jc w:val="center"/>
              <w:rPr>
                <w:rFonts w:ascii="Times New Roman" w:hAnsi="Times New Roman" w:cs="Times New Roman"/>
              </w:rPr>
            </w:pPr>
            <w:r w:rsidRPr="00761F77">
              <w:rPr>
                <w:rFonts w:ascii="Times New Roman" w:hAnsi="Times New Roman" w:cs="Times New Roman"/>
                <w:sz w:val="26"/>
                <w:szCs w:val="26"/>
              </w:rPr>
              <w:t>4 giờ</w:t>
            </w:r>
          </w:p>
        </w:tc>
        <w:tc>
          <w:tcPr>
            <w:tcW w:w="1350" w:type="dxa"/>
            <w:tcBorders>
              <w:left w:val="single" w:sz="4" w:space="0" w:color="000000"/>
              <w:bottom w:val="single" w:sz="4" w:space="0" w:color="000000"/>
              <w:right w:val="single" w:sz="4" w:space="0" w:color="000000"/>
            </w:tcBorders>
            <w:shd w:val="clear" w:color="auto" w:fill="auto"/>
            <w:vAlign w:val="center"/>
          </w:tcPr>
          <w:p w14:paraId="46B25819" w14:textId="77777777" w:rsidR="00D65EAD" w:rsidRPr="00761F77" w:rsidRDefault="00863AAB" w:rsidP="00991241">
            <w:pPr>
              <w:snapToGrid w:val="0"/>
              <w:jc w:val="center"/>
              <w:rPr>
                <w:rFonts w:ascii="Times New Roman" w:hAnsi="Times New Roman" w:cs="Times New Roman"/>
              </w:rPr>
            </w:pPr>
            <w:r w:rsidRPr="00761F77">
              <w:rPr>
                <w:rFonts w:ascii="Times New Roman" w:hAnsi="Times New Roman" w:cs="Times New Roman"/>
                <w:sz w:val="26"/>
                <w:szCs w:val="26"/>
              </w:rPr>
              <w:t>Nam</w:t>
            </w:r>
          </w:p>
        </w:tc>
      </w:tr>
      <w:tr w:rsidR="00D65EAD" w:rsidRPr="00761F77" w14:paraId="4DC78C10"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3AF788B8"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3.1.9</w:t>
            </w:r>
          </w:p>
        </w:tc>
        <w:tc>
          <w:tcPr>
            <w:tcW w:w="3479" w:type="dxa"/>
            <w:tcBorders>
              <w:top w:val="single" w:sz="4" w:space="0" w:color="000000"/>
              <w:left w:val="single" w:sz="4" w:space="0" w:color="000000"/>
              <w:bottom w:val="single" w:sz="4" w:space="0" w:color="000000"/>
            </w:tcBorders>
            <w:shd w:val="clear" w:color="auto" w:fill="auto"/>
            <w:vAlign w:val="center"/>
          </w:tcPr>
          <w:p w14:paraId="4544CA0B" w14:textId="77777777" w:rsidR="00D65EAD" w:rsidRPr="00761F77" w:rsidRDefault="00580B87"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Sửa lỗi</w:t>
            </w:r>
          </w:p>
        </w:tc>
        <w:tc>
          <w:tcPr>
            <w:tcW w:w="1350" w:type="dxa"/>
            <w:tcBorders>
              <w:top w:val="single" w:sz="4" w:space="0" w:color="000000"/>
              <w:left w:val="single" w:sz="4" w:space="0" w:color="000000"/>
              <w:bottom w:val="single" w:sz="4" w:space="0" w:color="000000"/>
            </w:tcBorders>
            <w:shd w:val="clear" w:color="auto" w:fill="auto"/>
          </w:tcPr>
          <w:p w14:paraId="7B07E19B" w14:textId="77777777" w:rsidR="00D65EAD" w:rsidRPr="00761F77" w:rsidRDefault="00863AAB" w:rsidP="003914BF">
            <w:pPr>
              <w:jc w:val="center"/>
              <w:rPr>
                <w:rFonts w:ascii="Times New Roman" w:hAnsi="Times New Roman" w:cs="Times New Roman"/>
              </w:rPr>
            </w:pPr>
            <w:r w:rsidRPr="00761F77">
              <w:rPr>
                <w:rFonts w:ascii="Times New Roman" w:eastAsia="Times New Roman" w:hAnsi="Times New Roman" w:cs="Times New Roman"/>
                <w:b/>
                <w:color w:val="000000"/>
                <w:sz w:val="26"/>
                <w:szCs w:val="26"/>
              </w:rPr>
              <w:t>01/04/</w:t>
            </w:r>
            <w:r w:rsidR="00D65EAD" w:rsidRPr="00761F77">
              <w:rPr>
                <w:rFonts w:ascii="Times New Roman" w:eastAsia="Times New Roman" w:hAnsi="Times New Roman" w:cs="Times New Roman"/>
                <w:b/>
                <w:color w:val="000000"/>
                <w:sz w:val="26"/>
                <w:szCs w:val="26"/>
              </w:rPr>
              <w:t>17</w:t>
            </w:r>
          </w:p>
        </w:tc>
        <w:tc>
          <w:tcPr>
            <w:tcW w:w="1440" w:type="dxa"/>
            <w:tcBorders>
              <w:top w:val="single" w:sz="4" w:space="0" w:color="000000"/>
              <w:left w:val="single" w:sz="4" w:space="0" w:color="000000"/>
              <w:bottom w:val="single" w:sz="4" w:space="0" w:color="000000"/>
            </w:tcBorders>
            <w:shd w:val="clear" w:color="auto" w:fill="auto"/>
          </w:tcPr>
          <w:p w14:paraId="786700CD" w14:textId="77777777" w:rsidR="00D65EAD" w:rsidRPr="00761F77" w:rsidRDefault="00863AAB" w:rsidP="003914BF">
            <w:pPr>
              <w:jc w:val="center"/>
              <w:rPr>
                <w:rFonts w:ascii="Times New Roman" w:hAnsi="Times New Roman" w:cs="Times New Roman"/>
              </w:rPr>
            </w:pPr>
            <w:r w:rsidRPr="00761F77">
              <w:rPr>
                <w:rFonts w:ascii="Times New Roman" w:eastAsia="Times New Roman" w:hAnsi="Times New Roman" w:cs="Times New Roman"/>
                <w:b/>
                <w:color w:val="000000"/>
                <w:sz w:val="26"/>
                <w:szCs w:val="26"/>
              </w:rPr>
              <w:t>03/04/</w:t>
            </w:r>
            <w:r w:rsidR="00D65EAD" w:rsidRPr="00761F77">
              <w:rPr>
                <w:rFonts w:ascii="Times New Roman" w:eastAsia="Times New Roman" w:hAnsi="Times New Roman" w:cs="Times New Roman"/>
                <w:b/>
                <w:color w:val="000000"/>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22969E4D" w14:textId="77777777" w:rsidR="00D65EAD" w:rsidRPr="00761F77" w:rsidRDefault="002D7E88" w:rsidP="00991241">
            <w:pPr>
              <w:jc w:val="center"/>
              <w:rPr>
                <w:rFonts w:ascii="Times New Roman" w:hAnsi="Times New Roman" w:cs="Times New Roman"/>
              </w:rPr>
            </w:pPr>
            <w:r w:rsidRPr="00761F77">
              <w:rPr>
                <w:rFonts w:ascii="Times New Roman" w:eastAsia="Times New Roman" w:hAnsi="Times New Roman" w:cs="Times New Roman"/>
                <w:b/>
                <w:color w:val="000000"/>
                <w:sz w:val="26"/>
                <w:szCs w:val="26"/>
              </w:rPr>
              <w:t>50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43C41F" w14:textId="77777777" w:rsidR="00D65EAD" w:rsidRPr="00761F77" w:rsidRDefault="00D65EAD" w:rsidP="00991241">
            <w:pPr>
              <w:snapToGrid w:val="0"/>
              <w:jc w:val="center"/>
              <w:rPr>
                <w:rFonts w:ascii="Times New Roman" w:eastAsia="Times New Roman" w:hAnsi="Times New Roman" w:cs="Times New Roman"/>
                <w:sz w:val="26"/>
                <w:szCs w:val="26"/>
              </w:rPr>
            </w:pPr>
          </w:p>
        </w:tc>
      </w:tr>
      <w:tr w:rsidR="00D65EAD" w:rsidRPr="00761F77" w14:paraId="2C3CCB62"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7B55217E" w14:textId="77777777" w:rsidR="00D65EAD" w:rsidRPr="00761F77" w:rsidRDefault="00D65EAD" w:rsidP="00991241">
            <w:pPr>
              <w:rPr>
                <w:rFonts w:ascii="Times New Roman" w:hAnsi="Times New Roman" w:cs="Times New Roman"/>
              </w:rPr>
            </w:pPr>
            <w:r w:rsidRPr="00761F77">
              <w:rPr>
                <w:rFonts w:ascii="Times New Roman" w:hAnsi="Times New Roman" w:cs="Times New Roman"/>
                <w:sz w:val="26"/>
                <w:szCs w:val="26"/>
              </w:rPr>
              <w:t>3.1.9.1</w:t>
            </w:r>
          </w:p>
        </w:tc>
        <w:tc>
          <w:tcPr>
            <w:tcW w:w="3479" w:type="dxa"/>
            <w:tcBorders>
              <w:top w:val="single" w:sz="4" w:space="0" w:color="000000"/>
              <w:left w:val="single" w:sz="4" w:space="0" w:color="000000"/>
              <w:bottom w:val="single" w:sz="4" w:space="0" w:color="000000"/>
            </w:tcBorders>
            <w:shd w:val="clear" w:color="auto" w:fill="auto"/>
            <w:vAlign w:val="center"/>
          </w:tcPr>
          <w:p w14:paraId="0BF2DD42" w14:textId="77777777" w:rsidR="00D65EAD" w:rsidRPr="00761F77" w:rsidRDefault="00580B87" w:rsidP="00991241">
            <w:pPr>
              <w:rPr>
                <w:rFonts w:ascii="Times New Roman" w:hAnsi="Times New Roman" w:cs="Times New Roman"/>
              </w:rPr>
            </w:pPr>
            <w:r w:rsidRPr="00761F77">
              <w:rPr>
                <w:rFonts w:ascii="Times New Roman" w:eastAsia="Times New Roman" w:hAnsi="Times New Roman" w:cs="Times New Roman"/>
                <w:color w:val="000000"/>
                <w:sz w:val="26"/>
                <w:szCs w:val="26"/>
              </w:rPr>
              <w:t>Sửa lỗi cho giao diện website</w:t>
            </w:r>
          </w:p>
        </w:tc>
        <w:tc>
          <w:tcPr>
            <w:tcW w:w="1350" w:type="dxa"/>
            <w:tcBorders>
              <w:top w:val="single" w:sz="4" w:space="0" w:color="000000"/>
              <w:left w:val="single" w:sz="4" w:space="0" w:color="000000"/>
              <w:bottom w:val="single" w:sz="4" w:space="0" w:color="000000"/>
            </w:tcBorders>
            <w:shd w:val="clear" w:color="auto" w:fill="auto"/>
          </w:tcPr>
          <w:p w14:paraId="7F1ED177" w14:textId="77777777" w:rsidR="00D65EAD" w:rsidRPr="00761F77" w:rsidRDefault="00863AAB" w:rsidP="003914BF">
            <w:pPr>
              <w:jc w:val="center"/>
              <w:rPr>
                <w:rFonts w:ascii="Times New Roman" w:hAnsi="Times New Roman" w:cs="Times New Roman"/>
              </w:rPr>
            </w:pPr>
            <w:r w:rsidRPr="00761F77">
              <w:rPr>
                <w:rFonts w:ascii="Times New Roman" w:eastAsia="Times New Roman" w:hAnsi="Times New Roman" w:cs="Times New Roman"/>
                <w:color w:val="000000"/>
                <w:sz w:val="26"/>
                <w:szCs w:val="26"/>
              </w:rPr>
              <w:t>01/04/</w:t>
            </w:r>
            <w:r w:rsidR="00D65EAD" w:rsidRPr="00761F77">
              <w:rPr>
                <w:rFonts w:ascii="Times New Roman" w:eastAsia="Times New Roman" w:hAnsi="Times New Roman" w:cs="Times New Roman"/>
                <w:color w:val="000000"/>
                <w:sz w:val="26"/>
                <w:szCs w:val="26"/>
              </w:rPr>
              <w:t>17</w:t>
            </w:r>
          </w:p>
        </w:tc>
        <w:tc>
          <w:tcPr>
            <w:tcW w:w="1440" w:type="dxa"/>
            <w:tcBorders>
              <w:top w:val="single" w:sz="4" w:space="0" w:color="000000"/>
              <w:left w:val="single" w:sz="4" w:space="0" w:color="000000"/>
              <w:bottom w:val="single" w:sz="4" w:space="0" w:color="000000"/>
            </w:tcBorders>
            <w:shd w:val="clear" w:color="auto" w:fill="auto"/>
          </w:tcPr>
          <w:p w14:paraId="5C56ADAD" w14:textId="77777777" w:rsidR="00D65EAD" w:rsidRPr="00761F77" w:rsidRDefault="00863AAB" w:rsidP="003914BF">
            <w:pPr>
              <w:jc w:val="center"/>
              <w:rPr>
                <w:rFonts w:ascii="Times New Roman" w:hAnsi="Times New Roman" w:cs="Times New Roman"/>
              </w:rPr>
            </w:pPr>
            <w:r w:rsidRPr="00761F77">
              <w:rPr>
                <w:rFonts w:ascii="Times New Roman" w:eastAsia="Times New Roman" w:hAnsi="Times New Roman" w:cs="Times New Roman"/>
                <w:color w:val="000000"/>
                <w:sz w:val="26"/>
                <w:szCs w:val="26"/>
              </w:rPr>
              <w:t>03/04/</w:t>
            </w:r>
            <w:r w:rsidR="00D65EAD" w:rsidRPr="00761F77">
              <w:rPr>
                <w:rFonts w:ascii="Times New Roman" w:eastAsia="Times New Roman" w:hAnsi="Times New Roman" w:cs="Times New Roman"/>
                <w:color w:val="000000"/>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0451B1F9" w14:textId="77777777" w:rsidR="00D65EAD" w:rsidRPr="00761F77" w:rsidRDefault="002D7E88"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10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25550E" w14:textId="77777777" w:rsidR="00D65EAD" w:rsidRPr="00761F77" w:rsidRDefault="00863AAB"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Nam</w:t>
            </w:r>
          </w:p>
        </w:tc>
      </w:tr>
      <w:tr w:rsidR="00D65EAD" w:rsidRPr="00761F77" w14:paraId="3ED8B1B0" w14:textId="77777777" w:rsidTr="0075486D">
        <w:tc>
          <w:tcPr>
            <w:tcW w:w="931" w:type="dxa"/>
            <w:tcBorders>
              <w:left w:val="single" w:sz="4" w:space="0" w:color="000000"/>
              <w:bottom w:val="single" w:sz="4" w:space="0" w:color="000000"/>
            </w:tcBorders>
            <w:shd w:val="clear" w:color="auto" w:fill="auto"/>
            <w:vAlign w:val="center"/>
          </w:tcPr>
          <w:p w14:paraId="33534B84" w14:textId="77777777" w:rsidR="00D65EAD" w:rsidRPr="00761F77" w:rsidRDefault="00D65EAD" w:rsidP="00991241">
            <w:pPr>
              <w:rPr>
                <w:rFonts w:ascii="Times New Roman" w:hAnsi="Times New Roman" w:cs="Times New Roman"/>
              </w:rPr>
            </w:pPr>
            <w:r w:rsidRPr="00761F77">
              <w:rPr>
                <w:rFonts w:ascii="Times New Roman" w:hAnsi="Times New Roman" w:cs="Times New Roman"/>
                <w:sz w:val="26"/>
                <w:szCs w:val="26"/>
              </w:rPr>
              <w:t>3.1.9.2</w:t>
            </w:r>
          </w:p>
        </w:tc>
        <w:tc>
          <w:tcPr>
            <w:tcW w:w="3479" w:type="dxa"/>
            <w:tcBorders>
              <w:left w:val="single" w:sz="4" w:space="0" w:color="000000"/>
              <w:bottom w:val="single" w:sz="4" w:space="0" w:color="000000"/>
            </w:tcBorders>
            <w:shd w:val="clear" w:color="auto" w:fill="auto"/>
            <w:vAlign w:val="center"/>
          </w:tcPr>
          <w:p w14:paraId="1D84C36C" w14:textId="77777777" w:rsidR="00D65EAD" w:rsidRPr="00761F77" w:rsidRDefault="00580B87" w:rsidP="00991241">
            <w:pPr>
              <w:rPr>
                <w:rFonts w:ascii="Times New Roman" w:hAnsi="Times New Roman" w:cs="Times New Roman"/>
              </w:rPr>
            </w:pPr>
            <w:r w:rsidRPr="00761F77">
              <w:rPr>
                <w:rFonts w:ascii="Times New Roman" w:eastAsia="Times New Roman" w:hAnsi="Times New Roman" w:cs="Times New Roman"/>
                <w:color w:val="000000"/>
                <w:sz w:val="26"/>
                <w:szCs w:val="26"/>
              </w:rPr>
              <w:t>Sửa lỗi cho tìm kiếm</w:t>
            </w:r>
          </w:p>
        </w:tc>
        <w:tc>
          <w:tcPr>
            <w:tcW w:w="1350" w:type="dxa"/>
            <w:tcBorders>
              <w:left w:val="single" w:sz="4" w:space="0" w:color="000000"/>
              <w:bottom w:val="single" w:sz="4" w:space="0" w:color="000000"/>
            </w:tcBorders>
            <w:shd w:val="clear" w:color="auto" w:fill="auto"/>
          </w:tcPr>
          <w:p w14:paraId="0949D01E" w14:textId="77777777" w:rsidR="00D65EAD" w:rsidRPr="00761F77" w:rsidRDefault="00863AAB" w:rsidP="003914BF">
            <w:pPr>
              <w:jc w:val="center"/>
              <w:rPr>
                <w:rFonts w:ascii="Times New Roman" w:hAnsi="Times New Roman" w:cs="Times New Roman"/>
              </w:rPr>
            </w:pPr>
            <w:r w:rsidRPr="00761F77">
              <w:rPr>
                <w:rFonts w:ascii="Times New Roman" w:eastAsia="Times New Roman" w:hAnsi="Times New Roman" w:cs="Times New Roman"/>
                <w:color w:val="000000"/>
                <w:sz w:val="26"/>
                <w:szCs w:val="26"/>
              </w:rPr>
              <w:t>01/04/</w:t>
            </w:r>
            <w:r w:rsidR="00D65EAD" w:rsidRPr="00761F77">
              <w:rPr>
                <w:rFonts w:ascii="Times New Roman" w:eastAsia="Times New Roman" w:hAnsi="Times New Roman" w:cs="Times New Roman"/>
                <w:color w:val="000000"/>
                <w:sz w:val="26"/>
                <w:szCs w:val="26"/>
              </w:rPr>
              <w:t>17</w:t>
            </w:r>
          </w:p>
        </w:tc>
        <w:tc>
          <w:tcPr>
            <w:tcW w:w="1440" w:type="dxa"/>
            <w:tcBorders>
              <w:left w:val="single" w:sz="4" w:space="0" w:color="000000"/>
              <w:bottom w:val="single" w:sz="4" w:space="0" w:color="000000"/>
            </w:tcBorders>
            <w:shd w:val="clear" w:color="auto" w:fill="auto"/>
          </w:tcPr>
          <w:p w14:paraId="6FC1C61E" w14:textId="77777777" w:rsidR="00D65EAD" w:rsidRPr="00761F77" w:rsidRDefault="00863AAB" w:rsidP="003914BF">
            <w:pPr>
              <w:jc w:val="center"/>
              <w:rPr>
                <w:rFonts w:ascii="Times New Roman" w:hAnsi="Times New Roman" w:cs="Times New Roman"/>
              </w:rPr>
            </w:pPr>
            <w:r w:rsidRPr="00761F77">
              <w:rPr>
                <w:rFonts w:ascii="Times New Roman" w:eastAsia="Times New Roman" w:hAnsi="Times New Roman" w:cs="Times New Roman"/>
                <w:color w:val="000000"/>
                <w:sz w:val="26"/>
                <w:szCs w:val="26"/>
              </w:rPr>
              <w:t>03/04/</w:t>
            </w:r>
            <w:r w:rsidR="00D65EAD"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77DA6814" w14:textId="77777777" w:rsidR="00D65EAD" w:rsidRPr="00761F77" w:rsidRDefault="002D7E88"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10 giờ</w:t>
            </w:r>
          </w:p>
        </w:tc>
        <w:tc>
          <w:tcPr>
            <w:tcW w:w="1350" w:type="dxa"/>
            <w:tcBorders>
              <w:left w:val="single" w:sz="4" w:space="0" w:color="000000"/>
              <w:bottom w:val="single" w:sz="4" w:space="0" w:color="000000"/>
              <w:right w:val="single" w:sz="4" w:space="0" w:color="000000"/>
            </w:tcBorders>
            <w:shd w:val="clear" w:color="auto" w:fill="auto"/>
            <w:vAlign w:val="center"/>
          </w:tcPr>
          <w:p w14:paraId="10D7B8C9" w14:textId="77777777" w:rsidR="00D65EAD" w:rsidRPr="00761F77" w:rsidRDefault="00863AAB"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Vy</w:t>
            </w:r>
          </w:p>
        </w:tc>
      </w:tr>
      <w:tr w:rsidR="00D65EAD" w:rsidRPr="00761F77" w14:paraId="1AB43385"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1A258F65"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3.1.9.3</w:t>
            </w:r>
          </w:p>
        </w:tc>
        <w:tc>
          <w:tcPr>
            <w:tcW w:w="3479" w:type="dxa"/>
            <w:tcBorders>
              <w:top w:val="single" w:sz="4" w:space="0" w:color="000000"/>
              <w:left w:val="single" w:sz="4" w:space="0" w:color="000000"/>
              <w:bottom w:val="single" w:sz="4" w:space="0" w:color="000000"/>
            </w:tcBorders>
            <w:shd w:val="clear" w:color="auto" w:fill="auto"/>
            <w:vAlign w:val="center"/>
          </w:tcPr>
          <w:p w14:paraId="2DFAE318" w14:textId="77777777" w:rsidR="00D65EAD" w:rsidRPr="00761F77" w:rsidRDefault="00580B87" w:rsidP="00991241">
            <w:pPr>
              <w:rPr>
                <w:rFonts w:ascii="Times New Roman" w:hAnsi="Times New Roman" w:cs="Times New Roman"/>
              </w:rPr>
            </w:pPr>
            <w:r w:rsidRPr="00761F77">
              <w:rPr>
                <w:rFonts w:ascii="Times New Roman" w:eastAsia="Times New Roman" w:hAnsi="Times New Roman" w:cs="Times New Roman"/>
                <w:color w:val="000000"/>
                <w:sz w:val="26"/>
                <w:szCs w:val="26"/>
              </w:rPr>
              <w:t>Sửa lỗi cho đăng kí</w:t>
            </w:r>
          </w:p>
        </w:tc>
        <w:tc>
          <w:tcPr>
            <w:tcW w:w="1350" w:type="dxa"/>
            <w:tcBorders>
              <w:top w:val="single" w:sz="4" w:space="0" w:color="000000"/>
              <w:left w:val="single" w:sz="4" w:space="0" w:color="000000"/>
              <w:bottom w:val="single" w:sz="4" w:space="0" w:color="000000"/>
            </w:tcBorders>
            <w:shd w:val="clear" w:color="auto" w:fill="auto"/>
          </w:tcPr>
          <w:p w14:paraId="0CE6DB8D" w14:textId="77777777" w:rsidR="00D65EAD" w:rsidRPr="00761F77" w:rsidRDefault="00863AAB" w:rsidP="003914BF">
            <w:pPr>
              <w:jc w:val="center"/>
              <w:rPr>
                <w:rFonts w:ascii="Times New Roman" w:hAnsi="Times New Roman" w:cs="Times New Roman"/>
              </w:rPr>
            </w:pPr>
            <w:r w:rsidRPr="00761F77">
              <w:rPr>
                <w:rFonts w:ascii="Times New Roman" w:eastAsia="Times New Roman" w:hAnsi="Times New Roman" w:cs="Times New Roman"/>
                <w:color w:val="000000"/>
                <w:sz w:val="26"/>
                <w:szCs w:val="26"/>
              </w:rPr>
              <w:t>01/04/</w:t>
            </w:r>
            <w:r w:rsidR="00D65EAD" w:rsidRPr="00761F77">
              <w:rPr>
                <w:rFonts w:ascii="Times New Roman" w:eastAsia="Times New Roman" w:hAnsi="Times New Roman" w:cs="Times New Roman"/>
                <w:color w:val="000000"/>
                <w:sz w:val="26"/>
                <w:szCs w:val="26"/>
              </w:rPr>
              <w:t>17</w:t>
            </w:r>
          </w:p>
        </w:tc>
        <w:tc>
          <w:tcPr>
            <w:tcW w:w="1440" w:type="dxa"/>
            <w:tcBorders>
              <w:top w:val="single" w:sz="4" w:space="0" w:color="000000"/>
              <w:left w:val="single" w:sz="4" w:space="0" w:color="000000"/>
              <w:bottom w:val="single" w:sz="4" w:space="0" w:color="000000"/>
            </w:tcBorders>
            <w:shd w:val="clear" w:color="auto" w:fill="auto"/>
          </w:tcPr>
          <w:p w14:paraId="0F815CCF" w14:textId="77777777" w:rsidR="00D65EAD" w:rsidRPr="00761F77" w:rsidRDefault="00863AAB" w:rsidP="003914BF">
            <w:pPr>
              <w:jc w:val="center"/>
              <w:rPr>
                <w:rFonts w:ascii="Times New Roman" w:hAnsi="Times New Roman" w:cs="Times New Roman"/>
              </w:rPr>
            </w:pPr>
            <w:r w:rsidRPr="00761F77">
              <w:rPr>
                <w:rFonts w:ascii="Times New Roman" w:eastAsia="Times New Roman" w:hAnsi="Times New Roman" w:cs="Times New Roman"/>
                <w:color w:val="000000"/>
                <w:sz w:val="26"/>
                <w:szCs w:val="26"/>
              </w:rPr>
              <w:t>03/04/</w:t>
            </w:r>
            <w:r w:rsidR="00D65EAD" w:rsidRPr="00761F77">
              <w:rPr>
                <w:rFonts w:ascii="Times New Roman" w:eastAsia="Times New Roman" w:hAnsi="Times New Roman" w:cs="Times New Roman"/>
                <w:color w:val="000000"/>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70D22798" w14:textId="77777777" w:rsidR="00D65EAD" w:rsidRPr="00761F77" w:rsidRDefault="002D7E88"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10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45ED7A" w14:textId="77777777" w:rsidR="00D65EAD" w:rsidRPr="00761F77" w:rsidRDefault="00863AAB"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Trí</w:t>
            </w:r>
          </w:p>
        </w:tc>
      </w:tr>
      <w:tr w:rsidR="00D65EAD" w:rsidRPr="00761F77" w14:paraId="663BC89C"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0E2932C3"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3.1.9.4</w:t>
            </w:r>
          </w:p>
        </w:tc>
        <w:tc>
          <w:tcPr>
            <w:tcW w:w="3479" w:type="dxa"/>
            <w:tcBorders>
              <w:top w:val="single" w:sz="4" w:space="0" w:color="000000"/>
              <w:left w:val="single" w:sz="4" w:space="0" w:color="000000"/>
              <w:bottom w:val="single" w:sz="4" w:space="0" w:color="000000"/>
            </w:tcBorders>
            <w:shd w:val="clear" w:color="auto" w:fill="auto"/>
            <w:vAlign w:val="center"/>
          </w:tcPr>
          <w:p w14:paraId="5D8D1437" w14:textId="77777777" w:rsidR="00D65EAD" w:rsidRPr="00761F77" w:rsidRDefault="00580B87" w:rsidP="00991241">
            <w:pPr>
              <w:rPr>
                <w:rFonts w:ascii="Times New Roman" w:hAnsi="Times New Roman" w:cs="Times New Roman"/>
              </w:rPr>
            </w:pPr>
            <w:r w:rsidRPr="00761F77">
              <w:rPr>
                <w:rFonts w:ascii="Times New Roman" w:eastAsia="Times New Roman" w:hAnsi="Times New Roman" w:cs="Times New Roman"/>
                <w:color w:val="000000"/>
                <w:sz w:val="26"/>
                <w:szCs w:val="26"/>
              </w:rPr>
              <w:t>Sửa lỗi cho đăng nhập</w:t>
            </w:r>
          </w:p>
        </w:tc>
        <w:tc>
          <w:tcPr>
            <w:tcW w:w="1350" w:type="dxa"/>
            <w:tcBorders>
              <w:top w:val="single" w:sz="4" w:space="0" w:color="000000"/>
              <w:left w:val="single" w:sz="4" w:space="0" w:color="000000"/>
              <w:bottom w:val="single" w:sz="4" w:space="0" w:color="000000"/>
            </w:tcBorders>
            <w:shd w:val="clear" w:color="auto" w:fill="auto"/>
          </w:tcPr>
          <w:p w14:paraId="084D76B9" w14:textId="77777777" w:rsidR="00D65EAD" w:rsidRPr="00761F77" w:rsidRDefault="00863AAB" w:rsidP="003914BF">
            <w:pPr>
              <w:jc w:val="center"/>
              <w:rPr>
                <w:rFonts w:ascii="Times New Roman" w:hAnsi="Times New Roman" w:cs="Times New Roman"/>
              </w:rPr>
            </w:pPr>
            <w:r w:rsidRPr="00761F77">
              <w:rPr>
                <w:rFonts w:ascii="Times New Roman" w:eastAsia="Times New Roman" w:hAnsi="Times New Roman" w:cs="Times New Roman"/>
                <w:color w:val="000000"/>
                <w:sz w:val="26"/>
                <w:szCs w:val="26"/>
              </w:rPr>
              <w:t>01/04/</w:t>
            </w:r>
            <w:r w:rsidR="00D65EAD" w:rsidRPr="00761F77">
              <w:rPr>
                <w:rFonts w:ascii="Times New Roman" w:eastAsia="Times New Roman" w:hAnsi="Times New Roman" w:cs="Times New Roman"/>
                <w:color w:val="000000"/>
                <w:sz w:val="26"/>
                <w:szCs w:val="26"/>
              </w:rPr>
              <w:t>17</w:t>
            </w:r>
          </w:p>
        </w:tc>
        <w:tc>
          <w:tcPr>
            <w:tcW w:w="1440" w:type="dxa"/>
            <w:tcBorders>
              <w:top w:val="single" w:sz="4" w:space="0" w:color="000000"/>
              <w:left w:val="single" w:sz="4" w:space="0" w:color="000000"/>
              <w:bottom w:val="single" w:sz="4" w:space="0" w:color="000000"/>
            </w:tcBorders>
            <w:shd w:val="clear" w:color="auto" w:fill="auto"/>
          </w:tcPr>
          <w:p w14:paraId="1ED04A89" w14:textId="77777777" w:rsidR="00D65EAD" w:rsidRPr="00761F77" w:rsidRDefault="00863AAB" w:rsidP="003914BF">
            <w:pPr>
              <w:jc w:val="center"/>
              <w:rPr>
                <w:rFonts w:ascii="Times New Roman" w:hAnsi="Times New Roman" w:cs="Times New Roman"/>
              </w:rPr>
            </w:pPr>
            <w:r w:rsidRPr="00761F77">
              <w:rPr>
                <w:rFonts w:ascii="Times New Roman" w:eastAsia="Times New Roman" w:hAnsi="Times New Roman" w:cs="Times New Roman"/>
                <w:color w:val="000000"/>
                <w:sz w:val="26"/>
                <w:szCs w:val="26"/>
              </w:rPr>
              <w:t>03/04/</w:t>
            </w:r>
            <w:r w:rsidR="00D65EAD" w:rsidRPr="00761F77">
              <w:rPr>
                <w:rFonts w:ascii="Times New Roman" w:eastAsia="Times New Roman" w:hAnsi="Times New Roman" w:cs="Times New Roman"/>
                <w:color w:val="000000"/>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37C82D81" w14:textId="77777777" w:rsidR="00D65EAD" w:rsidRPr="00761F77" w:rsidRDefault="002D7E88"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10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868F7F" w14:textId="77777777" w:rsidR="00D65EAD" w:rsidRPr="00761F77" w:rsidRDefault="00863AAB"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Vũ</w:t>
            </w:r>
          </w:p>
        </w:tc>
      </w:tr>
      <w:tr w:rsidR="00D65EAD" w:rsidRPr="00761F77" w14:paraId="5CC9678B" w14:textId="77777777" w:rsidTr="0075486D">
        <w:tc>
          <w:tcPr>
            <w:tcW w:w="931" w:type="dxa"/>
            <w:tcBorders>
              <w:left w:val="single" w:sz="4" w:space="0" w:color="000000"/>
              <w:bottom w:val="single" w:sz="4" w:space="0" w:color="000000"/>
            </w:tcBorders>
            <w:shd w:val="clear" w:color="auto" w:fill="auto"/>
            <w:vAlign w:val="center"/>
          </w:tcPr>
          <w:p w14:paraId="1E8C01D5" w14:textId="77777777" w:rsidR="00D65EAD" w:rsidRPr="00761F77" w:rsidRDefault="00D65EAD" w:rsidP="00991241">
            <w:pPr>
              <w:rPr>
                <w:rFonts w:ascii="Times New Roman" w:hAnsi="Times New Roman" w:cs="Times New Roman"/>
              </w:rPr>
            </w:pPr>
            <w:r w:rsidRPr="00761F77">
              <w:rPr>
                <w:rFonts w:ascii="Times New Roman" w:hAnsi="Times New Roman" w:cs="Times New Roman"/>
                <w:sz w:val="26"/>
                <w:szCs w:val="26"/>
              </w:rPr>
              <w:t>3.1.9.5</w:t>
            </w:r>
          </w:p>
        </w:tc>
        <w:tc>
          <w:tcPr>
            <w:tcW w:w="3479" w:type="dxa"/>
            <w:tcBorders>
              <w:left w:val="single" w:sz="4" w:space="0" w:color="000000"/>
              <w:bottom w:val="single" w:sz="4" w:space="0" w:color="000000"/>
            </w:tcBorders>
            <w:shd w:val="clear" w:color="auto" w:fill="auto"/>
            <w:vAlign w:val="center"/>
          </w:tcPr>
          <w:p w14:paraId="7C2F1733" w14:textId="77777777" w:rsidR="00D65EAD" w:rsidRPr="00761F77" w:rsidRDefault="00580B87" w:rsidP="00991241">
            <w:pPr>
              <w:rPr>
                <w:rFonts w:ascii="Times New Roman" w:hAnsi="Times New Roman" w:cs="Times New Roman"/>
              </w:rPr>
            </w:pPr>
            <w:r w:rsidRPr="00761F77">
              <w:rPr>
                <w:rFonts w:ascii="Times New Roman" w:eastAsia="Times New Roman" w:hAnsi="Times New Roman" w:cs="Times New Roman"/>
                <w:color w:val="000000"/>
                <w:sz w:val="26"/>
                <w:szCs w:val="26"/>
              </w:rPr>
              <w:t>Sửa lỗi cho chia sẻ</w:t>
            </w:r>
          </w:p>
        </w:tc>
        <w:tc>
          <w:tcPr>
            <w:tcW w:w="1350" w:type="dxa"/>
            <w:tcBorders>
              <w:left w:val="single" w:sz="4" w:space="0" w:color="000000"/>
              <w:bottom w:val="single" w:sz="4" w:space="0" w:color="000000"/>
            </w:tcBorders>
            <w:shd w:val="clear" w:color="auto" w:fill="auto"/>
          </w:tcPr>
          <w:p w14:paraId="359A0307" w14:textId="77777777" w:rsidR="00D65EAD" w:rsidRPr="00761F77" w:rsidRDefault="00863AAB" w:rsidP="003914BF">
            <w:pPr>
              <w:jc w:val="center"/>
              <w:rPr>
                <w:rFonts w:ascii="Times New Roman" w:hAnsi="Times New Roman" w:cs="Times New Roman"/>
              </w:rPr>
            </w:pPr>
            <w:r w:rsidRPr="00761F77">
              <w:rPr>
                <w:rFonts w:ascii="Times New Roman" w:eastAsia="Times New Roman" w:hAnsi="Times New Roman" w:cs="Times New Roman"/>
                <w:color w:val="000000"/>
                <w:sz w:val="26"/>
                <w:szCs w:val="26"/>
              </w:rPr>
              <w:t>01/04/</w:t>
            </w:r>
            <w:r w:rsidR="00D65EAD" w:rsidRPr="00761F77">
              <w:rPr>
                <w:rFonts w:ascii="Times New Roman" w:eastAsia="Times New Roman" w:hAnsi="Times New Roman" w:cs="Times New Roman"/>
                <w:color w:val="000000"/>
                <w:sz w:val="26"/>
                <w:szCs w:val="26"/>
              </w:rPr>
              <w:t>17</w:t>
            </w:r>
          </w:p>
        </w:tc>
        <w:tc>
          <w:tcPr>
            <w:tcW w:w="1440" w:type="dxa"/>
            <w:tcBorders>
              <w:left w:val="single" w:sz="4" w:space="0" w:color="000000"/>
              <w:bottom w:val="single" w:sz="4" w:space="0" w:color="000000"/>
            </w:tcBorders>
            <w:shd w:val="clear" w:color="auto" w:fill="auto"/>
          </w:tcPr>
          <w:p w14:paraId="7072F4FD" w14:textId="77777777" w:rsidR="00D65EAD" w:rsidRPr="00761F77" w:rsidRDefault="00863AAB" w:rsidP="003914BF">
            <w:pPr>
              <w:jc w:val="center"/>
              <w:rPr>
                <w:rFonts w:ascii="Times New Roman" w:hAnsi="Times New Roman" w:cs="Times New Roman"/>
              </w:rPr>
            </w:pPr>
            <w:r w:rsidRPr="00761F77">
              <w:rPr>
                <w:rFonts w:ascii="Times New Roman" w:eastAsia="Times New Roman" w:hAnsi="Times New Roman" w:cs="Times New Roman"/>
                <w:color w:val="000000"/>
                <w:sz w:val="26"/>
                <w:szCs w:val="26"/>
              </w:rPr>
              <w:t>03/04/</w:t>
            </w:r>
            <w:r w:rsidR="00D65EAD"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052D78C3" w14:textId="77777777" w:rsidR="00D65EAD" w:rsidRPr="00761F77" w:rsidRDefault="002D7E88"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10 giờ</w:t>
            </w:r>
          </w:p>
        </w:tc>
        <w:tc>
          <w:tcPr>
            <w:tcW w:w="1350" w:type="dxa"/>
            <w:tcBorders>
              <w:left w:val="single" w:sz="4" w:space="0" w:color="000000"/>
              <w:bottom w:val="single" w:sz="4" w:space="0" w:color="000000"/>
              <w:right w:val="single" w:sz="4" w:space="0" w:color="000000"/>
            </w:tcBorders>
            <w:shd w:val="clear" w:color="auto" w:fill="auto"/>
            <w:vAlign w:val="center"/>
          </w:tcPr>
          <w:p w14:paraId="3C7E8537" w14:textId="77777777" w:rsidR="00D65EAD" w:rsidRPr="00761F77" w:rsidRDefault="00863AAB"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Nam</w:t>
            </w:r>
          </w:p>
        </w:tc>
      </w:tr>
      <w:tr w:rsidR="00D65EAD" w:rsidRPr="00761F77" w14:paraId="2CC418F1"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35963429"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3.1.10</w:t>
            </w:r>
          </w:p>
        </w:tc>
        <w:tc>
          <w:tcPr>
            <w:tcW w:w="3479" w:type="dxa"/>
            <w:tcBorders>
              <w:top w:val="single" w:sz="4" w:space="0" w:color="000000"/>
              <w:left w:val="single" w:sz="4" w:space="0" w:color="000000"/>
              <w:bottom w:val="single" w:sz="4" w:space="0" w:color="000000"/>
            </w:tcBorders>
            <w:shd w:val="clear" w:color="auto" w:fill="auto"/>
            <w:vAlign w:val="center"/>
          </w:tcPr>
          <w:p w14:paraId="5E5BDB9D"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Re-testing</w:t>
            </w:r>
          </w:p>
        </w:tc>
        <w:tc>
          <w:tcPr>
            <w:tcW w:w="1350" w:type="dxa"/>
            <w:tcBorders>
              <w:top w:val="single" w:sz="4" w:space="0" w:color="000000"/>
              <w:left w:val="single" w:sz="4" w:space="0" w:color="000000"/>
              <w:bottom w:val="single" w:sz="4" w:space="0" w:color="000000"/>
            </w:tcBorders>
            <w:shd w:val="clear" w:color="auto" w:fill="auto"/>
            <w:vAlign w:val="center"/>
          </w:tcPr>
          <w:p w14:paraId="05050442" w14:textId="77777777" w:rsidR="00D65EAD" w:rsidRPr="00761F77" w:rsidRDefault="002D7E88" w:rsidP="00991241">
            <w:pPr>
              <w:snapToGrid w:val="0"/>
              <w:jc w:val="center"/>
              <w:rPr>
                <w:rFonts w:ascii="Times New Roman" w:hAnsi="Times New Roman" w:cs="Times New Roman"/>
              </w:rPr>
            </w:pPr>
            <w:r w:rsidRPr="00761F77">
              <w:rPr>
                <w:rFonts w:ascii="Times New Roman" w:hAnsi="Times New Roman" w:cs="Times New Roman"/>
                <w:b/>
                <w:bCs/>
                <w:sz w:val="26"/>
                <w:szCs w:val="26"/>
              </w:rPr>
              <w:t>03/04/</w:t>
            </w:r>
            <w:r w:rsidR="00D65EAD" w:rsidRPr="00761F77">
              <w:rPr>
                <w:rFonts w:ascii="Times New Roman" w:hAnsi="Times New Roman" w:cs="Times New Roman"/>
                <w:b/>
                <w:bCs/>
                <w:sz w:val="26"/>
                <w:szCs w:val="26"/>
              </w:rPr>
              <w:t>17</w:t>
            </w:r>
          </w:p>
        </w:tc>
        <w:tc>
          <w:tcPr>
            <w:tcW w:w="1440" w:type="dxa"/>
            <w:tcBorders>
              <w:top w:val="single" w:sz="4" w:space="0" w:color="000000"/>
              <w:left w:val="single" w:sz="4" w:space="0" w:color="000000"/>
              <w:bottom w:val="single" w:sz="4" w:space="0" w:color="000000"/>
            </w:tcBorders>
            <w:shd w:val="clear" w:color="auto" w:fill="auto"/>
            <w:vAlign w:val="center"/>
          </w:tcPr>
          <w:p w14:paraId="2C8112DF" w14:textId="77777777" w:rsidR="00D65EAD" w:rsidRPr="00761F77" w:rsidRDefault="002D7E88" w:rsidP="00991241">
            <w:pPr>
              <w:snapToGrid w:val="0"/>
              <w:jc w:val="center"/>
              <w:rPr>
                <w:rFonts w:ascii="Times New Roman" w:hAnsi="Times New Roman" w:cs="Times New Roman"/>
              </w:rPr>
            </w:pPr>
            <w:r w:rsidRPr="00761F77">
              <w:rPr>
                <w:rFonts w:ascii="Times New Roman" w:hAnsi="Times New Roman" w:cs="Times New Roman"/>
                <w:b/>
                <w:bCs/>
                <w:sz w:val="26"/>
                <w:szCs w:val="26"/>
              </w:rPr>
              <w:t>04/04/</w:t>
            </w:r>
            <w:r w:rsidR="00D65EAD" w:rsidRPr="00761F77">
              <w:rPr>
                <w:rFonts w:ascii="Times New Roman" w:hAnsi="Times New Roman" w:cs="Times New Roman"/>
                <w:b/>
                <w:bCs/>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6EBDC602" w14:textId="77777777" w:rsidR="00D65EAD" w:rsidRPr="00761F77" w:rsidRDefault="002D7E88" w:rsidP="00991241">
            <w:pPr>
              <w:jc w:val="center"/>
              <w:rPr>
                <w:rFonts w:ascii="Times New Roman" w:hAnsi="Times New Roman" w:cs="Times New Roman"/>
              </w:rPr>
            </w:pPr>
            <w:r w:rsidRPr="00761F77">
              <w:rPr>
                <w:rFonts w:ascii="Times New Roman" w:eastAsia="Times New Roman" w:hAnsi="Times New Roman" w:cs="Times New Roman"/>
                <w:b/>
                <w:color w:val="000000"/>
                <w:sz w:val="26"/>
                <w:szCs w:val="26"/>
              </w:rPr>
              <w:t>25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22222" w14:textId="77777777" w:rsidR="00D65EAD" w:rsidRPr="00761F77" w:rsidRDefault="00D65EAD" w:rsidP="00991241">
            <w:pPr>
              <w:snapToGrid w:val="0"/>
              <w:jc w:val="center"/>
              <w:rPr>
                <w:rFonts w:ascii="Times New Roman" w:eastAsia="Times New Roman" w:hAnsi="Times New Roman" w:cs="Times New Roman"/>
                <w:sz w:val="26"/>
                <w:szCs w:val="26"/>
              </w:rPr>
            </w:pPr>
          </w:p>
        </w:tc>
      </w:tr>
      <w:tr w:rsidR="00D65EAD" w:rsidRPr="00761F77" w14:paraId="706DE636"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79FD9DEE"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3.1.10.1</w:t>
            </w:r>
          </w:p>
        </w:tc>
        <w:tc>
          <w:tcPr>
            <w:tcW w:w="3479" w:type="dxa"/>
            <w:tcBorders>
              <w:top w:val="single" w:sz="4" w:space="0" w:color="000000"/>
              <w:left w:val="single" w:sz="4" w:space="0" w:color="000000"/>
              <w:bottom w:val="single" w:sz="4" w:space="0" w:color="000000"/>
            </w:tcBorders>
            <w:shd w:val="clear" w:color="auto" w:fill="auto"/>
            <w:vAlign w:val="center"/>
          </w:tcPr>
          <w:p w14:paraId="11A0AAA3"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Re</w:t>
            </w:r>
            <w:r w:rsidR="00580B87" w:rsidRPr="00761F77">
              <w:rPr>
                <w:rFonts w:ascii="Times New Roman" w:eastAsia="Times New Roman" w:hAnsi="Times New Roman" w:cs="Times New Roman"/>
                <w:color w:val="000000"/>
                <w:sz w:val="26"/>
                <w:szCs w:val="26"/>
              </w:rPr>
              <w:t>-test cho giao diện website</w:t>
            </w:r>
          </w:p>
        </w:tc>
        <w:tc>
          <w:tcPr>
            <w:tcW w:w="1350" w:type="dxa"/>
            <w:tcBorders>
              <w:top w:val="single" w:sz="4" w:space="0" w:color="000000"/>
              <w:left w:val="single" w:sz="4" w:space="0" w:color="000000"/>
              <w:bottom w:val="single" w:sz="4" w:space="0" w:color="000000"/>
            </w:tcBorders>
            <w:shd w:val="clear" w:color="auto" w:fill="auto"/>
            <w:vAlign w:val="center"/>
          </w:tcPr>
          <w:p w14:paraId="5BBEF220" w14:textId="77777777" w:rsidR="00D65EAD" w:rsidRPr="00761F77" w:rsidRDefault="002D7E88" w:rsidP="00991241">
            <w:pPr>
              <w:snapToGrid w:val="0"/>
              <w:jc w:val="center"/>
              <w:rPr>
                <w:rFonts w:ascii="Times New Roman" w:hAnsi="Times New Roman" w:cs="Times New Roman"/>
              </w:rPr>
            </w:pPr>
            <w:r w:rsidRPr="00761F77">
              <w:rPr>
                <w:rFonts w:ascii="Times New Roman" w:hAnsi="Times New Roman" w:cs="Times New Roman"/>
                <w:sz w:val="26"/>
                <w:szCs w:val="26"/>
              </w:rPr>
              <w:t>03/04/</w:t>
            </w:r>
            <w:r w:rsidR="00D65EAD" w:rsidRPr="00761F77">
              <w:rPr>
                <w:rFonts w:ascii="Times New Roman" w:hAnsi="Times New Roman" w:cs="Times New Roman"/>
                <w:sz w:val="26"/>
                <w:szCs w:val="26"/>
              </w:rPr>
              <w:t>17</w:t>
            </w:r>
          </w:p>
        </w:tc>
        <w:tc>
          <w:tcPr>
            <w:tcW w:w="1440" w:type="dxa"/>
            <w:tcBorders>
              <w:top w:val="single" w:sz="4" w:space="0" w:color="000000"/>
              <w:left w:val="single" w:sz="4" w:space="0" w:color="000000"/>
              <w:bottom w:val="single" w:sz="4" w:space="0" w:color="000000"/>
            </w:tcBorders>
            <w:shd w:val="clear" w:color="auto" w:fill="auto"/>
            <w:vAlign w:val="center"/>
          </w:tcPr>
          <w:p w14:paraId="475B9755" w14:textId="77777777" w:rsidR="00D65EAD" w:rsidRPr="00761F77" w:rsidRDefault="002D7E88" w:rsidP="00991241">
            <w:pPr>
              <w:snapToGrid w:val="0"/>
              <w:jc w:val="center"/>
              <w:rPr>
                <w:rFonts w:ascii="Times New Roman" w:hAnsi="Times New Roman" w:cs="Times New Roman"/>
              </w:rPr>
            </w:pPr>
            <w:r w:rsidRPr="00761F77">
              <w:rPr>
                <w:rFonts w:ascii="Times New Roman" w:hAnsi="Times New Roman" w:cs="Times New Roman"/>
                <w:sz w:val="26"/>
                <w:szCs w:val="26"/>
              </w:rPr>
              <w:t>04/04/</w:t>
            </w:r>
            <w:r w:rsidR="00D65EAD" w:rsidRPr="00761F77">
              <w:rPr>
                <w:rFonts w:ascii="Times New Roman" w:hAnsi="Times New Roman" w:cs="Times New Roman"/>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1FC96C53" w14:textId="77777777" w:rsidR="00D65EAD" w:rsidRPr="00761F77" w:rsidRDefault="002D7E88"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5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4D7AD5" w14:textId="77777777" w:rsidR="00D65EAD" w:rsidRPr="00761F77" w:rsidRDefault="002D7E88" w:rsidP="00991241">
            <w:pPr>
              <w:snapToGrid w:val="0"/>
              <w:jc w:val="center"/>
              <w:rPr>
                <w:rFonts w:ascii="Times New Roman" w:hAnsi="Times New Roman" w:cs="Times New Roman"/>
              </w:rPr>
            </w:pPr>
            <w:r w:rsidRPr="00761F77">
              <w:rPr>
                <w:rFonts w:ascii="Times New Roman" w:hAnsi="Times New Roman" w:cs="Times New Roman"/>
                <w:sz w:val="26"/>
                <w:szCs w:val="26"/>
              </w:rPr>
              <w:t>Vy</w:t>
            </w:r>
          </w:p>
        </w:tc>
      </w:tr>
      <w:tr w:rsidR="00D65EAD" w:rsidRPr="00761F77" w14:paraId="5E16994A"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4325A598"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3.1.10.2</w:t>
            </w:r>
          </w:p>
        </w:tc>
        <w:tc>
          <w:tcPr>
            <w:tcW w:w="3479" w:type="dxa"/>
            <w:tcBorders>
              <w:top w:val="single" w:sz="4" w:space="0" w:color="000000"/>
              <w:left w:val="single" w:sz="4" w:space="0" w:color="000000"/>
              <w:bottom w:val="single" w:sz="4" w:space="0" w:color="000000"/>
            </w:tcBorders>
            <w:shd w:val="clear" w:color="auto" w:fill="auto"/>
            <w:vAlign w:val="center"/>
          </w:tcPr>
          <w:p w14:paraId="164E9B5A" w14:textId="77777777" w:rsidR="00D65EAD" w:rsidRPr="00761F77" w:rsidRDefault="00580B87" w:rsidP="00991241">
            <w:pPr>
              <w:rPr>
                <w:rFonts w:ascii="Times New Roman" w:hAnsi="Times New Roman" w:cs="Times New Roman"/>
              </w:rPr>
            </w:pPr>
            <w:r w:rsidRPr="00761F77">
              <w:rPr>
                <w:rFonts w:ascii="Times New Roman" w:eastAsia="Times New Roman" w:hAnsi="Times New Roman" w:cs="Times New Roman"/>
                <w:color w:val="000000"/>
                <w:sz w:val="26"/>
                <w:szCs w:val="26"/>
              </w:rPr>
              <w:t>Re-test cho tìm kiếm</w:t>
            </w:r>
          </w:p>
        </w:tc>
        <w:tc>
          <w:tcPr>
            <w:tcW w:w="1350" w:type="dxa"/>
            <w:tcBorders>
              <w:top w:val="single" w:sz="4" w:space="0" w:color="000000"/>
              <w:left w:val="single" w:sz="4" w:space="0" w:color="000000"/>
              <w:bottom w:val="single" w:sz="4" w:space="0" w:color="000000"/>
            </w:tcBorders>
            <w:shd w:val="clear" w:color="auto" w:fill="auto"/>
            <w:vAlign w:val="center"/>
          </w:tcPr>
          <w:p w14:paraId="60AA8B15" w14:textId="77777777" w:rsidR="00D65EAD" w:rsidRPr="00761F77" w:rsidRDefault="002D7E88" w:rsidP="00991241">
            <w:pPr>
              <w:snapToGrid w:val="0"/>
              <w:jc w:val="center"/>
              <w:rPr>
                <w:rFonts w:ascii="Times New Roman" w:hAnsi="Times New Roman" w:cs="Times New Roman"/>
              </w:rPr>
            </w:pPr>
            <w:r w:rsidRPr="00761F77">
              <w:rPr>
                <w:rFonts w:ascii="Times New Roman" w:hAnsi="Times New Roman" w:cs="Times New Roman"/>
                <w:sz w:val="26"/>
                <w:szCs w:val="26"/>
              </w:rPr>
              <w:t>03/04/</w:t>
            </w:r>
            <w:r w:rsidR="00D65EAD" w:rsidRPr="00761F77">
              <w:rPr>
                <w:rFonts w:ascii="Times New Roman" w:hAnsi="Times New Roman" w:cs="Times New Roman"/>
                <w:sz w:val="26"/>
                <w:szCs w:val="26"/>
              </w:rPr>
              <w:t>17</w:t>
            </w:r>
          </w:p>
        </w:tc>
        <w:tc>
          <w:tcPr>
            <w:tcW w:w="1440" w:type="dxa"/>
            <w:tcBorders>
              <w:top w:val="single" w:sz="4" w:space="0" w:color="000000"/>
              <w:left w:val="single" w:sz="4" w:space="0" w:color="000000"/>
              <w:bottom w:val="single" w:sz="4" w:space="0" w:color="000000"/>
            </w:tcBorders>
            <w:shd w:val="clear" w:color="auto" w:fill="auto"/>
            <w:vAlign w:val="center"/>
          </w:tcPr>
          <w:p w14:paraId="09A69819" w14:textId="77777777" w:rsidR="00D65EAD" w:rsidRPr="00761F77" w:rsidRDefault="002D7E88" w:rsidP="00991241">
            <w:pPr>
              <w:snapToGrid w:val="0"/>
              <w:jc w:val="center"/>
              <w:rPr>
                <w:rFonts w:ascii="Times New Roman" w:hAnsi="Times New Roman" w:cs="Times New Roman"/>
              </w:rPr>
            </w:pPr>
            <w:r w:rsidRPr="00761F77">
              <w:rPr>
                <w:rFonts w:ascii="Times New Roman" w:hAnsi="Times New Roman" w:cs="Times New Roman"/>
                <w:sz w:val="26"/>
                <w:szCs w:val="26"/>
              </w:rPr>
              <w:t>04/04/</w:t>
            </w:r>
            <w:r w:rsidR="00D65EAD" w:rsidRPr="00761F77">
              <w:rPr>
                <w:rFonts w:ascii="Times New Roman" w:hAnsi="Times New Roman" w:cs="Times New Roman"/>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5725A709" w14:textId="77777777" w:rsidR="00D65EAD" w:rsidRPr="00761F77" w:rsidRDefault="002D7E88"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5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85E7B3" w14:textId="77777777" w:rsidR="00D65EAD" w:rsidRPr="00761F77" w:rsidRDefault="002D7E88" w:rsidP="00991241">
            <w:pPr>
              <w:snapToGrid w:val="0"/>
              <w:jc w:val="center"/>
              <w:rPr>
                <w:rFonts w:ascii="Times New Roman" w:hAnsi="Times New Roman" w:cs="Times New Roman"/>
              </w:rPr>
            </w:pPr>
            <w:r w:rsidRPr="00761F77">
              <w:rPr>
                <w:rFonts w:ascii="Times New Roman" w:hAnsi="Times New Roman" w:cs="Times New Roman"/>
                <w:sz w:val="26"/>
                <w:szCs w:val="26"/>
              </w:rPr>
              <w:t>Vũ</w:t>
            </w:r>
          </w:p>
        </w:tc>
      </w:tr>
      <w:tr w:rsidR="00D65EAD" w:rsidRPr="00761F77" w14:paraId="19D1FA29"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24038EDD"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3.1.10.3</w:t>
            </w:r>
          </w:p>
        </w:tc>
        <w:tc>
          <w:tcPr>
            <w:tcW w:w="3479" w:type="dxa"/>
            <w:tcBorders>
              <w:top w:val="single" w:sz="4" w:space="0" w:color="000000"/>
              <w:left w:val="single" w:sz="4" w:space="0" w:color="000000"/>
              <w:bottom w:val="single" w:sz="4" w:space="0" w:color="000000"/>
            </w:tcBorders>
            <w:shd w:val="clear" w:color="auto" w:fill="auto"/>
            <w:vAlign w:val="center"/>
          </w:tcPr>
          <w:p w14:paraId="378C8C1A"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 xml:space="preserve"> R</w:t>
            </w:r>
            <w:r w:rsidR="00580B87" w:rsidRPr="00761F77">
              <w:rPr>
                <w:rFonts w:ascii="Times New Roman" w:eastAsia="Times New Roman" w:hAnsi="Times New Roman" w:cs="Times New Roman"/>
                <w:color w:val="000000"/>
                <w:sz w:val="26"/>
                <w:szCs w:val="26"/>
              </w:rPr>
              <w:t>e-test cho đăng kí</w:t>
            </w:r>
          </w:p>
        </w:tc>
        <w:tc>
          <w:tcPr>
            <w:tcW w:w="1350" w:type="dxa"/>
            <w:tcBorders>
              <w:top w:val="single" w:sz="4" w:space="0" w:color="000000"/>
              <w:left w:val="single" w:sz="4" w:space="0" w:color="000000"/>
              <w:bottom w:val="single" w:sz="4" w:space="0" w:color="000000"/>
            </w:tcBorders>
            <w:shd w:val="clear" w:color="auto" w:fill="auto"/>
            <w:vAlign w:val="center"/>
          </w:tcPr>
          <w:p w14:paraId="25E796CA" w14:textId="77777777" w:rsidR="00D65EAD" w:rsidRPr="00761F77" w:rsidRDefault="002D7E88" w:rsidP="00991241">
            <w:pPr>
              <w:snapToGrid w:val="0"/>
              <w:jc w:val="center"/>
              <w:rPr>
                <w:rFonts w:ascii="Times New Roman" w:hAnsi="Times New Roman" w:cs="Times New Roman"/>
              </w:rPr>
            </w:pPr>
            <w:r w:rsidRPr="00761F77">
              <w:rPr>
                <w:rFonts w:ascii="Times New Roman" w:hAnsi="Times New Roman" w:cs="Times New Roman"/>
                <w:sz w:val="26"/>
                <w:szCs w:val="26"/>
              </w:rPr>
              <w:t>03/04/</w:t>
            </w:r>
            <w:r w:rsidR="00D65EAD" w:rsidRPr="00761F77">
              <w:rPr>
                <w:rFonts w:ascii="Times New Roman" w:hAnsi="Times New Roman" w:cs="Times New Roman"/>
                <w:sz w:val="26"/>
                <w:szCs w:val="26"/>
              </w:rPr>
              <w:t>17</w:t>
            </w:r>
          </w:p>
        </w:tc>
        <w:tc>
          <w:tcPr>
            <w:tcW w:w="1440" w:type="dxa"/>
            <w:tcBorders>
              <w:top w:val="single" w:sz="4" w:space="0" w:color="000000"/>
              <w:left w:val="single" w:sz="4" w:space="0" w:color="000000"/>
              <w:bottom w:val="single" w:sz="4" w:space="0" w:color="000000"/>
            </w:tcBorders>
            <w:shd w:val="clear" w:color="auto" w:fill="auto"/>
            <w:vAlign w:val="center"/>
          </w:tcPr>
          <w:p w14:paraId="409098F4" w14:textId="77777777" w:rsidR="00D65EAD" w:rsidRPr="00761F77" w:rsidRDefault="002D7E88" w:rsidP="00991241">
            <w:pPr>
              <w:snapToGrid w:val="0"/>
              <w:jc w:val="center"/>
              <w:rPr>
                <w:rFonts w:ascii="Times New Roman" w:hAnsi="Times New Roman" w:cs="Times New Roman"/>
              </w:rPr>
            </w:pPr>
            <w:r w:rsidRPr="00761F77">
              <w:rPr>
                <w:rFonts w:ascii="Times New Roman" w:hAnsi="Times New Roman" w:cs="Times New Roman"/>
                <w:sz w:val="26"/>
                <w:szCs w:val="26"/>
              </w:rPr>
              <w:t>04/04/</w:t>
            </w:r>
            <w:r w:rsidR="00D65EAD" w:rsidRPr="00761F77">
              <w:rPr>
                <w:rFonts w:ascii="Times New Roman" w:hAnsi="Times New Roman" w:cs="Times New Roman"/>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06488CC1" w14:textId="77777777" w:rsidR="00D65EAD" w:rsidRPr="00761F77" w:rsidRDefault="002D7E88"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5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4C7FDD" w14:textId="77777777" w:rsidR="00D65EAD" w:rsidRPr="00761F77" w:rsidRDefault="002D7E88" w:rsidP="00991241">
            <w:pPr>
              <w:snapToGrid w:val="0"/>
              <w:jc w:val="center"/>
              <w:rPr>
                <w:rFonts w:ascii="Times New Roman" w:hAnsi="Times New Roman" w:cs="Times New Roman"/>
              </w:rPr>
            </w:pPr>
            <w:r w:rsidRPr="00761F77">
              <w:rPr>
                <w:rFonts w:ascii="Times New Roman" w:hAnsi="Times New Roman" w:cs="Times New Roman"/>
                <w:sz w:val="26"/>
                <w:szCs w:val="26"/>
              </w:rPr>
              <w:t>Trí</w:t>
            </w:r>
          </w:p>
        </w:tc>
      </w:tr>
      <w:tr w:rsidR="00D65EAD" w:rsidRPr="00761F77" w14:paraId="7B9A10DD"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2776A534"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3.1.10.4</w:t>
            </w:r>
          </w:p>
        </w:tc>
        <w:tc>
          <w:tcPr>
            <w:tcW w:w="3479" w:type="dxa"/>
            <w:tcBorders>
              <w:top w:val="single" w:sz="4" w:space="0" w:color="000000"/>
              <w:left w:val="single" w:sz="4" w:space="0" w:color="000000"/>
              <w:bottom w:val="single" w:sz="4" w:space="0" w:color="000000"/>
            </w:tcBorders>
            <w:shd w:val="clear" w:color="auto" w:fill="auto"/>
            <w:vAlign w:val="center"/>
          </w:tcPr>
          <w:p w14:paraId="0DAC791C" w14:textId="77777777" w:rsidR="00D65EAD" w:rsidRPr="00761F77" w:rsidRDefault="00580B87" w:rsidP="00991241">
            <w:pPr>
              <w:rPr>
                <w:rFonts w:ascii="Times New Roman" w:hAnsi="Times New Roman" w:cs="Times New Roman"/>
              </w:rPr>
            </w:pPr>
            <w:r w:rsidRPr="00761F77">
              <w:rPr>
                <w:rFonts w:ascii="Times New Roman" w:eastAsia="Times New Roman" w:hAnsi="Times New Roman" w:cs="Times New Roman"/>
                <w:color w:val="000000"/>
                <w:sz w:val="26"/>
                <w:szCs w:val="26"/>
              </w:rPr>
              <w:t xml:space="preserve"> Re-test đăng nhập</w:t>
            </w:r>
          </w:p>
        </w:tc>
        <w:tc>
          <w:tcPr>
            <w:tcW w:w="1350" w:type="dxa"/>
            <w:tcBorders>
              <w:top w:val="single" w:sz="4" w:space="0" w:color="000000"/>
              <w:left w:val="single" w:sz="4" w:space="0" w:color="000000"/>
              <w:bottom w:val="single" w:sz="4" w:space="0" w:color="000000"/>
            </w:tcBorders>
            <w:shd w:val="clear" w:color="auto" w:fill="auto"/>
            <w:vAlign w:val="center"/>
          </w:tcPr>
          <w:p w14:paraId="2CAEEA02" w14:textId="77777777" w:rsidR="00D65EAD" w:rsidRPr="00761F77" w:rsidRDefault="002D7E88" w:rsidP="00991241">
            <w:pPr>
              <w:snapToGrid w:val="0"/>
              <w:jc w:val="center"/>
              <w:rPr>
                <w:rFonts w:ascii="Times New Roman" w:hAnsi="Times New Roman" w:cs="Times New Roman"/>
              </w:rPr>
            </w:pPr>
            <w:r w:rsidRPr="00761F77">
              <w:rPr>
                <w:rFonts w:ascii="Times New Roman" w:hAnsi="Times New Roman" w:cs="Times New Roman"/>
                <w:sz w:val="26"/>
                <w:szCs w:val="26"/>
              </w:rPr>
              <w:t>03/04/</w:t>
            </w:r>
            <w:r w:rsidR="00D65EAD" w:rsidRPr="00761F77">
              <w:rPr>
                <w:rFonts w:ascii="Times New Roman" w:hAnsi="Times New Roman" w:cs="Times New Roman"/>
                <w:sz w:val="26"/>
                <w:szCs w:val="26"/>
              </w:rPr>
              <w:t>17</w:t>
            </w:r>
          </w:p>
        </w:tc>
        <w:tc>
          <w:tcPr>
            <w:tcW w:w="1440" w:type="dxa"/>
            <w:tcBorders>
              <w:top w:val="single" w:sz="4" w:space="0" w:color="000000"/>
              <w:left w:val="single" w:sz="4" w:space="0" w:color="000000"/>
              <w:bottom w:val="single" w:sz="4" w:space="0" w:color="000000"/>
            </w:tcBorders>
            <w:shd w:val="clear" w:color="auto" w:fill="auto"/>
            <w:vAlign w:val="center"/>
          </w:tcPr>
          <w:p w14:paraId="4D542977" w14:textId="77777777" w:rsidR="00D65EAD" w:rsidRPr="00761F77" w:rsidRDefault="002D7E88" w:rsidP="00991241">
            <w:pPr>
              <w:snapToGrid w:val="0"/>
              <w:jc w:val="center"/>
              <w:rPr>
                <w:rFonts w:ascii="Times New Roman" w:hAnsi="Times New Roman" w:cs="Times New Roman"/>
              </w:rPr>
            </w:pPr>
            <w:r w:rsidRPr="00761F77">
              <w:rPr>
                <w:rFonts w:ascii="Times New Roman" w:hAnsi="Times New Roman" w:cs="Times New Roman"/>
                <w:sz w:val="26"/>
                <w:szCs w:val="26"/>
              </w:rPr>
              <w:t>04/04/</w:t>
            </w:r>
            <w:r w:rsidR="00D65EAD" w:rsidRPr="00761F77">
              <w:rPr>
                <w:rFonts w:ascii="Times New Roman" w:hAnsi="Times New Roman" w:cs="Times New Roman"/>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30C792CC" w14:textId="77777777" w:rsidR="00D65EAD" w:rsidRPr="00761F77" w:rsidRDefault="002D7E88"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5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76A68" w14:textId="77777777" w:rsidR="00D65EAD" w:rsidRPr="00761F77" w:rsidRDefault="002D7E88" w:rsidP="00991241">
            <w:pPr>
              <w:snapToGrid w:val="0"/>
              <w:jc w:val="center"/>
              <w:rPr>
                <w:rFonts w:ascii="Times New Roman" w:hAnsi="Times New Roman" w:cs="Times New Roman"/>
              </w:rPr>
            </w:pPr>
            <w:r w:rsidRPr="00761F77">
              <w:rPr>
                <w:rFonts w:ascii="Times New Roman" w:hAnsi="Times New Roman" w:cs="Times New Roman"/>
                <w:sz w:val="26"/>
                <w:szCs w:val="26"/>
              </w:rPr>
              <w:t>Vũ</w:t>
            </w:r>
          </w:p>
        </w:tc>
      </w:tr>
      <w:tr w:rsidR="00D65EAD" w:rsidRPr="00761F77" w14:paraId="40D66A2E" w14:textId="77777777" w:rsidTr="0075486D">
        <w:tc>
          <w:tcPr>
            <w:tcW w:w="931" w:type="dxa"/>
            <w:tcBorders>
              <w:left w:val="single" w:sz="4" w:space="0" w:color="000000"/>
              <w:bottom w:val="single" w:sz="4" w:space="0" w:color="000000"/>
            </w:tcBorders>
            <w:shd w:val="clear" w:color="auto" w:fill="auto"/>
            <w:vAlign w:val="center"/>
          </w:tcPr>
          <w:p w14:paraId="6085DC81"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3.1.10.5</w:t>
            </w:r>
          </w:p>
        </w:tc>
        <w:tc>
          <w:tcPr>
            <w:tcW w:w="3479" w:type="dxa"/>
            <w:tcBorders>
              <w:left w:val="single" w:sz="4" w:space="0" w:color="000000"/>
              <w:bottom w:val="single" w:sz="4" w:space="0" w:color="000000"/>
            </w:tcBorders>
            <w:shd w:val="clear" w:color="auto" w:fill="auto"/>
            <w:vAlign w:val="center"/>
          </w:tcPr>
          <w:p w14:paraId="0A692233" w14:textId="77777777" w:rsidR="00D65EAD" w:rsidRPr="00761F77" w:rsidRDefault="00580B87" w:rsidP="00991241">
            <w:pPr>
              <w:rPr>
                <w:rFonts w:ascii="Times New Roman" w:hAnsi="Times New Roman" w:cs="Times New Roman"/>
              </w:rPr>
            </w:pPr>
            <w:r w:rsidRPr="00761F77">
              <w:rPr>
                <w:rFonts w:ascii="Times New Roman" w:eastAsia="Times New Roman" w:hAnsi="Times New Roman" w:cs="Times New Roman"/>
                <w:color w:val="000000"/>
                <w:sz w:val="26"/>
                <w:szCs w:val="26"/>
              </w:rPr>
              <w:t xml:space="preserve"> Re-test cho chia sẻ</w:t>
            </w:r>
          </w:p>
        </w:tc>
        <w:tc>
          <w:tcPr>
            <w:tcW w:w="1350" w:type="dxa"/>
            <w:tcBorders>
              <w:left w:val="single" w:sz="4" w:space="0" w:color="000000"/>
              <w:bottom w:val="single" w:sz="4" w:space="0" w:color="000000"/>
            </w:tcBorders>
            <w:shd w:val="clear" w:color="auto" w:fill="auto"/>
            <w:vAlign w:val="center"/>
          </w:tcPr>
          <w:p w14:paraId="7E51B020" w14:textId="77777777" w:rsidR="00D65EAD" w:rsidRPr="00761F77" w:rsidRDefault="002D7E88" w:rsidP="00991241">
            <w:pPr>
              <w:snapToGrid w:val="0"/>
              <w:jc w:val="center"/>
              <w:rPr>
                <w:rFonts w:ascii="Times New Roman" w:hAnsi="Times New Roman" w:cs="Times New Roman"/>
              </w:rPr>
            </w:pPr>
            <w:r w:rsidRPr="00761F77">
              <w:rPr>
                <w:rFonts w:ascii="Times New Roman" w:hAnsi="Times New Roman" w:cs="Times New Roman"/>
                <w:sz w:val="26"/>
                <w:szCs w:val="26"/>
              </w:rPr>
              <w:t>03/04/</w:t>
            </w:r>
            <w:r w:rsidR="00D65EAD" w:rsidRPr="00761F77">
              <w:rPr>
                <w:rFonts w:ascii="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1EDEC545" w14:textId="77777777" w:rsidR="00D65EAD" w:rsidRPr="00761F77" w:rsidRDefault="002D7E88" w:rsidP="00991241">
            <w:pPr>
              <w:snapToGrid w:val="0"/>
              <w:jc w:val="center"/>
              <w:rPr>
                <w:rFonts w:ascii="Times New Roman" w:hAnsi="Times New Roman" w:cs="Times New Roman"/>
              </w:rPr>
            </w:pPr>
            <w:r w:rsidRPr="00761F77">
              <w:rPr>
                <w:rFonts w:ascii="Times New Roman" w:hAnsi="Times New Roman" w:cs="Times New Roman"/>
                <w:sz w:val="26"/>
                <w:szCs w:val="26"/>
              </w:rPr>
              <w:t>04/04/</w:t>
            </w:r>
            <w:r w:rsidR="00D65EAD" w:rsidRPr="00761F77">
              <w:rPr>
                <w:rFonts w:ascii="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6342B577" w14:textId="77777777" w:rsidR="00D65EAD" w:rsidRPr="00761F77" w:rsidRDefault="002D7E88"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5 giờ</w:t>
            </w:r>
          </w:p>
        </w:tc>
        <w:tc>
          <w:tcPr>
            <w:tcW w:w="1350" w:type="dxa"/>
            <w:tcBorders>
              <w:left w:val="single" w:sz="4" w:space="0" w:color="000000"/>
              <w:bottom w:val="single" w:sz="4" w:space="0" w:color="000000"/>
              <w:right w:val="single" w:sz="4" w:space="0" w:color="000000"/>
            </w:tcBorders>
            <w:shd w:val="clear" w:color="auto" w:fill="auto"/>
            <w:vAlign w:val="center"/>
          </w:tcPr>
          <w:p w14:paraId="1138886D" w14:textId="77777777" w:rsidR="00D65EAD" w:rsidRPr="00761F77" w:rsidRDefault="002D7E88" w:rsidP="00991241">
            <w:pPr>
              <w:snapToGrid w:val="0"/>
              <w:jc w:val="center"/>
              <w:rPr>
                <w:rFonts w:ascii="Times New Roman" w:hAnsi="Times New Roman" w:cs="Times New Roman"/>
              </w:rPr>
            </w:pPr>
            <w:r w:rsidRPr="00761F77">
              <w:rPr>
                <w:rFonts w:ascii="Times New Roman" w:hAnsi="Times New Roman" w:cs="Times New Roman"/>
                <w:sz w:val="26"/>
                <w:szCs w:val="26"/>
              </w:rPr>
              <w:t>Nam</w:t>
            </w:r>
          </w:p>
        </w:tc>
      </w:tr>
      <w:tr w:rsidR="00D65EAD" w:rsidRPr="00761F77" w14:paraId="79EB038E"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7CB44378"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3.1.11</w:t>
            </w:r>
          </w:p>
        </w:tc>
        <w:tc>
          <w:tcPr>
            <w:tcW w:w="3479" w:type="dxa"/>
            <w:tcBorders>
              <w:top w:val="single" w:sz="4" w:space="0" w:color="000000"/>
              <w:left w:val="single" w:sz="4" w:space="0" w:color="000000"/>
              <w:bottom w:val="single" w:sz="4" w:space="0" w:color="000000"/>
            </w:tcBorders>
            <w:shd w:val="clear" w:color="auto" w:fill="auto"/>
            <w:vAlign w:val="center"/>
          </w:tcPr>
          <w:p w14:paraId="2A8D4DDA"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Release Sprint 1:</w:t>
            </w:r>
          </w:p>
        </w:tc>
        <w:tc>
          <w:tcPr>
            <w:tcW w:w="1350" w:type="dxa"/>
            <w:tcBorders>
              <w:top w:val="single" w:sz="4" w:space="0" w:color="000000"/>
              <w:left w:val="single" w:sz="4" w:space="0" w:color="000000"/>
              <w:bottom w:val="single" w:sz="4" w:space="0" w:color="000000"/>
            </w:tcBorders>
            <w:shd w:val="clear" w:color="auto" w:fill="auto"/>
            <w:vAlign w:val="center"/>
          </w:tcPr>
          <w:p w14:paraId="09F07665" w14:textId="77777777" w:rsidR="00D65EAD" w:rsidRPr="00761F77" w:rsidRDefault="002D7E88" w:rsidP="00991241">
            <w:pPr>
              <w:snapToGrid w:val="0"/>
              <w:jc w:val="center"/>
              <w:rPr>
                <w:rFonts w:ascii="Times New Roman" w:hAnsi="Times New Roman" w:cs="Times New Roman"/>
                <w:sz w:val="26"/>
                <w:szCs w:val="26"/>
              </w:rPr>
            </w:pPr>
            <w:r w:rsidRPr="00761F77">
              <w:rPr>
                <w:rFonts w:ascii="Times New Roman" w:hAnsi="Times New Roman" w:cs="Times New Roman"/>
                <w:sz w:val="26"/>
                <w:szCs w:val="26"/>
              </w:rPr>
              <w:t>05/04/17</w:t>
            </w:r>
          </w:p>
        </w:tc>
        <w:tc>
          <w:tcPr>
            <w:tcW w:w="1440" w:type="dxa"/>
            <w:tcBorders>
              <w:top w:val="single" w:sz="4" w:space="0" w:color="000000"/>
              <w:left w:val="single" w:sz="4" w:space="0" w:color="000000"/>
              <w:bottom w:val="single" w:sz="4" w:space="0" w:color="000000"/>
            </w:tcBorders>
            <w:shd w:val="clear" w:color="auto" w:fill="auto"/>
            <w:vAlign w:val="center"/>
          </w:tcPr>
          <w:p w14:paraId="68FABE21" w14:textId="77777777" w:rsidR="00D65EAD" w:rsidRPr="00761F77" w:rsidRDefault="002D7E88" w:rsidP="00991241">
            <w:pPr>
              <w:snapToGrid w:val="0"/>
              <w:jc w:val="center"/>
              <w:rPr>
                <w:rFonts w:ascii="Times New Roman" w:hAnsi="Times New Roman" w:cs="Times New Roman"/>
                <w:sz w:val="26"/>
                <w:szCs w:val="26"/>
              </w:rPr>
            </w:pPr>
            <w:r w:rsidRPr="00761F77">
              <w:rPr>
                <w:rFonts w:ascii="Times New Roman" w:hAnsi="Times New Roman" w:cs="Times New Roman"/>
                <w:sz w:val="26"/>
                <w:szCs w:val="26"/>
              </w:rPr>
              <w:t>05/04/17</w:t>
            </w:r>
          </w:p>
        </w:tc>
        <w:tc>
          <w:tcPr>
            <w:tcW w:w="1170" w:type="dxa"/>
            <w:tcBorders>
              <w:top w:val="single" w:sz="4" w:space="0" w:color="000000"/>
              <w:left w:val="single" w:sz="4" w:space="0" w:color="000000"/>
              <w:bottom w:val="single" w:sz="4" w:space="0" w:color="000000"/>
            </w:tcBorders>
            <w:shd w:val="clear" w:color="auto" w:fill="auto"/>
            <w:vAlign w:val="center"/>
          </w:tcPr>
          <w:p w14:paraId="765CF617" w14:textId="77777777" w:rsidR="00D65EAD" w:rsidRPr="00761F77" w:rsidRDefault="0081272D" w:rsidP="00991241">
            <w:pPr>
              <w:jc w:val="center"/>
              <w:rPr>
                <w:rFonts w:ascii="Times New Roman" w:hAnsi="Times New Roman" w:cs="Times New Roman"/>
              </w:rPr>
            </w:pPr>
            <w:r w:rsidRPr="00761F77">
              <w:rPr>
                <w:rFonts w:ascii="Times New Roman" w:eastAsia="Times New Roman" w:hAnsi="Times New Roman" w:cs="Times New Roman"/>
                <w:b/>
                <w:color w:val="000000"/>
                <w:sz w:val="26"/>
                <w:szCs w:val="26"/>
              </w:rPr>
              <w:t>10</w:t>
            </w:r>
            <w:r w:rsidR="002D7E88" w:rsidRPr="00761F77">
              <w:rPr>
                <w:rFonts w:ascii="Times New Roman" w:eastAsia="Times New Roman" w:hAnsi="Times New Roman" w:cs="Times New Roman"/>
                <w:b/>
                <w:color w:val="000000"/>
                <w:sz w:val="26"/>
                <w:szCs w:val="26"/>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59C517" w14:textId="77777777" w:rsidR="00D65EAD" w:rsidRPr="00761F77" w:rsidRDefault="00D65EAD" w:rsidP="00991241">
            <w:pPr>
              <w:snapToGrid w:val="0"/>
              <w:jc w:val="center"/>
              <w:rPr>
                <w:rFonts w:ascii="Times New Roman" w:eastAsia="Times New Roman" w:hAnsi="Times New Roman" w:cs="Times New Roman"/>
                <w:sz w:val="26"/>
                <w:szCs w:val="26"/>
              </w:rPr>
            </w:pPr>
          </w:p>
        </w:tc>
      </w:tr>
      <w:tr w:rsidR="00D65EAD" w:rsidRPr="00761F77" w14:paraId="0DE388D8"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47F4569F"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3.1.11.1</w:t>
            </w:r>
          </w:p>
        </w:tc>
        <w:tc>
          <w:tcPr>
            <w:tcW w:w="3479" w:type="dxa"/>
            <w:tcBorders>
              <w:top w:val="single" w:sz="4" w:space="0" w:color="000000"/>
              <w:left w:val="single" w:sz="4" w:space="0" w:color="000000"/>
              <w:bottom w:val="single" w:sz="4" w:space="0" w:color="000000"/>
            </w:tcBorders>
            <w:shd w:val="clear" w:color="auto" w:fill="auto"/>
            <w:vAlign w:val="center"/>
          </w:tcPr>
          <w:p w14:paraId="03ABEB4E" w14:textId="77777777" w:rsidR="00D65EAD" w:rsidRPr="00761F77" w:rsidRDefault="00580B87" w:rsidP="00580B87">
            <w:pPr>
              <w:rPr>
                <w:rFonts w:ascii="Times New Roman" w:hAnsi="Times New Roman" w:cs="Times New Roman"/>
              </w:rPr>
            </w:pPr>
            <w:r w:rsidRPr="00761F77">
              <w:rPr>
                <w:rFonts w:ascii="Times New Roman" w:eastAsia="Times New Roman" w:hAnsi="Times New Roman" w:cs="Times New Roman"/>
                <w:color w:val="000000"/>
                <w:sz w:val="26"/>
                <w:szCs w:val="26"/>
              </w:rPr>
              <w:t xml:space="preserve">Họp xem lại </w:t>
            </w:r>
            <w:r w:rsidR="00D65EAD" w:rsidRPr="00761F77">
              <w:rPr>
                <w:rFonts w:ascii="Times New Roman" w:eastAsia="Times New Roman" w:hAnsi="Times New Roman" w:cs="Times New Roman"/>
                <w:color w:val="000000"/>
                <w:sz w:val="26"/>
                <w:szCs w:val="26"/>
              </w:rPr>
              <w:t xml:space="preserve">Sprint 1 </w:t>
            </w:r>
          </w:p>
        </w:tc>
        <w:tc>
          <w:tcPr>
            <w:tcW w:w="1350" w:type="dxa"/>
            <w:tcBorders>
              <w:top w:val="single" w:sz="4" w:space="0" w:color="000000"/>
              <w:left w:val="single" w:sz="4" w:space="0" w:color="000000"/>
              <w:bottom w:val="single" w:sz="4" w:space="0" w:color="000000"/>
            </w:tcBorders>
            <w:shd w:val="clear" w:color="auto" w:fill="auto"/>
            <w:vAlign w:val="center"/>
          </w:tcPr>
          <w:p w14:paraId="756EC522" w14:textId="77777777" w:rsidR="00D65EAD" w:rsidRPr="00761F77" w:rsidRDefault="002D7E88" w:rsidP="00991241">
            <w:pPr>
              <w:snapToGrid w:val="0"/>
              <w:jc w:val="center"/>
              <w:rPr>
                <w:rFonts w:ascii="Times New Roman" w:hAnsi="Times New Roman" w:cs="Times New Roman"/>
              </w:rPr>
            </w:pPr>
            <w:r w:rsidRPr="00761F77">
              <w:rPr>
                <w:rFonts w:ascii="Times New Roman" w:hAnsi="Times New Roman" w:cs="Times New Roman"/>
                <w:sz w:val="26"/>
                <w:szCs w:val="26"/>
              </w:rPr>
              <w:t>05/04/</w:t>
            </w:r>
            <w:r w:rsidR="00D65EAD" w:rsidRPr="00761F77">
              <w:rPr>
                <w:rFonts w:ascii="Times New Roman" w:hAnsi="Times New Roman" w:cs="Times New Roman"/>
                <w:sz w:val="26"/>
                <w:szCs w:val="26"/>
              </w:rPr>
              <w:t>17</w:t>
            </w:r>
          </w:p>
        </w:tc>
        <w:tc>
          <w:tcPr>
            <w:tcW w:w="1440" w:type="dxa"/>
            <w:tcBorders>
              <w:top w:val="single" w:sz="4" w:space="0" w:color="000000"/>
              <w:left w:val="single" w:sz="4" w:space="0" w:color="000000"/>
              <w:bottom w:val="single" w:sz="4" w:space="0" w:color="000000"/>
            </w:tcBorders>
            <w:shd w:val="clear" w:color="auto" w:fill="auto"/>
            <w:vAlign w:val="center"/>
          </w:tcPr>
          <w:p w14:paraId="358D933A" w14:textId="77777777" w:rsidR="00D65EAD" w:rsidRPr="00761F77" w:rsidRDefault="002D7E88" w:rsidP="00991241">
            <w:pPr>
              <w:snapToGrid w:val="0"/>
              <w:jc w:val="center"/>
              <w:rPr>
                <w:rFonts w:ascii="Times New Roman" w:hAnsi="Times New Roman" w:cs="Times New Roman"/>
              </w:rPr>
            </w:pPr>
            <w:r w:rsidRPr="00761F77">
              <w:rPr>
                <w:rFonts w:ascii="Times New Roman" w:hAnsi="Times New Roman" w:cs="Times New Roman"/>
                <w:sz w:val="26"/>
                <w:szCs w:val="26"/>
              </w:rPr>
              <w:t>05/04/</w:t>
            </w:r>
            <w:r w:rsidR="00D65EAD" w:rsidRPr="00761F77">
              <w:rPr>
                <w:rFonts w:ascii="Times New Roman" w:hAnsi="Times New Roman" w:cs="Times New Roman"/>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1355E4E0" w14:textId="77777777" w:rsidR="00D65EAD" w:rsidRPr="00761F77" w:rsidRDefault="002D7E88" w:rsidP="00991241">
            <w:pPr>
              <w:snapToGrid w:val="0"/>
              <w:jc w:val="center"/>
              <w:rPr>
                <w:rFonts w:ascii="Times New Roman" w:hAnsi="Times New Roman" w:cs="Times New Roman"/>
              </w:rPr>
            </w:pPr>
            <w:r w:rsidRPr="00761F77">
              <w:rPr>
                <w:rFonts w:ascii="Times New Roman" w:hAnsi="Times New Roman" w:cs="Times New Roman"/>
                <w:sz w:val="26"/>
                <w:szCs w:val="26"/>
              </w:rPr>
              <w:t>5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3A1FD1" w14:textId="77777777" w:rsidR="00D65EAD" w:rsidRPr="00761F77" w:rsidRDefault="002D7E88" w:rsidP="00991241">
            <w:pPr>
              <w:snapToGrid w:val="0"/>
              <w:jc w:val="center"/>
              <w:rPr>
                <w:rFonts w:ascii="Times New Roman" w:hAnsi="Times New Roman" w:cs="Times New Roman"/>
              </w:rPr>
            </w:pPr>
            <w:r w:rsidRPr="00761F77">
              <w:rPr>
                <w:rFonts w:ascii="Times New Roman" w:hAnsi="Times New Roman" w:cs="Times New Roman"/>
                <w:sz w:val="26"/>
                <w:szCs w:val="26"/>
              </w:rPr>
              <w:t>Tất cả thành viên</w:t>
            </w:r>
          </w:p>
        </w:tc>
      </w:tr>
      <w:tr w:rsidR="00D65EAD" w:rsidRPr="00761F77" w14:paraId="02B6A819"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6D0579DE"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3.1.11.2</w:t>
            </w:r>
          </w:p>
        </w:tc>
        <w:tc>
          <w:tcPr>
            <w:tcW w:w="3479" w:type="dxa"/>
            <w:tcBorders>
              <w:top w:val="single" w:sz="4" w:space="0" w:color="000000"/>
              <w:left w:val="single" w:sz="4" w:space="0" w:color="000000"/>
              <w:bottom w:val="single" w:sz="4" w:space="0" w:color="000000"/>
            </w:tcBorders>
            <w:shd w:val="clear" w:color="auto" w:fill="auto"/>
            <w:vAlign w:val="center"/>
          </w:tcPr>
          <w:p w14:paraId="06212AB8"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Sprint 1 Retrospective</w:t>
            </w:r>
          </w:p>
        </w:tc>
        <w:tc>
          <w:tcPr>
            <w:tcW w:w="1350" w:type="dxa"/>
            <w:tcBorders>
              <w:top w:val="single" w:sz="4" w:space="0" w:color="000000"/>
              <w:left w:val="single" w:sz="4" w:space="0" w:color="000000"/>
              <w:bottom w:val="single" w:sz="4" w:space="0" w:color="000000"/>
            </w:tcBorders>
            <w:shd w:val="clear" w:color="auto" w:fill="auto"/>
            <w:vAlign w:val="center"/>
          </w:tcPr>
          <w:p w14:paraId="41708C11" w14:textId="77777777" w:rsidR="00D65EAD" w:rsidRPr="00761F77" w:rsidRDefault="002D7E88" w:rsidP="00991241">
            <w:pPr>
              <w:snapToGrid w:val="0"/>
              <w:jc w:val="center"/>
              <w:rPr>
                <w:rFonts w:ascii="Times New Roman" w:hAnsi="Times New Roman" w:cs="Times New Roman"/>
              </w:rPr>
            </w:pPr>
            <w:r w:rsidRPr="00761F77">
              <w:rPr>
                <w:rFonts w:ascii="Times New Roman" w:hAnsi="Times New Roman" w:cs="Times New Roman"/>
                <w:sz w:val="26"/>
                <w:szCs w:val="26"/>
              </w:rPr>
              <w:t>05/04/</w:t>
            </w:r>
            <w:r w:rsidR="00D65EAD" w:rsidRPr="00761F77">
              <w:rPr>
                <w:rFonts w:ascii="Times New Roman" w:hAnsi="Times New Roman" w:cs="Times New Roman"/>
                <w:sz w:val="26"/>
                <w:szCs w:val="26"/>
              </w:rPr>
              <w:t>17</w:t>
            </w:r>
          </w:p>
        </w:tc>
        <w:tc>
          <w:tcPr>
            <w:tcW w:w="1440" w:type="dxa"/>
            <w:tcBorders>
              <w:top w:val="single" w:sz="4" w:space="0" w:color="000000"/>
              <w:left w:val="single" w:sz="4" w:space="0" w:color="000000"/>
              <w:bottom w:val="single" w:sz="4" w:space="0" w:color="000000"/>
            </w:tcBorders>
            <w:shd w:val="clear" w:color="auto" w:fill="auto"/>
            <w:vAlign w:val="center"/>
          </w:tcPr>
          <w:p w14:paraId="15BA3CFF" w14:textId="77777777" w:rsidR="00D65EAD" w:rsidRPr="00761F77" w:rsidRDefault="002D7E88" w:rsidP="00991241">
            <w:pPr>
              <w:snapToGrid w:val="0"/>
              <w:jc w:val="center"/>
              <w:rPr>
                <w:rFonts w:ascii="Times New Roman" w:hAnsi="Times New Roman" w:cs="Times New Roman"/>
              </w:rPr>
            </w:pPr>
            <w:r w:rsidRPr="00761F77">
              <w:rPr>
                <w:rFonts w:ascii="Times New Roman" w:hAnsi="Times New Roman" w:cs="Times New Roman"/>
                <w:sz w:val="26"/>
                <w:szCs w:val="26"/>
              </w:rPr>
              <w:t>05/04/</w:t>
            </w:r>
            <w:r w:rsidR="00D65EAD" w:rsidRPr="00761F77">
              <w:rPr>
                <w:rFonts w:ascii="Times New Roman" w:hAnsi="Times New Roman" w:cs="Times New Roman"/>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24C2CDCB" w14:textId="77777777" w:rsidR="00D65EAD" w:rsidRPr="00761F77" w:rsidRDefault="002D7E88" w:rsidP="00991241">
            <w:pPr>
              <w:snapToGrid w:val="0"/>
              <w:jc w:val="center"/>
              <w:rPr>
                <w:rFonts w:ascii="Times New Roman" w:hAnsi="Times New Roman" w:cs="Times New Roman"/>
              </w:rPr>
            </w:pPr>
            <w:r w:rsidRPr="00761F77">
              <w:rPr>
                <w:rFonts w:ascii="Times New Roman" w:hAnsi="Times New Roman" w:cs="Times New Roman"/>
                <w:sz w:val="26"/>
                <w:szCs w:val="26"/>
              </w:rPr>
              <w:t>5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5D9F57" w14:textId="77777777" w:rsidR="00D65EAD" w:rsidRPr="00761F77" w:rsidRDefault="002D7E88" w:rsidP="00991241">
            <w:pPr>
              <w:snapToGrid w:val="0"/>
              <w:jc w:val="center"/>
              <w:rPr>
                <w:rFonts w:ascii="Times New Roman" w:hAnsi="Times New Roman" w:cs="Times New Roman"/>
              </w:rPr>
            </w:pPr>
            <w:r w:rsidRPr="00761F77">
              <w:rPr>
                <w:rFonts w:ascii="Times New Roman" w:hAnsi="Times New Roman" w:cs="Times New Roman"/>
                <w:sz w:val="26"/>
                <w:szCs w:val="26"/>
              </w:rPr>
              <w:t>Tất cả thành viên</w:t>
            </w:r>
          </w:p>
        </w:tc>
      </w:tr>
      <w:tr w:rsidR="00D65EAD" w:rsidRPr="00761F77" w14:paraId="51842559" w14:textId="77777777" w:rsidTr="00B90527">
        <w:tc>
          <w:tcPr>
            <w:tcW w:w="931" w:type="dxa"/>
            <w:tcBorders>
              <w:top w:val="single" w:sz="4" w:space="0" w:color="000000"/>
              <w:left w:val="single" w:sz="4" w:space="0" w:color="000000"/>
              <w:bottom w:val="single" w:sz="4" w:space="0" w:color="000000"/>
            </w:tcBorders>
            <w:shd w:val="clear" w:color="auto" w:fill="FFFFFF" w:themeFill="background1"/>
            <w:vAlign w:val="center"/>
          </w:tcPr>
          <w:p w14:paraId="345B723E"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3.2</w:t>
            </w:r>
          </w:p>
        </w:tc>
        <w:tc>
          <w:tcPr>
            <w:tcW w:w="3479" w:type="dxa"/>
            <w:tcBorders>
              <w:top w:val="single" w:sz="4" w:space="0" w:color="000000"/>
              <w:left w:val="single" w:sz="4" w:space="0" w:color="000000"/>
              <w:bottom w:val="single" w:sz="4" w:space="0" w:color="000000"/>
            </w:tcBorders>
            <w:shd w:val="clear" w:color="auto" w:fill="FFFFFF" w:themeFill="background1"/>
            <w:vAlign w:val="center"/>
          </w:tcPr>
          <w:p w14:paraId="333A7FFB"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Sprint 2</w:t>
            </w:r>
          </w:p>
        </w:tc>
        <w:tc>
          <w:tcPr>
            <w:tcW w:w="1350" w:type="dxa"/>
            <w:tcBorders>
              <w:top w:val="single" w:sz="4" w:space="0" w:color="000000"/>
              <w:left w:val="single" w:sz="4" w:space="0" w:color="000000"/>
              <w:bottom w:val="single" w:sz="4" w:space="0" w:color="000000"/>
            </w:tcBorders>
            <w:shd w:val="clear" w:color="auto" w:fill="FFFFFF" w:themeFill="background1"/>
            <w:vAlign w:val="center"/>
          </w:tcPr>
          <w:p w14:paraId="664C874A" w14:textId="77777777" w:rsidR="00D65EAD" w:rsidRPr="00761F77" w:rsidRDefault="003156A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b/>
                <w:bCs/>
                <w:sz w:val="26"/>
                <w:szCs w:val="26"/>
              </w:rPr>
              <w:t>06/04/</w:t>
            </w:r>
            <w:r w:rsidR="00D65EAD" w:rsidRPr="00761F77">
              <w:rPr>
                <w:rFonts w:ascii="Times New Roman" w:eastAsia="Times New Roman" w:hAnsi="Times New Roman" w:cs="Times New Roman"/>
                <w:b/>
                <w:bCs/>
                <w:sz w:val="26"/>
                <w:szCs w:val="26"/>
              </w:rPr>
              <w:t>17</w:t>
            </w:r>
          </w:p>
        </w:tc>
        <w:tc>
          <w:tcPr>
            <w:tcW w:w="1440" w:type="dxa"/>
            <w:tcBorders>
              <w:top w:val="single" w:sz="4" w:space="0" w:color="000000"/>
              <w:left w:val="single" w:sz="4" w:space="0" w:color="000000"/>
              <w:bottom w:val="single" w:sz="4" w:space="0" w:color="000000"/>
            </w:tcBorders>
            <w:shd w:val="clear" w:color="auto" w:fill="FFFFFF" w:themeFill="background1"/>
            <w:vAlign w:val="center"/>
          </w:tcPr>
          <w:p w14:paraId="20EF0A2F" w14:textId="77777777" w:rsidR="00D65EAD" w:rsidRPr="00761F77" w:rsidRDefault="00CD1FB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b/>
                <w:color w:val="000000"/>
                <w:sz w:val="26"/>
                <w:szCs w:val="26"/>
              </w:rPr>
              <w:t>20</w:t>
            </w:r>
            <w:r w:rsidR="003156A8" w:rsidRPr="00761F77">
              <w:rPr>
                <w:rFonts w:ascii="Times New Roman" w:eastAsia="Times New Roman" w:hAnsi="Times New Roman" w:cs="Times New Roman"/>
                <w:b/>
                <w:color w:val="000000"/>
                <w:sz w:val="26"/>
                <w:szCs w:val="26"/>
              </w:rPr>
              <w:t>/04/</w:t>
            </w:r>
            <w:r w:rsidR="00D65EAD" w:rsidRPr="00761F77">
              <w:rPr>
                <w:rFonts w:ascii="Times New Roman" w:eastAsia="Times New Roman" w:hAnsi="Times New Roman" w:cs="Times New Roman"/>
                <w:b/>
                <w:color w:val="000000"/>
                <w:sz w:val="26"/>
                <w:szCs w:val="26"/>
              </w:rPr>
              <w:t>17</w:t>
            </w:r>
          </w:p>
        </w:tc>
        <w:tc>
          <w:tcPr>
            <w:tcW w:w="1170" w:type="dxa"/>
            <w:tcBorders>
              <w:top w:val="single" w:sz="4" w:space="0" w:color="000000"/>
              <w:left w:val="single" w:sz="4" w:space="0" w:color="000000"/>
              <w:bottom w:val="single" w:sz="4" w:space="0" w:color="000000"/>
            </w:tcBorders>
            <w:shd w:val="clear" w:color="auto" w:fill="FFFFFF" w:themeFill="background1"/>
            <w:vAlign w:val="center"/>
          </w:tcPr>
          <w:p w14:paraId="0D6680EC" w14:textId="58D4F52C" w:rsidR="00D65EAD" w:rsidRPr="00761F77" w:rsidRDefault="005E407E" w:rsidP="002D6A66">
            <w:pPr>
              <w:jc w:val="center"/>
              <w:rPr>
                <w:rFonts w:ascii="Times New Roman" w:hAnsi="Times New Roman" w:cs="Times New Roman"/>
              </w:rPr>
            </w:pPr>
            <w:r w:rsidRPr="00761F77">
              <w:rPr>
                <w:rFonts w:ascii="Times New Roman" w:eastAsia="Times New Roman" w:hAnsi="Times New Roman" w:cs="Times New Roman"/>
                <w:b/>
                <w:color w:val="000000"/>
                <w:sz w:val="26"/>
                <w:szCs w:val="26"/>
              </w:rPr>
              <w:t>2</w:t>
            </w:r>
            <w:r w:rsidR="002D6A66" w:rsidRPr="00761F77">
              <w:rPr>
                <w:rFonts w:ascii="Times New Roman" w:eastAsia="Times New Roman" w:hAnsi="Times New Roman" w:cs="Times New Roman"/>
                <w:b/>
                <w:color w:val="000000"/>
                <w:sz w:val="26"/>
                <w:szCs w:val="26"/>
              </w:rPr>
              <w:t>69</w:t>
            </w:r>
            <w:r w:rsidR="00AB1C45" w:rsidRPr="00761F77">
              <w:rPr>
                <w:rFonts w:ascii="Times New Roman" w:eastAsia="Times New Roman" w:hAnsi="Times New Roman" w:cs="Times New Roman"/>
                <w:b/>
                <w:color w:val="000000"/>
                <w:sz w:val="26"/>
                <w:szCs w:val="26"/>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06C9B07" w14:textId="77777777" w:rsidR="00D65EAD" w:rsidRPr="00761F77" w:rsidRDefault="00D65EAD" w:rsidP="00991241">
            <w:pPr>
              <w:snapToGrid w:val="0"/>
              <w:jc w:val="center"/>
              <w:rPr>
                <w:rFonts w:ascii="Times New Roman" w:eastAsia="Times New Roman" w:hAnsi="Times New Roman" w:cs="Times New Roman"/>
                <w:sz w:val="26"/>
                <w:szCs w:val="26"/>
              </w:rPr>
            </w:pPr>
          </w:p>
        </w:tc>
      </w:tr>
      <w:tr w:rsidR="00D65EAD" w:rsidRPr="00761F77" w14:paraId="195E4D2F"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55999DF3"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3.2.1</w:t>
            </w:r>
          </w:p>
        </w:tc>
        <w:tc>
          <w:tcPr>
            <w:tcW w:w="3479" w:type="dxa"/>
            <w:tcBorders>
              <w:top w:val="single" w:sz="4" w:space="0" w:color="000000"/>
              <w:left w:val="single" w:sz="4" w:space="0" w:color="000000"/>
              <w:bottom w:val="single" w:sz="4" w:space="0" w:color="000000"/>
            </w:tcBorders>
            <w:shd w:val="clear" w:color="auto" w:fill="auto"/>
            <w:vAlign w:val="center"/>
          </w:tcPr>
          <w:p w14:paraId="014D4C39" w14:textId="77777777" w:rsidR="00D65EAD" w:rsidRPr="00761F77" w:rsidRDefault="00DB29FC" w:rsidP="00991241">
            <w:pPr>
              <w:rPr>
                <w:rFonts w:ascii="Times New Roman" w:hAnsi="Times New Roman" w:cs="Times New Roman"/>
              </w:rPr>
            </w:pPr>
            <w:r w:rsidRPr="00761F77">
              <w:rPr>
                <w:rFonts w:ascii="Times New Roman" w:eastAsia="Times New Roman" w:hAnsi="Times New Roman" w:cs="Times New Roman"/>
                <w:color w:val="000000"/>
                <w:sz w:val="26"/>
                <w:szCs w:val="26"/>
              </w:rPr>
              <w:t xml:space="preserve">Họp bàn kế hoạch Sprint 2 </w:t>
            </w:r>
          </w:p>
        </w:tc>
        <w:tc>
          <w:tcPr>
            <w:tcW w:w="1350" w:type="dxa"/>
            <w:tcBorders>
              <w:top w:val="single" w:sz="4" w:space="0" w:color="000000"/>
              <w:left w:val="single" w:sz="4" w:space="0" w:color="000000"/>
              <w:bottom w:val="single" w:sz="4" w:space="0" w:color="000000"/>
            </w:tcBorders>
            <w:shd w:val="clear" w:color="auto" w:fill="auto"/>
            <w:vAlign w:val="center"/>
          </w:tcPr>
          <w:p w14:paraId="0D71CB20" w14:textId="77777777" w:rsidR="00D65EAD" w:rsidRPr="00761F77" w:rsidRDefault="003156A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06/04/</w:t>
            </w:r>
            <w:r w:rsidR="00D65EAD" w:rsidRPr="00761F77">
              <w:rPr>
                <w:rFonts w:ascii="Times New Roman" w:eastAsia="Times New Roman" w:hAnsi="Times New Roman" w:cs="Times New Roman"/>
                <w:sz w:val="26"/>
                <w:szCs w:val="26"/>
              </w:rPr>
              <w:t>17</w:t>
            </w:r>
          </w:p>
        </w:tc>
        <w:tc>
          <w:tcPr>
            <w:tcW w:w="1440" w:type="dxa"/>
            <w:tcBorders>
              <w:top w:val="single" w:sz="4" w:space="0" w:color="000000"/>
              <w:left w:val="single" w:sz="4" w:space="0" w:color="000000"/>
              <w:bottom w:val="single" w:sz="4" w:space="0" w:color="000000"/>
            </w:tcBorders>
            <w:shd w:val="clear" w:color="auto" w:fill="auto"/>
            <w:vAlign w:val="center"/>
          </w:tcPr>
          <w:p w14:paraId="618A48BD" w14:textId="77777777" w:rsidR="00D65EAD" w:rsidRPr="00761F77" w:rsidRDefault="003156A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06/04/</w:t>
            </w:r>
            <w:r w:rsidR="00D65EAD" w:rsidRPr="00761F77">
              <w:rPr>
                <w:rFonts w:ascii="Times New Roman" w:eastAsia="Times New Roman" w:hAnsi="Times New Roman" w:cs="Times New Roman"/>
                <w:sz w:val="26"/>
                <w:szCs w:val="26"/>
              </w:rPr>
              <w:t>17</w:t>
            </w:r>
          </w:p>
        </w:tc>
        <w:tc>
          <w:tcPr>
            <w:tcW w:w="1170" w:type="dxa"/>
            <w:tcBorders>
              <w:top w:val="single" w:sz="4" w:space="0" w:color="000000"/>
              <w:left w:val="single" w:sz="4" w:space="0" w:color="000000"/>
              <w:bottom w:val="single" w:sz="4" w:space="0" w:color="000000"/>
            </w:tcBorders>
            <w:shd w:val="clear" w:color="auto" w:fill="auto"/>
            <w:vAlign w:val="center"/>
          </w:tcPr>
          <w:p w14:paraId="11157642" w14:textId="77777777" w:rsidR="00D65EAD" w:rsidRPr="00761F77" w:rsidRDefault="009B0C02"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8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679DF" w14:textId="77777777" w:rsidR="00D65EAD" w:rsidRPr="00761F77" w:rsidRDefault="009B0C02"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Tất cả thành viên</w:t>
            </w:r>
          </w:p>
        </w:tc>
      </w:tr>
      <w:tr w:rsidR="00D65EAD" w:rsidRPr="00761F77" w14:paraId="7A66389A" w14:textId="77777777" w:rsidTr="0075486D">
        <w:tc>
          <w:tcPr>
            <w:tcW w:w="931" w:type="dxa"/>
            <w:tcBorders>
              <w:left w:val="single" w:sz="4" w:space="0" w:color="000000"/>
              <w:bottom w:val="single" w:sz="4" w:space="0" w:color="000000"/>
            </w:tcBorders>
            <w:shd w:val="clear" w:color="auto" w:fill="auto"/>
            <w:vAlign w:val="center"/>
          </w:tcPr>
          <w:p w14:paraId="51C3D093"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3.2.2</w:t>
            </w:r>
          </w:p>
        </w:tc>
        <w:tc>
          <w:tcPr>
            <w:tcW w:w="3479" w:type="dxa"/>
            <w:tcBorders>
              <w:left w:val="single" w:sz="4" w:space="0" w:color="000000"/>
              <w:bottom w:val="single" w:sz="4" w:space="0" w:color="000000"/>
            </w:tcBorders>
            <w:shd w:val="clear" w:color="auto" w:fill="auto"/>
            <w:vAlign w:val="center"/>
          </w:tcPr>
          <w:p w14:paraId="602582B3" w14:textId="77777777" w:rsidR="00D65EAD" w:rsidRPr="00761F77" w:rsidRDefault="00DB29FC" w:rsidP="00991241">
            <w:pPr>
              <w:rPr>
                <w:rFonts w:ascii="Times New Roman" w:hAnsi="Times New Roman" w:cs="Times New Roman"/>
              </w:rPr>
            </w:pPr>
            <w:r w:rsidRPr="00761F77">
              <w:rPr>
                <w:rFonts w:ascii="Times New Roman" w:eastAsia="Times New Roman" w:hAnsi="Times New Roman" w:cs="Times New Roman"/>
                <w:color w:val="000000"/>
                <w:sz w:val="26"/>
                <w:szCs w:val="26"/>
              </w:rPr>
              <w:t xml:space="preserve">Tạo tài liệu Sprint Backlog </w:t>
            </w:r>
          </w:p>
        </w:tc>
        <w:tc>
          <w:tcPr>
            <w:tcW w:w="1350" w:type="dxa"/>
            <w:tcBorders>
              <w:left w:val="single" w:sz="4" w:space="0" w:color="000000"/>
              <w:bottom w:val="single" w:sz="4" w:space="0" w:color="000000"/>
            </w:tcBorders>
            <w:shd w:val="clear" w:color="auto" w:fill="auto"/>
            <w:vAlign w:val="center"/>
          </w:tcPr>
          <w:p w14:paraId="1A13EB11" w14:textId="77777777" w:rsidR="00D65EAD" w:rsidRPr="00761F77" w:rsidRDefault="003156A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06/04/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092D9D15" w14:textId="77777777" w:rsidR="00D65EAD" w:rsidRPr="00761F77" w:rsidRDefault="003156A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06/04/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35EFE10E" w14:textId="77777777" w:rsidR="00D65EAD" w:rsidRPr="00761F77" w:rsidRDefault="009B0C02"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 giờ</w:t>
            </w:r>
          </w:p>
        </w:tc>
        <w:tc>
          <w:tcPr>
            <w:tcW w:w="1350" w:type="dxa"/>
            <w:tcBorders>
              <w:left w:val="single" w:sz="4" w:space="0" w:color="000000"/>
              <w:bottom w:val="single" w:sz="4" w:space="0" w:color="000000"/>
              <w:right w:val="single" w:sz="4" w:space="0" w:color="000000"/>
            </w:tcBorders>
            <w:shd w:val="clear" w:color="auto" w:fill="auto"/>
            <w:vAlign w:val="center"/>
          </w:tcPr>
          <w:p w14:paraId="4E99B94A" w14:textId="77777777" w:rsidR="00D65EAD" w:rsidRPr="00761F77" w:rsidRDefault="009B0C02"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Nam</w:t>
            </w:r>
          </w:p>
        </w:tc>
      </w:tr>
      <w:tr w:rsidR="00D65EAD" w:rsidRPr="00761F77" w14:paraId="5BB01B04" w14:textId="77777777" w:rsidTr="0075486D">
        <w:tc>
          <w:tcPr>
            <w:tcW w:w="931" w:type="dxa"/>
            <w:tcBorders>
              <w:left w:val="single" w:sz="4" w:space="0" w:color="000000"/>
              <w:bottom w:val="single" w:sz="4" w:space="0" w:color="000000"/>
            </w:tcBorders>
            <w:shd w:val="clear" w:color="auto" w:fill="auto"/>
            <w:vAlign w:val="center"/>
          </w:tcPr>
          <w:p w14:paraId="3E965B4A"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lastRenderedPageBreak/>
              <w:t>3.2.3</w:t>
            </w:r>
          </w:p>
        </w:tc>
        <w:tc>
          <w:tcPr>
            <w:tcW w:w="3479" w:type="dxa"/>
            <w:tcBorders>
              <w:left w:val="single" w:sz="4" w:space="0" w:color="000000"/>
              <w:bottom w:val="single" w:sz="4" w:space="0" w:color="000000"/>
            </w:tcBorders>
            <w:shd w:val="clear" w:color="auto" w:fill="auto"/>
            <w:vAlign w:val="center"/>
          </w:tcPr>
          <w:p w14:paraId="2938FCBA" w14:textId="77777777" w:rsidR="00D65EAD" w:rsidRPr="00761F77" w:rsidRDefault="00DB29FC" w:rsidP="00991241">
            <w:pPr>
              <w:rPr>
                <w:rFonts w:ascii="Times New Roman" w:hAnsi="Times New Roman" w:cs="Times New Roman"/>
              </w:rPr>
            </w:pPr>
            <w:r w:rsidRPr="00761F77">
              <w:rPr>
                <w:rFonts w:ascii="Times New Roman" w:eastAsia="Times New Roman" w:hAnsi="Times New Roman" w:cs="Times New Roman"/>
                <w:color w:val="000000"/>
                <w:sz w:val="26"/>
                <w:szCs w:val="26"/>
              </w:rPr>
              <w:t>Tạo tài liệu kế hoạch kiểm thử cho</w:t>
            </w:r>
            <w:r w:rsidR="00D65EAD" w:rsidRPr="00761F77">
              <w:rPr>
                <w:rFonts w:ascii="Times New Roman" w:eastAsia="Times New Roman" w:hAnsi="Times New Roman" w:cs="Times New Roman"/>
                <w:color w:val="000000"/>
                <w:sz w:val="26"/>
                <w:szCs w:val="26"/>
              </w:rPr>
              <w:t xml:space="preserve"> Sprint 2</w:t>
            </w:r>
          </w:p>
        </w:tc>
        <w:tc>
          <w:tcPr>
            <w:tcW w:w="1350" w:type="dxa"/>
            <w:tcBorders>
              <w:left w:val="single" w:sz="4" w:space="0" w:color="000000"/>
              <w:bottom w:val="single" w:sz="4" w:space="0" w:color="000000"/>
            </w:tcBorders>
            <w:shd w:val="clear" w:color="auto" w:fill="auto"/>
            <w:vAlign w:val="center"/>
          </w:tcPr>
          <w:p w14:paraId="0A44330E" w14:textId="77777777" w:rsidR="00D65EAD" w:rsidRPr="00761F77" w:rsidRDefault="003156A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06/04/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75675E80" w14:textId="77777777" w:rsidR="00D65EAD" w:rsidRPr="00761F77" w:rsidRDefault="003156A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06/04/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19A13A1B" w14:textId="77777777" w:rsidR="00D65EAD" w:rsidRPr="00761F77" w:rsidRDefault="009B0C02"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 giờ</w:t>
            </w:r>
          </w:p>
        </w:tc>
        <w:tc>
          <w:tcPr>
            <w:tcW w:w="1350" w:type="dxa"/>
            <w:tcBorders>
              <w:left w:val="single" w:sz="4" w:space="0" w:color="000000"/>
              <w:bottom w:val="single" w:sz="4" w:space="0" w:color="000000"/>
              <w:right w:val="single" w:sz="4" w:space="0" w:color="000000"/>
            </w:tcBorders>
            <w:shd w:val="clear" w:color="auto" w:fill="auto"/>
            <w:vAlign w:val="center"/>
          </w:tcPr>
          <w:p w14:paraId="593EDCF9" w14:textId="77777777" w:rsidR="00D65EAD" w:rsidRPr="00761F77" w:rsidRDefault="009B0C02"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Vy</w:t>
            </w:r>
          </w:p>
        </w:tc>
      </w:tr>
      <w:tr w:rsidR="00D65EAD" w:rsidRPr="00761F77" w14:paraId="5DABD793" w14:textId="77777777" w:rsidTr="0075486D">
        <w:tc>
          <w:tcPr>
            <w:tcW w:w="931" w:type="dxa"/>
            <w:tcBorders>
              <w:left w:val="single" w:sz="4" w:space="0" w:color="000000"/>
              <w:bottom w:val="single" w:sz="4" w:space="0" w:color="000000"/>
            </w:tcBorders>
            <w:shd w:val="clear" w:color="auto" w:fill="auto"/>
            <w:vAlign w:val="center"/>
          </w:tcPr>
          <w:p w14:paraId="0E094B23"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bCs/>
                <w:color w:val="000000"/>
                <w:sz w:val="26"/>
                <w:szCs w:val="26"/>
              </w:rPr>
              <w:t>3.2.4</w:t>
            </w:r>
          </w:p>
        </w:tc>
        <w:tc>
          <w:tcPr>
            <w:tcW w:w="3479" w:type="dxa"/>
            <w:tcBorders>
              <w:left w:val="single" w:sz="4" w:space="0" w:color="000000"/>
              <w:bottom w:val="single" w:sz="4" w:space="0" w:color="000000"/>
            </w:tcBorders>
            <w:shd w:val="clear" w:color="auto" w:fill="auto"/>
            <w:vAlign w:val="center"/>
          </w:tcPr>
          <w:p w14:paraId="159439A9" w14:textId="77777777" w:rsidR="00D65EAD" w:rsidRPr="00761F77" w:rsidRDefault="00DB29FC" w:rsidP="00991241">
            <w:pPr>
              <w:rPr>
                <w:rFonts w:ascii="Times New Roman" w:hAnsi="Times New Roman" w:cs="Times New Roman"/>
              </w:rPr>
            </w:pPr>
            <w:r w:rsidRPr="00761F77">
              <w:rPr>
                <w:rFonts w:ascii="Times New Roman" w:eastAsia="Times New Roman" w:hAnsi="Times New Roman" w:cs="Times New Roman"/>
                <w:b/>
                <w:bCs/>
                <w:color w:val="000000"/>
                <w:sz w:val="26"/>
                <w:szCs w:val="26"/>
              </w:rPr>
              <w:t>Thiết kế giao diện</w:t>
            </w:r>
          </w:p>
        </w:tc>
        <w:tc>
          <w:tcPr>
            <w:tcW w:w="1350" w:type="dxa"/>
            <w:tcBorders>
              <w:left w:val="single" w:sz="4" w:space="0" w:color="000000"/>
              <w:bottom w:val="single" w:sz="4" w:space="0" w:color="000000"/>
            </w:tcBorders>
            <w:shd w:val="clear" w:color="auto" w:fill="auto"/>
            <w:vAlign w:val="center"/>
          </w:tcPr>
          <w:p w14:paraId="7274C7DB" w14:textId="77777777" w:rsidR="00D65EAD" w:rsidRPr="00761F77" w:rsidRDefault="003156A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b/>
                <w:bCs/>
                <w:sz w:val="26"/>
                <w:szCs w:val="26"/>
              </w:rPr>
              <w:t>07/04/</w:t>
            </w:r>
            <w:r w:rsidR="00D65EAD" w:rsidRPr="00761F77">
              <w:rPr>
                <w:rFonts w:ascii="Times New Roman" w:eastAsia="Times New Roman" w:hAnsi="Times New Roman" w:cs="Times New Roman"/>
                <w:b/>
                <w:bCs/>
                <w:sz w:val="26"/>
                <w:szCs w:val="26"/>
              </w:rPr>
              <w:t>17</w:t>
            </w:r>
          </w:p>
        </w:tc>
        <w:tc>
          <w:tcPr>
            <w:tcW w:w="1440" w:type="dxa"/>
            <w:tcBorders>
              <w:left w:val="single" w:sz="4" w:space="0" w:color="000000"/>
              <w:bottom w:val="single" w:sz="4" w:space="0" w:color="000000"/>
            </w:tcBorders>
            <w:shd w:val="clear" w:color="auto" w:fill="auto"/>
            <w:vAlign w:val="center"/>
          </w:tcPr>
          <w:p w14:paraId="052416FF" w14:textId="77777777" w:rsidR="00D65EAD" w:rsidRPr="00761F77" w:rsidRDefault="003156A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b/>
                <w:bCs/>
                <w:sz w:val="26"/>
                <w:szCs w:val="26"/>
              </w:rPr>
              <w:t>07/04/</w:t>
            </w:r>
            <w:r w:rsidR="00D65EAD" w:rsidRPr="00761F77">
              <w:rPr>
                <w:rFonts w:ascii="Times New Roman" w:eastAsia="Times New Roman" w:hAnsi="Times New Roman" w:cs="Times New Roman"/>
                <w:b/>
                <w:bCs/>
                <w:sz w:val="26"/>
                <w:szCs w:val="26"/>
              </w:rPr>
              <w:t>17</w:t>
            </w:r>
          </w:p>
        </w:tc>
        <w:tc>
          <w:tcPr>
            <w:tcW w:w="1170" w:type="dxa"/>
            <w:tcBorders>
              <w:left w:val="single" w:sz="4" w:space="0" w:color="000000"/>
              <w:bottom w:val="single" w:sz="4" w:space="0" w:color="000000"/>
            </w:tcBorders>
            <w:shd w:val="clear" w:color="auto" w:fill="auto"/>
            <w:vAlign w:val="center"/>
          </w:tcPr>
          <w:p w14:paraId="5492E09E" w14:textId="77777777" w:rsidR="00D65EAD" w:rsidRPr="00761F77" w:rsidRDefault="00857CED" w:rsidP="00857CED">
            <w:pPr>
              <w:snapToGrid w:val="0"/>
              <w:jc w:val="center"/>
              <w:rPr>
                <w:rFonts w:ascii="Times New Roman" w:eastAsia="Times New Roman" w:hAnsi="Times New Roman" w:cs="Times New Roman"/>
                <w:b/>
                <w:bCs/>
                <w:color w:val="000000"/>
                <w:sz w:val="26"/>
                <w:szCs w:val="26"/>
              </w:rPr>
            </w:pPr>
            <w:r w:rsidRPr="00761F77">
              <w:rPr>
                <w:rFonts w:ascii="Times New Roman" w:eastAsia="Times New Roman" w:hAnsi="Times New Roman" w:cs="Times New Roman"/>
                <w:b/>
                <w:bCs/>
                <w:color w:val="000000"/>
                <w:sz w:val="26"/>
                <w:szCs w:val="26"/>
              </w:rPr>
              <w:t>8</w:t>
            </w:r>
            <w:r w:rsidR="00414758" w:rsidRPr="00761F77">
              <w:rPr>
                <w:rFonts w:ascii="Times New Roman" w:eastAsia="Times New Roman" w:hAnsi="Times New Roman" w:cs="Times New Roman"/>
                <w:b/>
                <w:bCs/>
                <w:color w:val="000000"/>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21BFFF24" w14:textId="77777777" w:rsidR="00D65EAD" w:rsidRPr="00761F77" w:rsidRDefault="00D65EAD" w:rsidP="00991241">
            <w:pPr>
              <w:snapToGrid w:val="0"/>
              <w:rPr>
                <w:rFonts w:ascii="Times New Roman" w:eastAsia="Times New Roman" w:hAnsi="Times New Roman" w:cs="Times New Roman"/>
                <w:b/>
                <w:bCs/>
                <w:color w:val="000000"/>
                <w:sz w:val="26"/>
                <w:szCs w:val="26"/>
              </w:rPr>
            </w:pPr>
          </w:p>
        </w:tc>
      </w:tr>
      <w:tr w:rsidR="00D65EAD" w:rsidRPr="00761F77" w14:paraId="3C66A3B4" w14:textId="77777777" w:rsidTr="0075486D">
        <w:tc>
          <w:tcPr>
            <w:tcW w:w="931" w:type="dxa"/>
            <w:tcBorders>
              <w:left w:val="single" w:sz="4" w:space="0" w:color="000000"/>
              <w:bottom w:val="single" w:sz="4" w:space="0" w:color="000000"/>
            </w:tcBorders>
            <w:shd w:val="clear" w:color="auto" w:fill="auto"/>
            <w:vAlign w:val="center"/>
          </w:tcPr>
          <w:p w14:paraId="247A17E4"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3.2.4.1</w:t>
            </w:r>
          </w:p>
        </w:tc>
        <w:tc>
          <w:tcPr>
            <w:tcW w:w="3479" w:type="dxa"/>
            <w:tcBorders>
              <w:left w:val="single" w:sz="4" w:space="0" w:color="000000"/>
              <w:bottom w:val="single" w:sz="4" w:space="0" w:color="000000"/>
            </w:tcBorders>
            <w:shd w:val="clear" w:color="auto" w:fill="auto"/>
            <w:vAlign w:val="center"/>
          </w:tcPr>
          <w:p w14:paraId="7AF35879" w14:textId="77777777" w:rsidR="00D65EAD" w:rsidRPr="00761F77" w:rsidRDefault="00DB29FC" w:rsidP="00991241">
            <w:pPr>
              <w:rPr>
                <w:rFonts w:ascii="Times New Roman" w:hAnsi="Times New Roman" w:cs="Times New Roman"/>
              </w:rPr>
            </w:pPr>
            <w:r w:rsidRPr="00761F77">
              <w:rPr>
                <w:rFonts w:ascii="Times New Roman" w:eastAsia="Times New Roman" w:hAnsi="Times New Roman" w:cs="Times New Roman"/>
                <w:color w:val="000000"/>
                <w:sz w:val="26"/>
                <w:szCs w:val="26"/>
              </w:rPr>
              <w:t>Thiết kế giao diện quản lý bài viết</w:t>
            </w:r>
          </w:p>
        </w:tc>
        <w:tc>
          <w:tcPr>
            <w:tcW w:w="1350" w:type="dxa"/>
            <w:tcBorders>
              <w:left w:val="single" w:sz="4" w:space="0" w:color="000000"/>
              <w:bottom w:val="single" w:sz="4" w:space="0" w:color="000000"/>
            </w:tcBorders>
            <w:shd w:val="clear" w:color="auto" w:fill="auto"/>
            <w:vAlign w:val="center"/>
          </w:tcPr>
          <w:p w14:paraId="64960135" w14:textId="77777777" w:rsidR="00D65EAD" w:rsidRPr="00761F77" w:rsidRDefault="009B0C02"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07/04/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69B933C8" w14:textId="77777777" w:rsidR="00D65EAD" w:rsidRPr="00761F77" w:rsidRDefault="009B0C02"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07/04/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01045E38" w14:textId="77777777" w:rsidR="00D65EAD" w:rsidRPr="00761F77" w:rsidRDefault="009B0C02"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1</w:t>
            </w:r>
            <w:r w:rsidR="00D65EAD" w:rsidRPr="00761F77">
              <w:rPr>
                <w:rFonts w:ascii="Times New Roman" w:eastAsia="Times New Roman" w:hAnsi="Times New Roman" w:cs="Times New Roman"/>
                <w:color w:val="000000"/>
                <w:sz w:val="26"/>
                <w:szCs w:val="26"/>
              </w:rPr>
              <w:t xml:space="preserve">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1F9F46AA" w14:textId="77777777" w:rsidR="00D65EAD" w:rsidRPr="00761F77" w:rsidRDefault="009B0C02"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Trí</w:t>
            </w:r>
          </w:p>
        </w:tc>
      </w:tr>
      <w:tr w:rsidR="00D65EAD" w:rsidRPr="00761F77" w14:paraId="45521ACD" w14:textId="77777777" w:rsidTr="0075486D">
        <w:tc>
          <w:tcPr>
            <w:tcW w:w="931" w:type="dxa"/>
            <w:tcBorders>
              <w:left w:val="single" w:sz="4" w:space="0" w:color="000000"/>
              <w:bottom w:val="single" w:sz="4" w:space="0" w:color="000000"/>
            </w:tcBorders>
            <w:shd w:val="clear" w:color="auto" w:fill="auto"/>
            <w:vAlign w:val="center"/>
          </w:tcPr>
          <w:p w14:paraId="48A2FB5B"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3.2.4.2</w:t>
            </w:r>
          </w:p>
        </w:tc>
        <w:tc>
          <w:tcPr>
            <w:tcW w:w="3479" w:type="dxa"/>
            <w:tcBorders>
              <w:left w:val="single" w:sz="4" w:space="0" w:color="000000"/>
              <w:bottom w:val="single" w:sz="4" w:space="0" w:color="000000"/>
            </w:tcBorders>
            <w:shd w:val="clear" w:color="auto" w:fill="auto"/>
            <w:vAlign w:val="center"/>
          </w:tcPr>
          <w:p w14:paraId="2F91B4D1" w14:textId="77777777" w:rsidR="00D65EAD" w:rsidRPr="00761F77" w:rsidRDefault="00DB29FC" w:rsidP="00991241">
            <w:pPr>
              <w:rPr>
                <w:rFonts w:ascii="Times New Roman" w:hAnsi="Times New Roman" w:cs="Times New Roman"/>
              </w:rPr>
            </w:pPr>
            <w:r w:rsidRPr="00761F77">
              <w:rPr>
                <w:rFonts w:ascii="Times New Roman" w:eastAsia="Times New Roman" w:hAnsi="Times New Roman" w:cs="Times New Roman"/>
                <w:color w:val="000000"/>
                <w:sz w:val="26"/>
                <w:szCs w:val="26"/>
              </w:rPr>
              <w:t>Thiết kế giao diện thêm bài viết</w:t>
            </w:r>
          </w:p>
        </w:tc>
        <w:tc>
          <w:tcPr>
            <w:tcW w:w="1350" w:type="dxa"/>
            <w:tcBorders>
              <w:left w:val="single" w:sz="4" w:space="0" w:color="000000"/>
              <w:bottom w:val="single" w:sz="4" w:space="0" w:color="000000"/>
            </w:tcBorders>
            <w:shd w:val="clear" w:color="auto" w:fill="auto"/>
            <w:vAlign w:val="center"/>
          </w:tcPr>
          <w:p w14:paraId="03D278D7" w14:textId="77777777" w:rsidR="00D65EAD" w:rsidRPr="00761F77" w:rsidRDefault="009B0C02"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07/04/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3C728B73" w14:textId="77777777" w:rsidR="00D65EAD" w:rsidRPr="00761F77" w:rsidRDefault="009B0C02"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07/04/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115C8F3A" w14:textId="77777777" w:rsidR="00D65EAD" w:rsidRPr="00761F77" w:rsidRDefault="00695934"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w:t>
            </w:r>
            <w:r w:rsidR="00D65EAD" w:rsidRPr="00761F77">
              <w:rPr>
                <w:rFonts w:ascii="Times New Roman" w:eastAsia="Times New Roman" w:hAnsi="Times New Roman" w:cs="Times New Roman"/>
                <w:color w:val="000000"/>
                <w:sz w:val="26"/>
                <w:szCs w:val="26"/>
              </w:rPr>
              <w:t xml:space="preserve">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26EF4C62" w14:textId="77777777" w:rsidR="00D65EAD" w:rsidRPr="00761F77" w:rsidRDefault="009B0C02"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Trí</w:t>
            </w:r>
          </w:p>
        </w:tc>
      </w:tr>
      <w:tr w:rsidR="00D65EAD" w:rsidRPr="00761F77" w14:paraId="18AA0AF7" w14:textId="77777777" w:rsidTr="0075486D">
        <w:tc>
          <w:tcPr>
            <w:tcW w:w="931" w:type="dxa"/>
            <w:tcBorders>
              <w:left w:val="single" w:sz="4" w:space="0" w:color="000000"/>
              <w:bottom w:val="single" w:sz="4" w:space="0" w:color="000000"/>
            </w:tcBorders>
            <w:shd w:val="clear" w:color="auto" w:fill="auto"/>
            <w:vAlign w:val="center"/>
          </w:tcPr>
          <w:p w14:paraId="79DB0415"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3.2.4.3</w:t>
            </w:r>
          </w:p>
        </w:tc>
        <w:tc>
          <w:tcPr>
            <w:tcW w:w="3479" w:type="dxa"/>
            <w:tcBorders>
              <w:left w:val="single" w:sz="4" w:space="0" w:color="000000"/>
              <w:bottom w:val="single" w:sz="4" w:space="0" w:color="000000"/>
            </w:tcBorders>
            <w:shd w:val="clear" w:color="auto" w:fill="auto"/>
            <w:vAlign w:val="center"/>
          </w:tcPr>
          <w:p w14:paraId="6238A31F" w14:textId="77777777" w:rsidR="00D65EAD" w:rsidRPr="00761F77" w:rsidRDefault="00DB29FC" w:rsidP="00991241">
            <w:pPr>
              <w:rPr>
                <w:rFonts w:ascii="Times New Roman" w:hAnsi="Times New Roman" w:cs="Times New Roman"/>
              </w:rPr>
            </w:pPr>
            <w:r w:rsidRPr="00761F77">
              <w:rPr>
                <w:rFonts w:ascii="Times New Roman" w:eastAsia="Times New Roman" w:hAnsi="Times New Roman" w:cs="Times New Roman"/>
                <w:color w:val="000000"/>
                <w:sz w:val="26"/>
                <w:szCs w:val="26"/>
              </w:rPr>
              <w:t xml:space="preserve">Thiết kế giao diện </w:t>
            </w:r>
            <w:r w:rsidR="003156A8" w:rsidRPr="00761F77">
              <w:rPr>
                <w:rFonts w:ascii="Times New Roman" w:eastAsia="Times New Roman" w:hAnsi="Times New Roman" w:cs="Times New Roman"/>
                <w:color w:val="000000"/>
                <w:sz w:val="26"/>
                <w:szCs w:val="26"/>
              </w:rPr>
              <w:t>xóa bài viết</w:t>
            </w:r>
          </w:p>
        </w:tc>
        <w:tc>
          <w:tcPr>
            <w:tcW w:w="1350" w:type="dxa"/>
            <w:tcBorders>
              <w:left w:val="single" w:sz="4" w:space="0" w:color="000000"/>
              <w:bottom w:val="single" w:sz="4" w:space="0" w:color="000000"/>
            </w:tcBorders>
            <w:shd w:val="clear" w:color="auto" w:fill="auto"/>
            <w:vAlign w:val="center"/>
          </w:tcPr>
          <w:p w14:paraId="31D6C217" w14:textId="77777777" w:rsidR="00D65EAD" w:rsidRPr="00761F77" w:rsidRDefault="009B0C02"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07/04/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16E0C06E" w14:textId="77777777" w:rsidR="00D65EAD" w:rsidRPr="00761F77" w:rsidRDefault="009B0C02"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07/04/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4742E7CB" w14:textId="77777777" w:rsidR="00D65EAD" w:rsidRPr="00761F77" w:rsidRDefault="009B0C02"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 xml:space="preserve">0.5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6CC33A8C" w14:textId="77777777" w:rsidR="00D65EAD" w:rsidRPr="00761F77" w:rsidRDefault="009B0C02"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Trí</w:t>
            </w:r>
          </w:p>
        </w:tc>
      </w:tr>
      <w:tr w:rsidR="00D65EAD" w:rsidRPr="00761F77" w14:paraId="37490607" w14:textId="77777777" w:rsidTr="0075486D">
        <w:tc>
          <w:tcPr>
            <w:tcW w:w="931" w:type="dxa"/>
            <w:tcBorders>
              <w:left w:val="single" w:sz="4" w:space="0" w:color="000000"/>
              <w:bottom w:val="single" w:sz="4" w:space="0" w:color="000000"/>
            </w:tcBorders>
            <w:shd w:val="clear" w:color="auto" w:fill="auto"/>
            <w:vAlign w:val="center"/>
          </w:tcPr>
          <w:p w14:paraId="4E73742E"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3.2.4.4</w:t>
            </w:r>
          </w:p>
        </w:tc>
        <w:tc>
          <w:tcPr>
            <w:tcW w:w="3479" w:type="dxa"/>
            <w:tcBorders>
              <w:left w:val="single" w:sz="4" w:space="0" w:color="000000"/>
              <w:bottom w:val="single" w:sz="4" w:space="0" w:color="000000"/>
            </w:tcBorders>
            <w:shd w:val="clear" w:color="auto" w:fill="auto"/>
            <w:vAlign w:val="center"/>
          </w:tcPr>
          <w:p w14:paraId="3E3CE95E" w14:textId="77777777" w:rsidR="00D65EAD" w:rsidRPr="00761F77" w:rsidRDefault="003156A8" w:rsidP="00991241">
            <w:pPr>
              <w:rPr>
                <w:rFonts w:ascii="Times New Roman" w:hAnsi="Times New Roman" w:cs="Times New Roman"/>
              </w:rPr>
            </w:pPr>
            <w:r w:rsidRPr="00761F77">
              <w:rPr>
                <w:rFonts w:ascii="Times New Roman" w:eastAsia="Times New Roman" w:hAnsi="Times New Roman" w:cs="Times New Roman"/>
                <w:color w:val="000000"/>
                <w:sz w:val="26"/>
                <w:szCs w:val="26"/>
              </w:rPr>
              <w:t>Thiết kế giao diện sửa bài viết</w:t>
            </w:r>
          </w:p>
        </w:tc>
        <w:tc>
          <w:tcPr>
            <w:tcW w:w="1350" w:type="dxa"/>
            <w:tcBorders>
              <w:left w:val="single" w:sz="4" w:space="0" w:color="000000"/>
              <w:bottom w:val="single" w:sz="4" w:space="0" w:color="000000"/>
            </w:tcBorders>
            <w:shd w:val="clear" w:color="auto" w:fill="auto"/>
            <w:vAlign w:val="center"/>
          </w:tcPr>
          <w:p w14:paraId="41D1A120" w14:textId="77777777" w:rsidR="00D65EAD" w:rsidRPr="00761F77" w:rsidRDefault="009B0C02"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07/04/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221F2AA2" w14:textId="77777777" w:rsidR="00D65EAD" w:rsidRPr="00761F77" w:rsidRDefault="009B0C02"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07/04/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20B352CF" w14:textId="77777777" w:rsidR="00D65EAD" w:rsidRPr="00761F77" w:rsidRDefault="00695934" w:rsidP="009B0C02">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w:t>
            </w:r>
            <w:r w:rsidR="009B0C02" w:rsidRPr="00761F77">
              <w:rPr>
                <w:rFonts w:ascii="Times New Roman" w:eastAsia="Times New Roman" w:hAnsi="Times New Roman" w:cs="Times New Roman"/>
                <w:color w:val="000000"/>
                <w:sz w:val="26"/>
                <w:szCs w:val="26"/>
              </w:rPr>
              <w:t xml:space="preserve">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1A7C8D64" w14:textId="77777777" w:rsidR="00D65EAD" w:rsidRPr="00761F77" w:rsidRDefault="009B0C02"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Trí</w:t>
            </w:r>
          </w:p>
        </w:tc>
      </w:tr>
      <w:tr w:rsidR="00D65EAD" w:rsidRPr="00761F77" w14:paraId="0FEAC949" w14:textId="77777777" w:rsidTr="0075486D">
        <w:tc>
          <w:tcPr>
            <w:tcW w:w="931" w:type="dxa"/>
            <w:tcBorders>
              <w:left w:val="single" w:sz="4" w:space="0" w:color="000000"/>
              <w:bottom w:val="single" w:sz="4" w:space="0" w:color="000000"/>
            </w:tcBorders>
            <w:shd w:val="clear" w:color="auto" w:fill="auto"/>
            <w:vAlign w:val="center"/>
          </w:tcPr>
          <w:p w14:paraId="07790613"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3.2.4.5</w:t>
            </w:r>
          </w:p>
        </w:tc>
        <w:tc>
          <w:tcPr>
            <w:tcW w:w="3479" w:type="dxa"/>
            <w:tcBorders>
              <w:left w:val="single" w:sz="4" w:space="0" w:color="000000"/>
              <w:bottom w:val="single" w:sz="4" w:space="0" w:color="000000"/>
            </w:tcBorders>
            <w:shd w:val="clear" w:color="auto" w:fill="auto"/>
            <w:vAlign w:val="center"/>
          </w:tcPr>
          <w:p w14:paraId="48EABDF9" w14:textId="77777777" w:rsidR="00D65EAD" w:rsidRPr="00761F77" w:rsidRDefault="003156A8" w:rsidP="00991241">
            <w:pPr>
              <w:rPr>
                <w:rFonts w:ascii="Times New Roman" w:hAnsi="Times New Roman" w:cs="Times New Roman"/>
              </w:rPr>
            </w:pPr>
            <w:r w:rsidRPr="00761F77">
              <w:rPr>
                <w:rFonts w:ascii="Times New Roman" w:eastAsia="Times New Roman" w:hAnsi="Times New Roman" w:cs="Times New Roman"/>
                <w:color w:val="000000"/>
                <w:sz w:val="26"/>
                <w:szCs w:val="26"/>
              </w:rPr>
              <w:t>Thiết kế giao diện quản lý loạt bài viết</w:t>
            </w:r>
          </w:p>
        </w:tc>
        <w:tc>
          <w:tcPr>
            <w:tcW w:w="1350" w:type="dxa"/>
            <w:tcBorders>
              <w:left w:val="single" w:sz="4" w:space="0" w:color="000000"/>
              <w:bottom w:val="single" w:sz="4" w:space="0" w:color="000000"/>
            </w:tcBorders>
            <w:shd w:val="clear" w:color="auto" w:fill="auto"/>
            <w:vAlign w:val="center"/>
          </w:tcPr>
          <w:p w14:paraId="7086E6B3" w14:textId="77777777" w:rsidR="00D65EAD" w:rsidRPr="00761F77" w:rsidRDefault="009B0C02"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07/04/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024D5ACA" w14:textId="77777777" w:rsidR="00D65EAD" w:rsidRPr="00761F77" w:rsidRDefault="009B0C02"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07/04/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6CA0B14D" w14:textId="77777777" w:rsidR="00D65EAD" w:rsidRPr="00761F77" w:rsidRDefault="009B0C02"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1</w:t>
            </w:r>
            <w:r w:rsidR="00D65EAD" w:rsidRPr="00761F77">
              <w:rPr>
                <w:rFonts w:ascii="Times New Roman" w:eastAsia="Times New Roman" w:hAnsi="Times New Roman" w:cs="Times New Roman"/>
                <w:color w:val="000000"/>
                <w:sz w:val="26"/>
                <w:szCs w:val="26"/>
              </w:rPr>
              <w:t xml:space="preserve">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6BBEC079" w14:textId="77777777" w:rsidR="00D65EAD" w:rsidRPr="00761F77" w:rsidRDefault="009B0C02"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Vũ</w:t>
            </w:r>
          </w:p>
        </w:tc>
      </w:tr>
      <w:tr w:rsidR="00D65EAD" w:rsidRPr="00761F77" w14:paraId="6C3FDF73" w14:textId="77777777" w:rsidTr="0075486D">
        <w:tc>
          <w:tcPr>
            <w:tcW w:w="931" w:type="dxa"/>
            <w:tcBorders>
              <w:left w:val="single" w:sz="4" w:space="0" w:color="000000"/>
              <w:bottom w:val="single" w:sz="4" w:space="0" w:color="000000"/>
            </w:tcBorders>
            <w:shd w:val="clear" w:color="auto" w:fill="auto"/>
            <w:vAlign w:val="center"/>
          </w:tcPr>
          <w:p w14:paraId="3D38BB94"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3.2.4.6</w:t>
            </w:r>
          </w:p>
        </w:tc>
        <w:tc>
          <w:tcPr>
            <w:tcW w:w="3479" w:type="dxa"/>
            <w:tcBorders>
              <w:left w:val="single" w:sz="4" w:space="0" w:color="000000"/>
              <w:bottom w:val="single" w:sz="4" w:space="0" w:color="000000"/>
            </w:tcBorders>
            <w:shd w:val="clear" w:color="auto" w:fill="auto"/>
            <w:vAlign w:val="center"/>
          </w:tcPr>
          <w:p w14:paraId="4480F03C" w14:textId="77777777" w:rsidR="00D65EAD" w:rsidRPr="00761F77" w:rsidRDefault="003156A8" w:rsidP="00991241">
            <w:pPr>
              <w:rPr>
                <w:rFonts w:ascii="Times New Roman" w:hAnsi="Times New Roman" w:cs="Times New Roman"/>
              </w:rPr>
            </w:pPr>
            <w:r w:rsidRPr="00761F77">
              <w:rPr>
                <w:rFonts w:ascii="Times New Roman" w:eastAsia="Times New Roman" w:hAnsi="Times New Roman" w:cs="Times New Roman"/>
                <w:color w:val="000000"/>
                <w:sz w:val="26"/>
                <w:szCs w:val="26"/>
              </w:rPr>
              <w:t>Thiết kế giao diện thêm loạt bài viết</w:t>
            </w:r>
          </w:p>
        </w:tc>
        <w:tc>
          <w:tcPr>
            <w:tcW w:w="1350" w:type="dxa"/>
            <w:tcBorders>
              <w:left w:val="single" w:sz="4" w:space="0" w:color="000000"/>
              <w:bottom w:val="single" w:sz="4" w:space="0" w:color="000000"/>
            </w:tcBorders>
            <w:shd w:val="clear" w:color="auto" w:fill="auto"/>
            <w:vAlign w:val="center"/>
          </w:tcPr>
          <w:p w14:paraId="218D14FA" w14:textId="77777777" w:rsidR="00D65EAD" w:rsidRPr="00761F77" w:rsidRDefault="009B0C02"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07/04/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3C6A72DE" w14:textId="77777777" w:rsidR="00D65EAD" w:rsidRPr="00761F77" w:rsidRDefault="009B0C02"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07/04/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5AC58364" w14:textId="77777777" w:rsidR="00D65EAD" w:rsidRPr="00761F77" w:rsidRDefault="009B0C02"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 xml:space="preserve">0.5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664E7DE0" w14:textId="77777777" w:rsidR="00D65EAD" w:rsidRPr="00761F77" w:rsidRDefault="009B0C02"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Vũ</w:t>
            </w:r>
          </w:p>
        </w:tc>
      </w:tr>
      <w:tr w:rsidR="00D65EAD" w:rsidRPr="00761F77" w14:paraId="59F181CA" w14:textId="77777777" w:rsidTr="0075486D">
        <w:tc>
          <w:tcPr>
            <w:tcW w:w="931" w:type="dxa"/>
            <w:tcBorders>
              <w:left w:val="single" w:sz="4" w:space="0" w:color="000000"/>
              <w:bottom w:val="single" w:sz="4" w:space="0" w:color="000000"/>
            </w:tcBorders>
            <w:shd w:val="clear" w:color="auto" w:fill="auto"/>
            <w:vAlign w:val="center"/>
          </w:tcPr>
          <w:p w14:paraId="696C4040"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3.2.4.7</w:t>
            </w:r>
          </w:p>
        </w:tc>
        <w:tc>
          <w:tcPr>
            <w:tcW w:w="3479" w:type="dxa"/>
            <w:tcBorders>
              <w:left w:val="single" w:sz="4" w:space="0" w:color="000000"/>
              <w:bottom w:val="single" w:sz="4" w:space="0" w:color="000000"/>
            </w:tcBorders>
            <w:shd w:val="clear" w:color="auto" w:fill="auto"/>
            <w:vAlign w:val="center"/>
          </w:tcPr>
          <w:p w14:paraId="78E9D2A7" w14:textId="77777777" w:rsidR="00D65EAD" w:rsidRPr="00761F77" w:rsidRDefault="003156A8" w:rsidP="00991241">
            <w:pPr>
              <w:rPr>
                <w:rFonts w:ascii="Times New Roman" w:hAnsi="Times New Roman" w:cs="Times New Roman"/>
              </w:rPr>
            </w:pPr>
            <w:r w:rsidRPr="00761F77">
              <w:rPr>
                <w:rFonts w:ascii="Times New Roman" w:eastAsia="Times New Roman" w:hAnsi="Times New Roman" w:cs="Times New Roman"/>
                <w:color w:val="000000"/>
                <w:sz w:val="26"/>
                <w:szCs w:val="26"/>
              </w:rPr>
              <w:t>Thiết kế giao diện xóa loạt bài viết</w:t>
            </w:r>
          </w:p>
        </w:tc>
        <w:tc>
          <w:tcPr>
            <w:tcW w:w="1350" w:type="dxa"/>
            <w:tcBorders>
              <w:left w:val="single" w:sz="4" w:space="0" w:color="000000"/>
              <w:bottom w:val="single" w:sz="4" w:space="0" w:color="000000"/>
            </w:tcBorders>
            <w:shd w:val="clear" w:color="auto" w:fill="auto"/>
            <w:vAlign w:val="center"/>
          </w:tcPr>
          <w:p w14:paraId="3D435717" w14:textId="77777777" w:rsidR="00D65EAD" w:rsidRPr="00761F77" w:rsidRDefault="009B0C02"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07/04/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5B70E219" w14:textId="77777777" w:rsidR="00D65EAD" w:rsidRPr="00761F77" w:rsidRDefault="009B0C02"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07/04/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149EC3A2" w14:textId="77777777" w:rsidR="00D65EAD" w:rsidRPr="00761F77" w:rsidRDefault="009B0C02"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0.5</w:t>
            </w:r>
            <w:r w:rsidR="00D65EAD" w:rsidRPr="00761F77">
              <w:rPr>
                <w:rFonts w:ascii="Times New Roman" w:eastAsia="Times New Roman" w:hAnsi="Times New Roman" w:cs="Times New Roman"/>
                <w:color w:val="000000"/>
                <w:sz w:val="26"/>
                <w:szCs w:val="26"/>
              </w:rPr>
              <w:t xml:space="preserve">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29C3DC91" w14:textId="77777777" w:rsidR="00D65EAD" w:rsidRPr="00761F77" w:rsidRDefault="009B0C02"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Vũ</w:t>
            </w:r>
          </w:p>
        </w:tc>
      </w:tr>
      <w:tr w:rsidR="00D65EAD" w:rsidRPr="00761F77" w14:paraId="2372EFEE" w14:textId="77777777" w:rsidTr="0075486D">
        <w:tc>
          <w:tcPr>
            <w:tcW w:w="931" w:type="dxa"/>
            <w:tcBorders>
              <w:left w:val="single" w:sz="4" w:space="0" w:color="000000"/>
              <w:bottom w:val="single" w:sz="4" w:space="0" w:color="000000"/>
            </w:tcBorders>
            <w:shd w:val="clear" w:color="auto" w:fill="auto"/>
            <w:vAlign w:val="center"/>
          </w:tcPr>
          <w:p w14:paraId="210CF76E"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3.2.4.8</w:t>
            </w:r>
          </w:p>
        </w:tc>
        <w:tc>
          <w:tcPr>
            <w:tcW w:w="3479" w:type="dxa"/>
            <w:tcBorders>
              <w:left w:val="single" w:sz="4" w:space="0" w:color="000000"/>
              <w:bottom w:val="single" w:sz="4" w:space="0" w:color="000000"/>
            </w:tcBorders>
            <w:shd w:val="clear" w:color="auto" w:fill="auto"/>
            <w:vAlign w:val="center"/>
          </w:tcPr>
          <w:p w14:paraId="097CF0A9" w14:textId="77777777" w:rsidR="00D65EAD" w:rsidRPr="00761F77" w:rsidRDefault="003156A8" w:rsidP="00991241">
            <w:pPr>
              <w:rPr>
                <w:rFonts w:ascii="Times New Roman" w:hAnsi="Times New Roman" w:cs="Times New Roman"/>
              </w:rPr>
            </w:pPr>
            <w:r w:rsidRPr="00761F77">
              <w:rPr>
                <w:rFonts w:ascii="Times New Roman" w:eastAsia="Times New Roman" w:hAnsi="Times New Roman" w:cs="Times New Roman"/>
                <w:color w:val="000000"/>
                <w:sz w:val="26"/>
                <w:szCs w:val="26"/>
              </w:rPr>
              <w:t>Thiết kế giao diện sửa loạt bài viết</w:t>
            </w:r>
          </w:p>
        </w:tc>
        <w:tc>
          <w:tcPr>
            <w:tcW w:w="1350" w:type="dxa"/>
            <w:tcBorders>
              <w:left w:val="single" w:sz="4" w:space="0" w:color="000000"/>
              <w:bottom w:val="single" w:sz="4" w:space="0" w:color="000000"/>
            </w:tcBorders>
            <w:shd w:val="clear" w:color="auto" w:fill="auto"/>
            <w:vAlign w:val="center"/>
          </w:tcPr>
          <w:p w14:paraId="192931A1" w14:textId="77777777" w:rsidR="00D65EAD" w:rsidRPr="00761F77" w:rsidRDefault="00AB1C45"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07/04/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5C61A3BC" w14:textId="77777777" w:rsidR="00D65EAD" w:rsidRPr="00761F77" w:rsidRDefault="00AB1C45"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07/04/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28D3509E" w14:textId="77777777" w:rsidR="00D65EAD" w:rsidRPr="00761F77" w:rsidRDefault="00AB1C45"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0.5 giờ</w:t>
            </w:r>
          </w:p>
        </w:tc>
        <w:tc>
          <w:tcPr>
            <w:tcW w:w="1350" w:type="dxa"/>
            <w:tcBorders>
              <w:left w:val="single" w:sz="4" w:space="0" w:color="000000"/>
              <w:bottom w:val="single" w:sz="4" w:space="0" w:color="000000"/>
              <w:right w:val="single" w:sz="4" w:space="0" w:color="000000"/>
            </w:tcBorders>
            <w:shd w:val="clear" w:color="auto" w:fill="auto"/>
            <w:vAlign w:val="center"/>
          </w:tcPr>
          <w:p w14:paraId="4DC897C3" w14:textId="77777777" w:rsidR="00D65EAD" w:rsidRPr="00761F77" w:rsidRDefault="00AB1C45"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Vũ</w:t>
            </w:r>
          </w:p>
        </w:tc>
      </w:tr>
      <w:tr w:rsidR="00D65EAD" w:rsidRPr="00761F77" w14:paraId="3A8CA25F" w14:textId="77777777" w:rsidTr="0075486D">
        <w:tc>
          <w:tcPr>
            <w:tcW w:w="931" w:type="dxa"/>
            <w:tcBorders>
              <w:left w:val="single" w:sz="4" w:space="0" w:color="000000"/>
              <w:bottom w:val="single" w:sz="4" w:space="0" w:color="000000"/>
            </w:tcBorders>
            <w:shd w:val="clear" w:color="auto" w:fill="auto"/>
            <w:vAlign w:val="center"/>
          </w:tcPr>
          <w:p w14:paraId="0B6B3A02"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bCs/>
                <w:color w:val="000000"/>
                <w:sz w:val="26"/>
                <w:szCs w:val="26"/>
              </w:rPr>
              <w:t>3.2.5</w:t>
            </w:r>
          </w:p>
        </w:tc>
        <w:tc>
          <w:tcPr>
            <w:tcW w:w="3479" w:type="dxa"/>
            <w:tcBorders>
              <w:left w:val="single" w:sz="4" w:space="0" w:color="000000"/>
              <w:bottom w:val="single" w:sz="4" w:space="0" w:color="000000"/>
            </w:tcBorders>
            <w:shd w:val="clear" w:color="auto" w:fill="auto"/>
            <w:vAlign w:val="center"/>
          </w:tcPr>
          <w:p w14:paraId="2B9D0936" w14:textId="77777777" w:rsidR="00D65EAD" w:rsidRPr="00761F77" w:rsidRDefault="00414758" w:rsidP="00991241">
            <w:pPr>
              <w:rPr>
                <w:rFonts w:ascii="Times New Roman" w:hAnsi="Times New Roman" w:cs="Times New Roman"/>
              </w:rPr>
            </w:pPr>
            <w:r w:rsidRPr="00761F77">
              <w:rPr>
                <w:rFonts w:ascii="Times New Roman" w:eastAsia="Times New Roman" w:hAnsi="Times New Roman" w:cs="Times New Roman"/>
                <w:b/>
                <w:bCs/>
                <w:color w:val="000000"/>
                <w:sz w:val="26"/>
                <w:szCs w:val="26"/>
              </w:rPr>
              <w:t>Thiết kể</w:t>
            </w:r>
            <w:r w:rsidR="00D65EAD" w:rsidRPr="00761F77">
              <w:rPr>
                <w:rFonts w:ascii="Times New Roman" w:eastAsia="Times New Roman" w:hAnsi="Times New Roman" w:cs="Times New Roman"/>
                <w:b/>
                <w:bCs/>
                <w:color w:val="000000"/>
                <w:sz w:val="26"/>
                <w:szCs w:val="26"/>
              </w:rPr>
              <w:t xml:space="preserve"> Test Case</w:t>
            </w:r>
          </w:p>
        </w:tc>
        <w:tc>
          <w:tcPr>
            <w:tcW w:w="1350" w:type="dxa"/>
            <w:tcBorders>
              <w:left w:val="single" w:sz="4" w:space="0" w:color="000000"/>
              <w:bottom w:val="single" w:sz="4" w:space="0" w:color="000000"/>
            </w:tcBorders>
            <w:shd w:val="clear" w:color="auto" w:fill="auto"/>
            <w:vAlign w:val="center"/>
          </w:tcPr>
          <w:p w14:paraId="42773615" w14:textId="77777777" w:rsidR="00D65EAD" w:rsidRPr="00761F77" w:rsidRDefault="00D7360F" w:rsidP="00991241">
            <w:pPr>
              <w:snapToGrid w:val="0"/>
              <w:jc w:val="center"/>
              <w:rPr>
                <w:rFonts w:ascii="Times New Roman" w:hAnsi="Times New Roman" w:cs="Times New Roman"/>
              </w:rPr>
            </w:pPr>
            <w:r w:rsidRPr="00761F77">
              <w:rPr>
                <w:rFonts w:ascii="Times New Roman" w:eastAsia="Times New Roman" w:hAnsi="Times New Roman" w:cs="Times New Roman"/>
                <w:b/>
                <w:bCs/>
                <w:sz w:val="26"/>
                <w:szCs w:val="26"/>
              </w:rPr>
              <w:t>08/04/</w:t>
            </w:r>
            <w:r w:rsidR="00D65EAD" w:rsidRPr="00761F77">
              <w:rPr>
                <w:rFonts w:ascii="Times New Roman" w:eastAsia="Times New Roman" w:hAnsi="Times New Roman" w:cs="Times New Roman"/>
                <w:b/>
                <w:bCs/>
                <w:sz w:val="26"/>
                <w:szCs w:val="26"/>
              </w:rPr>
              <w:t>17</w:t>
            </w:r>
          </w:p>
        </w:tc>
        <w:tc>
          <w:tcPr>
            <w:tcW w:w="1440" w:type="dxa"/>
            <w:tcBorders>
              <w:left w:val="single" w:sz="4" w:space="0" w:color="000000"/>
              <w:bottom w:val="single" w:sz="4" w:space="0" w:color="000000"/>
            </w:tcBorders>
            <w:shd w:val="clear" w:color="auto" w:fill="auto"/>
            <w:vAlign w:val="center"/>
          </w:tcPr>
          <w:p w14:paraId="726298D2" w14:textId="77777777" w:rsidR="00D65EAD" w:rsidRPr="00761F77" w:rsidRDefault="00D7360F" w:rsidP="00991241">
            <w:pPr>
              <w:snapToGrid w:val="0"/>
              <w:jc w:val="center"/>
              <w:rPr>
                <w:rFonts w:ascii="Times New Roman" w:hAnsi="Times New Roman" w:cs="Times New Roman"/>
              </w:rPr>
            </w:pPr>
            <w:r w:rsidRPr="00761F77">
              <w:rPr>
                <w:rFonts w:ascii="Times New Roman" w:eastAsia="Times New Roman" w:hAnsi="Times New Roman" w:cs="Times New Roman"/>
                <w:b/>
                <w:bCs/>
                <w:sz w:val="26"/>
                <w:szCs w:val="26"/>
              </w:rPr>
              <w:t>08/04/</w:t>
            </w:r>
            <w:r w:rsidR="00D65EAD" w:rsidRPr="00761F77">
              <w:rPr>
                <w:rFonts w:ascii="Times New Roman" w:eastAsia="Times New Roman" w:hAnsi="Times New Roman" w:cs="Times New Roman"/>
                <w:b/>
                <w:bCs/>
                <w:sz w:val="26"/>
                <w:szCs w:val="26"/>
              </w:rPr>
              <w:t>17</w:t>
            </w:r>
          </w:p>
        </w:tc>
        <w:tc>
          <w:tcPr>
            <w:tcW w:w="1170" w:type="dxa"/>
            <w:tcBorders>
              <w:left w:val="single" w:sz="4" w:space="0" w:color="000000"/>
              <w:bottom w:val="single" w:sz="4" w:space="0" w:color="000000"/>
            </w:tcBorders>
            <w:shd w:val="clear" w:color="auto" w:fill="auto"/>
            <w:vAlign w:val="center"/>
          </w:tcPr>
          <w:p w14:paraId="4B8D9E49" w14:textId="77777777" w:rsidR="00D65EAD" w:rsidRPr="00761F77" w:rsidRDefault="00857CED" w:rsidP="00857CED">
            <w:pPr>
              <w:snapToGrid w:val="0"/>
              <w:jc w:val="center"/>
              <w:rPr>
                <w:rFonts w:ascii="Times New Roman" w:eastAsia="Times New Roman" w:hAnsi="Times New Roman" w:cs="Times New Roman"/>
                <w:b/>
                <w:bCs/>
                <w:color w:val="000000"/>
                <w:sz w:val="26"/>
                <w:szCs w:val="26"/>
              </w:rPr>
            </w:pPr>
            <w:r w:rsidRPr="00761F77">
              <w:rPr>
                <w:rFonts w:ascii="Times New Roman" w:eastAsia="Times New Roman" w:hAnsi="Times New Roman" w:cs="Times New Roman"/>
                <w:b/>
                <w:bCs/>
                <w:color w:val="000000"/>
                <w:sz w:val="26"/>
                <w:szCs w:val="26"/>
              </w:rPr>
              <w:t>10</w:t>
            </w:r>
            <w:r w:rsidR="003914BF" w:rsidRPr="00761F77">
              <w:rPr>
                <w:rFonts w:ascii="Times New Roman" w:eastAsia="Times New Roman" w:hAnsi="Times New Roman" w:cs="Times New Roman"/>
                <w:b/>
                <w:bCs/>
                <w:color w:val="000000"/>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12FE22E0" w14:textId="77777777" w:rsidR="00D65EAD" w:rsidRPr="00761F77" w:rsidRDefault="00D65EAD" w:rsidP="00991241">
            <w:pPr>
              <w:snapToGrid w:val="0"/>
              <w:rPr>
                <w:rFonts w:ascii="Times New Roman" w:eastAsia="Times New Roman" w:hAnsi="Times New Roman" w:cs="Times New Roman"/>
                <w:b/>
                <w:bCs/>
                <w:color w:val="000000"/>
                <w:sz w:val="26"/>
                <w:szCs w:val="26"/>
              </w:rPr>
            </w:pPr>
          </w:p>
        </w:tc>
      </w:tr>
      <w:tr w:rsidR="00D65EAD" w:rsidRPr="00761F77" w14:paraId="2B621A9F" w14:textId="77777777" w:rsidTr="0075486D">
        <w:tc>
          <w:tcPr>
            <w:tcW w:w="931" w:type="dxa"/>
            <w:tcBorders>
              <w:left w:val="single" w:sz="4" w:space="0" w:color="000000"/>
              <w:bottom w:val="single" w:sz="4" w:space="0" w:color="000000"/>
            </w:tcBorders>
            <w:shd w:val="clear" w:color="auto" w:fill="auto"/>
            <w:vAlign w:val="center"/>
          </w:tcPr>
          <w:p w14:paraId="403DFCCA"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3.2.5.1</w:t>
            </w:r>
          </w:p>
        </w:tc>
        <w:tc>
          <w:tcPr>
            <w:tcW w:w="3479" w:type="dxa"/>
            <w:tcBorders>
              <w:left w:val="single" w:sz="4" w:space="0" w:color="000000"/>
              <w:bottom w:val="single" w:sz="4" w:space="0" w:color="000000"/>
            </w:tcBorders>
            <w:shd w:val="clear" w:color="auto" w:fill="auto"/>
            <w:vAlign w:val="center"/>
          </w:tcPr>
          <w:p w14:paraId="2517A8E7" w14:textId="77777777" w:rsidR="00D65EAD" w:rsidRPr="00761F77" w:rsidRDefault="00414758" w:rsidP="00991241">
            <w:pPr>
              <w:rPr>
                <w:rFonts w:ascii="Times New Roman" w:hAnsi="Times New Roman" w:cs="Times New Roman"/>
              </w:rPr>
            </w:pPr>
            <w:r w:rsidRPr="00761F77">
              <w:rPr>
                <w:rFonts w:ascii="Times New Roman" w:eastAsia="Times New Roman" w:hAnsi="Times New Roman" w:cs="Times New Roman"/>
                <w:color w:val="000000"/>
                <w:sz w:val="26"/>
                <w:szCs w:val="26"/>
              </w:rPr>
              <w:t>Thiết kế test case thêm bài viết</w:t>
            </w:r>
          </w:p>
        </w:tc>
        <w:tc>
          <w:tcPr>
            <w:tcW w:w="1350" w:type="dxa"/>
            <w:tcBorders>
              <w:left w:val="single" w:sz="4" w:space="0" w:color="000000"/>
              <w:bottom w:val="single" w:sz="4" w:space="0" w:color="000000"/>
            </w:tcBorders>
            <w:shd w:val="clear" w:color="auto" w:fill="auto"/>
            <w:vAlign w:val="center"/>
          </w:tcPr>
          <w:p w14:paraId="17B75F64" w14:textId="77777777" w:rsidR="00D65EAD" w:rsidRPr="00761F77" w:rsidRDefault="00D7360F"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08/04/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70D33F04" w14:textId="77777777" w:rsidR="00D65EAD" w:rsidRPr="00761F77" w:rsidRDefault="00D7360F"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08/04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7325656D" w14:textId="77777777" w:rsidR="00D65EAD" w:rsidRPr="00761F77" w:rsidRDefault="00D7360F"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 giờ</w:t>
            </w:r>
          </w:p>
        </w:tc>
        <w:tc>
          <w:tcPr>
            <w:tcW w:w="1350" w:type="dxa"/>
            <w:tcBorders>
              <w:left w:val="single" w:sz="4" w:space="0" w:color="000000"/>
              <w:bottom w:val="single" w:sz="4" w:space="0" w:color="000000"/>
              <w:right w:val="single" w:sz="4" w:space="0" w:color="000000"/>
            </w:tcBorders>
            <w:shd w:val="clear" w:color="auto" w:fill="auto"/>
            <w:vAlign w:val="center"/>
          </w:tcPr>
          <w:p w14:paraId="7CB0F2DE" w14:textId="77777777" w:rsidR="00D65EAD" w:rsidRPr="00761F77" w:rsidRDefault="00D7360F"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Nam</w:t>
            </w:r>
          </w:p>
        </w:tc>
      </w:tr>
      <w:tr w:rsidR="00D65EAD" w:rsidRPr="00761F77" w14:paraId="5CFFAA34" w14:textId="77777777" w:rsidTr="0075486D">
        <w:tc>
          <w:tcPr>
            <w:tcW w:w="931" w:type="dxa"/>
            <w:tcBorders>
              <w:left w:val="single" w:sz="4" w:space="0" w:color="000000"/>
              <w:bottom w:val="single" w:sz="4" w:space="0" w:color="000000"/>
            </w:tcBorders>
            <w:shd w:val="clear" w:color="auto" w:fill="auto"/>
            <w:vAlign w:val="center"/>
          </w:tcPr>
          <w:p w14:paraId="6DA415DC"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3.2.5.2</w:t>
            </w:r>
          </w:p>
        </w:tc>
        <w:tc>
          <w:tcPr>
            <w:tcW w:w="3479" w:type="dxa"/>
            <w:tcBorders>
              <w:left w:val="single" w:sz="4" w:space="0" w:color="000000"/>
              <w:bottom w:val="single" w:sz="4" w:space="0" w:color="000000"/>
            </w:tcBorders>
            <w:shd w:val="clear" w:color="auto" w:fill="auto"/>
            <w:vAlign w:val="center"/>
          </w:tcPr>
          <w:p w14:paraId="4AE7796E" w14:textId="77777777" w:rsidR="00D65EAD" w:rsidRPr="00761F77" w:rsidRDefault="00414758" w:rsidP="00991241">
            <w:pPr>
              <w:rPr>
                <w:rFonts w:ascii="Times New Roman" w:hAnsi="Times New Roman" w:cs="Times New Roman"/>
              </w:rPr>
            </w:pPr>
            <w:r w:rsidRPr="00761F77">
              <w:rPr>
                <w:rFonts w:ascii="Times New Roman" w:eastAsia="Times New Roman" w:hAnsi="Times New Roman" w:cs="Times New Roman"/>
                <w:color w:val="000000"/>
                <w:sz w:val="26"/>
                <w:szCs w:val="26"/>
              </w:rPr>
              <w:t>Thiết kế test case xóa bài viết</w:t>
            </w:r>
          </w:p>
        </w:tc>
        <w:tc>
          <w:tcPr>
            <w:tcW w:w="1350" w:type="dxa"/>
            <w:tcBorders>
              <w:left w:val="single" w:sz="4" w:space="0" w:color="000000"/>
              <w:bottom w:val="single" w:sz="4" w:space="0" w:color="000000"/>
            </w:tcBorders>
            <w:shd w:val="clear" w:color="auto" w:fill="auto"/>
            <w:vAlign w:val="center"/>
          </w:tcPr>
          <w:p w14:paraId="2D2A4901" w14:textId="77777777" w:rsidR="00D65EAD" w:rsidRPr="00761F77" w:rsidRDefault="00D7360F"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08/04/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4A3F6F3F" w14:textId="77777777" w:rsidR="00D65EAD" w:rsidRPr="00761F77" w:rsidRDefault="00D7360F"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08/04/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7E9BB374" w14:textId="77777777" w:rsidR="00D65EAD" w:rsidRPr="00761F77" w:rsidRDefault="00D7360F"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1 giờ</w:t>
            </w:r>
          </w:p>
        </w:tc>
        <w:tc>
          <w:tcPr>
            <w:tcW w:w="1350" w:type="dxa"/>
            <w:tcBorders>
              <w:left w:val="single" w:sz="4" w:space="0" w:color="000000"/>
              <w:bottom w:val="single" w:sz="4" w:space="0" w:color="000000"/>
              <w:right w:val="single" w:sz="4" w:space="0" w:color="000000"/>
            </w:tcBorders>
            <w:shd w:val="clear" w:color="auto" w:fill="auto"/>
            <w:vAlign w:val="center"/>
          </w:tcPr>
          <w:p w14:paraId="364054BD" w14:textId="77777777" w:rsidR="00D65EAD" w:rsidRPr="00761F77" w:rsidRDefault="002D6F89"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Vy</w:t>
            </w:r>
          </w:p>
        </w:tc>
      </w:tr>
      <w:tr w:rsidR="00D65EAD" w:rsidRPr="00761F77" w14:paraId="013C6A72" w14:textId="77777777" w:rsidTr="0075486D">
        <w:tc>
          <w:tcPr>
            <w:tcW w:w="931" w:type="dxa"/>
            <w:tcBorders>
              <w:left w:val="single" w:sz="4" w:space="0" w:color="000000"/>
              <w:bottom w:val="single" w:sz="4" w:space="0" w:color="000000"/>
            </w:tcBorders>
            <w:shd w:val="clear" w:color="auto" w:fill="auto"/>
            <w:vAlign w:val="center"/>
          </w:tcPr>
          <w:p w14:paraId="57317B09"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3.2.5.3</w:t>
            </w:r>
          </w:p>
        </w:tc>
        <w:tc>
          <w:tcPr>
            <w:tcW w:w="3479" w:type="dxa"/>
            <w:tcBorders>
              <w:left w:val="single" w:sz="4" w:space="0" w:color="000000"/>
              <w:bottom w:val="single" w:sz="4" w:space="0" w:color="000000"/>
            </w:tcBorders>
            <w:shd w:val="clear" w:color="auto" w:fill="auto"/>
            <w:vAlign w:val="center"/>
          </w:tcPr>
          <w:p w14:paraId="2049E28F" w14:textId="77777777" w:rsidR="00D65EAD" w:rsidRPr="00761F77" w:rsidRDefault="00414758" w:rsidP="00991241">
            <w:pPr>
              <w:rPr>
                <w:rFonts w:ascii="Times New Roman" w:hAnsi="Times New Roman" w:cs="Times New Roman"/>
              </w:rPr>
            </w:pPr>
            <w:r w:rsidRPr="00761F77">
              <w:rPr>
                <w:rFonts w:ascii="Times New Roman" w:eastAsia="Times New Roman" w:hAnsi="Times New Roman" w:cs="Times New Roman"/>
                <w:color w:val="000000"/>
                <w:sz w:val="26"/>
                <w:szCs w:val="26"/>
              </w:rPr>
              <w:t>Thiết kế test case sửa bài viết</w:t>
            </w:r>
          </w:p>
        </w:tc>
        <w:tc>
          <w:tcPr>
            <w:tcW w:w="1350" w:type="dxa"/>
            <w:tcBorders>
              <w:left w:val="single" w:sz="4" w:space="0" w:color="000000"/>
              <w:bottom w:val="single" w:sz="4" w:space="0" w:color="000000"/>
            </w:tcBorders>
            <w:shd w:val="clear" w:color="auto" w:fill="auto"/>
            <w:vAlign w:val="center"/>
          </w:tcPr>
          <w:p w14:paraId="4D855D11" w14:textId="77777777" w:rsidR="00D65EAD" w:rsidRPr="00761F77" w:rsidRDefault="00D7360F"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08/04/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10503C35" w14:textId="77777777" w:rsidR="00D65EAD" w:rsidRPr="00761F77" w:rsidRDefault="00D7360F"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08/04/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7122675C" w14:textId="77777777" w:rsidR="00D65EAD" w:rsidRPr="00761F77" w:rsidRDefault="00D7360F"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 giờ</w:t>
            </w:r>
          </w:p>
        </w:tc>
        <w:tc>
          <w:tcPr>
            <w:tcW w:w="1350" w:type="dxa"/>
            <w:tcBorders>
              <w:left w:val="single" w:sz="4" w:space="0" w:color="000000"/>
              <w:bottom w:val="single" w:sz="4" w:space="0" w:color="000000"/>
              <w:right w:val="single" w:sz="4" w:space="0" w:color="000000"/>
            </w:tcBorders>
            <w:shd w:val="clear" w:color="auto" w:fill="auto"/>
            <w:vAlign w:val="center"/>
          </w:tcPr>
          <w:p w14:paraId="4FE437C5" w14:textId="77777777" w:rsidR="00D65EAD" w:rsidRPr="00761F77" w:rsidRDefault="002D6F89"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Vũ</w:t>
            </w:r>
          </w:p>
        </w:tc>
      </w:tr>
      <w:tr w:rsidR="00D65EAD" w:rsidRPr="00761F77" w14:paraId="7BB1B2A5" w14:textId="77777777" w:rsidTr="0075486D">
        <w:tc>
          <w:tcPr>
            <w:tcW w:w="931" w:type="dxa"/>
            <w:tcBorders>
              <w:left w:val="single" w:sz="4" w:space="0" w:color="000000"/>
              <w:bottom w:val="single" w:sz="4" w:space="0" w:color="000000"/>
            </w:tcBorders>
            <w:shd w:val="clear" w:color="auto" w:fill="auto"/>
            <w:vAlign w:val="center"/>
          </w:tcPr>
          <w:p w14:paraId="05CC3DC8"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3.2.5.4</w:t>
            </w:r>
          </w:p>
        </w:tc>
        <w:tc>
          <w:tcPr>
            <w:tcW w:w="3479" w:type="dxa"/>
            <w:tcBorders>
              <w:left w:val="single" w:sz="4" w:space="0" w:color="000000"/>
              <w:bottom w:val="single" w:sz="4" w:space="0" w:color="000000"/>
            </w:tcBorders>
            <w:shd w:val="clear" w:color="auto" w:fill="auto"/>
            <w:vAlign w:val="center"/>
          </w:tcPr>
          <w:p w14:paraId="076AD523" w14:textId="77777777" w:rsidR="00D65EAD" w:rsidRPr="00761F77" w:rsidRDefault="00414758" w:rsidP="00991241">
            <w:pPr>
              <w:rPr>
                <w:rFonts w:ascii="Times New Roman" w:hAnsi="Times New Roman" w:cs="Times New Roman"/>
              </w:rPr>
            </w:pPr>
            <w:r w:rsidRPr="00761F77">
              <w:rPr>
                <w:rFonts w:ascii="Times New Roman" w:eastAsia="Times New Roman" w:hAnsi="Times New Roman" w:cs="Times New Roman"/>
                <w:color w:val="000000"/>
                <w:sz w:val="26"/>
                <w:szCs w:val="26"/>
              </w:rPr>
              <w:t>Thiết kế test case thêm loạt bài viết</w:t>
            </w:r>
          </w:p>
        </w:tc>
        <w:tc>
          <w:tcPr>
            <w:tcW w:w="1350" w:type="dxa"/>
            <w:tcBorders>
              <w:left w:val="single" w:sz="4" w:space="0" w:color="000000"/>
              <w:bottom w:val="single" w:sz="4" w:space="0" w:color="000000"/>
            </w:tcBorders>
            <w:shd w:val="clear" w:color="auto" w:fill="auto"/>
            <w:vAlign w:val="center"/>
          </w:tcPr>
          <w:p w14:paraId="287F5686" w14:textId="77777777" w:rsidR="00D65EAD" w:rsidRPr="00761F77" w:rsidRDefault="00D7360F"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08/04/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38270CBB" w14:textId="77777777" w:rsidR="00D65EAD" w:rsidRPr="00761F77" w:rsidRDefault="00D7360F"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08/04/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4D203ADF" w14:textId="77777777" w:rsidR="00D65EAD" w:rsidRPr="00761F77" w:rsidRDefault="00D7360F"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 giờ</w:t>
            </w:r>
          </w:p>
        </w:tc>
        <w:tc>
          <w:tcPr>
            <w:tcW w:w="1350" w:type="dxa"/>
            <w:tcBorders>
              <w:left w:val="single" w:sz="4" w:space="0" w:color="000000"/>
              <w:bottom w:val="single" w:sz="4" w:space="0" w:color="000000"/>
              <w:right w:val="single" w:sz="4" w:space="0" w:color="000000"/>
            </w:tcBorders>
            <w:shd w:val="clear" w:color="auto" w:fill="auto"/>
            <w:vAlign w:val="center"/>
          </w:tcPr>
          <w:p w14:paraId="687F6E27" w14:textId="77777777" w:rsidR="00D65EAD" w:rsidRPr="00761F77" w:rsidRDefault="002D6F89"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Tri</w:t>
            </w:r>
          </w:p>
        </w:tc>
      </w:tr>
      <w:tr w:rsidR="00D65EAD" w:rsidRPr="00761F77" w14:paraId="2B3E09AC" w14:textId="77777777" w:rsidTr="0075486D">
        <w:tc>
          <w:tcPr>
            <w:tcW w:w="931" w:type="dxa"/>
            <w:tcBorders>
              <w:left w:val="single" w:sz="4" w:space="0" w:color="000000"/>
              <w:bottom w:val="single" w:sz="4" w:space="0" w:color="000000"/>
            </w:tcBorders>
            <w:shd w:val="clear" w:color="auto" w:fill="auto"/>
            <w:vAlign w:val="center"/>
          </w:tcPr>
          <w:p w14:paraId="6B1F5408"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3.2.5.5</w:t>
            </w:r>
          </w:p>
        </w:tc>
        <w:tc>
          <w:tcPr>
            <w:tcW w:w="3479" w:type="dxa"/>
            <w:tcBorders>
              <w:left w:val="single" w:sz="4" w:space="0" w:color="000000"/>
              <w:bottom w:val="single" w:sz="4" w:space="0" w:color="000000"/>
            </w:tcBorders>
            <w:shd w:val="clear" w:color="auto" w:fill="auto"/>
            <w:vAlign w:val="center"/>
          </w:tcPr>
          <w:p w14:paraId="2BE7ACEB" w14:textId="77777777" w:rsidR="00D65EAD" w:rsidRPr="00761F77" w:rsidRDefault="00FB18AF" w:rsidP="00991241">
            <w:pPr>
              <w:rPr>
                <w:rFonts w:ascii="Times New Roman" w:hAnsi="Times New Roman" w:cs="Times New Roman"/>
              </w:rPr>
            </w:pPr>
            <w:r w:rsidRPr="00761F77">
              <w:rPr>
                <w:rFonts w:ascii="Times New Roman" w:eastAsia="Times New Roman" w:hAnsi="Times New Roman" w:cs="Times New Roman"/>
                <w:color w:val="000000"/>
                <w:sz w:val="26"/>
                <w:szCs w:val="26"/>
              </w:rPr>
              <w:t>Thiết kế test case sửa loạt bài viết</w:t>
            </w:r>
          </w:p>
        </w:tc>
        <w:tc>
          <w:tcPr>
            <w:tcW w:w="1350" w:type="dxa"/>
            <w:tcBorders>
              <w:left w:val="single" w:sz="4" w:space="0" w:color="000000"/>
              <w:bottom w:val="single" w:sz="4" w:space="0" w:color="000000"/>
            </w:tcBorders>
            <w:shd w:val="clear" w:color="auto" w:fill="auto"/>
            <w:vAlign w:val="center"/>
          </w:tcPr>
          <w:p w14:paraId="71E19081" w14:textId="77777777" w:rsidR="00D65EAD" w:rsidRPr="00761F77" w:rsidRDefault="00D7360F"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08/04/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75719C99" w14:textId="77777777" w:rsidR="00D65EAD" w:rsidRPr="00761F77" w:rsidRDefault="00D7360F"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08/04/1</w:t>
            </w:r>
            <w:r w:rsidR="00D65EAD" w:rsidRPr="00761F77">
              <w:rPr>
                <w:rFonts w:ascii="Times New Roman" w:eastAsia="Times New Roman" w:hAnsi="Times New Roman" w:cs="Times New Roman"/>
                <w:sz w:val="26"/>
                <w:szCs w:val="26"/>
              </w:rPr>
              <w:t>7</w:t>
            </w:r>
          </w:p>
        </w:tc>
        <w:tc>
          <w:tcPr>
            <w:tcW w:w="1170" w:type="dxa"/>
            <w:tcBorders>
              <w:left w:val="single" w:sz="4" w:space="0" w:color="000000"/>
              <w:bottom w:val="single" w:sz="4" w:space="0" w:color="000000"/>
            </w:tcBorders>
            <w:shd w:val="clear" w:color="auto" w:fill="auto"/>
            <w:vAlign w:val="center"/>
          </w:tcPr>
          <w:p w14:paraId="22917D9D" w14:textId="77777777" w:rsidR="00D65EAD" w:rsidRPr="00761F77" w:rsidRDefault="00D7360F"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 giờ</w:t>
            </w:r>
          </w:p>
        </w:tc>
        <w:tc>
          <w:tcPr>
            <w:tcW w:w="1350" w:type="dxa"/>
            <w:tcBorders>
              <w:left w:val="single" w:sz="4" w:space="0" w:color="000000"/>
              <w:bottom w:val="single" w:sz="4" w:space="0" w:color="000000"/>
              <w:right w:val="single" w:sz="4" w:space="0" w:color="000000"/>
            </w:tcBorders>
            <w:shd w:val="clear" w:color="auto" w:fill="auto"/>
            <w:vAlign w:val="center"/>
          </w:tcPr>
          <w:p w14:paraId="428CB665" w14:textId="77777777" w:rsidR="00D65EAD" w:rsidRPr="00761F77" w:rsidRDefault="002D6F89"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Vy</w:t>
            </w:r>
          </w:p>
        </w:tc>
      </w:tr>
      <w:tr w:rsidR="00D65EAD" w:rsidRPr="00761F77" w14:paraId="237436D0" w14:textId="77777777" w:rsidTr="0075486D">
        <w:tc>
          <w:tcPr>
            <w:tcW w:w="931" w:type="dxa"/>
            <w:tcBorders>
              <w:left w:val="single" w:sz="4" w:space="0" w:color="000000"/>
              <w:bottom w:val="single" w:sz="4" w:space="0" w:color="000000"/>
            </w:tcBorders>
            <w:shd w:val="clear" w:color="auto" w:fill="auto"/>
            <w:vAlign w:val="center"/>
          </w:tcPr>
          <w:p w14:paraId="0605E22E"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3.2.5.6</w:t>
            </w:r>
          </w:p>
        </w:tc>
        <w:tc>
          <w:tcPr>
            <w:tcW w:w="3479" w:type="dxa"/>
            <w:tcBorders>
              <w:left w:val="single" w:sz="4" w:space="0" w:color="000000"/>
              <w:bottom w:val="single" w:sz="4" w:space="0" w:color="000000"/>
            </w:tcBorders>
            <w:shd w:val="clear" w:color="auto" w:fill="auto"/>
            <w:vAlign w:val="center"/>
          </w:tcPr>
          <w:p w14:paraId="2AC2B842" w14:textId="77777777" w:rsidR="00D65EAD" w:rsidRPr="00761F77" w:rsidRDefault="00FB18AF" w:rsidP="00991241">
            <w:pPr>
              <w:rPr>
                <w:rFonts w:ascii="Times New Roman" w:hAnsi="Times New Roman" w:cs="Times New Roman"/>
              </w:rPr>
            </w:pPr>
            <w:r w:rsidRPr="00761F77">
              <w:rPr>
                <w:rFonts w:ascii="Times New Roman" w:eastAsia="Times New Roman" w:hAnsi="Times New Roman" w:cs="Times New Roman"/>
                <w:color w:val="000000"/>
                <w:sz w:val="26"/>
                <w:szCs w:val="26"/>
              </w:rPr>
              <w:t>Thiết kế test case xóa loạt bài viết</w:t>
            </w:r>
          </w:p>
        </w:tc>
        <w:tc>
          <w:tcPr>
            <w:tcW w:w="1350" w:type="dxa"/>
            <w:tcBorders>
              <w:left w:val="single" w:sz="4" w:space="0" w:color="000000"/>
              <w:bottom w:val="single" w:sz="4" w:space="0" w:color="000000"/>
            </w:tcBorders>
            <w:shd w:val="clear" w:color="auto" w:fill="auto"/>
            <w:vAlign w:val="center"/>
          </w:tcPr>
          <w:p w14:paraId="0B2382A3" w14:textId="77777777" w:rsidR="00D65EAD" w:rsidRPr="00761F77" w:rsidRDefault="00D7360F"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08/04/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6C5765B4" w14:textId="77777777" w:rsidR="00D65EAD" w:rsidRPr="00761F77" w:rsidRDefault="00D7360F"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08/04/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6FE596F6" w14:textId="77777777" w:rsidR="00D65EAD" w:rsidRPr="00761F77" w:rsidRDefault="00D7360F"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1 giờ</w:t>
            </w:r>
          </w:p>
        </w:tc>
        <w:tc>
          <w:tcPr>
            <w:tcW w:w="1350" w:type="dxa"/>
            <w:tcBorders>
              <w:left w:val="single" w:sz="4" w:space="0" w:color="000000"/>
              <w:bottom w:val="single" w:sz="4" w:space="0" w:color="000000"/>
              <w:right w:val="single" w:sz="4" w:space="0" w:color="000000"/>
            </w:tcBorders>
            <w:shd w:val="clear" w:color="auto" w:fill="auto"/>
            <w:vAlign w:val="center"/>
          </w:tcPr>
          <w:p w14:paraId="55DD3CD9" w14:textId="77777777" w:rsidR="00D65EAD" w:rsidRPr="00761F77" w:rsidRDefault="00D7360F"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Vũ</w:t>
            </w:r>
          </w:p>
        </w:tc>
      </w:tr>
      <w:tr w:rsidR="00D65EAD" w:rsidRPr="00761F77" w14:paraId="7D8E2F21" w14:textId="77777777" w:rsidTr="0075486D">
        <w:trPr>
          <w:trHeight w:val="431"/>
        </w:trPr>
        <w:tc>
          <w:tcPr>
            <w:tcW w:w="931" w:type="dxa"/>
            <w:tcBorders>
              <w:left w:val="single" w:sz="4" w:space="0" w:color="000000"/>
              <w:bottom w:val="single" w:sz="4" w:space="0" w:color="000000"/>
            </w:tcBorders>
            <w:shd w:val="clear" w:color="auto" w:fill="auto"/>
            <w:vAlign w:val="center"/>
          </w:tcPr>
          <w:p w14:paraId="3C678535"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bCs/>
                <w:color w:val="000000"/>
                <w:sz w:val="26"/>
                <w:szCs w:val="26"/>
              </w:rPr>
              <w:t>3.2.6</w:t>
            </w:r>
          </w:p>
        </w:tc>
        <w:tc>
          <w:tcPr>
            <w:tcW w:w="3479" w:type="dxa"/>
            <w:tcBorders>
              <w:left w:val="single" w:sz="4" w:space="0" w:color="000000"/>
              <w:bottom w:val="single" w:sz="4" w:space="0" w:color="000000"/>
            </w:tcBorders>
            <w:shd w:val="clear" w:color="auto" w:fill="auto"/>
            <w:vAlign w:val="center"/>
          </w:tcPr>
          <w:p w14:paraId="6A6E0C35"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bCs/>
                <w:color w:val="000000"/>
                <w:sz w:val="26"/>
                <w:szCs w:val="26"/>
              </w:rPr>
              <w:t>Coding</w:t>
            </w:r>
          </w:p>
        </w:tc>
        <w:tc>
          <w:tcPr>
            <w:tcW w:w="1350" w:type="dxa"/>
            <w:tcBorders>
              <w:left w:val="single" w:sz="4" w:space="0" w:color="000000"/>
              <w:bottom w:val="single" w:sz="4" w:space="0" w:color="000000"/>
            </w:tcBorders>
            <w:shd w:val="clear" w:color="auto" w:fill="auto"/>
            <w:vAlign w:val="center"/>
          </w:tcPr>
          <w:p w14:paraId="1AD731CF" w14:textId="77777777" w:rsidR="00D65EAD" w:rsidRPr="00761F77" w:rsidRDefault="00CD1FB8" w:rsidP="00D7360F">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b/>
                <w:bCs/>
                <w:sz w:val="26"/>
                <w:szCs w:val="26"/>
              </w:rPr>
              <w:t>09</w:t>
            </w:r>
            <w:r w:rsidR="003914BF" w:rsidRPr="00761F77">
              <w:rPr>
                <w:rFonts w:ascii="Times New Roman" w:eastAsia="Times New Roman" w:hAnsi="Times New Roman" w:cs="Times New Roman"/>
                <w:b/>
                <w:bCs/>
                <w:sz w:val="26"/>
                <w:szCs w:val="26"/>
              </w:rPr>
              <w:t>/04/</w:t>
            </w:r>
            <w:r w:rsidR="00D65EAD" w:rsidRPr="00761F77">
              <w:rPr>
                <w:rFonts w:ascii="Times New Roman" w:eastAsia="Times New Roman" w:hAnsi="Times New Roman" w:cs="Times New Roman"/>
                <w:b/>
                <w:bCs/>
                <w:sz w:val="26"/>
                <w:szCs w:val="26"/>
              </w:rPr>
              <w:t>17</w:t>
            </w:r>
          </w:p>
        </w:tc>
        <w:tc>
          <w:tcPr>
            <w:tcW w:w="1440" w:type="dxa"/>
            <w:tcBorders>
              <w:left w:val="single" w:sz="4" w:space="0" w:color="000000"/>
              <w:bottom w:val="single" w:sz="4" w:space="0" w:color="000000"/>
            </w:tcBorders>
            <w:shd w:val="clear" w:color="auto" w:fill="auto"/>
            <w:vAlign w:val="center"/>
          </w:tcPr>
          <w:p w14:paraId="4C9EA2E6" w14:textId="77777777" w:rsidR="00D65EAD" w:rsidRPr="00761F77" w:rsidRDefault="00827197" w:rsidP="00D7360F">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b/>
                <w:bCs/>
                <w:sz w:val="26"/>
                <w:szCs w:val="26"/>
              </w:rPr>
              <w:t>16</w:t>
            </w:r>
            <w:r w:rsidR="003914BF" w:rsidRPr="00761F77">
              <w:rPr>
                <w:rFonts w:ascii="Times New Roman" w:eastAsia="Times New Roman" w:hAnsi="Times New Roman" w:cs="Times New Roman"/>
                <w:b/>
                <w:bCs/>
                <w:sz w:val="26"/>
                <w:szCs w:val="26"/>
              </w:rPr>
              <w:t>/04/</w:t>
            </w:r>
            <w:r w:rsidR="00D65EAD" w:rsidRPr="00761F77">
              <w:rPr>
                <w:rFonts w:ascii="Times New Roman" w:eastAsia="Times New Roman" w:hAnsi="Times New Roman" w:cs="Times New Roman"/>
                <w:b/>
                <w:bCs/>
                <w:sz w:val="26"/>
                <w:szCs w:val="26"/>
              </w:rPr>
              <w:t>17</w:t>
            </w:r>
          </w:p>
        </w:tc>
        <w:tc>
          <w:tcPr>
            <w:tcW w:w="1170" w:type="dxa"/>
            <w:tcBorders>
              <w:left w:val="single" w:sz="4" w:space="0" w:color="000000"/>
              <w:bottom w:val="single" w:sz="4" w:space="0" w:color="000000"/>
            </w:tcBorders>
            <w:shd w:val="clear" w:color="auto" w:fill="auto"/>
            <w:vAlign w:val="center"/>
          </w:tcPr>
          <w:p w14:paraId="7CDC1D14" w14:textId="77777777" w:rsidR="00D65EAD" w:rsidRPr="00761F77" w:rsidRDefault="00857CED" w:rsidP="00991241">
            <w:pPr>
              <w:snapToGrid w:val="0"/>
              <w:rPr>
                <w:rFonts w:ascii="Times New Roman" w:eastAsia="Times New Roman" w:hAnsi="Times New Roman" w:cs="Times New Roman"/>
                <w:b/>
                <w:bCs/>
                <w:color w:val="000000"/>
                <w:sz w:val="26"/>
                <w:szCs w:val="26"/>
              </w:rPr>
            </w:pPr>
            <w:r w:rsidRPr="00761F77">
              <w:rPr>
                <w:rFonts w:ascii="Times New Roman" w:eastAsia="Times New Roman" w:hAnsi="Times New Roman" w:cs="Times New Roman"/>
                <w:b/>
                <w:bCs/>
                <w:color w:val="000000"/>
                <w:sz w:val="26"/>
                <w:szCs w:val="26"/>
              </w:rPr>
              <w:t>160</w:t>
            </w:r>
            <w:r w:rsidR="00F71639" w:rsidRPr="00761F77">
              <w:rPr>
                <w:rFonts w:ascii="Times New Roman" w:eastAsia="Times New Roman" w:hAnsi="Times New Roman" w:cs="Times New Roman"/>
                <w:b/>
                <w:bCs/>
                <w:color w:val="000000"/>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23548C11" w14:textId="77777777" w:rsidR="00D65EAD" w:rsidRPr="00761F77" w:rsidRDefault="00D65EAD" w:rsidP="00991241">
            <w:pPr>
              <w:snapToGrid w:val="0"/>
              <w:rPr>
                <w:rFonts w:ascii="Times New Roman" w:eastAsia="Times New Roman" w:hAnsi="Times New Roman" w:cs="Times New Roman"/>
                <w:b/>
                <w:bCs/>
                <w:color w:val="000000"/>
                <w:sz w:val="26"/>
                <w:szCs w:val="26"/>
              </w:rPr>
            </w:pPr>
          </w:p>
        </w:tc>
      </w:tr>
      <w:tr w:rsidR="00D65EAD" w:rsidRPr="00761F77" w14:paraId="605920EC" w14:textId="77777777" w:rsidTr="0075486D">
        <w:tc>
          <w:tcPr>
            <w:tcW w:w="931" w:type="dxa"/>
            <w:tcBorders>
              <w:left w:val="single" w:sz="4" w:space="0" w:color="000000"/>
              <w:bottom w:val="single" w:sz="4" w:space="0" w:color="000000"/>
            </w:tcBorders>
            <w:shd w:val="clear" w:color="auto" w:fill="auto"/>
            <w:vAlign w:val="center"/>
          </w:tcPr>
          <w:p w14:paraId="52B305B7"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3.2.6.1</w:t>
            </w:r>
          </w:p>
        </w:tc>
        <w:tc>
          <w:tcPr>
            <w:tcW w:w="3479" w:type="dxa"/>
            <w:tcBorders>
              <w:left w:val="single" w:sz="4" w:space="0" w:color="000000"/>
              <w:bottom w:val="single" w:sz="4" w:space="0" w:color="000000"/>
            </w:tcBorders>
            <w:shd w:val="clear" w:color="auto" w:fill="auto"/>
            <w:vAlign w:val="center"/>
          </w:tcPr>
          <w:p w14:paraId="38EF19B8" w14:textId="77777777" w:rsidR="00D65EAD" w:rsidRPr="00761F77" w:rsidRDefault="003914BF" w:rsidP="00991241">
            <w:pPr>
              <w:rPr>
                <w:rFonts w:ascii="Times New Roman" w:hAnsi="Times New Roman" w:cs="Times New Roman"/>
              </w:rPr>
            </w:pPr>
            <w:r w:rsidRPr="00761F77">
              <w:rPr>
                <w:rFonts w:ascii="Times New Roman" w:hAnsi="Times New Roman" w:cs="Times New Roman"/>
                <w:sz w:val="26"/>
                <w:szCs w:val="26"/>
              </w:rPr>
              <w:t>Thiết kế</w:t>
            </w:r>
            <w:r w:rsidR="00FC5E03" w:rsidRPr="00761F77">
              <w:rPr>
                <w:rFonts w:ascii="Times New Roman" w:hAnsi="Times New Roman" w:cs="Times New Roman"/>
                <w:sz w:val="26"/>
                <w:szCs w:val="26"/>
              </w:rPr>
              <w:t xml:space="preserve"> front-end của quản lý bài viết</w:t>
            </w:r>
          </w:p>
        </w:tc>
        <w:tc>
          <w:tcPr>
            <w:tcW w:w="1350" w:type="dxa"/>
            <w:tcBorders>
              <w:left w:val="single" w:sz="4" w:space="0" w:color="000000"/>
              <w:bottom w:val="single" w:sz="4" w:space="0" w:color="000000"/>
            </w:tcBorders>
            <w:shd w:val="clear" w:color="auto" w:fill="auto"/>
            <w:vAlign w:val="center"/>
          </w:tcPr>
          <w:p w14:paraId="47BA7253" w14:textId="77777777" w:rsidR="00D65EAD" w:rsidRPr="00761F77" w:rsidRDefault="00CD1FB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09</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56C0A2C2" w14:textId="77777777" w:rsidR="00D65EAD" w:rsidRPr="00761F77" w:rsidRDefault="00CD1FB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09</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3730C6B1" w14:textId="77777777" w:rsidR="00D65EAD" w:rsidRPr="00761F77" w:rsidRDefault="00D65EAD"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 xml:space="preserve">8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65434273" w14:textId="77777777" w:rsidR="00D65EAD" w:rsidRPr="00761F77" w:rsidRDefault="004C05F7" w:rsidP="00991241">
            <w:pPr>
              <w:snapToGrid w:val="0"/>
              <w:jc w:val="center"/>
              <w:rPr>
                <w:rFonts w:ascii="Times New Roman" w:hAnsi="Times New Roman" w:cs="Times New Roman"/>
              </w:rPr>
            </w:pPr>
            <w:r w:rsidRPr="00761F77">
              <w:rPr>
                <w:rFonts w:ascii="Times New Roman" w:hAnsi="Times New Roman" w:cs="Times New Roman"/>
                <w:sz w:val="26"/>
                <w:szCs w:val="26"/>
              </w:rPr>
              <w:t>Vy</w:t>
            </w:r>
          </w:p>
        </w:tc>
      </w:tr>
      <w:tr w:rsidR="00D65EAD" w:rsidRPr="00761F77" w14:paraId="188190CF" w14:textId="77777777" w:rsidTr="0075486D">
        <w:tc>
          <w:tcPr>
            <w:tcW w:w="931" w:type="dxa"/>
            <w:tcBorders>
              <w:left w:val="single" w:sz="4" w:space="0" w:color="000000"/>
              <w:bottom w:val="single" w:sz="4" w:space="0" w:color="000000"/>
            </w:tcBorders>
            <w:shd w:val="clear" w:color="auto" w:fill="auto"/>
            <w:vAlign w:val="center"/>
          </w:tcPr>
          <w:p w14:paraId="5650F432"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3.2.6.2</w:t>
            </w:r>
          </w:p>
        </w:tc>
        <w:tc>
          <w:tcPr>
            <w:tcW w:w="3479" w:type="dxa"/>
            <w:tcBorders>
              <w:left w:val="single" w:sz="4" w:space="0" w:color="000000"/>
              <w:bottom w:val="single" w:sz="4" w:space="0" w:color="000000"/>
            </w:tcBorders>
            <w:shd w:val="clear" w:color="auto" w:fill="auto"/>
            <w:vAlign w:val="center"/>
          </w:tcPr>
          <w:p w14:paraId="7AB502AB" w14:textId="77777777" w:rsidR="00D65EAD" w:rsidRPr="00761F77" w:rsidRDefault="00FC5E03" w:rsidP="00991241">
            <w:pPr>
              <w:rPr>
                <w:rFonts w:ascii="Times New Roman" w:hAnsi="Times New Roman" w:cs="Times New Roman"/>
              </w:rPr>
            </w:pPr>
            <w:r w:rsidRPr="00761F77">
              <w:rPr>
                <w:rFonts w:ascii="Times New Roman" w:hAnsi="Times New Roman" w:cs="Times New Roman"/>
                <w:sz w:val="26"/>
                <w:szCs w:val="26"/>
              </w:rPr>
              <w:t xml:space="preserve">Code back-end của quản lý bài viết </w:t>
            </w:r>
          </w:p>
        </w:tc>
        <w:tc>
          <w:tcPr>
            <w:tcW w:w="1350" w:type="dxa"/>
            <w:tcBorders>
              <w:left w:val="single" w:sz="4" w:space="0" w:color="000000"/>
              <w:bottom w:val="single" w:sz="4" w:space="0" w:color="000000"/>
            </w:tcBorders>
            <w:shd w:val="clear" w:color="auto" w:fill="auto"/>
            <w:vAlign w:val="center"/>
          </w:tcPr>
          <w:p w14:paraId="0D345887" w14:textId="77777777" w:rsidR="00D65EAD" w:rsidRPr="00761F77" w:rsidRDefault="00CD1FB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10</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2C34F701" w14:textId="77777777" w:rsidR="00D65EAD" w:rsidRPr="00761F77" w:rsidRDefault="00CD1FB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11</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06F4B18A" w14:textId="77777777" w:rsidR="00D65EAD" w:rsidRPr="00761F77" w:rsidRDefault="004C05F7"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12</w:t>
            </w:r>
            <w:r w:rsidR="00D65EAD" w:rsidRPr="00761F77">
              <w:rPr>
                <w:rFonts w:ascii="Times New Roman" w:eastAsia="Times New Roman" w:hAnsi="Times New Roman" w:cs="Times New Roman"/>
                <w:color w:val="000000"/>
                <w:sz w:val="26"/>
                <w:szCs w:val="26"/>
              </w:rPr>
              <w:t xml:space="preserve">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744BBC3E" w14:textId="77777777" w:rsidR="00D65EAD" w:rsidRPr="00761F77" w:rsidRDefault="004C05F7" w:rsidP="00991241">
            <w:pPr>
              <w:snapToGrid w:val="0"/>
              <w:jc w:val="center"/>
              <w:rPr>
                <w:rFonts w:ascii="Times New Roman" w:hAnsi="Times New Roman" w:cs="Times New Roman"/>
              </w:rPr>
            </w:pPr>
            <w:r w:rsidRPr="00761F77">
              <w:rPr>
                <w:rFonts w:ascii="Times New Roman" w:hAnsi="Times New Roman" w:cs="Times New Roman"/>
                <w:sz w:val="26"/>
                <w:szCs w:val="26"/>
              </w:rPr>
              <w:t>Nam</w:t>
            </w:r>
          </w:p>
        </w:tc>
      </w:tr>
      <w:tr w:rsidR="00D65EAD" w:rsidRPr="00761F77" w14:paraId="573E93BD" w14:textId="77777777" w:rsidTr="0075486D">
        <w:tc>
          <w:tcPr>
            <w:tcW w:w="931" w:type="dxa"/>
            <w:tcBorders>
              <w:left w:val="single" w:sz="4" w:space="0" w:color="000000"/>
              <w:bottom w:val="single" w:sz="4" w:space="0" w:color="000000"/>
            </w:tcBorders>
            <w:shd w:val="clear" w:color="auto" w:fill="auto"/>
            <w:vAlign w:val="center"/>
          </w:tcPr>
          <w:p w14:paraId="3D9D1976"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3.2.6.3</w:t>
            </w:r>
          </w:p>
        </w:tc>
        <w:tc>
          <w:tcPr>
            <w:tcW w:w="3479" w:type="dxa"/>
            <w:tcBorders>
              <w:left w:val="single" w:sz="4" w:space="0" w:color="000000"/>
              <w:bottom w:val="single" w:sz="4" w:space="0" w:color="000000"/>
            </w:tcBorders>
            <w:shd w:val="clear" w:color="auto" w:fill="auto"/>
            <w:vAlign w:val="center"/>
          </w:tcPr>
          <w:p w14:paraId="4EE6898D" w14:textId="77777777" w:rsidR="00D65EAD" w:rsidRPr="00761F77" w:rsidRDefault="00FC5E03" w:rsidP="00991241">
            <w:pPr>
              <w:rPr>
                <w:rFonts w:ascii="Times New Roman" w:hAnsi="Times New Roman" w:cs="Times New Roman"/>
              </w:rPr>
            </w:pPr>
            <w:r w:rsidRPr="00761F77">
              <w:rPr>
                <w:rFonts w:ascii="Times New Roman" w:hAnsi="Times New Roman" w:cs="Times New Roman"/>
                <w:sz w:val="26"/>
                <w:szCs w:val="26"/>
              </w:rPr>
              <w:t>Thiết kế front-end của thêm bài viết</w:t>
            </w:r>
          </w:p>
        </w:tc>
        <w:tc>
          <w:tcPr>
            <w:tcW w:w="1350" w:type="dxa"/>
            <w:tcBorders>
              <w:left w:val="single" w:sz="4" w:space="0" w:color="000000"/>
              <w:bottom w:val="single" w:sz="4" w:space="0" w:color="000000"/>
            </w:tcBorders>
            <w:shd w:val="clear" w:color="auto" w:fill="auto"/>
            <w:vAlign w:val="center"/>
          </w:tcPr>
          <w:p w14:paraId="7D37BD36" w14:textId="77777777" w:rsidR="00D65EAD" w:rsidRPr="00761F77" w:rsidRDefault="00CD1FB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09</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5E62BC66" w14:textId="77777777" w:rsidR="00D65EAD" w:rsidRPr="00761F77" w:rsidRDefault="00CD1FB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09</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0CE27198" w14:textId="77777777" w:rsidR="00D65EAD" w:rsidRPr="00761F77" w:rsidRDefault="00D65EAD"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 xml:space="preserve">8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662C9435" w14:textId="77777777" w:rsidR="00D65EAD" w:rsidRPr="00761F77" w:rsidRDefault="004C05F7" w:rsidP="00991241">
            <w:pPr>
              <w:snapToGrid w:val="0"/>
              <w:jc w:val="center"/>
              <w:rPr>
                <w:rFonts w:ascii="Times New Roman" w:hAnsi="Times New Roman" w:cs="Times New Roman"/>
              </w:rPr>
            </w:pPr>
            <w:r w:rsidRPr="00761F77">
              <w:rPr>
                <w:rFonts w:ascii="Times New Roman" w:hAnsi="Times New Roman" w:cs="Times New Roman"/>
                <w:sz w:val="26"/>
                <w:szCs w:val="26"/>
              </w:rPr>
              <w:t>Vũ</w:t>
            </w:r>
          </w:p>
        </w:tc>
      </w:tr>
      <w:tr w:rsidR="00D65EAD" w:rsidRPr="00761F77" w14:paraId="689ED416" w14:textId="77777777" w:rsidTr="0075486D">
        <w:tc>
          <w:tcPr>
            <w:tcW w:w="931" w:type="dxa"/>
            <w:tcBorders>
              <w:left w:val="single" w:sz="4" w:space="0" w:color="000000"/>
              <w:bottom w:val="single" w:sz="4" w:space="0" w:color="000000"/>
            </w:tcBorders>
            <w:shd w:val="clear" w:color="auto" w:fill="auto"/>
            <w:vAlign w:val="center"/>
          </w:tcPr>
          <w:p w14:paraId="16B69560"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3.2.6.4</w:t>
            </w:r>
          </w:p>
        </w:tc>
        <w:tc>
          <w:tcPr>
            <w:tcW w:w="3479" w:type="dxa"/>
            <w:tcBorders>
              <w:left w:val="single" w:sz="4" w:space="0" w:color="000000"/>
              <w:bottom w:val="single" w:sz="4" w:space="0" w:color="000000"/>
            </w:tcBorders>
            <w:shd w:val="clear" w:color="auto" w:fill="auto"/>
            <w:vAlign w:val="center"/>
          </w:tcPr>
          <w:p w14:paraId="758D43F0" w14:textId="77777777" w:rsidR="00D65EAD" w:rsidRPr="00761F77" w:rsidRDefault="00FC5E03" w:rsidP="00991241">
            <w:pPr>
              <w:rPr>
                <w:rFonts w:ascii="Times New Roman" w:hAnsi="Times New Roman" w:cs="Times New Roman"/>
              </w:rPr>
            </w:pPr>
            <w:r w:rsidRPr="00761F77">
              <w:rPr>
                <w:rFonts w:ascii="Times New Roman" w:hAnsi="Times New Roman" w:cs="Times New Roman"/>
                <w:sz w:val="26"/>
                <w:szCs w:val="26"/>
              </w:rPr>
              <w:t>Code back-end của thêm bài viết</w:t>
            </w:r>
          </w:p>
        </w:tc>
        <w:tc>
          <w:tcPr>
            <w:tcW w:w="1350" w:type="dxa"/>
            <w:tcBorders>
              <w:left w:val="single" w:sz="4" w:space="0" w:color="000000"/>
              <w:bottom w:val="single" w:sz="4" w:space="0" w:color="000000"/>
            </w:tcBorders>
            <w:shd w:val="clear" w:color="auto" w:fill="auto"/>
            <w:vAlign w:val="center"/>
          </w:tcPr>
          <w:p w14:paraId="477433A4" w14:textId="77777777" w:rsidR="00D65EAD" w:rsidRPr="00761F77" w:rsidRDefault="00CD1FB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10</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4FEDF252" w14:textId="77777777" w:rsidR="00D65EAD" w:rsidRPr="00761F77" w:rsidRDefault="00CD1FB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11</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76760229" w14:textId="77777777" w:rsidR="00D65EAD" w:rsidRPr="00761F77" w:rsidRDefault="004C05F7"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12</w:t>
            </w:r>
            <w:r w:rsidR="00D65EAD" w:rsidRPr="00761F77">
              <w:rPr>
                <w:rFonts w:ascii="Times New Roman" w:eastAsia="Times New Roman" w:hAnsi="Times New Roman" w:cs="Times New Roman"/>
                <w:color w:val="000000"/>
                <w:sz w:val="26"/>
                <w:szCs w:val="26"/>
              </w:rPr>
              <w:t xml:space="preserve">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283DDEF3" w14:textId="77777777" w:rsidR="00D65EAD" w:rsidRPr="00761F77" w:rsidRDefault="004C05F7" w:rsidP="00991241">
            <w:pPr>
              <w:snapToGrid w:val="0"/>
              <w:jc w:val="center"/>
              <w:rPr>
                <w:rFonts w:ascii="Times New Roman" w:hAnsi="Times New Roman" w:cs="Times New Roman"/>
              </w:rPr>
            </w:pPr>
            <w:r w:rsidRPr="00761F77">
              <w:rPr>
                <w:rFonts w:ascii="Times New Roman" w:hAnsi="Times New Roman" w:cs="Times New Roman"/>
                <w:sz w:val="26"/>
                <w:szCs w:val="26"/>
              </w:rPr>
              <w:t>Trí</w:t>
            </w:r>
          </w:p>
        </w:tc>
      </w:tr>
      <w:tr w:rsidR="00D65EAD" w:rsidRPr="00761F77" w14:paraId="28D0BB41" w14:textId="77777777" w:rsidTr="0075486D">
        <w:tc>
          <w:tcPr>
            <w:tcW w:w="931" w:type="dxa"/>
            <w:tcBorders>
              <w:left w:val="single" w:sz="4" w:space="0" w:color="000000"/>
              <w:bottom w:val="single" w:sz="4" w:space="0" w:color="000000"/>
            </w:tcBorders>
            <w:shd w:val="clear" w:color="auto" w:fill="auto"/>
            <w:vAlign w:val="center"/>
          </w:tcPr>
          <w:p w14:paraId="303B3898"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3.2.6.5</w:t>
            </w:r>
          </w:p>
        </w:tc>
        <w:tc>
          <w:tcPr>
            <w:tcW w:w="3479" w:type="dxa"/>
            <w:tcBorders>
              <w:left w:val="single" w:sz="4" w:space="0" w:color="000000"/>
              <w:bottom w:val="single" w:sz="4" w:space="0" w:color="000000"/>
            </w:tcBorders>
            <w:shd w:val="clear" w:color="auto" w:fill="auto"/>
            <w:vAlign w:val="center"/>
          </w:tcPr>
          <w:p w14:paraId="6AF6E892" w14:textId="77777777" w:rsidR="00D65EAD" w:rsidRPr="00761F77" w:rsidRDefault="00FC5E03" w:rsidP="00991241">
            <w:pPr>
              <w:rPr>
                <w:rFonts w:ascii="Times New Roman" w:hAnsi="Times New Roman" w:cs="Times New Roman"/>
              </w:rPr>
            </w:pPr>
            <w:r w:rsidRPr="00761F77">
              <w:rPr>
                <w:rFonts w:ascii="Times New Roman" w:eastAsia="Times New Roman" w:hAnsi="Times New Roman" w:cs="Times New Roman"/>
                <w:color w:val="000000"/>
                <w:sz w:val="26"/>
                <w:szCs w:val="26"/>
              </w:rPr>
              <w:t>Thiết kế front-end của sửa bài viết</w:t>
            </w:r>
          </w:p>
        </w:tc>
        <w:tc>
          <w:tcPr>
            <w:tcW w:w="1350" w:type="dxa"/>
            <w:tcBorders>
              <w:left w:val="single" w:sz="4" w:space="0" w:color="000000"/>
              <w:bottom w:val="single" w:sz="4" w:space="0" w:color="000000"/>
            </w:tcBorders>
            <w:shd w:val="clear" w:color="auto" w:fill="auto"/>
            <w:vAlign w:val="center"/>
          </w:tcPr>
          <w:p w14:paraId="1D452293" w14:textId="77777777" w:rsidR="00D65EAD" w:rsidRPr="00761F77" w:rsidRDefault="00CD1FB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12</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004C2CDC" w14:textId="77777777" w:rsidR="00D65EAD" w:rsidRPr="00761F77" w:rsidRDefault="00CD1FB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12</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0561A408" w14:textId="77777777" w:rsidR="00D65EAD" w:rsidRPr="00761F77" w:rsidRDefault="004C05F7"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8</w:t>
            </w:r>
            <w:r w:rsidR="00D65EAD" w:rsidRPr="00761F77">
              <w:rPr>
                <w:rFonts w:ascii="Times New Roman" w:eastAsia="Times New Roman" w:hAnsi="Times New Roman" w:cs="Times New Roman"/>
                <w:color w:val="000000"/>
                <w:sz w:val="26"/>
                <w:szCs w:val="26"/>
              </w:rPr>
              <w:t xml:space="preserve">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0DDE6B8D" w14:textId="77777777" w:rsidR="00D65EAD" w:rsidRPr="00761F77" w:rsidRDefault="004C05F7" w:rsidP="00991241">
            <w:pPr>
              <w:snapToGrid w:val="0"/>
              <w:jc w:val="center"/>
              <w:rPr>
                <w:rFonts w:ascii="Times New Roman" w:hAnsi="Times New Roman" w:cs="Times New Roman"/>
              </w:rPr>
            </w:pPr>
            <w:r w:rsidRPr="00761F77">
              <w:rPr>
                <w:rFonts w:ascii="Times New Roman" w:hAnsi="Times New Roman" w:cs="Times New Roman"/>
                <w:sz w:val="26"/>
                <w:szCs w:val="26"/>
              </w:rPr>
              <w:t>Nam</w:t>
            </w:r>
          </w:p>
        </w:tc>
      </w:tr>
      <w:tr w:rsidR="00D65EAD" w:rsidRPr="00761F77" w14:paraId="61BE9093" w14:textId="77777777" w:rsidTr="0075486D">
        <w:tc>
          <w:tcPr>
            <w:tcW w:w="931" w:type="dxa"/>
            <w:tcBorders>
              <w:left w:val="single" w:sz="4" w:space="0" w:color="000000"/>
              <w:bottom w:val="single" w:sz="4" w:space="0" w:color="000000"/>
            </w:tcBorders>
            <w:shd w:val="clear" w:color="auto" w:fill="auto"/>
            <w:vAlign w:val="center"/>
          </w:tcPr>
          <w:p w14:paraId="6AAC74A8"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3.2.6.6</w:t>
            </w:r>
          </w:p>
        </w:tc>
        <w:tc>
          <w:tcPr>
            <w:tcW w:w="3479" w:type="dxa"/>
            <w:tcBorders>
              <w:left w:val="single" w:sz="4" w:space="0" w:color="000000"/>
              <w:bottom w:val="single" w:sz="4" w:space="0" w:color="000000"/>
            </w:tcBorders>
            <w:shd w:val="clear" w:color="auto" w:fill="auto"/>
            <w:vAlign w:val="center"/>
          </w:tcPr>
          <w:p w14:paraId="75043086" w14:textId="77777777" w:rsidR="00D65EAD" w:rsidRPr="00761F77" w:rsidRDefault="00FC5E03" w:rsidP="00991241">
            <w:pPr>
              <w:rPr>
                <w:rFonts w:ascii="Times New Roman" w:hAnsi="Times New Roman" w:cs="Times New Roman"/>
              </w:rPr>
            </w:pPr>
            <w:r w:rsidRPr="00761F77">
              <w:rPr>
                <w:rFonts w:ascii="Times New Roman" w:eastAsia="Times New Roman" w:hAnsi="Times New Roman" w:cs="Times New Roman"/>
                <w:color w:val="000000"/>
                <w:sz w:val="26"/>
                <w:szCs w:val="26"/>
              </w:rPr>
              <w:t>Code back-end của sửa bài viết</w:t>
            </w:r>
          </w:p>
        </w:tc>
        <w:tc>
          <w:tcPr>
            <w:tcW w:w="1350" w:type="dxa"/>
            <w:tcBorders>
              <w:left w:val="single" w:sz="4" w:space="0" w:color="000000"/>
              <w:bottom w:val="single" w:sz="4" w:space="0" w:color="000000"/>
            </w:tcBorders>
            <w:shd w:val="clear" w:color="auto" w:fill="auto"/>
            <w:vAlign w:val="center"/>
          </w:tcPr>
          <w:p w14:paraId="3CC684F5" w14:textId="77777777" w:rsidR="00D65EAD" w:rsidRPr="00761F77" w:rsidRDefault="00827197"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13</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26E783A5" w14:textId="77777777" w:rsidR="00D65EAD" w:rsidRPr="00761F77" w:rsidRDefault="00CD1FB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1</w:t>
            </w:r>
            <w:r w:rsidR="00827197" w:rsidRPr="00761F77">
              <w:rPr>
                <w:rFonts w:ascii="Times New Roman" w:eastAsia="Times New Roman" w:hAnsi="Times New Roman" w:cs="Times New Roman"/>
                <w:sz w:val="26"/>
                <w:szCs w:val="26"/>
              </w:rPr>
              <w:t>4</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1AB22636" w14:textId="77777777" w:rsidR="00D65EAD" w:rsidRPr="00761F77" w:rsidRDefault="00D65EAD"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 xml:space="preserve">12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3F70B438" w14:textId="77777777" w:rsidR="00D65EAD" w:rsidRPr="00761F77" w:rsidRDefault="004C05F7" w:rsidP="00991241">
            <w:pPr>
              <w:snapToGrid w:val="0"/>
              <w:jc w:val="center"/>
              <w:rPr>
                <w:rFonts w:ascii="Times New Roman" w:hAnsi="Times New Roman" w:cs="Times New Roman"/>
              </w:rPr>
            </w:pPr>
            <w:r w:rsidRPr="00761F77">
              <w:rPr>
                <w:rFonts w:ascii="Times New Roman" w:hAnsi="Times New Roman" w:cs="Times New Roman"/>
                <w:sz w:val="26"/>
                <w:szCs w:val="26"/>
              </w:rPr>
              <w:t>Trí</w:t>
            </w:r>
          </w:p>
        </w:tc>
      </w:tr>
      <w:tr w:rsidR="00D65EAD" w:rsidRPr="00761F77" w14:paraId="69BC3F54" w14:textId="77777777" w:rsidTr="0075486D">
        <w:tc>
          <w:tcPr>
            <w:tcW w:w="931" w:type="dxa"/>
            <w:tcBorders>
              <w:left w:val="single" w:sz="4" w:space="0" w:color="000000"/>
              <w:bottom w:val="single" w:sz="4" w:space="0" w:color="000000"/>
            </w:tcBorders>
            <w:shd w:val="clear" w:color="auto" w:fill="auto"/>
            <w:vAlign w:val="center"/>
          </w:tcPr>
          <w:p w14:paraId="66BD3523"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3.2.6.7</w:t>
            </w:r>
          </w:p>
        </w:tc>
        <w:tc>
          <w:tcPr>
            <w:tcW w:w="3479" w:type="dxa"/>
            <w:tcBorders>
              <w:left w:val="single" w:sz="4" w:space="0" w:color="000000"/>
              <w:bottom w:val="single" w:sz="4" w:space="0" w:color="000000"/>
            </w:tcBorders>
            <w:shd w:val="clear" w:color="auto" w:fill="auto"/>
            <w:vAlign w:val="center"/>
          </w:tcPr>
          <w:p w14:paraId="03AC6279" w14:textId="77777777" w:rsidR="00D65EAD" w:rsidRPr="00761F77" w:rsidRDefault="00FC5E03" w:rsidP="00991241">
            <w:pPr>
              <w:rPr>
                <w:rFonts w:ascii="Times New Roman" w:hAnsi="Times New Roman" w:cs="Times New Roman"/>
              </w:rPr>
            </w:pPr>
            <w:r w:rsidRPr="00761F77">
              <w:rPr>
                <w:rFonts w:ascii="Times New Roman" w:hAnsi="Times New Roman" w:cs="Times New Roman"/>
                <w:sz w:val="26"/>
                <w:szCs w:val="26"/>
              </w:rPr>
              <w:t xml:space="preserve">Thiết kế front-end của </w:t>
            </w:r>
            <w:r w:rsidR="00D92155" w:rsidRPr="00761F77">
              <w:rPr>
                <w:rFonts w:ascii="Times New Roman" w:hAnsi="Times New Roman" w:cs="Times New Roman"/>
                <w:sz w:val="26"/>
                <w:szCs w:val="26"/>
              </w:rPr>
              <w:t>xóa bài viết</w:t>
            </w:r>
          </w:p>
        </w:tc>
        <w:tc>
          <w:tcPr>
            <w:tcW w:w="1350" w:type="dxa"/>
            <w:tcBorders>
              <w:left w:val="single" w:sz="4" w:space="0" w:color="000000"/>
              <w:bottom w:val="single" w:sz="4" w:space="0" w:color="000000"/>
            </w:tcBorders>
            <w:shd w:val="clear" w:color="auto" w:fill="auto"/>
            <w:vAlign w:val="center"/>
          </w:tcPr>
          <w:p w14:paraId="074A7EDF" w14:textId="77777777" w:rsidR="00D65EAD" w:rsidRPr="00761F77" w:rsidRDefault="00CD1FB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1</w:t>
            </w:r>
            <w:r w:rsidR="008C2712" w:rsidRPr="00761F77">
              <w:rPr>
                <w:rFonts w:ascii="Times New Roman" w:eastAsia="Times New Roman" w:hAnsi="Times New Roman" w:cs="Times New Roman"/>
                <w:sz w:val="26"/>
                <w:szCs w:val="26"/>
              </w:rPr>
              <w:t>0</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4FF1EC5B" w14:textId="77777777" w:rsidR="00D65EAD" w:rsidRPr="00761F77" w:rsidRDefault="00CD1FB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1</w:t>
            </w:r>
            <w:r w:rsidR="008C2712" w:rsidRPr="00761F77">
              <w:rPr>
                <w:rFonts w:ascii="Times New Roman" w:eastAsia="Times New Roman" w:hAnsi="Times New Roman" w:cs="Times New Roman"/>
                <w:sz w:val="26"/>
                <w:szCs w:val="26"/>
              </w:rPr>
              <w:t>0</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0F053382" w14:textId="77777777" w:rsidR="00D65EAD" w:rsidRPr="00761F77" w:rsidRDefault="004C05F7"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8</w:t>
            </w:r>
            <w:r w:rsidR="00D65EAD" w:rsidRPr="00761F77">
              <w:rPr>
                <w:rFonts w:ascii="Times New Roman" w:eastAsia="Times New Roman" w:hAnsi="Times New Roman" w:cs="Times New Roman"/>
                <w:color w:val="000000"/>
                <w:sz w:val="26"/>
                <w:szCs w:val="26"/>
              </w:rPr>
              <w:t xml:space="preserve">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5595AA89" w14:textId="77777777" w:rsidR="00D65EAD" w:rsidRPr="00761F77" w:rsidRDefault="004C05F7" w:rsidP="00991241">
            <w:pPr>
              <w:snapToGrid w:val="0"/>
              <w:jc w:val="center"/>
              <w:rPr>
                <w:rFonts w:ascii="Times New Roman" w:hAnsi="Times New Roman" w:cs="Times New Roman"/>
              </w:rPr>
            </w:pPr>
            <w:r w:rsidRPr="00761F77">
              <w:rPr>
                <w:rFonts w:ascii="Times New Roman" w:hAnsi="Times New Roman" w:cs="Times New Roman"/>
                <w:sz w:val="26"/>
                <w:szCs w:val="26"/>
              </w:rPr>
              <w:t>Vy</w:t>
            </w:r>
          </w:p>
        </w:tc>
      </w:tr>
      <w:tr w:rsidR="00D65EAD" w:rsidRPr="00761F77" w14:paraId="62A5021E" w14:textId="77777777" w:rsidTr="0075486D">
        <w:tc>
          <w:tcPr>
            <w:tcW w:w="931" w:type="dxa"/>
            <w:tcBorders>
              <w:left w:val="single" w:sz="4" w:space="0" w:color="000000"/>
              <w:bottom w:val="single" w:sz="4" w:space="0" w:color="000000"/>
            </w:tcBorders>
            <w:shd w:val="clear" w:color="auto" w:fill="auto"/>
            <w:vAlign w:val="center"/>
          </w:tcPr>
          <w:p w14:paraId="75D6797D"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3.2.6.8</w:t>
            </w:r>
          </w:p>
        </w:tc>
        <w:tc>
          <w:tcPr>
            <w:tcW w:w="3479" w:type="dxa"/>
            <w:tcBorders>
              <w:left w:val="single" w:sz="4" w:space="0" w:color="000000"/>
              <w:bottom w:val="single" w:sz="4" w:space="0" w:color="000000"/>
            </w:tcBorders>
            <w:shd w:val="clear" w:color="auto" w:fill="auto"/>
            <w:vAlign w:val="center"/>
          </w:tcPr>
          <w:p w14:paraId="3FFFB9E7" w14:textId="77777777" w:rsidR="00D65EAD" w:rsidRPr="00761F77" w:rsidRDefault="00D92155" w:rsidP="00991241">
            <w:pPr>
              <w:rPr>
                <w:rFonts w:ascii="Times New Roman" w:hAnsi="Times New Roman" w:cs="Times New Roman"/>
              </w:rPr>
            </w:pPr>
            <w:r w:rsidRPr="00761F77">
              <w:rPr>
                <w:rFonts w:ascii="Times New Roman" w:hAnsi="Times New Roman" w:cs="Times New Roman"/>
                <w:sz w:val="26"/>
                <w:szCs w:val="26"/>
              </w:rPr>
              <w:t xml:space="preserve">Code back-end </w:t>
            </w:r>
            <w:r w:rsidRPr="00761F77">
              <w:rPr>
                <w:rFonts w:ascii="Times New Roman" w:eastAsia="Times New Roman" w:hAnsi="Times New Roman" w:cs="Times New Roman"/>
                <w:color w:val="000000"/>
                <w:sz w:val="26"/>
                <w:szCs w:val="26"/>
              </w:rPr>
              <w:t>xóa bài viết</w:t>
            </w:r>
          </w:p>
        </w:tc>
        <w:tc>
          <w:tcPr>
            <w:tcW w:w="1350" w:type="dxa"/>
            <w:tcBorders>
              <w:left w:val="single" w:sz="4" w:space="0" w:color="000000"/>
              <w:bottom w:val="single" w:sz="4" w:space="0" w:color="000000"/>
            </w:tcBorders>
            <w:shd w:val="clear" w:color="auto" w:fill="auto"/>
            <w:vAlign w:val="center"/>
          </w:tcPr>
          <w:p w14:paraId="508BB8BF" w14:textId="77777777" w:rsidR="00D65EAD" w:rsidRPr="00761F77" w:rsidRDefault="00CD1FB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1</w:t>
            </w:r>
            <w:r w:rsidR="00827197" w:rsidRPr="00761F77">
              <w:rPr>
                <w:rFonts w:ascii="Times New Roman" w:eastAsia="Times New Roman" w:hAnsi="Times New Roman" w:cs="Times New Roman"/>
                <w:sz w:val="26"/>
                <w:szCs w:val="26"/>
              </w:rPr>
              <w:t>2</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1B3B4B75" w14:textId="77777777" w:rsidR="00D65EAD" w:rsidRPr="00761F77" w:rsidRDefault="00CD1FB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1</w:t>
            </w:r>
            <w:r w:rsidR="00827197" w:rsidRPr="00761F77">
              <w:rPr>
                <w:rFonts w:ascii="Times New Roman" w:eastAsia="Times New Roman" w:hAnsi="Times New Roman" w:cs="Times New Roman"/>
                <w:sz w:val="26"/>
                <w:szCs w:val="26"/>
              </w:rPr>
              <w:t>3</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4CCA99B3" w14:textId="77777777" w:rsidR="00D65EAD" w:rsidRPr="00761F77" w:rsidRDefault="004C05F7"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12</w:t>
            </w:r>
            <w:r w:rsidR="00D65EAD" w:rsidRPr="00761F77">
              <w:rPr>
                <w:rFonts w:ascii="Times New Roman" w:eastAsia="Times New Roman" w:hAnsi="Times New Roman" w:cs="Times New Roman"/>
                <w:color w:val="000000"/>
                <w:sz w:val="26"/>
                <w:szCs w:val="26"/>
              </w:rPr>
              <w:t xml:space="preserve">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13774BD6" w14:textId="77777777" w:rsidR="00D65EAD" w:rsidRPr="00761F77" w:rsidRDefault="004C05F7" w:rsidP="00991241">
            <w:pPr>
              <w:snapToGrid w:val="0"/>
              <w:jc w:val="center"/>
              <w:rPr>
                <w:rFonts w:ascii="Times New Roman" w:hAnsi="Times New Roman" w:cs="Times New Roman"/>
              </w:rPr>
            </w:pPr>
            <w:r w:rsidRPr="00761F77">
              <w:rPr>
                <w:rFonts w:ascii="Times New Roman" w:hAnsi="Times New Roman" w:cs="Times New Roman"/>
                <w:sz w:val="26"/>
                <w:szCs w:val="26"/>
              </w:rPr>
              <w:t>Nam</w:t>
            </w:r>
          </w:p>
        </w:tc>
      </w:tr>
      <w:tr w:rsidR="00D65EAD" w:rsidRPr="00761F77" w14:paraId="42B0BBAC" w14:textId="77777777" w:rsidTr="0075486D">
        <w:tc>
          <w:tcPr>
            <w:tcW w:w="931" w:type="dxa"/>
            <w:tcBorders>
              <w:left w:val="single" w:sz="4" w:space="0" w:color="000000"/>
              <w:bottom w:val="single" w:sz="4" w:space="0" w:color="000000"/>
            </w:tcBorders>
            <w:shd w:val="clear" w:color="auto" w:fill="auto"/>
            <w:vAlign w:val="center"/>
          </w:tcPr>
          <w:p w14:paraId="6F4F2DA2"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3.2.6.9</w:t>
            </w:r>
          </w:p>
        </w:tc>
        <w:tc>
          <w:tcPr>
            <w:tcW w:w="3479" w:type="dxa"/>
            <w:tcBorders>
              <w:left w:val="single" w:sz="4" w:space="0" w:color="000000"/>
              <w:bottom w:val="single" w:sz="4" w:space="0" w:color="000000"/>
            </w:tcBorders>
            <w:shd w:val="clear" w:color="auto" w:fill="auto"/>
            <w:vAlign w:val="center"/>
          </w:tcPr>
          <w:p w14:paraId="4B969FE7" w14:textId="77777777" w:rsidR="00D65EAD" w:rsidRPr="00761F77" w:rsidRDefault="004C05F7" w:rsidP="00991241">
            <w:pPr>
              <w:rPr>
                <w:rFonts w:ascii="Times New Roman" w:hAnsi="Times New Roman" w:cs="Times New Roman"/>
              </w:rPr>
            </w:pPr>
            <w:r w:rsidRPr="00761F77">
              <w:rPr>
                <w:rFonts w:ascii="Times New Roman" w:hAnsi="Times New Roman" w:cs="Times New Roman"/>
                <w:sz w:val="26"/>
                <w:szCs w:val="26"/>
              </w:rPr>
              <w:t>Thiết kế</w:t>
            </w:r>
            <w:r w:rsidR="00D92155" w:rsidRPr="00761F77">
              <w:rPr>
                <w:rFonts w:ascii="Times New Roman" w:hAnsi="Times New Roman" w:cs="Times New Roman"/>
                <w:sz w:val="26"/>
                <w:szCs w:val="26"/>
              </w:rPr>
              <w:t xml:space="preserve"> front-end của quản lý loạt bài viết</w:t>
            </w:r>
          </w:p>
        </w:tc>
        <w:tc>
          <w:tcPr>
            <w:tcW w:w="1350" w:type="dxa"/>
            <w:tcBorders>
              <w:left w:val="single" w:sz="4" w:space="0" w:color="000000"/>
              <w:bottom w:val="single" w:sz="4" w:space="0" w:color="000000"/>
            </w:tcBorders>
            <w:shd w:val="clear" w:color="auto" w:fill="auto"/>
            <w:vAlign w:val="center"/>
          </w:tcPr>
          <w:p w14:paraId="6C814B17" w14:textId="77777777" w:rsidR="00D65EAD" w:rsidRPr="00761F77" w:rsidRDefault="00CD1FB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1</w:t>
            </w:r>
            <w:r w:rsidR="00827197" w:rsidRPr="00761F77">
              <w:rPr>
                <w:rFonts w:ascii="Times New Roman" w:eastAsia="Times New Roman" w:hAnsi="Times New Roman" w:cs="Times New Roman"/>
                <w:sz w:val="26"/>
                <w:szCs w:val="26"/>
              </w:rPr>
              <w:t>0</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372A99F5" w14:textId="77777777" w:rsidR="00D65EAD" w:rsidRPr="00761F77" w:rsidRDefault="00CD1FB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1</w:t>
            </w:r>
            <w:r w:rsidR="00827197" w:rsidRPr="00761F77">
              <w:rPr>
                <w:rFonts w:ascii="Times New Roman" w:eastAsia="Times New Roman" w:hAnsi="Times New Roman" w:cs="Times New Roman"/>
                <w:sz w:val="26"/>
                <w:szCs w:val="26"/>
              </w:rPr>
              <w:t>0</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7861155B" w14:textId="77777777" w:rsidR="00D65EAD" w:rsidRPr="00761F77" w:rsidRDefault="004C05F7"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8</w:t>
            </w:r>
            <w:r w:rsidR="00D65EAD" w:rsidRPr="00761F77">
              <w:rPr>
                <w:rFonts w:ascii="Times New Roman" w:eastAsia="Times New Roman" w:hAnsi="Times New Roman" w:cs="Times New Roman"/>
                <w:color w:val="000000"/>
                <w:sz w:val="26"/>
                <w:szCs w:val="26"/>
              </w:rPr>
              <w:t xml:space="preserve">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3F7D3D98" w14:textId="77777777" w:rsidR="00D65EAD" w:rsidRPr="00761F77" w:rsidRDefault="004C05F7" w:rsidP="00991241">
            <w:pPr>
              <w:snapToGrid w:val="0"/>
              <w:jc w:val="center"/>
              <w:rPr>
                <w:rFonts w:ascii="Times New Roman" w:hAnsi="Times New Roman" w:cs="Times New Roman"/>
              </w:rPr>
            </w:pPr>
            <w:r w:rsidRPr="00761F77">
              <w:rPr>
                <w:rFonts w:ascii="Times New Roman" w:hAnsi="Times New Roman" w:cs="Times New Roman"/>
                <w:sz w:val="26"/>
                <w:szCs w:val="26"/>
              </w:rPr>
              <w:t>Vũ</w:t>
            </w:r>
          </w:p>
        </w:tc>
      </w:tr>
      <w:tr w:rsidR="00D65EAD" w:rsidRPr="00761F77" w14:paraId="038F7025" w14:textId="77777777" w:rsidTr="0075486D">
        <w:tc>
          <w:tcPr>
            <w:tcW w:w="931" w:type="dxa"/>
            <w:tcBorders>
              <w:left w:val="single" w:sz="4" w:space="0" w:color="000000"/>
              <w:bottom w:val="single" w:sz="4" w:space="0" w:color="000000"/>
            </w:tcBorders>
            <w:shd w:val="clear" w:color="auto" w:fill="auto"/>
            <w:vAlign w:val="center"/>
          </w:tcPr>
          <w:p w14:paraId="111C8BF4"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3.2.6.10</w:t>
            </w:r>
          </w:p>
        </w:tc>
        <w:tc>
          <w:tcPr>
            <w:tcW w:w="3479" w:type="dxa"/>
            <w:tcBorders>
              <w:left w:val="single" w:sz="4" w:space="0" w:color="000000"/>
              <w:bottom w:val="single" w:sz="4" w:space="0" w:color="000000"/>
            </w:tcBorders>
            <w:shd w:val="clear" w:color="auto" w:fill="auto"/>
            <w:vAlign w:val="center"/>
          </w:tcPr>
          <w:p w14:paraId="0F31DAA6" w14:textId="77777777" w:rsidR="00D65EAD" w:rsidRPr="00761F77" w:rsidRDefault="00D65EAD" w:rsidP="00D92155">
            <w:pPr>
              <w:rPr>
                <w:rFonts w:ascii="Times New Roman" w:hAnsi="Times New Roman" w:cs="Times New Roman"/>
              </w:rPr>
            </w:pPr>
            <w:r w:rsidRPr="00761F77">
              <w:rPr>
                <w:rFonts w:ascii="Times New Roman" w:hAnsi="Times New Roman" w:cs="Times New Roman"/>
                <w:sz w:val="26"/>
                <w:szCs w:val="26"/>
              </w:rPr>
              <w:t xml:space="preserve">Code back-end </w:t>
            </w:r>
            <w:r w:rsidR="00D92155" w:rsidRPr="00761F77">
              <w:rPr>
                <w:rFonts w:ascii="Times New Roman" w:hAnsi="Times New Roman" w:cs="Times New Roman"/>
                <w:sz w:val="26"/>
                <w:szCs w:val="26"/>
              </w:rPr>
              <w:t>của quản lý loạt bài viết</w:t>
            </w:r>
          </w:p>
        </w:tc>
        <w:tc>
          <w:tcPr>
            <w:tcW w:w="1350" w:type="dxa"/>
            <w:tcBorders>
              <w:left w:val="single" w:sz="4" w:space="0" w:color="000000"/>
              <w:bottom w:val="single" w:sz="4" w:space="0" w:color="000000"/>
            </w:tcBorders>
            <w:shd w:val="clear" w:color="auto" w:fill="auto"/>
            <w:vAlign w:val="center"/>
          </w:tcPr>
          <w:p w14:paraId="069DBEF7" w14:textId="77777777" w:rsidR="00D65EAD" w:rsidRPr="00761F77" w:rsidRDefault="00CD1FB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1</w:t>
            </w:r>
            <w:r w:rsidR="00827197" w:rsidRPr="00761F77">
              <w:rPr>
                <w:rFonts w:ascii="Times New Roman" w:eastAsia="Times New Roman" w:hAnsi="Times New Roman" w:cs="Times New Roman"/>
                <w:sz w:val="26"/>
                <w:szCs w:val="26"/>
              </w:rPr>
              <w:t>4</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6CB3C718" w14:textId="77777777" w:rsidR="00D65EAD" w:rsidRPr="00761F77" w:rsidRDefault="00CD1FB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1</w:t>
            </w:r>
            <w:r w:rsidR="00827197" w:rsidRPr="00761F77">
              <w:rPr>
                <w:rFonts w:ascii="Times New Roman" w:eastAsia="Times New Roman" w:hAnsi="Times New Roman" w:cs="Times New Roman"/>
                <w:sz w:val="26"/>
                <w:szCs w:val="26"/>
              </w:rPr>
              <w:t>5</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47E9DADB" w14:textId="77777777" w:rsidR="00D65EAD" w:rsidRPr="00761F77" w:rsidRDefault="004C05F7"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12</w:t>
            </w:r>
            <w:r w:rsidR="00D65EAD" w:rsidRPr="00761F77">
              <w:rPr>
                <w:rFonts w:ascii="Times New Roman" w:eastAsia="Times New Roman" w:hAnsi="Times New Roman" w:cs="Times New Roman"/>
                <w:color w:val="000000"/>
                <w:sz w:val="26"/>
                <w:szCs w:val="26"/>
              </w:rPr>
              <w:t xml:space="preserve">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717DD634" w14:textId="77777777" w:rsidR="00D65EAD" w:rsidRPr="00761F77" w:rsidRDefault="004C05F7" w:rsidP="00991241">
            <w:pPr>
              <w:snapToGrid w:val="0"/>
              <w:jc w:val="center"/>
              <w:rPr>
                <w:rFonts w:ascii="Times New Roman" w:hAnsi="Times New Roman" w:cs="Times New Roman"/>
              </w:rPr>
            </w:pPr>
            <w:r w:rsidRPr="00761F77">
              <w:rPr>
                <w:rFonts w:ascii="Times New Roman" w:hAnsi="Times New Roman" w:cs="Times New Roman"/>
                <w:sz w:val="26"/>
                <w:szCs w:val="26"/>
              </w:rPr>
              <w:t>Trí</w:t>
            </w:r>
          </w:p>
        </w:tc>
      </w:tr>
      <w:tr w:rsidR="00D65EAD" w:rsidRPr="00761F77" w14:paraId="26CA654B" w14:textId="77777777" w:rsidTr="0075486D">
        <w:tc>
          <w:tcPr>
            <w:tcW w:w="931" w:type="dxa"/>
            <w:tcBorders>
              <w:left w:val="single" w:sz="4" w:space="0" w:color="000000"/>
              <w:bottom w:val="single" w:sz="4" w:space="0" w:color="000000"/>
            </w:tcBorders>
            <w:shd w:val="clear" w:color="auto" w:fill="auto"/>
            <w:vAlign w:val="center"/>
          </w:tcPr>
          <w:p w14:paraId="30CDFA9B"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3.2.6.1</w:t>
            </w:r>
            <w:r w:rsidRPr="00761F77">
              <w:rPr>
                <w:rFonts w:ascii="Times New Roman" w:eastAsia="Times New Roman" w:hAnsi="Times New Roman" w:cs="Times New Roman"/>
                <w:color w:val="000000"/>
                <w:sz w:val="26"/>
                <w:szCs w:val="26"/>
              </w:rPr>
              <w:lastRenderedPageBreak/>
              <w:t>1</w:t>
            </w:r>
          </w:p>
        </w:tc>
        <w:tc>
          <w:tcPr>
            <w:tcW w:w="3479" w:type="dxa"/>
            <w:tcBorders>
              <w:left w:val="single" w:sz="4" w:space="0" w:color="000000"/>
              <w:bottom w:val="single" w:sz="4" w:space="0" w:color="000000"/>
            </w:tcBorders>
            <w:shd w:val="clear" w:color="auto" w:fill="auto"/>
            <w:vAlign w:val="center"/>
          </w:tcPr>
          <w:p w14:paraId="6913EADE" w14:textId="77777777" w:rsidR="00D65EAD" w:rsidRPr="00761F77" w:rsidRDefault="00D92155" w:rsidP="00991241">
            <w:pPr>
              <w:rPr>
                <w:rFonts w:ascii="Times New Roman" w:hAnsi="Times New Roman" w:cs="Times New Roman"/>
              </w:rPr>
            </w:pPr>
            <w:r w:rsidRPr="00761F77">
              <w:rPr>
                <w:rFonts w:ascii="Times New Roman" w:hAnsi="Times New Roman" w:cs="Times New Roman"/>
                <w:sz w:val="26"/>
                <w:szCs w:val="26"/>
              </w:rPr>
              <w:lastRenderedPageBreak/>
              <w:t xml:space="preserve">Thiết kế front-end của thêm </w:t>
            </w:r>
            <w:r w:rsidRPr="00761F77">
              <w:rPr>
                <w:rFonts w:ascii="Times New Roman" w:hAnsi="Times New Roman" w:cs="Times New Roman"/>
                <w:sz w:val="26"/>
                <w:szCs w:val="26"/>
              </w:rPr>
              <w:lastRenderedPageBreak/>
              <w:t>loạt bài viết</w:t>
            </w:r>
          </w:p>
        </w:tc>
        <w:tc>
          <w:tcPr>
            <w:tcW w:w="1350" w:type="dxa"/>
            <w:tcBorders>
              <w:left w:val="single" w:sz="4" w:space="0" w:color="000000"/>
              <w:bottom w:val="single" w:sz="4" w:space="0" w:color="000000"/>
            </w:tcBorders>
            <w:shd w:val="clear" w:color="auto" w:fill="auto"/>
            <w:vAlign w:val="center"/>
          </w:tcPr>
          <w:p w14:paraId="3C262954" w14:textId="77777777" w:rsidR="00D65EAD" w:rsidRPr="00761F77" w:rsidRDefault="008C2712"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lastRenderedPageBreak/>
              <w:t>1</w:t>
            </w:r>
            <w:r w:rsidR="00827197" w:rsidRPr="00761F77">
              <w:rPr>
                <w:rFonts w:ascii="Times New Roman" w:eastAsia="Times New Roman" w:hAnsi="Times New Roman" w:cs="Times New Roman"/>
                <w:sz w:val="26"/>
                <w:szCs w:val="26"/>
              </w:rPr>
              <w:t>1</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1F0C5DD3" w14:textId="77777777" w:rsidR="00D65EAD" w:rsidRPr="00761F77" w:rsidRDefault="00CD1FB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1</w:t>
            </w:r>
            <w:r w:rsidR="00827197" w:rsidRPr="00761F77">
              <w:rPr>
                <w:rFonts w:ascii="Times New Roman" w:eastAsia="Times New Roman" w:hAnsi="Times New Roman" w:cs="Times New Roman"/>
                <w:sz w:val="26"/>
                <w:szCs w:val="26"/>
              </w:rPr>
              <w:t>1</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3878271E" w14:textId="77777777" w:rsidR="00D65EAD" w:rsidRPr="00761F77" w:rsidRDefault="004C05F7"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8</w:t>
            </w:r>
            <w:r w:rsidR="00D65EAD" w:rsidRPr="00761F77">
              <w:rPr>
                <w:rFonts w:ascii="Times New Roman" w:eastAsia="Times New Roman" w:hAnsi="Times New Roman" w:cs="Times New Roman"/>
                <w:color w:val="000000"/>
                <w:sz w:val="26"/>
                <w:szCs w:val="26"/>
              </w:rPr>
              <w:t xml:space="preserve">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74817DF7" w14:textId="77777777" w:rsidR="00D65EAD" w:rsidRPr="00761F77" w:rsidRDefault="004C05F7" w:rsidP="00991241">
            <w:pPr>
              <w:snapToGrid w:val="0"/>
              <w:jc w:val="center"/>
              <w:rPr>
                <w:rFonts w:ascii="Times New Roman" w:hAnsi="Times New Roman" w:cs="Times New Roman"/>
              </w:rPr>
            </w:pPr>
            <w:r w:rsidRPr="00761F77">
              <w:rPr>
                <w:rFonts w:ascii="Times New Roman" w:hAnsi="Times New Roman" w:cs="Times New Roman"/>
                <w:sz w:val="26"/>
                <w:szCs w:val="26"/>
              </w:rPr>
              <w:t xml:space="preserve">Vũ </w:t>
            </w:r>
          </w:p>
        </w:tc>
      </w:tr>
      <w:tr w:rsidR="00D65EAD" w:rsidRPr="00761F77" w14:paraId="517EB802" w14:textId="77777777" w:rsidTr="0075486D">
        <w:tc>
          <w:tcPr>
            <w:tcW w:w="931" w:type="dxa"/>
            <w:tcBorders>
              <w:left w:val="single" w:sz="4" w:space="0" w:color="000000"/>
              <w:bottom w:val="single" w:sz="4" w:space="0" w:color="000000"/>
            </w:tcBorders>
            <w:shd w:val="clear" w:color="auto" w:fill="auto"/>
            <w:vAlign w:val="center"/>
          </w:tcPr>
          <w:p w14:paraId="3D9CABC3"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lastRenderedPageBreak/>
              <w:t>3.2.6.12</w:t>
            </w:r>
          </w:p>
        </w:tc>
        <w:tc>
          <w:tcPr>
            <w:tcW w:w="3479" w:type="dxa"/>
            <w:tcBorders>
              <w:left w:val="single" w:sz="4" w:space="0" w:color="000000"/>
              <w:bottom w:val="single" w:sz="4" w:space="0" w:color="000000"/>
            </w:tcBorders>
            <w:shd w:val="clear" w:color="auto" w:fill="auto"/>
            <w:vAlign w:val="center"/>
          </w:tcPr>
          <w:p w14:paraId="3E76368D" w14:textId="77777777" w:rsidR="00D65EAD" w:rsidRPr="00761F77" w:rsidRDefault="00D92155" w:rsidP="00991241">
            <w:pPr>
              <w:rPr>
                <w:rFonts w:ascii="Times New Roman" w:hAnsi="Times New Roman" w:cs="Times New Roman"/>
              </w:rPr>
            </w:pPr>
            <w:r w:rsidRPr="00761F77">
              <w:rPr>
                <w:rFonts w:ascii="Times New Roman" w:hAnsi="Times New Roman" w:cs="Times New Roman"/>
                <w:sz w:val="26"/>
                <w:szCs w:val="26"/>
              </w:rPr>
              <w:t>Code back-end của thêm loạt bài viết</w:t>
            </w:r>
          </w:p>
        </w:tc>
        <w:tc>
          <w:tcPr>
            <w:tcW w:w="1350" w:type="dxa"/>
            <w:tcBorders>
              <w:left w:val="single" w:sz="4" w:space="0" w:color="000000"/>
              <w:bottom w:val="single" w:sz="4" w:space="0" w:color="000000"/>
            </w:tcBorders>
            <w:shd w:val="clear" w:color="auto" w:fill="auto"/>
            <w:vAlign w:val="center"/>
          </w:tcPr>
          <w:p w14:paraId="5817897A" w14:textId="77777777" w:rsidR="00D65EAD" w:rsidRPr="00761F77" w:rsidRDefault="00CD1FB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14</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1A01E763" w14:textId="77777777" w:rsidR="00D65EAD" w:rsidRPr="00761F77" w:rsidRDefault="00D65EAD"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15</w:t>
            </w:r>
            <w:r w:rsidR="003944A5" w:rsidRPr="00761F77">
              <w:rPr>
                <w:rFonts w:ascii="Times New Roman" w:eastAsia="Times New Roman" w:hAnsi="Times New Roman" w:cs="Times New Roman"/>
                <w:sz w:val="26"/>
                <w:szCs w:val="26"/>
              </w:rPr>
              <w:t>/04/</w:t>
            </w:r>
            <w:r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5616812D" w14:textId="77777777" w:rsidR="00D65EAD" w:rsidRPr="00761F77" w:rsidRDefault="00D65EAD"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 xml:space="preserve">12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38668EBD" w14:textId="77777777" w:rsidR="00D65EAD" w:rsidRPr="00761F77" w:rsidRDefault="004C05F7" w:rsidP="00991241">
            <w:pPr>
              <w:snapToGrid w:val="0"/>
              <w:jc w:val="center"/>
              <w:rPr>
                <w:rFonts w:ascii="Times New Roman" w:hAnsi="Times New Roman" w:cs="Times New Roman"/>
              </w:rPr>
            </w:pPr>
            <w:r w:rsidRPr="00761F77">
              <w:rPr>
                <w:rFonts w:ascii="Times New Roman" w:hAnsi="Times New Roman" w:cs="Times New Roman"/>
                <w:sz w:val="26"/>
                <w:szCs w:val="26"/>
              </w:rPr>
              <w:t>Nam</w:t>
            </w:r>
          </w:p>
        </w:tc>
      </w:tr>
      <w:tr w:rsidR="00D65EAD" w:rsidRPr="00761F77" w14:paraId="490F7A90" w14:textId="77777777" w:rsidTr="0075486D">
        <w:trPr>
          <w:trHeight w:val="440"/>
        </w:trPr>
        <w:tc>
          <w:tcPr>
            <w:tcW w:w="931" w:type="dxa"/>
            <w:tcBorders>
              <w:left w:val="single" w:sz="4" w:space="0" w:color="000000"/>
              <w:bottom w:val="single" w:sz="4" w:space="0" w:color="000000"/>
            </w:tcBorders>
            <w:shd w:val="clear" w:color="auto" w:fill="auto"/>
            <w:vAlign w:val="center"/>
          </w:tcPr>
          <w:p w14:paraId="05660C48"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3.2.6.13</w:t>
            </w:r>
          </w:p>
        </w:tc>
        <w:tc>
          <w:tcPr>
            <w:tcW w:w="3479" w:type="dxa"/>
            <w:tcBorders>
              <w:left w:val="single" w:sz="4" w:space="0" w:color="000000"/>
              <w:bottom w:val="single" w:sz="4" w:space="0" w:color="000000"/>
            </w:tcBorders>
            <w:shd w:val="clear" w:color="auto" w:fill="auto"/>
            <w:vAlign w:val="center"/>
          </w:tcPr>
          <w:p w14:paraId="36F1DAAF" w14:textId="77777777" w:rsidR="00D65EAD" w:rsidRPr="00761F77" w:rsidRDefault="00D92155" w:rsidP="00991241">
            <w:pPr>
              <w:rPr>
                <w:rFonts w:ascii="Times New Roman" w:hAnsi="Times New Roman" w:cs="Times New Roman"/>
              </w:rPr>
            </w:pPr>
            <w:r w:rsidRPr="00761F77">
              <w:rPr>
                <w:rFonts w:ascii="Times New Roman" w:hAnsi="Times New Roman" w:cs="Times New Roman"/>
                <w:sz w:val="26"/>
                <w:szCs w:val="26"/>
              </w:rPr>
              <w:t>Thiết kế front-end của sửa loạt bài viết</w:t>
            </w:r>
          </w:p>
        </w:tc>
        <w:tc>
          <w:tcPr>
            <w:tcW w:w="1350" w:type="dxa"/>
            <w:tcBorders>
              <w:left w:val="single" w:sz="4" w:space="0" w:color="000000"/>
              <w:bottom w:val="single" w:sz="4" w:space="0" w:color="000000"/>
            </w:tcBorders>
            <w:shd w:val="clear" w:color="auto" w:fill="auto"/>
            <w:vAlign w:val="center"/>
          </w:tcPr>
          <w:p w14:paraId="775F2BB6" w14:textId="77777777" w:rsidR="00D65EAD" w:rsidRPr="00761F77" w:rsidRDefault="00CD1FB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1</w:t>
            </w:r>
            <w:r w:rsidR="008C2712" w:rsidRPr="00761F77">
              <w:rPr>
                <w:rFonts w:ascii="Times New Roman" w:eastAsia="Times New Roman" w:hAnsi="Times New Roman" w:cs="Times New Roman"/>
                <w:sz w:val="26"/>
                <w:szCs w:val="26"/>
              </w:rPr>
              <w:t>1</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191CD18B" w14:textId="77777777" w:rsidR="00D65EAD" w:rsidRPr="00761F77" w:rsidRDefault="00CD1FB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1</w:t>
            </w:r>
            <w:r w:rsidR="008C2712" w:rsidRPr="00761F77">
              <w:rPr>
                <w:rFonts w:ascii="Times New Roman" w:eastAsia="Times New Roman" w:hAnsi="Times New Roman" w:cs="Times New Roman"/>
                <w:sz w:val="26"/>
                <w:szCs w:val="26"/>
              </w:rPr>
              <w:t>1</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019F6EAF" w14:textId="77777777" w:rsidR="00D65EAD" w:rsidRPr="00761F77" w:rsidRDefault="00D65EAD"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 xml:space="preserve">8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5C65D0FE" w14:textId="77777777" w:rsidR="00D65EAD" w:rsidRPr="00761F77" w:rsidRDefault="004C05F7" w:rsidP="00991241">
            <w:pPr>
              <w:snapToGrid w:val="0"/>
              <w:jc w:val="center"/>
              <w:rPr>
                <w:rFonts w:ascii="Times New Roman" w:hAnsi="Times New Roman" w:cs="Times New Roman"/>
              </w:rPr>
            </w:pPr>
            <w:r w:rsidRPr="00761F77">
              <w:rPr>
                <w:rFonts w:ascii="Times New Roman" w:hAnsi="Times New Roman" w:cs="Times New Roman"/>
                <w:sz w:val="26"/>
                <w:szCs w:val="26"/>
              </w:rPr>
              <w:t xml:space="preserve">Vy </w:t>
            </w:r>
          </w:p>
        </w:tc>
      </w:tr>
      <w:tr w:rsidR="00D65EAD" w:rsidRPr="00761F77" w14:paraId="242909F5" w14:textId="77777777" w:rsidTr="0075486D">
        <w:tc>
          <w:tcPr>
            <w:tcW w:w="931" w:type="dxa"/>
            <w:tcBorders>
              <w:left w:val="single" w:sz="4" w:space="0" w:color="000000"/>
              <w:bottom w:val="single" w:sz="4" w:space="0" w:color="000000"/>
            </w:tcBorders>
            <w:shd w:val="clear" w:color="auto" w:fill="auto"/>
            <w:vAlign w:val="center"/>
          </w:tcPr>
          <w:p w14:paraId="71DDC6E4"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3.2.6.14</w:t>
            </w:r>
          </w:p>
        </w:tc>
        <w:tc>
          <w:tcPr>
            <w:tcW w:w="3479" w:type="dxa"/>
            <w:tcBorders>
              <w:left w:val="single" w:sz="4" w:space="0" w:color="000000"/>
              <w:bottom w:val="single" w:sz="4" w:space="0" w:color="000000"/>
            </w:tcBorders>
            <w:shd w:val="clear" w:color="auto" w:fill="auto"/>
            <w:vAlign w:val="center"/>
          </w:tcPr>
          <w:p w14:paraId="64241E33" w14:textId="77777777" w:rsidR="00D65EAD" w:rsidRPr="00761F77" w:rsidRDefault="00B37E46" w:rsidP="00991241">
            <w:pPr>
              <w:rPr>
                <w:rFonts w:ascii="Times New Roman" w:hAnsi="Times New Roman" w:cs="Times New Roman"/>
              </w:rPr>
            </w:pPr>
            <w:r w:rsidRPr="00761F77">
              <w:rPr>
                <w:rFonts w:ascii="Times New Roman" w:hAnsi="Times New Roman" w:cs="Times New Roman"/>
                <w:sz w:val="26"/>
                <w:szCs w:val="26"/>
              </w:rPr>
              <w:t>Code back-end của sửa loạt bài viết</w:t>
            </w:r>
          </w:p>
        </w:tc>
        <w:tc>
          <w:tcPr>
            <w:tcW w:w="1350" w:type="dxa"/>
            <w:tcBorders>
              <w:left w:val="single" w:sz="4" w:space="0" w:color="000000"/>
              <w:bottom w:val="single" w:sz="4" w:space="0" w:color="000000"/>
            </w:tcBorders>
            <w:shd w:val="clear" w:color="auto" w:fill="auto"/>
            <w:vAlign w:val="center"/>
          </w:tcPr>
          <w:p w14:paraId="58A770A7" w14:textId="77777777" w:rsidR="00D65EAD" w:rsidRPr="00761F77" w:rsidRDefault="00CD1FB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1</w:t>
            </w:r>
            <w:r w:rsidR="00827197" w:rsidRPr="00761F77">
              <w:rPr>
                <w:rFonts w:ascii="Times New Roman" w:eastAsia="Times New Roman" w:hAnsi="Times New Roman" w:cs="Times New Roman"/>
                <w:sz w:val="26"/>
                <w:szCs w:val="26"/>
              </w:rPr>
              <w:t>5</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2A99A69D" w14:textId="77777777" w:rsidR="00D65EAD" w:rsidRPr="00761F77" w:rsidRDefault="00CD1FB8"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1</w:t>
            </w:r>
            <w:r w:rsidR="00827197" w:rsidRPr="00761F77">
              <w:rPr>
                <w:rFonts w:ascii="Times New Roman" w:eastAsia="Times New Roman" w:hAnsi="Times New Roman" w:cs="Times New Roman"/>
                <w:sz w:val="26"/>
                <w:szCs w:val="26"/>
              </w:rPr>
              <w:t>6</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639996BF" w14:textId="77777777" w:rsidR="00D65EAD" w:rsidRPr="00761F77" w:rsidRDefault="004C05F7"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12</w:t>
            </w:r>
            <w:r w:rsidR="00D65EAD" w:rsidRPr="00761F77">
              <w:rPr>
                <w:rFonts w:ascii="Times New Roman" w:eastAsia="Times New Roman" w:hAnsi="Times New Roman" w:cs="Times New Roman"/>
                <w:color w:val="000000"/>
                <w:sz w:val="26"/>
                <w:szCs w:val="26"/>
              </w:rPr>
              <w:t xml:space="preserve">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163902B1" w14:textId="77777777" w:rsidR="00D65EAD" w:rsidRPr="00761F77" w:rsidRDefault="004C05F7" w:rsidP="00991241">
            <w:pPr>
              <w:snapToGrid w:val="0"/>
              <w:jc w:val="center"/>
              <w:rPr>
                <w:rFonts w:ascii="Times New Roman" w:hAnsi="Times New Roman" w:cs="Times New Roman"/>
              </w:rPr>
            </w:pPr>
            <w:r w:rsidRPr="00761F77">
              <w:rPr>
                <w:rFonts w:ascii="Times New Roman" w:hAnsi="Times New Roman" w:cs="Times New Roman"/>
                <w:sz w:val="26"/>
                <w:szCs w:val="26"/>
              </w:rPr>
              <w:t>Trí</w:t>
            </w:r>
          </w:p>
        </w:tc>
      </w:tr>
      <w:tr w:rsidR="008C2712" w:rsidRPr="00761F77" w14:paraId="012686F9" w14:textId="77777777" w:rsidTr="0075486D">
        <w:tc>
          <w:tcPr>
            <w:tcW w:w="931" w:type="dxa"/>
            <w:tcBorders>
              <w:left w:val="single" w:sz="4" w:space="0" w:color="000000"/>
              <w:bottom w:val="single" w:sz="4" w:space="0" w:color="000000"/>
            </w:tcBorders>
            <w:shd w:val="clear" w:color="auto" w:fill="auto"/>
            <w:vAlign w:val="center"/>
          </w:tcPr>
          <w:p w14:paraId="556FC4AF" w14:textId="77777777" w:rsidR="008C2712" w:rsidRPr="00761F77" w:rsidRDefault="008C2712"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3.2.6.15</w:t>
            </w:r>
          </w:p>
        </w:tc>
        <w:tc>
          <w:tcPr>
            <w:tcW w:w="3479" w:type="dxa"/>
            <w:tcBorders>
              <w:left w:val="single" w:sz="4" w:space="0" w:color="000000"/>
              <w:bottom w:val="single" w:sz="4" w:space="0" w:color="000000"/>
            </w:tcBorders>
            <w:shd w:val="clear" w:color="auto" w:fill="auto"/>
            <w:vAlign w:val="center"/>
          </w:tcPr>
          <w:p w14:paraId="3BD94EC2" w14:textId="77777777" w:rsidR="008C2712" w:rsidRPr="00761F77" w:rsidRDefault="008C2712" w:rsidP="00991241">
            <w:pPr>
              <w:rPr>
                <w:rFonts w:ascii="Times New Roman" w:hAnsi="Times New Roman" w:cs="Times New Roman"/>
                <w:sz w:val="26"/>
                <w:szCs w:val="26"/>
              </w:rPr>
            </w:pPr>
            <w:r w:rsidRPr="00761F77">
              <w:rPr>
                <w:rFonts w:ascii="Times New Roman" w:hAnsi="Times New Roman" w:cs="Times New Roman"/>
                <w:sz w:val="26"/>
                <w:szCs w:val="26"/>
              </w:rPr>
              <w:t>Thiết kế front-end xóa loạt bài viết</w:t>
            </w:r>
          </w:p>
        </w:tc>
        <w:tc>
          <w:tcPr>
            <w:tcW w:w="1350" w:type="dxa"/>
            <w:tcBorders>
              <w:left w:val="single" w:sz="4" w:space="0" w:color="000000"/>
              <w:bottom w:val="single" w:sz="4" w:space="0" w:color="000000"/>
            </w:tcBorders>
            <w:shd w:val="clear" w:color="auto" w:fill="auto"/>
            <w:vAlign w:val="center"/>
          </w:tcPr>
          <w:p w14:paraId="1AAF3282" w14:textId="77777777" w:rsidR="008C2712" w:rsidRPr="00761F77" w:rsidRDefault="00827197" w:rsidP="00991241">
            <w:pPr>
              <w:pStyle w:val="ListParagraph"/>
              <w:spacing w:after="0"/>
              <w:ind w:left="0"/>
              <w:jc w:val="center"/>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12</w:t>
            </w:r>
            <w:r w:rsidR="008C2712" w:rsidRPr="00761F77">
              <w:rPr>
                <w:rFonts w:ascii="Times New Roman" w:eastAsia="Times New Roman" w:hAnsi="Times New Roman" w:cs="Times New Roman"/>
                <w:sz w:val="26"/>
                <w:szCs w:val="26"/>
              </w:rPr>
              <w:t>/04/17</w:t>
            </w:r>
          </w:p>
        </w:tc>
        <w:tc>
          <w:tcPr>
            <w:tcW w:w="1440" w:type="dxa"/>
            <w:tcBorders>
              <w:left w:val="single" w:sz="4" w:space="0" w:color="000000"/>
              <w:bottom w:val="single" w:sz="4" w:space="0" w:color="000000"/>
            </w:tcBorders>
            <w:shd w:val="clear" w:color="auto" w:fill="auto"/>
            <w:vAlign w:val="center"/>
          </w:tcPr>
          <w:p w14:paraId="4E316A63" w14:textId="77777777" w:rsidR="008C2712" w:rsidRPr="00761F77" w:rsidRDefault="00827197" w:rsidP="00991241">
            <w:pPr>
              <w:pStyle w:val="ListParagraph"/>
              <w:spacing w:after="0"/>
              <w:ind w:left="0"/>
              <w:jc w:val="center"/>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12</w:t>
            </w:r>
            <w:r w:rsidR="008C2712" w:rsidRPr="00761F77">
              <w:rPr>
                <w:rFonts w:ascii="Times New Roman" w:eastAsia="Times New Roman" w:hAnsi="Times New Roman" w:cs="Times New Roman"/>
                <w:sz w:val="26"/>
                <w:szCs w:val="26"/>
              </w:rPr>
              <w:t>/04/17</w:t>
            </w:r>
          </w:p>
        </w:tc>
        <w:tc>
          <w:tcPr>
            <w:tcW w:w="1170" w:type="dxa"/>
            <w:tcBorders>
              <w:left w:val="single" w:sz="4" w:space="0" w:color="000000"/>
              <w:bottom w:val="single" w:sz="4" w:space="0" w:color="000000"/>
            </w:tcBorders>
            <w:shd w:val="clear" w:color="auto" w:fill="auto"/>
            <w:vAlign w:val="center"/>
          </w:tcPr>
          <w:p w14:paraId="58CB248A" w14:textId="77777777" w:rsidR="008C2712" w:rsidRPr="00761F77" w:rsidRDefault="008C2712"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8 giờ</w:t>
            </w:r>
          </w:p>
        </w:tc>
        <w:tc>
          <w:tcPr>
            <w:tcW w:w="1350" w:type="dxa"/>
            <w:tcBorders>
              <w:left w:val="single" w:sz="4" w:space="0" w:color="000000"/>
              <w:bottom w:val="single" w:sz="4" w:space="0" w:color="000000"/>
              <w:right w:val="single" w:sz="4" w:space="0" w:color="000000"/>
            </w:tcBorders>
            <w:shd w:val="clear" w:color="auto" w:fill="auto"/>
            <w:vAlign w:val="center"/>
          </w:tcPr>
          <w:p w14:paraId="0445B467" w14:textId="77777777" w:rsidR="008C2712" w:rsidRPr="00761F77" w:rsidRDefault="008C2712" w:rsidP="00991241">
            <w:pPr>
              <w:snapToGrid w:val="0"/>
              <w:jc w:val="center"/>
              <w:rPr>
                <w:rFonts w:ascii="Times New Roman" w:hAnsi="Times New Roman" w:cs="Times New Roman"/>
                <w:sz w:val="26"/>
                <w:szCs w:val="26"/>
              </w:rPr>
            </w:pPr>
            <w:r w:rsidRPr="00761F77">
              <w:rPr>
                <w:rFonts w:ascii="Times New Roman" w:hAnsi="Times New Roman" w:cs="Times New Roman"/>
                <w:sz w:val="26"/>
                <w:szCs w:val="26"/>
              </w:rPr>
              <w:t>Vũ</w:t>
            </w:r>
          </w:p>
        </w:tc>
      </w:tr>
      <w:tr w:rsidR="008C2712" w:rsidRPr="00761F77" w14:paraId="366A4D92" w14:textId="77777777" w:rsidTr="0075486D">
        <w:tc>
          <w:tcPr>
            <w:tcW w:w="931" w:type="dxa"/>
            <w:tcBorders>
              <w:left w:val="single" w:sz="4" w:space="0" w:color="000000"/>
              <w:bottom w:val="single" w:sz="4" w:space="0" w:color="000000"/>
            </w:tcBorders>
            <w:shd w:val="clear" w:color="auto" w:fill="auto"/>
            <w:vAlign w:val="center"/>
          </w:tcPr>
          <w:p w14:paraId="3E14B0BC" w14:textId="77777777" w:rsidR="008C2712" w:rsidRPr="00761F77" w:rsidRDefault="008C2712"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3.2.6.16</w:t>
            </w:r>
          </w:p>
        </w:tc>
        <w:tc>
          <w:tcPr>
            <w:tcW w:w="3479" w:type="dxa"/>
            <w:tcBorders>
              <w:left w:val="single" w:sz="4" w:space="0" w:color="000000"/>
              <w:bottom w:val="single" w:sz="4" w:space="0" w:color="000000"/>
            </w:tcBorders>
            <w:shd w:val="clear" w:color="auto" w:fill="auto"/>
            <w:vAlign w:val="center"/>
          </w:tcPr>
          <w:p w14:paraId="3ACCF191" w14:textId="77777777" w:rsidR="008C2712" w:rsidRPr="00761F77" w:rsidRDefault="008C2712" w:rsidP="00991241">
            <w:pPr>
              <w:rPr>
                <w:rFonts w:ascii="Times New Roman" w:hAnsi="Times New Roman" w:cs="Times New Roman"/>
                <w:sz w:val="26"/>
                <w:szCs w:val="26"/>
              </w:rPr>
            </w:pPr>
            <w:r w:rsidRPr="00761F77">
              <w:rPr>
                <w:rFonts w:ascii="Times New Roman" w:hAnsi="Times New Roman" w:cs="Times New Roman"/>
                <w:sz w:val="26"/>
                <w:szCs w:val="26"/>
              </w:rPr>
              <w:t>Code back-end xóa loạt bài viết</w:t>
            </w:r>
          </w:p>
        </w:tc>
        <w:tc>
          <w:tcPr>
            <w:tcW w:w="1350" w:type="dxa"/>
            <w:tcBorders>
              <w:left w:val="single" w:sz="4" w:space="0" w:color="000000"/>
              <w:bottom w:val="single" w:sz="4" w:space="0" w:color="000000"/>
            </w:tcBorders>
            <w:shd w:val="clear" w:color="auto" w:fill="auto"/>
            <w:vAlign w:val="center"/>
          </w:tcPr>
          <w:p w14:paraId="635C21BD" w14:textId="77777777" w:rsidR="008C2712" w:rsidRPr="00761F77" w:rsidRDefault="00827197" w:rsidP="00991241">
            <w:pPr>
              <w:pStyle w:val="ListParagraph"/>
              <w:spacing w:after="0"/>
              <w:ind w:left="0"/>
              <w:jc w:val="center"/>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13/04/17</w:t>
            </w:r>
          </w:p>
        </w:tc>
        <w:tc>
          <w:tcPr>
            <w:tcW w:w="1440" w:type="dxa"/>
            <w:tcBorders>
              <w:left w:val="single" w:sz="4" w:space="0" w:color="000000"/>
              <w:bottom w:val="single" w:sz="4" w:space="0" w:color="000000"/>
            </w:tcBorders>
            <w:shd w:val="clear" w:color="auto" w:fill="auto"/>
            <w:vAlign w:val="center"/>
          </w:tcPr>
          <w:p w14:paraId="6087363C" w14:textId="77777777" w:rsidR="008C2712" w:rsidRPr="00761F77" w:rsidRDefault="00827197" w:rsidP="00991241">
            <w:pPr>
              <w:pStyle w:val="ListParagraph"/>
              <w:spacing w:after="0"/>
              <w:ind w:left="0"/>
              <w:jc w:val="center"/>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14/04/17</w:t>
            </w:r>
          </w:p>
        </w:tc>
        <w:tc>
          <w:tcPr>
            <w:tcW w:w="1170" w:type="dxa"/>
            <w:tcBorders>
              <w:left w:val="single" w:sz="4" w:space="0" w:color="000000"/>
              <w:bottom w:val="single" w:sz="4" w:space="0" w:color="000000"/>
            </w:tcBorders>
            <w:shd w:val="clear" w:color="auto" w:fill="auto"/>
            <w:vAlign w:val="center"/>
          </w:tcPr>
          <w:p w14:paraId="3E388F30" w14:textId="77777777" w:rsidR="008C2712" w:rsidRPr="00761F77" w:rsidRDefault="00827197"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12 giờ</w:t>
            </w:r>
          </w:p>
        </w:tc>
        <w:tc>
          <w:tcPr>
            <w:tcW w:w="1350" w:type="dxa"/>
            <w:tcBorders>
              <w:left w:val="single" w:sz="4" w:space="0" w:color="000000"/>
              <w:bottom w:val="single" w:sz="4" w:space="0" w:color="000000"/>
              <w:right w:val="single" w:sz="4" w:space="0" w:color="000000"/>
            </w:tcBorders>
            <w:shd w:val="clear" w:color="auto" w:fill="auto"/>
            <w:vAlign w:val="center"/>
          </w:tcPr>
          <w:p w14:paraId="1AD9F3CA" w14:textId="77777777" w:rsidR="008C2712" w:rsidRPr="00761F77" w:rsidRDefault="00827197" w:rsidP="00991241">
            <w:pPr>
              <w:snapToGrid w:val="0"/>
              <w:jc w:val="center"/>
              <w:rPr>
                <w:rFonts w:ascii="Times New Roman" w:hAnsi="Times New Roman" w:cs="Times New Roman"/>
                <w:sz w:val="26"/>
                <w:szCs w:val="26"/>
              </w:rPr>
            </w:pPr>
            <w:r w:rsidRPr="00761F77">
              <w:rPr>
                <w:rFonts w:ascii="Times New Roman" w:hAnsi="Times New Roman" w:cs="Times New Roman"/>
                <w:sz w:val="26"/>
                <w:szCs w:val="26"/>
              </w:rPr>
              <w:t>Vy</w:t>
            </w:r>
          </w:p>
        </w:tc>
      </w:tr>
      <w:tr w:rsidR="00D65EAD" w:rsidRPr="00761F77" w14:paraId="6C90EB61" w14:textId="77777777" w:rsidTr="0075486D">
        <w:tc>
          <w:tcPr>
            <w:tcW w:w="931" w:type="dxa"/>
            <w:tcBorders>
              <w:left w:val="single" w:sz="4" w:space="0" w:color="000000"/>
              <w:bottom w:val="single" w:sz="4" w:space="0" w:color="000000"/>
            </w:tcBorders>
            <w:shd w:val="clear" w:color="auto" w:fill="auto"/>
            <w:vAlign w:val="center"/>
          </w:tcPr>
          <w:p w14:paraId="272EB4EE"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bCs/>
                <w:color w:val="000000"/>
                <w:sz w:val="26"/>
                <w:szCs w:val="26"/>
              </w:rPr>
              <w:t>3.2.7</w:t>
            </w:r>
          </w:p>
        </w:tc>
        <w:tc>
          <w:tcPr>
            <w:tcW w:w="3479" w:type="dxa"/>
            <w:tcBorders>
              <w:left w:val="single" w:sz="4" w:space="0" w:color="000000"/>
              <w:bottom w:val="single" w:sz="4" w:space="0" w:color="000000"/>
            </w:tcBorders>
            <w:shd w:val="clear" w:color="auto" w:fill="auto"/>
            <w:vAlign w:val="center"/>
          </w:tcPr>
          <w:p w14:paraId="45DFCE99"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bCs/>
                <w:color w:val="000000"/>
                <w:sz w:val="26"/>
                <w:szCs w:val="26"/>
              </w:rPr>
              <w:t>Testing</w:t>
            </w:r>
          </w:p>
        </w:tc>
        <w:tc>
          <w:tcPr>
            <w:tcW w:w="1350" w:type="dxa"/>
            <w:tcBorders>
              <w:left w:val="single" w:sz="4" w:space="0" w:color="000000"/>
              <w:bottom w:val="single" w:sz="4" w:space="0" w:color="000000"/>
            </w:tcBorders>
            <w:shd w:val="clear" w:color="auto" w:fill="auto"/>
            <w:vAlign w:val="center"/>
          </w:tcPr>
          <w:p w14:paraId="3605B001" w14:textId="77777777" w:rsidR="00D65EAD" w:rsidRPr="00761F77" w:rsidRDefault="008C2712" w:rsidP="00991241">
            <w:pPr>
              <w:snapToGrid w:val="0"/>
              <w:jc w:val="center"/>
              <w:rPr>
                <w:rFonts w:ascii="Times New Roman" w:hAnsi="Times New Roman" w:cs="Times New Roman"/>
              </w:rPr>
            </w:pPr>
            <w:r w:rsidRPr="00761F77">
              <w:rPr>
                <w:rFonts w:ascii="Times New Roman" w:eastAsia="Times New Roman" w:hAnsi="Times New Roman" w:cs="Times New Roman"/>
                <w:b/>
                <w:bCs/>
                <w:sz w:val="26"/>
                <w:szCs w:val="26"/>
              </w:rPr>
              <w:t>10</w:t>
            </w:r>
            <w:r w:rsidR="003944A5" w:rsidRPr="00761F77">
              <w:rPr>
                <w:rFonts w:ascii="Times New Roman" w:eastAsia="Times New Roman" w:hAnsi="Times New Roman" w:cs="Times New Roman"/>
                <w:b/>
                <w:bCs/>
                <w:sz w:val="26"/>
                <w:szCs w:val="26"/>
              </w:rPr>
              <w:t>/04/</w:t>
            </w:r>
            <w:r w:rsidR="00D65EAD" w:rsidRPr="00761F77">
              <w:rPr>
                <w:rFonts w:ascii="Times New Roman" w:eastAsia="Times New Roman" w:hAnsi="Times New Roman" w:cs="Times New Roman"/>
                <w:b/>
                <w:bCs/>
                <w:sz w:val="26"/>
                <w:szCs w:val="26"/>
              </w:rPr>
              <w:t>17</w:t>
            </w:r>
          </w:p>
        </w:tc>
        <w:tc>
          <w:tcPr>
            <w:tcW w:w="1440" w:type="dxa"/>
            <w:tcBorders>
              <w:left w:val="single" w:sz="4" w:space="0" w:color="000000"/>
              <w:bottom w:val="single" w:sz="4" w:space="0" w:color="000000"/>
            </w:tcBorders>
            <w:shd w:val="clear" w:color="auto" w:fill="auto"/>
            <w:vAlign w:val="center"/>
          </w:tcPr>
          <w:p w14:paraId="133DE9D6" w14:textId="77777777" w:rsidR="00D65EAD" w:rsidRPr="00761F77" w:rsidRDefault="00CD1FB8" w:rsidP="00991241">
            <w:pPr>
              <w:snapToGrid w:val="0"/>
              <w:jc w:val="center"/>
              <w:rPr>
                <w:rFonts w:ascii="Times New Roman" w:hAnsi="Times New Roman" w:cs="Times New Roman"/>
              </w:rPr>
            </w:pPr>
            <w:r w:rsidRPr="00761F77">
              <w:rPr>
                <w:rFonts w:ascii="Times New Roman" w:eastAsia="Times New Roman" w:hAnsi="Times New Roman" w:cs="Times New Roman"/>
                <w:b/>
                <w:bCs/>
                <w:sz w:val="26"/>
                <w:szCs w:val="26"/>
              </w:rPr>
              <w:t>1</w:t>
            </w:r>
            <w:r w:rsidR="00827197" w:rsidRPr="00761F77">
              <w:rPr>
                <w:rFonts w:ascii="Times New Roman" w:eastAsia="Times New Roman" w:hAnsi="Times New Roman" w:cs="Times New Roman"/>
                <w:b/>
                <w:bCs/>
                <w:sz w:val="26"/>
                <w:szCs w:val="26"/>
              </w:rPr>
              <w:t>7</w:t>
            </w:r>
            <w:r w:rsidR="003944A5" w:rsidRPr="00761F77">
              <w:rPr>
                <w:rFonts w:ascii="Times New Roman" w:eastAsia="Times New Roman" w:hAnsi="Times New Roman" w:cs="Times New Roman"/>
                <w:b/>
                <w:bCs/>
                <w:sz w:val="26"/>
                <w:szCs w:val="26"/>
              </w:rPr>
              <w:t>/04/</w:t>
            </w:r>
            <w:r w:rsidR="00D65EAD" w:rsidRPr="00761F77">
              <w:rPr>
                <w:rFonts w:ascii="Times New Roman" w:eastAsia="Times New Roman" w:hAnsi="Times New Roman" w:cs="Times New Roman"/>
                <w:b/>
                <w:bCs/>
                <w:sz w:val="26"/>
                <w:szCs w:val="26"/>
              </w:rPr>
              <w:t>17</w:t>
            </w:r>
          </w:p>
        </w:tc>
        <w:tc>
          <w:tcPr>
            <w:tcW w:w="1170" w:type="dxa"/>
            <w:tcBorders>
              <w:left w:val="single" w:sz="4" w:space="0" w:color="000000"/>
              <w:bottom w:val="single" w:sz="4" w:space="0" w:color="000000"/>
            </w:tcBorders>
            <w:shd w:val="clear" w:color="auto" w:fill="auto"/>
            <w:vAlign w:val="center"/>
          </w:tcPr>
          <w:p w14:paraId="4940778E" w14:textId="06A100CE" w:rsidR="00D65EAD" w:rsidRPr="00761F77" w:rsidRDefault="00857CED" w:rsidP="002D6A66">
            <w:pPr>
              <w:snapToGrid w:val="0"/>
              <w:jc w:val="center"/>
              <w:rPr>
                <w:rFonts w:ascii="Times New Roman" w:eastAsia="Times New Roman" w:hAnsi="Times New Roman" w:cs="Times New Roman"/>
                <w:b/>
                <w:bCs/>
                <w:color w:val="000000"/>
                <w:sz w:val="26"/>
                <w:szCs w:val="26"/>
              </w:rPr>
            </w:pPr>
            <w:r w:rsidRPr="00761F77">
              <w:rPr>
                <w:rFonts w:ascii="Times New Roman" w:eastAsia="Times New Roman" w:hAnsi="Times New Roman" w:cs="Times New Roman"/>
                <w:b/>
                <w:bCs/>
                <w:color w:val="000000"/>
                <w:sz w:val="26"/>
                <w:szCs w:val="26"/>
              </w:rPr>
              <w:t>2</w:t>
            </w:r>
            <w:r w:rsidR="002D6A66" w:rsidRPr="00761F77">
              <w:rPr>
                <w:rFonts w:ascii="Times New Roman" w:eastAsia="Times New Roman" w:hAnsi="Times New Roman" w:cs="Times New Roman"/>
                <w:b/>
                <w:bCs/>
                <w:color w:val="000000"/>
                <w:sz w:val="26"/>
                <w:szCs w:val="26"/>
              </w:rPr>
              <w:t>0</w:t>
            </w:r>
            <w:r w:rsidR="00F71639" w:rsidRPr="00761F77">
              <w:rPr>
                <w:rFonts w:ascii="Times New Roman" w:eastAsia="Times New Roman" w:hAnsi="Times New Roman" w:cs="Times New Roman"/>
                <w:b/>
                <w:bCs/>
                <w:color w:val="000000"/>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493760FF" w14:textId="77777777" w:rsidR="00D65EAD" w:rsidRPr="00761F77" w:rsidRDefault="00D65EAD" w:rsidP="00991241">
            <w:pPr>
              <w:snapToGrid w:val="0"/>
              <w:rPr>
                <w:rFonts w:ascii="Times New Roman" w:eastAsia="Times New Roman" w:hAnsi="Times New Roman" w:cs="Times New Roman"/>
                <w:b/>
                <w:bCs/>
                <w:color w:val="000000"/>
                <w:sz w:val="26"/>
                <w:szCs w:val="26"/>
              </w:rPr>
            </w:pPr>
          </w:p>
        </w:tc>
      </w:tr>
      <w:tr w:rsidR="00D65EAD" w:rsidRPr="00761F77" w14:paraId="63AC2474" w14:textId="77777777" w:rsidTr="0075486D">
        <w:tc>
          <w:tcPr>
            <w:tcW w:w="931" w:type="dxa"/>
            <w:tcBorders>
              <w:left w:val="single" w:sz="4" w:space="0" w:color="000000"/>
              <w:bottom w:val="single" w:sz="4" w:space="0" w:color="000000"/>
            </w:tcBorders>
            <w:shd w:val="clear" w:color="auto" w:fill="auto"/>
            <w:vAlign w:val="center"/>
          </w:tcPr>
          <w:p w14:paraId="0EA2D2CA"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3.2.7.1</w:t>
            </w:r>
          </w:p>
        </w:tc>
        <w:tc>
          <w:tcPr>
            <w:tcW w:w="3479" w:type="dxa"/>
            <w:tcBorders>
              <w:left w:val="single" w:sz="4" w:space="0" w:color="000000"/>
              <w:bottom w:val="single" w:sz="4" w:space="0" w:color="000000"/>
            </w:tcBorders>
            <w:shd w:val="clear" w:color="auto" w:fill="auto"/>
            <w:vAlign w:val="center"/>
          </w:tcPr>
          <w:p w14:paraId="177D4E40" w14:textId="77777777" w:rsidR="00D65EAD" w:rsidRPr="00761F77" w:rsidRDefault="00D65EAD" w:rsidP="004A7742">
            <w:pPr>
              <w:rPr>
                <w:rFonts w:ascii="Times New Roman" w:hAnsi="Times New Roman" w:cs="Times New Roman"/>
              </w:rPr>
            </w:pPr>
            <w:r w:rsidRPr="00761F77">
              <w:rPr>
                <w:rFonts w:ascii="Times New Roman" w:eastAsia="Times New Roman" w:hAnsi="Times New Roman" w:cs="Times New Roman"/>
                <w:color w:val="000000"/>
                <w:sz w:val="26"/>
                <w:szCs w:val="26"/>
              </w:rPr>
              <w:t xml:space="preserve">Test </w:t>
            </w:r>
            <w:r w:rsidR="004A7742" w:rsidRPr="00761F77">
              <w:rPr>
                <w:rFonts w:ascii="Times New Roman" w:eastAsia="Times New Roman" w:hAnsi="Times New Roman" w:cs="Times New Roman"/>
                <w:color w:val="000000"/>
                <w:sz w:val="26"/>
                <w:szCs w:val="26"/>
              </w:rPr>
              <w:t>cho thêm bài viết</w:t>
            </w:r>
          </w:p>
        </w:tc>
        <w:tc>
          <w:tcPr>
            <w:tcW w:w="1350" w:type="dxa"/>
            <w:tcBorders>
              <w:left w:val="single" w:sz="4" w:space="0" w:color="000000"/>
              <w:bottom w:val="single" w:sz="4" w:space="0" w:color="000000"/>
            </w:tcBorders>
            <w:shd w:val="clear" w:color="auto" w:fill="auto"/>
            <w:vAlign w:val="center"/>
          </w:tcPr>
          <w:p w14:paraId="3D2FAFF0" w14:textId="77777777" w:rsidR="00D65EAD" w:rsidRPr="00761F77" w:rsidRDefault="00B41359"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16</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697D56FD" w14:textId="77777777" w:rsidR="00D65EAD" w:rsidRPr="00761F77" w:rsidRDefault="00B41359"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16</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087F08B9" w14:textId="77777777" w:rsidR="00D65EAD" w:rsidRPr="00761F77" w:rsidRDefault="00D65EAD"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 xml:space="preserve">4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0C7E4866" w14:textId="77777777" w:rsidR="00D65EAD" w:rsidRPr="00761F77" w:rsidRDefault="00F71639"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Vũ</w:t>
            </w:r>
          </w:p>
        </w:tc>
      </w:tr>
      <w:tr w:rsidR="00D65EAD" w:rsidRPr="00761F77" w14:paraId="674577A3" w14:textId="77777777" w:rsidTr="0075486D">
        <w:tc>
          <w:tcPr>
            <w:tcW w:w="931" w:type="dxa"/>
            <w:tcBorders>
              <w:left w:val="single" w:sz="4" w:space="0" w:color="000000"/>
              <w:bottom w:val="single" w:sz="4" w:space="0" w:color="000000"/>
            </w:tcBorders>
            <w:shd w:val="clear" w:color="auto" w:fill="auto"/>
            <w:vAlign w:val="center"/>
          </w:tcPr>
          <w:p w14:paraId="5DFF6735"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3.2.7.2</w:t>
            </w:r>
          </w:p>
        </w:tc>
        <w:tc>
          <w:tcPr>
            <w:tcW w:w="3479" w:type="dxa"/>
            <w:tcBorders>
              <w:left w:val="single" w:sz="4" w:space="0" w:color="000000"/>
              <w:bottom w:val="single" w:sz="4" w:space="0" w:color="000000"/>
            </w:tcBorders>
            <w:shd w:val="clear" w:color="auto" w:fill="auto"/>
            <w:vAlign w:val="center"/>
          </w:tcPr>
          <w:p w14:paraId="2A2739C4" w14:textId="77777777" w:rsidR="00D65EAD" w:rsidRPr="00761F77" w:rsidRDefault="004A7742" w:rsidP="00991241">
            <w:pPr>
              <w:rPr>
                <w:rFonts w:ascii="Times New Roman" w:hAnsi="Times New Roman" w:cs="Times New Roman"/>
              </w:rPr>
            </w:pPr>
            <w:r w:rsidRPr="00761F77">
              <w:rPr>
                <w:rFonts w:ascii="Times New Roman" w:eastAsia="Times New Roman" w:hAnsi="Times New Roman" w:cs="Times New Roman"/>
                <w:color w:val="000000"/>
                <w:sz w:val="26"/>
                <w:szCs w:val="26"/>
              </w:rPr>
              <w:t>Test cho chỉnh sửa bài viết</w:t>
            </w:r>
          </w:p>
        </w:tc>
        <w:tc>
          <w:tcPr>
            <w:tcW w:w="1350" w:type="dxa"/>
            <w:tcBorders>
              <w:left w:val="single" w:sz="4" w:space="0" w:color="000000"/>
              <w:bottom w:val="single" w:sz="4" w:space="0" w:color="000000"/>
            </w:tcBorders>
            <w:shd w:val="clear" w:color="auto" w:fill="auto"/>
            <w:vAlign w:val="center"/>
          </w:tcPr>
          <w:p w14:paraId="3DDFE20E" w14:textId="77777777" w:rsidR="00D65EAD" w:rsidRPr="00761F77" w:rsidRDefault="008C2712"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15</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50F0025C" w14:textId="77777777" w:rsidR="00D65EAD" w:rsidRPr="00761F77" w:rsidRDefault="008C2712"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15</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22976402" w14:textId="77777777" w:rsidR="00D65EAD" w:rsidRPr="00761F77" w:rsidRDefault="00F71639"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4</w:t>
            </w:r>
            <w:r w:rsidR="00D65EAD" w:rsidRPr="00761F77">
              <w:rPr>
                <w:rFonts w:ascii="Times New Roman" w:eastAsia="Times New Roman" w:hAnsi="Times New Roman" w:cs="Times New Roman"/>
                <w:color w:val="000000"/>
                <w:sz w:val="26"/>
                <w:szCs w:val="26"/>
              </w:rPr>
              <w:t xml:space="preserve">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24E45960" w14:textId="77777777" w:rsidR="00D65EAD" w:rsidRPr="00761F77" w:rsidRDefault="008C2712" w:rsidP="00F71639">
            <w:pPr>
              <w:snapToGrid w:val="0"/>
              <w:jc w:val="center"/>
              <w:rPr>
                <w:rFonts w:ascii="Times New Roman" w:hAnsi="Times New Roman" w:cs="Times New Roman"/>
              </w:rPr>
            </w:pPr>
            <w:r w:rsidRPr="00761F77">
              <w:rPr>
                <w:rFonts w:ascii="Times New Roman" w:hAnsi="Times New Roman" w:cs="Times New Roman"/>
              </w:rPr>
              <w:t>Nam</w:t>
            </w:r>
            <w:r w:rsidR="00F71639" w:rsidRPr="00761F77">
              <w:rPr>
                <w:rFonts w:ascii="Times New Roman" w:hAnsi="Times New Roman" w:cs="Times New Roman"/>
              </w:rPr>
              <w:t xml:space="preserve"> </w:t>
            </w:r>
          </w:p>
        </w:tc>
      </w:tr>
      <w:tr w:rsidR="00D65EAD" w:rsidRPr="00761F77" w14:paraId="726E608B" w14:textId="77777777" w:rsidTr="0075486D">
        <w:tc>
          <w:tcPr>
            <w:tcW w:w="931" w:type="dxa"/>
            <w:tcBorders>
              <w:left w:val="single" w:sz="4" w:space="0" w:color="000000"/>
              <w:bottom w:val="single" w:sz="4" w:space="0" w:color="000000"/>
            </w:tcBorders>
            <w:shd w:val="clear" w:color="auto" w:fill="auto"/>
            <w:vAlign w:val="center"/>
          </w:tcPr>
          <w:p w14:paraId="6F0B9828"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3.2.7.3</w:t>
            </w:r>
          </w:p>
        </w:tc>
        <w:tc>
          <w:tcPr>
            <w:tcW w:w="3479" w:type="dxa"/>
            <w:tcBorders>
              <w:left w:val="single" w:sz="4" w:space="0" w:color="000000"/>
              <w:bottom w:val="single" w:sz="4" w:space="0" w:color="000000"/>
            </w:tcBorders>
            <w:shd w:val="clear" w:color="auto" w:fill="auto"/>
            <w:vAlign w:val="center"/>
          </w:tcPr>
          <w:p w14:paraId="2AD91E9C" w14:textId="77777777" w:rsidR="00D65EAD" w:rsidRPr="00761F77" w:rsidRDefault="004A7742" w:rsidP="00991241">
            <w:pPr>
              <w:rPr>
                <w:rFonts w:ascii="Times New Roman" w:hAnsi="Times New Roman" w:cs="Times New Roman"/>
              </w:rPr>
            </w:pPr>
            <w:r w:rsidRPr="00761F77">
              <w:rPr>
                <w:rFonts w:ascii="Times New Roman" w:eastAsia="Times New Roman" w:hAnsi="Times New Roman" w:cs="Times New Roman"/>
                <w:color w:val="000000"/>
                <w:sz w:val="26"/>
                <w:szCs w:val="26"/>
              </w:rPr>
              <w:t>Test cho xóa bài viết</w:t>
            </w:r>
          </w:p>
        </w:tc>
        <w:tc>
          <w:tcPr>
            <w:tcW w:w="1350" w:type="dxa"/>
            <w:tcBorders>
              <w:left w:val="single" w:sz="4" w:space="0" w:color="000000"/>
              <w:bottom w:val="single" w:sz="4" w:space="0" w:color="000000"/>
            </w:tcBorders>
            <w:shd w:val="clear" w:color="auto" w:fill="auto"/>
            <w:vAlign w:val="center"/>
          </w:tcPr>
          <w:p w14:paraId="667805AF" w14:textId="77777777" w:rsidR="00D65EAD" w:rsidRPr="00761F77" w:rsidRDefault="008C2712"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15</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257F0190" w14:textId="77777777" w:rsidR="00D65EAD" w:rsidRPr="00761F77" w:rsidRDefault="008C2712"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15</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146BB5E0" w14:textId="77777777" w:rsidR="00D65EAD" w:rsidRPr="00761F77" w:rsidRDefault="00F90E5F"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w:t>
            </w:r>
            <w:r w:rsidR="00D65EAD" w:rsidRPr="00761F77">
              <w:rPr>
                <w:rFonts w:ascii="Times New Roman" w:eastAsia="Times New Roman" w:hAnsi="Times New Roman" w:cs="Times New Roman"/>
                <w:color w:val="000000"/>
                <w:sz w:val="26"/>
                <w:szCs w:val="26"/>
              </w:rPr>
              <w:t xml:space="preserve">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032D0D93" w14:textId="77777777" w:rsidR="00D65EAD" w:rsidRPr="00761F77" w:rsidRDefault="008C2712"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Trí</w:t>
            </w:r>
          </w:p>
        </w:tc>
      </w:tr>
      <w:tr w:rsidR="00D65EAD" w:rsidRPr="00761F77" w14:paraId="481705AD" w14:textId="77777777" w:rsidTr="0075486D">
        <w:tc>
          <w:tcPr>
            <w:tcW w:w="931" w:type="dxa"/>
            <w:tcBorders>
              <w:left w:val="single" w:sz="4" w:space="0" w:color="000000"/>
              <w:bottom w:val="single" w:sz="4" w:space="0" w:color="000000"/>
            </w:tcBorders>
            <w:shd w:val="clear" w:color="auto" w:fill="auto"/>
            <w:vAlign w:val="center"/>
          </w:tcPr>
          <w:p w14:paraId="0F7AB1C8"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3.2.7.4</w:t>
            </w:r>
          </w:p>
        </w:tc>
        <w:tc>
          <w:tcPr>
            <w:tcW w:w="3479" w:type="dxa"/>
            <w:tcBorders>
              <w:left w:val="single" w:sz="4" w:space="0" w:color="000000"/>
              <w:bottom w:val="single" w:sz="4" w:space="0" w:color="000000"/>
            </w:tcBorders>
            <w:shd w:val="clear" w:color="auto" w:fill="auto"/>
            <w:vAlign w:val="center"/>
          </w:tcPr>
          <w:p w14:paraId="710304D1" w14:textId="77777777" w:rsidR="00D65EAD" w:rsidRPr="00761F77" w:rsidRDefault="004A7742" w:rsidP="00991241">
            <w:pPr>
              <w:rPr>
                <w:rFonts w:ascii="Times New Roman" w:hAnsi="Times New Roman" w:cs="Times New Roman"/>
              </w:rPr>
            </w:pPr>
            <w:r w:rsidRPr="00761F77">
              <w:rPr>
                <w:rFonts w:ascii="Times New Roman" w:eastAsia="Times New Roman" w:hAnsi="Times New Roman" w:cs="Times New Roman"/>
                <w:color w:val="000000"/>
                <w:sz w:val="26"/>
                <w:szCs w:val="26"/>
              </w:rPr>
              <w:t>Test cho thêm loạt bài viết</w:t>
            </w:r>
          </w:p>
        </w:tc>
        <w:tc>
          <w:tcPr>
            <w:tcW w:w="1350" w:type="dxa"/>
            <w:tcBorders>
              <w:left w:val="single" w:sz="4" w:space="0" w:color="000000"/>
              <w:bottom w:val="single" w:sz="4" w:space="0" w:color="000000"/>
            </w:tcBorders>
            <w:shd w:val="clear" w:color="auto" w:fill="auto"/>
            <w:vAlign w:val="center"/>
          </w:tcPr>
          <w:p w14:paraId="1BDCCADA" w14:textId="77777777" w:rsidR="00D65EAD" w:rsidRPr="00761F77" w:rsidRDefault="00D65EAD"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16</w:t>
            </w:r>
            <w:r w:rsidR="003944A5" w:rsidRPr="00761F77">
              <w:rPr>
                <w:rFonts w:ascii="Times New Roman" w:eastAsia="Times New Roman" w:hAnsi="Times New Roman" w:cs="Times New Roman"/>
                <w:sz w:val="26"/>
                <w:szCs w:val="26"/>
              </w:rPr>
              <w:t>/04/</w:t>
            </w:r>
            <w:r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005EC9AB" w14:textId="77777777" w:rsidR="00D65EAD" w:rsidRPr="00761F77" w:rsidRDefault="008C2712"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16</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4F6B48A3" w14:textId="77777777" w:rsidR="00D65EAD" w:rsidRPr="00761F77" w:rsidRDefault="00F71639"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4</w:t>
            </w:r>
            <w:r w:rsidR="00D65EAD" w:rsidRPr="00761F77">
              <w:rPr>
                <w:rFonts w:ascii="Times New Roman" w:eastAsia="Times New Roman" w:hAnsi="Times New Roman" w:cs="Times New Roman"/>
                <w:color w:val="000000"/>
                <w:sz w:val="26"/>
                <w:szCs w:val="26"/>
              </w:rPr>
              <w:t xml:space="preserve">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61CE72CD" w14:textId="77777777" w:rsidR="00D65EAD" w:rsidRPr="00761F77" w:rsidRDefault="00F71639"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 xml:space="preserve">Vy </w:t>
            </w:r>
          </w:p>
        </w:tc>
      </w:tr>
      <w:tr w:rsidR="00D65EAD" w:rsidRPr="00761F77" w14:paraId="7A56FF5A" w14:textId="77777777" w:rsidTr="0075486D">
        <w:tc>
          <w:tcPr>
            <w:tcW w:w="931" w:type="dxa"/>
            <w:tcBorders>
              <w:left w:val="single" w:sz="4" w:space="0" w:color="000000"/>
              <w:bottom w:val="single" w:sz="4" w:space="0" w:color="000000"/>
            </w:tcBorders>
            <w:shd w:val="clear" w:color="auto" w:fill="auto"/>
            <w:vAlign w:val="center"/>
          </w:tcPr>
          <w:p w14:paraId="3641AA92"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3.2.7.5</w:t>
            </w:r>
          </w:p>
        </w:tc>
        <w:tc>
          <w:tcPr>
            <w:tcW w:w="3479" w:type="dxa"/>
            <w:tcBorders>
              <w:left w:val="single" w:sz="4" w:space="0" w:color="000000"/>
              <w:bottom w:val="single" w:sz="4" w:space="0" w:color="000000"/>
            </w:tcBorders>
            <w:shd w:val="clear" w:color="auto" w:fill="auto"/>
            <w:vAlign w:val="center"/>
          </w:tcPr>
          <w:p w14:paraId="10396C06" w14:textId="77777777" w:rsidR="00D65EAD" w:rsidRPr="00761F77" w:rsidRDefault="004A7742" w:rsidP="00991241">
            <w:pPr>
              <w:rPr>
                <w:rFonts w:ascii="Times New Roman" w:hAnsi="Times New Roman" w:cs="Times New Roman"/>
              </w:rPr>
            </w:pPr>
            <w:r w:rsidRPr="00761F77">
              <w:rPr>
                <w:rFonts w:ascii="Times New Roman" w:eastAsia="Times New Roman" w:hAnsi="Times New Roman" w:cs="Times New Roman"/>
                <w:color w:val="000000"/>
                <w:sz w:val="26"/>
                <w:szCs w:val="26"/>
              </w:rPr>
              <w:t>Test cho chỉnh sửa loạt bài viết</w:t>
            </w:r>
          </w:p>
        </w:tc>
        <w:tc>
          <w:tcPr>
            <w:tcW w:w="1350" w:type="dxa"/>
            <w:tcBorders>
              <w:left w:val="single" w:sz="4" w:space="0" w:color="000000"/>
              <w:bottom w:val="single" w:sz="4" w:space="0" w:color="000000"/>
            </w:tcBorders>
            <w:shd w:val="clear" w:color="auto" w:fill="auto"/>
            <w:vAlign w:val="center"/>
          </w:tcPr>
          <w:p w14:paraId="05F1D283" w14:textId="77777777" w:rsidR="00D65EAD" w:rsidRPr="00761F77" w:rsidRDefault="008C2712"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1</w:t>
            </w:r>
            <w:r w:rsidR="00827197" w:rsidRPr="00761F77">
              <w:rPr>
                <w:rFonts w:ascii="Times New Roman" w:eastAsia="Times New Roman" w:hAnsi="Times New Roman" w:cs="Times New Roman"/>
                <w:sz w:val="26"/>
                <w:szCs w:val="26"/>
              </w:rPr>
              <w:t>7</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2925A523" w14:textId="77777777" w:rsidR="00D65EAD" w:rsidRPr="00761F77" w:rsidRDefault="00827197"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17</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243CF660" w14:textId="77777777" w:rsidR="00D65EAD" w:rsidRPr="00761F77" w:rsidRDefault="00F71639"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4</w:t>
            </w:r>
            <w:r w:rsidR="00D65EAD" w:rsidRPr="00761F77">
              <w:rPr>
                <w:rFonts w:ascii="Times New Roman" w:eastAsia="Times New Roman" w:hAnsi="Times New Roman" w:cs="Times New Roman"/>
                <w:color w:val="000000"/>
                <w:sz w:val="26"/>
                <w:szCs w:val="26"/>
              </w:rPr>
              <w:t xml:space="preserve">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51C47F5D" w14:textId="77777777" w:rsidR="00D65EAD" w:rsidRPr="00761F77" w:rsidRDefault="00F71639"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 xml:space="preserve">Vy </w:t>
            </w:r>
          </w:p>
        </w:tc>
      </w:tr>
      <w:tr w:rsidR="00D65EAD" w:rsidRPr="00761F77" w14:paraId="7D52FCE0" w14:textId="77777777" w:rsidTr="0075486D">
        <w:tc>
          <w:tcPr>
            <w:tcW w:w="931" w:type="dxa"/>
            <w:tcBorders>
              <w:left w:val="single" w:sz="4" w:space="0" w:color="000000"/>
              <w:bottom w:val="single" w:sz="4" w:space="0" w:color="000000"/>
            </w:tcBorders>
            <w:shd w:val="clear" w:color="auto" w:fill="auto"/>
            <w:vAlign w:val="center"/>
          </w:tcPr>
          <w:p w14:paraId="768F2776"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3.2.7.6</w:t>
            </w:r>
          </w:p>
        </w:tc>
        <w:tc>
          <w:tcPr>
            <w:tcW w:w="3479" w:type="dxa"/>
            <w:tcBorders>
              <w:left w:val="single" w:sz="4" w:space="0" w:color="000000"/>
              <w:bottom w:val="single" w:sz="4" w:space="0" w:color="000000"/>
            </w:tcBorders>
            <w:shd w:val="clear" w:color="auto" w:fill="auto"/>
            <w:vAlign w:val="center"/>
          </w:tcPr>
          <w:p w14:paraId="6CE9DF2A" w14:textId="77777777" w:rsidR="00D65EAD" w:rsidRPr="00761F77" w:rsidRDefault="004A7742" w:rsidP="00991241">
            <w:pPr>
              <w:rPr>
                <w:rFonts w:ascii="Times New Roman" w:hAnsi="Times New Roman" w:cs="Times New Roman"/>
              </w:rPr>
            </w:pPr>
            <w:r w:rsidRPr="00761F77">
              <w:rPr>
                <w:rFonts w:ascii="Times New Roman" w:eastAsia="Times New Roman" w:hAnsi="Times New Roman" w:cs="Times New Roman"/>
                <w:color w:val="000000"/>
                <w:sz w:val="26"/>
                <w:szCs w:val="26"/>
              </w:rPr>
              <w:t>Test cho xóa loạt bài viết</w:t>
            </w:r>
          </w:p>
        </w:tc>
        <w:tc>
          <w:tcPr>
            <w:tcW w:w="1350" w:type="dxa"/>
            <w:tcBorders>
              <w:left w:val="single" w:sz="4" w:space="0" w:color="000000"/>
              <w:bottom w:val="single" w:sz="4" w:space="0" w:color="000000"/>
            </w:tcBorders>
            <w:shd w:val="clear" w:color="auto" w:fill="auto"/>
            <w:vAlign w:val="center"/>
          </w:tcPr>
          <w:p w14:paraId="63232D7D" w14:textId="77777777" w:rsidR="00D65EAD" w:rsidRPr="00761F77" w:rsidRDefault="00236D5C"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17</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57950F84" w14:textId="77777777" w:rsidR="00D65EAD" w:rsidRPr="00761F77" w:rsidRDefault="00D65EAD"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17</w:t>
            </w:r>
            <w:r w:rsidR="003944A5" w:rsidRPr="00761F77">
              <w:rPr>
                <w:rFonts w:ascii="Times New Roman" w:eastAsia="Times New Roman" w:hAnsi="Times New Roman" w:cs="Times New Roman"/>
                <w:sz w:val="26"/>
                <w:szCs w:val="26"/>
              </w:rPr>
              <w:t>/04/</w:t>
            </w:r>
            <w:r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0C812581" w14:textId="77777777" w:rsidR="00D65EAD" w:rsidRPr="00761F77" w:rsidRDefault="00F71639"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w:t>
            </w:r>
            <w:r w:rsidR="00D65EAD" w:rsidRPr="00761F77">
              <w:rPr>
                <w:rFonts w:ascii="Times New Roman" w:eastAsia="Times New Roman" w:hAnsi="Times New Roman" w:cs="Times New Roman"/>
                <w:color w:val="000000"/>
                <w:sz w:val="26"/>
                <w:szCs w:val="26"/>
              </w:rPr>
              <w:t xml:space="preserve">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51888494" w14:textId="77777777" w:rsidR="00D65EAD" w:rsidRPr="00761F77" w:rsidRDefault="00F71639"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Vũ</w:t>
            </w:r>
          </w:p>
        </w:tc>
      </w:tr>
      <w:tr w:rsidR="00D65EAD" w:rsidRPr="00761F77" w14:paraId="0584EFD2" w14:textId="77777777" w:rsidTr="0075486D">
        <w:tc>
          <w:tcPr>
            <w:tcW w:w="931" w:type="dxa"/>
            <w:tcBorders>
              <w:left w:val="single" w:sz="4" w:space="0" w:color="000000"/>
              <w:bottom w:val="single" w:sz="4" w:space="0" w:color="000000"/>
            </w:tcBorders>
            <w:shd w:val="clear" w:color="auto" w:fill="auto"/>
            <w:vAlign w:val="center"/>
          </w:tcPr>
          <w:p w14:paraId="73BC18C7"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bCs/>
                <w:color w:val="000000"/>
                <w:sz w:val="26"/>
                <w:szCs w:val="26"/>
              </w:rPr>
              <w:t>3.2.8</w:t>
            </w:r>
          </w:p>
        </w:tc>
        <w:tc>
          <w:tcPr>
            <w:tcW w:w="3479" w:type="dxa"/>
            <w:tcBorders>
              <w:left w:val="single" w:sz="4" w:space="0" w:color="000000"/>
              <w:bottom w:val="single" w:sz="4" w:space="0" w:color="000000"/>
            </w:tcBorders>
            <w:shd w:val="clear" w:color="auto" w:fill="auto"/>
            <w:vAlign w:val="center"/>
          </w:tcPr>
          <w:p w14:paraId="120F90CB" w14:textId="77777777" w:rsidR="00D65EAD" w:rsidRPr="00761F77" w:rsidRDefault="00CC7328" w:rsidP="00991241">
            <w:pPr>
              <w:rPr>
                <w:rFonts w:ascii="Times New Roman" w:hAnsi="Times New Roman" w:cs="Times New Roman"/>
              </w:rPr>
            </w:pPr>
            <w:r w:rsidRPr="00761F77">
              <w:rPr>
                <w:rFonts w:ascii="Times New Roman" w:eastAsia="Times New Roman" w:hAnsi="Times New Roman" w:cs="Times New Roman"/>
                <w:b/>
                <w:bCs/>
                <w:color w:val="000000"/>
                <w:sz w:val="26"/>
                <w:szCs w:val="26"/>
              </w:rPr>
              <w:t>Sửa lỗi</w:t>
            </w:r>
          </w:p>
        </w:tc>
        <w:tc>
          <w:tcPr>
            <w:tcW w:w="1350" w:type="dxa"/>
            <w:tcBorders>
              <w:left w:val="single" w:sz="4" w:space="0" w:color="000000"/>
              <w:bottom w:val="single" w:sz="4" w:space="0" w:color="000000"/>
            </w:tcBorders>
            <w:shd w:val="clear" w:color="auto" w:fill="auto"/>
            <w:vAlign w:val="center"/>
          </w:tcPr>
          <w:p w14:paraId="7A327104" w14:textId="77777777" w:rsidR="00D65EAD" w:rsidRPr="00761F77" w:rsidRDefault="00663495" w:rsidP="00991241">
            <w:pPr>
              <w:snapToGrid w:val="0"/>
              <w:jc w:val="center"/>
              <w:rPr>
                <w:rFonts w:ascii="Times New Roman" w:hAnsi="Times New Roman" w:cs="Times New Roman"/>
              </w:rPr>
            </w:pPr>
            <w:r w:rsidRPr="00761F77">
              <w:rPr>
                <w:rFonts w:ascii="Times New Roman" w:eastAsia="Times New Roman" w:hAnsi="Times New Roman" w:cs="Times New Roman"/>
                <w:b/>
                <w:bCs/>
                <w:color w:val="000000"/>
                <w:sz w:val="26"/>
                <w:szCs w:val="26"/>
              </w:rPr>
              <w:t>17</w:t>
            </w:r>
            <w:r w:rsidR="003944A5" w:rsidRPr="00761F77">
              <w:rPr>
                <w:rFonts w:ascii="Times New Roman" w:eastAsia="Times New Roman" w:hAnsi="Times New Roman" w:cs="Times New Roman"/>
                <w:b/>
                <w:bCs/>
                <w:color w:val="000000"/>
                <w:sz w:val="26"/>
                <w:szCs w:val="26"/>
              </w:rPr>
              <w:t>/04/</w:t>
            </w:r>
            <w:r w:rsidR="00D65EAD" w:rsidRPr="00761F77">
              <w:rPr>
                <w:rFonts w:ascii="Times New Roman" w:eastAsia="Times New Roman" w:hAnsi="Times New Roman" w:cs="Times New Roman"/>
                <w:b/>
                <w:bCs/>
                <w:color w:val="000000"/>
                <w:sz w:val="26"/>
                <w:szCs w:val="26"/>
              </w:rPr>
              <w:t>17</w:t>
            </w:r>
          </w:p>
        </w:tc>
        <w:tc>
          <w:tcPr>
            <w:tcW w:w="1440" w:type="dxa"/>
            <w:tcBorders>
              <w:left w:val="single" w:sz="4" w:space="0" w:color="000000"/>
              <w:bottom w:val="single" w:sz="4" w:space="0" w:color="000000"/>
            </w:tcBorders>
            <w:shd w:val="clear" w:color="auto" w:fill="auto"/>
            <w:vAlign w:val="center"/>
          </w:tcPr>
          <w:p w14:paraId="7C26AC46" w14:textId="77777777" w:rsidR="00D65EAD" w:rsidRPr="00761F77" w:rsidRDefault="00663495" w:rsidP="00991241">
            <w:pPr>
              <w:snapToGrid w:val="0"/>
              <w:jc w:val="center"/>
              <w:rPr>
                <w:rFonts w:ascii="Times New Roman" w:hAnsi="Times New Roman" w:cs="Times New Roman"/>
              </w:rPr>
            </w:pPr>
            <w:r w:rsidRPr="00761F77">
              <w:rPr>
                <w:rFonts w:ascii="Times New Roman" w:eastAsia="Times New Roman" w:hAnsi="Times New Roman" w:cs="Times New Roman"/>
                <w:b/>
                <w:bCs/>
                <w:color w:val="000000"/>
                <w:sz w:val="26"/>
                <w:szCs w:val="26"/>
              </w:rPr>
              <w:t>19</w:t>
            </w:r>
            <w:r w:rsidR="003944A5" w:rsidRPr="00761F77">
              <w:rPr>
                <w:rFonts w:ascii="Times New Roman" w:eastAsia="Times New Roman" w:hAnsi="Times New Roman" w:cs="Times New Roman"/>
                <w:b/>
                <w:bCs/>
                <w:color w:val="000000"/>
                <w:sz w:val="26"/>
                <w:szCs w:val="26"/>
              </w:rPr>
              <w:t>/04/</w:t>
            </w:r>
            <w:r w:rsidR="00D65EAD" w:rsidRPr="00761F77">
              <w:rPr>
                <w:rFonts w:ascii="Times New Roman" w:eastAsia="Times New Roman" w:hAnsi="Times New Roman" w:cs="Times New Roman"/>
                <w:b/>
                <w:bCs/>
                <w:color w:val="000000"/>
                <w:sz w:val="26"/>
                <w:szCs w:val="26"/>
              </w:rPr>
              <w:t>17</w:t>
            </w:r>
          </w:p>
        </w:tc>
        <w:tc>
          <w:tcPr>
            <w:tcW w:w="1170" w:type="dxa"/>
            <w:tcBorders>
              <w:left w:val="single" w:sz="4" w:space="0" w:color="000000"/>
              <w:bottom w:val="single" w:sz="4" w:space="0" w:color="000000"/>
            </w:tcBorders>
            <w:shd w:val="clear" w:color="auto" w:fill="auto"/>
            <w:vAlign w:val="center"/>
          </w:tcPr>
          <w:p w14:paraId="72ABE327" w14:textId="77777777" w:rsidR="00D65EAD" w:rsidRPr="00761F77" w:rsidRDefault="00857CED" w:rsidP="00245AA4">
            <w:pPr>
              <w:snapToGrid w:val="0"/>
              <w:jc w:val="center"/>
              <w:rPr>
                <w:rFonts w:ascii="Times New Roman" w:eastAsia="Times New Roman" w:hAnsi="Times New Roman" w:cs="Times New Roman"/>
                <w:b/>
                <w:bCs/>
                <w:color w:val="000000"/>
                <w:sz w:val="26"/>
                <w:szCs w:val="26"/>
              </w:rPr>
            </w:pPr>
            <w:r w:rsidRPr="00761F77">
              <w:rPr>
                <w:rFonts w:ascii="Times New Roman" w:eastAsia="Times New Roman" w:hAnsi="Times New Roman" w:cs="Times New Roman"/>
                <w:b/>
                <w:bCs/>
                <w:color w:val="000000"/>
                <w:sz w:val="26"/>
                <w:szCs w:val="26"/>
              </w:rPr>
              <w:t>39</w:t>
            </w:r>
            <w:r w:rsidR="00245AA4" w:rsidRPr="00761F77">
              <w:rPr>
                <w:rFonts w:ascii="Times New Roman" w:eastAsia="Times New Roman" w:hAnsi="Times New Roman" w:cs="Times New Roman"/>
                <w:b/>
                <w:bCs/>
                <w:color w:val="000000"/>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47363465" w14:textId="77777777" w:rsidR="00D65EAD" w:rsidRPr="00761F77" w:rsidRDefault="00D65EAD" w:rsidP="00991241">
            <w:pPr>
              <w:snapToGrid w:val="0"/>
              <w:rPr>
                <w:rFonts w:ascii="Times New Roman" w:eastAsia="Times New Roman" w:hAnsi="Times New Roman" w:cs="Times New Roman"/>
                <w:b/>
                <w:bCs/>
                <w:color w:val="000000"/>
                <w:sz w:val="26"/>
                <w:szCs w:val="26"/>
              </w:rPr>
            </w:pPr>
          </w:p>
        </w:tc>
      </w:tr>
      <w:tr w:rsidR="00D65EAD" w:rsidRPr="00761F77" w14:paraId="2BA41C9E" w14:textId="77777777" w:rsidTr="0075486D">
        <w:tc>
          <w:tcPr>
            <w:tcW w:w="931" w:type="dxa"/>
            <w:tcBorders>
              <w:left w:val="single" w:sz="4" w:space="0" w:color="000000"/>
              <w:bottom w:val="single" w:sz="4" w:space="0" w:color="000000"/>
            </w:tcBorders>
            <w:shd w:val="clear" w:color="auto" w:fill="auto"/>
            <w:vAlign w:val="center"/>
          </w:tcPr>
          <w:p w14:paraId="57F0F8B2"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3.2.8.1</w:t>
            </w:r>
          </w:p>
        </w:tc>
        <w:tc>
          <w:tcPr>
            <w:tcW w:w="3479" w:type="dxa"/>
            <w:tcBorders>
              <w:left w:val="single" w:sz="4" w:space="0" w:color="000000"/>
              <w:bottom w:val="single" w:sz="4" w:space="0" w:color="000000"/>
            </w:tcBorders>
            <w:shd w:val="clear" w:color="auto" w:fill="auto"/>
            <w:vAlign w:val="center"/>
          </w:tcPr>
          <w:p w14:paraId="5281A159" w14:textId="77777777" w:rsidR="00D65EAD" w:rsidRPr="00761F77" w:rsidRDefault="00CC7328" w:rsidP="00CC7328">
            <w:pPr>
              <w:rPr>
                <w:rFonts w:ascii="Times New Roman" w:hAnsi="Times New Roman" w:cs="Times New Roman"/>
              </w:rPr>
            </w:pPr>
            <w:r w:rsidRPr="00761F77">
              <w:rPr>
                <w:rFonts w:ascii="Times New Roman" w:eastAsia="Times New Roman" w:hAnsi="Times New Roman" w:cs="Times New Roman"/>
                <w:color w:val="000000"/>
                <w:sz w:val="26"/>
                <w:szCs w:val="26"/>
              </w:rPr>
              <w:t>Sửa lỗi cho thêm bài viết</w:t>
            </w:r>
          </w:p>
        </w:tc>
        <w:tc>
          <w:tcPr>
            <w:tcW w:w="1350" w:type="dxa"/>
            <w:tcBorders>
              <w:left w:val="single" w:sz="4" w:space="0" w:color="000000"/>
              <w:bottom w:val="single" w:sz="4" w:space="0" w:color="000000"/>
            </w:tcBorders>
            <w:shd w:val="clear" w:color="auto" w:fill="auto"/>
            <w:vAlign w:val="center"/>
          </w:tcPr>
          <w:p w14:paraId="5217C79F" w14:textId="77777777" w:rsidR="00D65EAD" w:rsidRPr="00761F77" w:rsidRDefault="00663495"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17</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7551F500" w14:textId="77777777" w:rsidR="00D65EAD" w:rsidRPr="00761F77" w:rsidRDefault="00663495"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18</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643103D3" w14:textId="77777777" w:rsidR="00D65EAD" w:rsidRPr="00761F77" w:rsidRDefault="00D65EAD"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 xml:space="preserve">12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476C9530" w14:textId="77777777" w:rsidR="00D65EAD" w:rsidRPr="00761F77" w:rsidRDefault="00245AA4" w:rsidP="00991241">
            <w:pPr>
              <w:snapToGrid w:val="0"/>
              <w:jc w:val="center"/>
              <w:rPr>
                <w:rFonts w:ascii="Times New Roman" w:hAnsi="Times New Roman" w:cs="Times New Roman"/>
              </w:rPr>
            </w:pPr>
            <w:r w:rsidRPr="00761F77">
              <w:rPr>
                <w:rFonts w:ascii="Times New Roman" w:hAnsi="Times New Roman" w:cs="Times New Roman"/>
                <w:sz w:val="26"/>
                <w:szCs w:val="26"/>
              </w:rPr>
              <w:t>Trí</w:t>
            </w:r>
          </w:p>
        </w:tc>
      </w:tr>
      <w:tr w:rsidR="00D65EAD" w:rsidRPr="00761F77" w14:paraId="52C58B4D" w14:textId="77777777" w:rsidTr="0075486D">
        <w:tc>
          <w:tcPr>
            <w:tcW w:w="931" w:type="dxa"/>
            <w:tcBorders>
              <w:left w:val="single" w:sz="4" w:space="0" w:color="000000"/>
              <w:bottom w:val="single" w:sz="4" w:space="0" w:color="000000"/>
            </w:tcBorders>
            <w:shd w:val="clear" w:color="auto" w:fill="auto"/>
            <w:vAlign w:val="center"/>
          </w:tcPr>
          <w:p w14:paraId="51EAAC7E"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3.2.8.2</w:t>
            </w:r>
          </w:p>
        </w:tc>
        <w:tc>
          <w:tcPr>
            <w:tcW w:w="3479" w:type="dxa"/>
            <w:tcBorders>
              <w:left w:val="single" w:sz="4" w:space="0" w:color="000000"/>
              <w:bottom w:val="single" w:sz="4" w:space="0" w:color="000000"/>
            </w:tcBorders>
            <w:shd w:val="clear" w:color="auto" w:fill="auto"/>
            <w:vAlign w:val="center"/>
          </w:tcPr>
          <w:p w14:paraId="32E84879" w14:textId="77777777" w:rsidR="00D65EAD" w:rsidRPr="00761F77" w:rsidRDefault="00CC7328" w:rsidP="00991241">
            <w:pPr>
              <w:rPr>
                <w:rFonts w:ascii="Times New Roman" w:hAnsi="Times New Roman" w:cs="Times New Roman"/>
              </w:rPr>
            </w:pPr>
            <w:r w:rsidRPr="00761F77">
              <w:rPr>
                <w:rFonts w:ascii="Times New Roman" w:eastAsia="Times New Roman" w:hAnsi="Times New Roman" w:cs="Times New Roman"/>
                <w:color w:val="000000"/>
                <w:sz w:val="26"/>
                <w:szCs w:val="26"/>
              </w:rPr>
              <w:t>Sửa lỗi cho chỉnh sửa bài viết</w:t>
            </w:r>
          </w:p>
        </w:tc>
        <w:tc>
          <w:tcPr>
            <w:tcW w:w="1350" w:type="dxa"/>
            <w:tcBorders>
              <w:left w:val="single" w:sz="4" w:space="0" w:color="000000"/>
              <w:bottom w:val="single" w:sz="4" w:space="0" w:color="000000"/>
            </w:tcBorders>
            <w:shd w:val="clear" w:color="auto" w:fill="auto"/>
            <w:vAlign w:val="center"/>
          </w:tcPr>
          <w:p w14:paraId="1431169D" w14:textId="77777777" w:rsidR="00D65EAD" w:rsidRPr="00761F77" w:rsidRDefault="00663495"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17</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3A3D318B" w14:textId="77777777" w:rsidR="00D65EAD" w:rsidRPr="00761F77" w:rsidRDefault="00663495"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18</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58A2774A" w14:textId="77777777" w:rsidR="00D65EAD" w:rsidRPr="00761F77" w:rsidRDefault="00D65EAD"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 xml:space="preserve">7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6BC72AE5" w14:textId="77777777" w:rsidR="00D65EAD" w:rsidRPr="00761F77" w:rsidRDefault="00245AA4" w:rsidP="00991241">
            <w:pPr>
              <w:snapToGrid w:val="0"/>
              <w:jc w:val="center"/>
              <w:rPr>
                <w:rFonts w:ascii="Times New Roman" w:hAnsi="Times New Roman" w:cs="Times New Roman"/>
              </w:rPr>
            </w:pPr>
            <w:r w:rsidRPr="00761F77">
              <w:rPr>
                <w:rFonts w:ascii="Times New Roman" w:hAnsi="Times New Roman" w:cs="Times New Roman"/>
                <w:sz w:val="26"/>
                <w:szCs w:val="26"/>
              </w:rPr>
              <w:t>Nam</w:t>
            </w:r>
          </w:p>
        </w:tc>
      </w:tr>
      <w:tr w:rsidR="00162F97" w:rsidRPr="00761F77" w14:paraId="59DAF65A" w14:textId="77777777" w:rsidTr="0075486D">
        <w:tc>
          <w:tcPr>
            <w:tcW w:w="931" w:type="dxa"/>
            <w:tcBorders>
              <w:left w:val="single" w:sz="4" w:space="0" w:color="000000"/>
              <w:bottom w:val="single" w:sz="4" w:space="0" w:color="000000"/>
            </w:tcBorders>
            <w:shd w:val="clear" w:color="auto" w:fill="auto"/>
            <w:vAlign w:val="center"/>
          </w:tcPr>
          <w:p w14:paraId="7F7DE967" w14:textId="77777777" w:rsidR="00162F97" w:rsidRPr="00761F77" w:rsidRDefault="00162F97"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3.2.8.3</w:t>
            </w:r>
          </w:p>
        </w:tc>
        <w:tc>
          <w:tcPr>
            <w:tcW w:w="3479" w:type="dxa"/>
            <w:tcBorders>
              <w:left w:val="single" w:sz="4" w:space="0" w:color="000000"/>
              <w:bottom w:val="single" w:sz="4" w:space="0" w:color="000000"/>
            </w:tcBorders>
            <w:shd w:val="clear" w:color="auto" w:fill="auto"/>
            <w:vAlign w:val="center"/>
          </w:tcPr>
          <w:p w14:paraId="1C700BDB" w14:textId="77777777" w:rsidR="00162F97" w:rsidRPr="00761F77" w:rsidRDefault="00162F97"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Sửa lỗi cho xóa bài viết</w:t>
            </w:r>
          </w:p>
        </w:tc>
        <w:tc>
          <w:tcPr>
            <w:tcW w:w="1350" w:type="dxa"/>
            <w:tcBorders>
              <w:left w:val="single" w:sz="4" w:space="0" w:color="000000"/>
              <w:bottom w:val="single" w:sz="4" w:space="0" w:color="000000"/>
            </w:tcBorders>
            <w:shd w:val="clear" w:color="auto" w:fill="auto"/>
            <w:vAlign w:val="center"/>
          </w:tcPr>
          <w:p w14:paraId="118398B8" w14:textId="77777777" w:rsidR="00162F97" w:rsidRPr="00761F77" w:rsidRDefault="00663495" w:rsidP="00991241">
            <w:pPr>
              <w:snapToGrid w:val="0"/>
              <w:jc w:val="center"/>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17</w:t>
            </w:r>
            <w:r w:rsidR="00162F97" w:rsidRPr="00761F77">
              <w:rPr>
                <w:rFonts w:ascii="Times New Roman" w:eastAsia="Times New Roman" w:hAnsi="Times New Roman" w:cs="Times New Roman"/>
                <w:sz w:val="26"/>
                <w:szCs w:val="26"/>
              </w:rPr>
              <w:t>/04/17</w:t>
            </w:r>
          </w:p>
        </w:tc>
        <w:tc>
          <w:tcPr>
            <w:tcW w:w="1440" w:type="dxa"/>
            <w:tcBorders>
              <w:left w:val="single" w:sz="4" w:space="0" w:color="000000"/>
              <w:bottom w:val="single" w:sz="4" w:space="0" w:color="000000"/>
            </w:tcBorders>
            <w:shd w:val="clear" w:color="auto" w:fill="auto"/>
            <w:vAlign w:val="center"/>
          </w:tcPr>
          <w:p w14:paraId="00867B40" w14:textId="77777777" w:rsidR="00162F97" w:rsidRPr="00761F77" w:rsidRDefault="00663495" w:rsidP="00991241">
            <w:pPr>
              <w:snapToGrid w:val="0"/>
              <w:jc w:val="center"/>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17</w:t>
            </w:r>
            <w:r w:rsidR="00162F97" w:rsidRPr="00761F77">
              <w:rPr>
                <w:rFonts w:ascii="Times New Roman" w:eastAsia="Times New Roman" w:hAnsi="Times New Roman" w:cs="Times New Roman"/>
                <w:sz w:val="26"/>
                <w:szCs w:val="26"/>
              </w:rPr>
              <w:t>/04/17</w:t>
            </w:r>
          </w:p>
        </w:tc>
        <w:tc>
          <w:tcPr>
            <w:tcW w:w="1170" w:type="dxa"/>
            <w:tcBorders>
              <w:left w:val="single" w:sz="4" w:space="0" w:color="000000"/>
              <w:bottom w:val="single" w:sz="4" w:space="0" w:color="000000"/>
            </w:tcBorders>
            <w:shd w:val="clear" w:color="auto" w:fill="auto"/>
            <w:vAlign w:val="center"/>
          </w:tcPr>
          <w:p w14:paraId="423306C3" w14:textId="77777777" w:rsidR="00162F97" w:rsidRPr="00761F77" w:rsidRDefault="00162F97"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 giờ</w:t>
            </w:r>
          </w:p>
        </w:tc>
        <w:tc>
          <w:tcPr>
            <w:tcW w:w="1350" w:type="dxa"/>
            <w:tcBorders>
              <w:left w:val="single" w:sz="4" w:space="0" w:color="000000"/>
              <w:bottom w:val="single" w:sz="4" w:space="0" w:color="000000"/>
              <w:right w:val="single" w:sz="4" w:space="0" w:color="000000"/>
            </w:tcBorders>
            <w:shd w:val="clear" w:color="auto" w:fill="auto"/>
            <w:vAlign w:val="center"/>
          </w:tcPr>
          <w:p w14:paraId="3A974FBE" w14:textId="77777777" w:rsidR="00162F97" w:rsidRPr="00761F77" w:rsidRDefault="00162F97" w:rsidP="00991241">
            <w:pPr>
              <w:snapToGrid w:val="0"/>
              <w:jc w:val="center"/>
              <w:rPr>
                <w:rFonts w:ascii="Times New Roman" w:hAnsi="Times New Roman" w:cs="Times New Roman"/>
                <w:sz w:val="26"/>
                <w:szCs w:val="26"/>
              </w:rPr>
            </w:pPr>
            <w:r w:rsidRPr="00761F77">
              <w:rPr>
                <w:rFonts w:ascii="Times New Roman" w:hAnsi="Times New Roman" w:cs="Times New Roman"/>
                <w:sz w:val="26"/>
                <w:szCs w:val="26"/>
              </w:rPr>
              <w:t>Vy</w:t>
            </w:r>
          </w:p>
        </w:tc>
      </w:tr>
      <w:tr w:rsidR="00D65EAD" w:rsidRPr="00761F77" w14:paraId="718A0899" w14:textId="77777777" w:rsidTr="0075486D">
        <w:tc>
          <w:tcPr>
            <w:tcW w:w="931" w:type="dxa"/>
            <w:tcBorders>
              <w:left w:val="single" w:sz="4" w:space="0" w:color="000000"/>
              <w:bottom w:val="single" w:sz="4" w:space="0" w:color="000000"/>
            </w:tcBorders>
            <w:shd w:val="clear" w:color="auto" w:fill="auto"/>
            <w:vAlign w:val="center"/>
          </w:tcPr>
          <w:p w14:paraId="4029BBBA" w14:textId="77777777" w:rsidR="00D65EAD" w:rsidRPr="00761F77" w:rsidRDefault="00162F97" w:rsidP="00991241">
            <w:pPr>
              <w:rPr>
                <w:rFonts w:ascii="Times New Roman" w:hAnsi="Times New Roman" w:cs="Times New Roman"/>
              </w:rPr>
            </w:pPr>
            <w:r w:rsidRPr="00761F77">
              <w:rPr>
                <w:rFonts w:ascii="Times New Roman" w:eastAsia="Times New Roman" w:hAnsi="Times New Roman" w:cs="Times New Roman"/>
                <w:color w:val="000000"/>
                <w:sz w:val="26"/>
                <w:szCs w:val="26"/>
              </w:rPr>
              <w:t>3.2.8.4</w:t>
            </w:r>
          </w:p>
        </w:tc>
        <w:tc>
          <w:tcPr>
            <w:tcW w:w="3479" w:type="dxa"/>
            <w:tcBorders>
              <w:left w:val="single" w:sz="4" w:space="0" w:color="000000"/>
              <w:bottom w:val="single" w:sz="4" w:space="0" w:color="000000"/>
            </w:tcBorders>
            <w:shd w:val="clear" w:color="auto" w:fill="auto"/>
            <w:vAlign w:val="center"/>
          </w:tcPr>
          <w:p w14:paraId="1C13B107" w14:textId="77777777" w:rsidR="00D65EAD" w:rsidRPr="00761F77" w:rsidRDefault="00CC7328" w:rsidP="00991241">
            <w:pPr>
              <w:rPr>
                <w:rFonts w:ascii="Times New Roman" w:hAnsi="Times New Roman" w:cs="Times New Roman"/>
              </w:rPr>
            </w:pPr>
            <w:r w:rsidRPr="00761F77">
              <w:rPr>
                <w:rFonts w:ascii="Times New Roman" w:eastAsia="Times New Roman" w:hAnsi="Times New Roman" w:cs="Times New Roman"/>
                <w:color w:val="000000"/>
                <w:sz w:val="26"/>
                <w:szCs w:val="26"/>
              </w:rPr>
              <w:t xml:space="preserve">Sửa lỗi cho </w:t>
            </w:r>
            <w:r w:rsidR="00A67B91" w:rsidRPr="00761F77">
              <w:rPr>
                <w:rFonts w:ascii="Times New Roman" w:eastAsia="Times New Roman" w:hAnsi="Times New Roman" w:cs="Times New Roman"/>
                <w:color w:val="000000"/>
                <w:sz w:val="26"/>
                <w:szCs w:val="26"/>
              </w:rPr>
              <w:t>thêm loạt bài viết</w:t>
            </w:r>
          </w:p>
        </w:tc>
        <w:tc>
          <w:tcPr>
            <w:tcW w:w="1350" w:type="dxa"/>
            <w:tcBorders>
              <w:left w:val="single" w:sz="4" w:space="0" w:color="000000"/>
              <w:bottom w:val="single" w:sz="4" w:space="0" w:color="000000"/>
            </w:tcBorders>
            <w:shd w:val="clear" w:color="auto" w:fill="auto"/>
            <w:vAlign w:val="center"/>
          </w:tcPr>
          <w:p w14:paraId="3A7B26F2" w14:textId="77777777" w:rsidR="00D65EAD" w:rsidRPr="00761F77" w:rsidRDefault="00663495"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17</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2191DDBE" w14:textId="77777777" w:rsidR="00D65EAD" w:rsidRPr="00761F77" w:rsidRDefault="00663495"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18</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73F494F7" w14:textId="77777777" w:rsidR="00D65EAD" w:rsidRPr="00761F77" w:rsidRDefault="00245AA4"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8</w:t>
            </w:r>
            <w:r w:rsidR="00D65EAD" w:rsidRPr="00761F77">
              <w:rPr>
                <w:rFonts w:ascii="Times New Roman" w:eastAsia="Times New Roman" w:hAnsi="Times New Roman" w:cs="Times New Roman"/>
                <w:color w:val="000000"/>
                <w:sz w:val="26"/>
                <w:szCs w:val="26"/>
              </w:rPr>
              <w:t xml:space="preserve">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0903CADC" w14:textId="77777777" w:rsidR="00D65EAD" w:rsidRPr="00761F77" w:rsidRDefault="00245AA4" w:rsidP="00991241">
            <w:pPr>
              <w:snapToGrid w:val="0"/>
              <w:jc w:val="center"/>
              <w:rPr>
                <w:rFonts w:ascii="Times New Roman" w:hAnsi="Times New Roman" w:cs="Times New Roman"/>
              </w:rPr>
            </w:pPr>
            <w:r w:rsidRPr="00761F77">
              <w:rPr>
                <w:rFonts w:ascii="Times New Roman" w:hAnsi="Times New Roman" w:cs="Times New Roman"/>
                <w:sz w:val="26"/>
                <w:szCs w:val="26"/>
              </w:rPr>
              <w:t>Vũ</w:t>
            </w:r>
          </w:p>
        </w:tc>
      </w:tr>
      <w:tr w:rsidR="00D65EAD" w:rsidRPr="00761F77" w14:paraId="1A4716F9" w14:textId="77777777" w:rsidTr="0075486D">
        <w:tc>
          <w:tcPr>
            <w:tcW w:w="931" w:type="dxa"/>
            <w:tcBorders>
              <w:left w:val="single" w:sz="4" w:space="0" w:color="000000"/>
              <w:bottom w:val="single" w:sz="4" w:space="0" w:color="000000"/>
            </w:tcBorders>
            <w:shd w:val="clear" w:color="auto" w:fill="auto"/>
            <w:vAlign w:val="center"/>
          </w:tcPr>
          <w:p w14:paraId="5778DC01" w14:textId="77777777" w:rsidR="00D65EAD" w:rsidRPr="00761F77" w:rsidRDefault="00162F97" w:rsidP="00991241">
            <w:pPr>
              <w:rPr>
                <w:rFonts w:ascii="Times New Roman" w:hAnsi="Times New Roman" w:cs="Times New Roman"/>
              </w:rPr>
            </w:pPr>
            <w:r w:rsidRPr="00761F77">
              <w:rPr>
                <w:rFonts w:ascii="Times New Roman" w:eastAsia="Times New Roman" w:hAnsi="Times New Roman" w:cs="Times New Roman"/>
                <w:color w:val="000000"/>
                <w:sz w:val="26"/>
                <w:szCs w:val="26"/>
              </w:rPr>
              <w:t>3.2.8.5</w:t>
            </w:r>
          </w:p>
        </w:tc>
        <w:tc>
          <w:tcPr>
            <w:tcW w:w="3479" w:type="dxa"/>
            <w:tcBorders>
              <w:left w:val="single" w:sz="4" w:space="0" w:color="000000"/>
              <w:bottom w:val="single" w:sz="4" w:space="0" w:color="000000"/>
            </w:tcBorders>
            <w:shd w:val="clear" w:color="auto" w:fill="auto"/>
            <w:vAlign w:val="center"/>
          </w:tcPr>
          <w:p w14:paraId="529CE71B" w14:textId="77777777" w:rsidR="00D65EAD" w:rsidRPr="00761F77" w:rsidRDefault="00A67B91" w:rsidP="00991241">
            <w:pPr>
              <w:rPr>
                <w:rFonts w:ascii="Times New Roman" w:hAnsi="Times New Roman" w:cs="Times New Roman"/>
              </w:rPr>
            </w:pPr>
            <w:r w:rsidRPr="00761F77">
              <w:rPr>
                <w:rFonts w:ascii="Times New Roman" w:eastAsia="Times New Roman" w:hAnsi="Times New Roman" w:cs="Times New Roman"/>
                <w:color w:val="000000"/>
                <w:sz w:val="26"/>
                <w:szCs w:val="26"/>
              </w:rPr>
              <w:t>Sửa lỗi cho xóa loạt bài viết</w:t>
            </w:r>
          </w:p>
        </w:tc>
        <w:tc>
          <w:tcPr>
            <w:tcW w:w="1350" w:type="dxa"/>
            <w:tcBorders>
              <w:left w:val="single" w:sz="4" w:space="0" w:color="000000"/>
              <w:bottom w:val="single" w:sz="4" w:space="0" w:color="000000"/>
            </w:tcBorders>
            <w:shd w:val="clear" w:color="auto" w:fill="auto"/>
            <w:vAlign w:val="center"/>
          </w:tcPr>
          <w:p w14:paraId="685AE15B" w14:textId="77777777" w:rsidR="00D65EAD" w:rsidRPr="00761F77" w:rsidRDefault="00663495"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18</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01844524" w14:textId="77777777" w:rsidR="00D65EAD" w:rsidRPr="00761F77" w:rsidRDefault="00663495"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18</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4A5D2AD4" w14:textId="77777777" w:rsidR="00D65EAD" w:rsidRPr="00761F77" w:rsidRDefault="00D65EAD"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 xml:space="preserve">3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7340DC0F" w14:textId="77777777" w:rsidR="00D65EAD" w:rsidRPr="00761F77" w:rsidRDefault="00245AA4" w:rsidP="00991241">
            <w:pPr>
              <w:snapToGrid w:val="0"/>
              <w:jc w:val="center"/>
              <w:rPr>
                <w:rFonts w:ascii="Times New Roman" w:hAnsi="Times New Roman" w:cs="Times New Roman"/>
              </w:rPr>
            </w:pPr>
            <w:r w:rsidRPr="00761F77">
              <w:rPr>
                <w:rFonts w:ascii="Times New Roman" w:hAnsi="Times New Roman" w:cs="Times New Roman"/>
                <w:sz w:val="26"/>
                <w:szCs w:val="26"/>
              </w:rPr>
              <w:t xml:space="preserve">Vy </w:t>
            </w:r>
          </w:p>
        </w:tc>
      </w:tr>
      <w:tr w:rsidR="00D65EAD" w:rsidRPr="00761F77" w14:paraId="1C39ECB1" w14:textId="77777777" w:rsidTr="0075486D">
        <w:tc>
          <w:tcPr>
            <w:tcW w:w="931" w:type="dxa"/>
            <w:tcBorders>
              <w:left w:val="single" w:sz="4" w:space="0" w:color="000000"/>
              <w:bottom w:val="single" w:sz="4" w:space="0" w:color="000000"/>
            </w:tcBorders>
            <w:shd w:val="clear" w:color="auto" w:fill="auto"/>
            <w:vAlign w:val="center"/>
          </w:tcPr>
          <w:p w14:paraId="34491B1C" w14:textId="77777777" w:rsidR="00D65EAD" w:rsidRPr="00761F77" w:rsidRDefault="00162F97" w:rsidP="00991241">
            <w:pPr>
              <w:rPr>
                <w:rFonts w:ascii="Times New Roman" w:hAnsi="Times New Roman" w:cs="Times New Roman"/>
              </w:rPr>
            </w:pPr>
            <w:r w:rsidRPr="00761F77">
              <w:rPr>
                <w:rFonts w:ascii="Times New Roman" w:eastAsia="Times New Roman" w:hAnsi="Times New Roman" w:cs="Times New Roman"/>
                <w:color w:val="000000"/>
                <w:sz w:val="26"/>
                <w:szCs w:val="26"/>
              </w:rPr>
              <w:t>3.2.8.6</w:t>
            </w:r>
          </w:p>
        </w:tc>
        <w:tc>
          <w:tcPr>
            <w:tcW w:w="3479" w:type="dxa"/>
            <w:tcBorders>
              <w:left w:val="single" w:sz="4" w:space="0" w:color="000000"/>
              <w:bottom w:val="single" w:sz="4" w:space="0" w:color="000000"/>
            </w:tcBorders>
            <w:shd w:val="clear" w:color="auto" w:fill="auto"/>
            <w:vAlign w:val="center"/>
          </w:tcPr>
          <w:p w14:paraId="73A1D40A" w14:textId="77777777" w:rsidR="00D65EAD" w:rsidRPr="00761F77" w:rsidRDefault="00A67B91" w:rsidP="00991241">
            <w:pPr>
              <w:rPr>
                <w:rFonts w:ascii="Times New Roman" w:hAnsi="Times New Roman" w:cs="Times New Roman"/>
              </w:rPr>
            </w:pPr>
            <w:r w:rsidRPr="00761F77">
              <w:rPr>
                <w:rFonts w:ascii="Times New Roman" w:eastAsia="Times New Roman" w:hAnsi="Times New Roman" w:cs="Times New Roman"/>
                <w:color w:val="000000"/>
                <w:sz w:val="26"/>
                <w:szCs w:val="26"/>
              </w:rPr>
              <w:t xml:space="preserve">Sửa lỗi cho chỉnh sửa </w:t>
            </w:r>
            <w:r w:rsidR="00162F97" w:rsidRPr="00761F77">
              <w:rPr>
                <w:rFonts w:ascii="Times New Roman" w:eastAsia="Times New Roman" w:hAnsi="Times New Roman" w:cs="Times New Roman"/>
                <w:color w:val="000000"/>
                <w:sz w:val="26"/>
                <w:szCs w:val="26"/>
              </w:rPr>
              <w:t xml:space="preserve">loạt </w:t>
            </w:r>
            <w:r w:rsidRPr="00761F77">
              <w:rPr>
                <w:rFonts w:ascii="Times New Roman" w:eastAsia="Times New Roman" w:hAnsi="Times New Roman" w:cs="Times New Roman"/>
                <w:color w:val="000000"/>
                <w:sz w:val="26"/>
                <w:szCs w:val="26"/>
              </w:rPr>
              <w:t>bài viết</w:t>
            </w:r>
          </w:p>
        </w:tc>
        <w:tc>
          <w:tcPr>
            <w:tcW w:w="1350" w:type="dxa"/>
            <w:tcBorders>
              <w:left w:val="single" w:sz="4" w:space="0" w:color="000000"/>
              <w:bottom w:val="single" w:sz="4" w:space="0" w:color="000000"/>
            </w:tcBorders>
            <w:shd w:val="clear" w:color="auto" w:fill="auto"/>
            <w:vAlign w:val="center"/>
          </w:tcPr>
          <w:p w14:paraId="22507FCB" w14:textId="77777777" w:rsidR="00D65EAD" w:rsidRPr="00761F77" w:rsidRDefault="00663495"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18</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0543417A" w14:textId="77777777" w:rsidR="00D65EAD" w:rsidRPr="00761F77" w:rsidRDefault="00663495" w:rsidP="00991241">
            <w:pPr>
              <w:snapToGrid w:val="0"/>
              <w:jc w:val="center"/>
              <w:rPr>
                <w:rFonts w:ascii="Times New Roman" w:hAnsi="Times New Roman" w:cs="Times New Roman"/>
              </w:rPr>
            </w:pPr>
            <w:r w:rsidRPr="00761F77">
              <w:rPr>
                <w:rFonts w:ascii="Times New Roman" w:eastAsia="Times New Roman" w:hAnsi="Times New Roman" w:cs="Times New Roman"/>
                <w:sz w:val="26"/>
                <w:szCs w:val="26"/>
              </w:rPr>
              <w:t>19</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003397AD" w14:textId="77777777" w:rsidR="00D65EAD" w:rsidRPr="00761F77" w:rsidRDefault="00245AA4"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6</w:t>
            </w:r>
            <w:r w:rsidR="00D65EAD" w:rsidRPr="00761F77">
              <w:rPr>
                <w:rFonts w:ascii="Times New Roman" w:eastAsia="Times New Roman" w:hAnsi="Times New Roman" w:cs="Times New Roman"/>
                <w:color w:val="000000"/>
                <w:sz w:val="26"/>
                <w:szCs w:val="26"/>
              </w:rPr>
              <w:t xml:space="preserve">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564E7DB8" w14:textId="77777777" w:rsidR="00D65EAD" w:rsidRPr="00761F77" w:rsidRDefault="00245AA4" w:rsidP="00991241">
            <w:pPr>
              <w:snapToGrid w:val="0"/>
              <w:jc w:val="center"/>
              <w:rPr>
                <w:rFonts w:ascii="Times New Roman" w:hAnsi="Times New Roman" w:cs="Times New Roman"/>
              </w:rPr>
            </w:pPr>
            <w:r w:rsidRPr="00761F77">
              <w:rPr>
                <w:rFonts w:ascii="Times New Roman" w:hAnsi="Times New Roman" w:cs="Times New Roman"/>
                <w:sz w:val="26"/>
                <w:szCs w:val="26"/>
              </w:rPr>
              <w:t>Nam</w:t>
            </w:r>
          </w:p>
        </w:tc>
      </w:tr>
      <w:tr w:rsidR="00D65EAD" w:rsidRPr="00761F77" w14:paraId="357C32D0" w14:textId="77777777" w:rsidTr="0075486D">
        <w:tc>
          <w:tcPr>
            <w:tcW w:w="931" w:type="dxa"/>
            <w:tcBorders>
              <w:left w:val="single" w:sz="4" w:space="0" w:color="000000"/>
              <w:bottom w:val="single" w:sz="4" w:space="0" w:color="000000"/>
            </w:tcBorders>
            <w:shd w:val="clear" w:color="auto" w:fill="auto"/>
            <w:vAlign w:val="center"/>
          </w:tcPr>
          <w:p w14:paraId="7539F2ED"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bCs/>
                <w:color w:val="000000"/>
                <w:sz w:val="26"/>
                <w:szCs w:val="26"/>
              </w:rPr>
              <w:t>3.2.9</w:t>
            </w:r>
          </w:p>
        </w:tc>
        <w:tc>
          <w:tcPr>
            <w:tcW w:w="3479" w:type="dxa"/>
            <w:tcBorders>
              <w:left w:val="single" w:sz="4" w:space="0" w:color="000000"/>
              <w:bottom w:val="single" w:sz="4" w:space="0" w:color="000000"/>
            </w:tcBorders>
            <w:shd w:val="clear" w:color="auto" w:fill="auto"/>
            <w:vAlign w:val="center"/>
          </w:tcPr>
          <w:p w14:paraId="4B2969E1"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bCs/>
                <w:color w:val="000000"/>
                <w:sz w:val="26"/>
                <w:szCs w:val="26"/>
              </w:rPr>
              <w:t>Re-testing</w:t>
            </w:r>
          </w:p>
        </w:tc>
        <w:tc>
          <w:tcPr>
            <w:tcW w:w="1350" w:type="dxa"/>
            <w:tcBorders>
              <w:left w:val="single" w:sz="4" w:space="0" w:color="000000"/>
              <w:bottom w:val="single" w:sz="4" w:space="0" w:color="000000"/>
            </w:tcBorders>
            <w:shd w:val="clear" w:color="auto" w:fill="auto"/>
            <w:vAlign w:val="center"/>
          </w:tcPr>
          <w:p w14:paraId="0ECFB947" w14:textId="77777777" w:rsidR="00D65EAD" w:rsidRPr="00761F77" w:rsidRDefault="00663495" w:rsidP="00BD6616">
            <w:pPr>
              <w:snapToGrid w:val="0"/>
              <w:jc w:val="center"/>
              <w:rPr>
                <w:rFonts w:ascii="Times New Roman" w:hAnsi="Times New Roman" w:cs="Times New Roman"/>
              </w:rPr>
            </w:pPr>
            <w:r w:rsidRPr="00761F77">
              <w:rPr>
                <w:rFonts w:ascii="Times New Roman" w:eastAsia="Times New Roman" w:hAnsi="Times New Roman" w:cs="Times New Roman"/>
                <w:b/>
                <w:bCs/>
                <w:color w:val="000000"/>
                <w:sz w:val="26"/>
                <w:szCs w:val="26"/>
              </w:rPr>
              <w:t>20</w:t>
            </w:r>
            <w:r w:rsidR="003944A5" w:rsidRPr="00761F77">
              <w:rPr>
                <w:rFonts w:ascii="Times New Roman" w:eastAsia="Times New Roman" w:hAnsi="Times New Roman" w:cs="Times New Roman"/>
                <w:b/>
                <w:bCs/>
                <w:color w:val="000000"/>
                <w:sz w:val="26"/>
                <w:szCs w:val="26"/>
              </w:rPr>
              <w:t>/04/</w:t>
            </w:r>
            <w:r w:rsidR="00D65EAD" w:rsidRPr="00761F77">
              <w:rPr>
                <w:rFonts w:ascii="Times New Roman" w:eastAsia="Times New Roman" w:hAnsi="Times New Roman" w:cs="Times New Roman"/>
                <w:b/>
                <w:bCs/>
                <w:color w:val="000000"/>
                <w:sz w:val="26"/>
                <w:szCs w:val="26"/>
              </w:rPr>
              <w:t>17</w:t>
            </w:r>
          </w:p>
        </w:tc>
        <w:tc>
          <w:tcPr>
            <w:tcW w:w="1440" w:type="dxa"/>
            <w:tcBorders>
              <w:left w:val="single" w:sz="4" w:space="0" w:color="000000"/>
              <w:bottom w:val="single" w:sz="4" w:space="0" w:color="000000"/>
            </w:tcBorders>
            <w:shd w:val="clear" w:color="auto" w:fill="auto"/>
            <w:vAlign w:val="center"/>
          </w:tcPr>
          <w:p w14:paraId="520398C8" w14:textId="77777777" w:rsidR="00D65EAD" w:rsidRPr="00761F77" w:rsidRDefault="00663495" w:rsidP="00BD6616">
            <w:pPr>
              <w:snapToGrid w:val="0"/>
              <w:jc w:val="center"/>
              <w:rPr>
                <w:rFonts w:ascii="Times New Roman" w:hAnsi="Times New Roman" w:cs="Times New Roman"/>
              </w:rPr>
            </w:pPr>
            <w:r w:rsidRPr="00761F77">
              <w:rPr>
                <w:rFonts w:ascii="Times New Roman" w:eastAsia="Times New Roman" w:hAnsi="Times New Roman" w:cs="Times New Roman"/>
                <w:b/>
                <w:bCs/>
                <w:color w:val="000000"/>
                <w:sz w:val="26"/>
                <w:szCs w:val="26"/>
              </w:rPr>
              <w:t>20</w:t>
            </w:r>
            <w:r w:rsidR="003944A5" w:rsidRPr="00761F77">
              <w:rPr>
                <w:rFonts w:ascii="Times New Roman" w:eastAsia="Times New Roman" w:hAnsi="Times New Roman" w:cs="Times New Roman"/>
                <w:b/>
                <w:bCs/>
                <w:color w:val="000000"/>
                <w:sz w:val="26"/>
                <w:szCs w:val="26"/>
              </w:rPr>
              <w:t>/04/</w:t>
            </w:r>
            <w:r w:rsidR="00D65EAD" w:rsidRPr="00761F77">
              <w:rPr>
                <w:rFonts w:ascii="Times New Roman" w:eastAsia="Times New Roman" w:hAnsi="Times New Roman" w:cs="Times New Roman"/>
                <w:b/>
                <w:bCs/>
                <w:color w:val="000000"/>
                <w:sz w:val="26"/>
                <w:szCs w:val="26"/>
              </w:rPr>
              <w:t>17</w:t>
            </w:r>
          </w:p>
        </w:tc>
        <w:tc>
          <w:tcPr>
            <w:tcW w:w="1170" w:type="dxa"/>
            <w:tcBorders>
              <w:left w:val="single" w:sz="4" w:space="0" w:color="000000"/>
              <w:bottom w:val="single" w:sz="4" w:space="0" w:color="000000"/>
            </w:tcBorders>
            <w:shd w:val="clear" w:color="auto" w:fill="auto"/>
            <w:vAlign w:val="center"/>
          </w:tcPr>
          <w:p w14:paraId="6F090F23" w14:textId="77777777" w:rsidR="00D65EAD" w:rsidRPr="00761F77" w:rsidRDefault="00857CED" w:rsidP="00162F97">
            <w:pPr>
              <w:snapToGrid w:val="0"/>
              <w:jc w:val="center"/>
              <w:rPr>
                <w:rFonts w:ascii="Times New Roman" w:eastAsia="Times New Roman" w:hAnsi="Times New Roman" w:cs="Times New Roman"/>
                <w:b/>
                <w:bCs/>
                <w:color w:val="000000"/>
                <w:sz w:val="26"/>
                <w:szCs w:val="26"/>
              </w:rPr>
            </w:pPr>
            <w:r w:rsidRPr="00761F77">
              <w:rPr>
                <w:rFonts w:ascii="Times New Roman" w:eastAsia="Times New Roman" w:hAnsi="Times New Roman" w:cs="Times New Roman"/>
                <w:b/>
                <w:bCs/>
                <w:color w:val="000000"/>
                <w:sz w:val="26"/>
                <w:szCs w:val="26"/>
              </w:rPr>
              <w:t>10</w:t>
            </w:r>
            <w:r w:rsidR="00162F97" w:rsidRPr="00761F77">
              <w:rPr>
                <w:rFonts w:ascii="Times New Roman" w:eastAsia="Times New Roman" w:hAnsi="Times New Roman" w:cs="Times New Roman"/>
                <w:b/>
                <w:bCs/>
                <w:color w:val="000000"/>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4996B3CA" w14:textId="77777777" w:rsidR="00D65EAD" w:rsidRPr="00761F77" w:rsidRDefault="00D65EAD" w:rsidP="00991241">
            <w:pPr>
              <w:snapToGrid w:val="0"/>
              <w:rPr>
                <w:rFonts w:ascii="Times New Roman" w:eastAsia="Times New Roman" w:hAnsi="Times New Roman" w:cs="Times New Roman"/>
                <w:b/>
                <w:bCs/>
                <w:color w:val="000000"/>
                <w:sz w:val="26"/>
                <w:szCs w:val="26"/>
              </w:rPr>
            </w:pPr>
          </w:p>
        </w:tc>
      </w:tr>
      <w:tr w:rsidR="00D65EAD" w:rsidRPr="00761F77" w14:paraId="16A189D0" w14:textId="77777777" w:rsidTr="0075486D">
        <w:tc>
          <w:tcPr>
            <w:tcW w:w="931" w:type="dxa"/>
            <w:tcBorders>
              <w:left w:val="single" w:sz="4" w:space="0" w:color="000000"/>
              <w:bottom w:val="single" w:sz="4" w:space="0" w:color="000000"/>
            </w:tcBorders>
            <w:shd w:val="clear" w:color="auto" w:fill="auto"/>
            <w:vAlign w:val="center"/>
          </w:tcPr>
          <w:p w14:paraId="78B614A6"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3.2.9.1</w:t>
            </w:r>
          </w:p>
        </w:tc>
        <w:tc>
          <w:tcPr>
            <w:tcW w:w="3479" w:type="dxa"/>
            <w:tcBorders>
              <w:left w:val="single" w:sz="4" w:space="0" w:color="000000"/>
              <w:bottom w:val="single" w:sz="4" w:space="0" w:color="000000"/>
            </w:tcBorders>
            <w:shd w:val="clear" w:color="auto" w:fill="auto"/>
            <w:vAlign w:val="center"/>
          </w:tcPr>
          <w:p w14:paraId="7C432241" w14:textId="77777777" w:rsidR="00D65EAD" w:rsidRPr="00761F77" w:rsidRDefault="00D65EAD" w:rsidP="00A67B91">
            <w:pPr>
              <w:rPr>
                <w:rFonts w:ascii="Times New Roman" w:hAnsi="Times New Roman" w:cs="Times New Roman"/>
              </w:rPr>
            </w:pPr>
            <w:r w:rsidRPr="00761F77">
              <w:rPr>
                <w:rFonts w:ascii="Times New Roman" w:eastAsia="Times New Roman" w:hAnsi="Times New Roman" w:cs="Times New Roman"/>
                <w:color w:val="000000"/>
                <w:sz w:val="26"/>
                <w:szCs w:val="26"/>
              </w:rPr>
              <w:t xml:space="preserve">Re-test </w:t>
            </w:r>
            <w:r w:rsidR="00A67B91" w:rsidRPr="00761F77">
              <w:rPr>
                <w:rFonts w:ascii="Times New Roman" w:eastAsia="Times New Roman" w:hAnsi="Times New Roman" w:cs="Times New Roman"/>
                <w:color w:val="000000"/>
                <w:sz w:val="26"/>
                <w:szCs w:val="26"/>
              </w:rPr>
              <w:t>cho thêm bài viết</w:t>
            </w:r>
          </w:p>
        </w:tc>
        <w:tc>
          <w:tcPr>
            <w:tcW w:w="1350" w:type="dxa"/>
            <w:tcBorders>
              <w:left w:val="single" w:sz="4" w:space="0" w:color="000000"/>
              <w:bottom w:val="single" w:sz="4" w:space="0" w:color="000000"/>
            </w:tcBorders>
            <w:shd w:val="clear" w:color="auto" w:fill="auto"/>
            <w:vAlign w:val="center"/>
          </w:tcPr>
          <w:p w14:paraId="368624DB" w14:textId="77777777" w:rsidR="00D65EAD" w:rsidRPr="00761F77" w:rsidRDefault="00663495"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20</w:t>
            </w:r>
            <w:r w:rsidR="003944A5" w:rsidRPr="00761F77">
              <w:rPr>
                <w:rFonts w:ascii="Times New Roman" w:eastAsia="Times New Roman" w:hAnsi="Times New Roman" w:cs="Times New Roman"/>
                <w:color w:val="000000"/>
                <w:sz w:val="26"/>
                <w:szCs w:val="26"/>
              </w:rPr>
              <w:t>/04/</w:t>
            </w:r>
            <w:r w:rsidR="00D65EAD" w:rsidRPr="00761F77">
              <w:rPr>
                <w:rFonts w:ascii="Times New Roman" w:eastAsia="Times New Roman" w:hAnsi="Times New Roman" w:cs="Times New Roman"/>
                <w:color w:val="000000"/>
                <w:sz w:val="26"/>
                <w:szCs w:val="26"/>
              </w:rPr>
              <w:t>17</w:t>
            </w:r>
          </w:p>
        </w:tc>
        <w:tc>
          <w:tcPr>
            <w:tcW w:w="1440" w:type="dxa"/>
            <w:tcBorders>
              <w:left w:val="single" w:sz="4" w:space="0" w:color="000000"/>
              <w:bottom w:val="single" w:sz="4" w:space="0" w:color="000000"/>
            </w:tcBorders>
            <w:shd w:val="clear" w:color="auto" w:fill="auto"/>
            <w:vAlign w:val="center"/>
          </w:tcPr>
          <w:p w14:paraId="5340A82B" w14:textId="77777777" w:rsidR="00D65EAD" w:rsidRPr="00761F77" w:rsidRDefault="00663495"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20</w:t>
            </w:r>
            <w:r w:rsidR="003944A5" w:rsidRPr="00761F77">
              <w:rPr>
                <w:rFonts w:ascii="Times New Roman" w:eastAsia="Times New Roman" w:hAnsi="Times New Roman" w:cs="Times New Roman"/>
                <w:color w:val="000000"/>
                <w:sz w:val="26"/>
                <w:szCs w:val="26"/>
              </w:rPr>
              <w:t>/04/</w:t>
            </w:r>
            <w:r w:rsidR="00D65EAD"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728065D1" w14:textId="77777777" w:rsidR="00D65EAD" w:rsidRPr="00761F77" w:rsidRDefault="00D65EAD"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 xml:space="preserve">2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42CEE7DB" w14:textId="77777777" w:rsidR="00D65EAD" w:rsidRPr="00761F77" w:rsidRDefault="00245AA4"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Vy</w:t>
            </w:r>
          </w:p>
        </w:tc>
      </w:tr>
      <w:tr w:rsidR="00D65EAD" w:rsidRPr="00761F77" w14:paraId="595182B1" w14:textId="77777777" w:rsidTr="0075486D">
        <w:tc>
          <w:tcPr>
            <w:tcW w:w="931" w:type="dxa"/>
            <w:tcBorders>
              <w:left w:val="single" w:sz="4" w:space="0" w:color="000000"/>
              <w:bottom w:val="single" w:sz="4" w:space="0" w:color="000000"/>
            </w:tcBorders>
            <w:shd w:val="clear" w:color="auto" w:fill="auto"/>
            <w:vAlign w:val="center"/>
          </w:tcPr>
          <w:p w14:paraId="4E30AE74"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3.2.9.2</w:t>
            </w:r>
          </w:p>
        </w:tc>
        <w:tc>
          <w:tcPr>
            <w:tcW w:w="3479" w:type="dxa"/>
            <w:tcBorders>
              <w:left w:val="single" w:sz="4" w:space="0" w:color="000000"/>
              <w:bottom w:val="single" w:sz="4" w:space="0" w:color="000000"/>
            </w:tcBorders>
            <w:shd w:val="clear" w:color="auto" w:fill="auto"/>
            <w:vAlign w:val="center"/>
          </w:tcPr>
          <w:p w14:paraId="3CA17354"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Re-test</w:t>
            </w:r>
            <w:r w:rsidR="00A67B91" w:rsidRPr="00761F77">
              <w:rPr>
                <w:rFonts w:ascii="Times New Roman" w:eastAsia="Times New Roman" w:hAnsi="Times New Roman" w:cs="Times New Roman"/>
                <w:color w:val="000000"/>
                <w:sz w:val="26"/>
                <w:szCs w:val="26"/>
              </w:rPr>
              <w:t xml:space="preserve"> cho sửa bài viết</w:t>
            </w:r>
          </w:p>
        </w:tc>
        <w:tc>
          <w:tcPr>
            <w:tcW w:w="1350" w:type="dxa"/>
            <w:tcBorders>
              <w:left w:val="single" w:sz="4" w:space="0" w:color="000000"/>
              <w:bottom w:val="single" w:sz="4" w:space="0" w:color="000000"/>
            </w:tcBorders>
            <w:shd w:val="clear" w:color="auto" w:fill="auto"/>
            <w:vAlign w:val="center"/>
          </w:tcPr>
          <w:p w14:paraId="18D23988" w14:textId="77777777" w:rsidR="00D65EAD" w:rsidRPr="00761F77" w:rsidRDefault="00663495"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20</w:t>
            </w:r>
            <w:r w:rsidR="003944A5" w:rsidRPr="00761F77">
              <w:rPr>
                <w:rFonts w:ascii="Times New Roman" w:eastAsia="Times New Roman" w:hAnsi="Times New Roman" w:cs="Times New Roman"/>
                <w:color w:val="000000"/>
                <w:sz w:val="26"/>
                <w:szCs w:val="26"/>
              </w:rPr>
              <w:t>/04/</w:t>
            </w:r>
            <w:r w:rsidR="00D65EAD" w:rsidRPr="00761F77">
              <w:rPr>
                <w:rFonts w:ascii="Times New Roman" w:eastAsia="Times New Roman" w:hAnsi="Times New Roman" w:cs="Times New Roman"/>
                <w:color w:val="000000"/>
                <w:sz w:val="26"/>
                <w:szCs w:val="26"/>
              </w:rPr>
              <w:t>17</w:t>
            </w:r>
          </w:p>
        </w:tc>
        <w:tc>
          <w:tcPr>
            <w:tcW w:w="1440" w:type="dxa"/>
            <w:tcBorders>
              <w:left w:val="single" w:sz="4" w:space="0" w:color="000000"/>
              <w:bottom w:val="single" w:sz="4" w:space="0" w:color="000000"/>
            </w:tcBorders>
            <w:shd w:val="clear" w:color="auto" w:fill="auto"/>
            <w:vAlign w:val="center"/>
          </w:tcPr>
          <w:p w14:paraId="53F5CBFB" w14:textId="77777777" w:rsidR="00D65EAD" w:rsidRPr="00761F77" w:rsidRDefault="00663495"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20</w:t>
            </w:r>
            <w:r w:rsidR="003944A5" w:rsidRPr="00761F77">
              <w:rPr>
                <w:rFonts w:ascii="Times New Roman" w:eastAsia="Times New Roman" w:hAnsi="Times New Roman" w:cs="Times New Roman"/>
                <w:color w:val="000000"/>
                <w:sz w:val="26"/>
                <w:szCs w:val="26"/>
              </w:rPr>
              <w:t>/04/</w:t>
            </w:r>
            <w:r w:rsidR="00D65EAD"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179F3128" w14:textId="77777777" w:rsidR="00D65EAD" w:rsidRPr="00761F77" w:rsidRDefault="00D65EAD"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 xml:space="preserve">1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512D7E42" w14:textId="77777777" w:rsidR="00D65EAD" w:rsidRPr="00761F77" w:rsidRDefault="00245AA4"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Trí</w:t>
            </w:r>
          </w:p>
        </w:tc>
      </w:tr>
      <w:tr w:rsidR="00D65EAD" w:rsidRPr="00761F77" w14:paraId="50E53A93" w14:textId="77777777" w:rsidTr="0075486D">
        <w:tc>
          <w:tcPr>
            <w:tcW w:w="931" w:type="dxa"/>
            <w:tcBorders>
              <w:left w:val="single" w:sz="4" w:space="0" w:color="000000"/>
              <w:bottom w:val="single" w:sz="4" w:space="0" w:color="000000"/>
            </w:tcBorders>
            <w:shd w:val="clear" w:color="auto" w:fill="auto"/>
            <w:vAlign w:val="center"/>
          </w:tcPr>
          <w:p w14:paraId="270F9C8A"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3.2.9.3</w:t>
            </w:r>
          </w:p>
        </w:tc>
        <w:tc>
          <w:tcPr>
            <w:tcW w:w="3479" w:type="dxa"/>
            <w:tcBorders>
              <w:left w:val="single" w:sz="4" w:space="0" w:color="000000"/>
              <w:bottom w:val="single" w:sz="4" w:space="0" w:color="000000"/>
            </w:tcBorders>
            <w:shd w:val="clear" w:color="auto" w:fill="auto"/>
            <w:vAlign w:val="center"/>
          </w:tcPr>
          <w:p w14:paraId="1CF5249D" w14:textId="77777777" w:rsidR="00D65EAD" w:rsidRPr="00761F77" w:rsidRDefault="00A67B91" w:rsidP="00991241">
            <w:pPr>
              <w:rPr>
                <w:rFonts w:ascii="Times New Roman" w:hAnsi="Times New Roman" w:cs="Times New Roman"/>
              </w:rPr>
            </w:pPr>
            <w:r w:rsidRPr="00761F77">
              <w:rPr>
                <w:rFonts w:ascii="Times New Roman" w:eastAsia="Times New Roman" w:hAnsi="Times New Roman" w:cs="Times New Roman"/>
                <w:color w:val="000000"/>
                <w:sz w:val="26"/>
                <w:szCs w:val="26"/>
              </w:rPr>
              <w:t>Re-test cho xóa bài viết</w:t>
            </w:r>
          </w:p>
        </w:tc>
        <w:tc>
          <w:tcPr>
            <w:tcW w:w="1350" w:type="dxa"/>
            <w:tcBorders>
              <w:left w:val="single" w:sz="4" w:space="0" w:color="000000"/>
              <w:bottom w:val="single" w:sz="4" w:space="0" w:color="000000"/>
            </w:tcBorders>
            <w:shd w:val="clear" w:color="auto" w:fill="auto"/>
            <w:vAlign w:val="center"/>
          </w:tcPr>
          <w:p w14:paraId="038A63A5" w14:textId="77777777" w:rsidR="00D65EAD" w:rsidRPr="00761F77" w:rsidRDefault="00D65EAD"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w:t>
            </w:r>
            <w:r w:rsidR="00663495" w:rsidRPr="00761F77">
              <w:rPr>
                <w:rFonts w:ascii="Times New Roman" w:eastAsia="Times New Roman" w:hAnsi="Times New Roman" w:cs="Times New Roman"/>
                <w:color w:val="000000"/>
                <w:sz w:val="26"/>
                <w:szCs w:val="26"/>
              </w:rPr>
              <w:t>0</w:t>
            </w:r>
            <w:r w:rsidR="003944A5" w:rsidRPr="00761F77">
              <w:rPr>
                <w:rFonts w:ascii="Times New Roman" w:eastAsia="Times New Roman" w:hAnsi="Times New Roman" w:cs="Times New Roman"/>
                <w:color w:val="000000"/>
                <w:sz w:val="26"/>
                <w:szCs w:val="26"/>
              </w:rPr>
              <w:t>/04/</w:t>
            </w:r>
            <w:r w:rsidRPr="00761F77">
              <w:rPr>
                <w:rFonts w:ascii="Times New Roman" w:eastAsia="Times New Roman" w:hAnsi="Times New Roman" w:cs="Times New Roman"/>
                <w:color w:val="000000"/>
                <w:sz w:val="26"/>
                <w:szCs w:val="26"/>
              </w:rPr>
              <w:t>17</w:t>
            </w:r>
          </w:p>
        </w:tc>
        <w:tc>
          <w:tcPr>
            <w:tcW w:w="1440" w:type="dxa"/>
            <w:tcBorders>
              <w:left w:val="single" w:sz="4" w:space="0" w:color="000000"/>
              <w:bottom w:val="single" w:sz="4" w:space="0" w:color="000000"/>
            </w:tcBorders>
            <w:shd w:val="clear" w:color="auto" w:fill="auto"/>
            <w:vAlign w:val="center"/>
          </w:tcPr>
          <w:p w14:paraId="6F1D64CA" w14:textId="77777777" w:rsidR="00D65EAD" w:rsidRPr="00761F77" w:rsidRDefault="00663495"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20</w:t>
            </w:r>
            <w:r w:rsidR="003944A5" w:rsidRPr="00761F77">
              <w:rPr>
                <w:rFonts w:ascii="Times New Roman" w:eastAsia="Times New Roman" w:hAnsi="Times New Roman" w:cs="Times New Roman"/>
                <w:color w:val="000000"/>
                <w:sz w:val="26"/>
                <w:szCs w:val="26"/>
              </w:rPr>
              <w:t>/04/</w:t>
            </w:r>
            <w:r w:rsidR="00D65EAD"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55B08DE5" w14:textId="77777777" w:rsidR="00D65EAD" w:rsidRPr="00761F77" w:rsidRDefault="00D65EAD"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 xml:space="preserve">2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71407569" w14:textId="77777777" w:rsidR="00D65EAD" w:rsidRPr="00761F77" w:rsidRDefault="00245AA4" w:rsidP="00991241">
            <w:pPr>
              <w:snapToGrid w:val="0"/>
              <w:jc w:val="center"/>
              <w:rPr>
                <w:rFonts w:ascii="Times New Roman" w:hAnsi="Times New Roman" w:cs="Times New Roman"/>
              </w:rPr>
            </w:pPr>
            <w:r w:rsidRPr="00761F77">
              <w:rPr>
                <w:rFonts w:ascii="Times New Roman" w:hAnsi="Times New Roman" w:cs="Times New Roman"/>
              </w:rPr>
              <w:t>Vũ</w:t>
            </w:r>
          </w:p>
        </w:tc>
      </w:tr>
      <w:tr w:rsidR="00D65EAD" w:rsidRPr="00761F77" w14:paraId="45122F03" w14:textId="77777777" w:rsidTr="0075486D">
        <w:tc>
          <w:tcPr>
            <w:tcW w:w="931" w:type="dxa"/>
            <w:tcBorders>
              <w:left w:val="single" w:sz="4" w:space="0" w:color="000000"/>
              <w:bottom w:val="single" w:sz="4" w:space="0" w:color="000000"/>
            </w:tcBorders>
            <w:shd w:val="clear" w:color="auto" w:fill="auto"/>
            <w:vAlign w:val="center"/>
          </w:tcPr>
          <w:p w14:paraId="0504F5F1"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3.2.9.4</w:t>
            </w:r>
          </w:p>
        </w:tc>
        <w:tc>
          <w:tcPr>
            <w:tcW w:w="3479" w:type="dxa"/>
            <w:tcBorders>
              <w:left w:val="single" w:sz="4" w:space="0" w:color="000000"/>
              <w:bottom w:val="single" w:sz="4" w:space="0" w:color="000000"/>
            </w:tcBorders>
            <w:shd w:val="clear" w:color="auto" w:fill="auto"/>
            <w:vAlign w:val="center"/>
          </w:tcPr>
          <w:p w14:paraId="2A5BDE8B" w14:textId="77777777" w:rsidR="00D65EAD" w:rsidRPr="00761F77" w:rsidRDefault="00A67B91" w:rsidP="00991241">
            <w:pPr>
              <w:rPr>
                <w:rFonts w:ascii="Times New Roman" w:hAnsi="Times New Roman" w:cs="Times New Roman"/>
              </w:rPr>
            </w:pPr>
            <w:r w:rsidRPr="00761F77">
              <w:rPr>
                <w:rFonts w:ascii="Times New Roman" w:eastAsia="Times New Roman" w:hAnsi="Times New Roman" w:cs="Times New Roman"/>
                <w:color w:val="000000"/>
                <w:sz w:val="26"/>
                <w:szCs w:val="26"/>
              </w:rPr>
              <w:t>Re-test cho thêm loạt bài viết</w:t>
            </w:r>
          </w:p>
        </w:tc>
        <w:tc>
          <w:tcPr>
            <w:tcW w:w="1350" w:type="dxa"/>
            <w:tcBorders>
              <w:left w:val="single" w:sz="4" w:space="0" w:color="000000"/>
              <w:bottom w:val="single" w:sz="4" w:space="0" w:color="000000"/>
            </w:tcBorders>
            <w:shd w:val="clear" w:color="auto" w:fill="auto"/>
            <w:vAlign w:val="center"/>
          </w:tcPr>
          <w:p w14:paraId="2175329F" w14:textId="77777777" w:rsidR="00D65EAD" w:rsidRPr="00761F77" w:rsidRDefault="00663495"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20</w:t>
            </w:r>
            <w:r w:rsidR="003944A5" w:rsidRPr="00761F77">
              <w:rPr>
                <w:rFonts w:ascii="Times New Roman" w:eastAsia="Times New Roman" w:hAnsi="Times New Roman" w:cs="Times New Roman"/>
                <w:color w:val="000000"/>
                <w:sz w:val="26"/>
                <w:szCs w:val="26"/>
              </w:rPr>
              <w:t>/04/</w:t>
            </w:r>
            <w:r w:rsidR="00D65EAD" w:rsidRPr="00761F77">
              <w:rPr>
                <w:rFonts w:ascii="Times New Roman" w:eastAsia="Times New Roman" w:hAnsi="Times New Roman" w:cs="Times New Roman"/>
                <w:color w:val="000000"/>
                <w:sz w:val="26"/>
                <w:szCs w:val="26"/>
              </w:rPr>
              <w:t>17</w:t>
            </w:r>
          </w:p>
        </w:tc>
        <w:tc>
          <w:tcPr>
            <w:tcW w:w="1440" w:type="dxa"/>
            <w:tcBorders>
              <w:left w:val="single" w:sz="4" w:space="0" w:color="000000"/>
              <w:bottom w:val="single" w:sz="4" w:space="0" w:color="000000"/>
            </w:tcBorders>
            <w:shd w:val="clear" w:color="auto" w:fill="auto"/>
            <w:vAlign w:val="center"/>
          </w:tcPr>
          <w:p w14:paraId="2823B31D" w14:textId="77777777" w:rsidR="00D65EAD" w:rsidRPr="00761F77" w:rsidRDefault="00663495"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20</w:t>
            </w:r>
            <w:r w:rsidR="003944A5" w:rsidRPr="00761F77">
              <w:rPr>
                <w:rFonts w:ascii="Times New Roman" w:eastAsia="Times New Roman" w:hAnsi="Times New Roman" w:cs="Times New Roman"/>
                <w:color w:val="000000"/>
                <w:sz w:val="26"/>
                <w:szCs w:val="26"/>
              </w:rPr>
              <w:t>/04/</w:t>
            </w:r>
            <w:r w:rsidR="00D65EAD"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7C9B1F98" w14:textId="77777777" w:rsidR="00D65EAD" w:rsidRPr="00761F77" w:rsidRDefault="00D65EAD"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 xml:space="preserve">2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66181608" w14:textId="77777777" w:rsidR="00D65EAD" w:rsidRPr="00761F77" w:rsidRDefault="00245AA4"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Nam</w:t>
            </w:r>
          </w:p>
        </w:tc>
      </w:tr>
      <w:tr w:rsidR="00D65EAD" w:rsidRPr="00761F77" w14:paraId="75E4AE98" w14:textId="77777777" w:rsidTr="0075486D">
        <w:tc>
          <w:tcPr>
            <w:tcW w:w="931" w:type="dxa"/>
            <w:tcBorders>
              <w:left w:val="single" w:sz="4" w:space="0" w:color="000000"/>
              <w:bottom w:val="single" w:sz="4" w:space="0" w:color="000000"/>
            </w:tcBorders>
            <w:shd w:val="clear" w:color="auto" w:fill="auto"/>
            <w:vAlign w:val="center"/>
          </w:tcPr>
          <w:p w14:paraId="65A25476"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3.2.9.5</w:t>
            </w:r>
          </w:p>
        </w:tc>
        <w:tc>
          <w:tcPr>
            <w:tcW w:w="3479" w:type="dxa"/>
            <w:tcBorders>
              <w:left w:val="single" w:sz="4" w:space="0" w:color="000000"/>
              <w:bottom w:val="single" w:sz="4" w:space="0" w:color="000000"/>
            </w:tcBorders>
            <w:shd w:val="clear" w:color="auto" w:fill="auto"/>
            <w:vAlign w:val="center"/>
          </w:tcPr>
          <w:p w14:paraId="1F8F32EC"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 xml:space="preserve">Re-test </w:t>
            </w:r>
            <w:r w:rsidR="00A67B91" w:rsidRPr="00761F77">
              <w:rPr>
                <w:rFonts w:ascii="Times New Roman" w:eastAsia="Times New Roman" w:hAnsi="Times New Roman" w:cs="Times New Roman"/>
                <w:color w:val="000000"/>
                <w:sz w:val="26"/>
                <w:szCs w:val="26"/>
              </w:rPr>
              <w:t>cho sửa loạt bài viết</w:t>
            </w:r>
          </w:p>
        </w:tc>
        <w:tc>
          <w:tcPr>
            <w:tcW w:w="1350" w:type="dxa"/>
            <w:tcBorders>
              <w:left w:val="single" w:sz="4" w:space="0" w:color="000000"/>
              <w:bottom w:val="single" w:sz="4" w:space="0" w:color="000000"/>
            </w:tcBorders>
            <w:shd w:val="clear" w:color="auto" w:fill="auto"/>
            <w:vAlign w:val="center"/>
          </w:tcPr>
          <w:p w14:paraId="53A14B78" w14:textId="77777777" w:rsidR="00D65EAD" w:rsidRPr="00761F77" w:rsidRDefault="00663495"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20</w:t>
            </w:r>
            <w:r w:rsidR="003944A5" w:rsidRPr="00761F77">
              <w:rPr>
                <w:rFonts w:ascii="Times New Roman" w:eastAsia="Times New Roman" w:hAnsi="Times New Roman" w:cs="Times New Roman"/>
                <w:color w:val="000000"/>
                <w:sz w:val="26"/>
                <w:szCs w:val="26"/>
              </w:rPr>
              <w:t>/04/</w:t>
            </w:r>
            <w:r w:rsidR="00D65EAD" w:rsidRPr="00761F77">
              <w:rPr>
                <w:rFonts w:ascii="Times New Roman" w:eastAsia="Times New Roman" w:hAnsi="Times New Roman" w:cs="Times New Roman"/>
                <w:color w:val="000000"/>
                <w:sz w:val="26"/>
                <w:szCs w:val="26"/>
              </w:rPr>
              <w:t>17</w:t>
            </w:r>
          </w:p>
        </w:tc>
        <w:tc>
          <w:tcPr>
            <w:tcW w:w="1440" w:type="dxa"/>
            <w:tcBorders>
              <w:left w:val="single" w:sz="4" w:space="0" w:color="000000"/>
              <w:bottom w:val="single" w:sz="4" w:space="0" w:color="000000"/>
            </w:tcBorders>
            <w:shd w:val="clear" w:color="auto" w:fill="auto"/>
            <w:vAlign w:val="center"/>
          </w:tcPr>
          <w:p w14:paraId="6DD91C39" w14:textId="77777777" w:rsidR="00D65EAD" w:rsidRPr="00761F77" w:rsidRDefault="00663495"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20</w:t>
            </w:r>
            <w:r w:rsidR="003944A5" w:rsidRPr="00761F77">
              <w:rPr>
                <w:rFonts w:ascii="Times New Roman" w:eastAsia="Times New Roman" w:hAnsi="Times New Roman" w:cs="Times New Roman"/>
                <w:color w:val="000000"/>
                <w:sz w:val="26"/>
                <w:szCs w:val="26"/>
              </w:rPr>
              <w:t>/04/</w:t>
            </w:r>
            <w:r w:rsidR="00D65EAD"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3D1CAA8C" w14:textId="77777777" w:rsidR="00D65EAD" w:rsidRPr="00761F77" w:rsidRDefault="006C5171" w:rsidP="006C5171">
            <w:pPr>
              <w:snapToGrid w:val="0"/>
              <w:rPr>
                <w:rFonts w:ascii="Times New Roman" w:hAnsi="Times New Roman" w:cs="Times New Roman"/>
              </w:rPr>
            </w:pPr>
            <w:r w:rsidRPr="00761F77">
              <w:rPr>
                <w:rFonts w:ascii="Times New Roman" w:eastAsia="Times New Roman" w:hAnsi="Times New Roman" w:cs="Times New Roman"/>
                <w:color w:val="000000"/>
                <w:sz w:val="26"/>
                <w:szCs w:val="26"/>
              </w:rPr>
              <w:t xml:space="preserve">   2</w:t>
            </w:r>
            <w:r w:rsidR="00D65EAD" w:rsidRPr="00761F77">
              <w:rPr>
                <w:rFonts w:ascii="Times New Roman" w:eastAsia="Times New Roman" w:hAnsi="Times New Roman" w:cs="Times New Roman"/>
                <w:color w:val="000000"/>
                <w:sz w:val="26"/>
                <w:szCs w:val="26"/>
              </w:rPr>
              <w:t xml:space="preserve">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0FC78FCF" w14:textId="77777777" w:rsidR="00D65EAD" w:rsidRPr="00761F77" w:rsidRDefault="00162F97"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Vy</w:t>
            </w:r>
          </w:p>
        </w:tc>
      </w:tr>
      <w:tr w:rsidR="00D65EAD" w:rsidRPr="00761F77" w14:paraId="59F64081" w14:textId="77777777" w:rsidTr="0075486D">
        <w:tc>
          <w:tcPr>
            <w:tcW w:w="931" w:type="dxa"/>
            <w:tcBorders>
              <w:left w:val="single" w:sz="4" w:space="0" w:color="000000"/>
              <w:bottom w:val="single" w:sz="4" w:space="0" w:color="000000"/>
            </w:tcBorders>
            <w:shd w:val="clear" w:color="auto" w:fill="auto"/>
            <w:vAlign w:val="center"/>
          </w:tcPr>
          <w:p w14:paraId="610AF879"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3.2.9.6</w:t>
            </w:r>
          </w:p>
        </w:tc>
        <w:tc>
          <w:tcPr>
            <w:tcW w:w="3479" w:type="dxa"/>
            <w:tcBorders>
              <w:left w:val="single" w:sz="4" w:space="0" w:color="000000"/>
              <w:bottom w:val="single" w:sz="4" w:space="0" w:color="000000"/>
            </w:tcBorders>
            <w:shd w:val="clear" w:color="auto" w:fill="auto"/>
            <w:vAlign w:val="center"/>
          </w:tcPr>
          <w:p w14:paraId="7CEB3283" w14:textId="77777777" w:rsidR="00D65EAD" w:rsidRPr="00761F77" w:rsidRDefault="00A67B91" w:rsidP="00991241">
            <w:pPr>
              <w:rPr>
                <w:rFonts w:ascii="Times New Roman" w:hAnsi="Times New Roman" w:cs="Times New Roman"/>
              </w:rPr>
            </w:pPr>
            <w:r w:rsidRPr="00761F77">
              <w:rPr>
                <w:rFonts w:ascii="Times New Roman" w:eastAsia="Times New Roman" w:hAnsi="Times New Roman" w:cs="Times New Roman"/>
                <w:color w:val="000000"/>
                <w:sz w:val="26"/>
                <w:szCs w:val="26"/>
              </w:rPr>
              <w:t>Re-test cho xóa loạt bài viết</w:t>
            </w:r>
          </w:p>
        </w:tc>
        <w:tc>
          <w:tcPr>
            <w:tcW w:w="1350" w:type="dxa"/>
            <w:tcBorders>
              <w:left w:val="single" w:sz="4" w:space="0" w:color="000000"/>
              <w:bottom w:val="single" w:sz="4" w:space="0" w:color="000000"/>
            </w:tcBorders>
            <w:shd w:val="clear" w:color="auto" w:fill="auto"/>
            <w:vAlign w:val="center"/>
          </w:tcPr>
          <w:p w14:paraId="65FDD5C1" w14:textId="77777777" w:rsidR="00D65EAD" w:rsidRPr="00761F77" w:rsidRDefault="00663495"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20</w:t>
            </w:r>
            <w:r w:rsidR="003944A5" w:rsidRPr="00761F77">
              <w:rPr>
                <w:rFonts w:ascii="Times New Roman" w:eastAsia="Times New Roman" w:hAnsi="Times New Roman" w:cs="Times New Roman"/>
                <w:color w:val="000000"/>
                <w:sz w:val="26"/>
                <w:szCs w:val="26"/>
              </w:rPr>
              <w:t>/04/</w:t>
            </w:r>
            <w:r w:rsidR="00D65EAD" w:rsidRPr="00761F77">
              <w:rPr>
                <w:rFonts w:ascii="Times New Roman" w:eastAsia="Times New Roman" w:hAnsi="Times New Roman" w:cs="Times New Roman"/>
                <w:color w:val="000000"/>
                <w:sz w:val="26"/>
                <w:szCs w:val="26"/>
              </w:rPr>
              <w:t>17</w:t>
            </w:r>
          </w:p>
        </w:tc>
        <w:tc>
          <w:tcPr>
            <w:tcW w:w="1440" w:type="dxa"/>
            <w:tcBorders>
              <w:left w:val="single" w:sz="4" w:space="0" w:color="000000"/>
              <w:bottom w:val="single" w:sz="4" w:space="0" w:color="000000"/>
            </w:tcBorders>
            <w:shd w:val="clear" w:color="auto" w:fill="auto"/>
            <w:vAlign w:val="center"/>
          </w:tcPr>
          <w:p w14:paraId="55FE4B37" w14:textId="77777777" w:rsidR="00D65EAD" w:rsidRPr="00761F77" w:rsidRDefault="00663495"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20</w:t>
            </w:r>
            <w:r w:rsidR="003944A5" w:rsidRPr="00761F77">
              <w:rPr>
                <w:rFonts w:ascii="Times New Roman" w:eastAsia="Times New Roman" w:hAnsi="Times New Roman" w:cs="Times New Roman"/>
                <w:color w:val="000000"/>
                <w:sz w:val="26"/>
                <w:szCs w:val="26"/>
              </w:rPr>
              <w:t>/04/</w:t>
            </w:r>
            <w:r w:rsidR="00D65EAD"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179871B9" w14:textId="77777777" w:rsidR="00D65EAD" w:rsidRPr="00761F77" w:rsidRDefault="006C5171"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1</w:t>
            </w:r>
            <w:r w:rsidR="00D65EAD" w:rsidRPr="00761F77">
              <w:rPr>
                <w:rFonts w:ascii="Times New Roman" w:eastAsia="Times New Roman" w:hAnsi="Times New Roman" w:cs="Times New Roman"/>
                <w:color w:val="000000"/>
                <w:sz w:val="26"/>
                <w:szCs w:val="26"/>
              </w:rPr>
              <w:t xml:space="preserve">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4E4F7988" w14:textId="77777777" w:rsidR="00D65EAD" w:rsidRPr="00761F77" w:rsidRDefault="00162F97"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Vũ</w:t>
            </w:r>
          </w:p>
        </w:tc>
      </w:tr>
      <w:tr w:rsidR="00D65EAD" w:rsidRPr="00761F77" w14:paraId="7C61E1FA" w14:textId="77777777" w:rsidTr="0075486D">
        <w:tc>
          <w:tcPr>
            <w:tcW w:w="931" w:type="dxa"/>
            <w:tcBorders>
              <w:left w:val="single" w:sz="4" w:space="0" w:color="000000"/>
              <w:bottom w:val="single" w:sz="4" w:space="0" w:color="000000"/>
            </w:tcBorders>
            <w:shd w:val="clear" w:color="auto" w:fill="auto"/>
            <w:vAlign w:val="center"/>
          </w:tcPr>
          <w:p w14:paraId="5715767E"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bCs/>
                <w:color w:val="000000"/>
                <w:sz w:val="26"/>
                <w:szCs w:val="26"/>
              </w:rPr>
              <w:t>3.2.10</w:t>
            </w:r>
          </w:p>
        </w:tc>
        <w:tc>
          <w:tcPr>
            <w:tcW w:w="3479" w:type="dxa"/>
            <w:tcBorders>
              <w:left w:val="single" w:sz="4" w:space="0" w:color="000000"/>
              <w:bottom w:val="single" w:sz="4" w:space="0" w:color="000000"/>
            </w:tcBorders>
            <w:shd w:val="clear" w:color="auto" w:fill="auto"/>
            <w:vAlign w:val="center"/>
          </w:tcPr>
          <w:p w14:paraId="6D6FB39C"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Release Sprint 2:</w:t>
            </w:r>
          </w:p>
        </w:tc>
        <w:tc>
          <w:tcPr>
            <w:tcW w:w="1350" w:type="dxa"/>
            <w:tcBorders>
              <w:left w:val="single" w:sz="4" w:space="0" w:color="000000"/>
              <w:bottom w:val="single" w:sz="4" w:space="0" w:color="000000"/>
            </w:tcBorders>
            <w:shd w:val="clear" w:color="auto" w:fill="auto"/>
            <w:vAlign w:val="center"/>
          </w:tcPr>
          <w:p w14:paraId="714A60D4" w14:textId="77777777" w:rsidR="00D65EAD" w:rsidRPr="00761F77" w:rsidRDefault="00663495" w:rsidP="00BD6616">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b/>
                <w:bCs/>
                <w:sz w:val="26"/>
                <w:szCs w:val="26"/>
              </w:rPr>
              <w:t>20</w:t>
            </w:r>
            <w:r w:rsidR="003944A5" w:rsidRPr="00761F77">
              <w:rPr>
                <w:rFonts w:ascii="Times New Roman" w:eastAsia="Times New Roman" w:hAnsi="Times New Roman" w:cs="Times New Roman"/>
                <w:b/>
                <w:bCs/>
                <w:sz w:val="26"/>
                <w:szCs w:val="26"/>
              </w:rPr>
              <w:t>/04/</w:t>
            </w:r>
            <w:r w:rsidR="00D65EAD" w:rsidRPr="00761F77">
              <w:rPr>
                <w:rFonts w:ascii="Times New Roman" w:eastAsia="Times New Roman" w:hAnsi="Times New Roman" w:cs="Times New Roman"/>
                <w:b/>
                <w:bCs/>
                <w:sz w:val="26"/>
                <w:szCs w:val="26"/>
              </w:rPr>
              <w:t>17</w:t>
            </w:r>
          </w:p>
        </w:tc>
        <w:tc>
          <w:tcPr>
            <w:tcW w:w="1440" w:type="dxa"/>
            <w:tcBorders>
              <w:left w:val="single" w:sz="4" w:space="0" w:color="000000"/>
              <w:bottom w:val="single" w:sz="4" w:space="0" w:color="000000"/>
            </w:tcBorders>
            <w:shd w:val="clear" w:color="auto" w:fill="auto"/>
            <w:vAlign w:val="center"/>
          </w:tcPr>
          <w:p w14:paraId="4D719A47" w14:textId="77777777" w:rsidR="00D65EAD" w:rsidRPr="00761F77" w:rsidRDefault="00663495" w:rsidP="00BD6616">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b/>
                <w:bCs/>
                <w:sz w:val="26"/>
                <w:szCs w:val="26"/>
              </w:rPr>
              <w:t>20</w:t>
            </w:r>
            <w:r w:rsidR="003944A5" w:rsidRPr="00761F77">
              <w:rPr>
                <w:rFonts w:ascii="Times New Roman" w:eastAsia="Times New Roman" w:hAnsi="Times New Roman" w:cs="Times New Roman"/>
                <w:b/>
                <w:bCs/>
                <w:sz w:val="26"/>
                <w:szCs w:val="26"/>
              </w:rPr>
              <w:t>/04/</w:t>
            </w:r>
            <w:r w:rsidR="00D65EAD" w:rsidRPr="00761F77">
              <w:rPr>
                <w:rFonts w:ascii="Times New Roman" w:eastAsia="Times New Roman" w:hAnsi="Times New Roman" w:cs="Times New Roman"/>
                <w:b/>
                <w:bCs/>
                <w:sz w:val="26"/>
                <w:szCs w:val="26"/>
              </w:rPr>
              <w:t>17</w:t>
            </w:r>
          </w:p>
        </w:tc>
        <w:tc>
          <w:tcPr>
            <w:tcW w:w="1170" w:type="dxa"/>
            <w:tcBorders>
              <w:left w:val="single" w:sz="4" w:space="0" w:color="000000"/>
              <w:bottom w:val="single" w:sz="4" w:space="0" w:color="000000"/>
            </w:tcBorders>
            <w:shd w:val="clear" w:color="auto" w:fill="auto"/>
            <w:vAlign w:val="center"/>
          </w:tcPr>
          <w:p w14:paraId="1A3879FA" w14:textId="04AB4599" w:rsidR="00D65EAD" w:rsidRPr="00761F77" w:rsidRDefault="002D6A66" w:rsidP="00857CED">
            <w:pPr>
              <w:snapToGrid w:val="0"/>
              <w:jc w:val="center"/>
              <w:rPr>
                <w:rFonts w:ascii="Times New Roman" w:eastAsia="Times New Roman" w:hAnsi="Times New Roman" w:cs="Times New Roman"/>
                <w:b/>
                <w:bCs/>
                <w:color w:val="000000"/>
                <w:sz w:val="26"/>
                <w:szCs w:val="26"/>
              </w:rPr>
            </w:pPr>
            <w:r w:rsidRPr="00761F77">
              <w:rPr>
                <w:rFonts w:ascii="Times New Roman" w:eastAsia="Times New Roman" w:hAnsi="Times New Roman" w:cs="Times New Roman"/>
                <w:b/>
                <w:bCs/>
                <w:color w:val="000000"/>
                <w:sz w:val="26"/>
                <w:szCs w:val="26"/>
              </w:rPr>
              <w:t>10</w:t>
            </w:r>
            <w:r w:rsidR="00857CED" w:rsidRPr="00761F77">
              <w:rPr>
                <w:rFonts w:ascii="Times New Roman" w:eastAsia="Times New Roman" w:hAnsi="Times New Roman" w:cs="Times New Roman"/>
                <w:b/>
                <w:bCs/>
                <w:color w:val="000000"/>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03AC19AE" w14:textId="77777777" w:rsidR="00D65EAD" w:rsidRPr="00761F77" w:rsidRDefault="00D65EAD" w:rsidP="00991241">
            <w:pPr>
              <w:snapToGrid w:val="0"/>
              <w:rPr>
                <w:rFonts w:ascii="Times New Roman" w:eastAsia="Times New Roman" w:hAnsi="Times New Roman" w:cs="Times New Roman"/>
                <w:b/>
                <w:bCs/>
                <w:color w:val="000000"/>
                <w:sz w:val="26"/>
                <w:szCs w:val="26"/>
              </w:rPr>
            </w:pPr>
          </w:p>
        </w:tc>
      </w:tr>
      <w:tr w:rsidR="00D65EAD" w:rsidRPr="00761F77" w14:paraId="7AB3C632" w14:textId="77777777" w:rsidTr="0075486D">
        <w:tc>
          <w:tcPr>
            <w:tcW w:w="931" w:type="dxa"/>
            <w:tcBorders>
              <w:left w:val="single" w:sz="4" w:space="0" w:color="000000"/>
              <w:bottom w:val="single" w:sz="4" w:space="0" w:color="000000"/>
            </w:tcBorders>
            <w:shd w:val="clear" w:color="auto" w:fill="auto"/>
            <w:vAlign w:val="center"/>
          </w:tcPr>
          <w:p w14:paraId="522735BF"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3.2.10.1</w:t>
            </w:r>
          </w:p>
        </w:tc>
        <w:tc>
          <w:tcPr>
            <w:tcW w:w="3479" w:type="dxa"/>
            <w:tcBorders>
              <w:left w:val="single" w:sz="4" w:space="0" w:color="000000"/>
              <w:bottom w:val="single" w:sz="4" w:space="0" w:color="000000"/>
            </w:tcBorders>
            <w:shd w:val="clear" w:color="auto" w:fill="auto"/>
            <w:vAlign w:val="center"/>
          </w:tcPr>
          <w:p w14:paraId="4545B907" w14:textId="77777777" w:rsidR="00D65EAD" w:rsidRPr="00761F77" w:rsidRDefault="00A67B91" w:rsidP="00991241">
            <w:pPr>
              <w:rPr>
                <w:rFonts w:ascii="Times New Roman" w:hAnsi="Times New Roman" w:cs="Times New Roman"/>
              </w:rPr>
            </w:pPr>
            <w:r w:rsidRPr="00761F77">
              <w:rPr>
                <w:rFonts w:ascii="Times New Roman" w:eastAsia="Times New Roman" w:hAnsi="Times New Roman" w:cs="Times New Roman"/>
                <w:color w:val="000000"/>
                <w:sz w:val="26"/>
                <w:szCs w:val="26"/>
              </w:rPr>
              <w:t>Xem lại Sprint 2</w:t>
            </w:r>
          </w:p>
        </w:tc>
        <w:tc>
          <w:tcPr>
            <w:tcW w:w="1350" w:type="dxa"/>
            <w:tcBorders>
              <w:left w:val="single" w:sz="4" w:space="0" w:color="000000"/>
              <w:bottom w:val="single" w:sz="4" w:space="0" w:color="000000"/>
            </w:tcBorders>
            <w:shd w:val="clear" w:color="auto" w:fill="auto"/>
            <w:vAlign w:val="center"/>
          </w:tcPr>
          <w:p w14:paraId="1ED816D0" w14:textId="77777777" w:rsidR="00D65EAD" w:rsidRPr="00761F77" w:rsidRDefault="00663495" w:rsidP="00BD6616">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20</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62EFF829" w14:textId="77777777" w:rsidR="00D65EAD" w:rsidRPr="00761F77" w:rsidRDefault="00663495" w:rsidP="00BD6616">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20</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2B102B7E" w14:textId="77777777" w:rsidR="00D65EAD" w:rsidRPr="00761F77" w:rsidRDefault="00D65EAD"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 xml:space="preserve">5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26613826" w14:textId="77777777" w:rsidR="00D65EAD" w:rsidRPr="00761F77" w:rsidRDefault="00162F97" w:rsidP="00991241">
            <w:pPr>
              <w:snapToGrid w:val="0"/>
              <w:rPr>
                <w:rFonts w:ascii="Times New Roman" w:hAnsi="Times New Roman" w:cs="Times New Roman"/>
              </w:rPr>
            </w:pPr>
            <w:r w:rsidRPr="00761F77">
              <w:rPr>
                <w:rFonts w:ascii="Times New Roman" w:eastAsia="Times New Roman" w:hAnsi="Times New Roman" w:cs="Times New Roman"/>
                <w:color w:val="000000"/>
                <w:sz w:val="26"/>
                <w:szCs w:val="26"/>
              </w:rPr>
              <w:t>Tất cả thành viên</w:t>
            </w:r>
          </w:p>
        </w:tc>
      </w:tr>
      <w:tr w:rsidR="00D65EAD" w:rsidRPr="00761F77" w14:paraId="3AC79112" w14:textId="77777777" w:rsidTr="0075486D">
        <w:tc>
          <w:tcPr>
            <w:tcW w:w="931" w:type="dxa"/>
            <w:tcBorders>
              <w:left w:val="single" w:sz="4" w:space="0" w:color="000000"/>
              <w:bottom w:val="single" w:sz="4" w:space="0" w:color="000000"/>
            </w:tcBorders>
            <w:shd w:val="clear" w:color="auto" w:fill="auto"/>
            <w:vAlign w:val="center"/>
          </w:tcPr>
          <w:p w14:paraId="5DC75570"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3.2.10.2</w:t>
            </w:r>
          </w:p>
        </w:tc>
        <w:tc>
          <w:tcPr>
            <w:tcW w:w="3479" w:type="dxa"/>
            <w:tcBorders>
              <w:left w:val="single" w:sz="4" w:space="0" w:color="000000"/>
              <w:bottom w:val="single" w:sz="4" w:space="0" w:color="000000"/>
            </w:tcBorders>
            <w:shd w:val="clear" w:color="auto" w:fill="auto"/>
            <w:vAlign w:val="center"/>
          </w:tcPr>
          <w:p w14:paraId="43258B78"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Sprint 2 Retrospective</w:t>
            </w:r>
          </w:p>
        </w:tc>
        <w:tc>
          <w:tcPr>
            <w:tcW w:w="1350" w:type="dxa"/>
            <w:tcBorders>
              <w:left w:val="single" w:sz="4" w:space="0" w:color="000000"/>
              <w:bottom w:val="single" w:sz="4" w:space="0" w:color="000000"/>
            </w:tcBorders>
            <w:shd w:val="clear" w:color="auto" w:fill="auto"/>
            <w:vAlign w:val="center"/>
          </w:tcPr>
          <w:p w14:paraId="12645602" w14:textId="77777777" w:rsidR="00D65EAD" w:rsidRPr="00761F77" w:rsidRDefault="00663495" w:rsidP="00BD6616">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20</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440" w:type="dxa"/>
            <w:tcBorders>
              <w:left w:val="single" w:sz="4" w:space="0" w:color="000000"/>
              <w:bottom w:val="single" w:sz="4" w:space="0" w:color="000000"/>
            </w:tcBorders>
            <w:shd w:val="clear" w:color="auto" w:fill="auto"/>
            <w:vAlign w:val="center"/>
          </w:tcPr>
          <w:p w14:paraId="2E445548" w14:textId="77777777" w:rsidR="00D65EAD" w:rsidRPr="00761F77" w:rsidRDefault="00663495" w:rsidP="00BD6616">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20</w:t>
            </w:r>
            <w:r w:rsidR="003944A5" w:rsidRPr="00761F77">
              <w:rPr>
                <w:rFonts w:ascii="Times New Roman" w:eastAsia="Times New Roman" w:hAnsi="Times New Roman" w:cs="Times New Roman"/>
                <w:sz w:val="26"/>
                <w:szCs w:val="26"/>
              </w:rPr>
              <w:t>/04/</w:t>
            </w:r>
            <w:r w:rsidR="00D65EAD" w:rsidRPr="00761F77">
              <w:rPr>
                <w:rFonts w:ascii="Times New Roman" w:eastAsia="Times New Roman" w:hAnsi="Times New Roman" w:cs="Times New Roman"/>
                <w:sz w:val="26"/>
                <w:szCs w:val="26"/>
              </w:rPr>
              <w:t>17</w:t>
            </w:r>
          </w:p>
        </w:tc>
        <w:tc>
          <w:tcPr>
            <w:tcW w:w="1170" w:type="dxa"/>
            <w:tcBorders>
              <w:left w:val="single" w:sz="4" w:space="0" w:color="000000"/>
              <w:bottom w:val="single" w:sz="4" w:space="0" w:color="000000"/>
            </w:tcBorders>
            <w:shd w:val="clear" w:color="auto" w:fill="auto"/>
            <w:vAlign w:val="center"/>
          </w:tcPr>
          <w:p w14:paraId="0E887ABC" w14:textId="77777777" w:rsidR="00D65EAD" w:rsidRPr="00761F77" w:rsidRDefault="00D65EAD"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 xml:space="preserve">5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24D92E07" w14:textId="77777777" w:rsidR="00D65EAD" w:rsidRPr="00761F77" w:rsidRDefault="00162F97" w:rsidP="00991241">
            <w:pPr>
              <w:snapToGrid w:val="0"/>
              <w:rPr>
                <w:rFonts w:ascii="Times New Roman" w:hAnsi="Times New Roman" w:cs="Times New Roman"/>
              </w:rPr>
            </w:pPr>
            <w:r w:rsidRPr="00761F77">
              <w:rPr>
                <w:rFonts w:ascii="Times New Roman" w:eastAsia="Times New Roman" w:hAnsi="Times New Roman" w:cs="Times New Roman"/>
                <w:color w:val="000000"/>
                <w:sz w:val="26"/>
                <w:szCs w:val="26"/>
              </w:rPr>
              <w:t>Tất cả thành viên</w:t>
            </w:r>
          </w:p>
        </w:tc>
      </w:tr>
      <w:tr w:rsidR="00D65EAD" w:rsidRPr="00761F77" w14:paraId="62561FED" w14:textId="77777777" w:rsidTr="00B90527">
        <w:tc>
          <w:tcPr>
            <w:tcW w:w="931" w:type="dxa"/>
            <w:tcBorders>
              <w:top w:val="single" w:sz="4" w:space="0" w:color="000000"/>
              <w:left w:val="single" w:sz="4" w:space="0" w:color="000000"/>
              <w:bottom w:val="single" w:sz="4" w:space="0" w:color="000000"/>
            </w:tcBorders>
            <w:shd w:val="clear" w:color="auto" w:fill="FFFFFF" w:themeFill="background1"/>
            <w:vAlign w:val="center"/>
          </w:tcPr>
          <w:p w14:paraId="151520CE"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3.3</w:t>
            </w:r>
          </w:p>
        </w:tc>
        <w:tc>
          <w:tcPr>
            <w:tcW w:w="3479" w:type="dxa"/>
            <w:tcBorders>
              <w:top w:val="single" w:sz="4" w:space="0" w:color="000000"/>
              <w:left w:val="single" w:sz="4" w:space="0" w:color="000000"/>
              <w:bottom w:val="single" w:sz="4" w:space="0" w:color="000000"/>
            </w:tcBorders>
            <w:shd w:val="clear" w:color="auto" w:fill="FFFFFF" w:themeFill="background1"/>
            <w:vAlign w:val="center"/>
          </w:tcPr>
          <w:p w14:paraId="66983A54"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Sprint 3</w:t>
            </w:r>
          </w:p>
        </w:tc>
        <w:tc>
          <w:tcPr>
            <w:tcW w:w="1350" w:type="dxa"/>
            <w:tcBorders>
              <w:top w:val="single" w:sz="4" w:space="0" w:color="000000"/>
              <w:left w:val="single" w:sz="4" w:space="0" w:color="000000"/>
              <w:bottom w:val="single" w:sz="4" w:space="0" w:color="000000"/>
            </w:tcBorders>
            <w:shd w:val="clear" w:color="auto" w:fill="FFFFFF" w:themeFill="background1"/>
            <w:vAlign w:val="center"/>
          </w:tcPr>
          <w:p w14:paraId="79028AE5" w14:textId="77777777" w:rsidR="00D65EAD" w:rsidRPr="00761F77" w:rsidRDefault="009A1B86"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b/>
                <w:bCs/>
                <w:sz w:val="26"/>
                <w:szCs w:val="26"/>
              </w:rPr>
              <w:t>22</w:t>
            </w:r>
            <w:r w:rsidR="003944A5" w:rsidRPr="00761F77">
              <w:rPr>
                <w:rFonts w:ascii="Times New Roman" w:eastAsia="Times New Roman" w:hAnsi="Times New Roman" w:cs="Times New Roman"/>
                <w:b/>
                <w:bCs/>
                <w:sz w:val="26"/>
                <w:szCs w:val="26"/>
              </w:rPr>
              <w:t>/04/</w:t>
            </w:r>
            <w:r w:rsidR="00D65EAD" w:rsidRPr="00761F77">
              <w:rPr>
                <w:rFonts w:ascii="Times New Roman" w:eastAsia="Times New Roman" w:hAnsi="Times New Roman" w:cs="Times New Roman"/>
                <w:b/>
                <w:bCs/>
                <w:sz w:val="26"/>
                <w:szCs w:val="26"/>
              </w:rPr>
              <w:t>17</w:t>
            </w:r>
          </w:p>
        </w:tc>
        <w:tc>
          <w:tcPr>
            <w:tcW w:w="1440" w:type="dxa"/>
            <w:tcBorders>
              <w:top w:val="single" w:sz="4" w:space="0" w:color="000000"/>
              <w:left w:val="single" w:sz="4" w:space="0" w:color="000000"/>
              <w:bottom w:val="single" w:sz="4" w:space="0" w:color="000000"/>
            </w:tcBorders>
            <w:shd w:val="clear" w:color="auto" w:fill="FFFFFF" w:themeFill="background1"/>
            <w:vAlign w:val="center"/>
          </w:tcPr>
          <w:p w14:paraId="71975FFC" w14:textId="77777777" w:rsidR="00D65EAD" w:rsidRPr="00761F77" w:rsidRDefault="00A3085E" w:rsidP="00991241">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b/>
                <w:bCs/>
                <w:sz w:val="26"/>
                <w:szCs w:val="26"/>
              </w:rPr>
              <w:t>0</w:t>
            </w:r>
            <w:r w:rsidR="00D65EAD" w:rsidRPr="00761F77">
              <w:rPr>
                <w:rFonts w:ascii="Times New Roman" w:eastAsia="Times New Roman" w:hAnsi="Times New Roman" w:cs="Times New Roman"/>
                <w:b/>
                <w:bCs/>
                <w:sz w:val="26"/>
                <w:szCs w:val="26"/>
              </w:rPr>
              <w:t>7</w:t>
            </w:r>
            <w:r w:rsidR="003944A5" w:rsidRPr="00761F77">
              <w:rPr>
                <w:rFonts w:ascii="Times New Roman" w:eastAsia="Times New Roman" w:hAnsi="Times New Roman" w:cs="Times New Roman"/>
                <w:b/>
                <w:bCs/>
                <w:sz w:val="26"/>
                <w:szCs w:val="26"/>
              </w:rPr>
              <w:t>/05/</w:t>
            </w:r>
            <w:r w:rsidR="00D65EAD" w:rsidRPr="00761F77">
              <w:rPr>
                <w:rFonts w:ascii="Times New Roman" w:eastAsia="Times New Roman" w:hAnsi="Times New Roman" w:cs="Times New Roman"/>
                <w:b/>
                <w:bCs/>
                <w:sz w:val="26"/>
                <w:szCs w:val="26"/>
              </w:rPr>
              <w:t>17</w:t>
            </w:r>
          </w:p>
        </w:tc>
        <w:tc>
          <w:tcPr>
            <w:tcW w:w="1170" w:type="dxa"/>
            <w:tcBorders>
              <w:top w:val="single" w:sz="4" w:space="0" w:color="000000"/>
              <w:left w:val="single" w:sz="4" w:space="0" w:color="000000"/>
              <w:bottom w:val="single" w:sz="4" w:space="0" w:color="000000"/>
            </w:tcBorders>
            <w:shd w:val="clear" w:color="auto" w:fill="FFFFFF" w:themeFill="background1"/>
            <w:vAlign w:val="center"/>
          </w:tcPr>
          <w:p w14:paraId="574A3CDC" w14:textId="1DF4015B" w:rsidR="00D65EAD" w:rsidRPr="00761F77" w:rsidRDefault="00F5525E" w:rsidP="001C13AF">
            <w:pPr>
              <w:jc w:val="center"/>
              <w:rPr>
                <w:rFonts w:ascii="Times New Roman" w:hAnsi="Times New Roman" w:cs="Times New Roman"/>
              </w:rPr>
            </w:pPr>
            <w:r w:rsidRPr="00761F77">
              <w:rPr>
                <w:rFonts w:ascii="Times New Roman" w:eastAsia="Times New Roman" w:hAnsi="Times New Roman" w:cs="Times New Roman"/>
                <w:b/>
                <w:color w:val="000000"/>
                <w:sz w:val="26"/>
                <w:szCs w:val="26"/>
              </w:rPr>
              <w:t>24</w:t>
            </w:r>
            <w:r w:rsidR="001C13AF" w:rsidRPr="00761F77">
              <w:rPr>
                <w:rFonts w:ascii="Times New Roman" w:eastAsia="Times New Roman" w:hAnsi="Times New Roman" w:cs="Times New Roman"/>
                <w:b/>
                <w:color w:val="000000"/>
                <w:sz w:val="26"/>
                <w:szCs w:val="26"/>
              </w:rPr>
              <w:t>5</w:t>
            </w:r>
            <w:r w:rsidRPr="00761F77">
              <w:rPr>
                <w:rFonts w:ascii="Times New Roman" w:eastAsia="Times New Roman" w:hAnsi="Times New Roman" w:cs="Times New Roman"/>
                <w:b/>
                <w:color w:val="000000"/>
                <w:sz w:val="26"/>
                <w:szCs w:val="26"/>
              </w:rPr>
              <w:t>.5</w:t>
            </w:r>
            <w:r w:rsidR="003944A5" w:rsidRPr="00761F77">
              <w:rPr>
                <w:rFonts w:ascii="Times New Roman" w:eastAsia="Times New Roman" w:hAnsi="Times New Roman" w:cs="Times New Roman"/>
                <w:b/>
                <w:color w:val="000000"/>
                <w:sz w:val="26"/>
                <w:szCs w:val="26"/>
              </w:rPr>
              <w:t>giờ</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60D9691" w14:textId="77777777" w:rsidR="00D65EAD" w:rsidRPr="00761F77" w:rsidRDefault="00D65EAD" w:rsidP="00991241">
            <w:pPr>
              <w:snapToGrid w:val="0"/>
              <w:jc w:val="center"/>
              <w:rPr>
                <w:rFonts w:ascii="Times New Roman" w:eastAsia="Times New Roman" w:hAnsi="Times New Roman" w:cs="Times New Roman"/>
                <w:sz w:val="26"/>
                <w:szCs w:val="26"/>
              </w:rPr>
            </w:pPr>
          </w:p>
        </w:tc>
      </w:tr>
      <w:tr w:rsidR="00D65EAD" w:rsidRPr="00761F77" w14:paraId="5CAC5778" w14:textId="77777777" w:rsidTr="0075486D">
        <w:tc>
          <w:tcPr>
            <w:tcW w:w="931" w:type="dxa"/>
            <w:tcBorders>
              <w:left w:val="single" w:sz="4" w:space="0" w:color="000000"/>
              <w:bottom w:val="single" w:sz="4" w:space="0" w:color="000000"/>
            </w:tcBorders>
            <w:shd w:val="clear" w:color="auto" w:fill="auto"/>
            <w:vAlign w:val="center"/>
          </w:tcPr>
          <w:p w14:paraId="1D13AC7A" w14:textId="77777777" w:rsidR="00D65EAD" w:rsidRPr="00761F77" w:rsidRDefault="00D65EAD" w:rsidP="00991241">
            <w:pPr>
              <w:rPr>
                <w:rFonts w:ascii="Times New Roman" w:hAnsi="Times New Roman" w:cs="Times New Roman"/>
              </w:rPr>
            </w:pPr>
            <w:r w:rsidRPr="00761F77">
              <w:rPr>
                <w:rFonts w:ascii="Times New Roman" w:hAnsi="Times New Roman" w:cs="Times New Roman"/>
                <w:color w:val="000000"/>
                <w:sz w:val="26"/>
                <w:szCs w:val="26"/>
                <w:lang w:eastAsia="ar-SA" w:bidi="ar-SA"/>
              </w:rPr>
              <w:t>3.3.1</w:t>
            </w:r>
          </w:p>
        </w:tc>
        <w:tc>
          <w:tcPr>
            <w:tcW w:w="3479" w:type="dxa"/>
            <w:tcBorders>
              <w:left w:val="single" w:sz="4" w:space="0" w:color="000000"/>
              <w:bottom w:val="single" w:sz="4" w:space="0" w:color="000000"/>
            </w:tcBorders>
            <w:shd w:val="clear" w:color="auto" w:fill="auto"/>
            <w:vAlign w:val="center"/>
          </w:tcPr>
          <w:p w14:paraId="16CC94F2" w14:textId="77777777" w:rsidR="00D65EAD" w:rsidRPr="00761F77" w:rsidRDefault="00A3085E" w:rsidP="00A3085E">
            <w:pPr>
              <w:rPr>
                <w:rFonts w:ascii="Times New Roman" w:hAnsi="Times New Roman" w:cs="Times New Roman"/>
              </w:rPr>
            </w:pPr>
            <w:r w:rsidRPr="00761F77">
              <w:rPr>
                <w:rFonts w:ascii="Times New Roman" w:hAnsi="Times New Roman" w:cs="Times New Roman"/>
                <w:color w:val="000000"/>
                <w:sz w:val="26"/>
                <w:szCs w:val="26"/>
                <w:lang w:eastAsia="ar-SA" w:bidi="ar-SA"/>
              </w:rPr>
              <w:t xml:space="preserve">Họp tạo kế hoạch </w:t>
            </w:r>
            <w:r w:rsidR="00D65EAD" w:rsidRPr="00761F77">
              <w:rPr>
                <w:rFonts w:ascii="Times New Roman" w:hAnsi="Times New Roman" w:cs="Times New Roman"/>
                <w:color w:val="000000"/>
                <w:sz w:val="26"/>
                <w:szCs w:val="26"/>
                <w:lang w:eastAsia="ar-SA" w:bidi="ar-SA"/>
              </w:rPr>
              <w:t xml:space="preserve">Sprint </w:t>
            </w:r>
            <w:r w:rsidRPr="00761F77">
              <w:rPr>
                <w:rFonts w:ascii="Times New Roman" w:hAnsi="Times New Roman" w:cs="Times New Roman"/>
                <w:color w:val="000000"/>
                <w:sz w:val="26"/>
                <w:szCs w:val="26"/>
                <w:lang w:eastAsia="ar-SA" w:bidi="ar-SA"/>
              </w:rPr>
              <w:t>3</w:t>
            </w:r>
          </w:p>
        </w:tc>
        <w:tc>
          <w:tcPr>
            <w:tcW w:w="1350" w:type="dxa"/>
            <w:tcBorders>
              <w:left w:val="single" w:sz="4" w:space="0" w:color="000000"/>
              <w:bottom w:val="single" w:sz="4" w:space="0" w:color="000000"/>
            </w:tcBorders>
            <w:shd w:val="clear" w:color="auto" w:fill="auto"/>
            <w:vAlign w:val="center"/>
          </w:tcPr>
          <w:p w14:paraId="417ACC79" w14:textId="77777777" w:rsidR="00D65EAD" w:rsidRPr="00761F77" w:rsidRDefault="009A1B86"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22</w:t>
            </w:r>
            <w:r w:rsidR="003944A5" w:rsidRPr="00761F77">
              <w:rPr>
                <w:rFonts w:ascii="Times New Roman" w:eastAsia="Times New Roman" w:hAnsi="Times New Roman" w:cs="Times New Roman"/>
                <w:color w:val="000000"/>
                <w:sz w:val="26"/>
                <w:szCs w:val="26"/>
              </w:rPr>
              <w:t>/04/</w:t>
            </w:r>
            <w:r w:rsidR="00D65EAD" w:rsidRPr="00761F77">
              <w:rPr>
                <w:rFonts w:ascii="Times New Roman" w:eastAsia="Times New Roman" w:hAnsi="Times New Roman" w:cs="Times New Roman"/>
                <w:color w:val="000000"/>
                <w:sz w:val="26"/>
                <w:szCs w:val="26"/>
              </w:rPr>
              <w:t>17</w:t>
            </w:r>
          </w:p>
        </w:tc>
        <w:tc>
          <w:tcPr>
            <w:tcW w:w="1440" w:type="dxa"/>
            <w:tcBorders>
              <w:left w:val="single" w:sz="4" w:space="0" w:color="000000"/>
              <w:bottom w:val="single" w:sz="4" w:space="0" w:color="000000"/>
            </w:tcBorders>
            <w:shd w:val="clear" w:color="auto" w:fill="auto"/>
            <w:vAlign w:val="center"/>
          </w:tcPr>
          <w:p w14:paraId="1F031F84" w14:textId="77777777" w:rsidR="00D65EAD" w:rsidRPr="00761F77" w:rsidRDefault="009A1B86"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22</w:t>
            </w:r>
            <w:r w:rsidR="003944A5" w:rsidRPr="00761F77">
              <w:rPr>
                <w:rFonts w:ascii="Times New Roman" w:eastAsia="Times New Roman" w:hAnsi="Times New Roman" w:cs="Times New Roman"/>
                <w:color w:val="000000"/>
                <w:sz w:val="26"/>
                <w:szCs w:val="26"/>
              </w:rPr>
              <w:t>/04/</w:t>
            </w:r>
            <w:r w:rsidR="00D65EAD"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55DCD176" w14:textId="77777777" w:rsidR="00D65EAD" w:rsidRPr="00761F77" w:rsidRDefault="00A3085E"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lang w:eastAsia="ar-SA" w:bidi="ar-SA"/>
              </w:rPr>
              <w:t>8</w:t>
            </w:r>
            <w:r w:rsidR="00D65EAD" w:rsidRPr="00761F77">
              <w:rPr>
                <w:rFonts w:ascii="Times New Roman" w:eastAsia="Times New Roman" w:hAnsi="Times New Roman" w:cs="Times New Roman"/>
                <w:color w:val="000000"/>
                <w:sz w:val="26"/>
                <w:szCs w:val="26"/>
                <w:lang w:eastAsia="ar-SA" w:bidi="ar-SA"/>
              </w:rPr>
              <w:t xml:space="preserve"> </w:t>
            </w:r>
            <w:r w:rsidR="003944A5" w:rsidRPr="00761F77">
              <w:rPr>
                <w:rFonts w:ascii="Times New Roman" w:eastAsia="Times New Roman" w:hAnsi="Times New Roman" w:cs="Times New Roman"/>
                <w:color w:val="000000"/>
                <w:sz w:val="26"/>
                <w:szCs w:val="26"/>
                <w:lang w:eastAsia="ar-SA" w:bidi="ar-SA"/>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135C72C9" w14:textId="77777777" w:rsidR="00D65EAD" w:rsidRPr="00761F77" w:rsidRDefault="00A3085E"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lang w:eastAsia="ar-SA" w:bidi="ar-SA"/>
              </w:rPr>
              <w:t>Tất cả thành viên</w:t>
            </w:r>
          </w:p>
        </w:tc>
      </w:tr>
      <w:tr w:rsidR="00D65EAD" w:rsidRPr="00761F77" w14:paraId="3F478124" w14:textId="77777777" w:rsidTr="0075486D">
        <w:tc>
          <w:tcPr>
            <w:tcW w:w="931" w:type="dxa"/>
            <w:tcBorders>
              <w:left w:val="single" w:sz="4" w:space="0" w:color="000000"/>
              <w:bottom w:val="single" w:sz="4" w:space="0" w:color="000000"/>
            </w:tcBorders>
            <w:shd w:val="clear" w:color="auto" w:fill="auto"/>
            <w:vAlign w:val="center"/>
          </w:tcPr>
          <w:p w14:paraId="5AA47740" w14:textId="77777777" w:rsidR="00D65EAD" w:rsidRPr="00761F77" w:rsidRDefault="00D65EAD" w:rsidP="00991241">
            <w:pPr>
              <w:rPr>
                <w:rFonts w:ascii="Times New Roman" w:hAnsi="Times New Roman" w:cs="Times New Roman"/>
              </w:rPr>
            </w:pPr>
            <w:r w:rsidRPr="00761F77">
              <w:rPr>
                <w:rFonts w:ascii="Times New Roman" w:hAnsi="Times New Roman" w:cs="Times New Roman"/>
                <w:color w:val="000000"/>
                <w:sz w:val="26"/>
                <w:szCs w:val="26"/>
                <w:lang w:eastAsia="ar-SA" w:bidi="ar-SA"/>
              </w:rPr>
              <w:t>3.3.2</w:t>
            </w:r>
          </w:p>
        </w:tc>
        <w:tc>
          <w:tcPr>
            <w:tcW w:w="3479" w:type="dxa"/>
            <w:tcBorders>
              <w:left w:val="single" w:sz="4" w:space="0" w:color="000000"/>
              <w:bottom w:val="single" w:sz="4" w:space="0" w:color="000000"/>
            </w:tcBorders>
            <w:shd w:val="clear" w:color="auto" w:fill="auto"/>
            <w:vAlign w:val="center"/>
          </w:tcPr>
          <w:p w14:paraId="727FB83A" w14:textId="77777777" w:rsidR="00D65EAD" w:rsidRPr="00761F77" w:rsidRDefault="00A3085E" w:rsidP="00991241">
            <w:pPr>
              <w:rPr>
                <w:rFonts w:ascii="Times New Roman" w:hAnsi="Times New Roman" w:cs="Times New Roman"/>
              </w:rPr>
            </w:pPr>
            <w:r w:rsidRPr="00761F77">
              <w:rPr>
                <w:rFonts w:ascii="Times New Roman" w:hAnsi="Times New Roman" w:cs="Times New Roman"/>
                <w:color w:val="000000"/>
                <w:sz w:val="26"/>
                <w:szCs w:val="26"/>
                <w:lang w:eastAsia="ar-SA" w:bidi="ar-SA"/>
              </w:rPr>
              <w:t>Tạo</w:t>
            </w:r>
            <w:r w:rsidR="00D65EAD" w:rsidRPr="00761F77">
              <w:rPr>
                <w:rFonts w:ascii="Times New Roman" w:hAnsi="Times New Roman" w:cs="Times New Roman"/>
                <w:color w:val="000000"/>
                <w:sz w:val="26"/>
                <w:szCs w:val="26"/>
                <w:lang w:eastAsia="ar-SA" w:bidi="ar-SA"/>
              </w:rPr>
              <w:t xml:space="preserve"> Sprint Backlog</w:t>
            </w:r>
          </w:p>
        </w:tc>
        <w:tc>
          <w:tcPr>
            <w:tcW w:w="1350" w:type="dxa"/>
            <w:tcBorders>
              <w:left w:val="single" w:sz="4" w:space="0" w:color="000000"/>
              <w:bottom w:val="single" w:sz="4" w:space="0" w:color="000000"/>
            </w:tcBorders>
            <w:shd w:val="clear" w:color="auto" w:fill="auto"/>
            <w:vAlign w:val="center"/>
          </w:tcPr>
          <w:p w14:paraId="28CB6B14" w14:textId="77777777" w:rsidR="00D65EAD" w:rsidRPr="00761F77" w:rsidRDefault="009A1B86"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22</w:t>
            </w:r>
            <w:r w:rsidR="003944A5" w:rsidRPr="00761F77">
              <w:rPr>
                <w:rFonts w:ascii="Times New Roman" w:eastAsia="Times New Roman" w:hAnsi="Times New Roman" w:cs="Times New Roman"/>
                <w:color w:val="000000"/>
                <w:sz w:val="26"/>
                <w:szCs w:val="26"/>
              </w:rPr>
              <w:t>/04/</w:t>
            </w:r>
            <w:r w:rsidR="00D65EAD" w:rsidRPr="00761F77">
              <w:rPr>
                <w:rFonts w:ascii="Times New Roman" w:eastAsia="Times New Roman" w:hAnsi="Times New Roman" w:cs="Times New Roman"/>
                <w:color w:val="000000"/>
                <w:sz w:val="26"/>
                <w:szCs w:val="26"/>
              </w:rPr>
              <w:t>17</w:t>
            </w:r>
          </w:p>
        </w:tc>
        <w:tc>
          <w:tcPr>
            <w:tcW w:w="1440" w:type="dxa"/>
            <w:tcBorders>
              <w:left w:val="single" w:sz="4" w:space="0" w:color="000000"/>
              <w:bottom w:val="single" w:sz="4" w:space="0" w:color="000000"/>
            </w:tcBorders>
            <w:shd w:val="clear" w:color="auto" w:fill="auto"/>
            <w:vAlign w:val="center"/>
          </w:tcPr>
          <w:p w14:paraId="1ED7A839" w14:textId="77777777" w:rsidR="00D65EAD" w:rsidRPr="00761F77" w:rsidRDefault="009A1B86"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22</w:t>
            </w:r>
            <w:r w:rsidR="003944A5" w:rsidRPr="00761F77">
              <w:rPr>
                <w:rFonts w:ascii="Times New Roman" w:eastAsia="Times New Roman" w:hAnsi="Times New Roman" w:cs="Times New Roman"/>
                <w:color w:val="000000"/>
                <w:sz w:val="26"/>
                <w:szCs w:val="26"/>
              </w:rPr>
              <w:t>/04/</w:t>
            </w:r>
            <w:r w:rsidR="00D65EAD"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525D50E6" w14:textId="77777777" w:rsidR="00D65EAD" w:rsidRPr="00761F77" w:rsidRDefault="00D65EAD"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lang w:eastAsia="ar-SA" w:bidi="ar-SA"/>
              </w:rPr>
              <w:t xml:space="preserve">2 </w:t>
            </w:r>
            <w:r w:rsidR="003944A5" w:rsidRPr="00761F77">
              <w:rPr>
                <w:rFonts w:ascii="Times New Roman" w:eastAsia="Times New Roman" w:hAnsi="Times New Roman" w:cs="Times New Roman"/>
                <w:color w:val="000000"/>
                <w:sz w:val="26"/>
                <w:szCs w:val="26"/>
                <w:lang w:eastAsia="ar-SA" w:bidi="ar-SA"/>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60F55840" w14:textId="77777777" w:rsidR="00D65EAD" w:rsidRPr="00761F77" w:rsidRDefault="00A3085E"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lang w:eastAsia="ar-SA" w:bidi="ar-SA"/>
              </w:rPr>
              <w:t>Nam</w:t>
            </w:r>
          </w:p>
        </w:tc>
      </w:tr>
      <w:tr w:rsidR="00D65EAD" w:rsidRPr="00761F77" w14:paraId="6D61B9C2" w14:textId="77777777" w:rsidTr="0075486D">
        <w:tc>
          <w:tcPr>
            <w:tcW w:w="931" w:type="dxa"/>
            <w:tcBorders>
              <w:left w:val="single" w:sz="4" w:space="0" w:color="000000"/>
              <w:bottom w:val="single" w:sz="4" w:space="0" w:color="000000"/>
            </w:tcBorders>
            <w:shd w:val="clear" w:color="auto" w:fill="auto"/>
            <w:vAlign w:val="center"/>
          </w:tcPr>
          <w:p w14:paraId="35321F84" w14:textId="77777777" w:rsidR="00D65EAD" w:rsidRPr="00761F77" w:rsidRDefault="00D65EAD" w:rsidP="00991241">
            <w:pPr>
              <w:rPr>
                <w:rFonts w:ascii="Times New Roman" w:hAnsi="Times New Roman" w:cs="Times New Roman"/>
              </w:rPr>
            </w:pPr>
            <w:r w:rsidRPr="00761F77">
              <w:rPr>
                <w:rFonts w:ascii="Times New Roman" w:hAnsi="Times New Roman" w:cs="Times New Roman"/>
                <w:color w:val="000000"/>
                <w:sz w:val="26"/>
                <w:szCs w:val="26"/>
                <w:lang w:eastAsia="ar-SA" w:bidi="ar-SA"/>
              </w:rPr>
              <w:t>3.3.3</w:t>
            </w:r>
          </w:p>
        </w:tc>
        <w:tc>
          <w:tcPr>
            <w:tcW w:w="3479" w:type="dxa"/>
            <w:tcBorders>
              <w:left w:val="single" w:sz="4" w:space="0" w:color="000000"/>
              <w:bottom w:val="single" w:sz="4" w:space="0" w:color="000000"/>
            </w:tcBorders>
            <w:shd w:val="clear" w:color="auto" w:fill="auto"/>
            <w:vAlign w:val="center"/>
          </w:tcPr>
          <w:p w14:paraId="5EEFD1D5" w14:textId="77777777" w:rsidR="00D65EAD" w:rsidRPr="00761F77" w:rsidRDefault="00A3085E" w:rsidP="00991241">
            <w:pPr>
              <w:rPr>
                <w:rFonts w:ascii="Times New Roman" w:hAnsi="Times New Roman" w:cs="Times New Roman"/>
              </w:rPr>
            </w:pPr>
            <w:r w:rsidRPr="00761F77">
              <w:rPr>
                <w:rFonts w:ascii="Times New Roman" w:hAnsi="Times New Roman" w:cs="Times New Roman"/>
                <w:color w:val="000000"/>
                <w:sz w:val="26"/>
                <w:szCs w:val="26"/>
                <w:lang w:eastAsia="ar-SA" w:bidi="ar-SA"/>
              </w:rPr>
              <w:t>Tạo tài liệu Test Plan cho</w:t>
            </w:r>
            <w:r w:rsidR="00D65EAD" w:rsidRPr="00761F77">
              <w:rPr>
                <w:rFonts w:ascii="Times New Roman" w:hAnsi="Times New Roman" w:cs="Times New Roman"/>
                <w:color w:val="000000"/>
                <w:sz w:val="26"/>
                <w:szCs w:val="26"/>
                <w:lang w:eastAsia="ar-SA" w:bidi="ar-SA"/>
              </w:rPr>
              <w:t xml:space="preserve"> Sprint 3</w:t>
            </w:r>
          </w:p>
        </w:tc>
        <w:tc>
          <w:tcPr>
            <w:tcW w:w="1350" w:type="dxa"/>
            <w:tcBorders>
              <w:left w:val="single" w:sz="4" w:space="0" w:color="000000"/>
              <w:bottom w:val="single" w:sz="4" w:space="0" w:color="000000"/>
            </w:tcBorders>
            <w:shd w:val="clear" w:color="auto" w:fill="auto"/>
            <w:vAlign w:val="center"/>
          </w:tcPr>
          <w:p w14:paraId="3151D223" w14:textId="77777777" w:rsidR="00D65EAD" w:rsidRPr="00761F77" w:rsidRDefault="009A1B86"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22</w:t>
            </w:r>
            <w:r w:rsidR="003944A5" w:rsidRPr="00761F77">
              <w:rPr>
                <w:rFonts w:ascii="Times New Roman" w:eastAsia="Times New Roman" w:hAnsi="Times New Roman" w:cs="Times New Roman"/>
                <w:color w:val="000000"/>
                <w:sz w:val="26"/>
                <w:szCs w:val="26"/>
              </w:rPr>
              <w:t>/04/</w:t>
            </w:r>
            <w:r w:rsidR="00D65EAD" w:rsidRPr="00761F77">
              <w:rPr>
                <w:rFonts w:ascii="Times New Roman" w:eastAsia="Times New Roman" w:hAnsi="Times New Roman" w:cs="Times New Roman"/>
                <w:color w:val="000000"/>
                <w:sz w:val="26"/>
                <w:szCs w:val="26"/>
              </w:rPr>
              <w:t>17</w:t>
            </w:r>
          </w:p>
        </w:tc>
        <w:tc>
          <w:tcPr>
            <w:tcW w:w="1440" w:type="dxa"/>
            <w:tcBorders>
              <w:left w:val="single" w:sz="4" w:space="0" w:color="000000"/>
              <w:bottom w:val="single" w:sz="4" w:space="0" w:color="000000"/>
            </w:tcBorders>
            <w:shd w:val="clear" w:color="auto" w:fill="auto"/>
            <w:vAlign w:val="center"/>
          </w:tcPr>
          <w:p w14:paraId="2AF768ED" w14:textId="77777777" w:rsidR="00D65EAD" w:rsidRPr="00761F77" w:rsidRDefault="009A1B86"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22</w:t>
            </w:r>
            <w:r w:rsidR="003944A5" w:rsidRPr="00761F77">
              <w:rPr>
                <w:rFonts w:ascii="Times New Roman" w:eastAsia="Times New Roman" w:hAnsi="Times New Roman" w:cs="Times New Roman"/>
                <w:color w:val="000000"/>
                <w:sz w:val="26"/>
                <w:szCs w:val="26"/>
              </w:rPr>
              <w:t>/04/</w:t>
            </w:r>
            <w:r w:rsidR="00D65EAD"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70810843" w14:textId="77777777" w:rsidR="00D65EAD" w:rsidRPr="00761F77" w:rsidRDefault="00D65EAD"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lang w:eastAsia="ar-SA" w:bidi="ar-SA"/>
              </w:rPr>
              <w:t xml:space="preserve">2 </w:t>
            </w:r>
            <w:r w:rsidR="003944A5" w:rsidRPr="00761F77">
              <w:rPr>
                <w:rFonts w:ascii="Times New Roman" w:eastAsia="Times New Roman" w:hAnsi="Times New Roman" w:cs="Times New Roman"/>
                <w:color w:val="000000"/>
                <w:sz w:val="26"/>
                <w:szCs w:val="26"/>
                <w:lang w:eastAsia="ar-SA" w:bidi="ar-SA"/>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2126ED13" w14:textId="77777777" w:rsidR="00D65EAD" w:rsidRPr="00761F77" w:rsidRDefault="00A3085E"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lang w:eastAsia="ar-SA" w:bidi="ar-SA"/>
              </w:rPr>
              <w:t>Vũ</w:t>
            </w:r>
          </w:p>
        </w:tc>
      </w:tr>
      <w:tr w:rsidR="00D65EAD" w:rsidRPr="00761F77" w14:paraId="7FEFEE42" w14:textId="77777777" w:rsidTr="0075486D">
        <w:tc>
          <w:tcPr>
            <w:tcW w:w="931" w:type="dxa"/>
            <w:tcBorders>
              <w:left w:val="single" w:sz="4" w:space="0" w:color="000000"/>
              <w:bottom w:val="single" w:sz="4" w:space="0" w:color="000000"/>
            </w:tcBorders>
            <w:shd w:val="clear" w:color="auto" w:fill="auto"/>
            <w:vAlign w:val="center"/>
          </w:tcPr>
          <w:p w14:paraId="592028BB"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bCs/>
                <w:color w:val="000000"/>
                <w:sz w:val="26"/>
                <w:szCs w:val="26"/>
              </w:rPr>
              <w:t>3.3.4</w:t>
            </w:r>
          </w:p>
        </w:tc>
        <w:tc>
          <w:tcPr>
            <w:tcW w:w="3479" w:type="dxa"/>
            <w:tcBorders>
              <w:left w:val="single" w:sz="4" w:space="0" w:color="000000"/>
              <w:bottom w:val="single" w:sz="4" w:space="0" w:color="000000"/>
            </w:tcBorders>
            <w:shd w:val="clear" w:color="auto" w:fill="auto"/>
            <w:vAlign w:val="center"/>
          </w:tcPr>
          <w:p w14:paraId="41C78572" w14:textId="77777777" w:rsidR="00D65EAD" w:rsidRPr="00761F77" w:rsidRDefault="00A3085E" w:rsidP="00991241">
            <w:pPr>
              <w:rPr>
                <w:rFonts w:ascii="Times New Roman" w:hAnsi="Times New Roman" w:cs="Times New Roman"/>
              </w:rPr>
            </w:pPr>
            <w:r w:rsidRPr="00761F77">
              <w:rPr>
                <w:rFonts w:ascii="Times New Roman" w:eastAsia="Times New Roman" w:hAnsi="Times New Roman" w:cs="Times New Roman"/>
                <w:b/>
                <w:bCs/>
                <w:color w:val="000000"/>
                <w:sz w:val="26"/>
                <w:szCs w:val="26"/>
              </w:rPr>
              <w:t>Thiết kế giao diện</w:t>
            </w:r>
          </w:p>
        </w:tc>
        <w:tc>
          <w:tcPr>
            <w:tcW w:w="1350" w:type="dxa"/>
            <w:tcBorders>
              <w:left w:val="single" w:sz="4" w:space="0" w:color="000000"/>
              <w:bottom w:val="single" w:sz="4" w:space="0" w:color="000000"/>
            </w:tcBorders>
            <w:shd w:val="clear" w:color="auto" w:fill="auto"/>
            <w:vAlign w:val="center"/>
          </w:tcPr>
          <w:p w14:paraId="1E573564" w14:textId="77777777" w:rsidR="00D65EAD" w:rsidRPr="00761F77" w:rsidRDefault="009A1B86"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b/>
                <w:bCs/>
                <w:color w:val="000000"/>
                <w:sz w:val="26"/>
                <w:szCs w:val="26"/>
              </w:rPr>
              <w:t>23</w:t>
            </w:r>
            <w:r w:rsidR="003944A5" w:rsidRPr="00761F77">
              <w:rPr>
                <w:rFonts w:ascii="Times New Roman" w:eastAsia="Times New Roman" w:hAnsi="Times New Roman" w:cs="Times New Roman"/>
                <w:b/>
                <w:bCs/>
                <w:color w:val="000000"/>
                <w:sz w:val="26"/>
                <w:szCs w:val="26"/>
              </w:rPr>
              <w:t>/04/</w:t>
            </w:r>
            <w:r w:rsidR="00D65EAD" w:rsidRPr="00761F77">
              <w:rPr>
                <w:rFonts w:ascii="Times New Roman" w:eastAsia="Times New Roman" w:hAnsi="Times New Roman" w:cs="Times New Roman"/>
                <w:b/>
                <w:bCs/>
                <w:color w:val="000000"/>
                <w:sz w:val="26"/>
                <w:szCs w:val="26"/>
              </w:rPr>
              <w:t>17</w:t>
            </w:r>
          </w:p>
        </w:tc>
        <w:tc>
          <w:tcPr>
            <w:tcW w:w="1440" w:type="dxa"/>
            <w:tcBorders>
              <w:left w:val="single" w:sz="4" w:space="0" w:color="000000"/>
              <w:bottom w:val="single" w:sz="4" w:space="0" w:color="000000"/>
            </w:tcBorders>
            <w:shd w:val="clear" w:color="auto" w:fill="auto"/>
            <w:vAlign w:val="center"/>
          </w:tcPr>
          <w:p w14:paraId="12A8020A" w14:textId="77777777" w:rsidR="00D65EAD" w:rsidRPr="00761F77" w:rsidRDefault="009A1B86"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b/>
                <w:bCs/>
                <w:color w:val="000000"/>
                <w:sz w:val="26"/>
                <w:szCs w:val="26"/>
              </w:rPr>
              <w:t>23</w:t>
            </w:r>
            <w:r w:rsidR="003944A5" w:rsidRPr="00761F77">
              <w:rPr>
                <w:rFonts w:ascii="Times New Roman" w:eastAsia="Times New Roman" w:hAnsi="Times New Roman" w:cs="Times New Roman"/>
                <w:b/>
                <w:bCs/>
                <w:color w:val="000000"/>
                <w:sz w:val="26"/>
                <w:szCs w:val="26"/>
              </w:rPr>
              <w:t>/04/</w:t>
            </w:r>
            <w:r w:rsidR="00D65EAD" w:rsidRPr="00761F77">
              <w:rPr>
                <w:rFonts w:ascii="Times New Roman" w:eastAsia="Times New Roman" w:hAnsi="Times New Roman" w:cs="Times New Roman"/>
                <w:b/>
                <w:bCs/>
                <w:color w:val="000000"/>
                <w:sz w:val="26"/>
                <w:szCs w:val="26"/>
              </w:rPr>
              <w:t>17</w:t>
            </w:r>
          </w:p>
        </w:tc>
        <w:tc>
          <w:tcPr>
            <w:tcW w:w="1170" w:type="dxa"/>
            <w:tcBorders>
              <w:left w:val="single" w:sz="4" w:space="0" w:color="000000"/>
              <w:bottom w:val="single" w:sz="4" w:space="0" w:color="000000"/>
            </w:tcBorders>
            <w:shd w:val="clear" w:color="auto" w:fill="auto"/>
            <w:vAlign w:val="center"/>
          </w:tcPr>
          <w:p w14:paraId="526302C3" w14:textId="044AA57B" w:rsidR="00D65EAD" w:rsidRPr="00761F77" w:rsidRDefault="00F431CC" w:rsidP="00EA219B">
            <w:pPr>
              <w:snapToGrid w:val="0"/>
              <w:jc w:val="center"/>
              <w:rPr>
                <w:rFonts w:ascii="Times New Roman" w:eastAsia="Times New Roman" w:hAnsi="Times New Roman" w:cs="Times New Roman"/>
                <w:b/>
                <w:bCs/>
                <w:color w:val="000000"/>
                <w:sz w:val="26"/>
                <w:szCs w:val="26"/>
              </w:rPr>
            </w:pPr>
            <w:r w:rsidRPr="00761F77">
              <w:rPr>
                <w:rFonts w:ascii="Times New Roman" w:eastAsia="Times New Roman" w:hAnsi="Times New Roman" w:cs="Times New Roman"/>
                <w:b/>
                <w:bCs/>
                <w:color w:val="000000"/>
                <w:sz w:val="26"/>
                <w:szCs w:val="26"/>
              </w:rPr>
              <w:t>8</w:t>
            </w:r>
            <w:r w:rsidR="00EA219B" w:rsidRPr="00761F77">
              <w:rPr>
                <w:rFonts w:ascii="Times New Roman" w:eastAsia="Times New Roman" w:hAnsi="Times New Roman" w:cs="Times New Roman"/>
                <w:b/>
                <w:bCs/>
                <w:color w:val="000000"/>
                <w:sz w:val="26"/>
                <w:szCs w:val="26"/>
              </w:rPr>
              <w:t>.5 giờ</w:t>
            </w:r>
          </w:p>
        </w:tc>
        <w:tc>
          <w:tcPr>
            <w:tcW w:w="1350" w:type="dxa"/>
            <w:tcBorders>
              <w:left w:val="single" w:sz="4" w:space="0" w:color="000000"/>
              <w:bottom w:val="single" w:sz="4" w:space="0" w:color="000000"/>
              <w:right w:val="single" w:sz="4" w:space="0" w:color="000000"/>
            </w:tcBorders>
            <w:shd w:val="clear" w:color="auto" w:fill="auto"/>
            <w:vAlign w:val="center"/>
          </w:tcPr>
          <w:p w14:paraId="3B6DD778" w14:textId="77777777" w:rsidR="00D65EAD" w:rsidRPr="00761F77" w:rsidRDefault="00D65EAD" w:rsidP="00991241">
            <w:pPr>
              <w:snapToGrid w:val="0"/>
              <w:rPr>
                <w:rFonts w:ascii="Times New Roman" w:eastAsia="Times New Roman" w:hAnsi="Times New Roman" w:cs="Times New Roman"/>
                <w:b/>
                <w:bCs/>
                <w:color w:val="000000"/>
                <w:sz w:val="26"/>
                <w:szCs w:val="26"/>
              </w:rPr>
            </w:pPr>
          </w:p>
        </w:tc>
      </w:tr>
      <w:tr w:rsidR="00D65EAD" w:rsidRPr="00761F77" w14:paraId="29F69377" w14:textId="77777777" w:rsidTr="0075486D">
        <w:tc>
          <w:tcPr>
            <w:tcW w:w="931" w:type="dxa"/>
            <w:tcBorders>
              <w:left w:val="single" w:sz="4" w:space="0" w:color="000000"/>
              <w:bottom w:val="single" w:sz="4" w:space="0" w:color="000000"/>
            </w:tcBorders>
            <w:shd w:val="clear" w:color="auto" w:fill="auto"/>
            <w:vAlign w:val="center"/>
          </w:tcPr>
          <w:p w14:paraId="329447BF"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3.3.4.1</w:t>
            </w:r>
          </w:p>
        </w:tc>
        <w:tc>
          <w:tcPr>
            <w:tcW w:w="3479" w:type="dxa"/>
            <w:tcBorders>
              <w:left w:val="single" w:sz="4" w:space="0" w:color="000000"/>
              <w:bottom w:val="single" w:sz="4" w:space="0" w:color="000000"/>
            </w:tcBorders>
            <w:shd w:val="clear" w:color="auto" w:fill="auto"/>
            <w:vAlign w:val="center"/>
          </w:tcPr>
          <w:p w14:paraId="7D914845" w14:textId="77777777" w:rsidR="00D65EAD" w:rsidRPr="00761F77" w:rsidRDefault="00A3085E" w:rsidP="00991241">
            <w:pPr>
              <w:rPr>
                <w:rFonts w:ascii="Times New Roman" w:hAnsi="Times New Roman" w:cs="Times New Roman"/>
              </w:rPr>
            </w:pPr>
            <w:r w:rsidRPr="00761F77">
              <w:rPr>
                <w:rFonts w:ascii="Times New Roman" w:eastAsia="Times New Roman" w:hAnsi="Times New Roman" w:cs="Times New Roman"/>
                <w:color w:val="000000"/>
                <w:sz w:val="26"/>
                <w:szCs w:val="26"/>
              </w:rPr>
              <w:t>Thiết kế giao diện cho quản lý danh mục</w:t>
            </w:r>
          </w:p>
        </w:tc>
        <w:tc>
          <w:tcPr>
            <w:tcW w:w="1350" w:type="dxa"/>
            <w:tcBorders>
              <w:left w:val="single" w:sz="4" w:space="0" w:color="000000"/>
              <w:bottom w:val="single" w:sz="4" w:space="0" w:color="000000"/>
            </w:tcBorders>
            <w:shd w:val="clear" w:color="auto" w:fill="auto"/>
            <w:vAlign w:val="center"/>
          </w:tcPr>
          <w:p w14:paraId="498E6FC2" w14:textId="77777777" w:rsidR="00D65EAD" w:rsidRPr="00761F77" w:rsidRDefault="009A1B86"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23</w:t>
            </w:r>
            <w:r w:rsidR="003944A5" w:rsidRPr="00761F77">
              <w:rPr>
                <w:rFonts w:ascii="Times New Roman" w:eastAsia="Times New Roman" w:hAnsi="Times New Roman" w:cs="Times New Roman"/>
                <w:color w:val="000000"/>
                <w:sz w:val="26"/>
                <w:szCs w:val="26"/>
              </w:rPr>
              <w:t>/04/</w:t>
            </w:r>
            <w:r w:rsidR="00D65EAD" w:rsidRPr="00761F77">
              <w:rPr>
                <w:rFonts w:ascii="Times New Roman" w:eastAsia="Times New Roman" w:hAnsi="Times New Roman" w:cs="Times New Roman"/>
                <w:color w:val="000000"/>
                <w:sz w:val="26"/>
                <w:szCs w:val="26"/>
              </w:rPr>
              <w:t>17</w:t>
            </w:r>
          </w:p>
        </w:tc>
        <w:tc>
          <w:tcPr>
            <w:tcW w:w="1440" w:type="dxa"/>
            <w:tcBorders>
              <w:left w:val="single" w:sz="4" w:space="0" w:color="000000"/>
              <w:bottom w:val="single" w:sz="4" w:space="0" w:color="000000"/>
            </w:tcBorders>
            <w:shd w:val="clear" w:color="auto" w:fill="auto"/>
            <w:vAlign w:val="center"/>
          </w:tcPr>
          <w:p w14:paraId="78624681" w14:textId="77777777" w:rsidR="00D65EAD" w:rsidRPr="00761F77" w:rsidRDefault="009A1B86"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23</w:t>
            </w:r>
            <w:r w:rsidR="003944A5" w:rsidRPr="00761F77">
              <w:rPr>
                <w:rFonts w:ascii="Times New Roman" w:eastAsia="Times New Roman" w:hAnsi="Times New Roman" w:cs="Times New Roman"/>
                <w:color w:val="000000"/>
                <w:sz w:val="26"/>
                <w:szCs w:val="26"/>
              </w:rPr>
              <w:t>/04/</w:t>
            </w:r>
            <w:r w:rsidR="00D65EAD"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6D37CBAE" w14:textId="77777777" w:rsidR="00D65EAD" w:rsidRPr="00761F77" w:rsidRDefault="00695934"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1</w:t>
            </w:r>
            <w:r w:rsidR="00D65EAD" w:rsidRPr="00761F77">
              <w:rPr>
                <w:rFonts w:ascii="Times New Roman" w:eastAsia="Times New Roman" w:hAnsi="Times New Roman" w:cs="Times New Roman"/>
                <w:color w:val="000000"/>
                <w:sz w:val="26"/>
                <w:szCs w:val="26"/>
              </w:rPr>
              <w:t xml:space="preserve">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108DC621" w14:textId="77777777" w:rsidR="00D65EAD" w:rsidRPr="00761F77" w:rsidRDefault="00844FB8" w:rsidP="00844FB8">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Vy</w:t>
            </w:r>
          </w:p>
        </w:tc>
      </w:tr>
      <w:tr w:rsidR="00D65EAD" w:rsidRPr="00761F77" w14:paraId="33CCD68A" w14:textId="77777777" w:rsidTr="0075486D">
        <w:tc>
          <w:tcPr>
            <w:tcW w:w="931" w:type="dxa"/>
            <w:tcBorders>
              <w:left w:val="single" w:sz="4" w:space="0" w:color="000000"/>
              <w:bottom w:val="single" w:sz="4" w:space="0" w:color="000000"/>
            </w:tcBorders>
            <w:shd w:val="clear" w:color="auto" w:fill="auto"/>
            <w:vAlign w:val="center"/>
          </w:tcPr>
          <w:p w14:paraId="73840DE6"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3.3.4.2</w:t>
            </w:r>
          </w:p>
        </w:tc>
        <w:tc>
          <w:tcPr>
            <w:tcW w:w="3479" w:type="dxa"/>
            <w:tcBorders>
              <w:left w:val="single" w:sz="4" w:space="0" w:color="000000"/>
              <w:bottom w:val="single" w:sz="4" w:space="0" w:color="000000"/>
            </w:tcBorders>
            <w:shd w:val="clear" w:color="auto" w:fill="auto"/>
            <w:vAlign w:val="center"/>
          </w:tcPr>
          <w:p w14:paraId="2C16304F" w14:textId="77777777" w:rsidR="00D65EAD" w:rsidRPr="00761F77" w:rsidRDefault="00A3085E" w:rsidP="00991241">
            <w:pPr>
              <w:rPr>
                <w:rFonts w:ascii="Times New Roman" w:hAnsi="Times New Roman" w:cs="Times New Roman"/>
              </w:rPr>
            </w:pPr>
            <w:r w:rsidRPr="00761F77">
              <w:rPr>
                <w:rFonts w:ascii="Times New Roman" w:eastAsia="Times New Roman" w:hAnsi="Times New Roman" w:cs="Times New Roman"/>
                <w:color w:val="000000"/>
                <w:sz w:val="26"/>
                <w:szCs w:val="26"/>
              </w:rPr>
              <w:t xml:space="preserve">Thiết kế giao diện cho thêm </w:t>
            </w:r>
            <w:r w:rsidRPr="00761F77">
              <w:rPr>
                <w:rFonts w:ascii="Times New Roman" w:eastAsia="Times New Roman" w:hAnsi="Times New Roman" w:cs="Times New Roman"/>
                <w:color w:val="000000"/>
                <w:sz w:val="26"/>
                <w:szCs w:val="26"/>
              </w:rPr>
              <w:lastRenderedPageBreak/>
              <w:t>danh mục</w:t>
            </w:r>
          </w:p>
        </w:tc>
        <w:tc>
          <w:tcPr>
            <w:tcW w:w="1350" w:type="dxa"/>
            <w:tcBorders>
              <w:left w:val="single" w:sz="4" w:space="0" w:color="000000"/>
              <w:bottom w:val="single" w:sz="4" w:space="0" w:color="000000"/>
            </w:tcBorders>
            <w:shd w:val="clear" w:color="auto" w:fill="auto"/>
            <w:vAlign w:val="center"/>
          </w:tcPr>
          <w:p w14:paraId="6A4814FF" w14:textId="77777777" w:rsidR="00D65EAD" w:rsidRPr="00761F77" w:rsidRDefault="009A1B86"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lastRenderedPageBreak/>
              <w:t>23/04/17</w:t>
            </w:r>
          </w:p>
        </w:tc>
        <w:tc>
          <w:tcPr>
            <w:tcW w:w="1440" w:type="dxa"/>
            <w:tcBorders>
              <w:left w:val="single" w:sz="4" w:space="0" w:color="000000"/>
              <w:bottom w:val="single" w:sz="4" w:space="0" w:color="000000"/>
            </w:tcBorders>
            <w:shd w:val="clear" w:color="auto" w:fill="auto"/>
            <w:vAlign w:val="center"/>
          </w:tcPr>
          <w:p w14:paraId="6A5A73B8" w14:textId="77777777" w:rsidR="00D65EAD" w:rsidRPr="00761F77" w:rsidRDefault="009A1B86"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23/04/17</w:t>
            </w:r>
          </w:p>
        </w:tc>
        <w:tc>
          <w:tcPr>
            <w:tcW w:w="1170" w:type="dxa"/>
            <w:tcBorders>
              <w:left w:val="single" w:sz="4" w:space="0" w:color="000000"/>
              <w:bottom w:val="single" w:sz="4" w:space="0" w:color="000000"/>
            </w:tcBorders>
            <w:shd w:val="clear" w:color="auto" w:fill="auto"/>
            <w:vAlign w:val="center"/>
          </w:tcPr>
          <w:p w14:paraId="2B164811" w14:textId="77777777" w:rsidR="00D65EAD" w:rsidRPr="00761F77" w:rsidRDefault="00695934"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0.5</w:t>
            </w:r>
            <w:r w:rsidR="00D65EAD" w:rsidRPr="00761F77">
              <w:rPr>
                <w:rFonts w:ascii="Times New Roman" w:eastAsia="Times New Roman" w:hAnsi="Times New Roman" w:cs="Times New Roman"/>
                <w:color w:val="000000"/>
                <w:sz w:val="26"/>
                <w:szCs w:val="26"/>
              </w:rPr>
              <w:t xml:space="preserve">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10D76F13" w14:textId="77777777" w:rsidR="00D65EAD" w:rsidRPr="00761F77" w:rsidRDefault="001112DD"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Vy</w:t>
            </w:r>
          </w:p>
        </w:tc>
      </w:tr>
      <w:tr w:rsidR="00D65EAD" w:rsidRPr="00761F77" w14:paraId="79921A95" w14:textId="77777777" w:rsidTr="0075486D">
        <w:tc>
          <w:tcPr>
            <w:tcW w:w="931" w:type="dxa"/>
            <w:tcBorders>
              <w:left w:val="single" w:sz="4" w:space="0" w:color="000000"/>
              <w:bottom w:val="single" w:sz="4" w:space="0" w:color="000000"/>
            </w:tcBorders>
            <w:shd w:val="clear" w:color="auto" w:fill="auto"/>
            <w:vAlign w:val="center"/>
          </w:tcPr>
          <w:p w14:paraId="544F2D2B"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lastRenderedPageBreak/>
              <w:t>3.3.4.3</w:t>
            </w:r>
          </w:p>
        </w:tc>
        <w:tc>
          <w:tcPr>
            <w:tcW w:w="3479" w:type="dxa"/>
            <w:tcBorders>
              <w:left w:val="single" w:sz="4" w:space="0" w:color="000000"/>
              <w:bottom w:val="single" w:sz="4" w:space="0" w:color="000000"/>
            </w:tcBorders>
            <w:shd w:val="clear" w:color="auto" w:fill="auto"/>
            <w:vAlign w:val="center"/>
          </w:tcPr>
          <w:p w14:paraId="7C84BDEF" w14:textId="77777777" w:rsidR="00D65EAD" w:rsidRPr="00761F77" w:rsidRDefault="00A3085E" w:rsidP="00991241">
            <w:pPr>
              <w:rPr>
                <w:rFonts w:ascii="Times New Roman" w:hAnsi="Times New Roman" w:cs="Times New Roman"/>
              </w:rPr>
            </w:pPr>
            <w:r w:rsidRPr="00761F77">
              <w:rPr>
                <w:rFonts w:ascii="Times New Roman" w:eastAsia="Times New Roman" w:hAnsi="Times New Roman" w:cs="Times New Roman"/>
                <w:color w:val="000000"/>
                <w:sz w:val="26"/>
                <w:szCs w:val="26"/>
              </w:rPr>
              <w:t>Thiết kế giao diện sửa danh mục</w:t>
            </w:r>
          </w:p>
        </w:tc>
        <w:tc>
          <w:tcPr>
            <w:tcW w:w="1350" w:type="dxa"/>
            <w:tcBorders>
              <w:left w:val="single" w:sz="4" w:space="0" w:color="000000"/>
              <w:bottom w:val="single" w:sz="4" w:space="0" w:color="000000"/>
            </w:tcBorders>
            <w:shd w:val="clear" w:color="auto" w:fill="auto"/>
            <w:vAlign w:val="center"/>
          </w:tcPr>
          <w:p w14:paraId="0B776892" w14:textId="77777777" w:rsidR="00D65EAD" w:rsidRPr="00761F77" w:rsidRDefault="009A1B86"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23/04/17</w:t>
            </w:r>
          </w:p>
        </w:tc>
        <w:tc>
          <w:tcPr>
            <w:tcW w:w="1440" w:type="dxa"/>
            <w:tcBorders>
              <w:left w:val="single" w:sz="4" w:space="0" w:color="000000"/>
              <w:bottom w:val="single" w:sz="4" w:space="0" w:color="000000"/>
            </w:tcBorders>
            <w:shd w:val="clear" w:color="auto" w:fill="auto"/>
            <w:vAlign w:val="center"/>
          </w:tcPr>
          <w:p w14:paraId="7EF36E7E" w14:textId="77777777" w:rsidR="00D65EAD" w:rsidRPr="00761F77" w:rsidRDefault="009A1B86"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23/04/17</w:t>
            </w:r>
          </w:p>
        </w:tc>
        <w:tc>
          <w:tcPr>
            <w:tcW w:w="1170" w:type="dxa"/>
            <w:tcBorders>
              <w:left w:val="single" w:sz="4" w:space="0" w:color="000000"/>
              <w:bottom w:val="single" w:sz="4" w:space="0" w:color="000000"/>
            </w:tcBorders>
            <w:shd w:val="clear" w:color="auto" w:fill="auto"/>
            <w:vAlign w:val="center"/>
          </w:tcPr>
          <w:p w14:paraId="5BE2E696" w14:textId="77777777" w:rsidR="00D65EAD" w:rsidRPr="00761F77" w:rsidRDefault="00695934"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0.5</w:t>
            </w:r>
            <w:r w:rsidR="00D65EAD" w:rsidRPr="00761F77">
              <w:rPr>
                <w:rFonts w:ascii="Times New Roman" w:eastAsia="Times New Roman" w:hAnsi="Times New Roman" w:cs="Times New Roman"/>
                <w:color w:val="000000"/>
                <w:sz w:val="26"/>
                <w:szCs w:val="26"/>
              </w:rPr>
              <w:t xml:space="preserve">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2AB4EA6D" w14:textId="77777777" w:rsidR="00D65EAD" w:rsidRPr="00761F77" w:rsidRDefault="001112DD"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Vy</w:t>
            </w:r>
          </w:p>
        </w:tc>
      </w:tr>
      <w:tr w:rsidR="00D65EAD" w:rsidRPr="00761F77" w14:paraId="7989E078" w14:textId="77777777" w:rsidTr="0075486D">
        <w:tc>
          <w:tcPr>
            <w:tcW w:w="931" w:type="dxa"/>
            <w:tcBorders>
              <w:left w:val="single" w:sz="4" w:space="0" w:color="000000"/>
              <w:bottom w:val="single" w:sz="4" w:space="0" w:color="000000"/>
            </w:tcBorders>
            <w:shd w:val="clear" w:color="auto" w:fill="auto"/>
            <w:vAlign w:val="center"/>
          </w:tcPr>
          <w:p w14:paraId="7512AECD"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3.3.4.4</w:t>
            </w:r>
          </w:p>
        </w:tc>
        <w:tc>
          <w:tcPr>
            <w:tcW w:w="3479" w:type="dxa"/>
            <w:tcBorders>
              <w:left w:val="single" w:sz="4" w:space="0" w:color="000000"/>
              <w:bottom w:val="single" w:sz="4" w:space="0" w:color="000000"/>
            </w:tcBorders>
            <w:shd w:val="clear" w:color="auto" w:fill="auto"/>
            <w:vAlign w:val="center"/>
          </w:tcPr>
          <w:p w14:paraId="68C8E53B" w14:textId="77777777" w:rsidR="00D65EAD" w:rsidRPr="00761F77" w:rsidRDefault="00A3085E" w:rsidP="00991241">
            <w:pPr>
              <w:rPr>
                <w:rFonts w:ascii="Times New Roman" w:hAnsi="Times New Roman" w:cs="Times New Roman"/>
              </w:rPr>
            </w:pPr>
            <w:r w:rsidRPr="00761F77">
              <w:rPr>
                <w:rFonts w:ascii="Times New Roman" w:eastAsia="Times New Roman" w:hAnsi="Times New Roman" w:cs="Times New Roman"/>
                <w:color w:val="000000"/>
                <w:sz w:val="26"/>
                <w:szCs w:val="26"/>
              </w:rPr>
              <w:t>Thiết kế giao diện xóa danh mục</w:t>
            </w:r>
          </w:p>
        </w:tc>
        <w:tc>
          <w:tcPr>
            <w:tcW w:w="1350" w:type="dxa"/>
            <w:tcBorders>
              <w:left w:val="single" w:sz="4" w:space="0" w:color="000000"/>
              <w:bottom w:val="single" w:sz="4" w:space="0" w:color="000000"/>
            </w:tcBorders>
            <w:shd w:val="clear" w:color="auto" w:fill="auto"/>
            <w:vAlign w:val="center"/>
          </w:tcPr>
          <w:p w14:paraId="7E0F04E3" w14:textId="77777777" w:rsidR="00D65EAD" w:rsidRPr="00761F77" w:rsidRDefault="009A1B86"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23/04/17</w:t>
            </w:r>
          </w:p>
        </w:tc>
        <w:tc>
          <w:tcPr>
            <w:tcW w:w="1440" w:type="dxa"/>
            <w:tcBorders>
              <w:left w:val="single" w:sz="4" w:space="0" w:color="000000"/>
              <w:bottom w:val="single" w:sz="4" w:space="0" w:color="000000"/>
            </w:tcBorders>
            <w:shd w:val="clear" w:color="auto" w:fill="auto"/>
            <w:vAlign w:val="center"/>
          </w:tcPr>
          <w:p w14:paraId="213B6D5B" w14:textId="77777777" w:rsidR="00D65EAD" w:rsidRPr="00761F77" w:rsidRDefault="009A1B86"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23/04/17</w:t>
            </w:r>
          </w:p>
        </w:tc>
        <w:tc>
          <w:tcPr>
            <w:tcW w:w="1170" w:type="dxa"/>
            <w:tcBorders>
              <w:left w:val="single" w:sz="4" w:space="0" w:color="000000"/>
              <w:bottom w:val="single" w:sz="4" w:space="0" w:color="000000"/>
            </w:tcBorders>
            <w:shd w:val="clear" w:color="auto" w:fill="auto"/>
            <w:vAlign w:val="center"/>
          </w:tcPr>
          <w:p w14:paraId="7FDEFD51" w14:textId="77777777" w:rsidR="00D65EAD" w:rsidRPr="00761F77" w:rsidRDefault="00695934"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0.5</w:t>
            </w:r>
            <w:r w:rsidR="00D65EAD" w:rsidRPr="00761F77">
              <w:rPr>
                <w:rFonts w:ascii="Times New Roman" w:eastAsia="Times New Roman" w:hAnsi="Times New Roman" w:cs="Times New Roman"/>
                <w:color w:val="000000"/>
                <w:sz w:val="26"/>
                <w:szCs w:val="26"/>
              </w:rPr>
              <w:t xml:space="preserve"> </w:t>
            </w:r>
            <w:r w:rsidR="003944A5" w:rsidRPr="00761F77">
              <w:rPr>
                <w:rFonts w:ascii="Times New Roman" w:eastAsia="Times New Roman" w:hAnsi="Times New Roman" w:cs="Times New Roman"/>
                <w:color w:val="000000"/>
                <w:sz w:val="26"/>
                <w:szCs w:val="26"/>
              </w:rPr>
              <w:t>giờ</w:t>
            </w:r>
          </w:p>
        </w:tc>
        <w:tc>
          <w:tcPr>
            <w:tcW w:w="1350" w:type="dxa"/>
            <w:tcBorders>
              <w:left w:val="single" w:sz="4" w:space="0" w:color="000000"/>
              <w:bottom w:val="single" w:sz="4" w:space="0" w:color="000000"/>
              <w:right w:val="single" w:sz="4" w:space="0" w:color="000000"/>
            </w:tcBorders>
            <w:shd w:val="clear" w:color="auto" w:fill="auto"/>
            <w:vAlign w:val="center"/>
          </w:tcPr>
          <w:p w14:paraId="28A914A6" w14:textId="77777777" w:rsidR="00D65EAD" w:rsidRPr="00761F77" w:rsidRDefault="001112DD"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Vy</w:t>
            </w:r>
          </w:p>
        </w:tc>
      </w:tr>
      <w:tr w:rsidR="00695934" w:rsidRPr="00761F77" w14:paraId="5BBC79B4" w14:textId="77777777" w:rsidTr="0075486D">
        <w:tc>
          <w:tcPr>
            <w:tcW w:w="931" w:type="dxa"/>
            <w:tcBorders>
              <w:left w:val="single" w:sz="4" w:space="0" w:color="000000"/>
              <w:bottom w:val="single" w:sz="4" w:space="0" w:color="000000"/>
            </w:tcBorders>
            <w:shd w:val="clear" w:color="auto" w:fill="auto"/>
            <w:vAlign w:val="center"/>
          </w:tcPr>
          <w:p w14:paraId="39755654" w14:textId="77777777" w:rsidR="00695934" w:rsidRPr="00761F77" w:rsidRDefault="00B57F49"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3.3.4.5</w:t>
            </w:r>
          </w:p>
        </w:tc>
        <w:tc>
          <w:tcPr>
            <w:tcW w:w="3479" w:type="dxa"/>
            <w:tcBorders>
              <w:left w:val="single" w:sz="4" w:space="0" w:color="000000"/>
              <w:bottom w:val="single" w:sz="4" w:space="0" w:color="000000"/>
            </w:tcBorders>
            <w:shd w:val="clear" w:color="auto" w:fill="auto"/>
            <w:vAlign w:val="center"/>
          </w:tcPr>
          <w:p w14:paraId="657D9C5F" w14:textId="77777777" w:rsidR="00695934" w:rsidRPr="00761F77" w:rsidRDefault="00424DD2"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Thiết kế giao diện quản lý thành viên</w:t>
            </w:r>
          </w:p>
        </w:tc>
        <w:tc>
          <w:tcPr>
            <w:tcW w:w="1350" w:type="dxa"/>
            <w:tcBorders>
              <w:left w:val="single" w:sz="4" w:space="0" w:color="000000"/>
              <w:bottom w:val="single" w:sz="4" w:space="0" w:color="000000"/>
            </w:tcBorders>
            <w:shd w:val="clear" w:color="auto" w:fill="auto"/>
            <w:vAlign w:val="center"/>
          </w:tcPr>
          <w:p w14:paraId="1EE4C9C5" w14:textId="77777777" w:rsidR="00695934" w:rsidRPr="00761F77" w:rsidRDefault="009A1B86" w:rsidP="00991241">
            <w:pPr>
              <w:pStyle w:val="ListParagraph"/>
              <w:snapToGrid w:val="0"/>
              <w:spacing w:after="0"/>
              <w:ind w:left="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23/04/17</w:t>
            </w:r>
          </w:p>
        </w:tc>
        <w:tc>
          <w:tcPr>
            <w:tcW w:w="1440" w:type="dxa"/>
            <w:tcBorders>
              <w:left w:val="single" w:sz="4" w:space="0" w:color="000000"/>
              <w:bottom w:val="single" w:sz="4" w:space="0" w:color="000000"/>
            </w:tcBorders>
            <w:shd w:val="clear" w:color="auto" w:fill="auto"/>
            <w:vAlign w:val="center"/>
          </w:tcPr>
          <w:p w14:paraId="4A1D5B90" w14:textId="77777777" w:rsidR="00695934" w:rsidRPr="00761F77" w:rsidRDefault="009A1B86" w:rsidP="00991241">
            <w:pPr>
              <w:pStyle w:val="ListParagraph"/>
              <w:snapToGrid w:val="0"/>
              <w:spacing w:after="0"/>
              <w:ind w:left="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23/04/17</w:t>
            </w:r>
          </w:p>
        </w:tc>
        <w:tc>
          <w:tcPr>
            <w:tcW w:w="1170" w:type="dxa"/>
            <w:tcBorders>
              <w:left w:val="single" w:sz="4" w:space="0" w:color="000000"/>
              <w:bottom w:val="single" w:sz="4" w:space="0" w:color="000000"/>
            </w:tcBorders>
            <w:shd w:val="clear" w:color="auto" w:fill="auto"/>
            <w:vAlign w:val="center"/>
          </w:tcPr>
          <w:p w14:paraId="634E8AB6" w14:textId="77777777" w:rsidR="00695934" w:rsidRPr="00761F77" w:rsidRDefault="00B57F49"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1 giờ</w:t>
            </w:r>
          </w:p>
        </w:tc>
        <w:tc>
          <w:tcPr>
            <w:tcW w:w="1350" w:type="dxa"/>
            <w:tcBorders>
              <w:left w:val="single" w:sz="4" w:space="0" w:color="000000"/>
              <w:bottom w:val="single" w:sz="4" w:space="0" w:color="000000"/>
              <w:right w:val="single" w:sz="4" w:space="0" w:color="000000"/>
            </w:tcBorders>
            <w:shd w:val="clear" w:color="auto" w:fill="auto"/>
            <w:vAlign w:val="center"/>
          </w:tcPr>
          <w:p w14:paraId="572C5B6E" w14:textId="77777777" w:rsidR="00695934" w:rsidRPr="00761F77" w:rsidRDefault="001112DD"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Nam</w:t>
            </w:r>
          </w:p>
        </w:tc>
      </w:tr>
      <w:tr w:rsidR="00844FB8" w:rsidRPr="00761F77" w14:paraId="0D152AC6" w14:textId="77777777" w:rsidTr="0075486D">
        <w:tc>
          <w:tcPr>
            <w:tcW w:w="931" w:type="dxa"/>
            <w:tcBorders>
              <w:left w:val="single" w:sz="4" w:space="0" w:color="000000"/>
              <w:bottom w:val="single" w:sz="4" w:space="0" w:color="000000"/>
            </w:tcBorders>
            <w:shd w:val="clear" w:color="auto" w:fill="auto"/>
            <w:vAlign w:val="center"/>
          </w:tcPr>
          <w:p w14:paraId="6895DA0F" w14:textId="77777777" w:rsidR="00844FB8" w:rsidRPr="00761F77" w:rsidRDefault="00844FB8"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3.3.4.6</w:t>
            </w:r>
          </w:p>
        </w:tc>
        <w:tc>
          <w:tcPr>
            <w:tcW w:w="3479" w:type="dxa"/>
            <w:tcBorders>
              <w:left w:val="single" w:sz="4" w:space="0" w:color="000000"/>
              <w:bottom w:val="single" w:sz="4" w:space="0" w:color="000000"/>
            </w:tcBorders>
            <w:shd w:val="clear" w:color="auto" w:fill="auto"/>
            <w:vAlign w:val="center"/>
          </w:tcPr>
          <w:p w14:paraId="57DB7253" w14:textId="77777777" w:rsidR="00844FB8" w:rsidRPr="00761F77" w:rsidRDefault="00844FB8"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Thiết kế giao diện thêm thành viên</w:t>
            </w:r>
          </w:p>
        </w:tc>
        <w:tc>
          <w:tcPr>
            <w:tcW w:w="1350" w:type="dxa"/>
            <w:tcBorders>
              <w:left w:val="single" w:sz="4" w:space="0" w:color="000000"/>
              <w:bottom w:val="single" w:sz="4" w:space="0" w:color="000000"/>
            </w:tcBorders>
            <w:shd w:val="clear" w:color="auto" w:fill="auto"/>
            <w:vAlign w:val="center"/>
          </w:tcPr>
          <w:p w14:paraId="18BDC42E" w14:textId="77777777" w:rsidR="00844FB8" w:rsidRPr="00761F77" w:rsidRDefault="009A1B86" w:rsidP="00FF2796">
            <w:pPr>
              <w:pStyle w:val="ListParagraph"/>
              <w:snapToGrid w:val="0"/>
              <w:spacing w:after="0"/>
              <w:ind w:left="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23/04/17</w:t>
            </w:r>
          </w:p>
        </w:tc>
        <w:tc>
          <w:tcPr>
            <w:tcW w:w="1440" w:type="dxa"/>
            <w:tcBorders>
              <w:left w:val="single" w:sz="4" w:space="0" w:color="000000"/>
              <w:bottom w:val="single" w:sz="4" w:space="0" w:color="000000"/>
            </w:tcBorders>
            <w:shd w:val="clear" w:color="auto" w:fill="auto"/>
            <w:vAlign w:val="center"/>
          </w:tcPr>
          <w:p w14:paraId="431BCD03" w14:textId="77777777" w:rsidR="00844FB8" w:rsidRPr="00761F77" w:rsidRDefault="009A1B86" w:rsidP="00FF2796">
            <w:pPr>
              <w:pStyle w:val="ListParagraph"/>
              <w:snapToGrid w:val="0"/>
              <w:spacing w:after="0"/>
              <w:ind w:left="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23/04/17</w:t>
            </w:r>
          </w:p>
        </w:tc>
        <w:tc>
          <w:tcPr>
            <w:tcW w:w="1170" w:type="dxa"/>
            <w:tcBorders>
              <w:left w:val="single" w:sz="4" w:space="0" w:color="000000"/>
              <w:bottom w:val="single" w:sz="4" w:space="0" w:color="000000"/>
            </w:tcBorders>
            <w:shd w:val="clear" w:color="auto" w:fill="auto"/>
            <w:vAlign w:val="center"/>
          </w:tcPr>
          <w:p w14:paraId="1C94BDB0" w14:textId="77777777" w:rsidR="00844FB8" w:rsidRPr="00761F77" w:rsidRDefault="00844FB8"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1 giờ</w:t>
            </w:r>
          </w:p>
        </w:tc>
        <w:tc>
          <w:tcPr>
            <w:tcW w:w="1350" w:type="dxa"/>
            <w:tcBorders>
              <w:left w:val="single" w:sz="4" w:space="0" w:color="000000"/>
              <w:bottom w:val="single" w:sz="4" w:space="0" w:color="000000"/>
              <w:right w:val="single" w:sz="4" w:space="0" w:color="000000"/>
            </w:tcBorders>
            <w:shd w:val="clear" w:color="auto" w:fill="auto"/>
            <w:vAlign w:val="center"/>
          </w:tcPr>
          <w:p w14:paraId="113DDB5D" w14:textId="77777777" w:rsidR="00844FB8" w:rsidRPr="00761F77" w:rsidRDefault="00844FB8"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 xml:space="preserve">Nam </w:t>
            </w:r>
          </w:p>
        </w:tc>
      </w:tr>
      <w:tr w:rsidR="00844FB8" w:rsidRPr="00761F77" w14:paraId="4EB35CBC" w14:textId="77777777" w:rsidTr="0075486D">
        <w:tc>
          <w:tcPr>
            <w:tcW w:w="931" w:type="dxa"/>
            <w:tcBorders>
              <w:left w:val="single" w:sz="4" w:space="0" w:color="000000"/>
              <w:bottom w:val="single" w:sz="4" w:space="0" w:color="000000"/>
            </w:tcBorders>
            <w:shd w:val="clear" w:color="auto" w:fill="auto"/>
            <w:vAlign w:val="center"/>
          </w:tcPr>
          <w:p w14:paraId="001692F3" w14:textId="77777777" w:rsidR="00844FB8" w:rsidRPr="00761F77" w:rsidRDefault="00844FB8"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3.3.4.7</w:t>
            </w:r>
          </w:p>
        </w:tc>
        <w:tc>
          <w:tcPr>
            <w:tcW w:w="3479" w:type="dxa"/>
            <w:tcBorders>
              <w:left w:val="single" w:sz="4" w:space="0" w:color="000000"/>
              <w:bottom w:val="single" w:sz="4" w:space="0" w:color="000000"/>
            </w:tcBorders>
            <w:shd w:val="clear" w:color="auto" w:fill="auto"/>
            <w:vAlign w:val="center"/>
          </w:tcPr>
          <w:p w14:paraId="7D101D69" w14:textId="77777777" w:rsidR="00844FB8" w:rsidRPr="00761F77" w:rsidRDefault="00844FB8"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Thiết kế giao diện cập nhật thành viên</w:t>
            </w:r>
          </w:p>
        </w:tc>
        <w:tc>
          <w:tcPr>
            <w:tcW w:w="1350" w:type="dxa"/>
            <w:tcBorders>
              <w:left w:val="single" w:sz="4" w:space="0" w:color="000000"/>
              <w:bottom w:val="single" w:sz="4" w:space="0" w:color="000000"/>
            </w:tcBorders>
            <w:shd w:val="clear" w:color="auto" w:fill="auto"/>
            <w:vAlign w:val="center"/>
          </w:tcPr>
          <w:p w14:paraId="6E453AA2" w14:textId="77777777" w:rsidR="00844FB8" w:rsidRPr="00761F77" w:rsidRDefault="009A1B86" w:rsidP="00424DD2">
            <w:pPr>
              <w:pStyle w:val="ListParagraph"/>
              <w:snapToGrid w:val="0"/>
              <w:spacing w:after="0"/>
              <w:ind w:left="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23/04/17</w:t>
            </w:r>
          </w:p>
        </w:tc>
        <w:tc>
          <w:tcPr>
            <w:tcW w:w="1440" w:type="dxa"/>
            <w:tcBorders>
              <w:left w:val="single" w:sz="4" w:space="0" w:color="000000"/>
              <w:bottom w:val="single" w:sz="4" w:space="0" w:color="000000"/>
            </w:tcBorders>
            <w:shd w:val="clear" w:color="auto" w:fill="auto"/>
            <w:vAlign w:val="center"/>
          </w:tcPr>
          <w:p w14:paraId="70E73948" w14:textId="77777777" w:rsidR="00844FB8" w:rsidRPr="00761F77" w:rsidRDefault="009A1B86" w:rsidP="00424DD2">
            <w:pPr>
              <w:pStyle w:val="ListParagraph"/>
              <w:snapToGrid w:val="0"/>
              <w:spacing w:after="0"/>
              <w:ind w:left="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23/04/17</w:t>
            </w:r>
          </w:p>
        </w:tc>
        <w:tc>
          <w:tcPr>
            <w:tcW w:w="1170" w:type="dxa"/>
            <w:tcBorders>
              <w:left w:val="single" w:sz="4" w:space="0" w:color="000000"/>
              <w:bottom w:val="single" w:sz="4" w:space="0" w:color="000000"/>
            </w:tcBorders>
            <w:shd w:val="clear" w:color="auto" w:fill="auto"/>
            <w:vAlign w:val="center"/>
          </w:tcPr>
          <w:p w14:paraId="718D76AA" w14:textId="77777777" w:rsidR="00844FB8" w:rsidRPr="00761F77" w:rsidRDefault="00844FB8"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1 giờ</w:t>
            </w:r>
          </w:p>
        </w:tc>
        <w:tc>
          <w:tcPr>
            <w:tcW w:w="1350" w:type="dxa"/>
            <w:tcBorders>
              <w:left w:val="single" w:sz="4" w:space="0" w:color="000000"/>
              <w:bottom w:val="single" w:sz="4" w:space="0" w:color="000000"/>
              <w:right w:val="single" w:sz="4" w:space="0" w:color="000000"/>
            </w:tcBorders>
            <w:shd w:val="clear" w:color="auto" w:fill="auto"/>
            <w:vAlign w:val="center"/>
          </w:tcPr>
          <w:p w14:paraId="5B0E4D2B" w14:textId="77777777" w:rsidR="00844FB8" w:rsidRPr="00761F77" w:rsidRDefault="001112DD"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Nam</w:t>
            </w:r>
          </w:p>
        </w:tc>
      </w:tr>
      <w:tr w:rsidR="00650113" w:rsidRPr="00761F77" w14:paraId="419C103F" w14:textId="77777777" w:rsidTr="0075486D">
        <w:tc>
          <w:tcPr>
            <w:tcW w:w="931" w:type="dxa"/>
            <w:tcBorders>
              <w:left w:val="single" w:sz="4" w:space="0" w:color="000000"/>
              <w:bottom w:val="single" w:sz="4" w:space="0" w:color="000000"/>
            </w:tcBorders>
            <w:shd w:val="clear" w:color="auto" w:fill="auto"/>
            <w:vAlign w:val="center"/>
          </w:tcPr>
          <w:p w14:paraId="51F98AA3" w14:textId="77777777" w:rsidR="00650113" w:rsidRPr="00761F77" w:rsidRDefault="00650113"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3.3.4.8</w:t>
            </w:r>
          </w:p>
        </w:tc>
        <w:tc>
          <w:tcPr>
            <w:tcW w:w="3479" w:type="dxa"/>
            <w:tcBorders>
              <w:left w:val="single" w:sz="4" w:space="0" w:color="000000"/>
              <w:bottom w:val="single" w:sz="4" w:space="0" w:color="000000"/>
            </w:tcBorders>
            <w:shd w:val="clear" w:color="auto" w:fill="auto"/>
            <w:vAlign w:val="center"/>
          </w:tcPr>
          <w:p w14:paraId="6D487018" w14:textId="77777777" w:rsidR="00650113" w:rsidRPr="00761F77" w:rsidRDefault="00650113"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Xem lại giao diện sprint 3</w:t>
            </w:r>
          </w:p>
        </w:tc>
        <w:tc>
          <w:tcPr>
            <w:tcW w:w="1350" w:type="dxa"/>
            <w:tcBorders>
              <w:left w:val="single" w:sz="4" w:space="0" w:color="000000"/>
              <w:bottom w:val="single" w:sz="4" w:space="0" w:color="000000"/>
            </w:tcBorders>
            <w:shd w:val="clear" w:color="auto" w:fill="auto"/>
            <w:vAlign w:val="center"/>
          </w:tcPr>
          <w:p w14:paraId="0F01439B" w14:textId="77777777" w:rsidR="00650113" w:rsidRPr="00761F77" w:rsidRDefault="00650113" w:rsidP="00650113">
            <w:pPr>
              <w:pStyle w:val="ListParagraph"/>
              <w:snapToGrid w:val="0"/>
              <w:spacing w:after="0"/>
              <w:ind w:left="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23/04/17</w:t>
            </w:r>
          </w:p>
        </w:tc>
        <w:tc>
          <w:tcPr>
            <w:tcW w:w="1440" w:type="dxa"/>
            <w:tcBorders>
              <w:left w:val="single" w:sz="4" w:space="0" w:color="000000"/>
              <w:bottom w:val="single" w:sz="4" w:space="0" w:color="000000"/>
            </w:tcBorders>
            <w:shd w:val="clear" w:color="auto" w:fill="auto"/>
            <w:vAlign w:val="center"/>
          </w:tcPr>
          <w:p w14:paraId="3E8B4097" w14:textId="77777777" w:rsidR="00650113" w:rsidRPr="00761F77" w:rsidRDefault="00650113" w:rsidP="00650113">
            <w:pPr>
              <w:pStyle w:val="ListParagraph"/>
              <w:snapToGrid w:val="0"/>
              <w:spacing w:after="0"/>
              <w:ind w:left="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23/04/17</w:t>
            </w:r>
          </w:p>
        </w:tc>
        <w:tc>
          <w:tcPr>
            <w:tcW w:w="1170" w:type="dxa"/>
            <w:tcBorders>
              <w:left w:val="single" w:sz="4" w:space="0" w:color="000000"/>
              <w:bottom w:val="single" w:sz="4" w:space="0" w:color="000000"/>
            </w:tcBorders>
            <w:shd w:val="clear" w:color="auto" w:fill="auto"/>
            <w:vAlign w:val="center"/>
          </w:tcPr>
          <w:p w14:paraId="7F39ABEE" w14:textId="77777777" w:rsidR="00650113" w:rsidRPr="00761F77" w:rsidRDefault="00650113"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 giờ</w:t>
            </w:r>
          </w:p>
        </w:tc>
        <w:tc>
          <w:tcPr>
            <w:tcW w:w="1350" w:type="dxa"/>
            <w:tcBorders>
              <w:left w:val="single" w:sz="4" w:space="0" w:color="000000"/>
              <w:bottom w:val="single" w:sz="4" w:space="0" w:color="000000"/>
              <w:right w:val="single" w:sz="4" w:space="0" w:color="000000"/>
            </w:tcBorders>
            <w:shd w:val="clear" w:color="auto" w:fill="auto"/>
            <w:vAlign w:val="center"/>
          </w:tcPr>
          <w:p w14:paraId="6285C9D0" w14:textId="77777777" w:rsidR="00650113" w:rsidRPr="00761F77" w:rsidRDefault="00650113"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Tất cả thành viên</w:t>
            </w:r>
          </w:p>
        </w:tc>
      </w:tr>
      <w:tr w:rsidR="00844FB8" w:rsidRPr="00761F77" w14:paraId="69188B4D" w14:textId="77777777" w:rsidTr="0075486D">
        <w:tc>
          <w:tcPr>
            <w:tcW w:w="931" w:type="dxa"/>
            <w:tcBorders>
              <w:left w:val="single" w:sz="4" w:space="0" w:color="000000"/>
              <w:bottom w:val="single" w:sz="4" w:space="0" w:color="000000"/>
            </w:tcBorders>
            <w:shd w:val="clear" w:color="auto" w:fill="auto"/>
            <w:vAlign w:val="center"/>
          </w:tcPr>
          <w:p w14:paraId="1B281901" w14:textId="77777777" w:rsidR="00844FB8" w:rsidRPr="00761F77" w:rsidRDefault="00844FB8" w:rsidP="00991241">
            <w:pPr>
              <w:rPr>
                <w:rFonts w:ascii="Times New Roman" w:hAnsi="Times New Roman" w:cs="Times New Roman"/>
              </w:rPr>
            </w:pPr>
            <w:r w:rsidRPr="00761F77">
              <w:rPr>
                <w:rFonts w:ascii="Times New Roman" w:eastAsia="Times New Roman" w:hAnsi="Times New Roman" w:cs="Times New Roman"/>
                <w:b/>
                <w:bCs/>
                <w:color w:val="000000"/>
                <w:sz w:val="26"/>
                <w:szCs w:val="26"/>
              </w:rPr>
              <w:t>3.3.5</w:t>
            </w:r>
          </w:p>
        </w:tc>
        <w:tc>
          <w:tcPr>
            <w:tcW w:w="3479" w:type="dxa"/>
            <w:tcBorders>
              <w:left w:val="single" w:sz="4" w:space="0" w:color="000000"/>
              <w:bottom w:val="single" w:sz="4" w:space="0" w:color="000000"/>
            </w:tcBorders>
            <w:shd w:val="clear" w:color="auto" w:fill="auto"/>
            <w:vAlign w:val="center"/>
          </w:tcPr>
          <w:p w14:paraId="6C540637" w14:textId="77777777" w:rsidR="00844FB8" w:rsidRPr="00761F77" w:rsidRDefault="00844FB8" w:rsidP="00991241">
            <w:pPr>
              <w:rPr>
                <w:rFonts w:ascii="Times New Roman" w:hAnsi="Times New Roman" w:cs="Times New Roman"/>
              </w:rPr>
            </w:pPr>
            <w:r w:rsidRPr="00761F77">
              <w:rPr>
                <w:rFonts w:ascii="Times New Roman" w:eastAsia="Times New Roman" w:hAnsi="Times New Roman" w:cs="Times New Roman"/>
                <w:b/>
                <w:bCs/>
                <w:color w:val="000000"/>
                <w:sz w:val="26"/>
                <w:szCs w:val="26"/>
              </w:rPr>
              <w:t>Design Test Case</w:t>
            </w:r>
          </w:p>
        </w:tc>
        <w:tc>
          <w:tcPr>
            <w:tcW w:w="1350" w:type="dxa"/>
            <w:tcBorders>
              <w:left w:val="single" w:sz="4" w:space="0" w:color="000000"/>
              <w:bottom w:val="single" w:sz="4" w:space="0" w:color="000000"/>
            </w:tcBorders>
            <w:shd w:val="clear" w:color="auto" w:fill="auto"/>
            <w:vAlign w:val="center"/>
          </w:tcPr>
          <w:p w14:paraId="6E7F576D" w14:textId="77777777" w:rsidR="00844FB8" w:rsidRPr="00761F77" w:rsidRDefault="009A1B86"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b/>
                <w:bCs/>
                <w:color w:val="000000"/>
                <w:sz w:val="26"/>
                <w:szCs w:val="26"/>
              </w:rPr>
              <w:t>24/04/17</w:t>
            </w:r>
          </w:p>
        </w:tc>
        <w:tc>
          <w:tcPr>
            <w:tcW w:w="1440" w:type="dxa"/>
            <w:tcBorders>
              <w:left w:val="single" w:sz="4" w:space="0" w:color="000000"/>
              <w:bottom w:val="single" w:sz="4" w:space="0" w:color="000000"/>
            </w:tcBorders>
            <w:shd w:val="clear" w:color="auto" w:fill="auto"/>
            <w:vAlign w:val="center"/>
          </w:tcPr>
          <w:p w14:paraId="2649DCB9" w14:textId="77777777" w:rsidR="00844FB8" w:rsidRPr="00761F77" w:rsidRDefault="009A1B86"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b/>
                <w:bCs/>
                <w:color w:val="000000"/>
                <w:sz w:val="26"/>
                <w:szCs w:val="26"/>
              </w:rPr>
              <w:t>24/04/17</w:t>
            </w:r>
          </w:p>
        </w:tc>
        <w:tc>
          <w:tcPr>
            <w:tcW w:w="1170" w:type="dxa"/>
            <w:tcBorders>
              <w:left w:val="single" w:sz="4" w:space="0" w:color="000000"/>
              <w:bottom w:val="single" w:sz="4" w:space="0" w:color="000000"/>
            </w:tcBorders>
            <w:shd w:val="clear" w:color="auto" w:fill="auto"/>
            <w:vAlign w:val="center"/>
          </w:tcPr>
          <w:p w14:paraId="7AA55CE0" w14:textId="2C7E5F2D" w:rsidR="00844FB8" w:rsidRPr="00761F77" w:rsidRDefault="00EA219B" w:rsidP="00F431CC">
            <w:pPr>
              <w:snapToGrid w:val="0"/>
              <w:jc w:val="center"/>
              <w:rPr>
                <w:rFonts w:ascii="Times New Roman" w:eastAsia="Times New Roman" w:hAnsi="Times New Roman" w:cs="Times New Roman"/>
                <w:b/>
                <w:color w:val="000000"/>
                <w:sz w:val="26"/>
                <w:szCs w:val="26"/>
              </w:rPr>
            </w:pPr>
            <w:r w:rsidRPr="00761F77">
              <w:rPr>
                <w:rFonts w:ascii="Times New Roman" w:eastAsia="Times New Roman" w:hAnsi="Times New Roman" w:cs="Times New Roman"/>
                <w:b/>
                <w:color w:val="000000"/>
                <w:sz w:val="26"/>
                <w:szCs w:val="26"/>
              </w:rPr>
              <w:t>2</w:t>
            </w:r>
            <w:r w:rsidR="00F431CC" w:rsidRPr="00761F77">
              <w:rPr>
                <w:rFonts w:ascii="Times New Roman" w:eastAsia="Times New Roman" w:hAnsi="Times New Roman" w:cs="Times New Roman"/>
                <w:b/>
                <w:color w:val="000000"/>
                <w:sz w:val="26"/>
                <w:szCs w:val="26"/>
              </w:rPr>
              <w:t>5</w:t>
            </w:r>
            <w:r w:rsidRPr="00761F77">
              <w:rPr>
                <w:rFonts w:ascii="Times New Roman" w:eastAsia="Times New Roman" w:hAnsi="Times New Roman" w:cs="Times New Roman"/>
                <w:b/>
                <w:color w:val="000000"/>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34E8FC01" w14:textId="77777777" w:rsidR="00844FB8" w:rsidRPr="00761F77" w:rsidRDefault="00844FB8" w:rsidP="00991241">
            <w:pPr>
              <w:snapToGrid w:val="0"/>
              <w:rPr>
                <w:rFonts w:ascii="Times New Roman" w:eastAsia="Times New Roman" w:hAnsi="Times New Roman" w:cs="Times New Roman"/>
                <w:color w:val="000000"/>
                <w:sz w:val="26"/>
                <w:szCs w:val="26"/>
              </w:rPr>
            </w:pPr>
          </w:p>
        </w:tc>
      </w:tr>
      <w:tr w:rsidR="00844FB8" w:rsidRPr="00761F77" w14:paraId="7F68C62A" w14:textId="77777777" w:rsidTr="0075486D">
        <w:tc>
          <w:tcPr>
            <w:tcW w:w="931" w:type="dxa"/>
            <w:tcBorders>
              <w:left w:val="single" w:sz="4" w:space="0" w:color="000000"/>
              <w:bottom w:val="single" w:sz="4" w:space="0" w:color="000000"/>
            </w:tcBorders>
            <w:shd w:val="clear" w:color="auto" w:fill="auto"/>
            <w:vAlign w:val="center"/>
          </w:tcPr>
          <w:p w14:paraId="6DA4FA1D" w14:textId="77777777" w:rsidR="00844FB8" w:rsidRPr="00761F77" w:rsidRDefault="00844FB8" w:rsidP="00991241">
            <w:pPr>
              <w:rPr>
                <w:rFonts w:ascii="Times New Roman" w:hAnsi="Times New Roman" w:cs="Times New Roman"/>
              </w:rPr>
            </w:pPr>
            <w:r w:rsidRPr="00761F77">
              <w:rPr>
                <w:rFonts w:ascii="Times New Roman" w:eastAsia="Times New Roman" w:hAnsi="Times New Roman" w:cs="Times New Roman"/>
                <w:color w:val="000000"/>
                <w:sz w:val="26"/>
                <w:szCs w:val="26"/>
              </w:rPr>
              <w:t>3.3.5.1</w:t>
            </w:r>
          </w:p>
        </w:tc>
        <w:tc>
          <w:tcPr>
            <w:tcW w:w="3479" w:type="dxa"/>
            <w:tcBorders>
              <w:left w:val="single" w:sz="4" w:space="0" w:color="000000"/>
              <w:bottom w:val="single" w:sz="4" w:space="0" w:color="000000"/>
            </w:tcBorders>
            <w:shd w:val="clear" w:color="auto" w:fill="auto"/>
            <w:vAlign w:val="center"/>
          </w:tcPr>
          <w:p w14:paraId="6D1C0F03" w14:textId="77777777" w:rsidR="00844FB8" w:rsidRPr="00761F77" w:rsidRDefault="00844FB8" w:rsidP="00991241">
            <w:pPr>
              <w:rPr>
                <w:rFonts w:ascii="Times New Roman" w:hAnsi="Times New Roman" w:cs="Times New Roman"/>
              </w:rPr>
            </w:pPr>
            <w:r w:rsidRPr="00761F77">
              <w:rPr>
                <w:rFonts w:ascii="Times New Roman" w:eastAsia="Times New Roman" w:hAnsi="Times New Roman" w:cs="Times New Roman"/>
                <w:color w:val="000000"/>
                <w:sz w:val="26"/>
                <w:szCs w:val="26"/>
              </w:rPr>
              <w:t xml:space="preserve">Thiết kế test case cho thêm danh mục </w:t>
            </w:r>
          </w:p>
        </w:tc>
        <w:tc>
          <w:tcPr>
            <w:tcW w:w="1350" w:type="dxa"/>
            <w:tcBorders>
              <w:left w:val="single" w:sz="4" w:space="0" w:color="000000"/>
              <w:bottom w:val="single" w:sz="4" w:space="0" w:color="000000"/>
            </w:tcBorders>
            <w:shd w:val="clear" w:color="auto" w:fill="auto"/>
            <w:vAlign w:val="center"/>
          </w:tcPr>
          <w:p w14:paraId="6878D641" w14:textId="77777777" w:rsidR="00844FB8" w:rsidRPr="00761F77" w:rsidRDefault="009A1B86" w:rsidP="00FF2796">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bCs/>
                <w:color w:val="000000"/>
                <w:sz w:val="26"/>
                <w:szCs w:val="26"/>
              </w:rPr>
              <w:t>24/04/17</w:t>
            </w:r>
          </w:p>
        </w:tc>
        <w:tc>
          <w:tcPr>
            <w:tcW w:w="1440" w:type="dxa"/>
            <w:tcBorders>
              <w:left w:val="single" w:sz="4" w:space="0" w:color="000000"/>
              <w:bottom w:val="single" w:sz="4" w:space="0" w:color="000000"/>
            </w:tcBorders>
            <w:shd w:val="clear" w:color="auto" w:fill="auto"/>
            <w:vAlign w:val="center"/>
          </w:tcPr>
          <w:p w14:paraId="7EC078AA" w14:textId="77777777" w:rsidR="00844FB8" w:rsidRPr="00761F77" w:rsidRDefault="009A1B86" w:rsidP="00FF2796">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bCs/>
                <w:color w:val="000000"/>
                <w:sz w:val="26"/>
                <w:szCs w:val="26"/>
              </w:rPr>
              <w:t>24/04/17</w:t>
            </w:r>
          </w:p>
        </w:tc>
        <w:tc>
          <w:tcPr>
            <w:tcW w:w="1170" w:type="dxa"/>
            <w:tcBorders>
              <w:left w:val="single" w:sz="4" w:space="0" w:color="000000"/>
              <w:bottom w:val="single" w:sz="4" w:space="0" w:color="000000"/>
            </w:tcBorders>
            <w:shd w:val="clear" w:color="auto" w:fill="auto"/>
            <w:vAlign w:val="center"/>
          </w:tcPr>
          <w:p w14:paraId="38E21808" w14:textId="77777777" w:rsidR="00844FB8" w:rsidRPr="00761F77" w:rsidRDefault="00844FB8"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4 giờ</w:t>
            </w:r>
          </w:p>
        </w:tc>
        <w:tc>
          <w:tcPr>
            <w:tcW w:w="1350" w:type="dxa"/>
            <w:tcBorders>
              <w:left w:val="single" w:sz="4" w:space="0" w:color="000000"/>
              <w:bottom w:val="single" w:sz="4" w:space="0" w:color="000000"/>
              <w:right w:val="single" w:sz="4" w:space="0" w:color="000000"/>
            </w:tcBorders>
            <w:shd w:val="clear" w:color="auto" w:fill="auto"/>
            <w:vAlign w:val="center"/>
          </w:tcPr>
          <w:p w14:paraId="54C0B190" w14:textId="77777777" w:rsidR="00844FB8" w:rsidRPr="00761F77" w:rsidRDefault="00844FB8"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Vũ</w:t>
            </w:r>
          </w:p>
        </w:tc>
      </w:tr>
      <w:tr w:rsidR="00844FB8" w:rsidRPr="00761F77" w14:paraId="5ACFF693" w14:textId="77777777" w:rsidTr="0075486D">
        <w:tc>
          <w:tcPr>
            <w:tcW w:w="931" w:type="dxa"/>
            <w:tcBorders>
              <w:left w:val="single" w:sz="4" w:space="0" w:color="000000"/>
              <w:bottom w:val="single" w:sz="4" w:space="0" w:color="000000"/>
            </w:tcBorders>
            <w:shd w:val="clear" w:color="auto" w:fill="auto"/>
            <w:vAlign w:val="center"/>
          </w:tcPr>
          <w:p w14:paraId="718725D4" w14:textId="77777777" w:rsidR="00844FB8" w:rsidRPr="00761F77" w:rsidRDefault="00844FB8" w:rsidP="00991241">
            <w:pPr>
              <w:rPr>
                <w:rFonts w:ascii="Times New Roman" w:hAnsi="Times New Roman" w:cs="Times New Roman"/>
              </w:rPr>
            </w:pPr>
            <w:r w:rsidRPr="00761F77">
              <w:rPr>
                <w:rFonts w:ascii="Times New Roman" w:eastAsia="Times New Roman" w:hAnsi="Times New Roman" w:cs="Times New Roman"/>
                <w:color w:val="000000"/>
                <w:sz w:val="26"/>
                <w:szCs w:val="26"/>
              </w:rPr>
              <w:t>3.3.5.2</w:t>
            </w:r>
          </w:p>
        </w:tc>
        <w:tc>
          <w:tcPr>
            <w:tcW w:w="3479" w:type="dxa"/>
            <w:tcBorders>
              <w:left w:val="single" w:sz="4" w:space="0" w:color="000000"/>
              <w:bottom w:val="single" w:sz="4" w:space="0" w:color="000000"/>
            </w:tcBorders>
            <w:shd w:val="clear" w:color="auto" w:fill="auto"/>
            <w:vAlign w:val="center"/>
          </w:tcPr>
          <w:p w14:paraId="68C3177F" w14:textId="77777777" w:rsidR="00844FB8" w:rsidRPr="00761F77" w:rsidRDefault="00844FB8" w:rsidP="00991241">
            <w:pPr>
              <w:rPr>
                <w:rFonts w:ascii="Times New Roman" w:hAnsi="Times New Roman" w:cs="Times New Roman"/>
              </w:rPr>
            </w:pPr>
            <w:r w:rsidRPr="00761F77">
              <w:rPr>
                <w:rFonts w:ascii="Times New Roman" w:eastAsia="Times New Roman" w:hAnsi="Times New Roman" w:cs="Times New Roman"/>
                <w:color w:val="000000"/>
                <w:sz w:val="26"/>
                <w:szCs w:val="26"/>
              </w:rPr>
              <w:t xml:space="preserve">Thiết kế test case cho xóa danh mục </w:t>
            </w:r>
          </w:p>
        </w:tc>
        <w:tc>
          <w:tcPr>
            <w:tcW w:w="1350" w:type="dxa"/>
            <w:tcBorders>
              <w:left w:val="single" w:sz="4" w:space="0" w:color="000000"/>
              <w:bottom w:val="single" w:sz="4" w:space="0" w:color="000000"/>
            </w:tcBorders>
            <w:shd w:val="clear" w:color="auto" w:fill="auto"/>
            <w:vAlign w:val="center"/>
          </w:tcPr>
          <w:p w14:paraId="1F69491E" w14:textId="77777777" w:rsidR="00844FB8" w:rsidRPr="00761F77" w:rsidRDefault="009A1B86" w:rsidP="00FF2796">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bCs/>
                <w:color w:val="000000"/>
                <w:sz w:val="26"/>
                <w:szCs w:val="26"/>
              </w:rPr>
              <w:t>24/04/17</w:t>
            </w:r>
          </w:p>
        </w:tc>
        <w:tc>
          <w:tcPr>
            <w:tcW w:w="1440" w:type="dxa"/>
            <w:tcBorders>
              <w:left w:val="single" w:sz="4" w:space="0" w:color="000000"/>
              <w:bottom w:val="single" w:sz="4" w:space="0" w:color="000000"/>
            </w:tcBorders>
            <w:shd w:val="clear" w:color="auto" w:fill="auto"/>
            <w:vAlign w:val="center"/>
          </w:tcPr>
          <w:p w14:paraId="2526BF8B" w14:textId="77777777" w:rsidR="00844FB8" w:rsidRPr="00761F77" w:rsidRDefault="009A1B86" w:rsidP="00FF2796">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bCs/>
                <w:color w:val="000000"/>
                <w:sz w:val="26"/>
                <w:szCs w:val="26"/>
              </w:rPr>
              <w:t>24/04/17</w:t>
            </w:r>
          </w:p>
        </w:tc>
        <w:tc>
          <w:tcPr>
            <w:tcW w:w="1170" w:type="dxa"/>
            <w:tcBorders>
              <w:left w:val="single" w:sz="4" w:space="0" w:color="000000"/>
              <w:bottom w:val="single" w:sz="4" w:space="0" w:color="000000"/>
            </w:tcBorders>
            <w:shd w:val="clear" w:color="auto" w:fill="auto"/>
            <w:vAlign w:val="center"/>
          </w:tcPr>
          <w:p w14:paraId="5A8F0173" w14:textId="77777777" w:rsidR="00844FB8" w:rsidRPr="00761F77" w:rsidRDefault="00844FB8"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4 giờ</w:t>
            </w:r>
          </w:p>
        </w:tc>
        <w:tc>
          <w:tcPr>
            <w:tcW w:w="1350" w:type="dxa"/>
            <w:tcBorders>
              <w:left w:val="single" w:sz="4" w:space="0" w:color="000000"/>
              <w:bottom w:val="single" w:sz="4" w:space="0" w:color="000000"/>
              <w:right w:val="single" w:sz="4" w:space="0" w:color="000000"/>
            </w:tcBorders>
            <w:shd w:val="clear" w:color="auto" w:fill="auto"/>
            <w:vAlign w:val="center"/>
          </w:tcPr>
          <w:p w14:paraId="3B377D55" w14:textId="77777777" w:rsidR="00844FB8" w:rsidRPr="00761F77" w:rsidRDefault="00844FB8" w:rsidP="00991241">
            <w:pPr>
              <w:snapToGrid w:val="0"/>
              <w:jc w:val="center"/>
              <w:rPr>
                <w:rFonts w:ascii="Times New Roman" w:hAnsi="Times New Roman" w:cs="Times New Roman"/>
              </w:rPr>
            </w:pPr>
            <w:r w:rsidRPr="00761F77">
              <w:rPr>
                <w:rFonts w:ascii="Times New Roman" w:hAnsi="Times New Roman" w:cs="Times New Roman"/>
              </w:rPr>
              <w:t>Vy</w:t>
            </w:r>
          </w:p>
        </w:tc>
      </w:tr>
      <w:tr w:rsidR="00844FB8" w:rsidRPr="00761F77" w14:paraId="6E9F3207" w14:textId="77777777" w:rsidTr="0075486D">
        <w:tc>
          <w:tcPr>
            <w:tcW w:w="931" w:type="dxa"/>
            <w:tcBorders>
              <w:left w:val="single" w:sz="4" w:space="0" w:color="000000"/>
              <w:bottom w:val="single" w:sz="4" w:space="0" w:color="000000"/>
            </w:tcBorders>
            <w:shd w:val="clear" w:color="auto" w:fill="auto"/>
            <w:vAlign w:val="center"/>
          </w:tcPr>
          <w:p w14:paraId="7733574A" w14:textId="77777777" w:rsidR="00844FB8" w:rsidRPr="00761F77" w:rsidRDefault="00844FB8"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3.3.5.3</w:t>
            </w:r>
          </w:p>
        </w:tc>
        <w:tc>
          <w:tcPr>
            <w:tcW w:w="3479" w:type="dxa"/>
            <w:tcBorders>
              <w:left w:val="single" w:sz="4" w:space="0" w:color="000000"/>
              <w:bottom w:val="single" w:sz="4" w:space="0" w:color="000000"/>
            </w:tcBorders>
            <w:shd w:val="clear" w:color="auto" w:fill="auto"/>
            <w:vAlign w:val="center"/>
          </w:tcPr>
          <w:p w14:paraId="07A8B5AF" w14:textId="77777777" w:rsidR="00844FB8" w:rsidRPr="00761F77" w:rsidRDefault="00844FB8"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Thiết kế test case cho cập nhật danh mục</w:t>
            </w:r>
          </w:p>
        </w:tc>
        <w:tc>
          <w:tcPr>
            <w:tcW w:w="1350" w:type="dxa"/>
            <w:tcBorders>
              <w:left w:val="single" w:sz="4" w:space="0" w:color="000000"/>
              <w:bottom w:val="single" w:sz="4" w:space="0" w:color="000000"/>
            </w:tcBorders>
            <w:shd w:val="clear" w:color="auto" w:fill="auto"/>
            <w:vAlign w:val="center"/>
          </w:tcPr>
          <w:p w14:paraId="6E4EC187" w14:textId="77777777" w:rsidR="00844FB8" w:rsidRPr="00761F77" w:rsidRDefault="009A1B86" w:rsidP="00FF2796">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bCs/>
                <w:color w:val="000000"/>
                <w:sz w:val="26"/>
                <w:szCs w:val="26"/>
              </w:rPr>
              <w:t>24/04/17</w:t>
            </w:r>
          </w:p>
        </w:tc>
        <w:tc>
          <w:tcPr>
            <w:tcW w:w="1440" w:type="dxa"/>
            <w:tcBorders>
              <w:left w:val="single" w:sz="4" w:space="0" w:color="000000"/>
              <w:bottom w:val="single" w:sz="4" w:space="0" w:color="000000"/>
            </w:tcBorders>
            <w:shd w:val="clear" w:color="auto" w:fill="auto"/>
            <w:vAlign w:val="center"/>
          </w:tcPr>
          <w:p w14:paraId="5E6358C5" w14:textId="77777777" w:rsidR="00844FB8" w:rsidRPr="00761F77" w:rsidRDefault="009A1B86" w:rsidP="00FF2796">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bCs/>
                <w:color w:val="000000"/>
                <w:sz w:val="26"/>
                <w:szCs w:val="26"/>
              </w:rPr>
              <w:t>24/04/17</w:t>
            </w:r>
          </w:p>
        </w:tc>
        <w:tc>
          <w:tcPr>
            <w:tcW w:w="1170" w:type="dxa"/>
            <w:tcBorders>
              <w:left w:val="single" w:sz="4" w:space="0" w:color="000000"/>
              <w:bottom w:val="single" w:sz="4" w:space="0" w:color="000000"/>
            </w:tcBorders>
            <w:shd w:val="clear" w:color="auto" w:fill="auto"/>
            <w:vAlign w:val="center"/>
          </w:tcPr>
          <w:p w14:paraId="245159CE" w14:textId="77777777" w:rsidR="00844FB8" w:rsidRPr="00761F77" w:rsidRDefault="00844FB8"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4 giờ</w:t>
            </w:r>
          </w:p>
        </w:tc>
        <w:tc>
          <w:tcPr>
            <w:tcW w:w="1350" w:type="dxa"/>
            <w:tcBorders>
              <w:left w:val="single" w:sz="4" w:space="0" w:color="000000"/>
              <w:bottom w:val="single" w:sz="4" w:space="0" w:color="000000"/>
              <w:right w:val="single" w:sz="4" w:space="0" w:color="000000"/>
            </w:tcBorders>
            <w:shd w:val="clear" w:color="auto" w:fill="auto"/>
            <w:vAlign w:val="center"/>
          </w:tcPr>
          <w:p w14:paraId="5FEEFE50" w14:textId="77777777" w:rsidR="00844FB8" w:rsidRPr="00761F77" w:rsidRDefault="00844FB8"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Vũ</w:t>
            </w:r>
          </w:p>
        </w:tc>
      </w:tr>
      <w:tr w:rsidR="00844FB8" w:rsidRPr="00761F77" w14:paraId="2F5108E9" w14:textId="77777777" w:rsidTr="0075486D">
        <w:tc>
          <w:tcPr>
            <w:tcW w:w="931" w:type="dxa"/>
            <w:tcBorders>
              <w:left w:val="single" w:sz="4" w:space="0" w:color="000000"/>
              <w:bottom w:val="single" w:sz="4" w:space="0" w:color="000000"/>
            </w:tcBorders>
            <w:shd w:val="clear" w:color="auto" w:fill="auto"/>
            <w:vAlign w:val="center"/>
          </w:tcPr>
          <w:p w14:paraId="6C4F371E" w14:textId="77777777" w:rsidR="00844FB8" w:rsidRPr="00761F77" w:rsidRDefault="00844FB8"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3.3.5.4</w:t>
            </w:r>
          </w:p>
        </w:tc>
        <w:tc>
          <w:tcPr>
            <w:tcW w:w="3479" w:type="dxa"/>
            <w:tcBorders>
              <w:left w:val="single" w:sz="4" w:space="0" w:color="000000"/>
              <w:bottom w:val="single" w:sz="4" w:space="0" w:color="000000"/>
            </w:tcBorders>
            <w:shd w:val="clear" w:color="auto" w:fill="auto"/>
            <w:vAlign w:val="center"/>
          </w:tcPr>
          <w:p w14:paraId="36026E6A" w14:textId="77777777" w:rsidR="00844FB8" w:rsidRPr="00761F77" w:rsidRDefault="00844FB8"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Thiết kế test case cho thêm thành viên</w:t>
            </w:r>
          </w:p>
        </w:tc>
        <w:tc>
          <w:tcPr>
            <w:tcW w:w="1350" w:type="dxa"/>
            <w:tcBorders>
              <w:left w:val="single" w:sz="4" w:space="0" w:color="000000"/>
              <w:bottom w:val="single" w:sz="4" w:space="0" w:color="000000"/>
            </w:tcBorders>
            <w:shd w:val="clear" w:color="auto" w:fill="auto"/>
            <w:vAlign w:val="center"/>
          </w:tcPr>
          <w:p w14:paraId="16529D5F" w14:textId="77777777" w:rsidR="00844FB8" w:rsidRPr="00761F77" w:rsidRDefault="009A1B86" w:rsidP="00FF2796">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bCs/>
                <w:color w:val="000000"/>
                <w:sz w:val="26"/>
                <w:szCs w:val="26"/>
              </w:rPr>
              <w:t>24/04/17</w:t>
            </w:r>
          </w:p>
        </w:tc>
        <w:tc>
          <w:tcPr>
            <w:tcW w:w="1440" w:type="dxa"/>
            <w:tcBorders>
              <w:left w:val="single" w:sz="4" w:space="0" w:color="000000"/>
              <w:bottom w:val="single" w:sz="4" w:space="0" w:color="000000"/>
            </w:tcBorders>
            <w:shd w:val="clear" w:color="auto" w:fill="auto"/>
            <w:vAlign w:val="center"/>
          </w:tcPr>
          <w:p w14:paraId="7A6BF636" w14:textId="77777777" w:rsidR="00844FB8" w:rsidRPr="00761F77" w:rsidRDefault="009A1B86" w:rsidP="00FF2796">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bCs/>
                <w:color w:val="000000"/>
                <w:sz w:val="26"/>
                <w:szCs w:val="26"/>
              </w:rPr>
              <w:t>24/04/17</w:t>
            </w:r>
          </w:p>
        </w:tc>
        <w:tc>
          <w:tcPr>
            <w:tcW w:w="1170" w:type="dxa"/>
            <w:tcBorders>
              <w:left w:val="single" w:sz="4" w:space="0" w:color="000000"/>
              <w:bottom w:val="single" w:sz="4" w:space="0" w:color="000000"/>
            </w:tcBorders>
            <w:shd w:val="clear" w:color="auto" w:fill="auto"/>
            <w:vAlign w:val="center"/>
          </w:tcPr>
          <w:p w14:paraId="1AD1785F" w14:textId="77777777" w:rsidR="00844FB8" w:rsidRPr="00761F77" w:rsidRDefault="00844FB8"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4 giờ</w:t>
            </w:r>
          </w:p>
        </w:tc>
        <w:tc>
          <w:tcPr>
            <w:tcW w:w="1350" w:type="dxa"/>
            <w:tcBorders>
              <w:left w:val="single" w:sz="4" w:space="0" w:color="000000"/>
              <w:bottom w:val="single" w:sz="4" w:space="0" w:color="000000"/>
              <w:right w:val="single" w:sz="4" w:space="0" w:color="000000"/>
            </w:tcBorders>
            <w:shd w:val="clear" w:color="auto" w:fill="auto"/>
            <w:vAlign w:val="center"/>
          </w:tcPr>
          <w:p w14:paraId="710386A3" w14:textId="77777777" w:rsidR="00844FB8" w:rsidRPr="00761F77" w:rsidRDefault="00844FB8"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Trí</w:t>
            </w:r>
          </w:p>
        </w:tc>
      </w:tr>
      <w:tr w:rsidR="00844FB8" w:rsidRPr="00761F77" w14:paraId="2F6D9A2E" w14:textId="77777777" w:rsidTr="0075486D">
        <w:tc>
          <w:tcPr>
            <w:tcW w:w="931" w:type="dxa"/>
            <w:tcBorders>
              <w:left w:val="single" w:sz="4" w:space="0" w:color="000000"/>
              <w:bottom w:val="single" w:sz="4" w:space="0" w:color="000000"/>
            </w:tcBorders>
            <w:shd w:val="clear" w:color="auto" w:fill="auto"/>
            <w:vAlign w:val="center"/>
          </w:tcPr>
          <w:p w14:paraId="52CFA97C" w14:textId="77777777" w:rsidR="00844FB8" w:rsidRPr="00761F77" w:rsidRDefault="00844FB8"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3.3.5.5</w:t>
            </w:r>
          </w:p>
        </w:tc>
        <w:tc>
          <w:tcPr>
            <w:tcW w:w="3479" w:type="dxa"/>
            <w:tcBorders>
              <w:left w:val="single" w:sz="4" w:space="0" w:color="000000"/>
              <w:bottom w:val="single" w:sz="4" w:space="0" w:color="000000"/>
            </w:tcBorders>
            <w:shd w:val="clear" w:color="auto" w:fill="auto"/>
            <w:vAlign w:val="center"/>
          </w:tcPr>
          <w:p w14:paraId="03A5E7E5" w14:textId="77777777" w:rsidR="00844FB8" w:rsidRPr="00761F77" w:rsidRDefault="00844FB8"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Thiết kế test case cho sửa thành viên</w:t>
            </w:r>
          </w:p>
        </w:tc>
        <w:tc>
          <w:tcPr>
            <w:tcW w:w="1350" w:type="dxa"/>
            <w:tcBorders>
              <w:left w:val="single" w:sz="4" w:space="0" w:color="000000"/>
              <w:bottom w:val="single" w:sz="4" w:space="0" w:color="000000"/>
            </w:tcBorders>
            <w:shd w:val="clear" w:color="auto" w:fill="auto"/>
            <w:vAlign w:val="center"/>
          </w:tcPr>
          <w:p w14:paraId="0EBDFA9C" w14:textId="77777777" w:rsidR="00844FB8" w:rsidRPr="00761F77" w:rsidRDefault="009A1B86" w:rsidP="00FF2796">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bCs/>
                <w:color w:val="000000"/>
                <w:sz w:val="26"/>
                <w:szCs w:val="26"/>
              </w:rPr>
              <w:t>24/04/17</w:t>
            </w:r>
          </w:p>
        </w:tc>
        <w:tc>
          <w:tcPr>
            <w:tcW w:w="1440" w:type="dxa"/>
            <w:tcBorders>
              <w:left w:val="single" w:sz="4" w:space="0" w:color="000000"/>
              <w:bottom w:val="single" w:sz="4" w:space="0" w:color="000000"/>
            </w:tcBorders>
            <w:shd w:val="clear" w:color="auto" w:fill="auto"/>
            <w:vAlign w:val="center"/>
          </w:tcPr>
          <w:p w14:paraId="2943F1EA" w14:textId="77777777" w:rsidR="00844FB8" w:rsidRPr="00761F77" w:rsidRDefault="009A1B86" w:rsidP="00FF2796">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bCs/>
                <w:color w:val="000000"/>
                <w:sz w:val="26"/>
                <w:szCs w:val="26"/>
              </w:rPr>
              <w:t>24/04/17</w:t>
            </w:r>
          </w:p>
        </w:tc>
        <w:tc>
          <w:tcPr>
            <w:tcW w:w="1170" w:type="dxa"/>
            <w:tcBorders>
              <w:left w:val="single" w:sz="4" w:space="0" w:color="000000"/>
              <w:bottom w:val="single" w:sz="4" w:space="0" w:color="000000"/>
            </w:tcBorders>
            <w:shd w:val="clear" w:color="auto" w:fill="auto"/>
            <w:vAlign w:val="center"/>
          </w:tcPr>
          <w:p w14:paraId="2EA45D2C" w14:textId="77777777" w:rsidR="00844FB8" w:rsidRPr="00761F77" w:rsidRDefault="00844FB8"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4 giờ</w:t>
            </w:r>
          </w:p>
        </w:tc>
        <w:tc>
          <w:tcPr>
            <w:tcW w:w="1350" w:type="dxa"/>
            <w:tcBorders>
              <w:left w:val="single" w:sz="4" w:space="0" w:color="000000"/>
              <w:bottom w:val="single" w:sz="4" w:space="0" w:color="000000"/>
              <w:right w:val="single" w:sz="4" w:space="0" w:color="000000"/>
            </w:tcBorders>
            <w:shd w:val="clear" w:color="auto" w:fill="auto"/>
            <w:vAlign w:val="center"/>
          </w:tcPr>
          <w:p w14:paraId="72973F8B" w14:textId="77777777" w:rsidR="00844FB8" w:rsidRPr="00761F77" w:rsidRDefault="00844FB8"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Vy</w:t>
            </w:r>
          </w:p>
        </w:tc>
      </w:tr>
      <w:tr w:rsidR="00650113" w:rsidRPr="00761F77" w14:paraId="1315188B" w14:textId="77777777" w:rsidTr="0075486D">
        <w:tc>
          <w:tcPr>
            <w:tcW w:w="931" w:type="dxa"/>
            <w:tcBorders>
              <w:left w:val="single" w:sz="4" w:space="0" w:color="000000"/>
              <w:bottom w:val="single" w:sz="4" w:space="0" w:color="000000"/>
            </w:tcBorders>
            <w:shd w:val="clear" w:color="auto" w:fill="auto"/>
            <w:vAlign w:val="center"/>
          </w:tcPr>
          <w:p w14:paraId="1AC092BB" w14:textId="77777777" w:rsidR="00650113" w:rsidRPr="00761F77" w:rsidRDefault="00650113"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3.3.5.6</w:t>
            </w:r>
          </w:p>
        </w:tc>
        <w:tc>
          <w:tcPr>
            <w:tcW w:w="3479" w:type="dxa"/>
            <w:tcBorders>
              <w:left w:val="single" w:sz="4" w:space="0" w:color="000000"/>
              <w:bottom w:val="single" w:sz="4" w:space="0" w:color="000000"/>
            </w:tcBorders>
            <w:shd w:val="clear" w:color="auto" w:fill="auto"/>
            <w:vAlign w:val="center"/>
          </w:tcPr>
          <w:p w14:paraId="68C9D65D" w14:textId="77777777" w:rsidR="00650113" w:rsidRPr="00761F77" w:rsidRDefault="00650113"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Xem lại test case của sprint 3</w:t>
            </w:r>
          </w:p>
        </w:tc>
        <w:tc>
          <w:tcPr>
            <w:tcW w:w="1350" w:type="dxa"/>
            <w:tcBorders>
              <w:left w:val="single" w:sz="4" w:space="0" w:color="000000"/>
              <w:bottom w:val="single" w:sz="4" w:space="0" w:color="000000"/>
            </w:tcBorders>
            <w:shd w:val="clear" w:color="auto" w:fill="auto"/>
            <w:vAlign w:val="center"/>
          </w:tcPr>
          <w:p w14:paraId="2231A419" w14:textId="77777777" w:rsidR="00650113" w:rsidRPr="00761F77" w:rsidRDefault="00650113" w:rsidP="00650113">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bCs/>
                <w:color w:val="000000"/>
                <w:sz w:val="26"/>
                <w:szCs w:val="26"/>
              </w:rPr>
              <w:t>24/04/17</w:t>
            </w:r>
          </w:p>
        </w:tc>
        <w:tc>
          <w:tcPr>
            <w:tcW w:w="1440" w:type="dxa"/>
            <w:tcBorders>
              <w:left w:val="single" w:sz="4" w:space="0" w:color="000000"/>
              <w:bottom w:val="single" w:sz="4" w:space="0" w:color="000000"/>
            </w:tcBorders>
            <w:shd w:val="clear" w:color="auto" w:fill="auto"/>
            <w:vAlign w:val="center"/>
          </w:tcPr>
          <w:p w14:paraId="657125A7" w14:textId="77777777" w:rsidR="00650113" w:rsidRPr="00761F77" w:rsidRDefault="00650113" w:rsidP="00650113">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bCs/>
                <w:color w:val="000000"/>
                <w:sz w:val="26"/>
                <w:szCs w:val="26"/>
              </w:rPr>
              <w:t>24/04/17</w:t>
            </w:r>
          </w:p>
        </w:tc>
        <w:tc>
          <w:tcPr>
            <w:tcW w:w="1170" w:type="dxa"/>
            <w:tcBorders>
              <w:left w:val="single" w:sz="4" w:space="0" w:color="000000"/>
              <w:bottom w:val="single" w:sz="4" w:space="0" w:color="000000"/>
            </w:tcBorders>
            <w:shd w:val="clear" w:color="auto" w:fill="auto"/>
            <w:vAlign w:val="center"/>
          </w:tcPr>
          <w:p w14:paraId="40BE57F3" w14:textId="77777777" w:rsidR="00650113" w:rsidRPr="00761F77" w:rsidRDefault="00650113"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5 giờ</w:t>
            </w:r>
          </w:p>
        </w:tc>
        <w:tc>
          <w:tcPr>
            <w:tcW w:w="1350" w:type="dxa"/>
            <w:tcBorders>
              <w:left w:val="single" w:sz="4" w:space="0" w:color="000000"/>
              <w:bottom w:val="single" w:sz="4" w:space="0" w:color="000000"/>
              <w:right w:val="single" w:sz="4" w:space="0" w:color="000000"/>
            </w:tcBorders>
            <w:shd w:val="clear" w:color="auto" w:fill="auto"/>
            <w:vAlign w:val="center"/>
          </w:tcPr>
          <w:p w14:paraId="6140EEC6" w14:textId="77777777" w:rsidR="00650113" w:rsidRPr="00761F77" w:rsidRDefault="00650113"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Tất cả thành viên</w:t>
            </w:r>
          </w:p>
        </w:tc>
      </w:tr>
      <w:tr w:rsidR="00844FB8" w:rsidRPr="00761F77" w14:paraId="6B5E0209" w14:textId="77777777" w:rsidTr="0075486D">
        <w:trPr>
          <w:trHeight w:val="323"/>
        </w:trPr>
        <w:tc>
          <w:tcPr>
            <w:tcW w:w="931" w:type="dxa"/>
            <w:tcBorders>
              <w:left w:val="single" w:sz="4" w:space="0" w:color="000000"/>
              <w:bottom w:val="single" w:sz="4" w:space="0" w:color="000000"/>
            </w:tcBorders>
            <w:shd w:val="clear" w:color="auto" w:fill="auto"/>
            <w:vAlign w:val="center"/>
          </w:tcPr>
          <w:p w14:paraId="2B5B5494" w14:textId="77777777" w:rsidR="00844FB8" w:rsidRPr="00761F77" w:rsidRDefault="00844FB8" w:rsidP="00991241">
            <w:pPr>
              <w:rPr>
                <w:rFonts w:ascii="Times New Roman" w:hAnsi="Times New Roman" w:cs="Times New Roman"/>
              </w:rPr>
            </w:pPr>
            <w:r w:rsidRPr="00761F77">
              <w:rPr>
                <w:rFonts w:ascii="Times New Roman" w:eastAsia="Times New Roman" w:hAnsi="Times New Roman" w:cs="Times New Roman"/>
                <w:b/>
                <w:bCs/>
                <w:color w:val="000000"/>
                <w:sz w:val="26"/>
                <w:szCs w:val="26"/>
              </w:rPr>
              <w:t>3.3.6</w:t>
            </w:r>
          </w:p>
        </w:tc>
        <w:tc>
          <w:tcPr>
            <w:tcW w:w="3479" w:type="dxa"/>
            <w:tcBorders>
              <w:left w:val="single" w:sz="4" w:space="0" w:color="000000"/>
              <w:bottom w:val="single" w:sz="4" w:space="0" w:color="000000"/>
            </w:tcBorders>
            <w:shd w:val="clear" w:color="auto" w:fill="auto"/>
            <w:vAlign w:val="center"/>
          </w:tcPr>
          <w:p w14:paraId="69C88190" w14:textId="77777777" w:rsidR="00844FB8" w:rsidRPr="00761F77" w:rsidRDefault="00844FB8" w:rsidP="00991241">
            <w:pPr>
              <w:rPr>
                <w:rFonts w:ascii="Times New Roman" w:hAnsi="Times New Roman" w:cs="Times New Roman"/>
              </w:rPr>
            </w:pPr>
            <w:r w:rsidRPr="00761F77">
              <w:rPr>
                <w:rFonts w:ascii="Times New Roman" w:eastAsia="Times New Roman" w:hAnsi="Times New Roman" w:cs="Times New Roman"/>
                <w:b/>
                <w:bCs/>
                <w:color w:val="000000"/>
                <w:sz w:val="26"/>
                <w:szCs w:val="26"/>
              </w:rPr>
              <w:t>Coding</w:t>
            </w:r>
          </w:p>
        </w:tc>
        <w:tc>
          <w:tcPr>
            <w:tcW w:w="1350" w:type="dxa"/>
            <w:tcBorders>
              <w:left w:val="single" w:sz="4" w:space="0" w:color="000000"/>
              <w:bottom w:val="single" w:sz="4" w:space="0" w:color="000000"/>
            </w:tcBorders>
            <w:shd w:val="clear" w:color="auto" w:fill="auto"/>
            <w:vAlign w:val="center"/>
          </w:tcPr>
          <w:p w14:paraId="4C1F5C4F" w14:textId="77777777" w:rsidR="00844FB8" w:rsidRPr="00761F77" w:rsidRDefault="009A1B86"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b/>
                <w:bCs/>
                <w:color w:val="000000"/>
                <w:sz w:val="26"/>
                <w:szCs w:val="26"/>
              </w:rPr>
              <w:t>25</w:t>
            </w:r>
            <w:r w:rsidR="00844FB8" w:rsidRPr="00761F77">
              <w:rPr>
                <w:rFonts w:ascii="Times New Roman" w:eastAsia="Times New Roman" w:hAnsi="Times New Roman" w:cs="Times New Roman"/>
                <w:b/>
                <w:bCs/>
                <w:color w:val="000000"/>
                <w:sz w:val="26"/>
                <w:szCs w:val="26"/>
              </w:rPr>
              <w:t>/04/17</w:t>
            </w:r>
          </w:p>
        </w:tc>
        <w:tc>
          <w:tcPr>
            <w:tcW w:w="1440" w:type="dxa"/>
            <w:tcBorders>
              <w:left w:val="single" w:sz="4" w:space="0" w:color="000000"/>
              <w:bottom w:val="single" w:sz="4" w:space="0" w:color="000000"/>
            </w:tcBorders>
            <w:shd w:val="clear" w:color="auto" w:fill="auto"/>
            <w:vAlign w:val="center"/>
          </w:tcPr>
          <w:p w14:paraId="6A252B39" w14:textId="77777777" w:rsidR="00844FB8" w:rsidRPr="00761F77" w:rsidRDefault="00844FB8"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b/>
                <w:bCs/>
                <w:color w:val="000000"/>
                <w:sz w:val="26"/>
                <w:szCs w:val="26"/>
              </w:rPr>
              <w:t>2/05/17</w:t>
            </w:r>
          </w:p>
        </w:tc>
        <w:tc>
          <w:tcPr>
            <w:tcW w:w="1170" w:type="dxa"/>
            <w:tcBorders>
              <w:left w:val="single" w:sz="4" w:space="0" w:color="000000"/>
              <w:bottom w:val="single" w:sz="4" w:space="0" w:color="000000"/>
            </w:tcBorders>
            <w:shd w:val="clear" w:color="auto" w:fill="auto"/>
            <w:vAlign w:val="center"/>
          </w:tcPr>
          <w:p w14:paraId="2EF81275" w14:textId="74A5430C" w:rsidR="00844FB8" w:rsidRPr="00761F77" w:rsidRDefault="00EA219B" w:rsidP="00F431CC">
            <w:pPr>
              <w:snapToGrid w:val="0"/>
              <w:jc w:val="center"/>
              <w:rPr>
                <w:rFonts w:ascii="Times New Roman" w:eastAsia="Times New Roman" w:hAnsi="Times New Roman" w:cs="Times New Roman"/>
                <w:b/>
                <w:bCs/>
                <w:color w:val="000000"/>
                <w:sz w:val="26"/>
                <w:szCs w:val="26"/>
              </w:rPr>
            </w:pPr>
            <w:r w:rsidRPr="00761F77">
              <w:rPr>
                <w:rFonts w:ascii="Times New Roman" w:eastAsia="Times New Roman" w:hAnsi="Times New Roman" w:cs="Times New Roman"/>
                <w:b/>
                <w:bCs/>
                <w:color w:val="000000"/>
                <w:sz w:val="26"/>
                <w:szCs w:val="26"/>
              </w:rPr>
              <w:t>1</w:t>
            </w:r>
            <w:r w:rsidR="00F431CC" w:rsidRPr="00761F77">
              <w:rPr>
                <w:rFonts w:ascii="Times New Roman" w:eastAsia="Times New Roman" w:hAnsi="Times New Roman" w:cs="Times New Roman"/>
                <w:b/>
                <w:bCs/>
                <w:color w:val="000000"/>
                <w:sz w:val="26"/>
                <w:szCs w:val="26"/>
              </w:rPr>
              <w:t>12</w:t>
            </w:r>
            <w:r w:rsidRPr="00761F77">
              <w:rPr>
                <w:rFonts w:ascii="Times New Roman" w:eastAsia="Times New Roman" w:hAnsi="Times New Roman" w:cs="Times New Roman"/>
                <w:b/>
                <w:bCs/>
                <w:color w:val="000000"/>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7DE8E9CB" w14:textId="77777777" w:rsidR="00844FB8" w:rsidRPr="00761F77" w:rsidRDefault="00844FB8" w:rsidP="00991241">
            <w:pPr>
              <w:snapToGrid w:val="0"/>
              <w:rPr>
                <w:rFonts w:ascii="Times New Roman" w:eastAsia="Times New Roman" w:hAnsi="Times New Roman" w:cs="Times New Roman"/>
                <w:b/>
                <w:bCs/>
                <w:color w:val="000000"/>
                <w:sz w:val="26"/>
                <w:szCs w:val="26"/>
              </w:rPr>
            </w:pPr>
          </w:p>
        </w:tc>
      </w:tr>
      <w:tr w:rsidR="00844FB8" w:rsidRPr="00761F77" w14:paraId="0399658D" w14:textId="77777777" w:rsidTr="0075486D">
        <w:tc>
          <w:tcPr>
            <w:tcW w:w="931" w:type="dxa"/>
            <w:tcBorders>
              <w:left w:val="single" w:sz="4" w:space="0" w:color="000000"/>
              <w:bottom w:val="single" w:sz="4" w:space="0" w:color="000000"/>
            </w:tcBorders>
            <w:shd w:val="clear" w:color="auto" w:fill="auto"/>
            <w:vAlign w:val="center"/>
          </w:tcPr>
          <w:p w14:paraId="108105B0" w14:textId="77777777" w:rsidR="00844FB8" w:rsidRPr="00761F77" w:rsidRDefault="00844FB8" w:rsidP="00991241">
            <w:pPr>
              <w:rPr>
                <w:rFonts w:ascii="Times New Roman" w:hAnsi="Times New Roman" w:cs="Times New Roman"/>
              </w:rPr>
            </w:pPr>
            <w:r w:rsidRPr="00761F77">
              <w:rPr>
                <w:rFonts w:ascii="Times New Roman" w:eastAsia="Times New Roman" w:hAnsi="Times New Roman" w:cs="Times New Roman"/>
                <w:color w:val="000000"/>
                <w:sz w:val="26"/>
                <w:szCs w:val="26"/>
              </w:rPr>
              <w:t>3.3.6.1</w:t>
            </w:r>
          </w:p>
        </w:tc>
        <w:tc>
          <w:tcPr>
            <w:tcW w:w="3479" w:type="dxa"/>
            <w:tcBorders>
              <w:left w:val="single" w:sz="4" w:space="0" w:color="000000"/>
              <w:bottom w:val="single" w:sz="4" w:space="0" w:color="000000"/>
            </w:tcBorders>
            <w:shd w:val="clear" w:color="auto" w:fill="auto"/>
            <w:vAlign w:val="center"/>
          </w:tcPr>
          <w:p w14:paraId="40C3F280" w14:textId="77777777" w:rsidR="00844FB8" w:rsidRPr="00761F77" w:rsidRDefault="00844FB8" w:rsidP="00991241">
            <w:pPr>
              <w:rPr>
                <w:rFonts w:ascii="Times New Roman" w:hAnsi="Times New Roman" w:cs="Times New Roman"/>
              </w:rPr>
            </w:pPr>
            <w:r w:rsidRPr="00761F77">
              <w:rPr>
                <w:rFonts w:ascii="Times New Roman" w:hAnsi="Times New Roman" w:cs="Times New Roman"/>
                <w:sz w:val="26"/>
                <w:szCs w:val="26"/>
              </w:rPr>
              <w:t>Thiết kế front-end cho thêm danh mục</w:t>
            </w:r>
          </w:p>
        </w:tc>
        <w:tc>
          <w:tcPr>
            <w:tcW w:w="1350" w:type="dxa"/>
            <w:tcBorders>
              <w:left w:val="single" w:sz="4" w:space="0" w:color="000000"/>
              <w:bottom w:val="single" w:sz="4" w:space="0" w:color="000000"/>
            </w:tcBorders>
            <w:shd w:val="clear" w:color="auto" w:fill="auto"/>
            <w:vAlign w:val="center"/>
          </w:tcPr>
          <w:p w14:paraId="383AEFDE" w14:textId="77777777" w:rsidR="00844FB8" w:rsidRPr="00761F77" w:rsidRDefault="009A1B86"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25</w:t>
            </w:r>
            <w:r w:rsidR="00844FB8" w:rsidRPr="00761F77">
              <w:rPr>
                <w:rFonts w:ascii="Times New Roman" w:eastAsia="Times New Roman" w:hAnsi="Times New Roman" w:cs="Times New Roman"/>
                <w:color w:val="000000"/>
                <w:sz w:val="26"/>
                <w:szCs w:val="26"/>
              </w:rPr>
              <w:t>/04/17</w:t>
            </w:r>
          </w:p>
        </w:tc>
        <w:tc>
          <w:tcPr>
            <w:tcW w:w="1440" w:type="dxa"/>
            <w:tcBorders>
              <w:left w:val="single" w:sz="4" w:space="0" w:color="000000"/>
              <w:bottom w:val="single" w:sz="4" w:space="0" w:color="000000"/>
            </w:tcBorders>
            <w:shd w:val="clear" w:color="auto" w:fill="auto"/>
            <w:vAlign w:val="center"/>
          </w:tcPr>
          <w:p w14:paraId="4810E98B" w14:textId="77777777" w:rsidR="00844FB8" w:rsidRPr="00761F77" w:rsidRDefault="009A1B86"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25</w:t>
            </w:r>
            <w:r w:rsidR="00844FB8" w:rsidRPr="00761F77">
              <w:rPr>
                <w:rFonts w:ascii="Times New Roman" w:eastAsia="Times New Roman" w:hAnsi="Times New Roman" w:cs="Times New Roman"/>
                <w:color w:val="000000"/>
                <w:sz w:val="26"/>
                <w:szCs w:val="26"/>
              </w:rPr>
              <w:t>/04/17</w:t>
            </w:r>
          </w:p>
        </w:tc>
        <w:tc>
          <w:tcPr>
            <w:tcW w:w="1170" w:type="dxa"/>
            <w:tcBorders>
              <w:left w:val="single" w:sz="4" w:space="0" w:color="000000"/>
              <w:bottom w:val="single" w:sz="4" w:space="0" w:color="000000"/>
            </w:tcBorders>
            <w:shd w:val="clear" w:color="auto" w:fill="auto"/>
            <w:vAlign w:val="center"/>
          </w:tcPr>
          <w:p w14:paraId="4BDC67CA" w14:textId="77777777" w:rsidR="00844FB8" w:rsidRPr="00761F77" w:rsidRDefault="00844FB8"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8 giờ</w:t>
            </w:r>
          </w:p>
        </w:tc>
        <w:tc>
          <w:tcPr>
            <w:tcW w:w="1350" w:type="dxa"/>
            <w:tcBorders>
              <w:left w:val="single" w:sz="4" w:space="0" w:color="000000"/>
              <w:bottom w:val="single" w:sz="4" w:space="0" w:color="000000"/>
              <w:right w:val="single" w:sz="4" w:space="0" w:color="000000"/>
            </w:tcBorders>
            <w:shd w:val="clear" w:color="auto" w:fill="auto"/>
            <w:vAlign w:val="center"/>
          </w:tcPr>
          <w:p w14:paraId="6186989B" w14:textId="77777777" w:rsidR="00844FB8" w:rsidRPr="00761F77" w:rsidRDefault="009A1B86"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Vy</w:t>
            </w:r>
          </w:p>
        </w:tc>
      </w:tr>
      <w:tr w:rsidR="00844FB8" w:rsidRPr="00761F77" w14:paraId="061173A9" w14:textId="77777777" w:rsidTr="0075486D">
        <w:tc>
          <w:tcPr>
            <w:tcW w:w="931" w:type="dxa"/>
            <w:tcBorders>
              <w:left w:val="single" w:sz="4" w:space="0" w:color="000000"/>
              <w:bottom w:val="single" w:sz="4" w:space="0" w:color="000000"/>
            </w:tcBorders>
            <w:shd w:val="clear" w:color="auto" w:fill="auto"/>
            <w:vAlign w:val="center"/>
          </w:tcPr>
          <w:p w14:paraId="2ED993A3" w14:textId="77777777" w:rsidR="00844FB8" w:rsidRPr="00761F77" w:rsidRDefault="00844FB8" w:rsidP="00991241">
            <w:pPr>
              <w:rPr>
                <w:rFonts w:ascii="Times New Roman" w:hAnsi="Times New Roman" w:cs="Times New Roman"/>
              </w:rPr>
            </w:pPr>
            <w:r w:rsidRPr="00761F77">
              <w:rPr>
                <w:rFonts w:ascii="Times New Roman" w:eastAsia="Times New Roman" w:hAnsi="Times New Roman" w:cs="Times New Roman"/>
                <w:color w:val="000000"/>
                <w:sz w:val="26"/>
                <w:szCs w:val="26"/>
              </w:rPr>
              <w:t>3.3.6.2</w:t>
            </w:r>
          </w:p>
        </w:tc>
        <w:tc>
          <w:tcPr>
            <w:tcW w:w="3479" w:type="dxa"/>
            <w:tcBorders>
              <w:left w:val="single" w:sz="4" w:space="0" w:color="000000"/>
              <w:bottom w:val="single" w:sz="4" w:space="0" w:color="000000"/>
            </w:tcBorders>
            <w:shd w:val="clear" w:color="auto" w:fill="auto"/>
            <w:vAlign w:val="center"/>
          </w:tcPr>
          <w:p w14:paraId="6C019DA4" w14:textId="77777777" w:rsidR="00844FB8" w:rsidRPr="00761F77" w:rsidRDefault="00844FB8" w:rsidP="00991241">
            <w:pPr>
              <w:rPr>
                <w:rFonts w:ascii="Times New Roman" w:hAnsi="Times New Roman" w:cs="Times New Roman"/>
              </w:rPr>
            </w:pPr>
            <w:r w:rsidRPr="00761F77">
              <w:rPr>
                <w:rFonts w:ascii="Times New Roman" w:hAnsi="Times New Roman" w:cs="Times New Roman"/>
                <w:sz w:val="26"/>
                <w:szCs w:val="26"/>
              </w:rPr>
              <w:t>Code back-end cho thêm danh mục</w:t>
            </w:r>
          </w:p>
        </w:tc>
        <w:tc>
          <w:tcPr>
            <w:tcW w:w="1350" w:type="dxa"/>
            <w:tcBorders>
              <w:left w:val="single" w:sz="4" w:space="0" w:color="000000"/>
              <w:bottom w:val="single" w:sz="4" w:space="0" w:color="000000"/>
            </w:tcBorders>
            <w:shd w:val="clear" w:color="auto" w:fill="auto"/>
            <w:vAlign w:val="center"/>
          </w:tcPr>
          <w:p w14:paraId="15099D15" w14:textId="77777777" w:rsidR="00844FB8" w:rsidRPr="00761F77" w:rsidRDefault="009A1B86"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26</w:t>
            </w:r>
            <w:r w:rsidR="00844FB8" w:rsidRPr="00761F77">
              <w:rPr>
                <w:rFonts w:ascii="Times New Roman" w:eastAsia="Times New Roman" w:hAnsi="Times New Roman" w:cs="Times New Roman"/>
                <w:color w:val="000000"/>
                <w:sz w:val="26"/>
                <w:szCs w:val="26"/>
              </w:rPr>
              <w:t>/04/17</w:t>
            </w:r>
          </w:p>
        </w:tc>
        <w:tc>
          <w:tcPr>
            <w:tcW w:w="1440" w:type="dxa"/>
            <w:tcBorders>
              <w:left w:val="single" w:sz="4" w:space="0" w:color="000000"/>
              <w:bottom w:val="single" w:sz="4" w:space="0" w:color="000000"/>
            </w:tcBorders>
            <w:shd w:val="clear" w:color="auto" w:fill="auto"/>
            <w:vAlign w:val="center"/>
          </w:tcPr>
          <w:p w14:paraId="2CDBF5E3" w14:textId="77777777" w:rsidR="00844FB8" w:rsidRPr="00761F77" w:rsidRDefault="00844FB8"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w:t>
            </w:r>
            <w:r w:rsidR="009A1B86" w:rsidRPr="00761F77">
              <w:rPr>
                <w:rFonts w:ascii="Times New Roman" w:eastAsia="Times New Roman" w:hAnsi="Times New Roman" w:cs="Times New Roman"/>
                <w:color w:val="000000"/>
                <w:sz w:val="26"/>
                <w:szCs w:val="26"/>
              </w:rPr>
              <w:t>7/04</w:t>
            </w:r>
            <w:r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0D74D558" w14:textId="77777777" w:rsidR="00844FB8" w:rsidRPr="00761F77" w:rsidRDefault="00844FB8"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12 giờ</w:t>
            </w:r>
          </w:p>
        </w:tc>
        <w:tc>
          <w:tcPr>
            <w:tcW w:w="1350" w:type="dxa"/>
            <w:tcBorders>
              <w:left w:val="single" w:sz="4" w:space="0" w:color="000000"/>
              <w:bottom w:val="single" w:sz="4" w:space="0" w:color="000000"/>
              <w:right w:val="single" w:sz="4" w:space="0" w:color="000000"/>
            </w:tcBorders>
            <w:shd w:val="clear" w:color="auto" w:fill="auto"/>
            <w:vAlign w:val="center"/>
          </w:tcPr>
          <w:p w14:paraId="56293635" w14:textId="77777777" w:rsidR="00844FB8" w:rsidRPr="00761F77" w:rsidRDefault="009A1B86"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Nam</w:t>
            </w:r>
          </w:p>
        </w:tc>
      </w:tr>
      <w:tr w:rsidR="00844FB8" w:rsidRPr="00761F77" w14:paraId="746E7287" w14:textId="77777777" w:rsidTr="0075486D">
        <w:tc>
          <w:tcPr>
            <w:tcW w:w="931" w:type="dxa"/>
            <w:tcBorders>
              <w:left w:val="single" w:sz="4" w:space="0" w:color="000000"/>
              <w:bottom w:val="single" w:sz="4" w:space="0" w:color="000000"/>
            </w:tcBorders>
            <w:shd w:val="clear" w:color="auto" w:fill="auto"/>
            <w:vAlign w:val="center"/>
          </w:tcPr>
          <w:p w14:paraId="668EDD27" w14:textId="77777777" w:rsidR="00844FB8" w:rsidRPr="00761F77" w:rsidRDefault="00844FB8" w:rsidP="00991241">
            <w:pPr>
              <w:rPr>
                <w:rFonts w:ascii="Times New Roman" w:hAnsi="Times New Roman" w:cs="Times New Roman"/>
              </w:rPr>
            </w:pPr>
            <w:r w:rsidRPr="00761F77">
              <w:rPr>
                <w:rFonts w:ascii="Times New Roman" w:eastAsia="Times New Roman" w:hAnsi="Times New Roman" w:cs="Times New Roman"/>
                <w:color w:val="000000"/>
                <w:sz w:val="26"/>
                <w:szCs w:val="26"/>
              </w:rPr>
              <w:t>3.3.6.3</w:t>
            </w:r>
          </w:p>
        </w:tc>
        <w:tc>
          <w:tcPr>
            <w:tcW w:w="3479" w:type="dxa"/>
            <w:tcBorders>
              <w:left w:val="single" w:sz="4" w:space="0" w:color="000000"/>
              <w:bottom w:val="single" w:sz="4" w:space="0" w:color="000000"/>
            </w:tcBorders>
            <w:shd w:val="clear" w:color="auto" w:fill="auto"/>
            <w:vAlign w:val="center"/>
          </w:tcPr>
          <w:p w14:paraId="11C71B4E" w14:textId="77777777" w:rsidR="00844FB8" w:rsidRPr="00761F77" w:rsidRDefault="00844FB8" w:rsidP="00991241">
            <w:pPr>
              <w:rPr>
                <w:rFonts w:ascii="Times New Roman" w:hAnsi="Times New Roman" w:cs="Times New Roman"/>
              </w:rPr>
            </w:pPr>
            <w:r w:rsidRPr="00761F77">
              <w:rPr>
                <w:rFonts w:ascii="Times New Roman" w:hAnsi="Times New Roman" w:cs="Times New Roman"/>
                <w:sz w:val="26"/>
                <w:szCs w:val="26"/>
              </w:rPr>
              <w:t>Design front-end cho cập nhật danh mục</w:t>
            </w:r>
          </w:p>
        </w:tc>
        <w:tc>
          <w:tcPr>
            <w:tcW w:w="1350" w:type="dxa"/>
            <w:tcBorders>
              <w:left w:val="single" w:sz="4" w:space="0" w:color="000000"/>
              <w:bottom w:val="single" w:sz="4" w:space="0" w:color="000000"/>
            </w:tcBorders>
            <w:shd w:val="clear" w:color="auto" w:fill="auto"/>
            <w:vAlign w:val="center"/>
          </w:tcPr>
          <w:p w14:paraId="1E6F35A9" w14:textId="77777777" w:rsidR="00844FB8" w:rsidRPr="00761F77" w:rsidRDefault="009A1B86"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25</w:t>
            </w:r>
            <w:r w:rsidR="00844FB8" w:rsidRPr="00761F77">
              <w:rPr>
                <w:rFonts w:ascii="Times New Roman" w:eastAsia="Times New Roman" w:hAnsi="Times New Roman" w:cs="Times New Roman"/>
                <w:color w:val="000000"/>
                <w:sz w:val="26"/>
                <w:szCs w:val="26"/>
              </w:rPr>
              <w:t>/04/17</w:t>
            </w:r>
          </w:p>
        </w:tc>
        <w:tc>
          <w:tcPr>
            <w:tcW w:w="1440" w:type="dxa"/>
            <w:tcBorders>
              <w:left w:val="single" w:sz="4" w:space="0" w:color="000000"/>
              <w:bottom w:val="single" w:sz="4" w:space="0" w:color="000000"/>
            </w:tcBorders>
            <w:shd w:val="clear" w:color="auto" w:fill="auto"/>
            <w:vAlign w:val="center"/>
          </w:tcPr>
          <w:p w14:paraId="2B6A6252" w14:textId="77777777" w:rsidR="00844FB8" w:rsidRPr="00761F77" w:rsidRDefault="009A1B86"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25</w:t>
            </w:r>
            <w:r w:rsidR="00844FB8" w:rsidRPr="00761F77">
              <w:rPr>
                <w:rFonts w:ascii="Times New Roman" w:eastAsia="Times New Roman" w:hAnsi="Times New Roman" w:cs="Times New Roman"/>
                <w:color w:val="000000"/>
                <w:sz w:val="26"/>
                <w:szCs w:val="26"/>
              </w:rPr>
              <w:t>/04/17</w:t>
            </w:r>
          </w:p>
        </w:tc>
        <w:tc>
          <w:tcPr>
            <w:tcW w:w="1170" w:type="dxa"/>
            <w:tcBorders>
              <w:left w:val="single" w:sz="4" w:space="0" w:color="000000"/>
              <w:bottom w:val="single" w:sz="4" w:space="0" w:color="000000"/>
            </w:tcBorders>
            <w:shd w:val="clear" w:color="auto" w:fill="auto"/>
            <w:vAlign w:val="center"/>
          </w:tcPr>
          <w:p w14:paraId="2B4ABA08" w14:textId="77777777" w:rsidR="00844FB8" w:rsidRPr="00761F77" w:rsidRDefault="00844FB8"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8 giờ</w:t>
            </w:r>
          </w:p>
        </w:tc>
        <w:tc>
          <w:tcPr>
            <w:tcW w:w="1350" w:type="dxa"/>
            <w:tcBorders>
              <w:left w:val="single" w:sz="4" w:space="0" w:color="000000"/>
              <w:bottom w:val="single" w:sz="4" w:space="0" w:color="000000"/>
              <w:right w:val="single" w:sz="4" w:space="0" w:color="000000"/>
            </w:tcBorders>
            <w:shd w:val="clear" w:color="auto" w:fill="auto"/>
            <w:vAlign w:val="center"/>
          </w:tcPr>
          <w:p w14:paraId="6CCFA15E" w14:textId="77777777" w:rsidR="00844FB8" w:rsidRPr="00761F77" w:rsidRDefault="009A1B86" w:rsidP="009A1B86">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Vũ</w:t>
            </w:r>
          </w:p>
        </w:tc>
      </w:tr>
      <w:tr w:rsidR="00844FB8" w:rsidRPr="00761F77" w14:paraId="626A9A6B" w14:textId="77777777" w:rsidTr="0075486D">
        <w:tc>
          <w:tcPr>
            <w:tcW w:w="931" w:type="dxa"/>
            <w:tcBorders>
              <w:left w:val="single" w:sz="4" w:space="0" w:color="000000"/>
              <w:bottom w:val="single" w:sz="4" w:space="0" w:color="000000"/>
            </w:tcBorders>
            <w:shd w:val="clear" w:color="auto" w:fill="auto"/>
            <w:vAlign w:val="center"/>
          </w:tcPr>
          <w:p w14:paraId="4C2CAE16" w14:textId="77777777" w:rsidR="00844FB8" w:rsidRPr="00761F77" w:rsidRDefault="00844FB8" w:rsidP="00991241">
            <w:pPr>
              <w:rPr>
                <w:rFonts w:ascii="Times New Roman" w:hAnsi="Times New Roman" w:cs="Times New Roman"/>
              </w:rPr>
            </w:pPr>
            <w:r w:rsidRPr="00761F77">
              <w:rPr>
                <w:rFonts w:ascii="Times New Roman" w:eastAsia="Times New Roman" w:hAnsi="Times New Roman" w:cs="Times New Roman"/>
                <w:color w:val="000000"/>
                <w:sz w:val="26"/>
                <w:szCs w:val="26"/>
              </w:rPr>
              <w:t>3.3.6.4</w:t>
            </w:r>
          </w:p>
        </w:tc>
        <w:tc>
          <w:tcPr>
            <w:tcW w:w="3479" w:type="dxa"/>
            <w:tcBorders>
              <w:left w:val="single" w:sz="4" w:space="0" w:color="000000"/>
              <w:bottom w:val="single" w:sz="4" w:space="0" w:color="000000"/>
            </w:tcBorders>
            <w:shd w:val="clear" w:color="auto" w:fill="auto"/>
            <w:vAlign w:val="center"/>
          </w:tcPr>
          <w:p w14:paraId="691F645F" w14:textId="77777777" w:rsidR="00844FB8" w:rsidRPr="00761F77" w:rsidRDefault="00844FB8" w:rsidP="00991241">
            <w:pPr>
              <w:rPr>
                <w:rFonts w:ascii="Times New Roman" w:hAnsi="Times New Roman" w:cs="Times New Roman"/>
              </w:rPr>
            </w:pPr>
            <w:r w:rsidRPr="00761F77">
              <w:rPr>
                <w:rFonts w:ascii="Times New Roman" w:hAnsi="Times New Roman" w:cs="Times New Roman"/>
                <w:sz w:val="26"/>
                <w:szCs w:val="26"/>
              </w:rPr>
              <w:t>Code back-end cho cập nhật danh mục</w:t>
            </w:r>
          </w:p>
        </w:tc>
        <w:tc>
          <w:tcPr>
            <w:tcW w:w="1350" w:type="dxa"/>
            <w:tcBorders>
              <w:left w:val="single" w:sz="4" w:space="0" w:color="000000"/>
              <w:bottom w:val="single" w:sz="4" w:space="0" w:color="000000"/>
            </w:tcBorders>
            <w:shd w:val="clear" w:color="auto" w:fill="auto"/>
            <w:vAlign w:val="center"/>
          </w:tcPr>
          <w:p w14:paraId="745A7D4E" w14:textId="77777777" w:rsidR="00844FB8" w:rsidRPr="00761F77" w:rsidRDefault="009A1B86"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26</w:t>
            </w:r>
            <w:r w:rsidR="00844FB8" w:rsidRPr="00761F77">
              <w:rPr>
                <w:rFonts w:ascii="Times New Roman" w:eastAsia="Times New Roman" w:hAnsi="Times New Roman" w:cs="Times New Roman"/>
                <w:color w:val="000000"/>
                <w:sz w:val="26"/>
                <w:szCs w:val="26"/>
              </w:rPr>
              <w:t>/04/17</w:t>
            </w:r>
          </w:p>
        </w:tc>
        <w:tc>
          <w:tcPr>
            <w:tcW w:w="1440" w:type="dxa"/>
            <w:tcBorders>
              <w:left w:val="single" w:sz="4" w:space="0" w:color="000000"/>
              <w:bottom w:val="single" w:sz="4" w:space="0" w:color="000000"/>
            </w:tcBorders>
            <w:shd w:val="clear" w:color="auto" w:fill="auto"/>
            <w:vAlign w:val="center"/>
          </w:tcPr>
          <w:p w14:paraId="4E860FA6" w14:textId="77777777" w:rsidR="00844FB8" w:rsidRPr="00761F77" w:rsidRDefault="00844FB8"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w:t>
            </w:r>
            <w:r w:rsidR="009A1B86" w:rsidRPr="00761F77">
              <w:rPr>
                <w:rFonts w:ascii="Times New Roman" w:eastAsia="Times New Roman" w:hAnsi="Times New Roman" w:cs="Times New Roman"/>
                <w:color w:val="000000"/>
                <w:sz w:val="26"/>
                <w:szCs w:val="26"/>
              </w:rPr>
              <w:t>7/04</w:t>
            </w:r>
            <w:r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081325F4" w14:textId="77777777" w:rsidR="00844FB8" w:rsidRPr="00761F77" w:rsidRDefault="00844FB8"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12 giờ</w:t>
            </w:r>
          </w:p>
        </w:tc>
        <w:tc>
          <w:tcPr>
            <w:tcW w:w="1350" w:type="dxa"/>
            <w:tcBorders>
              <w:left w:val="single" w:sz="4" w:space="0" w:color="000000"/>
              <w:bottom w:val="single" w:sz="4" w:space="0" w:color="000000"/>
              <w:right w:val="single" w:sz="4" w:space="0" w:color="000000"/>
            </w:tcBorders>
            <w:shd w:val="clear" w:color="auto" w:fill="auto"/>
            <w:vAlign w:val="center"/>
          </w:tcPr>
          <w:p w14:paraId="61A3C287" w14:textId="77777777" w:rsidR="00844FB8" w:rsidRPr="00761F77" w:rsidRDefault="009A1B86"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Trí</w:t>
            </w:r>
          </w:p>
        </w:tc>
      </w:tr>
      <w:tr w:rsidR="00844FB8" w:rsidRPr="00761F77" w14:paraId="1933AA1B" w14:textId="77777777" w:rsidTr="0075486D">
        <w:tc>
          <w:tcPr>
            <w:tcW w:w="931" w:type="dxa"/>
            <w:tcBorders>
              <w:left w:val="single" w:sz="4" w:space="0" w:color="000000"/>
              <w:bottom w:val="single" w:sz="4" w:space="0" w:color="000000"/>
            </w:tcBorders>
            <w:shd w:val="clear" w:color="auto" w:fill="auto"/>
            <w:vAlign w:val="center"/>
          </w:tcPr>
          <w:p w14:paraId="2EB2F1DC" w14:textId="77777777" w:rsidR="00844FB8" w:rsidRPr="00761F77" w:rsidRDefault="00844FB8"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3.3.6.5</w:t>
            </w:r>
          </w:p>
        </w:tc>
        <w:tc>
          <w:tcPr>
            <w:tcW w:w="3479" w:type="dxa"/>
            <w:tcBorders>
              <w:left w:val="single" w:sz="4" w:space="0" w:color="000000"/>
              <w:bottom w:val="single" w:sz="4" w:space="0" w:color="000000"/>
            </w:tcBorders>
            <w:shd w:val="clear" w:color="auto" w:fill="auto"/>
            <w:vAlign w:val="center"/>
          </w:tcPr>
          <w:p w14:paraId="21F5497C" w14:textId="77777777" w:rsidR="00844FB8" w:rsidRPr="00761F77" w:rsidRDefault="00844FB8" w:rsidP="00991241">
            <w:pPr>
              <w:rPr>
                <w:rFonts w:ascii="Times New Roman" w:hAnsi="Times New Roman" w:cs="Times New Roman"/>
                <w:sz w:val="26"/>
                <w:szCs w:val="26"/>
              </w:rPr>
            </w:pPr>
            <w:r w:rsidRPr="00761F77">
              <w:rPr>
                <w:rFonts w:ascii="Times New Roman" w:hAnsi="Times New Roman" w:cs="Times New Roman"/>
                <w:sz w:val="26"/>
                <w:szCs w:val="26"/>
              </w:rPr>
              <w:t>Thiết kế front-end cho xóa danh mục</w:t>
            </w:r>
          </w:p>
        </w:tc>
        <w:tc>
          <w:tcPr>
            <w:tcW w:w="1350" w:type="dxa"/>
            <w:tcBorders>
              <w:left w:val="single" w:sz="4" w:space="0" w:color="000000"/>
              <w:bottom w:val="single" w:sz="4" w:space="0" w:color="000000"/>
            </w:tcBorders>
            <w:shd w:val="clear" w:color="auto" w:fill="auto"/>
            <w:vAlign w:val="center"/>
          </w:tcPr>
          <w:p w14:paraId="5A10D53D" w14:textId="77777777" w:rsidR="00844FB8" w:rsidRPr="00761F77" w:rsidRDefault="009A1B86" w:rsidP="00991241">
            <w:pPr>
              <w:pStyle w:val="ListParagraph"/>
              <w:snapToGrid w:val="0"/>
              <w:spacing w:after="0"/>
              <w:ind w:left="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28/04/17</w:t>
            </w:r>
          </w:p>
        </w:tc>
        <w:tc>
          <w:tcPr>
            <w:tcW w:w="1440" w:type="dxa"/>
            <w:tcBorders>
              <w:left w:val="single" w:sz="4" w:space="0" w:color="000000"/>
              <w:bottom w:val="single" w:sz="4" w:space="0" w:color="000000"/>
            </w:tcBorders>
            <w:shd w:val="clear" w:color="auto" w:fill="auto"/>
            <w:vAlign w:val="center"/>
          </w:tcPr>
          <w:p w14:paraId="52D17208" w14:textId="77777777" w:rsidR="00844FB8" w:rsidRPr="00761F77" w:rsidRDefault="009A1B86" w:rsidP="00991241">
            <w:pPr>
              <w:pStyle w:val="ListParagraph"/>
              <w:snapToGrid w:val="0"/>
              <w:spacing w:after="0"/>
              <w:ind w:left="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28/04/17</w:t>
            </w:r>
          </w:p>
        </w:tc>
        <w:tc>
          <w:tcPr>
            <w:tcW w:w="1170" w:type="dxa"/>
            <w:tcBorders>
              <w:left w:val="single" w:sz="4" w:space="0" w:color="000000"/>
              <w:bottom w:val="single" w:sz="4" w:space="0" w:color="000000"/>
            </w:tcBorders>
            <w:shd w:val="clear" w:color="auto" w:fill="auto"/>
            <w:vAlign w:val="center"/>
          </w:tcPr>
          <w:p w14:paraId="481073D3" w14:textId="77777777" w:rsidR="00844FB8" w:rsidRPr="00761F77" w:rsidRDefault="009A1B86"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8 giờ</w:t>
            </w:r>
          </w:p>
        </w:tc>
        <w:tc>
          <w:tcPr>
            <w:tcW w:w="1350" w:type="dxa"/>
            <w:tcBorders>
              <w:left w:val="single" w:sz="4" w:space="0" w:color="000000"/>
              <w:bottom w:val="single" w:sz="4" w:space="0" w:color="000000"/>
              <w:right w:val="single" w:sz="4" w:space="0" w:color="000000"/>
            </w:tcBorders>
            <w:shd w:val="clear" w:color="auto" w:fill="auto"/>
            <w:vAlign w:val="center"/>
          </w:tcPr>
          <w:p w14:paraId="3A38341A" w14:textId="77777777" w:rsidR="00844FB8" w:rsidRPr="00761F77" w:rsidRDefault="009A1B86"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Nam</w:t>
            </w:r>
          </w:p>
        </w:tc>
      </w:tr>
      <w:tr w:rsidR="00844FB8" w:rsidRPr="00761F77" w14:paraId="5EA29165" w14:textId="77777777" w:rsidTr="0075486D">
        <w:tc>
          <w:tcPr>
            <w:tcW w:w="931" w:type="dxa"/>
            <w:tcBorders>
              <w:left w:val="single" w:sz="4" w:space="0" w:color="000000"/>
              <w:bottom w:val="single" w:sz="4" w:space="0" w:color="000000"/>
            </w:tcBorders>
            <w:shd w:val="clear" w:color="auto" w:fill="auto"/>
            <w:vAlign w:val="center"/>
          </w:tcPr>
          <w:p w14:paraId="6E118D6C" w14:textId="77777777" w:rsidR="00844FB8" w:rsidRPr="00761F77" w:rsidRDefault="00CD1FB8"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3.3.6.6</w:t>
            </w:r>
          </w:p>
        </w:tc>
        <w:tc>
          <w:tcPr>
            <w:tcW w:w="3479" w:type="dxa"/>
            <w:tcBorders>
              <w:left w:val="single" w:sz="4" w:space="0" w:color="000000"/>
              <w:bottom w:val="single" w:sz="4" w:space="0" w:color="000000"/>
            </w:tcBorders>
            <w:shd w:val="clear" w:color="auto" w:fill="auto"/>
            <w:vAlign w:val="center"/>
          </w:tcPr>
          <w:p w14:paraId="326B4A3E" w14:textId="77777777" w:rsidR="00844FB8" w:rsidRPr="00761F77" w:rsidRDefault="00844FB8" w:rsidP="00991241">
            <w:pPr>
              <w:rPr>
                <w:rFonts w:ascii="Times New Roman" w:hAnsi="Times New Roman" w:cs="Times New Roman"/>
                <w:sz w:val="26"/>
                <w:szCs w:val="26"/>
              </w:rPr>
            </w:pPr>
            <w:r w:rsidRPr="00761F77">
              <w:rPr>
                <w:rFonts w:ascii="Times New Roman" w:hAnsi="Times New Roman" w:cs="Times New Roman"/>
                <w:sz w:val="26"/>
                <w:szCs w:val="26"/>
              </w:rPr>
              <w:t>Code back-end cho xóa danh mục</w:t>
            </w:r>
          </w:p>
        </w:tc>
        <w:tc>
          <w:tcPr>
            <w:tcW w:w="1350" w:type="dxa"/>
            <w:tcBorders>
              <w:left w:val="single" w:sz="4" w:space="0" w:color="000000"/>
              <w:bottom w:val="single" w:sz="4" w:space="0" w:color="000000"/>
            </w:tcBorders>
            <w:shd w:val="clear" w:color="auto" w:fill="auto"/>
            <w:vAlign w:val="center"/>
          </w:tcPr>
          <w:p w14:paraId="590BF67A" w14:textId="77777777" w:rsidR="00844FB8" w:rsidRPr="00761F77" w:rsidRDefault="00AB4C6D" w:rsidP="00991241">
            <w:pPr>
              <w:pStyle w:val="ListParagraph"/>
              <w:snapToGrid w:val="0"/>
              <w:spacing w:after="0"/>
              <w:ind w:left="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28</w:t>
            </w:r>
            <w:r w:rsidR="009A1B86" w:rsidRPr="00761F77">
              <w:rPr>
                <w:rFonts w:ascii="Times New Roman" w:eastAsia="Times New Roman" w:hAnsi="Times New Roman" w:cs="Times New Roman"/>
                <w:color w:val="000000"/>
                <w:sz w:val="26"/>
                <w:szCs w:val="26"/>
              </w:rPr>
              <w:t>/04/17</w:t>
            </w:r>
          </w:p>
        </w:tc>
        <w:tc>
          <w:tcPr>
            <w:tcW w:w="1440" w:type="dxa"/>
            <w:tcBorders>
              <w:left w:val="single" w:sz="4" w:space="0" w:color="000000"/>
              <w:bottom w:val="single" w:sz="4" w:space="0" w:color="000000"/>
            </w:tcBorders>
            <w:shd w:val="clear" w:color="auto" w:fill="auto"/>
            <w:vAlign w:val="center"/>
          </w:tcPr>
          <w:p w14:paraId="3AFB8AE0" w14:textId="77777777" w:rsidR="00844FB8" w:rsidRPr="00761F77" w:rsidRDefault="00AB4C6D" w:rsidP="00991241">
            <w:pPr>
              <w:pStyle w:val="ListParagraph"/>
              <w:snapToGrid w:val="0"/>
              <w:spacing w:after="0"/>
              <w:ind w:left="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29</w:t>
            </w:r>
            <w:r w:rsidR="009A1B86" w:rsidRPr="00761F77">
              <w:rPr>
                <w:rFonts w:ascii="Times New Roman" w:eastAsia="Times New Roman" w:hAnsi="Times New Roman" w:cs="Times New Roman"/>
                <w:color w:val="000000"/>
                <w:sz w:val="26"/>
                <w:szCs w:val="26"/>
              </w:rPr>
              <w:t>/04/17</w:t>
            </w:r>
          </w:p>
        </w:tc>
        <w:tc>
          <w:tcPr>
            <w:tcW w:w="1170" w:type="dxa"/>
            <w:tcBorders>
              <w:left w:val="single" w:sz="4" w:space="0" w:color="000000"/>
              <w:bottom w:val="single" w:sz="4" w:space="0" w:color="000000"/>
            </w:tcBorders>
            <w:shd w:val="clear" w:color="auto" w:fill="auto"/>
            <w:vAlign w:val="center"/>
          </w:tcPr>
          <w:p w14:paraId="5F0B8412" w14:textId="77777777" w:rsidR="00844FB8" w:rsidRPr="00761F77" w:rsidRDefault="009A1B86"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12 giờ</w:t>
            </w:r>
          </w:p>
        </w:tc>
        <w:tc>
          <w:tcPr>
            <w:tcW w:w="1350" w:type="dxa"/>
            <w:tcBorders>
              <w:left w:val="single" w:sz="4" w:space="0" w:color="000000"/>
              <w:bottom w:val="single" w:sz="4" w:space="0" w:color="000000"/>
              <w:right w:val="single" w:sz="4" w:space="0" w:color="000000"/>
            </w:tcBorders>
            <w:shd w:val="clear" w:color="auto" w:fill="auto"/>
            <w:vAlign w:val="center"/>
          </w:tcPr>
          <w:p w14:paraId="57D6986E" w14:textId="77777777" w:rsidR="00844FB8" w:rsidRPr="00761F77" w:rsidRDefault="009A1B86"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Trí</w:t>
            </w:r>
          </w:p>
        </w:tc>
      </w:tr>
      <w:tr w:rsidR="00844FB8" w:rsidRPr="00761F77" w14:paraId="15787E89" w14:textId="77777777" w:rsidTr="0075486D">
        <w:tc>
          <w:tcPr>
            <w:tcW w:w="931" w:type="dxa"/>
            <w:tcBorders>
              <w:left w:val="single" w:sz="4" w:space="0" w:color="000000"/>
              <w:bottom w:val="single" w:sz="4" w:space="0" w:color="000000"/>
            </w:tcBorders>
            <w:shd w:val="clear" w:color="auto" w:fill="auto"/>
            <w:vAlign w:val="center"/>
          </w:tcPr>
          <w:p w14:paraId="1DB0BCF0" w14:textId="77777777" w:rsidR="00844FB8" w:rsidRPr="00761F77" w:rsidRDefault="00CD1FB8"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3.3.6.7</w:t>
            </w:r>
          </w:p>
        </w:tc>
        <w:tc>
          <w:tcPr>
            <w:tcW w:w="3479" w:type="dxa"/>
            <w:tcBorders>
              <w:left w:val="single" w:sz="4" w:space="0" w:color="000000"/>
              <w:bottom w:val="single" w:sz="4" w:space="0" w:color="000000"/>
            </w:tcBorders>
            <w:shd w:val="clear" w:color="auto" w:fill="auto"/>
            <w:vAlign w:val="center"/>
          </w:tcPr>
          <w:p w14:paraId="204D1696" w14:textId="77777777" w:rsidR="00844FB8" w:rsidRPr="00761F77" w:rsidRDefault="00844FB8" w:rsidP="00991241">
            <w:pPr>
              <w:rPr>
                <w:rFonts w:ascii="Times New Roman" w:hAnsi="Times New Roman" w:cs="Times New Roman"/>
                <w:sz w:val="26"/>
                <w:szCs w:val="26"/>
              </w:rPr>
            </w:pPr>
            <w:r w:rsidRPr="00761F77">
              <w:rPr>
                <w:rFonts w:ascii="Times New Roman" w:hAnsi="Times New Roman" w:cs="Times New Roman"/>
                <w:sz w:val="26"/>
                <w:szCs w:val="26"/>
              </w:rPr>
              <w:t>Thiết kế front-end cho thêm thành viên</w:t>
            </w:r>
          </w:p>
        </w:tc>
        <w:tc>
          <w:tcPr>
            <w:tcW w:w="1350" w:type="dxa"/>
            <w:tcBorders>
              <w:left w:val="single" w:sz="4" w:space="0" w:color="000000"/>
              <w:bottom w:val="single" w:sz="4" w:space="0" w:color="000000"/>
            </w:tcBorders>
            <w:shd w:val="clear" w:color="auto" w:fill="auto"/>
            <w:vAlign w:val="center"/>
          </w:tcPr>
          <w:p w14:paraId="48683256" w14:textId="77777777" w:rsidR="00844FB8" w:rsidRPr="00761F77" w:rsidRDefault="009A1B86" w:rsidP="00991241">
            <w:pPr>
              <w:pStyle w:val="ListParagraph"/>
              <w:snapToGrid w:val="0"/>
              <w:spacing w:after="0"/>
              <w:ind w:left="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26/04/17</w:t>
            </w:r>
          </w:p>
        </w:tc>
        <w:tc>
          <w:tcPr>
            <w:tcW w:w="1440" w:type="dxa"/>
            <w:tcBorders>
              <w:left w:val="single" w:sz="4" w:space="0" w:color="000000"/>
              <w:bottom w:val="single" w:sz="4" w:space="0" w:color="000000"/>
            </w:tcBorders>
            <w:shd w:val="clear" w:color="auto" w:fill="auto"/>
            <w:vAlign w:val="center"/>
          </w:tcPr>
          <w:p w14:paraId="605FEFC5" w14:textId="77777777" w:rsidR="00844FB8" w:rsidRPr="00761F77" w:rsidRDefault="00AB4C6D" w:rsidP="00991241">
            <w:pPr>
              <w:pStyle w:val="ListParagraph"/>
              <w:snapToGrid w:val="0"/>
              <w:spacing w:after="0"/>
              <w:ind w:left="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27</w:t>
            </w:r>
            <w:r w:rsidR="009A1B86" w:rsidRPr="00761F77">
              <w:rPr>
                <w:rFonts w:ascii="Times New Roman" w:eastAsia="Times New Roman" w:hAnsi="Times New Roman" w:cs="Times New Roman"/>
                <w:color w:val="000000"/>
                <w:sz w:val="26"/>
                <w:szCs w:val="26"/>
              </w:rPr>
              <w:t>/04/17</w:t>
            </w:r>
          </w:p>
        </w:tc>
        <w:tc>
          <w:tcPr>
            <w:tcW w:w="1170" w:type="dxa"/>
            <w:tcBorders>
              <w:left w:val="single" w:sz="4" w:space="0" w:color="000000"/>
              <w:bottom w:val="single" w:sz="4" w:space="0" w:color="000000"/>
            </w:tcBorders>
            <w:shd w:val="clear" w:color="auto" w:fill="auto"/>
            <w:vAlign w:val="center"/>
          </w:tcPr>
          <w:p w14:paraId="5B7E534C" w14:textId="77777777" w:rsidR="00844FB8" w:rsidRPr="00761F77" w:rsidRDefault="00AB4C6D"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12</w:t>
            </w:r>
            <w:r w:rsidR="009A1B86" w:rsidRPr="00761F77">
              <w:rPr>
                <w:rFonts w:ascii="Times New Roman" w:eastAsia="Times New Roman" w:hAnsi="Times New Roman" w:cs="Times New Roman"/>
                <w:color w:val="000000"/>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184E78AF" w14:textId="77777777" w:rsidR="00844FB8" w:rsidRPr="00761F77" w:rsidRDefault="009A1B86"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Vy</w:t>
            </w:r>
          </w:p>
        </w:tc>
      </w:tr>
      <w:tr w:rsidR="00844FB8" w:rsidRPr="00761F77" w14:paraId="670E5629" w14:textId="77777777" w:rsidTr="0075486D">
        <w:tc>
          <w:tcPr>
            <w:tcW w:w="931" w:type="dxa"/>
            <w:tcBorders>
              <w:left w:val="single" w:sz="4" w:space="0" w:color="000000"/>
              <w:bottom w:val="single" w:sz="4" w:space="0" w:color="000000"/>
            </w:tcBorders>
            <w:shd w:val="clear" w:color="auto" w:fill="auto"/>
            <w:vAlign w:val="center"/>
          </w:tcPr>
          <w:p w14:paraId="4A9B00A5" w14:textId="77777777" w:rsidR="00844FB8" w:rsidRPr="00761F77" w:rsidRDefault="00CD1FB8"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3.3.6.8</w:t>
            </w:r>
          </w:p>
        </w:tc>
        <w:tc>
          <w:tcPr>
            <w:tcW w:w="3479" w:type="dxa"/>
            <w:tcBorders>
              <w:left w:val="single" w:sz="4" w:space="0" w:color="000000"/>
              <w:bottom w:val="single" w:sz="4" w:space="0" w:color="000000"/>
            </w:tcBorders>
            <w:shd w:val="clear" w:color="auto" w:fill="auto"/>
            <w:vAlign w:val="center"/>
          </w:tcPr>
          <w:p w14:paraId="3774A098" w14:textId="77777777" w:rsidR="00844FB8" w:rsidRPr="00761F77" w:rsidRDefault="00844FB8" w:rsidP="00991241">
            <w:pPr>
              <w:rPr>
                <w:rFonts w:ascii="Times New Roman" w:hAnsi="Times New Roman" w:cs="Times New Roman"/>
                <w:sz w:val="26"/>
                <w:szCs w:val="26"/>
              </w:rPr>
            </w:pPr>
            <w:r w:rsidRPr="00761F77">
              <w:rPr>
                <w:rFonts w:ascii="Times New Roman" w:hAnsi="Times New Roman" w:cs="Times New Roman"/>
                <w:sz w:val="26"/>
                <w:szCs w:val="26"/>
              </w:rPr>
              <w:t>Code back-end cho thêm thành viên</w:t>
            </w:r>
          </w:p>
        </w:tc>
        <w:tc>
          <w:tcPr>
            <w:tcW w:w="1350" w:type="dxa"/>
            <w:tcBorders>
              <w:left w:val="single" w:sz="4" w:space="0" w:color="000000"/>
              <w:bottom w:val="single" w:sz="4" w:space="0" w:color="000000"/>
            </w:tcBorders>
            <w:shd w:val="clear" w:color="auto" w:fill="auto"/>
            <w:vAlign w:val="center"/>
          </w:tcPr>
          <w:p w14:paraId="1041BB37" w14:textId="77777777" w:rsidR="00844FB8" w:rsidRPr="00761F77" w:rsidRDefault="00AB4C6D" w:rsidP="00991241">
            <w:pPr>
              <w:pStyle w:val="ListParagraph"/>
              <w:snapToGrid w:val="0"/>
              <w:spacing w:after="0"/>
              <w:ind w:left="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30</w:t>
            </w:r>
            <w:r w:rsidR="009A1B86" w:rsidRPr="00761F77">
              <w:rPr>
                <w:rFonts w:ascii="Times New Roman" w:eastAsia="Times New Roman" w:hAnsi="Times New Roman" w:cs="Times New Roman"/>
                <w:color w:val="000000"/>
                <w:sz w:val="26"/>
                <w:szCs w:val="26"/>
              </w:rPr>
              <w:t>/04/17</w:t>
            </w:r>
          </w:p>
        </w:tc>
        <w:tc>
          <w:tcPr>
            <w:tcW w:w="1440" w:type="dxa"/>
            <w:tcBorders>
              <w:left w:val="single" w:sz="4" w:space="0" w:color="000000"/>
              <w:bottom w:val="single" w:sz="4" w:space="0" w:color="000000"/>
            </w:tcBorders>
            <w:shd w:val="clear" w:color="auto" w:fill="auto"/>
            <w:vAlign w:val="center"/>
          </w:tcPr>
          <w:p w14:paraId="44B7F835" w14:textId="77777777" w:rsidR="00844FB8" w:rsidRPr="00761F77" w:rsidRDefault="00AB4C6D" w:rsidP="00991241">
            <w:pPr>
              <w:pStyle w:val="ListParagraph"/>
              <w:snapToGrid w:val="0"/>
              <w:spacing w:after="0"/>
              <w:ind w:left="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02/05</w:t>
            </w:r>
            <w:r w:rsidR="009A1B86" w:rsidRPr="00761F77">
              <w:rPr>
                <w:rFonts w:ascii="Times New Roman" w:eastAsia="Times New Roman" w:hAnsi="Times New Roman" w:cs="Times New Roman"/>
                <w:color w:val="000000"/>
                <w:sz w:val="26"/>
                <w:szCs w:val="26"/>
              </w:rPr>
              <w:t>/17</w:t>
            </w:r>
          </w:p>
        </w:tc>
        <w:tc>
          <w:tcPr>
            <w:tcW w:w="1170" w:type="dxa"/>
            <w:tcBorders>
              <w:left w:val="single" w:sz="4" w:space="0" w:color="000000"/>
              <w:bottom w:val="single" w:sz="4" w:space="0" w:color="000000"/>
            </w:tcBorders>
            <w:shd w:val="clear" w:color="auto" w:fill="auto"/>
            <w:vAlign w:val="center"/>
          </w:tcPr>
          <w:p w14:paraId="60B9F12E" w14:textId="77777777" w:rsidR="00844FB8" w:rsidRPr="00761F77" w:rsidRDefault="00FF011B"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14</w:t>
            </w:r>
            <w:r w:rsidR="009A1B86" w:rsidRPr="00761F77">
              <w:rPr>
                <w:rFonts w:ascii="Times New Roman" w:eastAsia="Times New Roman" w:hAnsi="Times New Roman" w:cs="Times New Roman"/>
                <w:color w:val="000000"/>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58664913" w14:textId="77777777" w:rsidR="00844FB8" w:rsidRPr="00761F77" w:rsidRDefault="009A1B86"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Trí</w:t>
            </w:r>
          </w:p>
        </w:tc>
      </w:tr>
      <w:tr w:rsidR="00844FB8" w:rsidRPr="00761F77" w14:paraId="0FC3412E" w14:textId="77777777" w:rsidTr="0075486D">
        <w:tc>
          <w:tcPr>
            <w:tcW w:w="931" w:type="dxa"/>
            <w:tcBorders>
              <w:left w:val="single" w:sz="4" w:space="0" w:color="000000"/>
              <w:bottom w:val="single" w:sz="4" w:space="0" w:color="000000"/>
            </w:tcBorders>
            <w:shd w:val="clear" w:color="auto" w:fill="auto"/>
            <w:vAlign w:val="center"/>
          </w:tcPr>
          <w:p w14:paraId="2C0C5131" w14:textId="77777777" w:rsidR="00844FB8" w:rsidRPr="00761F77" w:rsidRDefault="00CD1FB8"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3.3.6.9</w:t>
            </w:r>
          </w:p>
        </w:tc>
        <w:tc>
          <w:tcPr>
            <w:tcW w:w="3479" w:type="dxa"/>
            <w:tcBorders>
              <w:left w:val="single" w:sz="4" w:space="0" w:color="000000"/>
              <w:bottom w:val="single" w:sz="4" w:space="0" w:color="000000"/>
            </w:tcBorders>
            <w:shd w:val="clear" w:color="auto" w:fill="auto"/>
            <w:vAlign w:val="center"/>
          </w:tcPr>
          <w:p w14:paraId="6F9386A9" w14:textId="77777777" w:rsidR="00844FB8" w:rsidRPr="00761F77" w:rsidRDefault="00CD1FB8" w:rsidP="00991241">
            <w:pPr>
              <w:rPr>
                <w:rFonts w:ascii="Times New Roman" w:hAnsi="Times New Roman" w:cs="Times New Roman"/>
                <w:sz w:val="26"/>
                <w:szCs w:val="26"/>
              </w:rPr>
            </w:pPr>
            <w:r w:rsidRPr="00761F77">
              <w:rPr>
                <w:rFonts w:ascii="Times New Roman" w:hAnsi="Times New Roman" w:cs="Times New Roman"/>
                <w:sz w:val="26"/>
                <w:szCs w:val="26"/>
              </w:rPr>
              <w:t>Thiết kế front-end cho sửa thành viên</w:t>
            </w:r>
          </w:p>
        </w:tc>
        <w:tc>
          <w:tcPr>
            <w:tcW w:w="1350" w:type="dxa"/>
            <w:tcBorders>
              <w:left w:val="single" w:sz="4" w:space="0" w:color="000000"/>
              <w:bottom w:val="single" w:sz="4" w:space="0" w:color="000000"/>
            </w:tcBorders>
            <w:shd w:val="clear" w:color="auto" w:fill="auto"/>
            <w:vAlign w:val="center"/>
          </w:tcPr>
          <w:p w14:paraId="09A1F4A3" w14:textId="77777777" w:rsidR="00844FB8" w:rsidRPr="00761F77" w:rsidRDefault="00AB4C6D" w:rsidP="00991241">
            <w:pPr>
              <w:pStyle w:val="ListParagraph"/>
              <w:snapToGrid w:val="0"/>
              <w:spacing w:after="0"/>
              <w:ind w:left="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27/04/17</w:t>
            </w:r>
          </w:p>
        </w:tc>
        <w:tc>
          <w:tcPr>
            <w:tcW w:w="1440" w:type="dxa"/>
            <w:tcBorders>
              <w:left w:val="single" w:sz="4" w:space="0" w:color="000000"/>
              <w:bottom w:val="single" w:sz="4" w:space="0" w:color="000000"/>
            </w:tcBorders>
            <w:shd w:val="clear" w:color="auto" w:fill="auto"/>
            <w:vAlign w:val="center"/>
          </w:tcPr>
          <w:p w14:paraId="2532D2C7" w14:textId="77777777" w:rsidR="00844FB8" w:rsidRPr="00761F77" w:rsidRDefault="00AB4C6D" w:rsidP="00991241">
            <w:pPr>
              <w:pStyle w:val="ListParagraph"/>
              <w:snapToGrid w:val="0"/>
              <w:spacing w:after="0"/>
              <w:ind w:left="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28/04/17</w:t>
            </w:r>
          </w:p>
        </w:tc>
        <w:tc>
          <w:tcPr>
            <w:tcW w:w="1170" w:type="dxa"/>
            <w:tcBorders>
              <w:left w:val="single" w:sz="4" w:space="0" w:color="000000"/>
              <w:bottom w:val="single" w:sz="4" w:space="0" w:color="000000"/>
            </w:tcBorders>
            <w:shd w:val="clear" w:color="auto" w:fill="auto"/>
            <w:vAlign w:val="center"/>
          </w:tcPr>
          <w:p w14:paraId="29CCF3A9" w14:textId="77777777" w:rsidR="00844FB8" w:rsidRPr="00761F77" w:rsidRDefault="00AB4C6D"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12 giờ</w:t>
            </w:r>
          </w:p>
        </w:tc>
        <w:tc>
          <w:tcPr>
            <w:tcW w:w="1350" w:type="dxa"/>
            <w:tcBorders>
              <w:left w:val="single" w:sz="4" w:space="0" w:color="000000"/>
              <w:bottom w:val="single" w:sz="4" w:space="0" w:color="000000"/>
              <w:right w:val="single" w:sz="4" w:space="0" w:color="000000"/>
            </w:tcBorders>
            <w:shd w:val="clear" w:color="auto" w:fill="auto"/>
            <w:vAlign w:val="center"/>
          </w:tcPr>
          <w:p w14:paraId="36AC6C4B" w14:textId="77777777" w:rsidR="00844FB8" w:rsidRPr="00761F77" w:rsidRDefault="00AB4C6D"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Vũ</w:t>
            </w:r>
          </w:p>
        </w:tc>
      </w:tr>
      <w:tr w:rsidR="00844FB8" w:rsidRPr="00761F77" w14:paraId="68F75796" w14:textId="77777777" w:rsidTr="0075486D">
        <w:tc>
          <w:tcPr>
            <w:tcW w:w="931" w:type="dxa"/>
            <w:tcBorders>
              <w:left w:val="single" w:sz="4" w:space="0" w:color="000000"/>
              <w:bottom w:val="single" w:sz="4" w:space="0" w:color="000000"/>
            </w:tcBorders>
            <w:shd w:val="clear" w:color="auto" w:fill="auto"/>
            <w:vAlign w:val="center"/>
          </w:tcPr>
          <w:p w14:paraId="50A84392" w14:textId="77777777" w:rsidR="00844FB8" w:rsidRPr="00761F77" w:rsidRDefault="00CD1FB8"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3.3.6.10</w:t>
            </w:r>
          </w:p>
        </w:tc>
        <w:tc>
          <w:tcPr>
            <w:tcW w:w="3479" w:type="dxa"/>
            <w:tcBorders>
              <w:left w:val="single" w:sz="4" w:space="0" w:color="000000"/>
              <w:bottom w:val="single" w:sz="4" w:space="0" w:color="000000"/>
            </w:tcBorders>
            <w:shd w:val="clear" w:color="auto" w:fill="auto"/>
            <w:vAlign w:val="center"/>
          </w:tcPr>
          <w:p w14:paraId="62352B47" w14:textId="77777777" w:rsidR="00844FB8" w:rsidRPr="00761F77" w:rsidRDefault="00CD1FB8" w:rsidP="00991241">
            <w:pPr>
              <w:rPr>
                <w:rFonts w:ascii="Times New Roman" w:hAnsi="Times New Roman" w:cs="Times New Roman"/>
                <w:sz w:val="26"/>
                <w:szCs w:val="26"/>
              </w:rPr>
            </w:pPr>
            <w:r w:rsidRPr="00761F77">
              <w:rPr>
                <w:rFonts w:ascii="Times New Roman" w:hAnsi="Times New Roman" w:cs="Times New Roman"/>
                <w:sz w:val="26"/>
                <w:szCs w:val="26"/>
              </w:rPr>
              <w:t>Code back-end cho sửa thành viên</w:t>
            </w:r>
          </w:p>
        </w:tc>
        <w:tc>
          <w:tcPr>
            <w:tcW w:w="1350" w:type="dxa"/>
            <w:tcBorders>
              <w:left w:val="single" w:sz="4" w:space="0" w:color="000000"/>
              <w:bottom w:val="single" w:sz="4" w:space="0" w:color="000000"/>
            </w:tcBorders>
            <w:shd w:val="clear" w:color="auto" w:fill="auto"/>
            <w:vAlign w:val="center"/>
          </w:tcPr>
          <w:p w14:paraId="2CCA2A92" w14:textId="77777777" w:rsidR="00844FB8" w:rsidRPr="00761F77" w:rsidRDefault="00AB4C6D" w:rsidP="00991241">
            <w:pPr>
              <w:pStyle w:val="ListParagraph"/>
              <w:snapToGrid w:val="0"/>
              <w:spacing w:after="0"/>
              <w:ind w:left="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29/04/17</w:t>
            </w:r>
          </w:p>
        </w:tc>
        <w:tc>
          <w:tcPr>
            <w:tcW w:w="1440" w:type="dxa"/>
            <w:tcBorders>
              <w:left w:val="single" w:sz="4" w:space="0" w:color="000000"/>
              <w:bottom w:val="single" w:sz="4" w:space="0" w:color="000000"/>
            </w:tcBorders>
            <w:shd w:val="clear" w:color="auto" w:fill="auto"/>
            <w:vAlign w:val="center"/>
          </w:tcPr>
          <w:p w14:paraId="62CFEC78" w14:textId="77777777" w:rsidR="00844FB8" w:rsidRPr="00761F77" w:rsidRDefault="00AB4C6D" w:rsidP="00991241">
            <w:pPr>
              <w:pStyle w:val="ListParagraph"/>
              <w:snapToGrid w:val="0"/>
              <w:spacing w:after="0"/>
              <w:ind w:left="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01/05/17</w:t>
            </w:r>
          </w:p>
        </w:tc>
        <w:tc>
          <w:tcPr>
            <w:tcW w:w="1170" w:type="dxa"/>
            <w:tcBorders>
              <w:left w:val="single" w:sz="4" w:space="0" w:color="000000"/>
              <w:bottom w:val="single" w:sz="4" w:space="0" w:color="000000"/>
            </w:tcBorders>
            <w:shd w:val="clear" w:color="auto" w:fill="auto"/>
            <w:vAlign w:val="center"/>
          </w:tcPr>
          <w:p w14:paraId="5DAF91BB" w14:textId="77777777" w:rsidR="00844FB8" w:rsidRPr="00761F77" w:rsidRDefault="00615E68"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14</w:t>
            </w:r>
            <w:r w:rsidR="00AB4C6D" w:rsidRPr="00761F77">
              <w:rPr>
                <w:rFonts w:ascii="Times New Roman" w:eastAsia="Times New Roman" w:hAnsi="Times New Roman" w:cs="Times New Roman"/>
                <w:color w:val="000000"/>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3376A07B" w14:textId="77777777" w:rsidR="00844FB8" w:rsidRPr="00761F77" w:rsidRDefault="00AB4C6D"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Nam</w:t>
            </w:r>
          </w:p>
        </w:tc>
      </w:tr>
      <w:tr w:rsidR="00844FB8" w:rsidRPr="00761F77" w14:paraId="4B474925" w14:textId="77777777" w:rsidTr="0075486D">
        <w:tc>
          <w:tcPr>
            <w:tcW w:w="931" w:type="dxa"/>
            <w:tcBorders>
              <w:left w:val="single" w:sz="4" w:space="0" w:color="000000"/>
              <w:bottom w:val="single" w:sz="4" w:space="0" w:color="000000"/>
            </w:tcBorders>
            <w:shd w:val="clear" w:color="auto" w:fill="auto"/>
            <w:vAlign w:val="center"/>
          </w:tcPr>
          <w:p w14:paraId="73E80B94" w14:textId="77777777" w:rsidR="00844FB8" w:rsidRPr="00761F77" w:rsidRDefault="00844FB8" w:rsidP="00991241">
            <w:pPr>
              <w:rPr>
                <w:rFonts w:ascii="Times New Roman" w:hAnsi="Times New Roman" w:cs="Times New Roman"/>
              </w:rPr>
            </w:pPr>
            <w:r w:rsidRPr="00761F77">
              <w:rPr>
                <w:rFonts w:ascii="Times New Roman" w:eastAsia="Times New Roman" w:hAnsi="Times New Roman" w:cs="Times New Roman"/>
                <w:b/>
                <w:bCs/>
                <w:color w:val="000000"/>
                <w:sz w:val="26"/>
                <w:szCs w:val="26"/>
              </w:rPr>
              <w:t>3.3.7</w:t>
            </w:r>
          </w:p>
        </w:tc>
        <w:tc>
          <w:tcPr>
            <w:tcW w:w="3479" w:type="dxa"/>
            <w:tcBorders>
              <w:left w:val="single" w:sz="4" w:space="0" w:color="000000"/>
              <w:bottom w:val="single" w:sz="4" w:space="0" w:color="000000"/>
            </w:tcBorders>
            <w:shd w:val="clear" w:color="auto" w:fill="auto"/>
            <w:vAlign w:val="center"/>
          </w:tcPr>
          <w:p w14:paraId="281110CC" w14:textId="77777777" w:rsidR="00844FB8" w:rsidRPr="00761F77" w:rsidRDefault="00844FB8" w:rsidP="00991241">
            <w:pPr>
              <w:rPr>
                <w:rFonts w:ascii="Times New Roman" w:hAnsi="Times New Roman" w:cs="Times New Roman"/>
              </w:rPr>
            </w:pPr>
            <w:r w:rsidRPr="00761F77">
              <w:rPr>
                <w:rFonts w:ascii="Times New Roman" w:eastAsia="Times New Roman" w:hAnsi="Times New Roman" w:cs="Times New Roman"/>
                <w:b/>
                <w:bCs/>
                <w:color w:val="000000"/>
                <w:sz w:val="26"/>
                <w:szCs w:val="26"/>
              </w:rPr>
              <w:t>Testing</w:t>
            </w:r>
          </w:p>
        </w:tc>
        <w:tc>
          <w:tcPr>
            <w:tcW w:w="1350" w:type="dxa"/>
            <w:tcBorders>
              <w:left w:val="single" w:sz="4" w:space="0" w:color="000000"/>
              <w:bottom w:val="single" w:sz="4" w:space="0" w:color="000000"/>
            </w:tcBorders>
            <w:shd w:val="clear" w:color="auto" w:fill="auto"/>
            <w:vAlign w:val="center"/>
          </w:tcPr>
          <w:p w14:paraId="31BE2878" w14:textId="77777777" w:rsidR="00844FB8" w:rsidRPr="00761F77" w:rsidRDefault="008F2D8E"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b/>
                <w:bCs/>
                <w:color w:val="000000"/>
                <w:sz w:val="26"/>
                <w:szCs w:val="26"/>
              </w:rPr>
              <w:t>2</w:t>
            </w:r>
            <w:r w:rsidR="00844FB8" w:rsidRPr="00761F77">
              <w:rPr>
                <w:rFonts w:ascii="Times New Roman" w:eastAsia="Times New Roman" w:hAnsi="Times New Roman" w:cs="Times New Roman"/>
                <w:b/>
                <w:bCs/>
                <w:color w:val="000000"/>
                <w:sz w:val="26"/>
                <w:szCs w:val="26"/>
              </w:rPr>
              <w:t>/05/17</w:t>
            </w:r>
          </w:p>
        </w:tc>
        <w:tc>
          <w:tcPr>
            <w:tcW w:w="1440" w:type="dxa"/>
            <w:tcBorders>
              <w:left w:val="single" w:sz="4" w:space="0" w:color="000000"/>
              <w:bottom w:val="single" w:sz="4" w:space="0" w:color="000000"/>
            </w:tcBorders>
            <w:shd w:val="clear" w:color="auto" w:fill="auto"/>
            <w:vAlign w:val="center"/>
          </w:tcPr>
          <w:p w14:paraId="67234C92" w14:textId="77777777" w:rsidR="00844FB8" w:rsidRPr="00761F77" w:rsidRDefault="008F2D8E"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b/>
                <w:bCs/>
                <w:color w:val="000000"/>
                <w:sz w:val="26"/>
                <w:szCs w:val="26"/>
              </w:rPr>
              <w:t>3</w:t>
            </w:r>
            <w:r w:rsidR="00844FB8" w:rsidRPr="00761F77">
              <w:rPr>
                <w:rFonts w:ascii="Times New Roman" w:eastAsia="Times New Roman" w:hAnsi="Times New Roman" w:cs="Times New Roman"/>
                <w:b/>
                <w:bCs/>
                <w:color w:val="000000"/>
                <w:sz w:val="26"/>
                <w:szCs w:val="26"/>
              </w:rPr>
              <w:t>/05/17</w:t>
            </w:r>
          </w:p>
        </w:tc>
        <w:tc>
          <w:tcPr>
            <w:tcW w:w="1170" w:type="dxa"/>
            <w:tcBorders>
              <w:left w:val="single" w:sz="4" w:space="0" w:color="000000"/>
              <w:bottom w:val="single" w:sz="4" w:space="0" w:color="000000"/>
            </w:tcBorders>
            <w:shd w:val="clear" w:color="auto" w:fill="auto"/>
            <w:vAlign w:val="center"/>
          </w:tcPr>
          <w:p w14:paraId="503D7A18" w14:textId="77777777" w:rsidR="00844FB8" w:rsidRPr="00761F77" w:rsidRDefault="00EA219B" w:rsidP="00EA219B">
            <w:pPr>
              <w:snapToGrid w:val="0"/>
              <w:jc w:val="center"/>
              <w:rPr>
                <w:rFonts w:ascii="Times New Roman" w:eastAsia="Times New Roman" w:hAnsi="Times New Roman" w:cs="Times New Roman"/>
                <w:b/>
                <w:bCs/>
                <w:color w:val="000000"/>
                <w:sz w:val="26"/>
                <w:szCs w:val="26"/>
              </w:rPr>
            </w:pPr>
            <w:r w:rsidRPr="00761F77">
              <w:rPr>
                <w:rFonts w:ascii="Times New Roman" w:eastAsia="Times New Roman" w:hAnsi="Times New Roman" w:cs="Times New Roman"/>
                <w:b/>
                <w:bCs/>
                <w:color w:val="000000"/>
                <w:sz w:val="26"/>
                <w:szCs w:val="26"/>
              </w:rPr>
              <w:t>28 giờ</w:t>
            </w:r>
          </w:p>
        </w:tc>
        <w:tc>
          <w:tcPr>
            <w:tcW w:w="1350" w:type="dxa"/>
            <w:tcBorders>
              <w:left w:val="single" w:sz="4" w:space="0" w:color="000000"/>
              <w:bottom w:val="single" w:sz="4" w:space="0" w:color="000000"/>
              <w:right w:val="single" w:sz="4" w:space="0" w:color="000000"/>
            </w:tcBorders>
            <w:shd w:val="clear" w:color="auto" w:fill="auto"/>
            <w:vAlign w:val="center"/>
          </w:tcPr>
          <w:p w14:paraId="6181CAA0" w14:textId="77777777" w:rsidR="00844FB8" w:rsidRPr="00761F77" w:rsidRDefault="00844FB8" w:rsidP="00991241">
            <w:pPr>
              <w:snapToGrid w:val="0"/>
              <w:rPr>
                <w:rFonts w:ascii="Times New Roman" w:eastAsia="Times New Roman" w:hAnsi="Times New Roman" w:cs="Times New Roman"/>
                <w:b/>
                <w:bCs/>
                <w:color w:val="000000"/>
                <w:sz w:val="26"/>
                <w:szCs w:val="26"/>
              </w:rPr>
            </w:pPr>
          </w:p>
        </w:tc>
      </w:tr>
      <w:tr w:rsidR="00844FB8" w:rsidRPr="00761F77" w14:paraId="1A9BBFFC" w14:textId="77777777" w:rsidTr="0075486D">
        <w:tc>
          <w:tcPr>
            <w:tcW w:w="931" w:type="dxa"/>
            <w:tcBorders>
              <w:left w:val="single" w:sz="4" w:space="0" w:color="000000"/>
              <w:bottom w:val="single" w:sz="4" w:space="0" w:color="000000"/>
            </w:tcBorders>
            <w:shd w:val="clear" w:color="auto" w:fill="auto"/>
            <w:vAlign w:val="center"/>
          </w:tcPr>
          <w:p w14:paraId="08CDF54C" w14:textId="77777777" w:rsidR="00844FB8" w:rsidRPr="00761F77" w:rsidRDefault="00844FB8" w:rsidP="00991241">
            <w:pPr>
              <w:rPr>
                <w:rFonts w:ascii="Times New Roman" w:hAnsi="Times New Roman" w:cs="Times New Roman"/>
              </w:rPr>
            </w:pPr>
            <w:r w:rsidRPr="00761F77">
              <w:rPr>
                <w:rFonts w:ascii="Times New Roman" w:eastAsia="Times New Roman" w:hAnsi="Times New Roman" w:cs="Times New Roman"/>
                <w:color w:val="000000"/>
                <w:sz w:val="26"/>
                <w:szCs w:val="26"/>
              </w:rPr>
              <w:lastRenderedPageBreak/>
              <w:t>3.3.7.1</w:t>
            </w:r>
          </w:p>
        </w:tc>
        <w:tc>
          <w:tcPr>
            <w:tcW w:w="3479" w:type="dxa"/>
            <w:tcBorders>
              <w:left w:val="single" w:sz="4" w:space="0" w:color="000000"/>
              <w:bottom w:val="single" w:sz="4" w:space="0" w:color="000000"/>
            </w:tcBorders>
            <w:shd w:val="clear" w:color="auto" w:fill="auto"/>
            <w:vAlign w:val="center"/>
          </w:tcPr>
          <w:p w14:paraId="60482AD1" w14:textId="77777777" w:rsidR="00844FB8" w:rsidRPr="00761F77" w:rsidRDefault="00844FB8" w:rsidP="00991241">
            <w:pPr>
              <w:rPr>
                <w:rFonts w:ascii="Times New Roman" w:hAnsi="Times New Roman" w:cs="Times New Roman"/>
              </w:rPr>
            </w:pPr>
            <w:r w:rsidRPr="00761F77">
              <w:rPr>
                <w:rFonts w:ascii="Times New Roman" w:eastAsia="Times New Roman" w:hAnsi="Times New Roman" w:cs="Times New Roman"/>
                <w:color w:val="000000"/>
                <w:sz w:val="26"/>
                <w:szCs w:val="26"/>
              </w:rPr>
              <w:t xml:space="preserve">Test </w:t>
            </w:r>
            <w:r w:rsidR="00AB4C6D" w:rsidRPr="00761F77">
              <w:rPr>
                <w:rFonts w:ascii="Times New Roman" w:eastAsia="Times New Roman" w:hAnsi="Times New Roman" w:cs="Times New Roman"/>
                <w:color w:val="000000"/>
                <w:sz w:val="26"/>
                <w:szCs w:val="26"/>
              </w:rPr>
              <w:t>cho thêm danh mục</w:t>
            </w:r>
          </w:p>
        </w:tc>
        <w:tc>
          <w:tcPr>
            <w:tcW w:w="1350" w:type="dxa"/>
            <w:tcBorders>
              <w:left w:val="single" w:sz="4" w:space="0" w:color="000000"/>
              <w:bottom w:val="single" w:sz="4" w:space="0" w:color="000000"/>
            </w:tcBorders>
            <w:shd w:val="clear" w:color="auto" w:fill="auto"/>
            <w:vAlign w:val="center"/>
          </w:tcPr>
          <w:p w14:paraId="4B9F7555" w14:textId="77777777" w:rsidR="00844FB8" w:rsidRPr="00761F77" w:rsidRDefault="008F2D8E"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w:t>
            </w:r>
            <w:r w:rsidR="00844FB8" w:rsidRPr="00761F77">
              <w:rPr>
                <w:rFonts w:ascii="Times New Roman" w:eastAsia="Times New Roman" w:hAnsi="Times New Roman" w:cs="Times New Roman"/>
                <w:color w:val="000000"/>
                <w:sz w:val="26"/>
                <w:szCs w:val="26"/>
              </w:rPr>
              <w:t>/05/17</w:t>
            </w:r>
          </w:p>
        </w:tc>
        <w:tc>
          <w:tcPr>
            <w:tcW w:w="1440" w:type="dxa"/>
            <w:tcBorders>
              <w:left w:val="single" w:sz="4" w:space="0" w:color="000000"/>
              <w:bottom w:val="single" w:sz="4" w:space="0" w:color="000000"/>
            </w:tcBorders>
            <w:shd w:val="clear" w:color="auto" w:fill="auto"/>
            <w:vAlign w:val="center"/>
          </w:tcPr>
          <w:p w14:paraId="3F651CD0" w14:textId="77777777" w:rsidR="00844FB8" w:rsidRPr="00761F77" w:rsidRDefault="008F2D8E"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w:t>
            </w:r>
            <w:r w:rsidR="00844FB8" w:rsidRPr="00761F77">
              <w:rPr>
                <w:rFonts w:ascii="Times New Roman" w:eastAsia="Times New Roman" w:hAnsi="Times New Roman" w:cs="Times New Roman"/>
                <w:color w:val="000000"/>
                <w:sz w:val="26"/>
                <w:szCs w:val="26"/>
              </w:rPr>
              <w:t>/05/17</w:t>
            </w:r>
          </w:p>
        </w:tc>
        <w:tc>
          <w:tcPr>
            <w:tcW w:w="1170" w:type="dxa"/>
            <w:tcBorders>
              <w:left w:val="single" w:sz="4" w:space="0" w:color="000000"/>
              <w:bottom w:val="single" w:sz="4" w:space="0" w:color="000000"/>
            </w:tcBorders>
            <w:shd w:val="clear" w:color="auto" w:fill="auto"/>
            <w:vAlign w:val="center"/>
          </w:tcPr>
          <w:p w14:paraId="250F36B9" w14:textId="77777777" w:rsidR="00844FB8" w:rsidRPr="00761F77" w:rsidRDefault="008F2D8E"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4</w:t>
            </w:r>
            <w:r w:rsidR="00844FB8" w:rsidRPr="00761F77">
              <w:rPr>
                <w:rFonts w:ascii="Times New Roman" w:eastAsia="Times New Roman" w:hAnsi="Times New Roman" w:cs="Times New Roman"/>
                <w:color w:val="000000"/>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53B324E8" w14:textId="77777777" w:rsidR="00844FB8" w:rsidRPr="00761F77" w:rsidRDefault="00AB4C6D"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Vy</w:t>
            </w:r>
          </w:p>
        </w:tc>
      </w:tr>
      <w:tr w:rsidR="00844FB8" w:rsidRPr="00761F77" w14:paraId="598151B9" w14:textId="77777777" w:rsidTr="0075486D">
        <w:tc>
          <w:tcPr>
            <w:tcW w:w="931" w:type="dxa"/>
            <w:tcBorders>
              <w:left w:val="single" w:sz="4" w:space="0" w:color="000000"/>
              <w:bottom w:val="single" w:sz="4" w:space="0" w:color="000000"/>
            </w:tcBorders>
            <w:shd w:val="clear" w:color="auto" w:fill="auto"/>
            <w:vAlign w:val="center"/>
          </w:tcPr>
          <w:p w14:paraId="6420E902" w14:textId="77777777" w:rsidR="00844FB8" w:rsidRPr="00761F77" w:rsidRDefault="00844FB8" w:rsidP="00991241">
            <w:pPr>
              <w:rPr>
                <w:rFonts w:ascii="Times New Roman" w:hAnsi="Times New Roman" w:cs="Times New Roman"/>
              </w:rPr>
            </w:pPr>
            <w:r w:rsidRPr="00761F77">
              <w:rPr>
                <w:rFonts w:ascii="Times New Roman" w:eastAsia="Times New Roman" w:hAnsi="Times New Roman" w:cs="Times New Roman"/>
                <w:color w:val="000000"/>
                <w:sz w:val="26"/>
                <w:szCs w:val="26"/>
              </w:rPr>
              <w:t>3.3.7.2</w:t>
            </w:r>
          </w:p>
        </w:tc>
        <w:tc>
          <w:tcPr>
            <w:tcW w:w="3479" w:type="dxa"/>
            <w:tcBorders>
              <w:left w:val="single" w:sz="4" w:space="0" w:color="000000"/>
              <w:bottom w:val="single" w:sz="4" w:space="0" w:color="000000"/>
            </w:tcBorders>
            <w:shd w:val="clear" w:color="auto" w:fill="auto"/>
            <w:vAlign w:val="center"/>
          </w:tcPr>
          <w:p w14:paraId="5D97CFFC" w14:textId="77777777" w:rsidR="00844FB8" w:rsidRPr="00761F77" w:rsidRDefault="00AB4C6D" w:rsidP="00991241">
            <w:pPr>
              <w:rPr>
                <w:rFonts w:ascii="Times New Roman" w:hAnsi="Times New Roman" w:cs="Times New Roman"/>
              </w:rPr>
            </w:pPr>
            <w:r w:rsidRPr="00761F77">
              <w:rPr>
                <w:rFonts w:ascii="Times New Roman" w:eastAsia="Times New Roman" w:hAnsi="Times New Roman" w:cs="Times New Roman"/>
                <w:color w:val="000000"/>
                <w:sz w:val="26"/>
                <w:szCs w:val="26"/>
              </w:rPr>
              <w:t>Test cho sửa danh  mục</w:t>
            </w:r>
          </w:p>
        </w:tc>
        <w:tc>
          <w:tcPr>
            <w:tcW w:w="1350" w:type="dxa"/>
            <w:tcBorders>
              <w:left w:val="single" w:sz="4" w:space="0" w:color="000000"/>
              <w:bottom w:val="single" w:sz="4" w:space="0" w:color="000000"/>
            </w:tcBorders>
            <w:shd w:val="clear" w:color="auto" w:fill="auto"/>
            <w:vAlign w:val="center"/>
          </w:tcPr>
          <w:p w14:paraId="2412E3B8" w14:textId="77777777" w:rsidR="00844FB8" w:rsidRPr="00761F77" w:rsidRDefault="008F2D8E"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2</w:t>
            </w:r>
            <w:r w:rsidR="00844FB8" w:rsidRPr="00761F77">
              <w:rPr>
                <w:rFonts w:ascii="Times New Roman" w:eastAsia="Times New Roman" w:hAnsi="Times New Roman" w:cs="Times New Roman"/>
                <w:color w:val="000000"/>
                <w:sz w:val="26"/>
                <w:szCs w:val="26"/>
              </w:rPr>
              <w:t>/05/17</w:t>
            </w:r>
          </w:p>
        </w:tc>
        <w:tc>
          <w:tcPr>
            <w:tcW w:w="1440" w:type="dxa"/>
            <w:tcBorders>
              <w:left w:val="single" w:sz="4" w:space="0" w:color="000000"/>
              <w:bottom w:val="single" w:sz="4" w:space="0" w:color="000000"/>
            </w:tcBorders>
            <w:shd w:val="clear" w:color="auto" w:fill="auto"/>
            <w:vAlign w:val="center"/>
          </w:tcPr>
          <w:p w14:paraId="03B6D646" w14:textId="77777777" w:rsidR="00844FB8" w:rsidRPr="00761F77" w:rsidRDefault="008F2D8E"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3</w:t>
            </w:r>
            <w:r w:rsidR="00844FB8" w:rsidRPr="00761F77">
              <w:rPr>
                <w:rFonts w:ascii="Times New Roman" w:eastAsia="Times New Roman" w:hAnsi="Times New Roman" w:cs="Times New Roman"/>
                <w:color w:val="000000"/>
                <w:sz w:val="26"/>
                <w:szCs w:val="26"/>
              </w:rPr>
              <w:t>/05/17</w:t>
            </w:r>
          </w:p>
        </w:tc>
        <w:tc>
          <w:tcPr>
            <w:tcW w:w="1170" w:type="dxa"/>
            <w:tcBorders>
              <w:left w:val="single" w:sz="4" w:space="0" w:color="000000"/>
              <w:bottom w:val="single" w:sz="4" w:space="0" w:color="000000"/>
            </w:tcBorders>
            <w:shd w:val="clear" w:color="auto" w:fill="auto"/>
            <w:vAlign w:val="center"/>
          </w:tcPr>
          <w:p w14:paraId="1846F966" w14:textId="77777777" w:rsidR="00844FB8" w:rsidRPr="00761F77" w:rsidRDefault="008F2D8E"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4</w:t>
            </w:r>
            <w:r w:rsidR="00844FB8" w:rsidRPr="00761F77">
              <w:rPr>
                <w:rFonts w:ascii="Times New Roman" w:eastAsia="Times New Roman" w:hAnsi="Times New Roman" w:cs="Times New Roman"/>
                <w:color w:val="000000"/>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75DA79D8" w14:textId="77777777" w:rsidR="00844FB8" w:rsidRPr="00761F77" w:rsidRDefault="00AB4C6D"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Nam</w:t>
            </w:r>
          </w:p>
        </w:tc>
      </w:tr>
      <w:tr w:rsidR="00AB4C6D" w:rsidRPr="00761F77" w14:paraId="57DE2E8A" w14:textId="77777777" w:rsidTr="0075486D">
        <w:tc>
          <w:tcPr>
            <w:tcW w:w="931" w:type="dxa"/>
            <w:tcBorders>
              <w:left w:val="single" w:sz="4" w:space="0" w:color="000000"/>
              <w:bottom w:val="single" w:sz="4" w:space="0" w:color="000000"/>
            </w:tcBorders>
            <w:shd w:val="clear" w:color="auto" w:fill="auto"/>
            <w:vAlign w:val="center"/>
          </w:tcPr>
          <w:p w14:paraId="51290298" w14:textId="77777777" w:rsidR="00AB4C6D" w:rsidRPr="00761F77" w:rsidRDefault="008F2D8E"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3.3.7.3</w:t>
            </w:r>
          </w:p>
        </w:tc>
        <w:tc>
          <w:tcPr>
            <w:tcW w:w="3479" w:type="dxa"/>
            <w:tcBorders>
              <w:left w:val="single" w:sz="4" w:space="0" w:color="000000"/>
              <w:bottom w:val="single" w:sz="4" w:space="0" w:color="000000"/>
            </w:tcBorders>
            <w:shd w:val="clear" w:color="auto" w:fill="auto"/>
            <w:vAlign w:val="center"/>
          </w:tcPr>
          <w:p w14:paraId="2D5559A3" w14:textId="77777777" w:rsidR="00AB4C6D" w:rsidRPr="00761F77" w:rsidRDefault="00AB4C6D"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Test cho xóa danh mục</w:t>
            </w:r>
          </w:p>
        </w:tc>
        <w:tc>
          <w:tcPr>
            <w:tcW w:w="1350" w:type="dxa"/>
            <w:tcBorders>
              <w:left w:val="single" w:sz="4" w:space="0" w:color="000000"/>
              <w:bottom w:val="single" w:sz="4" w:space="0" w:color="000000"/>
            </w:tcBorders>
            <w:shd w:val="clear" w:color="auto" w:fill="auto"/>
            <w:vAlign w:val="center"/>
          </w:tcPr>
          <w:p w14:paraId="3E5C8294" w14:textId="77777777" w:rsidR="00AB4C6D" w:rsidRPr="00761F77" w:rsidRDefault="008F2D8E" w:rsidP="00991241">
            <w:pPr>
              <w:pStyle w:val="ListParagraph"/>
              <w:snapToGrid w:val="0"/>
              <w:spacing w:after="0"/>
              <w:ind w:left="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2/05/17</w:t>
            </w:r>
          </w:p>
        </w:tc>
        <w:tc>
          <w:tcPr>
            <w:tcW w:w="1440" w:type="dxa"/>
            <w:tcBorders>
              <w:left w:val="single" w:sz="4" w:space="0" w:color="000000"/>
              <w:bottom w:val="single" w:sz="4" w:space="0" w:color="000000"/>
            </w:tcBorders>
            <w:shd w:val="clear" w:color="auto" w:fill="auto"/>
            <w:vAlign w:val="center"/>
          </w:tcPr>
          <w:p w14:paraId="7E0A42BA" w14:textId="77777777" w:rsidR="00AB4C6D" w:rsidRPr="00761F77" w:rsidRDefault="008F2D8E" w:rsidP="00991241">
            <w:pPr>
              <w:pStyle w:val="ListParagraph"/>
              <w:snapToGrid w:val="0"/>
              <w:spacing w:after="0"/>
              <w:ind w:left="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3/05/17</w:t>
            </w:r>
          </w:p>
        </w:tc>
        <w:tc>
          <w:tcPr>
            <w:tcW w:w="1170" w:type="dxa"/>
            <w:tcBorders>
              <w:left w:val="single" w:sz="4" w:space="0" w:color="000000"/>
              <w:bottom w:val="single" w:sz="4" w:space="0" w:color="000000"/>
            </w:tcBorders>
            <w:shd w:val="clear" w:color="auto" w:fill="auto"/>
            <w:vAlign w:val="center"/>
          </w:tcPr>
          <w:p w14:paraId="6AAEC70A" w14:textId="77777777" w:rsidR="00AB4C6D" w:rsidRPr="00761F77" w:rsidRDefault="008F2D8E"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4 giờ</w:t>
            </w:r>
          </w:p>
        </w:tc>
        <w:tc>
          <w:tcPr>
            <w:tcW w:w="1350" w:type="dxa"/>
            <w:tcBorders>
              <w:left w:val="single" w:sz="4" w:space="0" w:color="000000"/>
              <w:bottom w:val="single" w:sz="4" w:space="0" w:color="000000"/>
              <w:right w:val="single" w:sz="4" w:space="0" w:color="000000"/>
            </w:tcBorders>
            <w:shd w:val="clear" w:color="auto" w:fill="auto"/>
            <w:vAlign w:val="center"/>
          </w:tcPr>
          <w:p w14:paraId="4E16B302" w14:textId="77777777" w:rsidR="00AB4C6D" w:rsidRPr="00761F77" w:rsidRDefault="008F2D8E"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Vy</w:t>
            </w:r>
          </w:p>
        </w:tc>
      </w:tr>
      <w:tr w:rsidR="008F2D8E" w:rsidRPr="00761F77" w14:paraId="65099F8C" w14:textId="77777777" w:rsidTr="0075486D">
        <w:tc>
          <w:tcPr>
            <w:tcW w:w="931" w:type="dxa"/>
            <w:tcBorders>
              <w:left w:val="single" w:sz="4" w:space="0" w:color="000000"/>
              <w:bottom w:val="single" w:sz="4" w:space="0" w:color="000000"/>
            </w:tcBorders>
            <w:shd w:val="clear" w:color="auto" w:fill="auto"/>
            <w:vAlign w:val="center"/>
          </w:tcPr>
          <w:p w14:paraId="01AC43AC" w14:textId="77777777" w:rsidR="008F2D8E" w:rsidRPr="00761F77" w:rsidRDefault="008F2D8E"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3.3.7.4</w:t>
            </w:r>
          </w:p>
        </w:tc>
        <w:tc>
          <w:tcPr>
            <w:tcW w:w="3479" w:type="dxa"/>
            <w:tcBorders>
              <w:left w:val="single" w:sz="4" w:space="0" w:color="000000"/>
              <w:bottom w:val="single" w:sz="4" w:space="0" w:color="000000"/>
            </w:tcBorders>
            <w:shd w:val="clear" w:color="auto" w:fill="auto"/>
            <w:vAlign w:val="center"/>
          </w:tcPr>
          <w:p w14:paraId="48ACC14D" w14:textId="77777777" w:rsidR="008F2D8E" w:rsidRPr="00761F77" w:rsidRDefault="008F2D8E"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Test cho thêm thành viên</w:t>
            </w:r>
          </w:p>
        </w:tc>
        <w:tc>
          <w:tcPr>
            <w:tcW w:w="1350" w:type="dxa"/>
            <w:tcBorders>
              <w:left w:val="single" w:sz="4" w:space="0" w:color="000000"/>
              <w:bottom w:val="single" w:sz="4" w:space="0" w:color="000000"/>
            </w:tcBorders>
            <w:shd w:val="clear" w:color="auto" w:fill="auto"/>
            <w:vAlign w:val="center"/>
          </w:tcPr>
          <w:p w14:paraId="26807A13" w14:textId="77777777" w:rsidR="008F2D8E" w:rsidRPr="00761F77" w:rsidRDefault="008F2D8E" w:rsidP="00FF2796">
            <w:pPr>
              <w:pStyle w:val="ListParagraph"/>
              <w:snapToGrid w:val="0"/>
              <w:spacing w:after="0"/>
              <w:ind w:left="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3/05/17</w:t>
            </w:r>
          </w:p>
        </w:tc>
        <w:tc>
          <w:tcPr>
            <w:tcW w:w="1440" w:type="dxa"/>
            <w:tcBorders>
              <w:left w:val="single" w:sz="4" w:space="0" w:color="000000"/>
              <w:bottom w:val="single" w:sz="4" w:space="0" w:color="000000"/>
            </w:tcBorders>
            <w:shd w:val="clear" w:color="auto" w:fill="auto"/>
            <w:vAlign w:val="center"/>
          </w:tcPr>
          <w:p w14:paraId="29D7DFE1" w14:textId="77777777" w:rsidR="008F2D8E" w:rsidRPr="00761F77" w:rsidRDefault="008F2D8E" w:rsidP="00FF2796">
            <w:pPr>
              <w:pStyle w:val="ListParagraph"/>
              <w:snapToGrid w:val="0"/>
              <w:spacing w:after="0"/>
              <w:ind w:left="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3/05/17</w:t>
            </w:r>
          </w:p>
        </w:tc>
        <w:tc>
          <w:tcPr>
            <w:tcW w:w="1170" w:type="dxa"/>
            <w:tcBorders>
              <w:left w:val="single" w:sz="4" w:space="0" w:color="000000"/>
              <w:bottom w:val="single" w:sz="4" w:space="0" w:color="000000"/>
            </w:tcBorders>
            <w:shd w:val="clear" w:color="auto" w:fill="auto"/>
            <w:vAlign w:val="center"/>
          </w:tcPr>
          <w:p w14:paraId="59B47E53" w14:textId="77777777" w:rsidR="008F2D8E" w:rsidRPr="00761F77" w:rsidRDefault="008F2D8E"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8 giờ</w:t>
            </w:r>
          </w:p>
        </w:tc>
        <w:tc>
          <w:tcPr>
            <w:tcW w:w="1350" w:type="dxa"/>
            <w:tcBorders>
              <w:left w:val="single" w:sz="4" w:space="0" w:color="000000"/>
              <w:bottom w:val="single" w:sz="4" w:space="0" w:color="000000"/>
              <w:right w:val="single" w:sz="4" w:space="0" w:color="000000"/>
            </w:tcBorders>
            <w:shd w:val="clear" w:color="auto" w:fill="auto"/>
            <w:vAlign w:val="center"/>
          </w:tcPr>
          <w:p w14:paraId="7C5F09D8" w14:textId="77777777" w:rsidR="008F2D8E" w:rsidRPr="00761F77" w:rsidRDefault="008F2D8E"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Vũ</w:t>
            </w:r>
          </w:p>
        </w:tc>
      </w:tr>
      <w:tr w:rsidR="008F2D8E" w:rsidRPr="00761F77" w14:paraId="5EE1679D" w14:textId="77777777" w:rsidTr="0075486D">
        <w:tc>
          <w:tcPr>
            <w:tcW w:w="931" w:type="dxa"/>
            <w:tcBorders>
              <w:left w:val="single" w:sz="4" w:space="0" w:color="000000"/>
              <w:bottom w:val="single" w:sz="4" w:space="0" w:color="000000"/>
            </w:tcBorders>
            <w:shd w:val="clear" w:color="auto" w:fill="auto"/>
            <w:vAlign w:val="center"/>
          </w:tcPr>
          <w:p w14:paraId="3D3AB645" w14:textId="77777777" w:rsidR="008F2D8E" w:rsidRPr="00761F77" w:rsidRDefault="008F2D8E"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3.3.7.5</w:t>
            </w:r>
          </w:p>
        </w:tc>
        <w:tc>
          <w:tcPr>
            <w:tcW w:w="3479" w:type="dxa"/>
            <w:tcBorders>
              <w:left w:val="single" w:sz="4" w:space="0" w:color="000000"/>
              <w:bottom w:val="single" w:sz="4" w:space="0" w:color="000000"/>
            </w:tcBorders>
            <w:shd w:val="clear" w:color="auto" w:fill="auto"/>
            <w:vAlign w:val="center"/>
          </w:tcPr>
          <w:p w14:paraId="106F4AF0" w14:textId="77777777" w:rsidR="008F2D8E" w:rsidRPr="00761F77" w:rsidRDefault="008F2D8E"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Test cho sửa thành viên</w:t>
            </w:r>
          </w:p>
        </w:tc>
        <w:tc>
          <w:tcPr>
            <w:tcW w:w="1350" w:type="dxa"/>
            <w:tcBorders>
              <w:left w:val="single" w:sz="4" w:space="0" w:color="000000"/>
              <w:bottom w:val="single" w:sz="4" w:space="0" w:color="000000"/>
            </w:tcBorders>
            <w:shd w:val="clear" w:color="auto" w:fill="auto"/>
            <w:vAlign w:val="center"/>
          </w:tcPr>
          <w:p w14:paraId="189A92CF" w14:textId="77777777" w:rsidR="008F2D8E" w:rsidRPr="00761F77" w:rsidRDefault="008F2D8E" w:rsidP="00991241">
            <w:pPr>
              <w:pStyle w:val="ListParagraph"/>
              <w:snapToGrid w:val="0"/>
              <w:spacing w:after="0"/>
              <w:ind w:left="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2/05/17</w:t>
            </w:r>
          </w:p>
        </w:tc>
        <w:tc>
          <w:tcPr>
            <w:tcW w:w="1440" w:type="dxa"/>
            <w:tcBorders>
              <w:left w:val="single" w:sz="4" w:space="0" w:color="000000"/>
              <w:bottom w:val="single" w:sz="4" w:space="0" w:color="000000"/>
            </w:tcBorders>
            <w:shd w:val="clear" w:color="auto" w:fill="auto"/>
            <w:vAlign w:val="center"/>
          </w:tcPr>
          <w:p w14:paraId="7CFEDCD2" w14:textId="77777777" w:rsidR="008F2D8E" w:rsidRPr="00761F77" w:rsidRDefault="008F2D8E" w:rsidP="00991241">
            <w:pPr>
              <w:pStyle w:val="ListParagraph"/>
              <w:snapToGrid w:val="0"/>
              <w:spacing w:after="0"/>
              <w:ind w:left="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3/05/17</w:t>
            </w:r>
          </w:p>
        </w:tc>
        <w:tc>
          <w:tcPr>
            <w:tcW w:w="1170" w:type="dxa"/>
            <w:tcBorders>
              <w:left w:val="single" w:sz="4" w:space="0" w:color="000000"/>
              <w:bottom w:val="single" w:sz="4" w:space="0" w:color="000000"/>
            </w:tcBorders>
            <w:shd w:val="clear" w:color="auto" w:fill="auto"/>
            <w:vAlign w:val="center"/>
          </w:tcPr>
          <w:p w14:paraId="586A6B62" w14:textId="77777777" w:rsidR="008F2D8E" w:rsidRPr="00761F77" w:rsidRDefault="008F2D8E"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8 giờ</w:t>
            </w:r>
          </w:p>
        </w:tc>
        <w:tc>
          <w:tcPr>
            <w:tcW w:w="1350" w:type="dxa"/>
            <w:tcBorders>
              <w:left w:val="single" w:sz="4" w:space="0" w:color="000000"/>
              <w:bottom w:val="single" w:sz="4" w:space="0" w:color="000000"/>
              <w:right w:val="single" w:sz="4" w:space="0" w:color="000000"/>
            </w:tcBorders>
            <w:shd w:val="clear" w:color="auto" w:fill="auto"/>
            <w:vAlign w:val="center"/>
          </w:tcPr>
          <w:p w14:paraId="05A67BA0" w14:textId="77777777" w:rsidR="008F2D8E" w:rsidRPr="00761F77" w:rsidRDefault="008F2D8E"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Trí</w:t>
            </w:r>
          </w:p>
        </w:tc>
      </w:tr>
      <w:tr w:rsidR="008F2D8E" w:rsidRPr="00761F77" w14:paraId="3F0097BC" w14:textId="77777777" w:rsidTr="0075486D">
        <w:tc>
          <w:tcPr>
            <w:tcW w:w="931" w:type="dxa"/>
            <w:tcBorders>
              <w:left w:val="single" w:sz="4" w:space="0" w:color="000000"/>
              <w:bottom w:val="single" w:sz="4" w:space="0" w:color="000000"/>
            </w:tcBorders>
            <w:shd w:val="clear" w:color="auto" w:fill="auto"/>
            <w:vAlign w:val="center"/>
          </w:tcPr>
          <w:p w14:paraId="0850DE9C" w14:textId="77777777" w:rsidR="008F2D8E" w:rsidRPr="00761F77" w:rsidRDefault="008F2D8E" w:rsidP="00991241">
            <w:pPr>
              <w:rPr>
                <w:rFonts w:ascii="Times New Roman" w:hAnsi="Times New Roman" w:cs="Times New Roman"/>
              </w:rPr>
            </w:pPr>
            <w:r w:rsidRPr="00761F77">
              <w:rPr>
                <w:rFonts w:ascii="Times New Roman" w:eastAsia="Times New Roman" w:hAnsi="Times New Roman" w:cs="Times New Roman"/>
                <w:b/>
                <w:bCs/>
                <w:color w:val="000000"/>
                <w:sz w:val="26"/>
                <w:szCs w:val="26"/>
              </w:rPr>
              <w:t>3.3.8</w:t>
            </w:r>
          </w:p>
        </w:tc>
        <w:tc>
          <w:tcPr>
            <w:tcW w:w="3479" w:type="dxa"/>
            <w:tcBorders>
              <w:left w:val="single" w:sz="4" w:space="0" w:color="000000"/>
              <w:bottom w:val="single" w:sz="4" w:space="0" w:color="000000"/>
            </w:tcBorders>
            <w:shd w:val="clear" w:color="auto" w:fill="auto"/>
            <w:vAlign w:val="center"/>
          </w:tcPr>
          <w:p w14:paraId="2178C1B8" w14:textId="77777777" w:rsidR="008F2D8E" w:rsidRPr="00761F77" w:rsidRDefault="00EA219B" w:rsidP="00991241">
            <w:pPr>
              <w:rPr>
                <w:rFonts w:ascii="Times New Roman" w:hAnsi="Times New Roman" w:cs="Times New Roman"/>
              </w:rPr>
            </w:pPr>
            <w:r w:rsidRPr="00761F77">
              <w:rPr>
                <w:rFonts w:ascii="Times New Roman" w:eastAsia="Times New Roman" w:hAnsi="Times New Roman" w:cs="Times New Roman"/>
                <w:b/>
                <w:bCs/>
                <w:color w:val="000000"/>
                <w:sz w:val="26"/>
                <w:szCs w:val="26"/>
              </w:rPr>
              <w:t>Sửa lỗi</w:t>
            </w:r>
          </w:p>
        </w:tc>
        <w:tc>
          <w:tcPr>
            <w:tcW w:w="1350" w:type="dxa"/>
            <w:tcBorders>
              <w:left w:val="single" w:sz="4" w:space="0" w:color="000000"/>
              <w:bottom w:val="single" w:sz="4" w:space="0" w:color="000000"/>
            </w:tcBorders>
            <w:shd w:val="clear" w:color="auto" w:fill="auto"/>
            <w:vAlign w:val="center"/>
          </w:tcPr>
          <w:p w14:paraId="30AC686A" w14:textId="77777777" w:rsidR="008F2D8E" w:rsidRPr="00761F77" w:rsidRDefault="008F2D8E"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b/>
                <w:bCs/>
                <w:color w:val="000000"/>
                <w:sz w:val="26"/>
                <w:szCs w:val="26"/>
              </w:rPr>
              <w:t>3/05/17</w:t>
            </w:r>
          </w:p>
        </w:tc>
        <w:tc>
          <w:tcPr>
            <w:tcW w:w="1440" w:type="dxa"/>
            <w:tcBorders>
              <w:left w:val="single" w:sz="4" w:space="0" w:color="000000"/>
              <w:bottom w:val="single" w:sz="4" w:space="0" w:color="000000"/>
            </w:tcBorders>
            <w:shd w:val="clear" w:color="auto" w:fill="auto"/>
            <w:vAlign w:val="center"/>
          </w:tcPr>
          <w:p w14:paraId="612E89AA" w14:textId="77777777" w:rsidR="008F2D8E" w:rsidRPr="00761F77" w:rsidRDefault="008F2D8E"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b/>
                <w:bCs/>
                <w:color w:val="000000"/>
                <w:sz w:val="26"/>
                <w:szCs w:val="26"/>
              </w:rPr>
              <w:t>5/05/17</w:t>
            </w:r>
          </w:p>
        </w:tc>
        <w:tc>
          <w:tcPr>
            <w:tcW w:w="1170" w:type="dxa"/>
            <w:tcBorders>
              <w:left w:val="single" w:sz="4" w:space="0" w:color="000000"/>
              <w:bottom w:val="single" w:sz="4" w:space="0" w:color="000000"/>
            </w:tcBorders>
            <w:shd w:val="clear" w:color="auto" w:fill="auto"/>
            <w:vAlign w:val="center"/>
          </w:tcPr>
          <w:p w14:paraId="516432D2" w14:textId="77777777" w:rsidR="008F2D8E" w:rsidRPr="00761F77" w:rsidRDefault="00EA219B" w:rsidP="00EA219B">
            <w:pPr>
              <w:snapToGrid w:val="0"/>
              <w:jc w:val="center"/>
              <w:rPr>
                <w:rFonts w:ascii="Times New Roman" w:eastAsia="Times New Roman" w:hAnsi="Times New Roman" w:cs="Times New Roman"/>
                <w:b/>
                <w:bCs/>
                <w:color w:val="000000"/>
                <w:sz w:val="26"/>
                <w:szCs w:val="26"/>
              </w:rPr>
            </w:pPr>
            <w:r w:rsidRPr="00761F77">
              <w:rPr>
                <w:rFonts w:ascii="Times New Roman" w:eastAsia="Times New Roman" w:hAnsi="Times New Roman" w:cs="Times New Roman"/>
                <w:b/>
                <w:bCs/>
                <w:color w:val="000000"/>
                <w:sz w:val="26"/>
                <w:szCs w:val="26"/>
              </w:rPr>
              <w:t>40 giờ</w:t>
            </w:r>
          </w:p>
        </w:tc>
        <w:tc>
          <w:tcPr>
            <w:tcW w:w="1350" w:type="dxa"/>
            <w:tcBorders>
              <w:left w:val="single" w:sz="4" w:space="0" w:color="000000"/>
              <w:bottom w:val="single" w:sz="4" w:space="0" w:color="000000"/>
              <w:right w:val="single" w:sz="4" w:space="0" w:color="000000"/>
            </w:tcBorders>
            <w:shd w:val="clear" w:color="auto" w:fill="auto"/>
            <w:vAlign w:val="center"/>
          </w:tcPr>
          <w:p w14:paraId="0BFE89FE" w14:textId="77777777" w:rsidR="008F2D8E" w:rsidRPr="00761F77" w:rsidRDefault="008F2D8E" w:rsidP="00991241">
            <w:pPr>
              <w:snapToGrid w:val="0"/>
              <w:rPr>
                <w:rFonts w:ascii="Times New Roman" w:eastAsia="Times New Roman" w:hAnsi="Times New Roman" w:cs="Times New Roman"/>
                <w:b/>
                <w:bCs/>
                <w:color w:val="000000"/>
                <w:sz w:val="26"/>
                <w:szCs w:val="26"/>
              </w:rPr>
            </w:pPr>
          </w:p>
        </w:tc>
      </w:tr>
      <w:tr w:rsidR="008F2D8E" w:rsidRPr="00761F77" w14:paraId="73737D84" w14:textId="77777777" w:rsidTr="0075486D">
        <w:tc>
          <w:tcPr>
            <w:tcW w:w="931" w:type="dxa"/>
            <w:tcBorders>
              <w:left w:val="single" w:sz="4" w:space="0" w:color="000000"/>
              <w:bottom w:val="single" w:sz="4" w:space="0" w:color="000000"/>
            </w:tcBorders>
            <w:shd w:val="clear" w:color="auto" w:fill="auto"/>
            <w:vAlign w:val="center"/>
          </w:tcPr>
          <w:p w14:paraId="14C9E58F" w14:textId="77777777" w:rsidR="008F2D8E" w:rsidRPr="00761F77" w:rsidRDefault="008F2D8E" w:rsidP="00991241">
            <w:pPr>
              <w:rPr>
                <w:rFonts w:ascii="Times New Roman" w:hAnsi="Times New Roman" w:cs="Times New Roman"/>
              </w:rPr>
            </w:pPr>
            <w:r w:rsidRPr="00761F77">
              <w:rPr>
                <w:rFonts w:ascii="Times New Roman" w:eastAsia="Times New Roman" w:hAnsi="Times New Roman" w:cs="Times New Roman"/>
                <w:color w:val="000000"/>
                <w:sz w:val="26"/>
                <w:szCs w:val="26"/>
              </w:rPr>
              <w:t>3.3.8.1</w:t>
            </w:r>
          </w:p>
        </w:tc>
        <w:tc>
          <w:tcPr>
            <w:tcW w:w="3479" w:type="dxa"/>
            <w:tcBorders>
              <w:left w:val="single" w:sz="4" w:space="0" w:color="000000"/>
              <w:bottom w:val="single" w:sz="4" w:space="0" w:color="000000"/>
            </w:tcBorders>
            <w:shd w:val="clear" w:color="auto" w:fill="auto"/>
            <w:vAlign w:val="center"/>
          </w:tcPr>
          <w:p w14:paraId="207865C2" w14:textId="77777777" w:rsidR="008F2D8E" w:rsidRPr="00761F77" w:rsidRDefault="008F2D8E" w:rsidP="00991241">
            <w:pPr>
              <w:rPr>
                <w:rFonts w:ascii="Times New Roman" w:hAnsi="Times New Roman" w:cs="Times New Roman"/>
              </w:rPr>
            </w:pPr>
            <w:r w:rsidRPr="00761F77">
              <w:rPr>
                <w:rFonts w:ascii="Times New Roman" w:eastAsia="Times New Roman" w:hAnsi="Times New Roman" w:cs="Times New Roman"/>
                <w:color w:val="000000"/>
                <w:sz w:val="26"/>
                <w:szCs w:val="26"/>
              </w:rPr>
              <w:t>Sửa lỗi cho thêm danh mục</w:t>
            </w:r>
          </w:p>
        </w:tc>
        <w:tc>
          <w:tcPr>
            <w:tcW w:w="1350" w:type="dxa"/>
            <w:tcBorders>
              <w:left w:val="single" w:sz="4" w:space="0" w:color="000000"/>
              <w:bottom w:val="single" w:sz="4" w:space="0" w:color="000000"/>
            </w:tcBorders>
            <w:shd w:val="clear" w:color="auto" w:fill="auto"/>
            <w:vAlign w:val="center"/>
          </w:tcPr>
          <w:p w14:paraId="45E48FE7" w14:textId="77777777" w:rsidR="008F2D8E" w:rsidRPr="00761F77" w:rsidRDefault="008F2D8E"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3/05/17</w:t>
            </w:r>
          </w:p>
        </w:tc>
        <w:tc>
          <w:tcPr>
            <w:tcW w:w="1440" w:type="dxa"/>
            <w:tcBorders>
              <w:left w:val="single" w:sz="4" w:space="0" w:color="000000"/>
              <w:bottom w:val="single" w:sz="4" w:space="0" w:color="000000"/>
            </w:tcBorders>
            <w:shd w:val="clear" w:color="auto" w:fill="auto"/>
            <w:vAlign w:val="center"/>
          </w:tcPr>
          <w:p w14:paraId="6C71753F" w14:textId="77777777" w:rsidR="008F2D8E" w:rsidRPr="00761F77" w:rsidRDefault="008F2D8E"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4/05/17</w:t>
            </w:r>
          </w:p>
        </w:tc>
        <w:tc>
          <w:tcPr>
            <w:tcW w:w="1170" w:type="dxa"/>
            <w:tcBorders>
              <w:left w:val="single" w:sz="4" w:space="0" w:color="000000"/>
              <w:bottom w:val="single" w:sz="4" w:space="0" w:color="000000"/>
            </w:tcBorders>
            <w:shd w:val="clear" w:color="auto" w:fill="auto"/>
            <w:vAlign w:val="center"/>
          </w:tcPr>
          <w:p w14:paraId="57ABD40B" w14:textId="77777777" w:rsidR="008F2D8E" w:rsidRPr="00761F77" w:rsidRDefault="008F2D8E"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8 giờ</w:t>
            </w:r>
          </w:p>
        </w:tc>
        <w:tc>
          <w:tcPr>
            <w:tcW w:w="1350" w:type="dxa"/>
            <w:tcBorders>
              <w:left w:val="single" w:sz="4" w:space="0" w:color="000000"/>
              <w:bottom w:val="single" w:sz="4" w:space="0" w:color="000000"/>
              <w:right w:val="single" w:sz="4" w:space="0" w:color="000000"/>
            </w:tcBorders>
            <w:shd w:val="clear" w:color="auto" w:fill="auto"/>
            <w:vAlign w:val="center"/>
          </w:tcPr>
          <w:p w14:paraId="75F28209" w14:textId="77777777" w:rsidR="008F2D8E" w:rsidRPr="00761F77" w:rsidRDefault="008F2D8E"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Nam</w:t>
            </w:r>
          </w:p>
        </w:tc>
      </w:tr>
      <w:tr w:rsidR="008F2D8E" w:rsidRPr="00761F77" w14:paraId="76A5167B" w14:textId="77777777" w:rsidTr="0075486D">
        <w:tc>
          <w:tcPr>
            <w:tcW w:w="931" w:type="dxa"/>
            <w:tcBorders>
              <w:left w:val="single" w:sz="4" w:space="0" w:color="000000"/>
              <w:bottom w:val="single" w:sz="4" w:space="0" w:color="000000"/>
            </w:tcBorders>
            <w:shd w:val="clear" w:color="auto" w:fill="auto"/>
            <w:vAlign w:val="center"/>
          </w:tcPr>
          <w:p w14:paraId="30A320AC" w14:textId="77777777" w:rsidR="008F2D8E" w:rsidRPr="00761F77" w:rsidRDefault="008F2D8E" w:rsidP="00991241">
            <w:pPr>
              <w:rPr>
                <w:rFonts w:ascii="Times New Roman" w:hAnsi="Times New Roman" w:cs="Times New Roman"/>
              </w:rPr>
            </w:pPr>
            <w:r w:rsidRPr="00761F77">
              <w:rPr>
                <w:rFonts w:ascii="Times New Roman" w:eastAsia="Times New Roman" w:hAnsi="Times New Roman" w:cs="Times New Roman"/>
                <w:color w:val="000000"/>
                <w:sz w:val="26"/>
                <w:szCs w:val="26"/>
              </w:rPr>
              <w:t>3.3.8.2</w:t>
            </w:r>
          </w:p>
        </w:tc>
        <w:tc>
          <w:tcPr>
            <w:tcW w:w="3479" w:type="dxa"/>
            <w:tcBorders>
              <w:left w:val="single" w:sz="4" w:space="0" w:color="000000"/>
              <w:bottom w:val="single" w:sz="4" w:space="0" w:color="000000"/>
            </w:tcBorders>
            <w:shd w:val="clear" w:color="auto" w:fill="auto"/>
            <w:vAlign w:val="center"/>
          </w:tcPr>
          <w:p w14:paraId="7D2939BA" w14:textId="77777777" w:rsidR="008F2D8E" w:rsidRPr="00761F77" w:rsidRDefault="008F2D8E"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 xml:space="preserve">Sửa lỗi cho sửa danh mục </w:t>
            </w:r>
          </w:p>
        </w:tc>
        <w:tc>
          <w:tcPr>
            <w:tcW w:w="1350" w:type="dxa"/>
            <w:tcBorders>
              <w:left w:val="single" w:sz="4" w:space="0" w:color="000000"/>
              <w:bottom w:val="single" w:sz="4" w:space="0" w:color="000000"/>
            </w:tcBorders>
            <w:shd w:val="clear" w:color="auto" w:fill="auto"/>
            <w:vAlign w:val="center"/>
          </w:tcPr>
          <w:p w14:paraId="31988D35" w14:textId="77777777" w:rsidR="008F2D8E" w:rsidRPr="00761F77" w:rsidRDefault="008F2D8E"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3/05/17</w:t>
            </w:r>
          </w:p>
        </w:tc>
        <w:tc>
          <w:tcPr>
            <w:tcW w:w="1440" w:type="dxa"/>
            <w:tcBorders>
              <w:left w:val="single" w:sz="4" w:space="0" w:color="000000"/>
              <w:bottom w:val="single" w:sz="4" w:space="0" w:color="000000"/>
            </w:tcBorders>
            <w:shd w:val="clear" w:color="auto" w:fill="auto"/>
            <w:vAlign w:val="center"/>
          </w:tcPr>
          <w:p w14:paraId="446DEED0" w14:textId="77777777" w:rsidR="008F2D8E" w:rsidRPr="00761F77" w:rsidRDefault="008F2D8E"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4/05/17</w:t>
            </w:r>
          </w:p>
        </w:tc>
        <w:tc>
          <w:tcPr>
            <w:tcW w:w="1170" w:type="dxa"/>
            <w:tcBorders>
              <w:left w:val="single" w:sz="4" w:space="0" w:color="000000"/>
              <w:bottom w:val="single" w:sz="4" w:space="0" w:color="000000"/>
            </w:tcBorders>
            <w:shd w:val="clear" w:color="auto" w:fill="auto"/>
            <w:vAlign w:val="center"/>
          </w:tcPr>
          <w:p w14:paraId="486F831E" w14:textId="77777777" w:rsidR="008F2D8E" w:rsidRPr="00761F77" w:rsidRDefault="008F2D8E"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8 giờ</w:t>
            </w:r>
          </w:p>
        </w:tc>
        <w:tc>
          <w:tcPr>
            <w:tcW w:w="1350" w:type="dxa"/>
            <w:tcBorders>
              <w:left w:val="single" w:sz="4" w:space="0" w:color="000000"/>
              <w:bottom w:val="single" w:sz="4" w:space="0" w:color="000000"/>
              <w:right w:val="single" w:sz="4" w:space="0" w:color="000000"/>
            </w:tcBorders>
            <w:shd w:val="clear" w:color="auto" w:fill="auto"/>
            <w:vAlign w:val="center"/>
          </w:tcPr>
          <w:p w14:paraId="790602C4" w14:textId="77777777" w:rsidR="008F2D8E" w:rsidRPr="00761F77" w:rsidRDefault="008F2D8E"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Vũ</w:t>
            </w:r>
          </w:p>
        </w:tc>
      </w:tr>
      <w:tr w:rsidR="008F2D8E" w:rsidRPr="00761F77" w14:paraId="2B9E8F9B" w14:textId="77777777" w:rsidTr="0075486D">
        <w:tc>
          <w:tcPr>
            <w:tcW w:w="931" w:type="dxa"/>
            <w:tcBorders>
              <w:left w:val="single" w:sz="4" w:space="0" w:color="000000"/>
              <w:bottom w:val="single" w:sz="4" w:space="0" w:color="000000"/>
            </w:tcBorders>
            <w:shd w:val="clear" w:color="auto" w:fill="auto"/>
            <w:vAlign w:val="center"/>
          </w:tcPr>
          <w:p w14:paraId="365C617F" w14:textId="77777777" w:rsidR="008F2D8E" w:rsidRPr="00761F77" w:rsidRDefault="008F2D8E"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3.3.8.3</w:t>
            </w:r>
          </w:p>
        </w:tc>
        <w:tc>
          <w:tcPr>
            <w:tcW w:w="3479" w:type="dxa"/>
            <w:tcBorders>
              <w:left w:val="single" w:sz="4" w:space="0" w:color="000000"/>
              <w:bottom w:val="single" w:sz="4" w:space="0" w:color="000000"/>
            </w:tcBorders>
            <w:shd w:val="clear" w:color="auto" w:fill="auto"/>
            <w:vAlign w:val="center"/>
          </w:tcPr>
          <w:p w14:paraId="111525DF" w14:textId="77777777" w:rsidR="008F2D8E" w:rsidRPr="00761F77" w:rsidRDefault="008F2D8E"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Sửa lỗi cho xóa danh mục</w:t>
            </w:r>
          </w:p>
        </w:tc>
        <w:tc>
          <w:tcPr>
            <w:tcW w:w="1350" w:type="dxa"/>
            <w:tcBorders>
              <w:left w:val="single" w:sz="4" w:space="0" w:color="000000"/>
              <w:bottom w:val="single" w:sz="4" w:space="0" w:color="000000"/>
            </w:tcBorders>
            <w:shd w:val="clear" w:color="auto" w:fill="auto"/>
            <w:vAlign w:val="center"/>
          </w:tcPr>
          <w:p w14:paraId="735AA297" w14:textId="77777777" w:rsidR="008F2D8E" w:rsidRPr="00761F77" w:rsidRDefault="008F2D8E" w:rsidP="00FF2796">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3/05/17</w:t>
            </w:r>
          </w:p>
        </w:tc>
        <w:tc>
          <w:tcPr>
            <w:tcW w:w="1440" w:type="dxa"/>
            <w:tcBorders>
              <w:left w:val="single" w:sz="4" w:space="0" w:color="000000"/>
              <w:bottom w:val="single" w:sz="4" w:space="0" w:color="000000"/>
            </w:tcBorders>
            <w:shd w:val="clear" w:color="auto" w:fill="auto"/>
            <w:vAlign w:val="center"/>
          </w:tcPr>
          <w:p w14:paraId="771C7F1A" w14:textId="77777777" w:rsidR="008F2D8E" w:rsidRPr="00761F77" w:rsidRDefault="008F2D8E" w:rsidP="00FF2796">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4/05/17</w:t>
            </w:r>
          </w:p>
        </w:tc>
        <w:tc>
          <w:tcPr>
            <w:tcW w:w="1170" w:type="dxa"/>
            <w:tcBorders>
              <w:left w:val="single" w:sz="4" w:space="0" w:color="000000"/>
              <w:bottom w:val="single" w:sz="4" w:space="0" w:color="000000"/>
            </w:tcBorders>
            <w:shd w:val="clear" w:color="auto" w:fill="auto"/>
            <w:vAlign w:val="center"/>
          </w:tcPr>
          <w:p w14:paraId="1B44F937" w14:textId="77777777" w:rsidR="008F2D8E" w:rsidRPr="00761F77" w:rsidRDefault="008F2D8E"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8 giờ</w:t>
            </w:r>
          </w:p>
        </w:tc>
        <w:tc>
          <w:tcPr>
            <w:tcW w:w="1350" w:type="dxa"/>
            <w:tcBorders>
              <w:left w:val="single" w:sz="4" w:space="0" w:color="000000"/>
              <w:bottom w:val="single" w:sz="4" w:space="0" w:color="000000"/>
              <w:right w:val="single" w:sz="4" w:space="0" w:color="000000"/>
            </w:tcBorders>
            <w:shd w:val="clear" w:color="auto" w:fill="auto"/>
            <w:vAlign w:val="center"/>
          </w:tcPr>
          <w:p w14:paraId="401974B1" w14:textId="77777777" w:rsidR="008F2D8E" w:rsidRPr="00761F77" w:rsidRDefault="008F2D8E"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Vy</w:t>
            </w:r>
          </w:p>
        </w:tc>
      </w:tr>
      <w:tr w:rsidR="008F2D8E" w:rsidRPr="00761F77" w14:paraId="185B0835" w14:textId="77777777" w:rsidTr="0075486D">
        <w:tc>
          <w:tcPr>
            <w:tcW w:w="931" w:type="dxa"/>
            <w:tcBorders>
              <w:left w:val="single" w:sz="4" w:space="0" w:color="000000"/>
              <w:bottom w:val="single" w:sz="4" w:space="0" w:color="000000"/>
            </w:tcBorders>
            <w:shd w:val="clear" w:color="auto" w:fill="auto"/>
            <w:vAlign w:val="center"/>
          </w:tcPr>
          <w:p w14:paraId="7CF7F6F6" w14:textId="77777777" w:rsidR="008F2D8E" w:rsidRPr="00761F77" w:rsidRDefault="008F2D8E"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3.3.8.4</w:t>
            </w:r>
          </w:p>
        </w:tc>
        <w:tc>
          <w:tcPr>
            <w:tcW w:w="3479" w:type="dxa"/>
            <w:tcBorders>
              <w:left w:val="single" w:sz="4" w:space="0" w:color="000000"/>
              <w:bottom w:val="single" w:sz="4" w:space="0" w:color="000000"/>
            </w:tcBorders>
            <w:shd w:val="clear" w:color="auto" w:fill="auto"/>
            <w:vAlign w:val="center"/>
          </w:tcPr>
          <w:p w14:paraId="4FCA2A69" w14:textId="77777777" w:rsidR="008F2D8E" w:rsidRPr="00761F77" w:rsidRDefault="008F2D8E"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Sửa lỗi cho thêm thành viên</w:t>
            </w:r>
          </w:p>
        </w:tc>
        <w:tc>
          <w:tcPr>
            <w:tcW w:w="1350" w:type="dxa"/>
            <w:tcBorders>
              <w:left w:val="single" w:sz="4" w:space="0" w:color="000000"/>
              <w:bottom w:val="single" w:sz="4" w:space="0" w:color="000000"/>
            </w:tcBorders>
            <w:shd w:val="clear" w:color="auto" w:fill="auto"/>
            <w:vAlign w:val="center"/>
          </w:tcPr>
          <w:p w14:paraId="19C9DF7B" w14:textId="77777777" w:rsidR="008F2D8E" w:rsidRPr="00761F77" w:rsidRDefault="008F2D8E" w:rsidP="00FF2796">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4/05/17</w:t>
            </w:r>
          </w:p>
        </w:tc>
        <w:tc>
          <w:tcPr>
            <w:tcW w:w="1440" w:type="dxa"/>
            <w:tcBorders>
              <w:left w:val="single" w:sz="4" w:space="0" w:color="000000"/>
              <w:bottom w:val="single" w:sz="4" w:space="0" w:color="000000"/>
            </w:tcBorders>
            <w:shd w:val="clear" w:color="auto" w:fill="auto"/>
            <w:vAlign w:val="center"/>
          </w:tcPr>
          <w:p w14:paraId="708F2349" w14:textId="77777777" w:rsidR="008F2D8E" w:rsidRPr="00761F77" w:rsidRDefault="008F2D8E" w:rsidP="00FF2796">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5/05/17</w:t>
            </w:r>
          </w:p>
        </w:tc>
        <w:tc>
          <w:tcPr>
            <w:tcW w:w="1170" w:type="dxa"/>
            <w:tcBorders>
              <w:left w:val="single" w:sz="4" w:space="0" w:color="000000"/>
              <w:bottom w:val="single" w:sz="4" w:space="0" w:color="000000"/>
            </w:tcBorders>
            <w:shd w:val="clear" w:color="auto" w:fill="auto"/>
            <w:vAlign w:val="center"/>
          </w:tcPr>
          <w:p w14:paraId="3E498ACD" w14:textId="77777777" w:rsidR="008F2D8E" w:rsidRPr="00761F77" w:rsidRDefault="008F2D8E"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8 giờ</w:t>
            </w:r>
          </w:p>
        </w:tc>
        <w:tc>
          <w:tcPr>
            <w:tcW w:w="1350" w:type="dxa"/>
            <w:tcBorders>
              <w:left w:val="single" w:sz="4" w:space="0" w:color="000000"/>
              <w:bottom w:val="single" w:sz="4" w:space="0" w:color="000000"/>
              <w:right w:val="single" w:sz="4" w:space="0" w:color="000000"/>
            </w:tcBorders>
            <w:shd w:val="clear" w:color="auto" w:fill="auto"/>
            <w:vAlign w:val="center"/>
          </w:tcPr>
          <w:p w14:paraId="265EA7E0" w14:textId="77777777" w:rsidR="008F2D8E" w:rsidRPr="00761F77" w:rsidRDefault="008F2D8E"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Trí</w:t>
            </w:r>
          </w:p>
        </w:tc>
      </w:tr>
      <w:tr w:rsidR="008F2D8E" w:rsidRPr="00761F77" w14:paraId="751F2AD0" w14:textId="77777777" w:rsidTr="0075486D">
        <w:tc>
          <w:tcPr>
            <w:tcW w:w="931" w:type="dxa"/>
            <w:tcBorders>
              <w:left w:val="single" w:sz="4" w:space="0" w:color="000000"/>
              <w:bottom w:val="single" w:sz="4" w:space="0" w:color="000000"/>
            </w:tcBorders>
            <w:shd w:val="clear" w:color="auto" w:fill="auto"/>
            <w:vAlign w:val="center"/>
          </w:tcPr>
          <w:p w14:paraId="775685D5" w14:textId="77777777" w:rsidR="008F2D8E" w:rsidRPr="00761F77" w:rsidRDefault="008F2D8E"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3.3.8.5</w:t>
            </w:r>
          </w:p>
        </w:tc>
        <w:tc>
          <w:tcPr>
            <w:tcW w:w="3479" w:type="dxa"/>
            <w:tcBorders>
              <w:left w:val="single" w:sz="4" w:space="0" w:color="000000"/>
              <w:bottom w:val="single" w:sz="4" w:space="0" w:color="000000"/>
            </w:tcBorders>
            <w:shd w:val="clear" w:color="auto" w:fill="auto"/>
            <w:vAlign w:val="center"/>
          </w:tcPr>
          <w:p w14:paraId="4D593F81" w14:textId="77777777" w:rsidR="008F2D8E" w:rsidRPr="00761F77" w:rsidRDefault="008F2D8E"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Sửa lỗi cho sửa thành viên</w:t>
            </w:r>
          </w:p>
        </w:tc>
        <w:tc>
          <w:tcPr>
            <w:tcW w:w="1350" w:type="dxa"/>
            <w:tcBorders>
              <w:left w:val="single" w:sz="4" w:space="0" w:color="000000"/>
              <w:bottom w:val="single" w:sz="4" w:space="0" w:color="000000"/>
            </w:tcBorders>
            <w:shd w:val="clear" w:color="auto" w:fill="auto"/>
            <w:vAlign w:val="center"/>
          </w:tcPr>
          <w:p w14:paraId="73E60CE7" w14:textId="77777777" w:rsidR="008F2D8E" w:rsidRPr="00761F77" w:rsidRDefault="008F2D8E" w:rsidP="00FF2796">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4/05/17</w:t>
            </w:r>
          </w:p>
        </w:tc>
        <w:tc>
          <w:tcPr>
            <w:tcW w:w="1440" w:type="dxa"/>
            <w:tcBorders>
              <w:left w:val="single" w:sz="4" w:space="0" w:color="000000"/>
              <w:bottom w:val="single" w:sz="4" w:space="0" w:color="000000"/>
            </w:tcBorders>
            <w:shd w:val="clear" w:color="auto" w:fill="auto"/>
            <w:vAlign w:val="center"/>
          </w:tcPr>
          <w:p w14:paraId="5B8A0057" w14:textId="77777777" w:rsidR="008F2D8E" w:rsidRPr="00761F77" w:rsidRDefault="008F2D8E" w:rsidP="00FF2796">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5/05/17</w:t>
            </w:r>
          </w:p>
        </w:tc>
        <w:tc>
          <w:tcPr>
            <w:tcW w:w="1170" w:type="dxa"/>
            <w:tcBorders>
              <w:left w:val="single" w:sz="4" w:space="0" w:color="000000"/>
              <w:bottom w:val="single" w:sz="4" w:space="0" w:color="000000"/>
            </w:tcBorders>
            <w:shd w:val="clear" w:color="auto" w:fill="auto"/>
            <w:vAlign w:val="center"/>
          </w:tcPr>
          <w:p w14:paraId="583BDE59" w14:textId="77777777" w:rsidR="008F2D8E" w:rsidRPr="00761F77" w:rsidRDefault="008F2D8E"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8 giờ</w:t>
            </w:r>
          </w:p>
        </w:tc>
        <w:tc>
          <w:tcPr>
            <w:tcW w:w="1350" w:type="dxa"/>
            <w:tcBorders>
              <w:left w:val="single" w:sz="4" w:space="0" w:color="000000"/>
              <w:bottom w:val="single" w:sz="4" w:space="0" w:color="000000"/>
              <w:right w:val="single" w:sz="4" w:space="0" w:color="000000"/>
            </w:tcBorders>
            <w:shd w:val="clear" w:color="auto" w:fill="auto"/>
            <w:vAlign w:val="center"/>
          </w:tcPr>
          <w:p w14:paraId="0BCDE6E2" w14:textId="77777777" w:rsidR="008F2D8E" w:rsidRPr="00761F77" w:rsidRDefault="008F2D8E"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Nam</w:t>
            </w:r>
          </w:p>
        </w:tc>
      </w:tr>
      <w:tr w:rsidR="008F2D8E" w:rsidRPr="00761F77" w14:paraId="096BC304" w14:textId="77777777" w:rsidTr="0075486D">
        <w:tc>
          <w:tcPr>
            <w:tcW w:w="931" w:type="dxa"/>
            <w:tcBorders>
              <w:left w:val="single" w:sz="4" w:space="0" w:color="000000"/>
              <w:bottom w:val="single" w:sz="4" w:space="0" w:color="000000"/>
            </w:tcBorders>
            <w:shd w:val="clear" w:color="auto" w:fill="auto"/>
            <w:vAlign w:val="center"/>
          </w:tcPr>
          <w:p w14:paraId="47BA6F0A" w14:textId="77777777" w:rsidR="008F2D8E" w:rsidRPr="00761F77" w:rsidRDefault="008F2D8E" w:rsidP="00991241">
            <w:pPr>
              <w:rPr>
                <w:rFonts w:ascii="Times New Roman" w:hAnsi="Times New Roman" w:cs="Times New Roman"/>
              </w:rPr>
            </w:pPr>
            <w:r w:rsidRPr="00761F77">
              <w:rPr>
                <w:rFonts w:ascii="Times New Roman" w:eastAsia="Times New Roman" w:hAnsi="Times New Roman" w:cs="Times New Roman"/>
                <w:b/>
                <w:bCs/>
                <w:color w:val="000000"/>
                <w:sz w:val="26"/>
                <w:szCs w:val="26"/>
              </w:rPr>
              <w:t>3.3.9</w:t>
            </w:r>
          </w:p>
        </w:tc>
        <w:tc>
          <w:tcPr>
            <w:tcW w:w="3479" w:type="dxa"/>
            <w:tcBorders>
              <w:left w:val="single" w:sz="4" w:space="0" w:color="000000"/>
              <w:bottom w:val="single" w:sz="4" w:space="0" w:color="000000"/>
            </w:tcBorders>
            <w:shd w:val="clear" w:color="auto" w:fill="auto"/>
            <w:vAlign w:val="center"/>
          </w:tcPr>
          <w:p w14:paraId="5642A7AD" w14:textId="77777777" w:rsidR="008F2D8E" w:rsidRPr="00761F77" w:rsidRDefault="008F2D8E" w:rsidP="00991241">
            <w:pPr>
              <w:rPr>
                <w:rFonts w:ascii="Times New Roman" w:hAnsi="Times New Roman" w:cs="Times New Roman"/>
              </w:rPr>
            </w:pPr>
            <w:r w:rsidRPr="00761F77">
              <w:rPr>
                <w:rFonts w:ascii="Times New Roman" w:eastAsia="Times New Roman" w:hAnsi="Times New Roman" w:cs="Times New Roman"/>
                <w:b/>
                <w:bCs/>
                <w:color w:val="000000"/>
                <w:sz w:val="26"/>
                <w:szCs w:val="26"/>
              </w:rPr>
              <w:t>Re-testing</w:t>
            </w:r>
          </w:p>
        </w:tc>
        <w:tc>
          <w:tcPr>
            <w:tcW w:w="1350" w:type="dxa"/>
            <w:tcBorders>
              <w:left w:val="single" w:sz="4" w:space="0" w:color="000000"/>
              <w:bottom w:val="single" w:sz="4" w:space="0" w:color="000000"/>
            </w:tcBorders>
            <w:shd w:val="clear" w:color="auto" w:fill="auto"/>
            <w:vAlign w:val="center"/>
          </w:tcPr>
          <w:p w14:paraId="562777E8" w14:textId="77777777" w:rsidR="008F2D8E" w:rsidRPr="00761F77" w:rsidRDefault="008F2D8E"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b/>
                <w:bCs/>
                <w:color w:val="000000"/>
                <w:sz w:val="26"/>
                <w:szCs w:val="26"/>
              </w:rPr>
              <w:t>6/05/17</w:t>
            </w:r>
          </w:p>
        </w:tc>
        <w:tc>
          <w:tcPr>
            <w:tcW w:w="1440" w:type="dxa"/>
            <w:tcBorders>
              <w:left w:val="single" w:sz="4" w:space="0" w:color="000000"/>
              <w:bottom w:val="single" w:sz="4" w:space="0" w:color="000000"/>
            </w:tcBorders>
            <w:shd w:val="clear" w:color="auto" w:fill="auto"/>
            <w:vAlign w:val="center"/>
          </w:tcPr>
          <w:p w14:paraId="432FD3E0" w14:textId="77777777" w:rsidR="008F2D8E" w:rsidRPr="00761F77" w:rsidRDefault="008F2D8E"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b/>
                <w:bCs/>
                <w:color w:val="000000"/>
                <w:sz w:val="26"/>
                <w:szCs w:val="26"/>
              </w:rPr>
              <w:t>6/05/17</w:t>
            </w:r>
          </w:p>
        </w:tc>
        <w:tc>
          <w:tcPr>
            <w:tcW w:w="1170" w:type="dxa"/>
            <w:tcBorders>
              <w:left w:val="single" w:sz="4" w:space="0" w:color="000000"/>
              <w:bottom w:val="single" w:sz="4" w:space="0" w:color="000000"/>
            </w:tcBorders>
            <w:shd w:val="clear" w:color="auto" w:fill="auto"/>
            <w:vAlign w:val="center"/>
          </w:tcPr>
          <w:p w14:paraId="1CE014FD" w14:textId="77777777" w:rsidR="008F2D8E" w:rsidRPr="00761F77" w:rsidRDefault="00EA219B" w:rsidP="00F5525E">
            <w:pPr>
              <w:snapToGrid w:val="0"/>
              <w:jc w:val="center"/>
              <w:rPr>
                <w:rFonts w:ascii="Times New Roman" w:eastAsia="Times New Roman" w:hAnsi="Times New Roman" w:cs="Times New Roman"/>
                <w:b/>
                <w:bCs/>
                <w:color w:val="000000"/>
                <w:sz w:val="26"/>
                <w:szCs w:val="26"/>
              </w:rPr>
            </w:pPr>
            <w:r w:rsidRPr="00761F77">
              <w:rPr>
                <w:rFonts w:ascii="Times New Roman" w:eastAsia="Times New Roman" w:hAnsi="Times New Roman" w:cs="Times New Roman"/>
                <w:b/>
                <w:bCs/>
                <w:color w:val="000000"/>
                <w:sz w:val="26"/>
                <w:szCs w:val="26"/>
              </w:rPr>
              <w:t>20 giờ</w:t>
            </w:r>
          </w:p>
        </w:tc>
        <w:tc>
          <w:tcPr>
            <w:tcW w:w="1350" w:type="dxa"/>
            <w:tcBorders>
              <w:left w:val="single" w:sz="4" w:space="0" w:color="000000"/>
              <w:bottom w:val="single" w:sz="4" w:space="0" w:color="000000"/>
              <w:right w:val="single" w:sz="4" w:space="0" w:color="000000"/>
            </w:tcBorders>
            <w:shd w:val="clear" w:color="auto" w:fill="auto"/>
            <w:vAlign w:val="center"/>
          </w:tcPr>
          <w:p w14:paraId="5B91F4DE" w14:textId="77777777" w:rsidR="008F2D8E" w:rsidRPr="00761F77" w:rsidRDefault="008F2D8E" w:rsidP="00991241">
            <w:pPr>
              <w:snapToGrid w:val="0"/>
              <w:rPr>
                <w:rFonts w:ascii="Times New Roman" w:eastAsia="Times New Roman" w:hAnsi="Times New Roman" w:cs="Times New Roman"/>
                <w:b/>
                <w:bCs/>
                <w:color w:val="000000"/>
                <w:sz w:val="26"/>
                <w:szCs w:val="26"/>
              </w:rPr>
            </w:pPr>
          </w:p>
        </w:tc>
      </w:tr>
      <w:tr w:rsidR="008F2D8E" w:rsidRPr="00761F77" w14:paraId="0E4642E8" w14:textId="77777777" w:rsidTr="0075486D">
        <w:tc>
          <w:tcPr>
            <w:tcW w:w="931" w:type="dxa"/>
            <w:tcBorders>
              <w:left w:val="single" w:sz="4" w:space="0" w:color="000000"/>
              <w:bottom w:val="single" w:sz="4" w:space="0" w:color="000000"/>
            </w:tcBorders>
            <w:shd w:val="clear" w:color="auto" w:fill="auto"/>
            <w:vAlign w:val="center"/>
          </w:tcPr>
          <w:p w14:paraId="0625262E" w14:textId="77777777" w:rsidR="008F2D8E" w:rsidRPr="00761F77" w:rsidRDefault="008F2D8E" w:rsidP="00991241">
            <w:pPr>
              <w:rPr>
                <w:rFonts w:ascii="Times New Roman" w:hAnsi="Times New Roman" w:cs="Times New Roman"/>
              </w:rPr>
            </w:pPr>
            <w:r w:rsidRPr="00761F77">
              <w:rPr>
                <w:rFonts w:ascii="Times New Roman" w:eastAsia="Times New Roman" w:hAnsi="Times New Roman" w:cs="Times New Roman"/>
                <w:color w:val="000000"/>
                <w:sz w:val="26"/>
                <w:szCs w:val="26"/>
              </w:rPr>
              <w:t>3.3.9.1</w:t>
            </w:r>
          </w:p>
        </w:tc>
        <w:tc>
          <w:tcPr>
            <w:tcW w:w="3479" w:type="dxa"/>
            <w:tcBorders>
              <w:left w:val="single" w:sz="4" w:space="0" w:color="000000"/>
              <w:bottom w:val="single" w:sz="4" w:space="0" w:color="000000"/>
            </w:tcBorders>
            <w:shd w:val="clear" w:color="auto" w:fill="auto"/>
            <w:vAlign w:val="center"/>
          </w:tcPr>
          <w:p w14:paraId="5A366F40" w14:textId="77777777" w:rsidR="008F2D8E" w:rsidRPr="00761F77" w:rsidRDefault="008F2D8E" w:rsidP="008F2D8E">
            <w:pPr>
              <w:rPr>
                <w:rFonts w:ascii="Times New Roman" w:hAnsi="Times New Roman" w:cs="Times New Roman"/>
              </w:rPr>
            </w:pPr>
            <w:r w:rsidRPr="00761F77">
              <w:rPr>
                <w:rFonts w:ascii="Times New Roman" w:eastAsia="Times New Roman" w:hAnsi="Times New Roman" w:cs="Times New Roman"/>
                <w:color w:val="000000"/>
                <w:sz w:val="26"/>
                <w:szCs w:val="26"/>
              </w:rPr>
              <w:t>Re-test cho thêm danh mục</w:t>
            </w:r>
          </w:p>
        </w:tc>
        <w:tc>
          <w:tcPr>
            <w:tcW w:w="1350" w:type="dxa"/>
            <w:tcBorders>
              <w:left w:val="single" w:sz="4" w:space="0" w:color="000000"/>
              <w:bottom w:val="single" w:sz="4" w:space="0" w:color="000000"/>
            </w:tcBorders>
            <w:shd w:val="clear" w:color="auto" w:fill="auto"/>
            <w:vAlign w:val="center"/>
          </w:tcPr>
          <w:p w14:paraId="7556E175" w14:textId="77777777" w:rsidR="008F2D8E" w:rsidRPr="00761F77" w:rsidRDefault="008F2D8E"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6/05/17</w:t>
            </w:r>
          </w:p>
        </w:tc>
        <w:tc>
          <w:tcPr>
            <w:tcW w:w="1440" w:type="dxa"/>
            <w:tcBorders>
              <w:left w:val="single" w:sz="4" w:space="0" w:color="000000"/>
              <w:bottom w:val="single" w:sz="4" w:space="0" w:color="000000"/>
            </w:tcBorders>
            <w:shd w:val="clear" w:color="auto" w:fill="auto"/>
            <w:vAlign w:val="center"/>
          </w:tcPr>
          <w:p w14:paraId="21144555" w14:textId="77777777" w:rsidR="008F2D8E" w:rsidRPr="00761F77" w:rsidRDefault="008F2D8E"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6/05/17</w:t>
            </w:r>
          </w:p>
        </w:tc>
        <w:tc>
          <w:tcPr>
            <w:tcW w:w="1170" w:type="dxa"/>
            <w:tcBorders>
              <w:left w:val="single" w:sz="4" w:space="0" w:color="000000"/>
              <w:bottom w:val="single" w:sz="4" w:space="0" w:color="000000"/>
            </w:tcBorders>
            <w:shd w:val="clear" w:color="auto" w:fill="auto"/>
            <w:vAlign w:val="center"/>
          </w:tcPr>
          <w:p w14:paraId="21B4A339" w14:textId="77777777" w:rsidR="008F2D8E" w:rsidRPr="00761F77" w:rsidRDefault="008F2D8E"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4 giờ</w:t>
            </w:r>
          </w:p>
        </w:tc>
        <w:tc>
          <w:tcPr>
            <w:tcW w:w="1350" w:type="dxa"/>
            <w:tcBorders>
              <w:left w:val="single" w:sz="4" w:space="0" w:color="000000"/>
              <w:bottom w:val="single" w:sz="4" w:space="0" w:color="000000"/>
              <w:right w:val="single" w:sz="4" w:space="0" w:color="000000"/>
            </w:tcBorders>
            <w:shd w:val="clear" w:color="auto" w:fill="auto"/>
            <w:vAlign w:val="center"/>
          </w:tcPr>
          <w:p w14:paraId="29E69747" w14:textId="77777777" w:rsidR="008F2D8E" w:rsidRPr="00761F77" w:rsidRDefault="00EF7345"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Vy</w:t>
            </w:r>
          </w:p>
        </w:tc>
      </w:tr>
      <w:tr w:rsidR="008F2D8E" w:rsidRPr="00761F77" w14:paraId="6493F6E2" w14:textId="77777777" w:rsidTr="0075486D">
        <w:tc>
          <w:tcPr>
            <w:tcW w:w="931" w:type="dxa"/>
            <w:tcBorders>
              <w:left w:val="single" w:sz="4" w:space="0" w:color="000000"/>
              <w:bottom w:val="single" w:sz="4" w:space="0" w:color="000000"/>
            </w:tcBorders>
            <w:shd w:val="clear" w:color="auto" w:fill="auto"/>
            <w:vAlign w:val="center"/>
          </w:tcPr>
          <w:p w14:paraId="38817607" w14:textId="77777777" w:rsidR="008F2D8E" w:rsidRPr="00761F77" w:rsidRDefault="008F2D8E" w:rsidP="00991241">
            <w:pPr>
              <w:rPr>
                <w:rFonts w:ascii="Times New Roman" w:hAnsi="Times New Roman" w:cs="Times New Roman"/>
              </w:rPr>
            </w:pPr>
            <w:r w:rsidRPr="00761F77">
              <w:rPr>
                <w:rFonts w:ascii="Times New Roman" w:eastAsia="Times New Roman" w:hAnsi="Times New Roman" w:cs="Times New Roman"/>
                <w:color w:val="000000"/>
                <w:sz w:val="26"/>
                <w:szCs w:val="26"/>
              </w:rPr>
              <w:t>3.3.9.2</w:t>
            </w:r>
          </w:p>
        </w:tc>
        <w:tc>
          <w:tcPr>
            <w:tcW w:w="3479" w:type="dxa"/>
            <w:tcBorders>
              <w:left w:val="single" w:sz="4" w:space="0" w:color="000000"/>
              <w:bottom w:val="single" w:sz="4" w:space="0" w:color="000000"/>
            </w:tcBorders>
            <w:shd w:val="clear" w:color="auto" w:fill="auto"/>
            <w:vAlign w:val="center"/>
          </w:tcPr>
          <w:p w14:paraId="5999C9C7" w14:textId="77777777" w:rsidR="008F2D8E" w:rsidRPr="00761F77" w:rsidRDefault="008F2D8E" w:rsidP="00991241">
            <w:pPr>
              <w:rPr>
                <w:rFonts w:ascii="Times New Roman" w:hAnsi="Times New Roman" w:cs="Times New Roman"/>
              </w:rPr>
            </w:pPr>
            <w:r w:rsidRPr="00761F77">
              <w:rPr>
                <w:rFonts w:ascii="Times New Roman" w:eastAsia="Times New Roman" w:hAnsi="Times New Roman" w:cs="Times New Roman"/>
                <w:color w:val="000000"/>
                <w:sz w:val="26"/>
                <w:szCs w:val="26"/>
              </w:rPr>
              <w:t>Re-test cho sửa danh mục</w:t>
            </w:r>
          </w:p>
        </w:tc>
        <w:tc>
          <w:tcPr>
            <w:tcW w:w="1350" w:type="dxa"/>
            <w:tcBorders>
              <w:left w:val="single" w:sz="4" w:space="0" w:color="000000"/>
              <w:bottom w:val="single" w:sz="4" w:space="0" w:color="000000"/>
            </w:tcBorders>
            <w:shd w:val="clear" w:color="auto" w:fill="auto"/>
            <w:vAlign w:val="center"/>
          </w:tcPr>
          <w:p w14:paraId="7BDEABF5" w14:textId="77777777" w:rsidR="008F2D8E" w:rsidRPr="00761F77" w:rsidRDefault="008F2D8E"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6/05/17</w:t>
            </w:r>
          </w:p>
        </w:tc>
        <w:tc>
          <w:tcPr>
            <w:tcW w:w="1440" w:type="dxa"/>
            <w:tcBorders>
              <w:left w:val="single" w:sz="4" w:space="0" w:color="000000"/>
              <w:bottom w:val="single" w:sz="4" w:space="0" w:color="000000"/>
            </w:tcBorders>
            <w:shd w:val="clear" w:color="auto" w:fill="auto"/>
            <w:vAlign w:val="center"/>
          </w:tcPr>
          <w:p w14:paraId="2877DFF3" w14:textId="77777777" w:rsidR="008F2D8E" w:rsidRPr="00761F77" w:rsidRDefault="008F2D8E" w:rsidP="00991241">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6/05/17</w:t>
            </w:r>
          </w:p>
        </w:tc>
        <w:tc>
          <w:tcPr>
            <w:tcW w:w="1170" w:type="dxa"/>
            <w:tcBorders>
              <w:left w:val="single" w:sz="4" w:space="0" w:color="000000"/>
              <w:bottom w:val="single" w:sz="4" w:space="0" w:color="000000"/>
            </w:tcBorders>
            <w:shd w:val="clear" w:color="auto" w:fill="auto"/>
            <w:vAlign w:val="center"/>
          </w:tcPr>
          <w:p w14:paraId="19D73031" w14:textId="77777777" w:rsidR="008F2D8E" w:rsidRPr="00761F77" w:rsidRDefault="008F2D8E"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4 giờ</w:t>
            </w:r>
          </w:p>
        </w:tc>
        <w:tc>
          <w:tcPr>
            <w:tcW w:w="1350" w:type="dxa"/>
            <w:tcBorders>
              <w:left w:val="single" w:sz="4" w:space="0" w:color="000000"/>
              <w:bottom w:val="single" w:sz="4" w:space="0" w:color="000000"/>
              <w:right w:val="single" w:sz="4" w:space="0" w:color="000000"/>
            </w:tcBorders>
            <w:shd w:val="clear" w:color="auto" w:fill="auto"/>
            <w:vAlign w:val="center"/>
          </w:tcPr>
          <w:p w14:paraId="6F608324" w14:textId="77777777" w:rsidR="008F2D8E" w:rsidRPr="00761F77" w:rsidRDefault="00EF7345" w:rsidP="00991241">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Trí</w:t>
            </w:r>
          </w:p>
        </w:tc>
      </w:tr>
      <w:tr w:rsidR="00EF7345" w:rsidRPr="00761F77" w14:paraId="4F9A3501" w14:textId="77777777" w:rsidTr="0075486D">
        <w:tc>
          <w:tcPr>
            <w:tcW w:w="931" w:type="dxa"/>
            <w:tcBorders>
              <w:left w:val="single" w:sz="4" w:space="0" w:color="000000"/>
              <w:bottom w:val="single" w:sz="4" w:space="0" w:color="000000"/>
            </w:tcBorders>
            <w:shd w:val="clear" w:color="auto" w:fill="auto"/>
            <w:vAlign w:val="center"/>
          </w:tcPr>
          <w:p w14:paraId="1B733138" w14:textId="77777777" w:rsidR="00EF7345" w:rsidRPr="00761F77" w:rsidRDefault="00EF7345"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3.3.9.3</w:t>
            </w:r>
          </w:p>
        </w:tc>
        <w:tc>
          <w:tcPr>
            <w:tcW w:w="3479" w:type="dxa"/>
            <w:tcBorders>
              <w:left w:val="single" w:sz="4" w:space="0" w:color="000000"/>
              <w:bottom w:val="single" w:sz="4" w:space="0" w:color="000000"/>
            </w:tcBorders>
            <w:shd w:val="clear" w:color="auto" w:fill="auto"/>
            <w:vAlign w:val="center"/>
          </w:tcPr>
          <w:p w14:paraId="2D33E126" w14:textId="77777777" w:rsidR="00EF7345" w:rsidRPr="00761F77" w:rsidRDefault="00EF7345"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Re-test cho xóa danh mục</w:t>
            </w:r>
          </w:p>
        </w:tc>
        <w:tc>
          <w:tcPr>
            <w:tcW w:w="1350" w:type="dxa"/>
            <w:tcBorders>
              <w:left w:val="single" w:sz="4" w:space="0" w:color="000000"/>
              <w:bottom w:val="single" w:sz="4" w:space="0" w:color="000000"/>
            </w:tcBorders>
            <w:shd w:val="clear" w:color="auto" w:fill="auto"/>
            <w:vAlign w:val="center"/>
          </w:tcPr>
          <w:p w14:paraId="3A51444C" w14:textId="77777777" w:rsidR="00EF7345" w:rsidRPr="00761F77" w:rsidRDefault="00EF7345" w:rsidP="00FF2796">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6/05/17</w:t>
            </w:r>
          </w:p>
        </w:tc>
        <w:tc>
          <w:tcPr>
            <w:tcW w:w="1440" w:type="dxa"/>
            <w:tcBorders>
              <w:left w:val="single" w:sz="4" w:space="0" w:color="000000"/>
              <w:bottom w:val="single" w:sz="4" w:space="0" w:color="000000"/>
            </w:tcBorders>
            <w:shd w:val="clear" w:color="auto" w:fill="auto"/>
            <w:vAlign w:val="center"/>
          </w:tcPr>
          <w:p w14:paraId="5AB5FB1D" w14:textId="77777777" w:rsidR="00EF7345" w:rsidRPr="00761F77" w:rsidRDefault="00EF7345" w:rsidP="00FF2796">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6/05/17</w:t>
            </w:r>
          </w:p>
        </w:tc>
        <w:tc>
          <w:tcPr>
            <w:tcW w:w="1170" w:type="dxa"/>
            <w:tcBorders>
              <w:left w:val="single" w:sz="4" w:space="0" w:color="000000"/>
              <w:bottom w:val="single" w:sz="4" w:space="0" w:color="000000"/>
            </w:tcBorders>
            <w:shd w:val="clear" w:color="auto" w:fill="auto"/>
            <w:vAlign w:val="center"/>
          </w:tcPr>
          <w:p w14:paraId="126F69C5" w14:textId="77777777" w:rsidR="00EF7345" w:rsidRPr="00761F77" w:rsidRDefault="00EF7345"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4 giờ</w:t>
            </w:r>
          </w:p>
        </w:tc>
        <w:tc>
          <w:tcPr>
            <w:tcW w:w="1350" w:type="dxa"/>
            <w:tcBorders>
              <w:left w:val="single" w:sz="4" w:space="0" w:color="000000"/>
              <w:bottom w:val="single" w:sz="4" w:space="0" w:color="000000"/>
              <w:right w:val="single" w:sz="4" w:space="0" w:color="000000"/>
            </w:tcBorders>
            <w:shd w:val="clear" w:color="auto" w:fill="auto"/>
            <w:vAlign w:val="center"/>
          </w:tcPr>
          <w:p w14:paraId="57396310" w14:textId="77777777" w:rsidR="00EF7345" w:rsidRPr="00761F77" w:rsidRDefault="00EF7345"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Vũ</w:t>
            </w:r>
          </w:p>
        </w:tc>
      </w:tr>
      <w:tr w:rsidR="00EF7345" w:rsidRPr="00761F77" w14:paraId="05E1BFB1" w14:textId="77777777" w:rsidTr="0075486D">
        <w:tc>
          <w:tcPr>
            <w:tcW w:w="931" w:type="dxa"/>
            <w:tcBorders>
              <w:left w:val="single" w:sz="4" w:space="0" w:color="000000"/>
              <w:bottom w:val="single" w:sz="4" w:space="0" w:color="000000"/>
            </w:tcBorders>
            <w:shd w:val="clear" w:color="auto" w:fill="auto"/>
            <w:vAlign w:val="center"/>
          </w:tcPr>
          <w:p w14:paraId="69F0392F" w14:textId="77777777" w:rsidR="00EF7345" w:rsidRPr="00761F77" w:rsidRDefault="00EF7345"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3.3.9.4</w:t>
            </w:r>
          </w:p>
        </w:tc>
        <w:tc>
          <w:tcPr>
            <w:tcW w:w="3479" w:type="dxa"/>
            <w:tcBorders>
              <w:left w:val="single" w:sz="4" w:space="0" w:color="000000"/>
              <w:bottom w:val="single" w:sz="4" w:space="0" w:color="000000"/>
            </w:tcBorders>
            <w:shd w:val="clear" w:color="auto" w:fill="auto"/>
            <w:vAlign w:val="center"/>
          </w:tcPr>
          <w:p w14:paraId="3FCEA767" w14:textId="77777777" w:rsidR="00EF7345" w:rsidRPr="00761F77" w:rsidRDefault="00EF7345"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Re-test cho thêm thành viên</w:t>
            </w:r>
          </w:p>
        </w:tc>
        <w:tc>
          <w:tcPr>
            <w:tcW w:w="1350" w:type="dxa"/>
            <w:tcBorders>
              <w:left w:val="single" w:sz="4" w:space="0" w:color="000000"/>
              <w:bottom w:val="single" w:sz="4" w:space="0" w:color="000000"/>
            </w:tcBorders>
            <w:shd w:val="clear" w:color="auto" w:fill="auto"/>
            <w:vAlign w:val="center"/>
          </w:tcPr>
          <w:p w14:paraId="75F8E066" w14:textId="77777777" w:rsidR="00EF7345" w:rsidRPr="00761F77" w:rsidRDefault="00EF7345" w:rsidP="00FF2796">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6/05/17</w:t>
            </w:r>
          </w:p>
        </w:tc>
        <w:tc>
          <w:tcPr>
            <w:tcW w:w="1440" w:type="dxa"/>
            <w:tcBorders>
              <w:left w:val="single" w:sz="4" w:space="0" w:color="000000"/>
              <w:bottom w:val="single" w:sz="4" w:space="0" w:color="000000"/>
            </w:tcBorders>
            <w:shd w:val="clear" w:color="auto" w:fill="auto"/>
            <w:vAlign w:val="center"/>
          </w:tcPr>
          <w:p w14:paraId="67C59BEB" w14:textId="77777777" w:rsidR="00EF7345" w:rsidRPr="00761F77" w:rsidRDefault="00EF7345" w:rsidP="00FF2796">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6/05/17</w:t>
            </w:r>
          </w:p>
        </w:tc>
        <w:tc>
          <w:tcPr>
            <w:tcW w:w="1170" w:type="dxa"/>
            <w:tcBorders>
              <w:left w:val="single" w:sz="4" w:space="0" w:color="000000"/>
              <w:bottom w:val="single" w:sz="4" w:space="0" w:color="000000"/>
            </w:tcBorders>
            <w:shd w:val="clear" w:color="auto" w:fill="auto"/>
            <w:vAlign w:val="center"/>
          </w:tcPr>
          <w:p w14:paraId="22FB71BF" w14:textId="77777777" w:rsidR="00EF7345" w:rsidRPr="00761F77" w:rsidRDefault="00EF7345"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 xml:space="preserve">4 giờ </w:t>
            </w:r>
          </w:p>
        </w:tc>
        <w:tc>
          <w:tcPr>
            <w:tcW w:w="1350" w:type="dxa"/>
            <w:tcBorders>
              <w:left w:val="single" w:sz="4" w:space="0" w:color="000000"/>
              <w:bottom w:val="single" w:sz="4" w:space="0" w:color="000000"/>
              <w:right w:val="single" w:sz="4" w:space="0" w:color="000000"/>
            </w:tcBorders>
            <w:shd w:val="clear" w:color="auto" w:fill="auto"/>
            <w:vAlign w:val="center"/>
          </w:tcPr>
          <w:p w14:paraId="23476B07" w14:textId="77777777" w:rsidR="00EF7345" w:rsidRPr="00761F77" w:rsidRDefault="00EF7345"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Nam</w:t>
            </w:r>
          </w:p>
        </w:tc>
      </w:tr>
      <w:tr w:rsidR="00EF7345" w:rsidRPr="00761F77" w14:paraId="1BB7464B" w14:textId="77777777" w:rsidTr="0075486D">
        <w:tc>
          <w:tcPr>
            <w:tcW w:w="931" w:type="dxa"/>
            <w:tcBorders>
              <w:left w:val="single" w:sz="4" w:space="0" w:color="000000"/>
              <w:bottom w:val="single" w:sz="4" w:space="0" w:color="000000"/>
            </w:tcBorders>
            <w:shd w:val="clear" w:color="auto" w:fill="auto"/>
            <w:vAlign w:val="center"/>
          </w:tcPr>
          <w:p w14:paraId="40839C1A" w14:textId="77777777" w:rsidR="00EF7345" w:rsidRPr="00761F77" w:rsidRDefault="00EF7345"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3.3.9.5</w:t>
            </w:r>
          </w:p>
        </w:tc>
        <w:tc>
          <w:tcPr>
            <w:tcW w:w="3479" w:type="dxa"/>
            <w:tcBorders>
              <w:left w:val="single" w:sz="4" w:space="0" w:color="000000"/>
              <w:bottom w:val="single" w:sz="4" w:space="0" w:color="000000"/>
            </w:tcBorders>
            <w:shd w:val="clear" w:color="auto" w:fill="auto"/>
            <w:vAlign w:val="center"/>
          </w:tcPr>
          <w:p w14:paraId="14087122" w14:textId="77777777" w:rsidR="00EF7345" w:rsidRPr="00761F77" w:rsidRDefault="00EF7345"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Re-test cho sửa thành viên</w:t>
            </w:r>
          </w:p>
        </w:tc>
        <w:tc>
          <w:tcPr>
            <w:tcW w:w="1350" w:type="dxa"/>
            <w:tcBorders>
              <w:left w:val="single" w:sz="4" w:space="0" w:color="000000"/>
              <w:bottom w:val="single" w:sz="4" w:space="0" w:color="000000"/>
            </w:tcBorders>
            <w:shd w:val="clear" w:color="auto" w:fill="auto"/>
            <w:vAlign w:val="center"/>
          </w:tcPr>
          <w:p w14:paraId="22E8D71B" w14:textId="77777777" w:rsidR="00EF7345" w:rsidRPr="00761F77" w:rsidRDefault="00EF7345" w:rsidP="00FF2796">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6/05/17</w:t>
            </w:r>
          </w:p>
        </w:tc>
        <w:tc>
          <w:tcPr>
            <w:tcW w:w="1440" w:type="dxa"/>
            <w:tcBorders>
              <w:left w:val="single" w:sz="4" w:space="0" w:color="000000"/>
              <w:bottom w:val="single" w:sz="4" w:space="0" w:color="000000"/>
            </w:tcBorders>
            <w:shd w:val="clear" w:color="auto" w:fill="auto"/>
            <w:vAlign w:val="center"/>
          </w:tcPr>
          <w:p w14:paraId="5990F1A9" w14:textId="77777777" w:rsidR="00EF7345" w:rsidRPr="00761F77" w:rsidRDefault="00EF7345" w:rsidP="00FF2796">
            <w:pPr>
              <w:pStyle w:val="ListParagraph"/>
              <w:snapToGrid w:val="0"/>
              <w:spacing w:after="0"/>
              <w:ind w:left="0"/>
              <w:jc w:val="center"/>
              <w:rPr>
                <w:rFonts w:ascii="Times New Roman" w:hAnsi="Times New Roman" w:cs="Times New Roman"/>
              </w:rPr>
            </w:pPr>
            <w:r w:rsidRPr="00761F77">
              <w:rPr>
                <w:rFonts w:ascii="Times New Roman" w:eastAsia="Times New Roman" w:hAnsi="Times New Roman" w:cs="Times New Roman"/>
                <w:color w:val="000000"/>
                <w:sz w:val="26"/>
                <w:szCs w:val="26"/>
              </w:rPr>
              <w:t>6/05/17</w:t>
            </w:r>
          </w:p>
        </w:tc>
        <w:tc>
          <w:tcPr>
            <w:tcW w:w="1170" w:type="dxa"/>
            <w:tcBorders>
              <w:left w:val="single" w:sz="4" w:space="0" w:color="000000"/>
              <w:bottom w:val="single" w:sz="4" w:space="0" w:color="000000"/>
            </w:tcBorders>
            <w:shd w:val="clear" w:color="auto" w:fill="auto"/>
            <w:vAlign w:val="center"/>
          </w:tcPr>
          <w:p w14:paraId="2893CBD8" w14:textId="77777777" w:rsidR="00EF7345" w:rsidRPr="00761F77" w:rsidRDefault="00EF7345"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4 giờ</w:t>
            </w:r>
          </w:p>
        </w:tc>
        <w:tc>
          <w:tcPr>
            <w:tcW w:w="1350" w:type="dxa"/>
            <w:tcBorders>
              <w:left w:val="single" w:sz="4" w:space="0" w:color="000000"/>
              <w:bottom w:val="single" w:sz="4" w:space="0" w:color="000000"/>
              <w:right w:val="single" w:sz="4" w:space="0" w:color="000000"/>
            </w:tcBorders>
            <w:shd w:val="clear" w:color="auto" w:fill="auto"/>
            <w:vAlign w:val="center"/>
          </w:tcPr>
          <w:p w14:paraId="48FFE314" w14:textId="77777777" w:rsidR="00EF7345" w:rsidRPr="00761F77" w:rsidRDefault="00EF7345" w:rsidP="00991241">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Vy</w:t>
            </w:r>
          </w:p>
        </w:tc>
      </w:tr>
      <w:tr w:rsidR="00EF7345" w:rsidRPr="00761F77" w14:paraId="292C97B2" w14:textId="77777777" w:rsidTr="00B90527">
        <w:tc>
          <w:tcPr>
            <w:tcW w:w="931" w:type="dxa"/>
            <w:tcBorders>
              <w:top w:val="single" w:sz="4" w:space="0" w:color="000000"/>
              <w:left w:val="single" w:sz="4" w:space="0" w:color="000000"/>
              <w:bottom w:val="single" w:sz="4" w:space="0" w:color="000000"/>
            </w:tcBorders>
            <w:shd w:val="clear" w:color="auto" w:fill="FFFFFF" w:themeFill="background1"/>
            <w:vAlign w:val="center"/>
          </w:tcPr>
          <w:p w14:paraId="61105E6C" w14:textId="77777777" w:rsidR="00EF7345" w:rsidRPr="00761F77" w:rsidRDefault="00EF7345" w:rsidP="00991241">
            <w:pPr>
              <w:rPr>
                <w:rFonts w:ascii="Times New Roman" w:hAnsi="Times New Roman" w:cs="Times New Roman"/>
                <w:b/>
              </w:rPr>
            </w:pPr>
            <w:r w:rsidRPr="00761F77">
              <w:rPr>
                <w:rFonts w:ascii="Times New Roman" w:eastAsia="Times New Roman" w:hAnsi="Times New Roman" w:cs="Times New Roman"/>
                <w:b/>
                <w:color w:val="000000"/>
                <w:sz w:val="26"/>
                <w:szCs w:val="26"/>
              </w:rPr>
              <w:t>4</w:t>
            </w:r>
          </w:p>
        </w:tc>
        <w:tc>
          <w:tcPr>
            <w:tcW w:w="3479" w:type="dxa"/>
            <w:tcBorders>
              <w:top w:val="single" w:sz="4" w:space="0" w:color="000000"/>
              <w:left w:val="single" w:sz="4" w:space="0" w:color="000000"/>
              <w:bottom w:val="single" w:sz="4" w:space="0" w:color="000000"/>
            </w:tcBorders>
            <w:shd w:val="clear" w:color="auto" w:fill="FFFFFF" w:themeFill="background1"/>
            <w:vAlign w:val="center"/>
          </w:tcPr>
          <w:p w14:paraId="4C033165" w14:textId="77777777" w:rsidR="00EF7345" w:rsidRPr="00761F77" w:rsidRDefault="00EF7345" w:rsidP="00991241">
            <w:pPr>
              <w:rPr>
                <w:rFonts w:ascii="Times New Roman" w:hAnsi="Times New Roman" w:cs="Times New Roman"/>
                <w:b/>
              </w:rPr>
            </w:pPr>
            <w:r w:rsidRPr="00761F77">
              <w:rPr>
                <w:rFonts w:ascii="Times New Roman" w:eastAsia="Times New Roman" w:hAnsi="Times New Roman" w:cs="Times New Roman"/>
                <w:b/>
                <w:color w:val="000000"/>
                <w:sz w:val="26"/>
                <w:szCs w:val="26"/>
              </w:rPr>
              <w:t>Project Meeting</w:t>
            </w:r>
          </w:p>
        </w:tc>
        <w:tc>
          <w:tcPr>
            <w:tcW w:w="1350" w:type="dxa"/>
            <w:tcBorders>
              <w:top w:val="single" w:sz="4" w:space="0" w:color="000000"/>
              <w:left w:val="single" w:sz="4" w:space="0" w:color="000000"/>
              <w:bottom w:val="single" w:sz="4" w:space="0" w:color="000000"/>
            </w:tcBorders>
            <w:shd w:val="clear" w:color="auto" w:fill="FFFFFF" w:themeFill="background1"/>
            <w:vAlign w:val="center"/>
          </w:tcPr>
          <w:p w14:paraId="318AD991" w14:textId="77777777" w:rsidR="00EF7345" w:rsidRPr="00761F77" w:rsidRDefault="00EF7345" w:rsidP="00991241">
            <w:pPr>
              <w:pStyle w:val="ListParagraph"/>
              <w:keepNext/>
              <w:snapToGrid w:val="0"/>
              <w:spacing w:after="0"/>
              <w:ind w:left="0"/>
              <w:jc w:val="center"/>
              <w:rPr>
                <w:rFonts w:ascii="Times New Roman" w:hAnsi="Times New Roman" w:cs="Times New Roman"/>
                <w:b/>
              </w:rPr>
            </w:pPr>
            <w:r w:rsidRPr="00761F77">
              <w:rPr>
                <w:rFonts w:ascii="Times New Roman" w:eastAsia="Times New Roman" w:hAnsi="Times New Roman" w:cs="Times New Roman"/>
                <w:b/>
                <w:bCs/>
                <w:color w:val="000000"/>
                <w:sz w:val="26"/>
                <w:szCs w:val="26"/>
              </w:rPr>
              <w:t>7/05/17</w:t>
            </w:r>
          </w:p>
        </w:tc>
        <w:tc>
          <w:tcPr>
            <w:tcW w:w="1440" w:type="dxa"/>
            <w:tcBorders>
              <w:top w:val="single" w:sz="4" w:space="0" w:color="000000"/>
              <w:left w:val="single" w:sz="4" w:space="0" w:color="000000"/>
              <w:bottom w:val="single" w:sz="4" w:space="0" w:color="000000"/>
            </w:tcBorders>
            <w:shd w:val="clear" w:color="auto" w:fill="FFFFFF" w:themeFill="background1"/>
            <w:vAlign w:val="center"/>
          </w:tcPr>
          <w:p w14:paraId="36C95C67" w14:textId="77777777" w:rsidR="00EF7345" w:rsidRPr="00761F77" w:rsidRDefault="00EF7345" w:rsidP="00991241">
            <w:pPr>
              <w:pStyle w:val="ListParagraph"/>
              <w:keepNext/>
              <w:spacing w:after="0"/>
              <w:ind w:left="0"/>
              <w:jc w:val="center"/>
              <w:rPr>
                <w:rFonts w:ascii="Times New Roman" w:hAnsi="Times New Roman" w:cs="Times New Roman"/>
                <w:b/>
              </w:rPr>
            </w:pPr>
            <w:r w:rsidRPr="00761F77">
              <w:rPr>
                <w:rFonts w:ascii="Times New Roman" w:eastAsia="Times New Roman" w:hAnsi="Times New Roman" w:cs="Times New Roman"/>
                <w:b/>
                <w:sz w:val="26"/>
                <w:szCs w:val="26"/>
              </w:rPr>
              <w:t>7/05/17</w:t>
            </w:r>
          </w:p>
        </w:tc>
        <w:tc>
          <w:tcPr>
            <w:tcW w:w="1170" w:type="dxa"/>
            <w:tcBorders>
              <w:top w:val="single" w:sz="4" w:space="0" w:color="000000"/>
              <w:left w:val="single" w:sz="4" w:space="0" w:color="000000"/>
              <w:bottom w:val="single" w:sz="4" w:space="0" w:color="000000"/>
            </w:tcBorders>
            <w:shd w:val="clear" w:color="auto" w:fill="FFFFFF" w:themeFill="background1"/>
            <w:vAlign w:val="center"/>
          </w:tcPr>
          <w:p w14:paraId="65EAB541" w14:textId="77777777" w:rsidR="00EF7345" w:rsidRPr="00761F77" w:rsidRDefault="00EF7345" w:rsidP="00991241">
            <w:pPr>
              <w:jc w:val="center"/>
              <w:rPr>
                <w:rFonts w:ascii="Times New Roman" w:hAnsi="Times New Roman" w:cs="Times New Roman"/>
                <w:b/>
              </w:rPr>
            </w:pPr>
            <w:r w:rsidRPr="00761F77">
              <w:rPr>
                <w:rFonts w:ascii="Times New Roman" w:eastAsia="Times New Roman" w:hAnsi="Times New Roman" w:cs="Times New Roman"/>
                <w:b/>
                <w:color w:val="000000"/>
                <w:sz w:val="26"/>
                <w:szCs w:val="26"/>
              </w:rPr>
              <w:t>8 giờ</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83876A5" w14:textId="77777777" w:rsidR="00EF7345" w:rsidRPr="00761F77" w:rsidRDefault="00FF2796" w:rsidP="00991241">
            <w:pPr>
              <w:snapToGrid w:val="0"/>
              <w:jc w:val="center"/>
              <w:rPr>
                <w:rFonts w:ascii="Times New Roman" w:hAnsi="Times New Roman" w:cs="Times New Roman"/>
                <w:b/>
              </w:rPr>
            </w:pPr>
            <w:r w:rsidRPr="00761F77">
              <w:rPr>
                <w:rFonts w:ascii="Times New Roman" w:eastAsia="Times New Roman" w:hAnsi="Times New Roman" w:cs="Times New Roman"/>
                <w:b/>
                <w:color w:val="000000"/>
                <w:sz w:val="26"/>
                <w:szCs w:val="26"/>
              </w:rPr>
              <w:t>Tất cả thành viên</w:t>
            </w:r>
          </w:p>
        </w:tc>
      </w:tr>
      <w:tr w:rsidR="00EF7345" w:rsidRPr="00761F77" w14:paraId="124F99D7" w14:textId="77777777" w:rsidTr="00B90527">
        <w:tc>
          <w:tcPr>
            <w:tcW w:w="931" w:type="dxa"/>
            <w:tcBorders>
              <w:left w:val="single" w:sz="4" w:space="0" w:color="000000"/>
              <w:bottom w:val="single" w:sz="4" w:space="0" w:color="000000"/>
            </w:tcBorders>
            <w:shd w:val="clear" w:color="auto" w:fill="FFFFFF" w:themeFill="background1"/>
            <w:vAlign w:val="center"/>
          </w:tcPr>
          <w:p w14:paraId="2EC455F7" w14:textId="77777777" w:rsidR="00EF7345" w:rsidRPr="00761F77" w:rsidRDefault="00EF7345" w:rsidP="00991241">
            <w:pPr>
              <w:rPr>
                <w:rFonts w:ascii="Times New Roman" w:hAnsi="Times New Roman" w:cs="Times New Roman"/>
                <w:b/>
              </w:rPr>
            </w:pPr>
            <w:r w:rsidRPr="00761F77">
              <w:rPr>
                <w:rFonts w:ascii="Times New Roman" w:eastAsia="Times New Roman" w:hAnsi="Times New Roman" w:cs="Times New Roman"/>
                <w:b/>
                <w:color w:val="000000"/>
                <w:sz w:val="26"/>
                <w:szCs w:val="26"/>
              </w:rPr>
              <w:t>5</w:t>
            </w:r>
          </w:p>
        </w:tc>
        <w:tc>
          <w:tcPr>
            <w:tcW w:w="3479" w:type="dxa"/>
            <w:tcBorders>
              <w:left w:val="single" w:sz="4" w:space="0" w:color="000000"/>
              <w:bottom w:val="single" w:sz="4" w:space="0" w:color="000000"/>
            </w:tcBorders>
            <w:shd w:val="clear" w:color="auto" w:fill="FFFFFF" w:themeFill="background1"/>
            <w:vAlign w:val="center"/>
          </w:tcPr>
          <w:p w14:paraId="3D22B774" w14:textId="77777777" w:rsidR="00EF7345" w:rsidRPr="00761F77" w:rsidRDefault="00EF7345" w:rsidP="00991241">
            <w:pPr>
              <w:rPr>
                <w:rFonts w:ascii="Times New Roman" w:hAnsi="Times New Roman" w:cs="Times New Roman"/>
                <w:b/>
              </w:rPr>
            </w:pPr>
            <w:r w:rsidRPr="00761F77">
              <w:rPr>
                <w:rFonts w:ascii="Times New Roman" w:eastAsia="Times New Roman" w:hAnsi="Times New Roman" w:cs="Times New Roman"/>
                <w:b/>
                <w:color w:val="000000"/>
                <w:sz w:val="26"/>
                <w:szCs w:val="26"/>
              </w:rPr>
              <w:t>Final release</w:t>
            </w:r>
          </w:p>
        </w:tc>
        <w:tc>
          <w:tcPr>
            <w:tcW w:w="1350" w:type="dxa"/>
            <w:tcBorders>
              <w:left w:val="single" w:sz="4" w:space="0" w:color="000000"/>
              <w:bottom w:val="single" w:sz="4" w:space="0" w:color="000000"/>
            </w:tcBorders>
            <w:shd w:val="clear" w:color="auto" w:fill="FFFFFF" w:themeFill="background1"/>
            <w:vAlign w:val="center"/>
          </w:tcPr>
          <w:p w14:paraId="77E4A4FE" w14:textId="77777777" w:rsidR="00EF7345" w:rsidRPr="00761F77" w:rsidRDefault="00EF7345" w:rsidP="00991241">
            <w:pPr>
              <w:pStyle w:val="ListParagraph"/>
              <w:keepNext/>
              <w:spacing w:after="0"/>
              <w:ind w:left="0"/>
              <w:jc w:val="center"/>
              <w:rPr>
                <w:rFonts w:ascii="Times New Roman" w:hAnsi="Times New Roman" w:cs="Times New Roman"/>
                <w:b/>
              </w:rPr>
            </w:pPr>
            <w:r w:rsidRPr="00761F77">
              <w:rPr>
                <w:rFonts w:ascii="Times New Roman" w:eastAsia="Times New Roman" w:hAnsi="Times New Roman" w:cs="Times New Roman"/>
                <w:b/>
                <w:sz w:val="26"/>
                <w:szCs w:val="26"/>
              </w:rPr>
              <w:t>7/05/17</w:t>
            </w:r>
          </w:p>
        </w:tc>
        <w:tc>
          <w:tcPr>
            <w:tcW w:w="1440" w:type="dxa"/>
            <w:tcBorders>
              <w:left w:val="single" w:sz="4" w:space="0" w:color="000000"/>
              <w:bottom w:val="single" w:sz="4" w:space="0" w:color="000000"/>
            </w:tcBorders>
            <w:shd w:val="clear" w:color="auto" w:fill="FFFFFF" w:themeFill="background1"/>
            <w:vAlign w:val="center"/>
          </w:tcPr>
          <w:p w14:paraId="199AABE5" w14:textId="77777777" w:rsidR="00EF7345" w:rsidRPr="00761F77" w:rsidRDefault="00EF7345" w:rsidP="00991241">
            <w:pPr>
              <w:pStyle w:val="ListParagraph"/>
              <w:keepNext/>
              <w:spacing w:after="0"/>
              <w:ind w:left="0"/>
              <w:jc w:val="center"/>
              <w:rPr>
                <w:rFonts w:ascii="Times New Roman" w:hAnsi="Times New Roman" w:cs="Times New Roman"/>
                <w:b/>
              </w:rPr>
            </w:pPr>
            <w:r w:rsidRPr="00761F77">
              <w:rPr>
                <w:rFonts w:ascii="Times New Roman" w:hAnsi="Times New Roman" w:cs="Times New Roman"/>
                <w:b/>
                <w:sz w:val="26"/>
                <w:szCs w:val="26"/>
              </w:rPr>
              <w:t>7</w:t>
            </w:r>
            <w:r w:rsidRPr="00761F77">
              <w:rPr>
                <w:rFonts w:ascii="Times New Roman" w:eastAsia="Times New Roman" w:hAnsi="Times New Roman" w:cs="Times New Roman"/>
                <w:b/>
                <w:sz w:val="26"/>
                <w:szCs w:val="26"/>
              </w:rPr>
              <w:t>/05/17</w:t>
            </w:r>
          </w:p>
        </w:tc>
        <w:tc>
          <w:tcPr>
            <w:tcW w:w="1170" w:type="dxa"/>
            <w:tcBorders>
              <w:left w:val="single" w:sz="4" w:space="0" w:color="000000"/>
              <w:bottom w:val="single" w:sz="4" w:space="0" w:color="000000"/>
            </w:tcBorders>
            <w:shd w:val="clear" w:color="auto" w:fill="FFFFFF" w:themeFill="background1"/>
            <w:vAlign w:val="center"/>
          </w:tcPr>
          <w:p w14:paraId="5DC14156" w14:textId="77777777" w:rsidR="00EF7345" w:rsidRPr="00761F77" w:rsidRDefault="00EF7345" w:rsidP="00991241">
            <w:pPr>
              <w:jc w:val="center"/>
              <w:rPr>
                <w:rFonts w:ascii="Times New Roman" w:hAnsi="Times New Roman" w:cs="Times New Roman"/>
                <w:b/>
              </w:rPr>
            </w:pPr>
            <w:r w:rsidRPr="00761F77">
              <w:rPr>
                <w:rFonts w:ascii="Times New Roman" w:eastAsia="Times New Roman" w:hAnsi="Times New Roman" w:cs="Times New Roman"/>
                <w:b/>
                <w:color w:val="000000"/>
                <w:sz w:val="26"/>
                <w:szCs w:val="26"/>
              </w:rPr>
              <w:t>8 giờ</w:t>
            </w:r>
          </w:p>
        </w:tc>
        <w:tc>
          <w:tcPr>
            <w:tcW w:w="1350" w:type="dxa"/>
            <w:tcBorders>
              <w:left w:val="single" w:sz="4" w:space="0" w:color="000000"/>
              <w:bottom w:val="single" w:sz="4" w:space="0" w:color="000000"/>
              <w:right w:val="single" w:sz="4" w:space="0" w:color="000000"/>
            </w:tcBorders>
            <w:shd w:val="clear" w:color="auto" w:fill="FFFFFF" w:themeFill="background1"/>
            <w:vAlign w:val="center"/>
          </w:tcPr>
          <w:p w14:paraId="59F47594" w14:textId="77777777" w:rsidR="00EF7345" w:rsidRPr="00761F77" w:rsidRDefault="00FF2796" w:rsidP="00991241">
            <w:pPr>
              <w:snapToGrid w:val="0"/>
              <w:jc w:val="center"/>
              <w:rPr>
                <w:rFonts w:ascii="Times New Roman" w:hAnsi="Times New Roman" w:cs="Times New Roman"/>
                <w:b/>
              </w:rPr>
            </w:pPr>
            <w:r w:rsidRPr="00761F77">
              <w:rPr>
                <w:rFonts w:ascii="Times New Roman" w:eastAsia="Times New Roman" w:hAnsi="Times New Roman" w:cs="Times New Roman"/>
                <w:b/>
                <w:color w:val="000000"/>
                <w:sz w:val="26"/>
                <w:szCs w:val="26"/>
              </w:rPr>
              <w:t>Tất cả thành viên</w:t>
            </w:r>
          </w:p>
        </w:tc>
      </w:tr>
      <w:tr w:rsidR="00EF7345" w:rsidRPr="00761F77" w14:paraId="26C50D44" w14:textId="77777777" w:rsidTr="0075486D">
        <w:trPr>
          <w:trHeight w:val="647"/>
        </w:trPr>
        <w:tc>
          <w:tcPr>
            <w:tcW w:w="7200" w:type="dxa"/>
            <w:gridSpan w:val="4"/>
            <w:tcBorders>
              <w:top w:val="single" w:sz="4" w:space="0" w:color="000000"/>
              <w:left w:val="single" w:sz="4" w:space="0" w:color="000000"/>
              <w:bottom w:val="single" w:sz="4" w:space="0" w:color="000000"/>
            </w:tcBorders>
            <w:shd w:val="clear" w:color="auto" w:fill="FFFFFF"/>
            <w:vAlign w:val="center"/>
          </w:tcPr>
          <w:p w14:paraId="12CD963D" w14:textId="77777777" w:rsidR="00EF7345" w:rsidRPr="00761F77" w:rsidRDefault="00865C5D"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Tổng giờ làm việc</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409606C" w14:textId="1C036CC8" w:rsidR="00EF7345" w:rsidRPr="00761F77" w:rsidRDefault="00883FCC"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822</w:t>
            </w:r>
            <w:r w:rsidR="00B74548" w:rsidRPr="00761F77">
              <w:rPr>
                <w:rFonts w:ascii="Times New Roman" w:eastAsia="Times New Roman" w:hAnsi="Times New Roman" w:cs="Times New Roman"/>
                <w:b/>
                <w:color w:val="000000"/>
                <w:sz w:val="26"/>
                <w:szCs w:val="26"/>
              </w:rPr>
              <w:t>.5 giờ</w:t>
            </w:r>
          </w:p>
        </w:tc>
      </w:tr>
    </w:tbl>
    <w:p w14:paraId="709AB142" w14:textId="77777777" w:rsidR="00D65EAD" w:rsidRPr="00761F77" w:rsidRDefault="00D65EAD" w:rsidP="00D65EAD">
      <w:pPr>
        <w:rPr>
          <w:rFonts w:ascii="Times New Roman" w:hAnsi="Times New Roman" w:cs="Times New Roman"/>
        </w:rPr>
      </w:pPr>
    </w:p>
    <w:p w14:paraId="798F1CB8" w14:textId="77777777" w:rsidR="00D65EAD" w:rsidRPr="00761F77" w:rsidRDefault="00D65EAD" w:rsidP="00D65EAD">
      <w:pPr>
        <w:rPr>
          <w:rFonts w:ascii="Times New Roman" w:eastAsia="Times New Roman" w:hAnsi="Times New Roman" w:cs="Times New Roman"/>
          <w:b/>
          <w:sz w:val="26"/>
          <w:szCs w:val="26"/>
        </w:rPr>
      </w:pPr>
      <w:bookmarkStart w:id="37" w:name="_35nkun2"/>
      <w:bookmarkEnd w:id="37"/>
    </w:p>
    <w:p w14:paraId="024DC6D8" w14:textId="77777777" w:rsidR="00D65EAD" w:rsidRPr="00761F77" w:rsidRDefault="00D65EAD" w:rsidP="00D65EAD">
      <w:pPr>
        <w:pStyle w:val="Heading2"/>
        <w:numPr>
          <w:ilvl w:val="1"/>
          <w:numId w:val="13"/>
        </w:numPr>
        <w:rPr>
          <w:rFonts w:cs="Times New Roman"/>
        </w:rPr>
      </w:pPr>
      <w:bookmarkStart w:id="38" w:name="_1ksv4uv"/>
      <w:bookmarkStart w:id="39" w:name="_Toc480824077"/>
      <w:bookmarkStart w:id="40" w:name="_Toc482369958"/>
      <w:bookmarkStart w:id="41" w:name="_Toc482369984"/>
      <w:bookmarkEnd w:id="38"/>
      <w:r w:rsidRPr="00761F77">
        <w:rPr>
          <w:rFonts w:cs="Times New Roman"/>
        </w:rPr>
        <w:t>C</w:t>
      </w:r>
      <w:bookmarkEnd w:id="39"/>
      <w:r w:rsidR="00FF2796" w:rsidRPr="00761F77">
        <w:rPr>
          <w:rFonts w:cs="Times New Roman"/>
        </w:rPr>
        <w:t>hi phí</w:t>
      </w:r>
      <w:bookmarkEnd w:id="40"/>
      <w:bookmarkEnd w:id="41"/>
    </w:p>
    <w:p w14:paraId="7CD1F3A7" w14:textId="77777777" w:rsidR="00D65EAD" w:rsidRPr="00761F77" w:rsidRDefault="00FF2796" w:rsidP="00D65EAD">
      <w:pPr>
        <w:pStyle w:val="Heading3"/>
        <w:numPr>
          <w:ilvl w:val="2"/>
          <w:numId w:val="14"/>
        </w:numPr>
        <w:rPr>
          <w:rFonts w:cs="Times New Roman"/>
        </w:rPr>
      </w:pPr>
      <w:bookmarkStart w:id="42" w:name="_44sinio"/>
      <w:bookmarkStart w:id="43" w:name="_Toc480824078"/>
      <w:bookmarkStart w:id="44" w:name="_Toc482369959"/>
      <w:bookmarkStart w:id="45" w:name="_Toc482369985"/>
      <w:bookmarkEnd w:id="42"/>
      <w:r w:rsidRPr="00761F77">
        <w:rPr>
          <w:rFonts w:cs="Times New Roman"/>
        </w:rPr>
        <w:t>Người</w:t>
      </w:r>
      <w:r w:rsidR="00D65EAD" w:rsidRPr="00761F77">
        <w:rPr>
          <w:rFonts w:cs="Times New Roman"/>
        </w:rPr>
        <w:t>/</w:t>
      </w:r>
      <w:bookmarkEnd w:id="43"/>
      <w:r w:rsidRPr="00761F77">
        <w:rPr>
          <w:rFonts w:cs="Times New Roman"/>
        </w:rPr>
        <w:t>giờ</w:t>
      </w:r>
      <w:bookmarkEnd w:id="44"/>
      <w:bookmarkEnd w:id="45"/>
    </w:p>
    <w:tbl>
      <w:tblPr>
        <w:tblW w:w="0" w:type="auto"/>
        <w:tblInd w:w="108" w:type="dxa"/>
        <w:tblLayout w:type="fixed"/>
        <w:tblLook w:val="0000" w:firstRow="0" w:lastRow="0" w:firstColumn="0" w:lastColumn="0" w:noHBand="0" w:noVBand="0"/>
      </w:tblPr>
      <w:tblGrid>
        <w:gridCol w:w="3330"/>
        <w:gridCol w:w="2070"/>
        <w:gridCol w:w="2700"/>
      </w:tblGrid>
      <w:tr w:rsidR="00D65EAD" w:rsidRPr="00761F77" w14:paraId="1AAE0F14" w14:textId="77777777" w:rsidTr="00B90527">
        <w:tc>
          <w:tcPr>
            <w:tcW w:w="3330" w:type="dxa"/>
            <w:tcBorders>
              <w:top w:val="single" w:sz="4" w:space="0" w:color="000000"/>
              <w:left w:val="single" w:sz="4" w:space="0" w:color="000000"/>
              <w:bottom w:val="single" w:sz="4" w:space="0" w:color="000000"/>
            </w:tcBorders>
            <w:shd w:val="clear" w:color="auto" w:fill="FFFFFF" w:themeFill="background1"/>
          </w:tcPr>
          <w:p w14:paraId="1D7D4DCD" w14:textId="77777777" w:rsidR="00D65EAD" w:rsidRPr="00761F77" w:rsidRDefault="00FF2796" w:rsidP="00991241">
            <w:pPr>
              <w:spacing w:line="360" w:lineRule="auto"/>
              <w:rPr>
                <w:rFonts w:ascii="Times New Roman" w:hAnsi="Times New Roman" w:cs="Times New Roman"/>
              </w:rPr>
            </w:pPr>
            <w:r w:rsidRPr="00761F77">
              <w:rPr>
                <w:rFonts w:ascii="Times New Roman" w:eastAsia="Times New Roman" w:hAnsi="Times New Roman" w:cs="Times New Roman"/>
                <w:b/>
                <w:color w:val="000000"/>
                <w:sz w:val="26"/>
                <w:szCs w:val="26"/>
              </w:rPr>
              <w:t>Họ tên</w:t>
            </w:r>
          </w:p>
        </w:tc>
        <w:tc>
          <w:tcPr>
            <w:tcW w:w="2070" w:type="dxa"/>
            <w:tcBorders>
              <w:top w:val="single" w:sz="4" w:space="0" w:color="000000"/>
              <w:left w:val="single" w:sz="4" w:space="0" w:color="000000"/>
              <w:bottom w:val="single" w:sz="4" w:space="0" w:color="000000"/>
            </w:tcBorders>
            <w:shd w:val="clear" w:color="auto" w:fill="FFFFFF" w:themeFill="background1"/>
          </w:tcPr>
          <w:p w14:paraId="6B1E6CE3" w14:textId="77777777" w:rsidR="00D65EAD" w:rsidRPr="00761F77" w:rsidRDefault="00FF2796" w:rsidP="00991241">
            <w:pPr>
              <w:spacing w:line="360" w:lineRule="auto"/>
              <w:rPr>
                <w:rFonts w:ascii="Times New Roman" w:hAnsi="Times New Roman" w:cs="Times New Roman"/>
              </w:rPr>
            </w:pPr>
            <w:r w:rsidRPr="00761F77">
              <w:rPr>
                <w:rFonts w:ascii="Times New Roman" w:eastAsia="Times New Roman" w:hAnsi="Times New Roman" w:cs="Times New Roman"/>
                <w:b/>
                <w:color w:val="000000"/>
                <w:sz w:val="26"/>
                <w:szCs w:val="26"/>
              </w:rPr>
              <w:t>Chức vụ</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944423F" w14:textId="77777777" w:rsidR="00D65EAD" w:rsidRPr="00761F77" w:rsidRDefault="00FF2796" w:rsidP="00991241">
            <w:pPr>
              <w:spacing w:line="360" w:lineRule="auto"/>
              <w:rPr>
                <w:rFonts w:ascii="Times New Roman" w:hAnsi="Times New Roman" w:cs="Times New Roman"/>
              </w:rPr>
            </w:pPr>
            <w:r w:rsidRPr="00761F77">
              <w:rPr>
                <w:rFonts w:ascii="Times New Roman" w:eastAsia="Times New Roman" w:hAnsi="Times New Roman" w:cs="Times New Roman"/>
                <w:b/>
                <w:color w:val="000000"/>
                <w:sz w:val="26"/>
                <w:szCs w:val="26"/>
              </w:rPr>
              <w:t>Tiền lương (VND/giờ</w:t>
            </w:r>
            <w:r w:rsidR="00D65EAD" w:rsidRPr="00761F77">
              <w:rPr>
                <w:rFonts w:ascii="Times New Roman" w:eastAsia="Times New Roman" w:hAnsi="Times New Roman" w:cs="Times New Roman"/>
                <w:b/>
                <w:color w:val="000000"/>
                <w:sz w:val="26"/>
                <w:szCs w:val="26"/>
              </w:rPr>
              <w:t>)</w:t>
            </w:r>
          </w:p>
        </w:tc>
      </w:tr>
      <w:tr w:rsidR="00D65EAD" w:rsidRPr="00761F77" w14:paraId="60A6E459" w14:textId="77777777" w:rsidTr="00FF2796">
        <w:tc>
          <w:tcPr>
            <w:tcW w:w="3330" w:type="dxa"/>
            <w:tcBorders>
              <w:top w:val="single" w:sz="4" w:space="0" w:color="000000"/>
              <w:left w:val="single" w:sz="4" w:space="0" w:color="000000"/>
              <w:bottom w:val="single" w:sz="4" w:space="0" w:color="000000"/>
            </w:tcBorders>
            <w:shd w:val="clear" w:color="auto" w:fill="FFFFFF"/>
          </w:tcPr>
          <w:p w14:paraId="228541D7" w14:textId="77777777" w:rsidR="00D65EAD" w:rsidRPr="00761F77" w:rsidRDefault="00FF2796" w:rsidP="00991241">
            <w:pPr>
              <w:spacing w:after="160" w:line="360" w:lineRule="auto"/>
              <w:rPr>
                <w:rFonts w:ascii="Times New Roman" w:hAnsi="Times New Roman" w:cs="Times New Roman"/>
              </w:rPr>
            </w:pPr>
            <w:r w:rsidRPr="00761F77">
              <w:rPr>
                <w:rFonts w:ascii="Times New Roman" w:eastAsia="Times New Roman" w:hAnsi="Times New Roman" w:cs="Times New Roman"/>
                <w:bCs/>
                <w:color w:val="000000"/>
                <w:sz w:val="26"/>
                <w:szCs w:val="26"/>
              </w:rPr>
              <w:t>Trương Thành Nam</w:t>
            </w:r>
          </w:p>
        </w:tc>
        <w:tc>
          <w:tcPr>
            <w:tcW w:w="2070" w:type="dxa"/>
            <w:tcBorders>
              <w:top w:val="single" w:sz="4" w:space="0" w:color="000000"/>
              <w:left w:val="single" w:sz="4" w:space="0" w:color="000000"/>
              <w:bottom w:val="single" w:sz="4" w:space="0" w:color="000000"/>
            </w:tcBorders>
            <w:shd w:val="clear" w:color="auto" w:fill="FFFFFF"/>
          </w:tcPr>
          <w:p w14:paraId="6D3BAB32" w14:textId="77777777" w:rsidR="00D65EAD" w:rsidRPr="00761F77" w:rsidRDefault="00D65EAD" w:rsidP="00991241">
            <w:pPr>
              <w:spacing w:line="360" w:lineRule="auto"/>
              <w:rPr>
                <w:rFonts w:ascii="Times New Roman" w:hAnsi="Times New Roman" w:cs="Times New Roman"/>
              </w:rPr>
            </w:pPr>
            <w:r w:rsidRPr="00761F77">
              <w:rPr>
                <w:rFonts w:ascii="Times New Roman" w:eastAsia="Times New Roman" w:hAnsi="Times New Roman" w:cs="Times New Roman"/>
                <w:color w:val="000000"/>
                <w:sz w:val="26"/>
                <w:szCs w:val="26"/>
              </w:rPr>
              <w:t>Scrum Master</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Pr>
          <w:p w14:paraId="2523920E" w14:textId="77777777" w:rsidR="00D65EAD" w:rsidRPr="00761F77" w:rsidRDefault="00FF2796" w:rsidP="00991241">
            <w:pPr>
              <w:spacing w:line="360" w:lineRule="auto"/>
              <w:rPr>
                <w:rFonts w:ascii="Times New Roman" w:hAnsi="Times New Roman" w:cs="Times New Roman"/>
              </w:rPr>
            </w:pPr>
            <w:r w:rsidRPr="00761F77">
              <w:rPr>
                <w:rFonts w:ascii="Times New Roman" w:eastAsia="Times New Roman" w:hAnsi="Times New Roman" w:cs="Times New Roman"/>
                <w:color w:val="000000"/>
                <w:sz w:val="26"/>
                <w:szCs w:val="26"/>
              </w:rPr>
              <w:t>25.000</w:t>
            </w:r>
          </w:p>
        </w:tc>
      </w:tr>
      <w:tr w:rsidR="00D65EAD" w:rsidRPr="00761F77" w14:paraId="067B1608" w14:textId="77777777" w:rsidTr="00FF2796">
        <w:tc>
          <w:tcPr>
            <w:tcW w:w="3330" w:type="dxa"/>
            <w:tcBorders>
              <w:top w:val="single" w:sz="4" w:space="0" w:color="000000"/>
              <w:left w:val="single" w:sz="4" w:space="0" w:color="000000"/>
              <w:bottom w:val="single" w:sz="4" w:space="0" w:color="000000"/>
            </w:tcBorders>
            <w:shd w:val="clear" w:color="auto" w:fill="FFFFFF"/>
          </w:tcPr>
          <w:p w14:paraId="7D930C2F" w14:textId="77777777" w:rsidR="00D65EAD" w:rsidRPr="00761F77" w:rsidRDefault="00FF2796" w:rsidP="00991241">
            <w:pPr>
              <w:spacing w:line="360" w:lineRule="auto"/>
              <w:rPr>
                <w:rFonts w:ascii="Times New Roman" w:hAnsi="Times New Roman" w:cs="Times New Roman"/>
              </w:rPr>
            </w:pPr>
            <w:r w:rsidRPr="00761F77">
              <w:rPr>
                <w:rFonts w:ascii="Times New Roman" w:eastAsia="Times New Roman" w:hAnsi="Times New Roman" w:cs="Times New Roman"/>
                <w:color w:val="000000"/>
                <w:sz w:val="26"/>
                <w:szCs w:val="26"/>
              </w:rPr>
              <w:t>Nguyễn Lưu Vũ</w:t>
            </w:r>
          </w:p>
        </w:tc>
        <w:tc>
          <w:tcPr>
            <w:tcW w:w="2070" w:type="dxa"/>
            <w:tcBorders>
              <w:top w:val="single" w:sz="4" w:space="0" w:color="000000"/>
              <w:left w:val="single" w:sz="4" w:space="0" w:color="000000"/>
              <w:bottom w:val="single" w:sz="4" w:space="0" w:color="000000"/>
            </w:tcBorders>
            <w:shd w:val="clear" w:color="auto" w:fill="FFFFFF"/>
          </w:tcPr>
          <w:p w14:paraId="0D476FD2" w14:textId="77777777" w:rsidR="00D65EAD" w:rsidRPr="00761F77" w:rsidRDefault="00D65EAD" w:rsidP="00991241">
            <w:pPr>
              <w:spacing w:line="360" w:lineRule="auto"/>
              <w:rPr>
                <w:rFonts w:ascii="Times New Roman" w:hAnsi="Times New Roman" w:cs="Times New Roman"/>
              </w:rPr>
            </w:pPr>
            <w:r w:rsidRPr="00761F77">
              <w:rPr>
                <w:rFonts w:ascii="Times New Roman" w:eastAsia="Times New Roman" w:hAnsi="Times New Roman" w:cs="Times New Roman"/>
                <w:color w:val="000000"/>
                <w:sz w:val="26"/>
                <w:szCs w:val="26"/>
              </w:rPr>
              <w:t>Team Member</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Pr>
          <w:p w14:paraId="089991CD" w14:textId="77777777" w:rsidR="00D65EAD" w:rsidRPr="00761F77" w:rsidRDefault="00FF2796" w:rsidP="00991241">
            <w:pPr>
              <w:spacing w:line="360" w:lineRule="auto"/>
              <w:rPr>
                <w:rFonts w:ascii="Times New Roman" w:hAnsi="Times New Roman" w:cs="Times New Roman"/>
              </w:rPr>
            </w:pPr>
            <w:r w:rsidRPr="00761F77">
              <w:rPr>
                <w:rFonts w:ascii="Times New Roman" w:eastAsia="Times New Roman" w:hAnsi="Times New Roman" w:cs="Times New Roman"/>
                <w:color w:val="000000"/>
                <w:sz w:val="26"/>
                <w:szCs w:val="26"/>
              </w:rPr>
              <w:t>20.000</w:t>
            </w:r>
          </w:p>
        </w:tc>
      </w:tr>
      <w:tr w:rsidR="00D65EAD" w:rsidRPr="00761F77" w14:paraId="4F3CA2B1" w14:textId="77777777" w:rsidTr="00FF2796">
        <w:tc>
          <w:tcPr>
            <w:tcW w:w="3330" w:type="dxa"/>
            <w:tcBorders>
              <w:top w:val="single" w:sz="4" w:space="0" w:color="000000"/>
              <w:left w:val="single" w:sz="4" w:space="0" w:color="000000"/>
              <w:bottom w:val="single" w:sz="4" w:space="0" w:color="000000"/>
            </w:tcBorders>
            <w:shd w:val="clear" w:color="auto" w:fill="FFFFFF"/>
          </w:tcPr>
          <w:p w14:paraId="3B08D8FE" w14:textId="77777777" w:rsidR="00D65EAD" w:rsidRPr="00761F77" w:rsidRDefault="00FF2796" w:rsidP="00991241">
            <w:pPr>
              <w:spacing w:line="360" w:lineRule="auto"/>
              <w:rPr>
                <w:rFonts w:ascii="Times New Roman" w:hAnsi="Times New Roman" w:cs="Times New Roman"/>
              </w:rPr>
            </w:pPr>
            <w:r w:rsidRPr="00761F77">
              <w:rPr>
                <w:rFonts w:ascii="Times New Roman" w:eastAsia="Times New Roman" w:hAnsi="Times New Roman" w:cs="Times New Roman"/>
                <w:color w:val="000000"/>
                <w:sz w:val="26"/>
                <w:szCs w:val="26"/>
              </w:rPr>
              <w:t>Huỳnh Ngọc Minh Trí</w:t>
            </w:r>
          </w:p>
        </w:tc>
        <w:tc>
          <w:tcPr>
            <w:tcW w:w="2070" w:type="dxa"/>
            <w:tcBorders>
              <w:top w:val="single" w:sz="4" w:space="0" w:color="000000"/>
              <w:left w:val="single" w:sz="4" w:space="0" w:color="000000"/>
              <w:bottom w:val="single" w:sz="4" w:space="0" w:color="000000"/>
            </w:tcBorders>
            <w:shd w:val="clear" w:color="auto" w:fill="FFFFFF"/>
          </w:tcPr>
          <w:p w14:paraId="5D7968EE" w14:textId="77777777" w:rsidR="00D65EAD" w:rsidRPr="00761F77" w:rsidRDefault="00D65EAD" w:rsidP="00991241">
            <w:pPr>
              <w:spacing w:line="360" w:lineRule="auto"/>
              <w:rPr>
                <w:rFonts w:ascii="Times New Roman" w:hAnsi="Times New Roman" w:cs="Times New Roman"/>
              </w:rPr>
            </w:pPr>
            <w:r w:rsidRPr="00761F77">
              <w:rPr>
                <w:rFonts w:ascii="Times New Roman" w:eastAsia="Times New Roman" w:hAnsi="Times New Roman" w:cs="Times New Roman"/>
                <w:color w:val="000000"/>
                <w:sz w:val="26"/>
                <w:szCs w:val="26"/>
              </w:rPr>
              <w:t>Team Member</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Pr>
          <w:p w14:paraId="15BB5871" w14:textId="77777777" w:rsidR="00D65EAD" w:rsidRPr="00761F77" w:rsidRDefault="00FF2796" w:rsidP="00991241">
            <w:pPr>
              <w:spacing w:line="360" w:lineRule="auto"/>
              <w:rPr>
                <w:rFonts w:ascii="Times New Roman" w:hAnsi="Times New Roman" w:cs="Times New Roman"/>
              </w:rPr>
            </w:pPr>
            <w:r w:rsidRPr="00761F77">
              <w:rPr>
                <w:rFonts w:ascii="Times New Roman" w:eastAsia="Times New Roman" w:hAnsi="Times New Roman" w:cs="Times New Roman"/>
                <w:color w:val="000000"/>
                <w:sz w:val="26"/>
                <w:szCs w:val="26"/>
              </w:rPr>
              <w:t>20.000</w:t>
            </w:r>
          </w:p>
        </w:tc>
      </w:tr>
      <w:tr w:rsidR="00D65EAD" w:rsidRPr="00761F77" w14:paraId="41D67B22" w14:textId="77777777" w:rsidTr="00FF2796">
        <w:trPr>
          <w:trHeight w:val="280"/>
        </w:trPr>
        <w:tc>
          <w:tcPr>
            <w:tcW w:w="3330" w:type="dxa"/>
            <w:tcBorders>
              <w:top w:val="single" w:sz="4" w:space="0" w:color="000000"/>
              <w:left w:val="single" w:sz="4" w:space="0" w:color="000000"/>
              <w:bottom w:val="single" w:sz="4" w:space="0" w:color="000000"/>
            </w:tcBorders>
            <w:shd w:val="clear" w:color="auto" w:fill="FFFFFF"/>
          </w:tcPr>
          <w:p w14:paraId="643A509E" w14:textId="77777777" w:rsidR="00D65EAD" w:rsidRPr="00761F77" w:rsidRDefault="00FF2796" w:rsidP="00991241">
            <w:pPr>
              <w:spacing w:line="360" w:lineRule="auto"/>
              <w:rPr>
                <w:rFonts w:ascii="Times New Roman" w:hAnsi="Times New Roman" w:cs="Times New Roman"/>
              </w:rPr>
            </w:pPr>
            <w:r w:rsidRPr="00761F77">
              <w:rPr>
                <w:rFonts w:ascii="Times New Roman" w:eastAsia="Times New Roman" w:hAnsi="Times New Roman" w:cs="Times New Roman"/>
                <w:color w:val="000000"/>
                <w:sz w:val="26"/>
                <w:szCs w:val="26"/>
              </w:rPr>
              <w:t>Trương Phương Tường Vy</w:t>
            </w:r>
          </w:p>
        </w:tc>
        <w:tc>
          <w:tcPr>
            <w:tcW w:w="2070" w:type="dxa"/>
            <w:tcBorders>
              <w:top w:val="single" w:sz="4" w:space="0" w:color="000000"/>
              <w:left w:val="single" w:sz="4" w:space="0" w:color="000000"/>
              <w:bottom w:val="single" w:sz="4" w:space="0" w:color="000000"/>
            </w:tcBorders>
            <w:shd w:val="clear" w:color="auto" w:fill="FFFFFF"/>
          </w:tcPr>
          <w:p w14:paraId="2C33A1F4" w14:textId="77777777" w:rsidR="00D65EAD" w:rsidRPr="00761F77" w:rsidRDefault="00D65EAD" w:rsidP="00991241">
            <w:pPr>
              <w:spacing w:line="360" w:lineRule="auto"/>
              <w:rPr>
                <w:rFonts w:ascii="Times New Roman" w:hAnsi="Times New Roman" w:cs="Times New Roman"/>
              </w:rPr>
            </w:pPr>
            <w:r w:rsidRPr="00761F77">
              <w:rPr>
                <w:rFonts w:ascii="Times New Roman" w:eastAsia="Times New Roman" w:hAnsi="Times New Roman" w:cs="Times New Roman"/>
                <w:color w:val="000000"/>
                <w:sz w:val="26"/>
                <w:szCs w:val="26"/>
              </w:rPr>
              <w:t>Product Owner</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Pr>
          <w:p w14:paraId="53D8DE56" w14:textId="77777777" w:rsidR="00D65EAD" w:rsidRPr="00761F77" w:rsidRDefault="00FF2796" w:rsidP="00991241">
            <w:pPr>
              <w:spacing w:line="360" w:lineRule="auto"/>
              <w:rPr>
                <w:rFonts w:ascii="Times New Roman" w:hAnsi="Times New Roman" w:cs="Times New Roman"/>
              </w:rPr>
            </w:pPr>
            <w:r w:rsidRPr="00761F77">
              <w:rPr>
                <w:rFonts w:ascii="Times New Roman" w:eastAsia="Times New Roman" w:hAnsi="Times New Roman" w:cs="Times New Roman"/>
                <w:color w:val="000000"/>
                <w:sz w:val="26"/>
                <w:szCs w:val="26"/>
              </w:rPr>
              <w:t>20.000</w:t>
            </w:r>
          </w:p>
        </w:tc>
      </w:tr>
    </w:tbl>
    <w:p w14:paraId="3719006A" w14:textId="77777777" w:rsidR="00D65EAD" w:rsidRPr="00761F77" w:rsidRDefault="00D65EAD" w:rsidP="00D65EAD">
      <w:pPr>
        <w:pStyle w:val="Heading3"/>
        <w:numPr>
          <w:ilvl w:val="2"/>
          <w:numId w:val="14"/>
        </w:numPr>
        <w:rPr>
          <w:rFonts w:cs="Times New Roman"/>
        </w:rPr>
      </w:pPr>
      <w:bookmarkStart w:id="46" w:name="_2jxsxqh"/>
      <w:bookmarkStart w:id="47" w:name="_Toc480824079"/>
      <w:bookmarkStart w:id="48" w:name="_Toc482369960"/>
      <w:bookmarkStart w:id="49" w:name="_Toc482369986"/>
      <w:bookmarkEnd w:id="46"/>
      <w:r w:rsidRPr="00761F77">
        <w:rPr>
          <w:rFonts w:cs="Times New Roman"/>
        </w:rPr>
        <w:t>T</w:t>
      </w:r>
      <w:bookmarkEnd w:id="47"/>
      <w:r w:rsidR="00FF2796" w:rsidRPr="00761F77">
        <w:rPr>
          <w:rFonts w:cs="Times New Roman"/>
        </w:rPr>
        <w:t>ổng dự toán</w:t>
      </w:r>
      <w:bookmarkEnd w:id="48"/>
      <w:bookmarkEnd w:id="49"/>
    </w:p>
    <w:tbl>
      <w:tblPr>
        <w:tblW w:w="0" w:type="auto"/>
        <w:tblInd w:w="5" w:type="dxa"/>
        <w:tblLayout w:type="fixed"/>
        <w:tblCellMar>
          <w:left w:w="0" w:type="dxa"/>
          <w:right w:w="0" w:type="dxa"/>
        </w:tblCellMar>
        <w:tblLook w:val="0000" w:firstRow="0" w:lastRow="0" w:firstColumn="0" w:lastColumn="0" w:noHBand="0" w:noVBand="0"/>
      </w:tblPr>
      <w:tblGrid>
        <w:gridCol w:w="1144"/>
        <w:gridCol w:w="3356"/>
        <w:gridCol w:w="1980"/>
        <w:gridCol w:w="1620"/>
      </w:tblGrid>
      <w:tr w:rsidR="00D65EAD" w:rsidRPr="00761F77" w14:paraId="5C79786B" w14:textId="77777777" w:rsidTr="00B90527">
        <w:trPr>
          <w:trHeight w:val="600"/>
        </w:trPr>
        <w:tc>
          <w:tcPr>
            <w:tcW w:w="1144" w:type="dxa"/>
            <w:tcBorders>
              <w:top w:val="single" w:sz="4" w:space="0" w:color="000000"/>
              <w:left w:val="single" w:sz="4" w:space="0" w:color="000000"/>
              <w:bottom w:val="single" w:sz="4" w:space="0" w:color="000000"/>
            </w:tcBorders>
            <w:shd w:val="clear" w:color="auto" w:fill="FFFFFF" w:themeFill="background1"/>
          </w:tcPr>
          <w:p w14:paraId="5531B6E0" w14:textId="77777777" w:rsidR="00D65EAD" w:rsidRPr="00761F77" w:rsidRDefault="00FF2796" w:rsidP="00991241">
            <w:pPr>
              <w:jc w:val="center"/>
              <w:rPr>
                <w:rFonts w:ascii="Times New Roman" w:hAnsi="Times New Roman" w:cs="Times New Roman"/>
              </w:rPr>
            </w:pPr>
            <w:r w:rsidRPr="00761F77">
              <w:rPr>
                <w:rFonts w:ascii="Times New Roman" w:eastAsia="Times New Roman" w:hAnsi="Times New Roman" w:cs="Times New Roman"/>
                <w:b/>
                <w:color w:val="000000"/>
                <w:sz w:val="26"/>
                <w:szCs w:val="26"/>
              </w:rPr>
              <w:t>STT</w:t>
            </w:r>
            <w:r w:rsidR="00D65EAD" w:rsidRPr="00761F77">
              <w:rPr>
                <w:rFonts w:ascii="Times New Roman" w:eastAsia="Times New Roman" w:hAnsi="Times New Roman" w:cs="Times New Roman"/>
                <w:b/>
                <w:color w:val="000000"/>
                <w:sz w:val="26"/>
                <w:szCs w:val="26"/>
              </w:rPr>
              <w:t xml:space="preserve"> </w:t>
            </w:r>
          </w:p>
        </w:tc>
        <w:tc>
          <w:tcPr>
            <w:tcW w:w="3356" w:type="dxa"/>
            <w:tcBorders>
              <w:top w:val="single" w:sz="4" w:space="0" w:color="000000"/>
              <w:left w:val="single" w:sz="4" w:space="0" w:color="000000"/>
              <w:bottom w:val="single" w:sz="4" w:space="0" w:color="000000"/>
            </w:tcBorders>
            <w:shd w:val="clear" w:color="auto" w:fill="FFFFFF" w:themeFill="background1"/>
          </w:tcPr>
          <w:p w14:paraId="6F419D71" w14:textId="19EB7C9E" w:rsidR="00D65EAD" w:rsidRPr="00761F77" w:rsidRDefault="0075486D" w:rsidP="00991241">
            <w:pPr>
              <w:jc w:val="center"/>
              <w:rPr>
                <w:rFonts w:ascii="Times New Roman" w:hAnsi="Times New Roman" w:cs="Times New Roman"/>
              </w:rPr>
            </w:pPr>
            <w:r w:rsidRPr="00761F77">
              <w:rPr>
                <w:rFonts w:ascii="Times New Roman" w:eastAsia="Times New Roman" w:hAnsi="Times New Roman" w:cs="Times New Roman"/>
                <w:b/>
                <w:color w:val="000000"/>
                <w:sz w:val="26"/>
                <w:szCs w:val="26"/>
              </w:rPr>
              <w:t>Tiêu chí</w:t>
            </w:r>
          </w:p>
        </w:tc>
        <w:tc>
          <w:tcPr>
            <w:tcW w:w="1980" w:type="dxa"/>
            <w:tcBorders>
              <w:top w:val="single" w:sz="4" w:space="0" w:color="000000"/>
              <w:left w:val="single" w:sz="4" w:space="0" w:color="000000"/>
              <w:bottom w:val="single" w:sz="4" w:space="0" w:color="000000"/>
            </w:tcBorders>
            <w:shd w:val="clear" w:color="auto" w:fill="FFFFFF" w:themeFill="background1"/>
          </w:tcPr>
          <w:p w14:paraId="4341F1BC" w14:textId="791BDA01" w:rsidR="00D65EAD" w:rsidRPr="00761F77" w:rsidRDefault="0075486D" w:rsidP="0075486D">
            <w:pPr>
              <w:rPr>
                <w:rFonts w:ascii="Times New Roman" w:hAnsi="Times New Roman" w:cs="Times New Roman"/>
              </w:rPr>
            </w:pPr>
            <w:r w:rsidRPr="00761F77">
              <w:rPr>
                <w:rFonts w:ascii="Times New Roman" w:eastAsia="Times New Roman" w:hAnsi="Times New Roman" w:cs="Times New Roman"/>
                <w:b/>
                <w:color w:val="000000"/>
                <w:sz w:val="26"/>
                <w:szCs w:val="26"/>
              </w:rPr>
              <w:t>Chi phí</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E39289" w14:textId="093C2BFD" w:rsidR="00D65EAD" w:rsidRPr="00761F77" w:rsidRDefault="0075486D" w:rsidP="00991241">
            <w:pPr>
              <w:jc w:val="center"/>
              <w:rPr>
                <w:rFonts w:ascii="Times New Roman" w:hAnsi="Times New Roman" w:cs="Times New Roman"/>
              </w:rPr>
            </w:pPr>
            <w:r w:rsidRPr="00761F77">
              <w:rPr>
                <w:rFonts w:ascii="Times New Roman" w:eastAsia="Times New Roman" w:hAnsi="Times New Roman" w:cs="Times New Roman"/>
                <w:b/>
                <w:color w:val="000000"/>
                <w:sz w:val="26"/>
                <w:szCs w:val="26"/>
              </w:rPr>
              <w:t>Tổng</w:t>
            </w:r>
          </w:p>
        </w:tc>
      </w:tr>
      <w:tr w:rsidR="00D65EAD" w:rsidRPr="00761F77" w14:paraId="4121D56E" w14:textId="77777777" w:rsidTr="0075486D">
        <w:tc>
          <w:tcPr>
            <w:tcW w:w="1144" w:type="dxa"/>
            <w:tcBorders>
              <w:left w:val="single" w:sz="4" w:space="0" w:color="000000"/>
              <w:bottom w:val="single" w:sz="4" w:space="0" w:color="000000"/>
            </w:tcBorders>
            <w:shd w:val="clear" w:color="auto" w:fill="auto"/>
          </w:tcPr>
          <w:p w14:paraId="3B0D9B3B"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1</w:t>
            </w:r>
          </w:p>
        </w:tc>
        <w:tc>
          <w:tcPr>
            <w:tcW w:w="3356" w:type="dxa"/>
            <w:tcBorders>
              <w:left w:val="single" w:sz="4" w:space="0" w:color="000000"/>
              <w:bottom w:val="single" w:sz="4" w:space="0" w:color="000000"/>
            </w:tcBorders>
            <w:shd w:val="clear" w:color="auto" w:fill="auto"/>
          </w:tcPr>
          <w:p w14:paraId="1408F1AA" w14:textId="44C7DD88" w:rsidR="00D65EAD" w:rsidRPr="00761F77" w:rsidRDefault="0075486D" w:rsidP="00991241">
            <w:pPr>
              <w:rPr>
                <w:rFonts w:ascii="Times New Roman" w:hAnsi="Times New Roman" w:cs="Times New Roman"/>
              </w:rPr>
            </w:pPr>
            <w:r w:rsidRPr="00761F77">
              <w:rPr>
                <w:rFonts w:ascii="Times New Roman" w:eastAsia="Times New Roman" w:hAnsi="Times New Roman" w:cs="Times New Roman"/>
                <w:color w:val="000000"/>
                <w:sz w:val="26"/>
                <w:szCs w:val="26"/>
              </w:rPr>
              <w:t>Giờ làm việc</w:t>
            </w:r>
          </w:p>
        </w:tc>
        <w:tc>
          <w:tcPr>
            <w:tcW w:w="1980" w:type="dxa"/>
            <w:tcBorders>
              <w:left w:val="single" w:sz="4" w:space="0" w:color="000000"/>
              <w:bottom w:val="single" w:sz="4" w:space="0" w:color="000000"/>
            </w:tcBorders>
            <w:shd w:val="clear" w:color="auto" w:fill="auto"/>
          </w:tcPr>
          <w:p w14:paraId="362BC852" w14:textId="179D89B0" w:rsidR="00D65EAD" w:rsidRPr="00761F77" w:rsidRDefault="0075486D"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20.000</w:t>
            </w:r>
          </w:p>
        </w:tc>
        <w:tc>
          <w:tcPr>
            <w:tcW w:w="1620" w:type="dxa"/>
            <w:tcBorders>
              <w:left w:val="single" w:sz="4" w:space="0" w:color="000000"/>
              <w:bottom w:val="single" w:sz="4" w:space="0" w:color="000000"/>
              <w:right w:val="single" w:sz="4" w:space="0" w:color="000000"/>
            </w:tcBorders>
            <w:shd w:val="clear" w:color="auto" w:fill="auto"/>
          </w:tcPr>
          <w:p w14:paraId="48B0C928" w14:textId="77777777" w:rsidR="00D65EAD" w:rsidRPr="00761F77" w:rsidRDefault="00D65EAD" w:rsidP="00991241">
            <w:pPr>
              <w:snapToGrid w:val="0"/>
              <w:jc w:val="center"/>
              <w:rPr>
                <w:rFonts w:ascii="Times New Roman" w:hAnsi="Times New Roman" w:cs="Times New Roman"/>
              </w:rPr>
            </w:pPr>
          </w:p>
        </w:tc>
      </w:tr>
      <w:tr w:rsidR="00D65EAD" w:rsidRPr="00761F77" w14:paraId="2381F5E0" w14:textId="77777777" w:rsidTr="0075486D">
        <w:tc>
          <w:tcPr>
            <w:tcW w:w="1144" w:type="dxa"/>
            <w:tcBorders>
              <w:left w:val="single" w:sz="4" w:space="0" w:color="000000"/>
              <w:bottom w:val="single" w:sz="4" w:space="0" w:color="000000"/>
            </w:tcBorders>
            <w:shd w:val="clear" w:color="auto" w:fill="auto"/>
          </w:tcPr>
          <w:p w14:paraId="4A05A4E4"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2</w:t>
            </w:r>
          </w:p>
        </w:tc>
        <w:tc>
          <w:tcPr>
            <w:tcW w:w="3356" w:type="dxa"/>
            <w:tcBorders>
              <w:left w:val="single" w:sz="4" w:space="0" w:color="000000"/>
              <w:bottom w:val="single" w:sz="4" w:space="0" w:color="000000"/>
            </w:tcBorders>
            <w:shd w:val="clear" w:color="auto" w:fill="auto"/>
          </w:tcPr>
          <w:p w14:paraId="5593A70D" w14:textId="19299059" w:rsidR="00D65EAD" w:rsidRPr="00761F77" w:rsidRDefault="0075486D" w:rsidP="00991241">
            <w:pPr>
              <w:rPr>
                <w:rFonts w:ascii="Times New Roman" w:hAnsi="Times New Roman" w:cs="Times New Roman"/>
              </w:rPr>
            </w:pPr>
            <w:r w:rsidRPr="00761F77">
              <w:rPr>
                <w:rFonts w:ascii="Times New Roman" w:eastAsia="Times New Roman" w:hAnsi="Times New Roman" w:cs="Times New Roman"/>
                <w:color w:val="000000"/>
                <w:sz w:val="26"/>
                <w:szCs w:val="26"/>
              </w:rPr>
              <w:t>Hỗ trợ đi lại</w:t>
            </w:r>
          </w:p>
        </w:tc>
        <w:tc>
          <w:tcPr>
            <w:tcW w:w="1980" w:type="dxa"/>
            <w:tcBorders>
              <w:left w:val="single" w:sz="4" w:space="0" w:color="000000"/>
              <w:bottom w:val="single" w:sz="4" w:space="0" w:color="000000"/>
            </w:tcBorders>
            <w:shd w:val="clear" w:color="auto" w:fill="auto"/>
          </w:tcPr>
          <w:p w14:paraId="1C7C90F7" w14:textId="168B172B" w:rsidR="00D65EAD" w:rsidRPr="00761F77" w:rsidRDefault="0075486D"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3</w:t>
            </w:r>
            <w:r w:rsidR="00D65EAD" w:rsidRPr="00761F77">
              <w:rPr>
                <w:rFonts w:ascii="Times New Roman" w:eastAsia="Times New Roman" w:hAnsi="Times New Roman" w:cs="Times New Roman"/>
                <w:color w:val="000000"/>
                <w:sz w:val="26"/>
                <w:szCs w:val="26"/>
              </w:rPr>
              <w:t>0</w:t>
            </w:r>
            <w:r w:rsidRPr="00761F77">
              <w:rPr>
                <w:rFonts w:ascii="Times New Roman" w:eastAsia="Times New Roman" w:hAnsi="Times New Roman" w:cs="Times New Roman"/>
                <w:color w:val="000000"/>
                <w:sz w:val="26"/>
                <w:szCs w:val="26"/>
              </w:rPr>
              <w:t>.000</w:t>
            </w:r>
          </w:p>
        </w:tc>
        <w:tc>
          <w:tcPr>
            <w:tcW w:w="1620" w:type="dxa"/>
            <w:tcBorders>
              <w:left w:val="single" w:sz="4" w:space="0" w:color="000000"/>
              <w:bottom w:val="single" w:sz="4" w:space="0" w:color="000000"/>
              <w:right w:val="single" w:sz="4" w:space="0" w:color="000000"/>
            </w:tcBorders>
            <w:shd w:val="clear" w:color="auto" w:fill="auto"/>
          </w:tcPr>
          <w:p w14:paraId="71D21524" w14:textId="77777777" w:rsidR="00D65EAD" w:rsidRPr="00761F77" w:rsidRDefault="00D65EAD" w:rsidP="00991241">
            <w:pPr>
              <w:snapToGrid w:val="0"/>
              <w:jc w:val="center"/>
              <w:rPr>
                <w:rFonts w:ascii="Times New Roman" w:hAnsi="Times New Roman" w:cs="Times New Roman"/>
              </w:rPr>
            </w:pPr>
          </w:p>
        </w:tc>
      </w:tr>
      <w:tr w:rsidR="00D65EAD" w:rsidRPr="00761F77" w14:paraId="56D04905" w14:textId="77777777" w:rsidTr="0075486D">
        <w:tc>
          <w:tcPr>
            <w:tcW w:w="1144" w:type="dxa"/>
            <w:tcBorders>
              <w:left w:val="single" w:sz="4" w:space="0" w:color="000000"/>
              <w:bottom w:val="single" w:sz="4" w:space="0" w:color="000000"/>
            </w:tcBorders>
            <w:shd w:val="clear" w:color="auto" w:fill="auto"/>
          </w:tcPr>
          <w:p w14:paraId="4BC24626"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3</w:t>
            </w:r>
          </w:p>
        </w:tc>
        <w:tc>
          <w:tcPr>
            <w:tcW w:w="3356" w:type="dxa"/>
            <w:tcBorders>
              <w:left w:val="single" w:sz="4" w:space="0" w:color="000000"/>
              <w:bottom w:val="single" w:sz="4" w:space="0" w:color="000000"/>
            </w:tcBorders>
            <w:shd w:val="clear" w:color="auto" w:fill="auto"/>
          </w:tcPr>
          <w:p w14:paraId="770A0D59" w14:textId="6E4757CC" w:rsidR="00D65EAD" w:rsidRPr="00761F77" w:rsidRDefault="0075486D" w:rsidP="00991241">
            <w:pPr>
              <w:rPr>
                <w:rFonts w:ascii="Times New Roman" w:hAnsi="Times New Roman" w:cs="Times New Roman"/>
              </w:rPr>
            </w:pPr>
            <w:r w:rsidRPr="00761F77">
              <w:rPr>
                <w:rFonts w:ascii="Times New Roman" w:eastAsia="Times New Roman" w:hAnsi="Times New Roman" w:cs="Times New Roman"/>
                <w:color w:val="000000"/>
                <w:sz w:val="26"/>
                <w:szCs w:val="26"/>
              </w:rPr>
              <w:t>Hỗ trợ ăn trưa</w:t>
            </w:r>
          </w:p>
        </w:tc>
        <w:tc>
          <w:tcPr>
            <w:tcW w:w="1980" w:type="dxa"/>
            <w:tcBorders>
              <w:left w:val="single" w:sz="4" w:space="0" w:color="000000"/>
              <w:bottom w:val="single" w:sz="4" w:space="0" w:color="000000"/>
            </w:tcBorders>
            <w:shd w:val="clear" w:color="auto" w:fill="auto"/>
          </w:tcPr>
          <w:p w14:paraId="57AEFE99" w14:textId="4BB36313" w:rsidR="00D65EAD" w:rsidRPr="00761F77" w:rsidRDefault="0075486D"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10.000</w:t>
            </w:r>
          </w:p>
        </w:tc>
        <w:tc>
          <w:tcPr>
            <w:tcW w:w="1620" w:type="dxa"/>
            <w:tcBorders>
              <w:left w:val="single" w:sz="4" w:space="0" w:color="000000"/>
              <w:bottom w:val="single" w:sz="4" w:space="0" w:color="000000"/>
              <w:right w:val="single" w:sz="4" w:space="0" w:color="000000"/>
            </w:tcBorders>
            <w:shd w:val="clear" w:color="auto" w:fill="auto"/>
          </w:tcPr>
          <w:p w14:paraId="6F6A29BE" w14:textId="77777777" w:rsidR="00D65EAD" w:rsidRPr="00761F77" w:rsidRDefault="00D65EAD" w:rsidP="00991241">
            <w:pPr>
              <w:snapToGrid w:val="0"/>
              <w:jc w:val="center"/>
              <w:rPr>
                <w:rFonts w:ascii="Times New Roman" w:hAnsi="Times New Roman" w:cs="Times New Roman"/>
              </w:rPr>
            </w:pPr>
          </w:p>
        </w:tc>
      </w:tr>
      <w:tr w:rsidR="00D65EAD" w:rsidRPr="00761F77" w14:paraId="7DD5D22C" w14:textId="77777777" w:rsidTr="0075486D">
        <w:tc>
          <w:tcPr>
            <w:tcW w:w="1144" w:type="dxa"/>
            <w:tcBorders>
              <w:left w:val="single" w:sz="4" w:space="0" w:color="000000"/>
              <w:bottom w:val="single" w:sz="4" w:space="0" w:color="000000"/>
            </w:tcBorders>
            <w:shd w:val="clear" w:color="auto" w:fill="auto"/>
          </w:tcPr>
          <w:p w14:paraId="0F8E2D58"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4</w:t>
            </w:r>
          </w:p>
        </w:tc>
        <w:tc>
          <w:tcPr>
            <w:tcW w:w="3356" w:type="dxa"/>
            <w:tcBorders>
              <w:left w:val="single" w:sz="4" w:space="0" w:color="000000"/>
              <w:bottom w:val="single" w:sz="4" w:space="0" w:color="000000"/>
            </w:tcBorders>
            <w:shd w:val="clear" w:color="auto" w:fill="auto"/>
          </w:tcPr>
          <w:p w14:paraId="5C6E4B5B" w14:textId="02DB95D4" w:rsidR="00D65EAD" w:rsidRPr="00761F77" w:rsidRDefault="0075486D" w:rsidP="00991241">
            <w:pPr>
              <w:rPr>
                <w:rFonts w:ascii="Times New Roman" w:hAnsi="Times New Roman" w:cs="Times New Roman"/>
              </w:rPr>
            </w:pPr>
            <w:r w:rsidRPr="00761F77">
              <w:rPr>
                <w:rFonts w:ascii="Times New Roman" w:eastAsia="Times New Roman" w:hAnsi="Times New Roman" w:cs="Times New Roman"/>
                <w:color w:val="000000"/>
                <w:sz w:val="26"/>
                <w:szCs w:val="26"/>
              </w:rPr>
              <w:t>Hao phí máy tính</w:t>
            </w:r>
          </w:p>
        </w:tc>
        <w:tc>
          <w:tcPr>
            <w:tcW w:w="1980" w:type="dxa"/>
            <w:tcBorders>
              <w:left w:val="single" w:sz="4" w:space="0" w:color="000000"/>
              <w:bottom w:val="single" w:sz="4" w:space="0" w:color="000000"/>
            </w:tcBorders>
            <w:shd w:val="clear" w:color="auto" w:fill="auto"/>
          </w:tcPr>
          <w:p w14:paraId="0E4DB95A" w14:textId="292B6A86" w:rsidR="00D65EAD" w:rsidRPr="00761F77" w:rsidRDefault="0075486D"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4.000.000</w:t>
            </w:r>
          </w:p>
        </w:tc>
        <w:tc>
          <w:tcPr>
            <w:tcW w:w="1620" w:type="dxa"/>
            <w:tcBorders>
              <w:left w:val="single" w:sz="4" w:space="0" w:color="000000"/>
              <w:bottom w:val="single" w:sz="4" w:space="0" w:color="000000"/>
              <w:right w:val="single" w:sz="4" w:space="0" w:color="000000"/>
            </w:tcBorders>
            <w:shd w:val="clear" w:color="auto" w:fill="auto"/>
          </w:tcPr>
          <w:p w14:paraId="56CC7C9F" w14:textId="77777777" w:rsidR="00D65EAD" w:rsidRPr="00761F77" w:rsidRDefault="00D65EAD" w:rsidP="00991241">
            <w:pPr>
              <w:snapToGrid w:val="0"/>
              <w:jc w:val="center"/>
              <w:rPr>
                <w:rFonts w:ascii="Times New Roman" w:hAnsi="Times New Roman" w:cs="Times New Roman"/>
              </w:rPr>
            </w:pPr>
          </w:p>
        </w:tc>
      </w:tr>
      <w:tr w:rsidR="00D65EAD" w:rsidRPr="00761F77" w14:paraId="3014ADDC" w14:textId="77777777" w:rsidTr="0075486D">
        <w:tc>
          <w:tcPr>
            <w:tcW w:w="6480" w:type="dxa"/>
            <w:gridSpan w:val="3"/>
            <w:tcBorders>
              <w:left w:val="single" w:sz="4" w:space="0" w:color="000000"/>
              <w:bottom w:val="single" w:sz="4" w:space="0" w:color="000000"/>
            </w:tcBorders>
            <w:shd w:val="clear" w:color="auto" w:fill="auto"/>
          </w:tcPr>
          <w:p w14:paraId="0EECF034" w14:textId="77777777" w:rsidR="00D65EAD" w:rsidRPr="00761F77" w:rsidRDefault="00D65EAD" w:rsidP="00991241">
            <w:pPr>
              <w:snapToGrid w:val="0"/>
              <w:rPr>
                <w:rFonts w:ascii="Times New Roman" w:eastAsia="Times New Roman" w:hAnsi="Times New Roman" w:cs="Times New Roman"/>
                <w:sz w:val="26"/>
                <w:szCs w:val="26"/>
              </w:rPr>
            </w:pPr>
          </w:p>
        </w:tc>
        <w:tc>
          <w:tcPr>
            <w:tcW w:w="1620" w:type="dxa"/>
            <w:tcBorders>
              <w:left w:val="single" w:sz="4" w:space="0" w:color="000000"/>
              <w:bottom w:val="single" w:sz="4" w:space="0" w:color="000000"/>
              <w:right w:val="single" w:sz="4" w:space="0" w:color="000000"/>
            </w:tcBorders>
            <w:shd w:val="clear" w:color="auto" w:fill="auto"/>
          </w:tcPr>
          <w:p w14:paraId="32C7A514" w14:textId="77777777" w:rsidR="00D65EAD" w:rsidRPr="00761F77" w:rsidRDefault="00D65EAD" w:rsidP="00991241">
            <w:pPr>
              <w:snapToGrid w:val="0"/>
              <w:jc w:val="center"/>
              <w:rPr>
                <w:rFonts w:ascii="Times New Roman" w:eastAsia="Times New Roman" w:hAnsi="Times New Roman" w:cs="Times New Roman"/>
                <w:sz w:val="26"/>
                <w:szCs w:val="26"/>
              </w:rPr>
            </w:pPr>
          </w:p>
        </w:tc>
      </w:tr>
    </w:tbl>
    <w:p w14:paraId="245E903D" w14:textId="77777777" w:rsidR="00D65EAD" w:rsidRPr="00761F77" w:rsidRDefault="00D65EAD" w:rsidP="00D65EAD">
      <w:pPr>
        <w:rPr>
          <w:rFonts w:ascii="Times New Roman" w:eastAsia="Times New Roman" w:hAnsi="Times New Roman" w:cs="Times New Roman"/>
          <w:b/>
          <w:sz w:val="26"/>
          <w:szCs w:val="26"/>
        </w:rPr>
      </w:pPr>
    </w:p>
    <w:tbl>
      <w:tblPr>
        <w:tblW w:w="0" w:type="auto"/>
        <w:tblInd w:w="108" w:type="dxa"/>
        <w:tblLayout w:type="fixed"/>
        <w:tblLook w:val="0000" w:firstRow="0" w:lastRow="0" w:firstColumn="0" w:lastColumn="0" w:noHBand="0" w:noVBand="0"/>
      </w:tblPr>
      <w:tblGrid>
        <w:gridCol w:w="5986"/>
        <w:gridCol w:w="1797"/>
        <w:gridCol w:w="1856"/>
      </w:tblGrid>
      <w:tr w:rsidR="00D65EAD" w:rsidRPr="00761F77" w14:paraId="3FC85C46" w14:textId="77777777" w:rsidTr="00B90527">
        <w:trPr>
          <w:trHeight w:val="620"/>
        </w:trPr>
        <w:tc>
          <w:tcPr>
            <w:tcW w:w="5986" w:type="dxa"/>
            <w:tcBorders>
              <w:top w:val="single" w:sz="4" w:space="0" w:color="000000"/>
              <w:left w:val="single" w:sz="4" w:space="0" w:color="000000"/>
              <w:bottom w:val="single" w:sz="4" w:space="0" w:color="000000"/>
            </w:tcBorders>
            <w:shd w:val="clear" w:color="auto" w:fill="FFFFFF" w:themeFill="background1"/>
          </w:tcPr>
          <w:p w14:paraId="5AD03A4B" w14:textId="1E15FD91" w:rsidR="00D65EAD" w:rsidRPr="00761F77" w:rsidRDefault="0075486D"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Mô tả</w:t>
            </w:r>
          </w:p>
        </w:tc>
        <w:tc>
          <w:tcPr>
            <w:tcW w:w="1797" w:type="dxa"/>
            <w:tcBorders>
              <w:top w:val="single" w:sz="4" w:space="0" w:color="000000"/>
              <w:left w:val="single" w:sz="4" w:space="0" w:color="000000"/>
              <w:bottom w:val="single" w:sz="4" w:space="0" w:color="000000"/>
            </w:tcBorders>
            <w:shd w:val="clear" w:color="auto" w:fill="FFFFFF" w:themeFill="background1"/>
          </w:tcPr>
          <w:p w14:paraId="015929B0" w14:textId="43DC5A78" w:rsidR="00D65EAD" w:rsidRPr="00B90527" w:rsidRDefault="00B90527" w:rsidP="00991241">
            <w:pPr>
              <w:rPr>
                <w:rFonts w:ascii="Times New Roman" w:hAnsi="Times New Roman" w:cs="Times New Roman"/>
                <w:b/>
              </w:rPr>
            </w:pPr>
            <w:r w:rsidRPr="00B90527">
              <w:rPr>
                <w:rFonts w:ascii="Times New Roman" w:hAnsi="Times New Roman" w:cs="Times New Roman"/>
                <w:b/>
              </w:rPr>
              <w:t>Số lượng</w:t>
            </w:r>
          </w:p>
        </w:tc>
        <w:tc>
          <w:tcPr>
            <w:tcW w:w="18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A101A1" w14:textId="3CBE9662" w:rsidR="00D65EAD" w:rsidRPr="00761F77" w:rsidRDefault="0075486D"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Đơn vị</w:t>
            </w:r>
          </w:p>
        </w:tc>
      </w:tr>
      <w:tr w:rsidR="00D65EAD" w:rsidRPr="00761F77" w14:paraId="7099DBA6" w14:textId="77777777" w:rsidTr="00991241">
        <w:tc>
          <w:tcPr>
            <w:tcW w:w="5986" w:type="dxa"/>
            <w:tcBorders>
              <w:top w:val="single" w:sz="4" w:space="0" w:color="000000"/>
              <w:left w:val="single" w:sz="4" w:space="0" w:color="000000"/>
              <w:bottom w:val="single" w:sz="4" w:space="0" w:color="000000"/>
            </w:tcBorders>
            <w:shd w:val="clear" w:color="auto" w:fill="auto"/>
          </w:tcPr>
          <w:p w14:paraId="0488C61F" w14:textId="77777777" w:rsidR="00D65EAD" w:rsidRPr="00761F77" w:rsidRDefault="003F2E7F" w:rsidP="00991241">
            <w:pPr>
              <w:rPr>
                <w:rFonts w:ascii="Times New Roman" w:hAnsi="Times New Roman" w:cs="Times New Roman"/>
              </w:rPr>
            </w:pPr>
            <w:r w:rsidRPr="00761F77">
              <w:rPr>
                <w:rFonts w:ascii="Times New Roman" w:eastAsia="Times New Roman" w:hAnsi="Times New Roman" w:cs="Times New Roman"/>
                <w:color w:val="000000"/>
                <w:sz w:val="26"/>
                <w:szCs w:val="26"/>
              </w:rPr>
              <w:t>Số thành viên</w:t>
            </w:r>
          </w:p>
        </w:tc>
        <w:tc>
          <w:tcPr>
            <w:tcW w:w="1797" w:type="dxa"/>
            <w:tcBorders>
              <w:top w:val="single" w:sz="4" w:space="0" w:color="000000"/>
              <w:left w:val="single" w:sz="4" w:space="0" w:color="000000"/>
              <w:bottom w:val="single" w:sz="4" w:space="0" w:color="000000"/>
            </w:tcBorders>
            <w:shd w:val="clear" w:color="auto" w:fill="auto"/>
          </w:tcPr>
          <w:p w14:paraId="0E253AD4" w14:textId="77777777" w:rsidR="00D65EAD" w:rsidRPr="00761F77" w:rsidRDefault="003F2E7F" w:rsidP="00991241">
            <w:pPr>
              <w:rPr>
                <w:rFonts w:ascii="Times New Roman" w:hAnsi="Times New Roman" w:cs="Times New Roman"/>
              </w:rPr>
            </w:pPr>
            <w:r w:rsidRPr="00761F77">
              <w:rPr>
                <w:rFonts w:ascii="Times New Roman" w:eastAsia="Times New Roman" w:hAnsi="Times New Roman" w:cs="Times New Roman"/>
                <w:color w:val="000000"/>
                <w:sz w:val="26"/>
                <w:szCs w:val="26"/>
              </w:rPr>
              <w:t>4</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454E86E5" w14:textId="77777777" w:rsidR="00D65EAD" w:rsidRPr="00761F77" w:rsidRDefault="003F2E7F" w:rsidP="00991241">
            <w:pPr>
              <w:rPr>
                <w:rFonts w:ascii="Times New Roman" w:hAnsi="Times New Roman" w:cs="Times New Roman"/>
              </w:rPr>
            </w:pPr>
            <w:r w:rsidRPr="00761F77">
              <w:rPr>
                <w:rFonts w:ascii="Times New Roman" w:eastAsia="Times New Roman" w:hAnsi="Times New Roman" w:cs="Times New Roman"/>
                <w:color w:val="000000"/>
                <w:sz w:val="26"/>
                <w:szCs w:val="26"/>
              </w:rPr>
              <w:t>Người</w:t>
            </w:r>
          </w:p>
        </w:tc>
      </w:tr>
      <w:tr w:rsidR="00D65EAD" w:rsidRPr="00761F77" w14:paraId="2F849209" w14:textId="77777777" w:rsidTr="00991241">
        <w:tc>
          <w:tcPr>
            <w:tcW w:w="5986" w:type="dxa"/>
            <w:tcBorders>
              <w:top w:val="single" w:sz="4" w:space="0" w:color="000000"/>
              <w:left w:val="single" w:sz="4" w:space="0" w:color="000000"/>
              <w:bottom w:val="single" w:sz="4" w:space="0" w:color="000000"/>
            </w:tcBorders>
            <w:shd w:val="clear" w:color="auto" w:fill="auto"/>
          </w:tcPr>
          <w:p w14:paraId="598C750D" w14:textId="77777777" w:rsidR="00D65EAD" w:rsidRPr="00761F77" w:rsidRDefault="003F2E7F" w:rsidP="00991241">
            <w:pPr>
              <w:rPr>
                <w:rFonts w:ascii="Times New Roman" w:hAnsi="Times New Roman" w:cs="Times New Roman"/>
              </w:rPr>
            </w:pPr>
            <w:r w:rsidRPr="00761F77">
              <w:rPr>
                <w:rFonts w:ascii="Times New Roman" w:eastAsia="Times New Roman" w:hAnsi="Times New Roman" w:cs="Times New Roman"/>
                <w:color w:val="000000"/>
                <w:sz w:val="26"/>
                <w:szCs w:val="26"/>
              </w:rPr>
              <w:t>Số giờ làm việc mỗi ngày</w:t>
            </w:r>
          </w:p>
        </w:tc>
        <w:tc>
          <w:tcPr>
            <w:tcW w:w="1797" w:type="dxa"/>
            <w:tcBorders>
              <w:top w:val="single" w:sz="4" w:space="0" w:color="000000"/>
              <w:left w:val="single" w:sz="4" w:space="0" w:color="000000"/>
              <w:bottom w:val="single" w:sz="4" w:space="0" w:color="000000"/>
            </w:tcBorders>
            <w:shd w:val="clear" w:color="auto" w:fill="auto"/>
          </w:tcPr>
          <w:p w14:paraId="7C735666"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8</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6FC68FB9" w14:textId="77777777" w:rsidR="00D65EAD" w:rsidRPr="00761F77" w:rsidRDefault="003F2E7F" w:rsidP="00991241">
            <w:pPr>
              <w:rPr>
                <w:rFonts w:ascii="Times New Roman" w:hAnsi="Times New Roman" w:cs="Times New Roman"/>
              </w:rPr>
            </w:pPr>
            <w:r w:rsidRPr="00761F77">
              <w:rPr>
                <w:rFonts w:ascii="Times New Roman" w:eastAsia="Times New Roman" w:hAnsi="Times New Roman" w:cs="Times New Roman"/>
                <w:color w:val="000000"/>
                <w:sz w:val="26"/>
                <w:szCs w:val="26"/>
              </w:rPr>
              <w:t>Giờ</w:t>
            </w:r>
          </w:p>
        </w:tc>
      </w:tr>
      <w:tr w:rsidR="00D65EAD" w:rsidRPr="00761F77" w14:paraId="4CC77DBC" w14:textId="77777777" w:rsidTr="00991241">
        <w:tc>
          <w:tcPr>
            <w:tcW w:w="5986" w:type="dxa"/>
            <w:tcBorders>
              <w:top w:val="single" w:sz="4" w:space="0" w:color="000000"/>
              <w:left w:val="single" w:sz="4" w:space="0" w:color="000000"/>
              <w:bottom w:val="single" w:sz="4" w:space="0" w:color="000000"/>
            </w:tcBorders>
            <w:shd w:val="clear" w:color="auto" w:fill="auto"/>
          </w:tcPr>
          <w:p w14:paraId="0BE3376B" w14:textId="77777777" w:rsidR="00D65EAD" w:rsidRPr="00761F77" w:rsidRDefault="003F2E7F" w:rsidP="00991241">
            <w:pPr>
              <w:rPr>
                <w:rFonts w:ascii="Times New Roman" w:hAnsi="Times New Roman" w:cs="Times New Roman"/>
              </w:rPr>
            </w:pPr>
            <w:r w:rsidRPr="00761F77">
              <w:rPr>
                <w:rFonts w:ascii="Times New Roman" w:eastAsia="Times New Roman" w:hAnsi="Times New Roman" w:cs="Times New Roman"/>
                <w:color w:val="000000"/>
                <w:sz w:val="26"/>
                <w:szCs w:val="26"/>
              </w:rPr>
              <w:t>Chi phí mỗi giờ cho mỗi thành viên</w:t>
            </w:r>
          </w:p>
        </w:tc>
        <w:tc>
          <w:tcPr>
            <w:tcW w:w="1797" w:type="dxa"/>
            <w:tcBorders>
              <w:top w:val="single" w:sz="4" w:space="0" w:color="000000"/>
              <w:left w:val="single" w:sz="4" w:space="0" w:color="000000"/>
              <w:bottom w:val="single" w:sz="4" w:space="0" w:color="000000"/>
            </w:tcBorders>
            <w:shd w:val="clear" w:color="auto" w:fill="auto"/>
          </w:tcPr>
          <w:p w14:paraId="26D1B6AD" w14:textId="58DC627C" w:rsidR="00D65EAD" w:rsidRPr="00761F77" w:rsidRDefault="0075486D" w:rsidP="00991241">
            <w:pPr>
              <w:rPr>
                <w:rFonts w:ascii="Times New Roman" w:hAnsi="Times New Roman" w:cs="Times New Roman"/>
              </w:rPr>
            </w:pPr>
            <w:r w:rsidRPr="00761F77">
              <w:rPr>
                <w:rFonts w:ascii="Times New Roman" w:eastAsia="Times New Roman" w:hAnsi="Times New Roman" w:cs="Times New Roman"/>
                <w:color w:val="000000"/>
                <w:sz w:val="26"/>
                <w:szCs w:val="26"/>
              </w:rPr>
              <w:t>20.000</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5659C42B" w14:textId="028E4C07" w:rsidR="00D65EAD" w:rsidRPr="00761F77" w:rsidRDefault="0075486D" w:rsidP="00991241">
            <w:pPr>
              <w:rPr>
                <w:rFonts w:ascii="Times New Roman" w:hAnsi="Times New Roman" w:cs="Times New Roman"/>
              </w:rPr>
            </w:pPr>
            <w:r w:rsidRPr="00761F77">
              <w:rPr>
                <w:rFonts w:ascii="Times New Roman" w:eastAsia="Times New Roman" w:hAnsi="Times New Roman" w:cs="Times New Roman"/>
                <w:color w:val="000000"/>
                <w:sz w:val="26"/>
                <w:szCs w:val="26"/>
              </w:rPr>
              <w:t>Đồng</w:t>
            </w:r>
          </w:p>
        </w:tc>
      </w:tr>
      <w:tr w:rsidR="00D65EAD" w:rsidRPr="00761F77" w14:paraId="34C87E8C" w14:textId="77777777" w:rsidTr="00991241">
        <w:tc>
          <w:tcPr>
            <w:tcW w:w="5986" w:type="dxa"/>
            <w:tcBorders>
              <w:top w:val="single" w:sz="4" w:space="0" w:color="000000"/>
              <w:left w:val="single" w:sz="4" w:space="0" w:color="000000"/>
              <w:bottom w:val="single" w:sz="4" w:space="0" w:color="000000"/>
            </w:tcBorders>
            <w:shd w:val="clear" w:color="auto" w:fill="auto"/>
          </w:tcPr>
          <w:p w14:paraId="1C2F8684" w14:textId="77777777" w:rsidR="00D65EAD" w:rsidRPr="00761F77" w:rsidRDefault="003F2E7F" w:rsidP="00991241">
            <w:pPr>
              <w:rPr>
                <w:rFonts w:ascii="Times New Roman" w:hAnsi="Times New Roman" w:cs="Times New Roman"/>
              </w:rPr>
            </w:pPr>
            <w:r w:rsidRPr="00761F77">
              <w:rPr>
                <w:rFonts w:ascii="Times New Roman" w:eastAsia="Times New Roman" w:hAnsi="Times New Roman" w:cs="Times New Roman"/>
                <w:color w:val="000000"/>
                <w:sz w:val="26"/>
                <w:szCs w:val="26"/>
              </w:rPr>
              <w:t>Hỗ trợ chi phí xăng trên mỗi đầu</w:t>
            </w:r>
          </w:p>
        </w:tc>
        <w:tc>
          <w:tcPr>
            <w:tcW w:w="1797" w:type="dxa"/>
            <w:tcBorders>
              <w:top w:val="single" w:sz="4" w:space="0" w:color="000000"/>
              <w:left w:val="single" w:sz="4" w:space="0" w:color="000000"/>
              <w:bottom w:val="single" w:sz="4" w:space="0" w:color="000000"/>
            </w:tcBorders>
            <w:shd w:val="clear" w:color="auto" w:fill="auto"/>
          </w:tcPr>
          <w:p w14:paraId="66483B09" w14:textId="28074E62"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30</w:t>
            </w:r>
            <w:r w:rsidR="0075486D" w:rsidRPr="00761F77">
              <w:rPr>
                <w:rFonts w:ascii="Times New Roman" w:eastAsia="Times New Roman" w:hAnsi="Times New Roman" w:cs="Times New Roman"/>
                <w:color w:val="000000"/>
                <w:sz w:val="26"/>
                <w:szCs w:val="26"/>
              </w:rPr>
              <w:t>.000</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7C0DB43D" w14:textId="4C09BEE7" w:rsidR="00D65EAD" w:rsidRPr="00761F77" w:rsidRDefault="0075486D" w:rsidP="00991241">
            <w:pPr>
              <w:rPr>
                <w:rFonts w:ascii="Times New Roman" w:hAnsi="Times New Roman" w:cs="Times New Roman"/>
              </w:rPr>
            </w:pPr>
            <w:r w:rsidRPr="00761F77">
              <w:rPr>
                <w:rFonts w:ascii="Times New Roman" w:eastAsia="Times New Roman" w:hAnsi="Times New Roman" w:cs="Times New Roman"/>
                <w:color w:val="000000"/>
                <w:sz w:val="26"/>
                <w:szCs w:val="26"/>
              </w:rPr>
              <w:t>Đồng</w:t>
            </w:r>
          </w:p>
        </w:tc>
      </w:tr>
      <w:tr w:rsidR="00D65EAD" w:rsidRPr="00761F77" w14:paraId="74BAD85B" w14:textId="77777777" w:rsidTr="00991241">
        <w:tc>
          <w:tcPr>
            <w:tcW w:w="5986" w:type="dxa"/>
            <w:tcBorders>
              <w:top w:val="single" w:sz="4" w:space="0" w:color="000000"/>
              <w:left w:val="single" w:sz="4" w:space="0" w:color="000000"/>
              <w:bottom w:val="single" w:sz="4" w:space="0" w:color="000000"/>
            </w:tcBorders>
            <w:shd w:val="clear" w:color="auto" w:fill="auto"/>
          </w:tcPr>
          <w:p w14:paraId="0AAB9A67" w14:textId="77777777" w:rsidR="00D65EAD" w:rsidRPr="00761F77" w:rsidRDefault="00EE7043" w:rsidP="00991241">
            <w:pPr>
              <w:rPr>
                <w:rFonts w:ascii="Times New Roman" w:hAnsi="Times New Roman" w:cs="Times New Roman"/>
              </w:rPr>
            </w:pPr>
            <w:r w:rsidRPr="00761F77">
              <w:rPr>
                <w:rFonts w:ascii="Times New Roman" w:eastAsia="Times New Roman" w:hAnsi="Times New Roman" w:cs="Times New Roman"/>
                <w:color w:val="000000"/>
                <w:sz w:val="26"/>
                <w:szCs w:val="26"/>
              </w:rPr>
              <w:t>Thời hạn của dự án</w:t>
            </w:r>
          </w:p>
        </w:tc>
        <w:tc>
          <w:tcPr>
            <w:tcW w:w="1797" w:type="dxa"/>
            <w:tcBorders>
              <w:top w:val="single" w:sz="4" w:space="0" w:color="000000"/>
              <w:left w:val="single" w:sz="4" w:space="0" w:color="000000"/>
              <w:bottom w:val="single" w:sz="4" w:space="0" w:color="000000"/>
            </w:tcBorders>
            <w:shd w:val="clear" w:color="auto" w:fill="auto"/>
          </w:tcPr>
          <w:p w14:paraId="744F1737"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2</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193A82DB" w14:textId="77777777" w:rsidR="00D65EAD" w:rsidRPr="00761F77" w:rsidRDefault="00EE7043" w:rsidP="00991241">
            <w:pPr>
              <w:rPr>
                <w:rFonts w:ascii="Times New Roman" w:hAnsi="Times New Roman" w:cs="Times New Roman"/>
              </w:rPr>
            </w:pPr>
            <w:r w:rsidRPr="00761F77">
              <w:rPr>
                <w:rFonts w:ascii="Times New Roman" w:eastAsia="Times New Roman" w:hAnsi="Times New Roman" w:cs="Times New Roman"/>
                <w:color w:val="000000"/>
                <w:sz w:val="26"/>
                <w:szCs w:val="26"/>
              </w:rPr>
              <w:t>Tháng</w:t>
            </w:r>
          </w:p>
        </w:tc>
      </w:tr>
      <w:tr w:rsidR="00D65EAD" w:rsidRPr="00761F77" w14:paraId="0DA33EC5" w14:textId="77777777" w:rsidTr="00991241">
        <w:tc>
          <w:tcPr>
            <w:tcW w:w="5986" w:type="dxa"/>
            <w:tcBorders>
              <w:top w:val="single" w:sz="4" w:space="0" w:color="000000"/>
              <w:left w:val="single" w:sz="4" w:space="0" w:color="000000"/>
              <w:bottom w:val="single" w:sz="4" w:space="0" w:color="000000"/>
            </w:tcBorders>
            <w:shd w:val="clear" w:color="auto" w:fill="auto"/>
          </w:tcPr>
          <w:p w14:paraId="3F0B223B"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 xml:space="preserve"> </w:t>
            </w:r>
            <w:r w:rsidR="00EE7043" w:rsidRPr="00761F77">
              <w:rPr>
                <w:rFonts w:ascii="Times New Roman" w:eastAsia="Times New Roman" w:hAnsi="Times New Roman" w:cs="Times New Roman"/>
                <w:color w:val="000000"/>
                <w:sz w:val="26"/>
                <w:szCs w:val="26"/>
              </w:rPr>
              <w:t>Hỗ trợ ăn trưa mỗi ngày</w:t>
            </w:r>
          </w:p>
        </w:tc>
        <w:tc>
          <w:tcPr>
            <w:tcW w:w="1797" w:type="dxa"/>
            <w:tcBorders>
              <w:top w:val="single" w:sz="4" w:space="0" w:color="000000"/>
              <w:left w:val="single" w:sz="4" w:space="0" w:color="000000"/>
              <w:bottom w:val="single" w:sz="4" w:space="0" w:color="000000"/>
            </w:tcBorders>
            <w:shd w:val="clear" w:color="auto" w:fill="auto"/>
          </w:tcPr>
          <w:p w14:paraId="292CFEFC" w14:textId="107F4779" w:rsidR="00D65EAD" w:rsidRPr="00761F77" w:rsidRDefault="0075486D" w:rsidP="00991241">
            <w:pPr>
              <w:rPr>
                <w:rFonts w:ascii="Times New Roman" w:hAnsi="Times New Roman" w:cs="Times New Roman"/>
              </w:rPr>
            </w:pPr>
            <w:r w:rsidRPr="00761F77">
              <w:rPr>
                <w:rFonts w:ascii="Times New Roman" w:eastAsia="Times New Roman" w:hAnsi="Times New Roman" w:cs="Times New Roman"/>
                <w:color w:val="000000"/>
                <w:sz w:val="26"/>
                <w:szCs w:val="26"/>
              </w:rPr>
              <w:t>10.000</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3E3EE350" w14:textId="0F56C48B" w:rsidR="00D65EAD" w:rsidRPr="00761F77" w:rsidRDefault="0075486D" w:rsidP="00991241">
            <w:pPr>
              <w:rPr>
                <w:rFonts w:ascii="Times New Roman" w:hAnsi="Times New Roman" w:cs="Times New Roman"/>
              </w:rPr>
            </w:pPr>
            <w:r w:rsidRPr="00761F77">
              <w:rPr>
                <w:rFonts w:ascii="Times New Roman" w:eastAsia="Times New Roman" w:hAnsi="Times New Roman" w:cs="Times New Roman"/>
                <w:color w:val="000000"/>
                <w:sz w:val="26"/>
                <w:szCs w:val="26"/>
              </w:rPr>
              <w:t>Đồng</w:t>
            </w:r>
          </w:p>
        </w:tc>
      </w:tr>
      <w:tr w:rsidR="00D65EAD" w:rsidRPr="00761F77" w14:paraId="1474E8C1" w14:textId="77777777" w:rsidTr="00991241">
        <w:tc>
          <w:tcPr>
            <w:tcW w:w="5986" w:type="dxa"/>
            <w:tcBorders>
              <w:top w:val="single" w:sz="4" w:space="0" w:color="000000"/>
              <w:left w:val="single" w:sz="4" w:space="0" w:color="000000"/>
              <w:bottom w:val="single" w:sz="4" w:space="0" w:color="000000"/>
            </w:tcBorders>
            <w:shd w:val="clear" w:color="auto" w:fill="auto"/>
          </w:tcPr>
          <w:p w14:paraId="4AABC2B7"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 xml:space="preserve"> </w:t>
            </w:r>
            <w:r w:rsidR="00EE7043" w:rsidRPr="00761F77">
              <w:rPr>
                <w:rFonts w:ascii="Times New Roman" w:eastAsia="Times New Roman" w:hAnsi="Times New Roman" w:cs="Times New Roman"/>
                <w:color w:val="000000"/>
                <w:sz w:val="26"/>
                <w:szCs w:val="26"/>
              </w:rPr>
              <w:t>Giá của mỗi máy tính</w:t>
            </w:r>
          </w:p>
        </w:tc>
        <w:tc>
          <w:tcPr>
            <w:tcW w:w="1797" w:type="dxa"/>
            <w:tcBorders>
              <w:top w:val="single" w:sz="4" w:space="0" w:color="000000"/>
              <w:left w:val="single" w:sz="4" w:space="0" w:color="000000"/>
              <w:bottom w:val="single" w:sz="4" w:space="0" w:color="000000"/>
            </w:tcBorders>
            <w:shd w:val="clear" w:color="auto" w:fill="auto"/>
          </w:tcPr>
          <w:p w14:paraId="3A59B455" w14:textId="31457E84" w:rsidR="00D65EAD" w:rsidRPr="00761F77" w:rsidRDefault="0075486D" w:rsidP="00991241">
            <w:pPr>
              <w:rPr>
                <w:rFonts w:ascii="Times New Roman" w:hAnsi="Times New Roman" w:cs="Times New Roman"/>
              </w:rPr>
            </w:pPr>
            <w:r w:rsidRPr="00761F77">
              <w:rPr>
                <w:rFonts w:ascii="Times New Roman" w:eastAsia="Times New Roman" w:hAnsi="Times New Roman" w:cs="Times New Roman"/>
                <w:color w:val="000000"/>
                <w:sz w:val="26"/>
                <w:szCs w:val="26"/>
              </w:rPr>
              <w:t>10.000.000</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1E67F028" w14:textId="1EFDB78B" w:rsidR="00D65EAD" w:rsidRPr="00761F77" w:rsidRDefault="0075486D" w:rsidP="00991241">
            <w:pPr>
              <w:rPr>
                <w:rFonts w:ascii="Times New Roman" w:hAnsi="Times New Roman" w:cs="Times New Roman"/>
              </w:rPr>
            </w:pPr>
            <w:r w:rsidRPr="00761F77">
              <w:rPr>
                <w:rFonts w:ascii="Times New Roman" w:eastAsia="Times New Roman" w:hAnsi="Times New Roman" w:cs="Times New Roman"/>
                <w:color w:val="000000"/>
                <w:sz w:val="26"/>
                <w:szCs w:val="26"/>
              </w:rPr>
              <w:t>Đồng</w:t>
            </w:r>
          </w:p>
        </w:tc>
      </w:tr>
      <w:tr w:rsidR="00D65EAD" w:rsidRPr="00761F77" w14:paraId="207B578B" w14:textId="77777777" w:rsidTr="00991241">
        <w:tc>
          <w:tcPr>
            <w:tcW w:w="5986" w:type="dxa"/>
            <w:tcBorders>
              <w:top w:val="single" w:sz="4" w:space="0" w:color="000000"/>
              <w:left w:val="single" w:sz="4" w:space="0" w:color="000000"/>
              <w:bottom w:val="single" w:sz="4" w:space="0" w:color="000000"/>
            </w:tcBorders>
            <w:shd w:val="clear" w:color="auto" w:fill="auto"/>
          </w:tcPr>
          <w:p w14:paraId="6411ECC2" w14:textId="77777777" w:rsidR="00D65EAD" w:rsidRPr="00761F77" w:rsidRDefault="00EE7043" w:rsidP="00991241">
            <w:pPr>
              <w:rPr>
                <w:rFonts w:ascii="Times New Roman" w:hAnsi="Times New Roman" w:cs="Times New Roman"/>
              </w:rPr>
            </w:pPr>
            <w:r w:rsidRPr="00761F77">
              <w:rPr>
                <w:rFonts w:ascii="Times New Roman" w:eastAsia="Times New Roman" w:hAnsi="Times New Roman" w:cs="Times New Roman"/>
                <w:color w:val="000000"/>
                <w:sz w:val="26"/>
                <w:szCs w:val="26"/>
              </w:rPr>
              <w:t>Tuổi thọ của mỗi máy tính</w:t>
            </w:r>
          </w:p>
        </w:tc>
        <w:tc>
          <w:tcPr>
            <w:tcW w:w="1797" w:type="dxa"/>
            <w:tcBorders>
              <w:top w:val="single" w:sz="4" w:space="0" w:color="000000"/>
              <w:left w:val="single" w:sz="4" w:space="0" w:color="000000"/>
              <w:bottom w:val="single" w:sz="4" w:space="0" w:color="000000"/>
            </w:tcBorders>
            <w:shd w:val="clear" w:color="auto" w:fill="auto"/>
          </w:tcPr>
          <w:p w14:paraId="1EB4B49B"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5</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158167E4" w14:textId="77777777" w:rsidR="00D65EAD" w:rsidRPr="00761F77" w:rsidRDefault="00EE7043" w:rsidP="00991241">
            <w:pPr>
              <w:rPr>
                <w:rFonts w:ascii="Times New Roman" w:hAnsi="Times New Roman" w:cs="Times New Roman"/>
              </w:rPr>
            </w:pPr>
            <w:r w:rsidRPr="00761F77">
              <w:rPr>
                <w:rFonts w:ascii="Times New Roman" w:eastAsia="Times New Roman" w:hAnsi="Times New Roman" w:cs="Times New Roman"/>
                <w:color w:val="000000"/>
                <w:sz w:val="26"/>
                <w:szCs w:val="26"/>
              </w:rPr>
              <w:t>Năm</w:t>
            </w:r>
          </w:p>
        </w:tc>
      </w:tr>
      <w:tr w:rsidR="00D65EAD" w:rsidRPr="00761F77" w14:paraId="4B9961A3" w14:textId="77777777" w:rsidTr="00991241">
        <w:tc>
          <w:tcPr>
            <w:tcW w:w="5986" w:type="dxa"/>
            <w:tcBorders>
              <w:top w:val="single" w:sz="4" w:space="0" w:color="000000"/>
              <w:left w:val="single" w:sz="4" w:space="0" w:color="000000"/>
              <w:bottom w:val="single" w:sz="4" w:space="0" w:color="000000"/>
            </w:tcBorders>
            <w:shd w:val="clear" w:color="auto" w:fill="auto"/>
          </w:tcPr>
          <w:p w14:paraId="36DA2E70" w14:textId="77777777" w:rsidR="00D65EAD" w:rsidRPr="00761F77" w:rsidRDefault="00EE7043" w:rsidP="00991241">
            <w:pPr>
              <w:rPr>
                <w:rFonts w:ascii="Times New Roman" w:hAnsi="Times New Roman" w:cs="Times New Roman"/>
              </w:rPr>
            </w:pPr>
            <w:r w:rsidRPr="00761F77">
              <w:rPr>
                <w:rFonts w:ascii="Times New Roman" w:eastAsia="Times New Roman" w:hAnsi="Times New Roman" w:cs="Times New Roman"/>
                <w:color w:val="000000"/>
                <w:sz w:val="26"/>
                <w:szCs w:val="26"/>
              </w:rPr>
              <w:t>Thời gian sử dụng của mỗi máy tính</w:t>
            </w:r>
          </w:p>
        </w:tc>
        <w:tc>
          <w:tcPr>
            <w:tcW w:w="1797" w:type="dxa"/>
            <w:tcBorders>
              <w:top w:val="single" w:sz="4" w:space="0" w:color="000000"/>
              <w:left w:val="single" w:sz="4" w:space="0" w:color="000000"/>
              <w:bottom w:val="single" w:sz="4" w:space="0" w:color="000000"/>
            </w:tcBorders>
            <w:shd w:val="clear" w:color="auto" w:fill="auto"/>
          </w:tcPr>
          <w:p w14:paraId="6B344857"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2</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4FC820A6" w14:textId="77777777" w:rsidR="00D65EAD" w:rsidRPr="00761F77" w:rsidRDefault="00EE7043" w:rsidP="00991241">
            <w:pPr>
              <w:rPr>
                <w:rFonts w:ascii="Times New Roman" w:hAnsi="Times New Roman" w:cs="Times New Roman"/>
              </w:rPr>
            </w:pPr>
            <w:r w:rsidRPr="00761F77">
              <w:rPr>
                <w:rFonts w:ascii="Times New Roman" w:eastAsia="Times New Roman" w:hAnsi="Times New Roman" w:cs="Times New Roman"/>
                <w:color w:val="000000"/>
                <w:sz w:val="26"/>
                <w:szCs w:val="26"/>
              </w:rPr>
              <w:t>Tháng</w:t>
            </w:r>
          </w:p>
        </w:tc>
      </w:tr>
      <w:tr w:rsidR="00D65EAD" w:rsidRPr="00761F77" w14:paraId="71BFEACD" w14:textId="77777777" w:rsidTr="00991241">
        <w:tc>
          <w:tcPr>
            <w:tcW w:w="5986" w:type="dxa"/>
            <w:tcBorders>
              <w:top w:val="single" w:sz="4" w:space="0" w:color="000000"/>
              <w:left w:val="single" w:sz="4" w:space="0" w:color="000000"/>
              <w:bottom w:val="single" w:sz="4" w:space="0" w:color="000000"/>
            </w:tcBorders>
            <w:shd w:val="clear" w:color="auto" w:fill="auto"/>
          </w:tcPr>
          <w:p w14:paraId="5643822E" w14:textId="77777777" w:rsidR="00D65EAD" w:rsidRPr="00761F77" w:rsidRDefault="00EE7043" w:rsidP="00991241">
            <w:pPr>
              <w:rPr>
                <w:rFonts w:ascii="Times New Roman" w:hAnsi="Times New Roman" w:cs="Times New Roman"/>
              </w:rPr>
            </w:pPr>
            <w:r w:rsidRPr="00761F77">
              <w:rPr>
                <w:rFonts w:ascii="Times New Roman" w:eastAsia="Times New Roman" w:hAnsi="Times New Roman" w:cs="Times New Roman"/>
                <w:color w:val="000000"/>
                <w:sz w:val="26"/>
                <w:szCs w:val="26"/>
              </w:rPr>
              <w:t>Số ngày làm việc</w:t>
            </w:r>
          </w:p>
        </w:tc>
        <w:tc>
          <w:tcPr>
            <w:tcW w:w="1797" w:type="dxa"/>
            <w:tcBorders>
              <w:top w:val="single" w:sz="4" w:space="0" w:color="000000"/>
              <w:left w:val="single" w:sz="4" w:space="0" w:color="000000"/>
              <w:bottom w:val="single" w:sz="4" w:space="0" w:color="000000"/>
            </w:tcBorders>
            <w:shd w:val="clear" w:color="auto" w:fill="auto"/>
          </w:tcPr>
          <w:p w14:paraId="76E601FD" w14:textId="49660429" w:rsidR="00D65EAD" w:rsidRPr="00761F77" w:rsidRDefault="00761F77" w:rsidP="00991241">
            <w:pPr>
              <w:snapToGrid w:val="0"/>
              <w:rPr>
                <w:rFonts w:ascii="Times New Roman" w:hAnsi="Times New Roman" w:cs="Times New Roman"/>
              </w:rPr>
            </w:pPr>
            <w:r w:rsidRPr="00761F77">
              <w:rPr>
                <w:rFonts w:ascii="Times New Roman" w:hAnsi="Times New Roman" w:cs="Times New Roman"/>
              </w:rPr>
              <w:t>65</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70E73A99" w14:textId="77777777" w:rsidR="00D65EAD" w:rsidRPr="00761F77" w:rsidRDefault="00EE7043" w:rsidP="00991241">
            <w:pPr>
              <w:rPr>
                <w:rFonts w:ascii="Times New Roman" w:hAnsi="Times New Roman" w:cs="Times New Roman"/>
              </w:rPr>
            </w:pPr>
            <w:r w:rsidRPr="00761F77">
              <w:rPr>
                <w:rFonts w:ascii="Times New Roman" w:eastAsia="Times New Roman" w:hAnsi="Times New Roman" w:cs="Times New Roman"/>
                <w:color w:val="000000"/>
                <w:sz w:val="26"/>
                <w:szCs w:val="26"/>
              </w:rPr>
              <w:t>Ngày</w:t>
            </w:r>
          </w:p>
        </w:tc>
      </w:tr>
    </w:tbl>
    <w:p w14:paraId="6A9FB7FA" w14:textId="77777777" w:rsidR="00D65EAD" w:rsidRPr="00761F77" w:rsidRDefault="00EE7043" w:rsidP="00D65EAD">
      <w:pPr>
        <w:spacing w:before="240" w:line="360" w:lineRule="auto"/>
        <w:ind w:firstLine="720"/>
        <w:rPr>
          <w:rFonts w:ascii="Times New Roman" w:hAnsi="Times New Roman" w:cs="Times New Roman"/>
        </w:rPr>
      </w:pPr>
      <w:r w:rsidRPr="00761F77">
        <w:rPr>
          <w:rFonts w:ascii="Times New Roman" w:hAnsi="Times New Roman" w:cs="Times New Roman"/>
        </w:rPr>
        <w:t>Giải thích cho bảng</w:t>
      </w:r>
    </w:p>
    <w:p w14:paraId="0C61D541" w14:textId="77777777" w:rsidR="00D65EAD" w:rsidRPr="00761F77" w:rsidRDefault="00EE7043" w:rsidP="00EE7043">
      <w:pPr>
        <w:numPr>
          <w:ilvl w:val="0"/>
          <w:numId w:val="3"/>
        </w:numPr>
        <w:spacing w:line="360" w:lineRule="auto"/>
        <w:ind w:hanging="447"/>
        <w:rPr>
          <w:rFonts w:ascii="Times New Roman" w:hAnsi="Times New Roman" w:cs="Times New Roman"/>
        </w:rPr>
      </w:pPr>
      <w:r w:rsidRPr="00761F77">
        <w:rPr>
          <w:rFonts w:ascii="Times New Roman" w:eastAsia="Times New Roman" w:hAnsi="Times New Roman" w:cs="Times New Roman"/>
          <w:sz w:val="26"/>
          <w:szCs w:val="26"/>
        </w:rPr>
        <w:t>Khấu hao PC</w:t>
      </w:r>
      <w:r w:rsidR="00D65EAD" w:rsidRPr="00761F77">
        <w:rPr>
          <w:rFonts w:ascii="Times New Roman" w:eastAsia="Times New Roman" w:hAnsi="Times New Roman" w:cs="Times New Roman"/>
          <w:sz w:val="26"/>
          <w:szCs w:val="26"/>
        </w:rPr>
        <w:tab/>
      </w:r>
      <w:r w:rsidR="00D65EAD" w:rsidRPr="00761F77">
        <w:rPr>
          <w:rFonts w:ascii="Times New Roman" w:eastAsia="Times New Roman" w:hAnsi="Times New Roman" w:cs="Times New Roman"/>
          <w:sz w:val="26"/>
          <w:szCs w:val="26"/>
        </w:rPr>
        <w:tab/>
        <w:t xml:space="preserve"> = </w:t>
      </w:r>
      <w:r w:rsidR="00D65EAD" w:rsidRPr="00761F77">
        <w:rPr>
          <w:rFonts w:ascii="Times New Roman" w:eastAsia="Times New Roman" w:hAnsi="Times New Roman" w:cs="Times New Roman"/>
          <w:sz w:val="26"/>
          <w:szCs w:val="26"/>
        </w:rPr>
        <w:tab/>
        <w:t>600/([</w:t>
      </w:r>
      <w:r w:rsidRPr="00761F77">
        <w:rPr>
          <w:rFonts w:ascii="Times New Roman" w:hAnsi="Times New Roman" w:cs="Times New Roman"/>
        </w:rPr>
        <w:t xml:space="preserve"> </w:t>
      </w:r>
      <w:r w:rsidRPr="00761F77">
        <w:rPr>
          <w:rFonts w:ascii="Times New Roman" w:eastAsia="Times New Roman" w:hAnsi="Times New Roman" w:cs="Times New Roman"/>
          <w:sz w:val="26"/>
          <w:szCs w:val="26"/>
        </w:rPr>
        <w:t>Số thành viên</w:t>
      </w:r>
      <w:r w:rsidR="00D65EAD" w:rsidRPr="00761F77">
        <w:rPr>
          <w:rFonts w:ascii="Times New Roman" w:eastAsia="Times New Roman" w:hAnsi="Times New Roman" w:cs="Times New Roman"/>
          <w:sz w:val="26"/>
          <w:szCs w:val="26"/>
        </w:rPr>
        <w:t>] * 12(</w:t>
      </w:r>
      <w:r w:rsidRPr="00761F77">
        <w:rPr>
          <w:rFonts w:ascii="Times New Roman" w:eastAsia="Times New Roman" w:hAnsi="Times New Roman" w:cs="Times New Roman"/>
          <w:sz w:val="26"/>
          <w:szCs w:val="26"/>
        </w:rPr>
        <w:t>tháng</w:t>
      </w:r>
      <w:r w:rsidR="00D65EAD" w:rsidRPr="00761F77">
        <w:rPr>
          <w:rFonts w:ascii="Times New Roman" w:eastAsia="Times New Roman" w:hAnsi="Times New Roman" w:cs="Times New Roman"/>
          <w:sz w:val="26"/>
          <w:szCs w:val="26"/>
        </w:rPr>
        <w:t>))*[</w:t>
      </w:r>
      <w:r w:rsidRPr="00761F77">
        <w:rPr>
          <w:rFonts w:ascii="Times New Roman" w:hAnsi="Times New Roman" w:cs="Times New Roman"/>
        </w:rPr>
        <w:t xml:space="preserve"> </w:t>
      </w:r>
      <w:r w:rsidRPr="00761F77">
        <w:rPr>
          <w:rFonts w:ascii="Times New Roman" w:eastAsia="Times New Roman" w:hAnsi="Times New Roman" w:cs="Times New Roman"/>
          <w:sz w:val="26"/>
          <w:szCs w:val="26"/>
        </w:rPr>
        <w:t>Tháng dự án</w:t>
      </w:r>
      <w:r w:rsidR="00D65EAD" w:rsidRPr="00761F77">
        <w:rPr>
          <w:rFonts w:ascii="Times New Roman" w:eastAsia="Times New Roman" w:hAnsi="Times New Roman" w:cs="Times New Roman"/>
          <w:sz w:val="26"/>
          <w:szCs w:val="26"/>
        </w:rPr>
        <w:t>]</w:t>
      </w:r>
    </w:p>
    <w:p w14:paraId="203ED384" w14:textId="77777777" w:rsidR="00D65EAD" w:rsidRPr="00761F77" w:rsidRDefault="00EE7043" w:rsidP="00EE7043">
      <w:pPr>
        <w:numPr>
          <w:ilvl w:val="0"/>
          <w:numId w:val="3"/>
        </w:numPr>
        <w:spacing w:line="360" w:lineRule="auto"/>
        <w:ind w:hanging="447"/>
        <w:rPr>
          <w:rFonts w:ascii="Times New Roman" w:hAnsi="Times New Roman" w:cs="Times New Roman"/>
        </w:rPr>
      </w:pPr>
      <w:r w:rsidRPr="00761F77">
        <w:rPr>
          <w:rFonts w:ascii="Times New Roman" w:eastAsia="Times New Roman" w:hAnsi="Times New Roman" w:cs="Times New Roman"/>
          <w:sz w:val="26"/>
          <w:szCs w:val="26"/>
        </w:rPr>
        <w:t xml:space="preserve">Số giờ làm việc         </w:t>
      </w:r>
      <w:r w:rsidR="00D65EAD" w:rsidRPr="00761F77">
        <w:rPr>
          <w:rFonts w:ascii="Times New Roman" w:eastAsia="Times New Roman" w:hAnsi="Times New Roman" w:cs="Times New Roman"/>
          <w:sz w:val="26"/>
          <w:szCs w:val="26"/>
        </w:rPr>
        <w:t xml:space="preserve">= </w:t>
      </w:r>
      <w:r w:rsidR="00D65EAD" w:rsidRPr="00761F77">
        <w:rPr>
          <w:rFonts w:ascii="Times New Roman" w:eastAsia="Times New Roman" w:hAnsi="Times New Roman" w:cs="Times New Roman"/>
          <w:sz w:val="26"/>
          <w:szCs w:val="26"/>
        </w:rPr>
        <w:tab/>
        <w:t>[</w:t>
      </w:r>
      <w:r w:rsidRPr="00761F77">
        <w:rPr>
          <w:rFonts w:ascii="Times New Roman" w:eastAsia="Times New Roman" w:hAnsi="Times New Roman" w:cs="Times New Roman"/>
          <w:sz w:val="26"/>
          <w:szCs w:val="26"/>
        </w:rPr>
        <w:t>Số thành viên</w:t>
      </w:r>
      <w:r w:rsidR="00D65EAD" w:rsidRPr="00761F77">
        <w:rPr>
          <w:rFonts w:ascii="Times New Roman" w:eastAsia="Times New Roman" w:hAnsi="Times New Roman" w:cs="Times New Roman"/>
          <w:sz w:val="26"/>
          <w:szCs w:val="26"/>
        </w:rPr>
        <w:t>] * [</w:t>
      </w:r>
      <w:r w:rsidRPr="00761F77">
        <w:rPr>
          <w:rFonts w:ascii="Times New Roman" w:eastAsia="Times New Roman" w:hAnsi="Times New Roman" w:cs="Times New Roman"/>
          <w:sz w:val="26"/>
          <w:szCs w:val="26"/>
        </w:rPr>
        <w:t>Giờ làm việc mỗi ngày</w:t>
      </w:r>
      <w:r w:rsidR="00D65EAD" w:rsidRPr="00761F77">
        <w:rPr>
          <w:rFonts w:ascii="Times New Roman" w:eastAsia="Times New Roman" w:hAnsi="Times New Roman" w:cs="Times New Roman"/>
          <w:sz w:val="26"/>
          <w:szCs w:val="26"/>
        </w:rPr>
        <w:t>] * [</w:t>
      </w:r>
      <w:r w:rsidRPr="00761F77">
        <w:rPr>
          <w:rFonts w:ascii="Times New Roman" w:eastAsia="Times New Roman" w:hAnsi="Times New Roman" w:cs="Times New Roman"/>
          <w:sz w:val="26"/>
          <w:szCs w:val="26"/>
        </w:rPr>
        <w:t>Tổng số ngày làm việc</w:t>
      </w:r>
      <w:r w:rsidR="00D65EAD" w:rsidRPr="00761F77">
        <w:rPr>
          <w:rFonts w:ascii="Times New Roman" w:eastAsia="Times New Roman" w:hAnsi="Times New Roman" w:cs="Times New Roman"/>
          <w:sz w:val="26"/>
          <w:szCs w:val="26"/>
        </w:rPr>
        <w:t>]</w:t>
      </w:r>
    </w:p>
    <w:p w14:paraId="25452B92" w14:textId="77777777" w:rsidR="00D65EAD" w:rsidRPr="00761F77" w:rsidRDefault="00EE7043" w:rsidP="00EE7043">
      <w:pPr>
        <w:numPr>
          <w:ilvl w:val="0"/>
          <w:numId w:val="3"/>
        </w:numPr>
        <w:spacing w:line="360" w:lineRule="auto"/>
        <w:ind w:hanging="447"/>
        <w:rPr>
          <w:rFonts w:ascii="Times New Roman" w:hAnsi="Times New Roman" w:cs="Times New Roman"/>
        </w:rPr>
      </w:pPr>
      <w:r w:rsidRPr="00761F77">
        <w:rPr>
          <w:rFonts w:ascii="Times New Roman" w:eastAsia="Times New Roman" w:hAnsi="Times New Roman" w:cs="Times New Roman"/>
          <w:sz w:val="26"/>
          <w:szCs w:val="26"/>
        </w:rPr>
        <w:t>Số tiền chi phí xăng dầu</w:t>
      </w:r>
      <w:r w:rsidRPr="00761F77">
        <w:rPr>
          <w:rFonts w:ascii="Times New Roman" w:eastAsia="Times New Roman" w:hAnsi="Times New Roman" w:cs="Times New Roman"/>
          <w:sz w:val="26"/>
          <w:szCs w:val="26"/>
        </w:rPr>
        <w:tab/>
      </w:r>
      <w:r w:rsidR="00D65EAD" w:rsidRPr="00761F77">
        <w:rPr>
          <w:rFonts w:ascii="Times New Roman" w:eastAsia="Times New Roman" w:hAnsi="Times New Roman" w:cs="Times New Roman"/>
          <w:sz w:val="26"/>
          <w:szCs w:val="26"/>
        </w:rPr>
        <w:t xml:space="preserve">= </w:t>
      </w:r>
      <w:r w:rsidR="00D65EAD" w:rsidRPr="00761F77">
        <w:rPr>
          <w:rFonts w:ascii="Times New Roman" w:eastAsia="Times New Roman" w:hAnsi="Times New Roman" w:cs="Times New Roman"/>
          <w:sz w:val="26"/>
          <w:szCs w:val="26"/>
        </w:rPr>
        <w:tab/>
        <w:t>[</w:t>
      </w:r>
      <w:r w:rsidRPr="00761F77">
        <w:rPr>
          <w:rFonts w:ascii="Times New Roman" w:eastAsia="Times New Roman" w:hAnsi="Times New Roman" w:cs="Times New Roman"/>
          <w:sz w:val="26"/>
          <w:szCs w:val="26"/>
        </w:rPr>
        <w:t>Số thành viên</w:t>
      </w:r>
      <w:r w:rsidR="00D65EAD" w:rsidRPr="00761F77">
        <w:rPr>
          <w:rFonts w:ascii="Times New Roman" w:eastAsia="Times New Roman" w:hAnsi="Times New Roman" w:cs="Times New Roman"/>
          <w:sz w:val="26"/>
          <w:szCs w:val="26"/>
        </w:rPr>
        <w:t>]</w:t>
      </w:r>
    </w:p>
    <w:p w14:paraId="69A557DA" w14:textId="77777777" w:rsidR="00D65EAD" w:rsidRPr="00761F77" w:rsidRDefault="00EE7043" w:rsidP="00EE7043">
      <w:pPr>
        <w:numPr>
          <w:ilvl w:val="0"/>
          <w:numId w:val="3"/>
        </w:numPr>
        <w:tabs>
          <w:tab w:val="clear" w:pos="720"/>
        </w:tabs>
        <w:spacing w:line="360" w:lineRule="auto"/>
        <w:ind w:hanging="447"/>
        <w:rPr>
          <w:rFonts w:ascii="Times New Roman" w:hAnsi="Times New Roman" w:cs="Times New Roman"/>
        </w:rPr>
      </w:pPr>
      <w:r w:rsidRPr="00761F77">
        <w:rPr>
          <w:rFonts w:ascii="Times New Roman" w:eastAsia="Times New Roman" w:hAnsi="Times New Roman" w:cs="Times New Roman"/>
          <w:sz w:val="26"/>
          <w:szCs w:val="26"/>
        </w:rPr>
        <w:t>Số tiền hỗ trợ ăn trưa</w:t>
      </w:r>
      <w:r w:rsidR="00D65EAD" w:rsidRPr="00761F77">
        <w:rPr>
          <w:rFonts w:ascii="Times New Roman" w:eastAsia="Times New Roman" w:hAnsi="Times New Roman" w:cs="Times New Roman"/>
          <w:sz w:val="26"/>
          <w:szCs w:val="26"/>
        </w:rPr>
        <w:tab/>
        <w:t xml:space="preserve">  = </w:t>
      </w:r>
      <w:r w:rsidR="00D65EAD" w:rsidRPr="00761F77">
        <w:rPr>
          <w:rFonts w:ascii="Times New Roman" w:eastAsia="Times New Roman" w:hAnsi="Times New Roman" w:cs="Times New Roman"/>
          <w:sz w:val="26"/>
          <w:szCs w:val="26"/>
        </w:rPr>
        <w:tab/>
        <w:t>[</w:t>
      </w:r>
      <w:r w:rsidRPr="00761F77">
        <w:rPr>
          <w:rFonts w:ascii="Times New Roman" w:eastAsia="Times New Roman" w:hAnsi="Times New Roman" w:cs="Times New Roman"/>
          <w:sz w:val="26"/>
          <w:szCs w:val="26"/>
        </w:rPr>
        <w:t>Số thành viên</w:t>
      </w:r>
      <w:r w:rsidR="00D65EAD" w:rsidRPr="00761F77">
        <w:rPr>
          <w:rFonts w:ascii="Times New Roman" w:eastAsia="Times New Roman" w:hAnsi="Times New Roman" w:cs="Times New Roman"/>
          <w:sz w:val="26"/>
          <w:szCs w:val="26"/>
        </w:rPr>
        <w:t>] * [</w:t>
      </w:r>
      <w:r w:rsidRPr="00761F77">
        <w:rPr>
          <w:rFonts w:ascii="Times New Roman" w:eastAsia="Times New Roman" w:hAnsi="Times New Roman" w:cs="Times New Roman"/>
          <w:sz w:val="26"/>
          <w:szCs w:val="26"/>
        </w:rPr>
        <w:t>Tổng số ngày làm việc</w:t>
      </w:r>
      <w:r w:rsidR="00D65EAD" w:rsidRPr="00761F77">
        <w:rPr>
          <w:rFonts w:ascii="Times New Roman" w:eastAsia="Times New Roman" w:hAnsi="Times New Roman" w:cs="Times New Roman"/>
          <w:sz w:val="26"/>
          <w:szCs w:val="26"/>
        </w:rPr>
        <w:t>]</w:t>
      </w:r>
    </w:p>
    <w:p w14:paraId="072841E8" w14:textId="77777777" w:rsidR="00D65EAD" w:rsidRPr="00761F77" w:rsidRDefault="00EE7043" w:rsidP="00EE7043">
      <w:pPr>
        <w:numPr>
          <w:ilvl w:val="0"/>
          <w:numId w:val="3"/>
        </w:numPr>
        <w:tabs>
          <w:tab w:val="clear" w:pos="720"/>
        </w:tabs>
        <w:spacing w:after="200" w:line="360" w:lineRule="auto"/>
        <w:ind w:hanging="447"/>
        <w:rPr>
          <w:rFonts w:ascii="Times New Roman" w:hAnsi="Times New Roman" w:cs="Times New Roman"/>
        </w:rPr>
      </w:pPr>
      <w:r w:rsidRPr="00761F77">
        <w:rPr>
          <w:rFonts w:ascii="Times New Roman" w:eastAsia="Times New Roman" w:hAnsi="Times New Roman" w:cs="Times New Roman"/>
          <w:sz w:val="26"/>
          <w:szCs w:val="26"/>
        </w:rPr>
        <w:t>Số tiền khấu hao máy tính cá nhân</w:t>
      </w:r>
      <w:r w:rsidR="00D65EAD" w:rsidRPr="00761F77">
        <w:rPr>
          <w:rFonts w:ascii="Times New Roman" w:eastAsia="Times New Roman" w:hAnsi="Times New Roman" w:cs="Times New Roman"/>
          <w:sz w:val="26"/>
          <w:szCs w:val="26"/>
        </w:rPr>
        <w:tab/>
        <w:t xml:space="preserve">  = </w:t>
      </w:r>
      <w:r w:rsidR="00D65EAD" w:rsidRPr="00761F77">
        <w:rPr>
          <w:rFonts w:ascii="Times New Roman" w:eastAsia="Times New Roman" w:hAnsi="Times New Roman" w:cs="Times New Roman"/>
          <w:sz w:val="26"/>
          <w:szCs w:val="26"/>
        </w:rPr>
        <w:tab/>
        <w:t>[</w:t>
      </w:r>
      <w:r w:rsidRPr="00761F77">
        <w:rPr>
          <w:rFonts w:ascii="Times New Roman" w:eastAsia="Times New Roman" w:hAnsi="Times New Roman" w:cs="Times New Roman"/>
          <w:sz w:val="26"/>
          <w:szCs w:val="26"/>
        </w:rPr>
        <w:t>Số thành viên</w:t>
      </w:r>
      <w:r w:rsidR="00D65EAD" w:rsidRPr="00761F77">
        <w:rPr>
          <w:rFonts w:ascii="Times New Roman" w:eastAsia="Times New Roman" w:hAnsi="Times New Roman" w:cs="Times New Roman"/>
          <w:b/>
          <w:sz w:val="26"/>
          <w:szCs w:val="26"/>
        </w:rPr>
        <w:t>]</w:t>
      </w:r>
    </w:p>
    <w:p w14:paraId="2E75107D" w14:textId="77777777" w:rsidR="00D65EAD" w:rsidRPr="00761F77" w:rsidRDefault="00EE7043" w:rsidP="00EE7043">
      <w:pPr>
        <w:pStyle w:val="Heading1"/>
      </w:pPr>
      <w:bookmarkStart w:id="50" w:name="_z337ya"/>
      <w:bookmarkStart w:id="51" w:name="_Toc482369961"/>
      <w:bookmarkStart w:id="52" w:name="_Toc482369987"/>
      <w:bookmarkEnd w:id="50"/>
      <w:r w:rsidRPr="00761F77">
        <w:t>QUY TRÌNH PHÁT TRIỂN</w:t>
      </w:r>
      <w:bookmarkEnd w:id="51"/>
      <w:bookmarkEnd w:id="52"/>
    </w:p>
    <w:p w14:paraId="5C064F85" w14:textId="77777777" w:rsidR="00D65EAD" w:rsidRPr="00761F77" w:rsidRDefault="00EE7043" w:rsidP="00EE7043">
      <w:pPr>
        <w:pStyle w:val="Heading2"/>
        <w:numPr>
          <w:ilvl w:val="1"/>
          <w:numId w:val="15"/>
        </w:numPr>
        <w:rPr>
          <w:rFonts w:cs="Times New Roman"/>
        </w:rPr>
      </w:pPr>
      <w:bookmarkStart w:id="53" w:name="_Toc482369962"/>
      <w:bookmarkStart w:id="54" w:name="_Toc482369988"/>
      <w:r w:rsidRPr="00761F77">
        <w:rPr>
          <w:rFonts w:cs="Times New Roman"/>
        </w:rPr>
        <w:t>Nguyên tắc và các giai đoạn khác nhau</w:t>
      </w:r>
      <w:bookmarkEnd w:id="53"/>
      <w:bookmarkEnd w:id="54"/>
    </w:p>
    <w:p w14:paraId="79257F6C" w14:textId="77777777" w:rsidR="00D65EAD" w:rsidRPr="00761F77" w:rsidRDefault="00D65EAD" w:rsidP="00D65EAD">
      <w:pPr>
        <w:ind w:firstLine="360"/>
        <w:jc w:val="both"/>
        <w:rPr>
          <w:rFonts w:ascii="Times New Roman" w:eastAsia="Times New Roman" w:hAnsi="Times New Roman" w:cs="Times New Roman"/>
          <w:sz w:val="26"/>
          <w:szCs w:val="26"/>
        </w:rPr>
      </w:pPr>
    </w:p>
    <w:p w14:paraId="2E9657D5" w14:textId="77777777" w:rsidR="00D65EAD" w:rsidRPr="00761F77" w:rsidRDefault="00EE7043" w:rsidP="00761F77">
      <w:pPr>
        <w:ind w:left="360" w:firstLine="360"/>
        <w:jc w:val="both"/>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Phương pháp SCRUM dựa vào sự phát triển gia tăng của một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mọi lúc. Đây là lý do tại sao phương pháp dựa vào sự phát triển lặp đi lặp lại với nhịp không đổi từ 2-4 tuần. Do đó, việc nâng cấp có thể được tích hợp dễ dàng hơn khi sử dụng chu trình V.</w:t>
      </w:r>
    </w:p>
    <w:p w14:paraId="58B45B1F" w14:textId="77777777" w:rsidR="00EE7043" w:rsidRPr="00761F77" w:rsidRDefault="00EE7043" w:rsidP="00761F77">
      <w:pPr>
        <w:ind w:firstLine="360"/>
        <w:jc w:val="both"/>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Phương pháp này đòi hỏi bốn loại cuộc họp:</w:t>
      </w:r>
    </w:p>
    <w:p w14:paraId="1A189ED0" w14:textId="77777777" w:rsidR="00EE7043" w:rsidRPr="00761F77" w:rsidRDefault="00EE7043" w:rsidP="00761F77">
      <w:pPr>
        <w:ind w:left="360" w:firstLine="360"/>
        <w:jc w:val="both"/>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Các cuộc họp hàng ngày: Toàn bộ nhóm họp khoảng 15 phút mỗi ngày để trả lời ba câu hỏi sau, thường là khi đứng: Tôi đã làm gì hôm qua? Tôi sẽ làm gì hôm nay? Có một trở ngại rườm rà ngày hôm nay không?</w:t>
      </w:r>
    </w:p>
    <w:p w14:paraId="3D915047" w14:textId="77777777" w:rsidR="00EE7043" w:rsidRPr="00761F77" w:rsidRDefault="00EE7043" w:rsidP="00761F77">
      <w:pPr>
        <w:ind w:left="360" w:firstLine="360"/>
        <w:jc w:val="both"/>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Các cuộc họp lập kế hoạch: toàn bộ nhóm tập hợp để quyết định các tính năng sẽ tạo nên cuộc chạy nước rút sau đây</w:t>
      </w:r>
    </w:p>
    <w:p w14:paraId="0AC18EE9" w14:textId="77777777" w:rsidR="00EE7043" w:rsidRPr="00761F77" w:rsidRDefault="00EE7043" w:rsidP="00761F77">
      <w:pPr>
        <w:ind w:left="360" w:firstLine="360"/>
        <w:jc w:val="both"/>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tiếng đồng hồ với sự tham dự của toàn bộ nhóm.</w:t>
      </w:r>
    </w:p>
    <w:p w14:paraId="3E942F53" w14:textId="77777777" w:rsidR="00EE7043" w:rsidRPr="00761F77" w:rsidRDefault="00EE7043" w:rsidP="00761F77">
      <w:pPr>
        <w:ind w:left="360" w:firstLine="360"/>
        <w:jc w:val="both"/>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 xml:space="preserve">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cho </w:t>
      </w:r>
      <w:r w:rsidRPr="00761F77">
        <w:rPr>
          <w:rFonts w:ascii="Times New Roman" w:eastAsia="Times New Roman" w:hAnsi="Times New Roman" w:cs="Times New Roman"/>
          <w:sz w:val="26"/>
          <w:szCs w:val="26"/>
        </w:rPr>
        <w:lastRenderedPageBreak/>
        <w:t>họ, một cuộc bỏ phiếu tự tin được tổ chức để quyết định những cải tiến cần thực hiện.</w:t>
      </w:r>
    </w:p>
    <w:p w14:paraId="55E86336" w14:textId="77777777" w:rsidR="00D65EAD" w:rsidRPr="00761F77" w:rsidRDefault="00EE7043" w:rsidP="00761F77">
      <w:pPr>
        <w:ind w:left="360" w:firstLine="360"/>
        <w:jc w:val="both"/>
        <w:rPr>
          <w:rFonts w:ascii="Times New Roman" w:hAnsi="Times New Roman" w:cs="Times New Roman"/>
        </w:rPr>
      </w:pPr>
      <w:r w:rsidRPr="00761F77">
        <w:rPr>
          <w:rFonts w:ascii="Times New Roman" w:eastAsia="Times New Roman" w:hAnsi="Times New Roman" w:cs="Times New Roman"/>
          <w:sz w:val="26"/>
          <w:szCs w:val="26"/>
        </w:rPr>
        <w:t>Lợi thế của phương pháp này bao gồm việc giảm thiểu tài liệu tới mức tối thiểu để đạt được năng suất. Ý tưởng là chỉ viết những tài liệu tối thiểu cho phép lưu lại lịch sử của các quyết định được đưa ra trong dự án và dễ dàng thực hiện các can thiệp vào phần mềm khi nó đi vào giai đoạn bảo trì.</w:t>
      </w:r>
    </w:p>
    <w:p w14:paraId="4F32E336" w14:textId="77777777" w:rsidR="00D65EAD" w:rsidRPr="00761F77" w:rsidRDefault="00D65EAD" w:rsidP="00D65EAD">
      <w:pPr>
        <w:ind w:firstLine="360"/>
        <w:jc w:val="both"/>
        <w:rPr>
          <w:rFonts w:ascii="Times New Roman" w:eastAsia="Times New Roman" w:hAnsi="Times New Roman" w:cs="Times New Roman"/>
          <w:sz w:val="26"/>
          <w:szCs w:val="26"/>
        </w:rPr>
      </w:pPr>
    </w:p>
    <w:p w14:paraId="6E436B3A" w14:textId="77777777" w:rsidR="00D65EAD" w:rsidRPr="00761F77" w:rsidRDefault="00D65EAD" w:rsidP="00D65EAD">
      <w:pPr>
        <w:jc w:val="center"/>
        <w:rPr>
          <w:rFonts w:ascii="Times New Roman" w:eastAsia="Times New Roman" w:hAnsi="Times New Roman" w:cs="Times New Roman"/>
          <w:b/>
          <w:i/>
          <w:color w:val="000000"/>
          <w:sz w:val="26"/>
          <w:szCs w:val="26"/>
        </w:rPr>
      </w:pPr>
      <w:bookmarkStart w:id="55" w:name="_3j2qqm3"/>
      <w:bookmarkEnd w:id="55"/>
      <w:r w:rsidRPr="00761F77">
        <w:rPr>
          <w:rFonts w:ascii="Times New Roman" w:eastAsia="Times New Roman" w:hAnsi="Times New Roman" w:cs="Times New Roman"/>
          <w:noProof/>
          <w:position w:val="-134"/>
          <w:sz w:val="26"/>
          <w:szCs w:val="26"/>
          <w:lang w:eastAsia="en-US" w:bidi="ar-SA"/>
        </w:rPr>
        <w:drawing>
          <wp:inline distT="0" distB="0" distL="0" distR="0" wp14:anchorId="7BB22BBF" wp14:editId="7D453824">
            <wp:extent cx="5848350" cy="1873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1873885"/>
                    </a:xfrm>
                    <a:prstGeom prst="rect">
                      <a:avLst/>
                    </a:prstGeom>
                    <a:solidFill>
                      <a:srgbClr val="FFFFFF"/>
                    </a:solidFill>
                    <a:ln>
                      <a:noFill/>
                    </a:ln>
                  </pic:spPr>
                </pic:pic>
              </a:graphicData>
            </a:graphic>
          </wp:inline>
        </w:drawing>
      </w:r>
    </w:p>
    <w:p w14:paraId="2B757D64" w14:textId="77777777" w:rsidR="00EE7043" w:rsidRPr="00761F77" w:rsidRDefault="00EE7043" w:rsidP="00D65EAD">
      <w:pPr>
        <w:jc w:val="center"/>
        <w:rPr>
          <w:rFonts w:ascii="Times New Roman" w:eastAsia="Times New Roman" w:hAnsi="Times New Roman" w:cs="Times New Roman"/>
          <w:b/>
          <w:i/>
          <w:color w:val="000000"/>
          <w:sz w:val="26"/>
          <w:szCs w:val="26"/>
        </w:rPr>
      </w:pPr>
    </w:p>
    <w:p w14:paraId="55583FC4" w14:textId="77777777" w:rsidR="00D65EAD" w:rsidRPr="00761F77" w:rsidRDefault="00EE7043" w:rsidP="00D65EAD">
      <w:pPr>
        <w:jc w:val="center"/>
        <w:rPr>
          <w:rFonts w:ascii="Times New Roman" w:eastAsia="Times New Roman" w:hAnsi="Times New Roman" w:cs="Times New Roman"/>
          <w:b/>
          <w:i/>
          <w:color w:val="000000"/>
          <w:sz w:val="26"/>
          <w:szCs w:val="26"/>
        </w:rPr>
      </w:pPr>
      <w:r w:rsidRPr="00761F77">
        <w:rPr>
          <w:rFonts w:ascii="Times New Roman" w:eastAsia="Times New Roman" w:hAnsi="Times New Roman" w:cs="Times New Roman"/>
          <w:b/>
          <w:i/>
          <w:color w:val="000000"/>
          <w:sz w:val="26"/>
          <w:szCs w:val="26"/>
        </w:rPr>
        <w:t>Hình 1: Quá trình Scrum</w:t>
      </w:r>
    </w:p>
    <w:p w14:paraId="35932542" w14:textId="77777777" w:rsidR="00D65EAD" w:rsidRPr="00761F77" w:rsidRDefault="00D65EAD" w:rsidP="00D65EAD">
      <w:pPr>
        <w:rPr>
          <w:rFonts w:ascii="Times New Roman" w:eastAsia="Times New Roman" w:hAnsi="Times New Roman" w:cs="Times New Roman"/>
          <w:b/>
          <w:i/>
          <w:color w:val="000000"/>
          <w:sz w:val="26"/>
          <w:szCs w:val="26"/>
        </w:rPr>
      </w:pPr>
    </w:p>
    <w:p w14:paraId="690933C2" w14:textId="77777777" w:rsidR="00D65EAD" w:rsidRPr="00761F77" w:rsidRDefault="00EE7043" w:rsidP="00EE7043">
      <w:pPr>
        <w:pStyle w:val="Heading2"/>
        <w:numPr>
          <w:ilvl w:val="1"/>
          <w:numId w:val="15"/>
        </w:numPr>
        <w:rPr>
          <w:rFonts w:cs="Times New Roman"/>
        </w:rPr>
      </w:pPr>
      <w:bookmarkStart w:id="56" w:name="_Toc482369963"/>
      <w:bookmarkStart w:id="57" w:name="_Toc482369989"/>
      <w:r w:rsidRPr="00761F77">
        <w:rPr>
          <w:rFonts w:cs="Times New Roman"/>
        </w:rPr>
        <w:t>Tổ chức Agile - Scrum</w:t>
      </w:r>
      <w:bookmarkEnd w:id="56"/>
      <w:bookmarkEnd w:id="57"/>
    </w:p>
    <w:p w14:paraId="21139110" w14:textId="77777777" w:rsidR="00D65EAD" w:rsidRPr="00761F77" w:rsidRDefault="00D65EAD" w:rsidP="00D65EAD">
      <w:pPr>
        <w:ind w:left="1080"/>
        <w:rPr>
          <w:rFonts w:ascii="Times New Roman" w:eastAsia="Times New Roman" w:hAnsi="Times New Roman" w:cs="Times New Roman"/>
          <w:b/>
          <w:i/>
          <w:sz w:val="26"/>
          <w:szCs w:val="26"/>
        </w:rPr>
      </w:pPr>
      <w:r w:rsidRPr="00761F77">
        <w:rPr>
          <w:rFonts w:ascii="Times New Roman" w:hAnsi="Times New Roman" w:cs="Times New Roman"/>
          <w:noProof/>
          <w:lang w:eastAsia="en-US" w:bidi="ar-SA"/>
        </w:rPr>
        <w:drawing>
          <wp:inline distT="0" distB="0" distL="0" distR="0" wp14:anchorId="6387C3B9" wp14:editId="6A6C79C7">
            <wp:extent cx="4391025" cy="316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3168650"/>
                    </a:xfrm>
                    <a:prstGeom prst="rect">
                      <a:avLst/>
                    </a:prstGeom>
                    <a:solidFill>
                      <a:srgbClr val="FFFFFF"/>
                    </a:solidFill>
                    <a:ln>
                      <a:noFill/>
                    </a:ln>
                  </pic:spPr>
                </pic:pic>
              </a:graphicData>
            </a:graphic>
          </wp:inline>
        </w:drawing>
      </w:r>
    </w:p>
    <w:p w14:paraId="06B0E8C2" w14:textId="77777777" w:rsidR="00D65EAD" w:rsidRPr="00C22EC2" w:rsidRDefault="00EE7043" w:rsidP="00EE7043">
      <w:pPr>
        <w:ind w:left="2520" w:firstLine="360"/>
        <w:rPr>
          <w:rFonts w:ascii="Times New Roman" w:eastAsia="Times New Roman" w:hAnsi="Times New Roman" w:cs="Times New Roman"/>
          <w:sz w:val="26"/>
          <w:szCs w:val="26"/>
        </w:rPr>
      </w:pPr>
      <w:r w:rsidRPr="00C22EC2">
        <w:rPr>
          <w:rFonts w:ascii="Times New Roman" w:eastAsia="Times New Roman" w:hAnsi="Times New Roman" w:cs="Times New Roman"/>
          <w:i/>
          <w:sz w:val="26"/>
          <w:szCs w:val="26"/>
        </w:rPr>
        <w:t>Hình 2: Thành viên nhóm Scrum</w:t>
      </w:r>
    </w:p>
    <w:p w14:paraId="4BDE1B10" w14:textId="77777777" w:rsidR="00EE7043" w:rsidRPr="00761F77" w:rsidRDefault="00EE7043" w:rsidP="002227D7">
      <w:pPr>
        <w:spacing w:after="200"/>
        <w:ind w:left="1080"/>
        <w:jc w:val="both"/>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Phương pháp SCRUM bao gồm ba cầu thủ chính sau:</w:t>
      </w:r>
    </w:p>
    <w:p w14:paraId="22C124AF" w14:textId="77777777" w:rsidR="00EE7043" w:rsidRPr="00761F77" w:rsidRDefault="00EE7043" w:rsidP="002227D7">
      <w:pPr>
        <w:spacing w:after="200"/>
        <w:ind w:left="1080"/>
        <w:jc w:val="both"/>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Chủ sở hữu sản phẩm: Trong hầu hết các dự án, chủ sở hữu sản phẩm là người lãnh đạo nhóm dự án của khách hàng. Anh ta là người sẽ xác định và ưu tiên các tính năng của sản phẩm và chọn ngày và nội dung của mỗi lần chạy nước rút dựa trên các giá trị (khối lượng công việc) mà đội giao tiếp với anh ta.</w:t>
      </w:r>
    </w:p>
    <w:p w14:paraId="66A90851" w14:textId="77777777" w:rsidR="00EE7043" w:rsidRPr="00761F77" w:rsidRDefault="00EE7043" w:rsidP="002227D7">
      <w:pPr>
        <w:spacing w:after="200"/>
        <w:ind w:left="1080"/>
        <w:jc w:val="both"/>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Scrum Master: Ông là một người hỗ trợ thực sự về dự án vì ông đảm bảo rằng mọi người làm việc hết khả năng của mình bằng cách loại bỏ những trở ngại và bảo vệ đội khỏi các nhiễu bên ngoài. Hơn nữa, ông đặc biệt quan tâm đến sự tôn trọng của các giai đoạn SCRUM khác nhau.</w:t>
      </w:r>
    </w:p>
    <w:p w14:paraId="7DB0F4D9" w14:textId="77777777" w:rsidR="00D65EAD" w:rsidRPr="00761F77" w:rsidRDefault="00EE7043" w:rsidP="002227D7">
      <w:pPr>
        <w:spacing w:after="200"/>
        <w:ind w:left="1080"/>
        <w:jc w:val="both"/>
        <w:rPr>
          <w:rFonts w:ascii="Times New Roman" w:hAnsi="Times New Roman" w:cs="Times New Roman"/>
        </w:rPr>
      </w:pPr>
      <w:r w:rsidRPr="00761F77">
        <w:rPr>
          <w:rFonts w:ascii="Times New Roman" w:eastAsia="Times New Roman" w:hAnsi="Times New Roman" w:cs="Times New Roman"/>
          <w:sz w:val="26"/>
          <w:szCs w:val="26"/>
        </w:rPr>
        <w:lastRenderedPageBreak/>
        <w:t>Nhóm: một nhóm gồm 4-10 người và tập hợp tất cả các chuyên gia CNTT là những người cần thiết cho một dự án, ví dụ như kiến trúc sư, nhà thiết kế, nhà phát triển, người kiểm tra vv Nhóm đang tự tổ chức và vẫn còn Không thay đổi trong suốt một lần chạy nước rút.</w:t>
      </w:r>
    </w:p>
    <w:p w14:paraId="08AE187B" w14:textId="77777777" w:rsidR="00D65EAD" w:rsidRPr="00761F77" w:rsidRDefault="002227D7" w:rsidP="002227D7">
      <w:pPr>
        <w:pStyle w:val="Heading2"/>
        <w:numPr>
          <w:ilvl w:val="1"/>
          <w:numId w:val="15"/>
        </w:numPr>
        <w:rPr>
          <w:rFonts w:cs="Times New Roman"/>
        </w:rPr>
      </w:pPr>
      <w:bookmarkStart w:id="58" w:name="_Toc482369964"/>
      <w:bookmarkStart w:id="59" w:name="_Toc482369990"/>
      <w:r w:rsidRPr="00761F77">
        <w:rPr>
          <w:rFonts w:cs="Times New Roman"/>
        </w:rPr>
        <w:t>Ưu điểm của Agile - Scrum</w:t>
      </w:r>
      <w:bookmarkEnd w:id="58"/>
      <w:bookmarkEnd w:id="59"/>
    </w:p>
    <w:p w14:paraId="19EDCCAD" w14:textId="77777777" w:rsidR="00D65EAD" w:rsidRPr="00761F77" w:rsidRDefault="00D65EAD" w:rsidP="00D65EAD">
      <w:pPr>
        <w:ind w:left="1440"/>
        <w:rPr>
          <w:rFonts w:ascii="Times New Roman" w:eastAsia="Times New Roman" w:hAnsi="Times New Roman" w:cs="Times New Roman"/>
          <w:b/>
          <w:sz w:val="26"/>
          <w:szCs w:val="26"/>
        </w:rPr>
      </w:pPr>
    </w:p>
    <w:p w14:paraId="52D1BFD8" w14:textId="77777777" w:rsidR="002227D7" w:rsidRPr="00761F77" w:rsidRDefault="002227D7" w:rsidP="00761F77">
      <w:pPr>
        <w:spacing w:after="200"/>
        <w:ind w:firstLine="360"/>
        <w:jc w:val="both"/>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Scrum khác với các phương pháp phát triển khác thông qua những lợi thế của nó mà biến nó thành một phản ứng thực dụng để đáp ứng các nhu cầu hiện tại của các chủ sở hữu sản phẩm:</w:t>
      </w:r>
    </w:p>
    <w:p w14:paraId="53B9A7BF" w14:textId="77777777" w:rsidR="002227D7" w:rsidRPr="00761F77" w:rsidRDefault="002227D7" w:rsidP="002227D7">
      <w:pPr>
        <w:spacing w:after="200"/>
        <w:ind w:left="720"/>
        <w:jc w:val="both"/>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Phương pháp lặp đi lặp lại và gia tăng: điều này cho phép tránh "hiệu ứng đường hầm", nghĩa là chỉ nhìn thấy kết quả khi giao hàng cuối cùng và không có gì hoặc gần như không có gì trong suốt giai đoạn phát triển, thường xảy ra với sự phát triển của chu trình V.</w:t>
      </w:r>
    </w:p>
    <w:p w14:paraId="146521E8" w14:textId="77777777" w:rsidR="002227D7" w:rsidRPr="00761F77" w:rsidRDefault="002227D7" w:rsidP="002227D7">
      <w:pPr>
        <w:spacing w:after="200"/>
        <w:ind w:left="720"/>
        <w:jc w:val="both"/>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Khả năng thích ứng tối đa cho việc phát triển sản phẩm và ứng dụng: thành phần tuần tự của nội dung chạy nước rút cho phép thêm một sửa đổi hoặc một tính năng mà ban đầu không được lên kế hoạch. Đây là chính xác những gì làm cho phương pháp này "nhanh nhẹn".</w:t>
      </w:r>
    </w:p>
    <w:p w14:paraId="06D27AC1" w14:textId="32932CC2" w:rsidR="002227D7" w:rsidRPr="00761F77" w:rsidRDefault="002227D7" w:rsidP="00761F77">
      <w:pPr>
        <w:spacing w:after="200"/>
        <w:ind w:left="720"/>
        <w:jc w:val="both"/>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Phương pháp có sự tham gia: mỗi thành viên của nhóm được yêu cầu thể hiện ý kiến ​​của mình và có thể đóng góp vào tất cả các quyết định của dự án. Do đó anh ta có nhiều tham gia và động cơ hơn.</w:t>
      </w:r>
    </w:p>
    <w:p w14:paraId="53BBFDCD" w14:textId="77777777" w:rsidR="002227D7" w:rsidRPr="00761F77" w:rsidRDefault="002227D7" w:rsidP="00761F77">
      <w:pPr>
        <w:spacing w:after="200"/>
        <w:ind w:left="720"/>
        <w:jc w:val="both"/>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Tăng cường giao tiếp: bằng cách làm việc trong cùng một phòng phát triển hoặc được kết nối thông qua các phương tiện truyền thông khác nhau, nhóm có thể dễ dàng trao đổi và trao đổi ý kiến ​​về những trở ngại để loại bỏ chúng càng sớm càng tốt.</w:t>
      </w:r>
    </w:p>
    <w:p w14:paraId="6E048A72" w14:textId="77777777" w:rsidR="002227D7" w:rsidRPr="00761F77" w:rsidRDefault="002227D7" w:rsidP="00761F77">
      <w:pPr>
        <w:spacing w:after="200"/>
        <w:ind w:left="720"/>
        <w:jc w:val="both"/>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Tăng cường hợp tác: giao tiếp hàng ngày giữa khách hàng và nhóm giúp họ cộng tác chặt chẽ hơn.</w:t>
      </w:r>
    </w:p>
    <w:p w14:paraId="3F40239C" w14:textId="77777777" w:rsidR="00D65EAD" w:rsidRPr="00761F77" w:rsidRDefault="002227D7" w:rsidP="00761F77">
      <w:pPr>
        <w:spacing w:after="200"/>
        <w:ind w:left="720"/>
        <w:jc w:val="both"/>
        <w:rPr>
          <w:rFonts w:ascii="Times New Roman" w:hAnsi="Times New Roman" w:cs="Times New Roman"/>
        </w:rPr>
      </w:pPr>
      <w:r w:rsidRPr="00761F77">
        <w:rPr>
          <w:rFonts w:ascii="Times New Roman" w:eastAsia="Times New Roman" w:hAnsi="Times New Roman" w:cs="Times New Roman"/>
          <w:sz w:val="26"/>
          <w:szCs w:val="26"/>
        </w:rPr>
        <w:t>Tăng năng suất: vì nó loại bỏ một số "hạn chế" nhất định của các phương pháp cổ điển, chẳng hạn như tài liệu hoặc phóng đại quá mức, SCRUM cho phép tăng năng suất nhóm. Bằng cách bổ sung cho điều này trình độ của mỗi mô-đun cho phép xác định ước tính, mọi người có thể so sánh hiệu suất của họ với năng suất của nhóm trung bình.</w:t>
      </w:r>
    </w:p>
    <w:p w14:paraId="1AA2FC9A" w14:textId="77777777" w:rsidR="00D65EAD" w:rsidRPr="00761F77" w:rsidRDefault="002227D7" w:rsidP="002227D7">
      <w:pPr>
        <w:pStyle w:val="Heading1"/>
      </w:pPr>
      <w:bookmarkStart w:id="60" w:name="_1y810tw"/>
      <w:bookmarkStart w:id="61" w:name="_Toc482369965"/>
      <w:bookmarkStart w:id="62" w:name="_Toc482369991"/>
      <w:bookmarkEnd w:id="60"/>
      <w:r w:rsidRPr="00761F77">
        <w:t>RỦI RO DỰ ÁN</w:t>
      </w:r>
      <w:bookmarkEnd w:id="61"/>
      <w:bookmarkEnd w:id="62"/>
    </w:p>
    <w:p w14:paraId="79C16D1E" w14:textId="77777777" w:rsidR="00D65EAD" w:rsidRPr="00761F77" w:rsidRDefault="002227D7" w:rsidP="00D65EAD">
      <w:pPr>
        <w:jc w:val="center"/>
        <w:rPr>
          <w:rFonts w:ascii="Times New Roman" w:hAnsi="Times New Roman" w:cs="Times New Roman"/>
        </w:rPr>
      </w:pPr>
      <w:r w:rsidRPr="00761F77">
        <w:rPr>
          <w:rFonts w:ascii="Times New Roman" w:hAnsi="Times New Roman" w:cs="Times New Roman"/>
        </w:rPr>
        <w:t>Bảng 7: Đánh giá khả năng và mức độ nghiêm trọng đối với mỗi rủi ro.</w:t>
      </w:r>
    </w:p>
    <w:p w14:paraId="0C841B8D" w14:textId="77777777" w:rsidR="002227D7" w:rsidRPr="00761F77" w:rsidRDefault="002227D7" w:rsidP="00D65EAD">
      <w:pPr>
        <w:jc w:val="center"/>
        <w:rPr>
          <w:rFonts w:ascii="Times New Roman" w:hAnsi="Times New Roman" w:cs="Times New Roman"/>
        </w:rPr>
      </w:pPr>
    </w:p>
    <w:tbl>
      <w:tblPr>
        <w:tblW w:w="0" w:type="auto"/>
        <w:tblInd w:w="-98" w:type="dxa"/>
        <w:tblLayout w:type="fixed"/>
        <w:tblCellMar>
          <w:left w:w="0" w:type="dxa"/>
          <w:right w:w="0" w:type="dxa"/>
        </w:tblCellMar>
        <w:tblLook w:val="0000" w:firstRow="0" w:lastRow="0" w:firstColumn="0" w:lastColumn="0" w:noHBand="0" w:noVBand="0"/>
      </w:tblPr>
      <w:tblGrid>
        <w:gridCol w:w="2045"/>
        <w:gridCol w:w="3020"/>
        <w:gridCol w:w="1798"/>
        <w:gridCol w:w="2776"/>
      </w:tblGrid>
      <w:tr w:rsidR="00D65EAD" w:rsidRPr="00761F77" w14:paraId="7D669220" w14:textId="77777777" w:rsidTr="00B90527">
        <w:tc>
          <w:tcPr>
            <w:tcW w:w="9639" w:type="dxa"/>
            <w:gridSpan w:val="4"/>
            <w:tcBorders>
              <w:top w:val="single" w:sz="4" w:space="0" w:color="000000"/>
              <w:left w:val="single" w:sz="4" w:space="0" w:color="000000"/>
              <w:right w:val="single" w:sz="4" w:space="0" w:color="000000"/>
            </w:tcBorders>
            <w:shd w:val="clear" w:color="auto" w:fill="FFFFFF" w:themeFill="background1"/>
          </w:tcPr>
          <w:p w14:paraId="4321A93E" w14:textId="465BF8E4" w:rsidR="00D65EAD" w:rsidRPr="00761F77" w:rsidRDefault="002227D7" w:rsidP="00991241">
            <w:pPr>
              <w:ind w:left="720"/>
              <w:rPr>
                <w:rFonts w:ascii="Times New Roman" w:hAnsi="Times New Roman" w:cs="Times New Roman"/>
              </w:rPr>
            </w:pPr>
            <w:r w:rsidRPr="00761F77">
              <w:rPr>
                <w:rFonts w:ascii="Times New Roman" w:eastAsia="Times New Roman" w:hAnsi="Times New Roman" w:cs="Times New Roman"/>
                <w:b/>
                <w:smallCaps/>
                <w:sz w:val="26"/>
                <w:szCs w:val="26"/>
              </w:rPr>
              <w:t>ĐỊNH HƯỚNG H</w:t>
            </w:r>
            <w:r w:rsidR="00761F77">
              <w:rPr>
                <w:rFonts w:ascii="Times New Roman" w:eastAsia="Times New Roman" w:hAnsi="Times New Roman" w:cs="Times New Roman"/>
                <w:b/>
                <w:smallCaps/>
                <w:sz w:val="26"/>
                <w:szCs w:val="26"/>
              </w:rPr>
              <w:t>OẠT ĐỘNG VÀ SỰ CẤU TRÚC CHO Mỗi RỦi Ro</w:t>
            </w:r>
          </w:p>
        </w:tc>
      </w:tr>
      <w:tr w:rsidR="00D65EAD" w:rsidRPr="00761F77" w14:paraId="5668506F" w14:textId="77777777" w:rsidTr="002227D7">
        <w:tblPrEx>
          <w:tblCellMar>
            <w:left w:w="108" w:type="dxa"/>
            <w:right w:w="108" w:type="dxa"/>
          </w:tblCellMar>
        </w:tblPrEx>
        <w:tc>
          <w:tcPr>
            <w:tcW w:w="2045" w:type="dxa"/>
            <w:tcBorders>
              <w:top w:val="single" w:sz="4" w:space="0" w:color="000000"/>
              <w:left w:val="single" w:sz="4" w:space="0" w:color="000000"/>
              <w:bottom w:val="single" w:sz="4" w:space="0" w:color="000000"/>
            </w:tcBorders>
            <w:shd w:val="clear" w:color="auto" w:fill="FFFFFF"/>
          </w:tcPr>
          <w:p w14:paraId="6300D753"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b/>
                <w:sz w:val="26"/>
                <w:szCs w:val="26"/>
              </w:rPr>
              <w:t>L</w:t>
            </w:r>
          </w:p>
        </w:tc>
        <w:tc>
          <w:tcPr>
            <w:tcW w:w="3020" w:type="dxa"/>
            <w:tcBorders>
              <w:top w:val="single" w:sz="4" w:space="0" w:color="000000"/>
              <w:left w:val="single" w:sz="4" w:space="0" w:color="000000"/>
              <w:bottom w:val="single" w:sz="4" w:space="0" w:color="000000"/>
            </w:tcBorders>
            <w:shd w:val="clear" w:color="auto" w:fill="FFFFFF"/>
          </w:tcPr>
          <w:p w14:paraId="3251752D"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sz w:val="26"/>
                <w:szCs w:val="26"/>
              </w:rPr>
              <w:t>Rated as Low</w:t>
            </w:r>
            <w:r w:rsidR="002227D7" w:rsidRPr="00761F77">
              <w:rPr>
                <w:rFonts w:ascii="Times New Roman" w:eastAsia="Times New Roman" w:hAnsi="Times New Roman" w:cs="Times New Roman"/>
                <w:sz w:val="26"/>
                <w:szCs w:val="26"/>
              </w:rPr>
              <w:t>(Được xếp hạng thấp)</w:t>
            </w:r>
          </w:p>
        </w:tc>
        <w:tc>
          <w:tcPr>
            <w:tcW w:w="1798" w:type="dxa"/>
            <w:tcBorders>
              <w:top w:val="single" w:sz="4" w:space="0" w:color="000000"/>
              <w:left w:val="single" w:sz="4" w:space="0" w:color="000000"/>
              <w:bottom w:val="single" w:sz="4" w:space="0" w:color="000000"/>
            </w:tcBorders>
            <w:shd w:val="clear" w:color="auto" w:fill="FFFFFF"/>
          </w:tcPr>
          <w:p w14:paraId="7A091A02"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b/>
                <w:sz w:val="26"/>
                <w:szCs w:val="26"/>
              </w:rPr>
              <w:t>E</w:t>
            </w:r>
          </w:p>
        </w:tc>
        <w:tc>
          <w:tcPr>
            <w:tcW w:w="2776" w:type="dxa"/>
            <w:tcBorders>
              <w:top w:val="single" w:sz="4" w:space="0" w:color="000000"/>
              <w:left w:val="single" w:sz="4" w:space="0" w:color="000000"/>
              <w:bottom w:val="single" w:sz="4" w:space="0" w:color="000000"/>
              <w:right w:val="single" w:sz="4" w:space="0" w:color="000000"/>
            </w:tcBorders>
            <w:shd w:val="clear" w:color="auto" w:fill="FFFFFF"/>
          </w:tcPr>
          <w:p w14:paraId="4A37B6B0"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sz w:val="26"/>
                <w:szCs w:val="26"/>
              </w:rPr>
              <w:t>Rated as Extreme (Used for Seriousness only)</w:t>
            </w:r>
            <w:r w:rsidR="002227D7" w:rsidRPr="00761F77">
              <w:rPr>
                <w:rFonts w:ascii="Times New Roman" w:eastAsia="Times New Roman" w:hAnsi="Times New Roman" w:cs="Times New Roman"/>
                <w:sz w:val="26"/>
                <w:szCs w:val="26"/>
              </w:rPr>
              <w:t>(</w:t>
            </w:r>
            <w:r w:rsidR="002227D7" w:rsidRPr="00761F77">
              <w:rPr>
                <w:rFonts w:ascii="Times New Roman" w:hAnsi="Times New Roman" w:cs="Times New Roman"/>
              </w:rPr>
              <w:t xml:space="preserve"> </w:t>
            </w:r>
            <w:r w:rsidR="002227D7" w:rsidRPr="00761F77">
              <w:rPr>
                <w:rFonts w:ascii="Times New Roman" w:eastAsia="Times New Roman" w:hAnsi="Times New Roman" w:cs="Times New Roman"/>
                <w:sz w:val="26"/>
                <w:szCs w:val="26"/>
              </w:rPr>
              <w:t>Được đánh giá là cực kỳ (Chỉ sử dụng cho Nghiêm trọng))</w:t>
            </w:r>
          </w:p>
        </w:tc>
      </w:tr>
      <w:tr w:rsidR="00D65EAD" w:rsidRPr="00761F77" w14:paraId="63CE2971" w14:textId="77777777" w:rsidTr="002227D7">
        <w:tblPrEx>
          <w:tblCellMar>
            <w:left w:w="108" w:type="dxa"/>
            <w:right w:w="108" w:type="dxa"/>
          </w:tblCellMar>
        </w:tblPrEx>
        <w:tc>
          <w:tcPr>
            <w:tcW w:w="2045" w:type="dxa"/>
            <w:tcBorders>
              <w:top w:val="single" w:sz="4" w:space="0" w:color="000000"/>
              <w:left w:val="single" w:sz="4" w:space="0" w:color="000000"/>
              <w:bottom w:val="single" w:sz="4" w:space="0" w:color="000000"/>
            </w:tcBorders>
            <w:shd w:val="clear" w:color="auto" w:fill="FFFFFF"/>
          </w:tcPr>
          <w:p w14:paraId="7AE28BA3"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b/>
                <w:sz w:val="26"/>
                <w:szCs w:val="26"/>
              </w:rPr>
              <w:t>M</w:t>
            </w:r>
          </w:p>
        </w:tc>
        <w:tc>
          <w:tcPr>
            <w:tcW w:w="3020" w:type="dxa"/>
            <w:tcBorders>
              <w:top w:val="single" w:sz="4" w:space="0" w:color="000000"/>
              <w:left w:val="single" w:sz="4" w:space="0" w:color="000000"/>
              <w:bottom w:val="single" w:sz="4" w:space="0" w:color="000000"/>
            </w:tcBorders>
            <w:shd w:val="clear" w:color="auto" w:fill="FFFFFF"/>
          </w:tcPr>
          <w:p w14:paraId="6013D9D5"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sz w:val="26"/>
                <w:szCs w:val="26"/>
              </w:rPr>
              <w:t>Rated as Medium</w:t>
            </w:r>
            <w:r w:rsidR="002227D7" w:rsidRPr="00761F77">
              <w:rPr>
                <w:rFonts w:ascii="Times New Roman" w:eastAsia="Times New Roman" w:hAnsi="Times New Roman" w:cs="Times New Roman"/>
                <w:sz w:val="26"/>
                <w:szCs w:val="26"/>
              </w:rPr>
              <w:t>(Được xếp hạng là Trung bình)</w:t>
            </w:r>
          </w:p>
        </w:tc>
        <w:tc>
          <w:tcPr>
            <w:tcW w:w="1798" w:type="dxa"/>
            <w:tcBorders>
              <w:top w:val="single" w:sz="4" w:space="0" w:color="000000"/>
              <w:left w:val="single" w:sz="4" w:space="0" w:color="000000"/>
              <w:bottom w:val="single" w:sz="4" w:space="0" w:color="000000"/>
            </w:tcBorders>
            <w:shd w:val="clear" w:color="auto" w:fill="FFFFFF"/>
          </w:tcPr>
          <w:p w14:paraId="7498B6B0"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b/>
                <w:sz w:val="26"/>
                <w:szCs w:val="26"/>
              </w:rPr>
              <w:t>NA</w:t>
            </w:r>
          </w:p>
        </w:tc>
        <w:tc>
          <w:tcPr>
            <w:tcW w:w="2776" w:type="dxa"/>
            <w:tcBorders>
              <w:top w:val="single" w:sz="4" w:space="0" w:color="000000"/>
              <w:left w:val="single" w:sz="4" w:space="0" w:color="000000"/>
              <w:bottom w:val="single" w:sz="4" w:space="0" w:color="000000"/>
              <w:right w:val="single" w:sz="4" w:space="0" w:color="000000"/>
            </w:tcBorders>
            <w:shd w:val="clear" w:color="auto" w:fill="FFFFFF"/>
          </w:tcPr>
          <w:p w14:paraId="21A576E0"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sz w:val="26"/>
                <w:szCs w:val="26"/>
              </w:rPr>
              <w:t>Not Assessed</w:t>
            </w:r>
            <w:r w:rsidR="002227D7" w:rsidRPr="00761F77">
              <w:rPr>
                <w:rFonts w:ascii="Times New Roman" w:eastAsia="Times New Roman" w:hAnsi="Times New Roman" w:cs="Times New Roman"/>
                <w:sz w:val="26"/>
                <w:szCs w:val="26"/>
              </w:rPr>
              <w:t>(Không đánh giá)</w:t>
            </w:r>
          </w:p>
        </w:tc>
      </w:tr>
      <w:tr w:rsidR="00D65EAD" w:rsidRPr="00761F77" w14:paraId="0063BA7D" w14:textId="77777777" w:rsidTr="002227D7">
        <w:tblPrEx>
          <w:tblCellMar>
            <w:left w:w="108" w:type="dxa"/>
            <w:right w:w="108" w:type="dxa"/>
          </w:tblCellMar>
        </w:tblPrEx>
        <w:tc>
          <w:tcPr>
            <w:tcW w:w="2045" w:type="dxa"/>
            <w:tcBorders>
              <w:top w:val="single" w:sz="4" w:space="0" w:color="000000"/>
              <w:left w:val="single" w:sz="4" w:space="0" w:color="000000"/>
              <w:bottom w:val="single" w:sz="4" w:space="0" w:color="000000"/>
            </w:tcBorders>
            <w:shd w:val="clear" w:color="auto" w:fill="FFFFFF"/>
          </w:tcPr>
          <w:p w14:paraId="7718CB7C"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b/>
                <w:sz w:val="26"/>
                <w:szCs w:val="26"/>
              </w:rPr>
              <w:t>H</w:t>
            </w:r>
          </w:p>
        </w:tc>
        <w:tc>
          <w:tcPr>
            <w:tcW w:w="3020" w:type="dxa"/>
            <w:tcBorders>
              <w:top w:val="single" w:sz="4" w:space="0" w:color="000000"/>
              <w:left w:val="single" w:sz="4" w:space="0" w:color="000000"/>
              <w:bottom w:val="single" w:sz="4" w:space="0" w:color="000000"/>
            </w:tcBorders>
            <w:shd w:val="clear" w:color="auto" w:fill="FFFFFF"/>
          </w:tcPr>
          <w:p w14:paraId="0D43426B"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sz w:val="26"/>
                <w:szCs w:val="26"/>
              </w:rPr>
              <w:t>Rated as High</w:t>
            </w:r>
            <w:r w:rsidR="002227D7" w:rsidRPr="00761F77">
              <w:rPr>
                <w:rFonts w:ascii="Times New Roman" w:eastAsia="Times New Roman" w:hAnsi="Times New Roman" w:cs="Times New Roman"/>
                <w:sz w:val="26"/>
                <w:szCs w:val="26"/>
              </w:rPr>
              <w:t>(Xếp hạng cao)</w:t>
            </w:r>
          </w:p>
        </w:tc>
        <w:tc>
          <w:tcPr>
            <w:tcW w:w="1798" w:type="dxa"/>
            <w:tcBorders>
              <w:top w:val="single" w:sz="4" w:space="0" w:color="000000"/>
              <w:left w:val="single" w:sz="4" w:space="0" w:color="000000"/>
              <w:bottom w:val="single" w:sz="4" w:space="0" w:color="000000"/>
            </w:tcBorders>
            <w:shd w:val="clear" w:color="auto" w:fill="FFFFFF"/>
          </w:tcPr>
          <w:p w14:paraId="6857CBC6" w14:textId="77777777" w:rsidR="00D65EAD" w:rsidRPr="00761F77" w:rsidRDefault="00D65EAD" w:rsidP="00991241">
            <w:pPr>
              <w:snapToGrid w:val="0"/>
              <w:jc w:val="center"/>
              <w:rPr>
                <w:rFonts w:ascii="Times New Roman" w:eastAsia="Times New Roman" w:hAnsi="Times New Roman" w:cs="Times New Roman"/>
                <w:b/>
                <w:sz w:val="26"/>
                <w:szCs w:val="26"/>
              </w:rPr>
            </w:pPr>
          </w:p>
        </w:tc>
        <w:tc>
          <w:tcPr>
            <w:tcW w:w="2776" w:type="dxa"/>
            <w:tcBorders>
              <w:top w:val="single" w:sz="4" w:space="0" w:color="000000"/>
              <w:left w:val="single" w:sz="4" w:space="0" w:color="000000"/>
              <w:bottom w:val="single" w:sz="4" w:space="0" w:color="000000"/>
              <w:right w:val="single" w:sz="4" w:space="0" w:color="000000"/>
            </w:tcBorders>
            <w:shd w:val="clear" w:color="auto" w:fill="FFFFFF"/>
          </w:tcPr>
          <w:p w14:paraId="0B316105" w14:textId="77777777" w:rsidR="00D65EAD" w:rsidRPr="00761F77" w:rsidRDefault="00D65EAD" w:rsidP="00991241">
            <w:pPr>
              <w:snapToGrid w:val="0"/>
              <w:rPr>
                <w:rFonts w:ascii="Times New Roman" w:eastAsia="Times New Roman" w:hAnsi="Times New Roman" w:cs="Times New Roman"/>
                <w:b/>
                <w:sz w:val="26"/>
                <w:szCs w:val="26"/>
              </w:rPr>
            </w:pPr>
          </w:p>
        </w:tc>
      </w:tr>
    </w:tbl>
    <w:p w14:paraId="0CF5ED55" w14:textId="77777777" w:rsidR="00D65EAD" w:rsidRPr="00761F77" w:rsidRDefault="00D65EAD" w:rsidP="00D65EAD">
      <w:pPr>
        <w:spacing w:after="200"/>
        <w:jc w:val="center"/>
        <w:rPr>
          <w:rFonts w:ascii="Times New Roman" w:eastAsia="Times New Roman" w:hAnsi="Times New Roman" w:cs="Times New Roman"/>
          <w:sz w:val="26"/>
          <w:szCs w:val="26"/>
        </w:rPr>
      </w:pPr>
    </w:p>
    <w:p w14:paraId="519E97E4" w14:textId="77777777" w:rsidR="00D65EAD" w:rsidRPr="00C50891" w:rsidRDefault="002227D7" w:rsidP="00D65EAD">
      <w:pPr>
        <w:jc w:val="center"/>
        <w:rPr>
          <w:rFonts w:ascii="Times New Roman" w:eastAsia="Times New Roman" w:hAnsi="Times New Roman" w:cs="Times New Roman"/>
          <w:i/>
        </w:rPr>
      </w:pPr>
      <w:r w:rsidRPr="00C50891">
        <w:rPr>
          <w:rFonts w:ascii="Times New Roman" w:eastAsia="Times New Roman" w:hAnsi="Times New Roman" w:cs="Times New Roman"/>
          <w:i/>
        </w:rPr>
        <w:t>Bảng 8: Rủi ro Dự án.</w:t>
      </w:r>
    </w:p>
    <w:p w14:paraId="4C35EF05" w14:textId="77777777" w:rsidR="002227D7" w:rsidRPr="00761F77" w:rsidRDefault="002227D7" w:rsidP="00D65EAD">
      <w:pPr>
        <w:jc w:val="center"/>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1721"/>
        <w:gridCol w:w="2385"/>
        <w:gridCol w:w="1086"/>
        <w:gridCol w:w="1439"/>
        <w:gridCol w:w="2989"/>
      </w:tblGrid>
      <w:tr w:rsidR="00D65EAD" w:rsidRPr="00761F77" w14:paraId="1FBCBE80" w14:textId="77777777" w:rsidTr="00B90527">
        <w:trPr>
          <w:trHeight w:val="260"/>
        </w:trPr>
        <w:tc>
          <w:tcPr>
            <w:tcW w:w="1721" w:type="dxa"/>
            <w:tcBorders>
              <w:top w:val="single" w:sz="4" w:space="0" w:color="000000"/>
              <w:left w:val="single" w:sz="4" w:space="0" w:color="000000"/>
              <w:bottom w:val="single" w:sz="4" w:space="0" w:color="000000"/>
            </w:tcBorders>
            <w:shd w:val="clear" w:color="auto" w:fill="FFFFFF" w:themeFill="background1"/>
          </w:tcPr>
          <w:p w14:paraId="4C1F5E45" w14:textId="77777777" w:rsidR="00D65EAD" w:rsidRPr="00761F77" w:rsidRDefault="002227D7" w:rsidP="00991241">
            <w:pPr>
              <w:jc w:val="center"/>
              <w:rPr>
                <w:rFonts w:ascii="Times New Roman" w:hAnsi="Times New Roman" w:cs="Times New Roman"/>
              </w:rPr>
            </w:pPr>
            <w:r w:rsidRPr="00761F77">
              <w:rPr>
                <w:rFonts w:ascii="Times New Roman" w:eastAsia="Times New Roman" w:hAnsi="Times New Roman" w:cs="Times New Roman"/>
                <w:b/>
                <w:sz w:val="26"/>
                <w:szCs w:val="26"/>
              </w:rPr>
              <w:t>Rủi ro</w:t>
            </w:r>
          </w:p>
        </w:tc>
        <w:tc>
          <w:tcPr>
            <w:tcW w:w="2385" w:type="dxa"/>
            <w:tcBorders>
              <w:top w:val="single" w:sz="4" w:space="0" w:color="000000"/>
              <w:left w:val="single" w:sz="4" w:space="0" w:color="000000"/>
              <w:bottom w:val="single" w:sz="4" w:space="0" w:color="000000"/>
            </w:tcBorders>
            <w:shd w:val="clear" w:color="auto" w:fill="FFFFFF" w:themeFill="background1"/>
          </w:tcPr>
          <w:p w14:paraId="6A705388" w14:textId="77777777" w:rsidR="00D65EAD" w:rsidRPr="00761F77" w:rsidRDefault="002227D7" w:rsidP="00991241">
            <w:pPr>
              <w:jc w:val="center"/>
              <w:rPr>
                <w:rFonts w:ascii="Times New Roman" w:hAnsi="Times New Roman" w:cs="Times New Roman"/>
              </w:rPr>
            </w:pPr>
            <w:r w:rsidRPr="00761F77">
              <w:rPr>
                <w:rFonts w:ascii="Times New Roman" w:eastAsia="Times New Roman" w:hAnsi="Times New Roman" w:cs="Times New Roman"/>
                <w:b/>
                <w:sz w:val="26"/>
                <w:szCs w:val="26"/>
              </w:rPr>
              <w:t>Định nghĩa</w:t>
            </w:r>
          </w:p>
        </w:tc>
        <w:tc>
          <w:tcPr>
            <w:tcW w:w="1086" w:type="dxa"/>
            <w:tcBorders>
              <w:top w:val="single" w:sz="4" w:space="0" w:color="000000"/>
              <w:left w:val="single" w:sz="4" w:space="0" w:color="000000"/>
              <w:bottom w:val="single" w:sz="4" w:space="0" w:color="000000"/>
            </w:tcBorders>
            <w:shd w:val="clear" w:color="auto" w:fill="FFFFFF" w:themeFill="background1"/>
          </w:tcPr>
          <w:p w14:paraId="724179C5" w14:textId="77777777" w:rsidR="00D65EAD" w:rsidRPr="00761F77" w:rsidRDefault="002227D7" w:rsidP="00991241">
            <w:pPr>
              <w:jc w:val="center"/>
              <w:rPr>
                <w:rFonts w:ascii="Times New Roman" w:hAnsi="Times New Roman" w:cs="Times New Roman"/>
              </w:rPr>
            </w:pPr>
            <w:r w:rsidRPr="00761F77">
              <w:rPr>
                <w:rFonts w:ascii="Times New Roman" w:eastAsia="Times New Roman" w:hAnsi="Times New Roman" w:cs="Times New Roman"/>
                <w:b/>
                <w:sz w:val="26"/>
                <w:szCs w:val="26"/>
              </w:rPr>
              <w:t>Cấp độ</w:t>
            </w:r>
          </w:p>
        </w:tc>
        <w:tc>
          <w:tcPr>
            <w:tcW w:w="1439" w:type="dxa"/>
            <w:tcBorders>
              <w:top w:val="single" w:sz="4" w:space="0" w:color="000000"/>
              <w:left w:val="single" w:sz="4" w:space="0" w:color="000000"/>
              <w:bottom w:val="single" w:sz="4" w:space="0" w:color="000000"/>
            </w:tcBorders>
            <w:shd w:val="clear" w:color="auto" w:fill="FFFFFF" w:themeFill="background1"/>
          </w:tcPr>
          <w:p w14:paraId="54E973F3" w14:textId="77777777" w:rsidR="00D65EAD" w:rsidRPr="00761F77" w:rsidRDefault="002227D7" w:rsidP="00991241">
            <w:pPr>
              <w:jc w:val="center"/>
              <w:rPr>
                <w:rFonts w:ascii="Times New Roman" w:hAnsi="Times New Roman" w:cs="Times New Roman"/>
              </w:rPr>
            </w:pPr>
            <w:r w:rsidRPr="00761F77">
              <w:rPr>
                <w:rFonts w:ascii="Times New Roman" w:eastAsia="Times New Roman" w:hAnsi="Times New Roman" w:cs="Times New Roman"/>
                <w:b/>
                <w:sz w:val="26"/>
                <w:szCs w:val="26"/>
              </w:rPr>
              <w:t>Khả năng</w:t>
            </w:r>
          </w:p>
        </w:tc>
        <w:tc>
          <w:tcPr>
            <w:tcW w:w="298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121502" w14:textId="77777777" w:rsidR="00D65EAD" w:rsidRPr="00761F77" w:rsidRDefault="002227D7" w:rsidP="00991241">
            <w:pPr>
              <w:jc w:val="center"/>
              <w:rPr>
                <w:rFonts w:ascii="Times New Roman" w:hAnsi="Times New Roman" w:cs="Times New Roman"/>
              </w:rPr>
            </w:pPr>
            <w:r w:rsidRPr="00761F77">
              <w:rPr>
                <w:rFonts w:ascii="Times New Roman" w:eastAsia="Times New Roman" w:hAnsi="Times New Roman" w:cs="Times New Roman"/>
                <w:b/>
                <w:sz w:val="26"/>
                <w:szCs w:val="26"/>
              </w:rPr>
              <w:t>Chiến lược Giảm nhẹ</w:t>
            </w:r>
          </w:p>
        </w:tc>
      </w:tr>
      <w:tr w:rsidR="00D65EAD" w:rsidRPr="00761F77" w14:paraId="3D198F9B" w14:textId="77777777" w:rsidTr="00991241">
        <w:tc>
          <w:tcPr>
            <w:tcW w:w="1721" w:type="dxa"/>
            <w:tcBorders>
              <w:top w:val="single" w:sz="4" w:space="0" w:color="000000"/>
              <w:left w:val="single" w:sz="4" w:space="0" w:color="000000"/>
              <w:bottom w:val="single" w:sz="4" w:space="0" w:color="000000"/>
            </w:tcBorders>
            <w:shd w:val="clear" w:color="auto" w:fill="FFFFFF"/>
          </w:tcPr>
          <w:p w14:paraId="26E506FF"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Ước tính kế hoạch dự án</w:t>
            </w:r>
          </w:p>
        </w:tc>
        <w:tc>
          <w:tcPr>
            <w:tcW w:w="2385" w:type="dxa"/>
            <w:tcBorders>
              <w:top w:val="single" w:sz="4" w:space="0" w:color="000000"/>
              <w:left w:val="single" w:sz="4" w:space="0" w:color="000000"/>
              <w:bottom w:val="single" w:sz="4" w:space="0" w:color="000000"/>
            </w:tcBorders>
            <w:shd w:val="clear" w:color="auto" w:fill="FFFFFF"/>
          </w:tcPr>
          <w:p w14:paraId="3B4A3DF4"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Kế hoạch có thể bị hoãn lại cho dự toán ban đầu của dự án.</w:t>
            </w:r>
          </w:p>
        </w:tc>
        <w:tc>
          <w:tcPr>
            <w:tcW w:w="1086" w:type="dxa"/>
            <w:tcBorders>
              <w:top w:val="single" w:sz="4" w:space="0" w:color="000000"/>
              <w:left w:val="single" w:sz="4" w:space="0" w:color="000000"/>
              <w:bottom w:val="single" w:sz="4" w:space="0" w:color="000000"/>
            </w:tcBorders>
            <w:shd w:val="clear" w:color="auto" w:fill="FFFFFF"/>
          </w:tcPr>
          <w:p w14:paraId="2A3780E6"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L</w:t>
            </w:r>
          </w:p>
        </w:tc>
        <w:tc>
          <w:tcPr>
            <w:tcW w:w="1439" w:type="dxa"/>
            <w:tcBorders>
              <w:top w:val="single" w:sz="4" w:space="0" w:color="000000"/>
              <w:left w:val="single" w:sz="4" w:space="0" w:color="000000"/>
              <w:bottom w:val="single" w:sz="4" w:space="0" w:color="000000"/>
            </w:tcBorders>
            <w:shd w:val="clear" w:color="auto" w:fill="FFFFFF"/>
          </w:tcPr>
          <w:p w14:paraId="2E58C76E"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L</w:t>
            </w:r>
          </w:p>
        </w:tc>
        <w:tc>
          <w:tcPr>
            <w:tcW w:w="2989" w:type="dxa"/>
            <w:tcBorders>
              <w:top w:val="single" w:sz="4" w:space="0" w:color="000000"/>
              <w:left w:val="single" w:sz="4" w:space="0" w:color="000000"/>
              <w:bottom w:val="single" w:sz="4" w:space="0" w:color="000000"/>
              <w:right w:val="single" w:sz="4" w:space="0" w:color="000000"/>
            </w:tcBorders>
            <w:shd w:val="clear" w:color="auto" w:fill="FFFFFF"/>
          </w:tcPr>
          <w:p w14:paraId="1EE79291" w14:textId="77777777" w:rsidR="002227D7" w:rsidRPr="00761F77" w:rsidRDefault="002227D7" w:rsidP="002227D7">
            <w:pPr>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Phân tích và đánh giá quy mô.</w:t>
            </w:r>
          </w:p>
          <w:p w14:paraId="34EE82B8" w14:textId="77777777" w:rsidR="00D65EAD" w:rsidRPr="00761F77" w:rsidRDefault="002227D7" w:rsidP="002227D7">
            <w:pPr>
              <w:rPr>
                <w:rFonts w:ascii="Times New Roman" w:hAnsi="Times New Roman" w:cs="Times New Roman"/>
              </w:rPr>
            </w:pPr>
            <w:r w:rsidRPr="00761F77">
              <w:rPr>
                <w:rFonts w:ascii="Times New Roman" w:eastAsia="Times New Roman" w:hAnsi="Times New Roman" w:cs="Times New Roman"/>
                <w:sz w:val="26"/>
                <w:szCs w:val="26"/>
              </w:rPr>
              <w:t>Giảm yêu cầu.</w:t>
            </w:r>
          </w:p>
        </w:tc>
      </w:tr>
      <w:tr w:rsidR="00D65EAD" w:rsidRPr="00761F77" w14:paraId="57248E30" w14:textId="77777777" w:rsidTr="00991241">
        <w:tc>
          <w:tcPr>
            <w:tcW w:w="1721" w:type="dxa"/>
            <w:tcBorders>
              <w:top w:val="single" w:sz="4" w:space="0" w:color="000000"/>
              <w:left w:val="single" w:sz="4" w:space="0" w:color="000000"/>
              <w:bottom w:val="single" w:sz="4" w:space="0" w:color="000000"/>
            </w:tcBorders>
            <w:shd w:val="clear" w:color="auto" w:fill="FFFFFF"/>
          </w:tcPr>
          <w:p w14:paraId="18A70115"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Yêu cầu</w:t>
            </w:r>
          </w:p>
        </w:tc>
        <w:tc>
          <w:tcPr>
            <w:tcW w:w="2385" w:type="dxa"/>
            <w:tcBorders>
              <w:top w:val="single" w:sz="4" w:space="0" w:color="000000"/>
              <w:left w:val="single" w:sz="4" w:space="0" w:color="000000"/>
              <w:bottom w:val="single" w:sz="4" w:space="0" w:color="000000"/>
            </w:tcBorders>
            <w:shd w:val="clear" w:color="auto" w:fill="FFFFFF"/>
          </w:tcPr>
          <w:p w14:paraId="59E138F3" w14:textId="77777777" w:rsidR="002227D7" w:rsidRPr="00761F77" w:rsidRDefault="002227D7" w:rsidP="002227D7">
            <w:pPr>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Mâu thuẫn bên trong có thể tồn tại trong yêu cầu.</w:t>
            </w:r>
          </w:p>
          <w:p w14:paraId="3052B691" w14:textId="77777777" w:rsidR="00D65EAD" w:rsidRPr="00761F77" w:rsidRDefault="002227D7" w:rsidP="002227D7">
            <w:pPr>
              <w:rPr>
                <w:rFonts w:ascii="Times New Roman" w:hAnsi="Times New Roman" w:cs="Times New Roman"/>
              </w:rPr>
            </w:pPr>
            <w:r w:rsidRPr="00761F77">
              <w:rPr>
                <w:rFonts w:ascii="Times New Roman" w:eastAsia="Times New Roman" w:hAnsi="Times New Roman" w:cs="Times New Roman"/>
                <w:sz w:val="26"/>
                <w:szCs w:val="26"/>
              </w:rPr>
              <w:t>Yêu cầu quan trọng có thể bị thiếu trong yêu cầu về các yêu cầu chính thức.</w:t>
            </w:r>
          </w:p>
        </w:tc>
        <w:tc>
          <w:tcPr>
            <w:tcW w:w="1086" w:type="dxa"/>
            <w:tcBorders>
              <w:top w:val="single" w:sz="4" w:space="0" w:color="000000"/>
              <w:left w:val="single" w:sz="4" w:space="0" w:color="000000"/>
              <w:bottom w:val="single" w:sz="4" w:space="0" w:color="000000"/>
            </w:tcBorders>
            <w:shd w:val="clear" w:color="auto" w:fill="FFFFFF"/>
          </w:tcPr>
          <w:p w14:paraId="7032AEEA"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H</w:t>
            </w:r>
          </w:p>
        </w:tc>
        <w:tc>
          <w:tcPr>
            <w:tcW w:w="1439" w:type="dxa"/>
            <w:tcBorders>
              <w:top w:val="single" w:sz="4" w:space="0" w:color="000000"/>
              <w:left w:val="single" w:sz="4" w:space="0" w:color="000000"/>
              <w:bottom w:val="single" w:sz="4" w:space="0" w:color="000000"/>
            </w:tcBorders>
            <w:shd w:val="clear" w:color="auto" w:fill="FFFFFF"/>
          </w:tcPr>
          <w:p w14:paraId="636D49D5"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H</w:t>
            </w:r>
          </w:p>
        </w:tc>
        <w:tc>
          <w:tcPr>
            <w:tcW w:w="2989" w:type="dxa"/>
            <w:tcBorders>
              <w:top w:val="single" w:sz="4" w:space="0" w:color="000000"/>
              <w:left w:val="single" w:sz="4" w:space="0" w:color="000000"/>
              <w:bottom w:val="single" w:sz="4" w:space="0" w:color="000000"/>
              <w:right w:val="single" w:sz="4" w:space="0" w:color="000000"/>
            </w:tcBorders>
            <w:shd w:val="clear" w:color="auto" w:fill="FFFFFF"/>
          </w:tcPr>
          <w:p w14:paraId="72B64FE9"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Yêu cầu thống nhất trước khi phân tích.</w:t>
            </w:r>
          </w:p>
        </w:tc>
      </w:tr>
      <w:tr w:rsidR="00D65EAD" w:rsidRPr="00761F77" w14:paraId="713F67F7" w14:textId="77777777" w:rsidTr="00991241">
        <w:tc>
          <w:tcPr>
            <w:tcW w:w="1721" w:type="dxa"/>
            <w:tcBorders>
              <w:top w:val="single" w:sz="4" w:space="0" w:color="000000"/>
              <w:left w:val="single" w:sz="4" w:space="0" w:color="000000"/>
              <w:bottom w:val="single" w:sz="4" w:space="0" w:color="000000"/>
            </w:tcBorders>
            <w:shd w:val="clear" w:color="auto" w:fill="FFFFFF"/>
          </w:tcPr>
          <w:p w14:paraId="306F9AAF"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Dự kiến lịch trình dự án</w:t>
            </w:r>
          </w:p>
        </w:tc>
        <w:tc>
          <w:tcPr>
            <w:tcW w:w="2385" w:type="dxa"/>
            <w:tcBorders>
              <w:top w:val="single" w:sz="4" w:space="0" w:color="000000"/>
              <w:left w:val="single" w:sz="4" w:space="0" w:color="000000"/>
              <w:bottom w:val="single" w:sz="4" w:space="0" w:color="000000"/>
            </w:tcBorders>
            <w:shd w:val="clear" w:color="auto" w:fill="FFFFFF"/>
          </w:tcPr>
          <w:p w14:paraId="448DFDD8"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Thời gian làm việc.</w:t>
            </w:r>
          </w:p>
        </w:tc>
        <w:tc>
          <w:tcPr>
            <w:tcW w:w="1086" w:type="dxa"/>
            <w:tcBorders>
              <w:top w:val="single" w:sz="4" w:space="0" w:color="000000"/>
              <w:left w:val="single" w:sz="4" w:space="0" w:color="000000"/>
              <w:bottom w:val="single" w:sz="4" w:space="0" w:color="000000"/>
            </w:tcBorders>
            <w:shd w:val="clear" w:color="auto" w:fill="FFFFFF"/>
          </w:tcPr>
          <w:p w14:paraId="1650323F"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M</w:t>
            </w:r>
          </w:p>
        </w:tc>
        <w:tc>
          <w:tcPr>
            <w:tcW w:w="1439" w:type="dxa"/>
            <w:tcBorders>
              <w:top w:val="single" w:sz="4" w:space="0" w:color="000000"/>
              <w:left w:val="single" w:sz="4" w:space="0" w:color="000000"/>
              <w:bottom w:val="single" w:sz="4" w:space="0" w:color="000000"/>
            </w:tcBorders>
            <w:shd w:val="clear" w:color="auto" w:fill="FFFFFF"/>
          </w:tcPr>
          <w:p w14:paraId="1DA44825"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M</w:t>
            </w:r>
          </w:p>
        </w:tc>
        <w:tc>
          <w:tcPr>
            <w:tcW w:w="2989" w:type="dxa"/>
            <w:tcBorders>
              <w:top w:val="single" w:sz="4" w:space="0" w:color="000000"/>
              <w:left w:val="single" w:sz="4" w:space="0" w:color="000000"/>
              <w:bottom w:val="single" w:sz="4" w:space="0" w:color="000000"/>
              <w:right w:val="single" w:sz="4" w:space="0" w:color="000000"/>
            </w:tcBorders>
            <w:shd w:val="clear" w:color="auto" w:fill="FFFFFF"/>
          </w:tcPr>
          <w:p w14:paraId="42708231"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Thời gian được tạo ra để được cập nhật và đánh giá thường xuyên.</w:t>
            </w:r>
          </w:p>
        </w:tc>
      </w:tr>
      <w:tr w:rsidR="00D65EAD" w:rsidRPr="00761F77" w14:paraId="5655DB10" w14:textId="77777777" w:rsidTr="00991241">
        <w:tc>
          <w:tcPr>
            <w:tcW w:w="1721" w:type="dxa"/>
            <w:tcBorders>
              <w:top w:val="single" w:sz="4" w:space="0" w:color="000000"/>
              <w:left w:val="single" w:sz="4" w:space="0" w:color="000000"/>
              <w:bottom w:val="single" w:sz="4" w:space="0" w:color="000000"/>
            </w:tcBorders>
            <w:shd w:val="clear" w:color="auto" w:fill="FFFFFF"/>
          </w:tcPr>
          <w:p w14:paraId="28846A97"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Kinh nghiệm lập trình</w:t>
            </w:r>
          </w:p>
        </w:tc>
        <w:tc>
          <w:tcPr>
            <w:tcW w:w="2385" w:type="dxa"/>
            <w:tcBorders>
              <w:top w:val="single" w:sz="4" w:space="0" w:color="000000"/>
              <w:left w:val="single" w:sz="4" w:space="0" w:color="000000"/>
              <w:bottom w:val="single" w:sz="4" w:space="0" w:color="000000"/>
            </w:tcBorders>
            <w:shd w:val="clear" w:color="auto" w:fill="FFFFFF"/>
          </w:tcPr>
          <w:p w14:paraId="7AF9E012"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Lập trình Ngôn ngữ và công nghệ</w:t>
            </w:r>
          </w:p>
        </w:tc>
        <w:tc>
          <w:tcPr>
            <w:tcW w:w="1086" w:type="dxa"/>
            <w:tcBorders>
              <w:top w:val="single" w:sz="4" w:space="0" w:color="000000"/>
              <w:left w:val="single" w:sz="4" w:space="0" w:color="000000"/>
              <w:bottom w:val="single" w:sz="4" w:space="0" w:color="000000"/>
            </w:tcBorders>
            <w:shd w:val="clear" w:color="auto" w:fill="FFFFFF"/>
          </w:tcPr>
          <w:p w14:paraId="5F15FBBD"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M</w:t>
            </w:r>
          </w:p>
        </w:tc>
        <w:tc>
          <w:tcPr>
            <w:tcW w:w="1439" w:type="dxa"/>
            <w:tcBorders>
              <w:top w:val="single" w:sz="4" w:space="0" w:color="000000"/>
              <w:left w:val="single" w:sz="4" w:space="0" w:color="000000"/>
              <w:bottom w:val="single" w:sz="4" w:space="0" w:color="000000"/>
            </w:tcBorders>
            <w:shd w:val="clear" w:color="auto" w:fill="FFFFFF"/>
          </w:tcPr>
          <w:p w14:paraId="69675C65"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L</w:t>
            </w:r>
          </w:p>
        </w:tc>
        <w:tc>
          <w:tcPr>
            <w:tcW w:w="2989" w:type="dxa"/>
            <w:tcBorders>
              <w:top w:val="single" w:sz="4" w:space="0" w:color="000000"/>
              <w:left w:val="single" w:sz="4" w:space="0" w:color="000000"/>
              <w:bottom w:val="single" w:sz="4" w:space="0" w:color="000000"/>
              <w:right w:val="single" w:sz="4" w:space="0" w:color="000000"/>
            </w:tcBorders>
            <w:shd w:val="clear" w:color="auto" w:fill="FFFFFF"/>
          </w:tcPr>
          <w:p w14:paraId="3D508D9F"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Chia sẻ kinh nghiệm sử dụng để giảm thời gian nghiên cứu.</w:t>
            </w:r>
          </w:p>
        </w:tc>
      </w:tr>
      <w:tr w:rsidR="00D65EAD" w:rsidRPr="00761F77" w14:paraId="71813406" w14:textId="77777777" w:rsidTr="00991241">
        <w:tc>
          <w:tcPr>
            <w:tcW w:w="1721" w:type="dxa"/>
            <w:tcBorders>
              <w:top w:val="single" w:sz="4" w:space="0" w:color="000000"/>
              <w:left w:val="single" w:sz="4" w:space="0" w:color="000000"/>
              <w:bottom w:val="single" w:sz="4" w:space="0" w:color="000000"/>
            </w:tcBorders>
            <w:shd w:val="clear" w:color="auto" w:fill="FFFFFF"/>
          </w:tcPr>
          <w:p w14:paraId="36C1C789" w14:textId="77777777" w:rsidR="00D65EAD" w:rsidRPr="00761F77" w:rsidRDefault="002227D7" w:rsidP="00991241">
            <w:pPr>
              <w:rPr>
                <w:rFonts w:ascii="Times New Roman" w:eastAsia="Times New Roman" w:hAnsi="Times New Roman" w:cs="Times New Roman"/>
                <w:b/>
                <w:sz w:val="26"/>
                <w:szCs w:val="26"/>
              </w:rPr>
            </w:pPr>
            <w:r w:rsidRPr="00761F77">
              <w:rPr>
                <w:rFonts w:ascii="Times New Roman" w:eastAsia="Times New Roman" w:hAnsi="Times New Roman" w:cs="Times New Roman"/>
                <w:sz w:val="26"/>
                <w:szCs w:val="26"/>
              </w:rPr>
              <w:t>Các quy trình kỹ thuật</w:t>
            </w:r>
          </w:p>
        </w:tc>
        <w:tc>
          <w:tcPr>
            <w:tcW w:w="2385" w:type="dxa"/>
            <w:tcBorders>
              <w:top w:val="single" w:sz="4" w:space="0" w:color="000000"/>
              <w:left w:val="single" w:sz="4" w:space="0" w:color="000000"/>
              <w:bottom w:val="single" w:sz="4" w:space="0" w:color="000000"/>
            </w:tcBorders>
            <w:shd w:val="clear" w:color="auto" w:fill="FFFFFF"/>
          </w:tcPr>
          <w:p w14:paraId="43109AA0" w14:textId="77777777" w:rsidR="002227D7" w:rsidRPr="00761F77" w:rsidRDefault="002227D7" w:rsidP="002227D7">
            <w:pPr>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Thủ tục tiêu chuẩn không thể đáp ứng các yêu cầu của các giải pháp cụ thể.</w:t>
            </w:r>
          </w:p>
          <w:p w14:paraId="6F08CD61" w14:textId="77777777" w:rsidR="002227D7" w:rsidRPr="00761F77" w:rsidRDefault="002227D7" w:rsidP="002227D7">
            <w:pPr>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Quá trình mới có thể được yêu cầu.</w:t>
            </w:r>
          </w:p>
          <w:p w14:paraId="3FBBF999" w14:textId="77777777" w:rsidR="00D65EAD" w:rsidRPr="00761F77" w:rsidRDefault="002227D7" w:rsidP="002227D7">
            <w:pPr>
              <w:rPr>
                <w:rFonts w:ascii="Times New Roman" w:hAnsi="Times New Roman" w:cs="Times New Roman"/>
              </w:rPr>
            </w:pPr>
            <w:r w:rsidRPr="00761F77">
              <w:rPr>
                <w:rFonts w:ascii="Times New Roman" w:eastAsia="Times New Roman" w:hAnsi="Times New Roman" w:cs="Times New Roman"/>
                <w:sz w:val="26"/>
                <w:szCs w:val="26"/>
              </w:rPr>
              <w:t>Quá trình này có thể được cải thiện và hiệu quả hơn.</w:t>
            </w:r>
          </w:p>
        </w:tc>
        <w:tc>
          <w:tcPr>
            <w:tcW w:w="1086" w:type="dxa"/>
            <w:tcBorders>
              <w:top w:val="single" w:sz="4" w:space="0" w:color="000000"/>
              <w:left w:val="single" w:sz="4" w:space="0" w:color="000000"/>
              <w:bottom w:val="single" w:sz="4" w:space="0" w:color="000000"/>
            </w:tcBorders>
            <w:shd w:val="clear" w:color="auto" w:fill="FFFFFF"/>
          </w:tcPr>
          <w:p w14:paraId="29634A0F"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L</w:t>
            </w:r>
          </w:p>
        </w:tc>
        <w:tc>
          <w:tcPr>
            <w:tcW w:w="1439" w:type="dxa"/>
            <w:tcBorders>
              <w:top w:val="single" w:sz="4" w:space="0" w:color="000000"/>
              <w:left w:val="single" w:sz="4" w:space="0" w:color="000000"/>
              <w:bottom w:val="single" w:sz="4" w:space="0" w:color="000000"/>
            </w:tcBorders>
            <w:shd w:val="clear" w:color="auto" w:fill="FFFFFF"/>
          </w:tcPr>
          <w:p w14:paraId="611CF55E"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M</w:t>
            </w:r>
          </w:p>
        </w:tc>
        <w:tc>
          <w:tcPr>
            <w:tcW w:w="2989" w:type="dxa"/>
            <w:tcBorders>
              <w:top w:val="single" w:sz="4" w:space="0" w:color="000000"/>
              <w:left w:val="single" w:sz="4" w:space="0" w:color="000000"/>
              <w:bottom w:val="single" w:sz="4" w:space="0" w:color="000000"/>
              <w:right w:val="single" w:sz="4" w:space="0" w:color="000000"/>
            </w:tcBorders>
            <w:shd w:val="clear" w:color="auto" w:fill="FFFFFF"/>
          </w:tcPr>
          <w:p w14:paraId="2EFE01C6" w14:textId="77777777" w:rsidR="002227D7" w:rsidRPr="00761F77" w:rsidRDefault="002227D7" w:rsidP="002227D7">
            <w:pPr>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Phân tích yêu cầu và quy trình để đảm bảo mức độ phù hợp.</w:t>
            </w:r>
          </w:p>
          <w:p w14:paraId="6196CE9C" w14:textId="77777777" w:rsidR="00D65EAD" w:rsidRPr="00761F77" w:rsidRDefault="002227D7" w:rsidP="002227D7">
            <w:pPr>
              <w:rPr>
                <w:rFonts w:ascii="Times New Roman" w:hAnsi="Times New Roman" w:cs="Times New Roman"/>
              </w:rPr>
            </w:pPr>
            <w:r w:rsidRPr="00761F77">
              <w:rPr>
                <w:rFonts w:ascii="Times New Roman" w:eastAsia="Times New Roman" w:hAnsi="Times New Roman" w:cs="Times New Roman"/>
                <w:sz w:val="26"/>
                <w:szCs w:val="26"/>
              </w:rPr>
              <w:t>Nếu quá trình mới là cần thiết, chúng ta cần đánh giá phản ứng này đã được cải thiện qua quá trình cũ.</w:t>
            </w:r>
          </w:p>
        </w:tc>
      </w:tr>
      <w:tr w:rsidR="00D65EAD" w:rsidRPr="00761F77" w14:paraId="7B52DE3F" w14:textId="77777777" w:rsidTr="00991241">
        <w:tc>
          <w:tcPr>
            <w:tcW w:w="1721" w:type="dxa"/>
            <w:tcBorders>
              <w:top w:val="single" w:sz="4" w:space="0" w:color="000000"/>
              <w:left w:val="single" w:sz="4" w:space="0" w:color="000000"/>
              <w:bottom w:val="single" w:sz="4" w:space="0" w:color="000000"/>
            </w:tcBorders>
            <w:shd w:val="clear" w:color="auto" w:fill="FFFFFF"/>
          </w:tcPr>
          <w:p w14:paraId="04B5C5F7"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Mạng</w:t>
            </w:r>
          </w:p>
        </w:tc>
        <w:tc>
          <w:tcPr>
            <w:tcW w:w="2385" w:type="dxa"/>
            <w:tcBorders>
              <w:top w:val="single" w:sz="4" w:space="0" w:color="000000"/>
              <w:left w:val="single" w:sz="4" w:space="0" w:color="000000"/>
              <w:bottom w:val="single" w:sz="4" w:space="0" w:color="000000"/>
            </w:tcBorders>
            <w:shd w:val="clear" w:color="auto" w:fill="FFFFFF"/>
          </w:tcPr>
          <w:p w14:paraId="4C784AE7"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Chặn theo băng thông giới hạn</w:t>
            </w:r>
          </w:p>
        </w:tc>
        <w:tc>
          <w:tcPr>
            <w:tcW w:w="1086" w:type="dxa"/>
            <w:tcBorders>
              <w:top w:val="single" w:sz="4" w:space="0" w:color="000000"/>
              <w:left w:val="single" w:sz="4" w:space="0" w:color="000000"/>
              <w:bottom w:val="single" w:sz="4" w:space="0" w:color="000000"/>
            </w:tcBorders>
            <w:shd w:val="clear" w:color="auto" w:fill="FFFFFF"/>
          </w:tcPr>
          <w:p w14:paraId="3DDE6645"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H</w:t>
            </w:r>
          </w:p>
        </w:tc>
        <w:tc>
          <w:tcPr>
            <w:tcW w:w="1439" w:type="dxa"/>
            <w:tcBorders>
              <w:top w:val="single" w:sz="4" w:space="0" w:color="000000"/>
              <w:left w:val="single" w:sz="4" w:space="0" w:color="000000"/>
              <w:bottom w:val="single" w:sz="4" w:space="0" w:color="000000"/>
            </w:tcBorders>
            <w:shd w:val="clear" w:color="auto" w:fill="FFFFFF"/>
          </w:tcPr>
          <w:p w14:paraId="1806438E"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H</w:t>
            </w:r>
          </w:p>
        </w:tc>
        <w:tc>
          <w:tcPr>
            <w:tcW w:w="2989" w:type="dxa"/>
            <w:tcBorders>
              <w:top w:val="single" w:sz="4" w:space="0" w:color="000000"/>
              <w:left w:val="single" w:sz="4" w:space="0" w:color="000000"/>
              <w:bottom w:val="single" w:sz="4" w:space="0" w:color="000000"/>
              <w:right w:val="single" w:sz="4" w:space="0" w:color="000000"/>
            </w:tcBorders>
            <w:shd w:val="clear" w:color="auto" w:fill="FFFFFF"/>
          </w:tcPr>
          <w:p w14:paraId="435A53EF"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Nâng cấp mạng đường truyền</w:t>
            </w:r>
          </w:p>
        </w:tc>
      </w:tr>
      <w:tr w:rsidR="00D65EAD" w:rsidRPr="00761F77" w14:paraId="16023E51" w14:textId="77777777" w:rsidTr="00991241">
        <w:tc>
          <w:tcPr>
            <w:tcW w:w="1721" w:type="dxa"/>
            <w:tcBorders>
              <w:top w:val="single" w:sz="4" w:space="0" w:color="000000"/>
              <w:left w:val="single" w:sz="4" w:space="0" w:color="000000"/>
              <w:bottom w:val="single" w:sz="4" w:space="0" w:color="000000"/>
            </w:tcBorders>
            <w:shd w:val="clear" w:color="auto" w:fill="FFFFFF"/>
          </w:tcPr>
          <w:p w14:paraId="352522B4"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Thời gian</w:t>
            </w:r>
          </w:p>
        </w:tc>
        <w:tc>
          <w:tcPr>
            <w:tcW w:w="2385" w:type="dxa"/>
            <w:tcBorders>
              <w:top w:val="single" w:sz="4" w:space="0" w:color="000000"/>
              <w:left w:val="single" w:sz="4" w:space="0" w:color="000000"/>
              <w:bottom w:val="single" w:sz="4" w:space="0" w:color="000000"/>
            </w:tcBorders>
            <w:shd w:val="clear" w:color="auto" w:fill="FFFFFF"/>
          </w:tcPr>
          <w:p w14:paraId="6CB12B21"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Thời gian thực hiện dự án quá ngắn nên nhóm của chúng tôi không thể hoàn thành dự án này trong một thời gian ngắn.Trong quá trình thực hiện dự án, nhóm của chúng tôi phải học hỏi và có nhiều công việc để làm, nhóm của chúng tôi không thể tập trung tất cả thời gian để thực hiện dự án này.</w:t>
            </w:r>
          </w:p>
        </w:tc>
        <w:tc>
          <w:tcPr>
            <w:tcW w:w="1086" w:type="dxa"/>
            <w:tcBorders>
              <w:top w:val="single" w:sz="4" w:space="0" w:color="000000"/>
              <w:left w:val="single" w:sz="4" w:space="0" w:color="000000"/>
              <w:bottom w:val="single" w:sz="4" w:space="0" w:color="000000"/>
            </w:tcBorders>
            <w:shd w:val="clear" w:color="auto" w:fill="FFFFFF"/>
          </w:tcPr>
          <w:p w14:paraId="63D085BA"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H</w:t>
            </w:r>
          </w:p>
        </w:tc>
        <w:tc>
          <w:tcPr>
            <w:tcW w:w="1439" w:type="dxa"/>
            <w:tcBorders>
              <w:top w:val="single" w:sz="4" w:space="0" w:color="000000"/>
              <w:left w:val="single" w:sz="4" w:space="0" w:color="000000"/>
              <w:bottom w:val="single" w:sz="4" w:space="0" w:color="000000"/>
            </w:tcBorders>
            <w:shd w:val="clear" w:color="auto" w:fill="FFFFFF"/>
          </w:tcPr>
          <w:p w14:paraId="51A70A69"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M</w:t>
            </w:r>
          </w:p>
        </w:tc>
        <w:tc>
          <w:tcPr>
            <w:tcW w:w="2989" w:type="dxa"/>
            <w:tcBorders>
              <w:top w:val="single" w:sz="4" w:space="0" w:color="000000"/>
              <w:left w:val="single" w:sz="4" w:space="0" w:color="000000"/>
              <w:bottom w:val="single" w:sz="4" w:space="0" w:color="000000"/>
              <w:right w:val="single" w:sz="4" w:space="0" w:color="000000"/>
            </w:tcBorders>
            <w:shd w:val="clear" w:color="auto" w:fill="FFFFFF"/>
          </w:tcPr>
          <w:p w14:paraId="10472FD2"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Giảm thời gian và tăng thời gian cá nhân làm việc trong thời gian ở ngày thứ 7 trong ngày.</w:t>
            </w:r>
          </w:p>
        </w:tc>
      </w:tr>
      <w:tr w:rsidR="00D65EAD" w:rsidRPr="00761F77" w14:paraId="11AE38BE" w14:textId="77777777" w:rsidTr="00991241">
        <w:tc>
          <w:tcPr>
            <w:tcW w:w="1721" w:type="dxa"/>
            <w:tcBorders>
              <w:top w:val="single" w:sz="4" w:space="0" w:color="000000"/>
              <w:left w:val="single" w:sz="4" w:space="0" w:color="000000"/>
              <w:bottom w:val="single" w:sz="4" w:space="0" w:color="000000"/>
            </w:tcBorders>
            <w:shd w:val="clear" w:color="auto" w:fill="FFFFFF"/>
          </w:tcPr>
          <w:p w14:paraId="6F1D77A6"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Quản lý dự án</w:t>
            </w:r>
          </w:p>
        </w:tc>
        <w:tc>
          <w:tcPr>
            <w:tcW w:w="2385" w:type="dxa"/>
            <w:tcBorders>
              <w:top w:val="single" w:sz="4" w:space="0" w:color="000000"/>
              <w:left w:val="single" w:sz="4" w:space="0" w:color="000000"/>
              <w:bottom w:val="single" w:sz="4" w:space="0" w:color="000000"/>
            </w:tcBorders>
            <w:shd w:val="clear" w:color="auto" w:fill="FFFFFF"/>
          </w:tcPr>
          <w:p w14:paraId="58840D6B"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 xml:space="preserve">Hệ thống quản lý dự </w:t>
            </w:r>
            <w:r w:rsidRPr="00761F77">
              <w:rPr>
                <w:rFonts w:ascii="Times New Roman" w:eastAsia="Times New Roman" w:hAnsi="Times New Roman" w:cs="Times New Roman"/>
                <w:sz w:val="26"/>
                <w:szCs w:val="26"/>
              </w:rPr>
              <w:lastRenderedPageBreak/>
              <w:t>án có thể không đủ để hỗ trợ các yêu cầu của dự án.</w:t>
            </w:r>
          </w:p>
        </w:tc>
        <w:tc>
          <w:tcPr>
            <w:tcW w:w="1086" w:type="dxa"/>
            <w:tcBorders>
              <w:top w:val="single" w:sz="4" w:space="0" w:color="000000"/>
              <w:left w:val="single" w:sz="4" w:space="0" w:color="000000"/>
              <w:bottom w:val="single" w:sz="4" w:space="0" w:color="000000"/>
            </w:tcBorders>
            <w:shd w:val="clear" w:color="auto" w:fill="FFFFFF"/>
          </w:tcPr>
          <w:p w14:paraId="5D03B449"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lastRenderedPageBreak/>
              <w:t>L</w:t>
            </w:r>
          </w:p>
        </w:tc>
        <w:tc>
          <w:tcPr>
            <w:tcW w:w="1439" w:type="dxa"/>
            <w:tcBorders>
              <w:top w:val="single" w:sz="4" w:space="0" w:color="000000"/>
              <w:left w:val="single" w:sz="4" w:space="0" w:color="000000"/>
              <w:bottom w:val="single" w:sz="4" w:space="0" w:color="000000"/>
            </w:tcBorders>
            <w:shd w:val="clear" w:color="auto" w:fill="FFFFFF"/>
          </w:tcPr>
          <w:p w14:paraId="72283C5E"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H</w:t>
            </w:r>
          </w:p>
        </w:tc>
        <w:tc>
          <w:tcPr>
            <w:tcW w:w="2989" w:type="dxa"/>
            <w:tcBorders>
              <w:top w:val="single" w:sz="4" w:space="0" w:color="000000"/>
              <w:left w:val="single" w:sz="4" w:space="0" w:color="000000"/>
              <w:bottom w:val="single" w:sz="4" w:space="0" w:color="000000"/>
              <w:right w:val="single" w:sz="4" w:space="0" w:color="000000"/>
            </w:tcBorders>
            <w:shd w:val="clear" w:color="auto" w:fill="FFFFFF"/>
          </w:tcPr>
          <w:p w14:paraId="0CA0D8EA"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 xml:space="preserve">Thảo luận với nhóm để </w:t>
            </w:r>
            <w:r w:rsidRPr="00761F77">
              <w:rPr>
                <w:rFonts w:ascii="Times New Roman" w:eastAsia="Times New Roman" w:hAnsi="Times New Roman" w:cs="Times New Roman"/>
                <w:sz w:val="26"/>
                <w:szCs w:val="26"/>
              </w:rPr>
              <w:lastRenderedPageBreak/>
              <w:t>đưa ra các giải pháp và tính chính xác nhất quán.</w:t>
            </w:r>
          </w:p>
        </w:tc>
      </w:tr>
    </w:tbl>
    <w:p w14:paraId="63C3792F" w14:textId="77777777" w:rsidR="00D65EAD" w:rsidRPr="00761F77" w:rsidRDefault="00D65EAD" w:rsidP="00D65EAD">
      <w:pPr>
        <w:rPr>
          <w:rFonts w:ascii="Times New Roman" w:eastAsia="Times New Roman" w:hAnsi="Times New Roman" w:cs="Times New Roman"/>
          <w:b/>
          <w:sz w:val="26"/>
          <w:szCs w:val="26"/>
        </w:rPr>
      </w:pPr>
      <w:bookmarkStart w:id="63" w:name="_4i7ojhp"/>
      <w:bookmarkEnd w:id="63"/>
    </w:p>
    <w:p w14:paraId="5D0CE7B3" w14:textId="77777777" w:rsidR="00D65EAD" w:rsidRPr="00761F77" w:rsidRDefault="00074986" w:rsidP="00074986">
      <w:pPr>
        <w:pStyle w:val="Heading1"/>
      </w:pPr>
      <w:bookmarkStart w:id="64" w:name="_2xcytpi"/>
      <w:bookmarkStart w:id="65" w:name="_Toc482369966"/>
      <w:bookmarkStart w:id="66" w:name="_Toc482369992"/>
      <w:bookmarkEnd w:id="64"/>
      <w:r w:rsidRPr="00761F77">
        <w:t>Các tài liệu phân phối</w:t>
      </w:r>
      <w:bookmarkEnd w:id="65"/>
      <w:bookmarkEnd w:id="66"/>
    </w:p>
    <w:p w14:paraId="53219FE2" w14:textId="77777777" w:rsidR="00074986" w:rsidRPr="00C50891" w:rsidRDefault="00074986" w:rsidP="00074986">
      <w:pPr>
        <w:tabs>
          <w:tab w:val="left" w:pos="990"/>
          <w:tab w:val="right" w:pos="9628"/>
        </w:tabs>
        <w:spacing w:after="200"/>
        <w:ind w:left="360"/>
        <w:jc w:val="center"/>
        <w:rPr>
          <w:rFonts w:ascii="Times New Roman" w:hAnsi="Times New Roman" w:cs="Times New Roman"/>
        </w:rPr>
      </w:pPr>
      <w:r w:rsidRPr="00C50891">
        <w:rPr>
          <w:rFonts w:ascii="Times New Roman" w:eastAsia="Times New Roman" w:hAnsi="Times New Roman" w:cs="Times New Roman"/>
          <w:i/>
        </w:rPr>
        <w:t>Bảng 9: Các tài liệu phân phối.</w:t>
      </w:r>
    </w:p>
    <w:tbl>
      <w:tblPr>
        <w:tblW w:w="9360" w:type="dxa"/>
        <w:tblInd w:w="198" w:type="dxa"/>
        <w:tblLayout w:type="fixed"/>
        <w:tblLook w:val="0000" w:firstRow="0" w:lastRow="0" w:firstColumn="0" w:lastColumn="0" w:noHBand="0" w:noVBand="0"/>
      </w:tblPr>
      <w:tblGrid>
        <w:gridCol w:w="720"/>
        <w:gridCol w:w="17"/>
        <w:gridCol w:w="3123"/>
        <w:gridCol w:w="1984"/>
        <w:gridCol w:w="3516"/>
      </w:tblGrid>
      <w:tr w:rsidR="00D65EAD" w:rsidRPr="00761F77" w14:paraId="589E8C84" w14:textId="77777777" w:rsidTr="00761F77">
        <w:trPr>
          <w:trHeight w:val="220"/>
        </w:trPr>
        <w:tc>
          <w:tcPr>
            <w:tcW w:w="737" w:type="dxa"/>
            <w:gridSpan w:val="2"/>
            <w:tcBorders>
              <w:top w:val="single" w:sz="4" w:space="0" w:color="000000"/>
              <w:left w:val="single" w:sz="4" w:space="0" w:color="000000"/>
              <w:bottom w:val="single" w:sz="4" w:space="0" w:color="000000"/>
            </w:tcBorders>
            <w:shd w:val="clear" w:color="auto" w:fill="E7E6E6"/>
            <w:vAlign w:val="center"/>
          </w:tcPr>
          <w:p w14:paraId="4BFF837B" w14:textId="77777777" w:rsidR="00D65EAD" w:rsidRPr="00761F77" w:rsidRDefault="00074986" w:rsidP="00761F77">
            <w:pPr>
              <w:jc w:val="center"/>
              <w:rPr>
                <w:rFonts w:ascii="Times New Roman" w:hAnsi="Times New Roman" w:cs="Times New Roman"/>
              </w:rPr>
            </w:pPr>
            <w:r w:rsidRPr="00761F77">
              <w:rPr>
                <w:rFonts w:ascii="Times New Roman" w:eastAsia="Times New Roman" w:hAnsi="Times New Roman" w:cs="Times New Roman"/>
                <w:b/>
                <w:sz w:val="26"/>
                <w:szCs w:val="26"/>
              </w:rPr>
              <w:t>STT</w:t>
            </w:r>
          </w:p>
        </w:tc>
        <w:tc>
          <w:tcPr>
            <w:tcW w:w="3123" w:type="dxa"/>
            <w:tcBorders>
              <w:top w:val="single" w:sz="4" w:space="0" w:color="000000"/>
              <w:left w:val="single" w:sz="4" w:space="0" w:color="000000"/>
              <w:bottom w:val="single" w:sz="4" w:space="0" w:color="000000"/>
            </w:tcBorders>
            <w:shd w:val="clear" w:color="auto" w:fill="E7E6E6"/>
            <w:vAlign w:val="center"/>
          </w:tcPr>
          <w:p w14:paraId="2463F27B" w14:textId="77777777" w:rsidR="00D65EAD" w:rsidRPr="00761F77" w:rsidRDefault="00074986" w:rsidP="00761F77">
            <w:pPr>
              <w:jc w:val="center"/>
              <w:rPr>
                <w:rFonts w:ascii="Times New Roman" w:hAnsi="Times New Roman" w:cs="Times New Roman"/>
              </w:rPr>
            </w:pPr>
            <w:r w:rsidRPr="00761F77">
              <w:rPr>
                <w:rFonts w:ascii="Times New Roman" w:eastAsia="Times New Roman" w:hAnsi="Times New Roman" w:cs="Times New Roman"/>
                <w:b/>
                <w:sz w:val="26"/>
                <w:szCs w:val="26"/>
              </w:rPr>
              <w:t>Tài liệu</w:t>
            </w:r>
          </w:p>
        </w:tc>
        <w:tc>
          <w:tcPr>
            <w:tcW w:w="1984" w:type="dxa"/>
            <w:tcBorders>
              <w:top w:val="single" w:sz="4" w:space="0" w:color="000000"/>
              <w:left w:val="single" w:sz="4" w:space="0" w:color="000000"/>
              <w:bottom w:val="single" w:sz="4" w:space="0" w:color="000000"/>
            </w:tcBorders>
            <w:shd w:val="clear" w:color="auto" w:fill="E7E6E6"/>
          </w:tcPr>
          <w:p w14:paraId="295A28A2" w14:textId="77777777" w:rsidR="00D65EAD" w:rsidRPr="00761F77" w:rsidRDefault="00074986" w:rsidP="00761F77">
            <w:pPr>
              <w:jc w:val="center"/>
              <w:rPr>
                <w:rFonts w:ascii="Times New Roman" w:hAnsi="Times New Roman" w:cs="Times New Roman"/>
              </w:rPr>
            </w:pPr>
            <w:r w:rsidRPr="00761F77">
              <w:rPr>
                <w:rFonts w:ascii="Times New Roman" w:eastAsia="Times New Roman" w:hAnsi="Times New Roman" w:cs="Times New Roman"/>
                <w:b/>
                <w:sz w:val="26"/>
                <w:szCs w:val="26"/>
              </w:rPr>
              <w:t>Hạn chót</w:t>
            </w:r>
          </w:p>
        </w:tc>
        <w:tc>
          <w:tcPr>
            <w:tcW w:w="3516" w:type="dxa"/>
            <w:tcBorders>
              <w:top w:val="single" w:sz="4" w:space="0" w:color="000000"/>
              <w:left w:val="single" w:sz="4" w:space="0" w:color="000000"/>
              <w:bottom w:val="single" w:sz="4" w:space="0" w:color="000000"/>
              <w:right w:val="single" w:sz="4" w:space="0" w:color="000000"/>
            </w:tcBorders>
            <w:shd w:val="clear" w:color="auto" w:fill="E7E6E6"/>
          </w:tcPr>
          <w:p w14:paraId="02D5A16D" w14:textId="77777777" w:rsidR="00D65EAD" w:rsidRPr="00761F77" w:rsidRDefault="00074986" w:rsidP="00761F77">
            <w:pPr>
              <w:jc w:val="center"/>
              <w:rPr>
                <w:rFonts w:ascii="Times New Roman" w:hAnsi="Times New Roman" w:cs="Times New Roman"/>
              </w:rPr>
            </w:pPr>
            <w:r w:rsidRPr="00761F77">
              <w:rPr>
                <w:rFonts w:ascii="Times New Roman" w:eastAsia="Times New Roman" w:hAnsi="Times New Roman" w:cs="Times New Roman"/>
                <w:b/>
                <w:sz w:val="26"/>
                <w:szCs w:val="26"/>
              </w:rPr>
              <w:t>Tên tệp</w:t>
            </w:r>
          </w:p>
        </w:tc>
      </w:tr>
      <w:tr w:rsidR="00D65EAD" w:rsidRPr="00761F77" w14:paraId="0D5CB0CD" w14:textId="77777777" w:rsidTr="00761F77">
        <w:trPr>
          <w:trHeight w:val="400"/>
        </w:trPr>
        <w:tc>
          <w:tcPr>
            <w:tcW w:w="737" w:type="dxa"/>
            <w:gridSpan w:val="2"/>
            <w:tcBorders>
              <w:top w:val="single" w:sz="4" w:space="0" w:color="000000"/>
              <w:left w:val="single" w:sz="4" w:space="0" w:color="000000"/>
              <w:bottom w:val="single" w:sz="4" w:space="0" w:color="000000"/>
            </w:tcBorders>
            <w:shd w:val="clear" w:color="auto" w:fill="FFFFFF"/>
          </w:tcPr>
          <w:p w14:paraId="55818D74" w14:textId="77777777" w:rsidR="00D65EAD" w:rsidRPr="00761F77" w:rsidRDefault="00D65EAD" w:rsidP="00761F77">
            <w:pPr>
              <w:jc w:val="center"/>
              <w:rPr>
                <w:rFonts w:ascii="Times New Roman" w:hAnsi="Times New Roman" w:cs="Times New Roman"/>
              </w:rPr>
            </w:pPr>
            <w:r w:rsidRPr="00761F77">
              <w:rPr>
                <w:rFonts w:ascii="Times New Roman" w:eastAsia="Times New Roman" w:hAnsi="Times New Roman" w:cs="Times New Roman"/>
                <w:sz w:val="26"/>
                <w:szCs w:val="26"/>
              </w:rPr>
              <w:t>1</w:t>
            </w:r>
          </w:p>
        </w:tc>
        <w:tc>
          <w:tcPr>
            <w:tcW w:w="3123" w:type="dxa"/>
            <w:tcBorders>
              <w:top w:val="single" w:sz="4" w:space="0" w:color="000000"/>
              <w:left w:val="single" w:sz="4" w:space="0" w:color="000000"/>
              <w:bottom w:val="single" w:sz="4" w:space="0" w:color="000000"/>
            </w:tcBorders>
            <w:shd w:val="clear" w:color="auto" w:fill="FFFFFF"/>
          </w:tcPr>
          <w:p w14:paraId="661C8264" w14:textId="77777777" w:rsidR="00D65EAD" w:rsidRPr="00761F77" w:rsidRDefault="00D65EAD" w:rsidP="00761F77">
            <w:pPr>
              <w:rPr>
                <w:rFonts w:ascii="Times New Roman" w:hAnsi="Times New Roman" w:cs="Times New Roman"/>
              </w:rPr>
            </w:pPr>
            <w:r w:rsidRPr="00761F77">
              <w:rPr>
                <w:rFonts w:ascii="Times New Roman" w:eastAsia="Times New Roman" w:hAnsi="Times New Roman" w:cs="Times New Roman"/>
                <w:color w:val="000000"/>
                <w:sz w:val="26"/>
                <w:szCs w:val="26"/>
              </w:rPr>
              <w:t>Proposal Document.</w:t>
            </w:r>
          </w:p>
        </w:tc>
        <w:tc>
          <w:tcPr>
            <w:tcW w:w="1984" w:type="dxa"/>
            <w:tcBorders>
              <w:top w:val="single" w:sz="4" w:space="0" w:color="000000"/>
              <w:left w:val="single" w:sz="4" w:space="0" w:color="000000"/>
              <w:bottom w:val="single" w:sz="4" w:space="0" w:color="000000"/>
            </w:tcBorders>
            <w:shd w:val="clear" w:color="auto" w:fill="FFFFFF"/>
          </w:tcPr>
          <w:p w14:paraId="6EC31BB4" w14:textId="3E6CC0B0" w:rsidR="00D65EAD" w:rsidRPr="00761F77" w:rsidRDefault="000C1D0D" w:rsidP="00761F77">
            <w:pPr>
              <w:pStyle w:val="ListParagraph"/>
              <w:spacing w:after="0"/>
              <w:ind w:left="0"/>
              <w:jc w:val="center"/>
              <w:rPr>
                <w:rFonts w:ascii="Times New Roman" w:hAnsi="Times New Roman" w:cs="Times New Roman"/>
              </w:rPr>
            </w:pPr>
            <w:r w:rsidRPr="00761F77">
              <w:rPr>
                <w:rFonts w:ascii="Times New Roman" w:eastAsia="Times New Roman" w:hAnsi="Times New Roman" w:cs="Times New Roman"/>
                <w:sz w:val="26"/>
                <w:szCs w:val="26"/>
              </w:rPr>
              <w:t>01/03/</w:t>
            </w:r>
            <w:r w:rsidR="00D65EAD" w:rsidRPr="00761F77">
              <w:rPr>
                <w:rFonts w:ascii="Times New Roman" w:eastAsia="Times New Roman" w:hAnsi="Times New Roman" w:cs="Times New Roman"/>
                <w:sz w:val="26"/>
                <w:szCs w:val="26"/>
              </w:rPr>
              <w:t>2017</w:t>
            </w:r>
          </w:p>
        </w:tc>
        <w:tc>
          <w:tcPr>
            <w:tcW w:w="3516" w:type="dxa"/>
            <w:tcBorders>
              <w:top w:val="single" w:sz="4" w:space="0" w:color="000000"/>
              <w:left w:val="single" w:sz="4" w:space="0" w:color="000000"/>
              <w:bottom w:val="single" w:sz="4" w:space="0" w:color="000000"/>
              <w:right w:val="single" w:sz="4" w:space="0" w:color="000000"/>
            </w:tcBorders>
            <w:shd w:val="clear" w:color="auto" w:fill="FFFFFF"/>
          </w:tcPr>
          <w:p w14:paraId="4E0ABF60" w14:textId="013AF821" w:rsidR="00D65EAD" w:rsidRPr="00761F77" w:rsidRDefault="000C1D0D" w:rsidP="00761F77">
            <w:pPr>
              <w:snapToGrid w:val="0"/>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Proposal.docx</w:t>
            </w:r>
          </w:p>
        </w:tc>
      </w:tr>
      <w:tr w:rsidR="00D65EAD" w:rsidRPr="00761F77" w14:paraId="41DBCC17" w14:textId="77777777" w:rsidTr="00761F77">
        <w:trPr>
          <w:trHeight w:val="400"/>
        </w:trPr>
        <w:tc>
          <w:tcPr>
            <w:tcW w:w="737" w:type="dxa"/>
            <w:gridSpan w:val="2"/>
            <w:tcBorders>
              <w:top w:val="single" w:sz="4" w:space="0" w:color="000000"/>
              <w:left w:val="single" w:sz="4" w:space="0" w:color="000000"/>
              <w:bottom w:val="single" w:sz="4" w:space="0" w:color="000000"/>
            </w:tcBorders>
            <w:shd w:val="clear" w:color="auto" w:fill="FFFFFF"/>
          </w:tcPr>
          <w:p w14:paraId="37F763AB" w14:textId="77777777" w:rsidR="00D65EAD" w:rsidRPr="00761F77" w:rsidRDefault="00D65EAD" w:rsidP="00761F77">
            <w:pPr>
              <w:jc w:val="center"/>
              <w:rPr>
                <w:rFonts w:ascii="Times New Roman" w:hAnsi="Times New Roman" w:cs="Times New Roman"/>
              </w:rPr>
            </w:pPr>
            <w:r w:rsidRPr="00761F77">
              <w:rPr>
                <w:rFonts w:ascii="Times New Roman" w:eastAsia="Times New Roman" w:hAnsi="Times New Roman" w:cs="Times New Roman"/>
                <w:sz w:val="26"/>
                <w:szCs w:val="26"/>
              </w:rPr>
              <w:t>2</w:t>
            </w:r>
          </w:p>
        </w:tc>
        <w:tc>
          <w:tcPr>
            <w:tcW w:w="3123" w:type="dxa"/>
            <w:tcBorders>
              <w:top w:val="single" w:sz="4" w:space="0" w:color="000000"/>
              <w:left w:val="single" w:sz="4" w:space="0" w:color="000000"/>
              <w:bottom w:val="single" w:sz="4" w:space="0" w:color="000000"/>
            </w:tcBorders>
            <w:shd w:val="clear" w:color="auto" w:fill="FFFFFF"/>
          </w:tcPr>
          <w:p w14:paraId="28B75DA1" w14:textId="598A5A64" w:rsidR="00D65EAD" w:rsidRPr="00761F77" w:rsidRDefault="00761F77" w:rsidP="00761F77">
            <w:pPr>
              <w:rPr>
                <w:rFonts w:ascii="Times New Roman" w:hAnsi="Times New Roman" w:cs="Times New Roman"/>
              </w:rPr>
            </w:pPr>
            <w:r>
              <w:rPr>
                <w:rFonts w:ascii="Times New Roman" w:eastAsia="Times New Roman" w:hAnsi="Times New Roman" w:cs="Times New Roman"/>
                <w:color w:val="000000"/>
                <w:sz w:val="26"/>
                <w:szCs w:val="26"/>
              </w:rPr>
              <w:t>Tài liệu người dùng</w:t>
            </w:r>
          </w:p>
        </w:tc>
        <w:tc>
          <w:tcPr>
            <w:tcW w:w="1984" w:type="dxa"/>
            <w:tcBorders>
              <w:top w:val="single" w:sz="4" w:space="0" w:color="000000"/>
              <w:left w:val="single" w:sz="4" w:space="0" w:color="000000"/>
              <w:bottom w:val="single" w:sz="4" w:space="0" w:color="000000"/>
            </w:tcBorders>
            <w:shd w:val="clear" w:color="auto" w:fill="FFFFFF"/>
          </w:tcPr>
          <w:p w14:paraId="1D8FC068" w14:textId="7DE92165" w:rsidR="00D65EAD" w:rsidRPr="00761F77" w:rsidRDefault="000C1D0D" w:rsidP="00761F77">
            <w:pPr>
              <w:snapToGrid w:val="0"/>
              <w:jc w:val="center"/>
              <w:rPr>
                <w:rFonts w:ascii="Times New Roman" w:hAnsi="Times New Roman" w:cs="Times New Roman"/>
              </w:rPr>
            </w:pPr>
            <w:r w:rsidRPr="00761F77">
              <w:rPr>
                <w:rFonts w:ascii="Times New Roman" w:hAnsi="Times New Roman" w:cs="Times New Roman"/>
              </w:rPr>
              <w:t>07/03/</w:t>
            </w:r>
            <w:r w:rsidR="00D65EAD" w:rsidRPr="00761F77">
              <w:rPr>
                <w:rFonts w:ascii="Times New Roman" w:hAnsi="Times New Roman" w:cs="Times New Roman"/>
              </w:rPr>
              <w:t>2017</w:t>
            </w:r>
          </w:p>
        </w:tc>
        <w:tc>
          <w:tcPr>
            <w:tcW w:w="3516" w:type="dxa"/>
            <w:tcBorders>
              <w:top w:val="single" w:sz="4" w:space="0" w:color="000000"/>
              <w:left w:val="single" w:sz="4" w:space="0" w:color="000000"/>
              <w:bottom w:val="single" w:sz="4" w:space="0" w:color="000000"/>
              <w:right w:val="single" w:sz="4" w:space="0" w:color="000000"/>
            </w:tcBorders>
            <w:shd w:val="clear" w:color="auto" w:fill="FFFFFF"/>
          </w:tcPr>
          <w:p w14:paraId="2ED5243C" w14:textId="4B79AC2F" w:rsidR="00D65EAD" w:rsidRPr="00761F77" w:rsidRDefault="000C1D0D" w:rsidP="00761F77">
            <w:pPr>
              <w:snapToGrid w:val="0"/>
              <w:rPr>
                <w:rFonts w:ascii="Times New Roman" w:hAnsi="Times New Roman" w:cs="Times New Roman"/>
              </w:rPr>
            </w:pPr>
            <w:r w:rsidRPr="00761F77">
              <w:rPr>
                <w:rFonts w:ascii="Times New Roman" w:eastAsia="Times New Roman" w:hAnsi="Times New Roman" w:cs="Times New Roman"/>
                <w:sz w:val="26"/>
                <w:szCs w:val="26"/>
              </w:rPr>
              <w:t>Tailieunguoidung.docx</w:t>
            </w:r>
          </w:p>
        </w:tc>
      </w:tr>
      <w:tr w:rsidR="00D65EAD" w:rsidRPr="00761F77" w14:paraId="529EC74B" w14:textId="77777777" w:rsidTr="00761F77">
        <w:trPr>
          <w:trHeight w:val="400"/>
        </w:trPr>
        <w:tc>
          <w:tcPr>
            <w:tcW w:w="737" w:type="dxa"/>
            <w:gridSpan w:val="2"/>
            <w:tcBorders>
              <w:top w:val="single" w:sz="4" w:space="0" w:color="000000"/>
              <w:left w:val="single" w:sz="4" w:space="0" w:color="000000"/>
              <w:bottom w:val="single" w:sz="4" w:space="0" w:color="000000"/>
            </w:tcBorders>
            <w:shd w:val="clear" w:color="auto" w:fill="FFFFFF"/>
          </w:tcPr>
          <w:p w14:paraId="28317456" w14:textId="77777777" w:rsidR="00D65EAD" w:rsidRPr="00761F77" w:rsidRDefault="00D65EAD" w:rsidP="00761F77">
            <w:pPr>
              <w:jc w:val="center"/>
              <w:rPr>
                <w:rFonts w:ascii="Times New Roman" w:hAnsi="Times New Roman" w:cs="Times New Roman"/>
              </w:rPr>
            </w:pPr>
            <w:r w:rsidRPr="00761F77">
              <w:rPr>
                <w:rFonts w:ascii="Times New Roman" w:eastAsia="Times New Roman" w:hAnsi="Times New Roman" w:cs="Times New Roman"/>
                <w:sz w:val="26"/>
                <w:szCs w:val="26"/>
              </w:rPr>
              <w:t>3</w:t>
            </w:r>
          </w:p>
        </w:tc>
        <w:tc>
          <w:tcPr>
            <w:tcW w:w="3123" w:type="dxa"/>
            <w:tcBorders>
              <w:top w:val="single" w:sz="4" w:space="0" w:color="000000"/>
              <w:left w:val="single" w:sz="4" w:space="0" w:color="000000"/>
              <w:bottom w:val="single" w:sz="4" w:space="0" w:color="000000"/>
            </w:tcBorders>
            <w:shd w:val="clear" w:color="auto" w:fill="FFFFFF"/>
          </w:tcPr>
          <w:p w14:paraId="0C48C2E3" w14:textId="77777777" w:rsidR="00D65EAD" w:rsidRPr="00761F77" w:rsidRDefault="00D65EAD" w:rsidP="00761F77">
            <w:pPr>
              <w:rPr>
                <w:rFonts w:ascii="Times New Roman" w:hAnsi="Times New Roman" w:cs="Times New Roman"/>
              </w:rPr>
            </w:pPr>
            <w:r w:rsidRPr="00761F77">
              <w:rPr>
                <w:rFonts w:ascii="Times New Roman" w:eastAsia="Times New Roman" w:hAnsi="Times New Roman" w:cs="Times New Roman"/>
                <w:color w:val="000000"/>
                <w:sz w:val="26"/>
                <w:szCs w:val="26"/>
              </w:rPr>
              <w:t>Product Backlog Document.</w:t>
            </w:r>
          </w:p>
        </w:tc>
        <w:tc>
          <w:tcPr>
            <w:tcW w:w="1984" w:type="dxa"/>
            <w:tcBorders>
              <w:top w:val="single" w:sz="4" w:space="0" w:color="000000"/>
              <w:left w:val="single" w:sz="4" w:space="0" w:color="000000"/>
              <w:bottom w:val="single" w:sz="4" w:space="0" w:color="000000"/>
            </w:tcBorders>
            <w:shd w:val="clear" w:color="auto" w:fill="FFFFFF"/>
          </w:tcPr>
          <w:p w14:paraId="5E69486B" w14:textId="12720A3A" w:rsidR="00D65EAD" w:rsidRPr="00761F77" w:rsidRDefault="000C1D0D" w:rsidP="00761F77">
            <w:pPr>
              <w:snapToGrid w:val="0"/>
              <w:jc w:val="center"/>
              <w:rPr>
                <w:rFonts w:ascii="Times New Roman" w:hAnsi="Times New Roman" w:cs="Times New Roman"/>
              </w:rPr>
            </w:pPr>
            <w:r w:rsidRPr="00761F77">
              <w:rPr>
                <w:rFonts w:ascii="Times New Roman" w:hAnsi="Times New Roman" w:cs="Times New Roman"/>
              </w:rPr>
              <w:t>10/03/</w:t>
            </w:r>
            <w:r w:rsidR="00D65EAD" w:rsidRPr="00761F77">
              <w:rPr>
                <w:rFonts w:ascii="Times New Roman" w:hAnsi="Times New Roman" w:cs="Times New Roman"/>
              </w:rPr>
              <w:t>2017</w:t>
            </w:r>
          </w:p>
        </w:tc>
        <w:tc>
          <w:tcPr>
            <w:tcW w:w="3516" w:type="dxa"/>
            <w:tcBorders>
              <w:top w:val="single" w:sz="4" w:space="0" w:color="000000"/>
              <w:left w:val="single" w:sz="4" w:space="0" w:color="000000"/>
              <w:bottom w:val="single" w:sz="4" w:space="0" w:color="000000"/>
              <w:right w:val="single" w:sz="4" w:space="0" w:color="000000"/>
            </w:tcBorders>
            <w:shd w:val="clear" w:color="auto" w:fill="FFFFFF"/>
          </w:tcPr>
          <w:p w14:paraId="080C156E" w14:textId="0A5388F3" w:rsidR="00D65EAD" w:rsidRPr="00761F77" w:rsidRDefault="008F580A" w:rsidP="00761F77">
            <w:pPr>
              <w:snapToGrid w:val="0"/>
              <w:rPr>
                <w:rFonts w:ascii="Times New Roman" w:hAnsi="Times New Roman" w:cs="Times New Roman"/>
              </w:rPr>
            </w:pPr>
            <w:r>
              <w:rPr>
                <w:rFonts w:ascii="Times New Roman" w:hAnsi="Times New Roman" w:cs="Times New Roman"/>
              </w:rPr>
              <w:t>Product</w:t>
            </w:r>
            <w:r w:rsidR="000C1D0D" w:rsidRPr="00761F77">
              <w:rPr>
                <w:rFonts w:ascii="Times New Roman" w:hAnsi="Times New Roman" w:cs="Times New Roman"/>
              </w:rPr>
              <w:t>Backlog</w:t>
            </w:r>
            <w:r w:rsidR="00D65EAD" w:rsidRPr="00761F77">
              <w:rPr>
                <w:rFonts w:ascii="Times New Roman" w:hAnsi="Times New Roman" w:cs="Times New Roman"/>
              </w:rPr>
              <w:t>.docx</w:t>
            </w:r>
          </w:p>
        </w:tc>
      </w:tr>
      <w:tr w:rsidR="00D65EAD" w:rsidRPr="00761F77" w14:paraId="16D94A1C" w14:textId="77777777" w:rsidTr="00761F77">
        <w:trPr>
          <w:trHeight w:val="400"/>
        </w:trPr>
        <w:tc>
          <w:tcPr>
            <w:tcW w:w="737" w:type="dxa"/>
            <w:gridSpan w:val="2"/>
            <w:tcBorders>
              <w:top w:val="single" w:sz="4" w:space="0" w:color="000000"/>
              <w:left w:val="single" w:sz="4" w:space="0" w:color="000000"/>
              <w:bottom w:val="single" w:sz="4" w:space="0" w:color="000000"/>
            </w:tcBorders>
            <w:shd w:val="clear" w:color="auto" w:fill="FFFFFF"/>
          </w:tcPr>
          <w:p w14:paraId="30507A23" w14:textId="77777777" w:rsidR="00D65EAD" w:rsidRPr="00761F77" w:rsidRDefault="00D65EAD" w:rsidP="00761F77">
            <w:pPr>
              <w:jc w:val="center"/>
              <w:rPr>
                <w:rFonts w:ascii="Times New Roman" w:hAnsi="Times New Roman" w:cs="Times New Roman"/>
              </w:rPr>
            </w:pPr>
            <w:r w:rsidRPr="00761F77">
              <w:rPr>
                <w:rFonts w:ascii="Times New Roman" w:eastAsia="Times New Roman" w:hAnsi="Times New Roman" w:cs="Times New Roman"/>
                <w:sz w:val="26"/>
                <w:szCs w:val="26"/>
              </w:rPr>
              <w:t>4</w:t>
            </w:r>
          </w:p>
        </w:tc>
        <w:tc>
          <w:tcPr>
            <w:tcW w:w="3123" w:type="dxa"/>
            <w:tcBorders>
              <w:top w:val="single" w:sz="4" w:space="0" w:color="000000"/>
              <w:left w:val="single" w:sz="4" w:space="0" w:color="000000"/>
              <w:bottom w:val="single" w:sz="4" w:space="0" w:color="000000"/>
            </w:tcBorders>
            <w:shd w:val="clear" w:color="auto" w:fill="FFFFFF"/>
          </w:tcPr>
          <w:p w14:paraId="1A6A6E27" w14:textId="1643B65A" w:rsidR="00D65EAD" w:rsidRPr="00761F77" w:rsidRDefault="00761F77" w:rsidP="00761F77">
            <w:pPr>
              <w:rPr>
                <w:rFonts w:ascii="Times New Roman" w:hAnsi="Times New Roman" w:cs="Times New Roman"/>
              </w:rPr>
            </w:pPr>
            <w:r>
              <w:rPr>
                <w:rFonts w:ascii="Times New Roman" w:eastAsia="Times New Roman" w:hAnsi="Times New Roman" w:cs="Times New Roman"/>
                <w:color w:val="000000"/>
                <w:sz w:val="26"/>
                <w:szCs w:val="26"/>
              </w:rPr>
              <w:t>Tài liệu kế hoạch dự án</w:t>
            </w:r>
          </w:p>
        </w:tc>
        <w:tc>
          <w:tcPr>
            <w:tcW w:w="1984" w:type="dxa"/>
            <w:tcBorders>
              <w:top w:val="single" w:sz="4" w:space="0" w:color="000000"/>
              <w:left w:val="single" w:sz="4" w:space="0" w:color="000000"/>
              <w:bottom w:val="single" w:sz="4" w:space="0" w:color="000000"/>
            </w:tcBorders>
            <w:shd w:val="clear" w:color="auto" w:fill="FFFFFF"/>
          </w:tcPr>
          <w:p w14:paraId="0010950E" w14:textId="735E706D" w:rsidR="00D65EAD" w:rsidRPr="00761F77" w:rsidRDefault="000C1D0D" w:rsidP="00761F77">
            <w:pPr>
              <w:snapToGrid w:val="0"/>
              <w:jc w:val="center"/>
              <w:rPr>
                <w:rFonts w:ascii="Times New Roman" w:hAnsi="Times New Roman" w:cs="Times New Roman"/>
              </w:rPr>
            </w:pPr>
            <w:r w:rsidRPr="00761F77">
              <w:rPr>
                <w:rFonts w:ascii="Times New Roman" w:hAnsi="Times New Roman" w:cs="Times New Roman"/>
              </w:rPr>
              <w:t>07/03/</w:t>
            </w:r>
            <w:r w:rsidR="00D65EAD" w:rsidRPr="00761F77">
              <w:rPr>
                <w:rFonts w:ascii="Times New Roman" w:hAnsi="Times New Roman" w:cs="Times New Roman"/>
              </w:rPr>
              <w:t>2017</w:t>
            </w:r>
          </w:p>
        </w:tc>
        <w:tc>
          <w:tcPr>
            <w:tcW w:w="3516" w:type="dxa"/>
            <w:tcBorders>
              <w:top w:val="single" w:sz="4" w:space="0" w:color="000000"/>
              <w:left w:val="single" w:sz="4" w:space="0" w:color="000000"/>
              <w:bottom w:val="single" w:sz="4" w:space="0" w:color="000000"/>
              <w:right w:val="single" w:sz="4" w:space="0" w:color="000000"/>
            </w:tcBorders>
            <w:shd w:val="clear" w:color="auto" w:fill="FFFFFF"/>
          </w:tcPr>
          <w:p w14:paraId="1732E71F" w14:textId="37D67646" w:rsidR="00D65EAD" w:rsidRPr="00761F77" w:rsidRDefault="000C1D0D" w:rsidP="00761F77">
            <w:pPr>
              <w:snapToGrid w:val="0"/>
              <w:rPr>
                <w:rFonts w:ascii="Times New Roman" w:hAnsi="Times New Roman" w:cs="Times New Roman"/>
              </w:rPr>
            </w:pPr>
            <w:r w:rsidRPr="00761F77">
              <w:rPr>
                <w:rFonts w:ascii="Times New Roman" w:hAnsi="Times New Roman" w:cs="Times New Roman"/>
              </w:rPr>
              <w:t>Kehoachduan.</w:t>
            </w:r>
            <w:r w:rsidR="00D65EAD" w:rsidRPr="00761F77">
              <w:rPr>
                <w:rFonts w:ascii="Times New Roman" w:hAnsi="Times New Roman" w:cs="Times New Roman"/>
              </w:rPr>
              <w:t>docx</w:t>
            </w:r>
          </w:p>
        </w:tc>
      </w:tr>
      <w:tr w:rsidR="00761F77" w:rsidRPr="00761F77" w14:paraId="059E4B39" w14:textId="77777777" w:rsidTr="00761F77">
        <w:trPr>
          <w:trHeight w:val="400"/>
        </w:trPr>
        <w:tc>
          <w:tcPr>
            <w:tcW w:w="737" w:type="dxa"/>
            <w:gridSpan w:val="2"/>
            <w:tcBorders>
              <w:top w:val="single" w:sz="4" w:space="0" w:color="000000"/>
              <w:left w:val="single" w:sz="4" w:space="0" w:color="000000"/>
              <w:bottom w:val="single" w:sz="4" w:space="0" w:color="000000"/>
            </w:tcBorders>
            <w:shd w:val="clear" w:color="auto" w:fill="FFFFFF"/>
          </w:tcPr>
          <w:p w14:paraId="0A1B0278" w14:textId="24B881D5" w:rsidR="00761F77" w:rsidRPr="00761F77" w:rsidRDefault="00761F77" w:rsidP="00761F7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3123" w:type="dxa"/>
            <w:tcBorders>
              <w:top w:val="single" w:sz="4" w:space="0" w:color="000000"/>
              <w:left w:val="single" w:sz="4" w:space="0" w:color="000000"/>
              <w:bottom w:val="single" w:sz="4" w:space="0" w:color="000000"/>
            </w:tcBorders>
            <w:shd w:val="clear" w:color="auto" w:fill="FFFFFF"/>
          </w:tcPr>
          <w:p w14:paraId="493A75BB" w14:textId="6D49A561" w:rsidR="00761F77" w:rsidRPr="00761F77" w:rsidRDefault="002467FD" w:rsidP="00761F7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Tài liệu khóa luận(giới thiệu công nghệ)</w:t>
            </w:r>
          </w:p>
        </w:tc>
        <w:tc>
          <w:tcPr>
            <w:tcW w:w="1984" w:type="dxa"/>
            <w:tcBorders>
              <w:top w:val="single" w:sz="4" w:space="0" w:color="000000"/>
              <w:left w:val="single" w:sz="4" w:space="0" w:color="000000"/>
              <w:bottom w:val="single" w:sz="4" w:space="0" w:color="000000"/>
            </w:tcBorders>
            <w:shd w:val="clear" w:color="auto" w:fill="FFFFFF"/>
          </w:tcPr>
          <w:p w14:paraId="62C3735A" w14:textId="19FC1F00" w:rsidR="00761F77" w:rsidRPr="00761F77" w:rsidRDefault="00761F77" w:rsidP="00761F77">
            <w:pPr>
              <w:snapToGrid w:val="0"/>
              <w:jc w:val="center"/>
              <w:rPr>
                <w:rFonts w:ascii="Times New Roman" w:hAnsi="Times New Roman" w:cs="Times New Roman"/>
              </w:rPr>
            </w:pPr>
            <w:r>
              <w:rPr>
                <w:rFonts w:ascii="Times New Roman" w:hAnsi="Times New Roman" w:cs="Times New Roman"/>
              </w:rPr>
              <w:t>07/03/2017</w:t>
            </w:r>
          </w:p>
        </w:tc>
        <w:tc>
          <w:tcPr>
            <w:tcW w:w="3516" w:type="dxa"/>
            <w:tcBorders>
              <w:top w:val="single" w:sz="4" w:space="0" w:color="000000"/>
              <w:left w:val="single" w:sz="4" w:space="0" w:color="000000"/>
              <w:bottom w:val="single" w:sz="4" w:space="0" w:color="000000"/>
              <w:right w:val="single" w:sz="4" w:space="0" w:color="000000"/>
            </w:tcBorders>
            <w:shd w:val="clear" w:color="auto" w:fill="FFFFFF"/>
          </w:tcPr>
          <w:p w14:paraId="7F2D3D86" w14:textId="2873CE16" w:rsidR="00761F77" w:rsidRPr="00761F77" w:rsidRDefault="00761F77" w:rsidP="00761F77">
            <w:pPr>
              <w:snapToGrid w:val="0"/>
              <w:rPr>
                <w:rFonts w:ascii="Times New Roman" w:hAnsi="Times New Roman" w:cs="Times New Roman"/>
              </w:rPr>
            </w:pPr>
            <w:r>
              <w:rPr>
                <w:rFonts w:ascii="Times New Roman" w:hAnsi="Times New Roman" w:cs="Times New Roman"/>
              </w:rPr>
              <w:t>Gioithieucongnghe.docx</w:t>
            </w:r>
          </w:p>
        </w:tc>
      </w:tr>
      <w:tr w:rsidR="00761F77" w:rsidRPr="00761F77" w14:paraId="0018668E" w14:textId="77777777" w:rsidTr="008F580A">
        <w:trPr>
          <w:trHeight w:val="195"/>
        </w:trPr>
        <w:tc>
          <w:tcPr>
            <w:tcW w:w="737" w:type="dxa"/>
            <w:gridSpan w:val="2"/>
            <w:vMerge w:val="restart"/>
            <w:tcBorders>
              <w:top w:val="single" w:sz="4" w:space="0" w:color="000000"/>
              <w:left w:val="single" w:sz="4" w:space="0" w:color="000000"/>
            </w:tcBorders>
            <w:shd w:val="clear" w:color="auto" w:fill="FFFFFF"/>
          </w:tcPr>
          <w:p w14:paraId="28FCDDFF" w14:textId="19CE7931" w:rsidR="00761F77" w:rsidRPr="00761F77" w:rsidRDefault="00761F77" w:rsidP="00761F77">
            <w:pPr>
              <w:jc w:val="center"/>
              <w:rPr>
                <w:rFonts w:ascii="Times New Roman" w:hAnsi="Times New Roman" w:cs="Times New Roman"/>
              </w:rPr>
            </w:pPr>
            <w:r>
              <w:rPr>
                <w:rFonts w:ascii="Times New Roman" w:eastAsia="Times New Roman" w:hAnsi="Times New Roman" w:cs="Times New Roman"/>
                <w:sz w:val="26"/>
                <w:szCs w:val="26"/>
              </w:rPr>
              <w:t>6</w:t>
            </w:r>
          </w:p>
        </w:tc>
        <w:tc>
          <w:tcPr>
            <w:tcW w:w="3123" w:type="dxa"/>
            <w:vMerge w:val="restart"/>
            <w:tcBorders>
              <w:top w:val="single" w:sz="4" w:space="0" w:color="000000"/>
              <w:left w:val="single" w:sz="4" w:space="0" w:color="000000"/>
            </w:tcBorders>
            <w:shd w:val="clear" w:color="auto" w:fill="FFFFFF"/>
          </w:tcPr>
          <w:p w14:paraId="07DD4E69" w14:textId="77777777" w:rsidR="00761F77" w:rsidRPr="00761F77" w:rsidRDefault="00761F77" w:rsidP="00761F77">
            <w:pPr>
              <w:rPr>
                <w:rFonts w:ascii="Times New Roman" w:hAnsi="Times New Roman" w:cs="Times New Roman"/>
              </w:rPr>
            </w:pPr>
            <w:r w:rsidRPr="00761F77">
              <w:rPr>
                <w:rFonts w:ascii="Times New Roman" w:eastAsia="Times New Roman" w:hAnsi="Times New Roman" w:cs="Times New Roman"/>
                <w:color w:val="000000"/>
                <w:sz w:val="26"/>
                <w:szCs w:val="26"/>
              </w:rPr>
              <w:t>Sprint Backlog Document.</w:t>
            </w:r>
          </w:p>
        </w:tc>
        <w:tc>
          <w:tcPr>
            <w:tcW w:w="1984" w:type="dxa"/>
            <w:tcBorders>
              <w:top w:val="single" w:sz="4" w:space="0" w:color="000000"/>
              <w:left w:val="single" w:sz="4" w:space="0" w:color="000000"/>
              <w:bottom w:val="single" w:sz="4" w:space="0" w:color="auto"/>
            </w:tcBorders>
            <w:shd w:val="clear" w:color="auto" w:fill="FFFFFF"/>
          </w:tcPr>
          <w:p w14:paraId="5015BA15" w14:textId="764FF31D" w:rsidR="00761F77" w:rsidRPr="00761F77" w:rsidRDefault="00DA7E19" w:rsidP="00761F77">
            <w:pPr>
              <w:snapToGrid w:val="0"/>
              <w:jc w:val="center"/>
              <w:rPr>
                <w:rFonts w:ascii="Times New Roman" w:hAnsi="Times New Roman" w:cs="Times New Roman"/>
              </w:rPr>
            </w:pPr>
            <w:r>
              <w:rPr>
                <w:rFonts w:ascii="Times New Roman" w:hAnsi="Times New Roman" w:cs="Times New Roman"/>
              </w:rPr>
              <w:t>20/03/2017</w:t>
            </w:r>
          </w:p>
        </w:tc>
        <w:tc>
          <w:tcPr>
            <w:tcW w:w="3516" w:type="dxa"/>
            <w:vMerge w:val="restart"/>
            <w:tcBorders>
              <w:top w:val="single" w:sz="4" w:space="0" w:color="000000"/>
              <w:left w:val="single" w:sz="4" w:space="0" w:color="000000"/>
              <w:right w:val="single" w:sz="4" w:space="0" w:color="000000"/>
            </w:tcBorders>
            <w:shd w:val="clear" w:color="auto" w:fill="FFFFFF"/>
          </w:tcPr>
          <w:p w14:paraId="6C908A59" w14:textId="3D4DDC9D" w:rsidR="00761F77" w:rsidRPr="00761F77" w:rsidRDefault="00761F77" w:rsidP="00761F77">
            <w:pPr>
              <w:snapToGrid w:val="0"/>
              <w:rPr>
                <w:rFonts w:ascii="Times New Roman" w:hAnsi="Times New Roman" w:cs="Times New Roman"/>
              </w:rPr>
            </w:pPr>
            <w:r>
              <w:rPr>
                <w:rFonts w:ascii="Times New Roman" w:hAnsi="Times New Roman" w:cs="Times New Roman"/>
              </w:rPr>
              <w:t>Sprintbacklog.</w:t>
            </w:r>
            <w:r w:rsidR="00DA7E19">
              <w:rPr>
                <w:rFonts w:ascii="Times New Roman" w:hAnsi="Times New Roman" w:cs="Times New Roman"/>
              </w:rPr>
              <w:t>xlsx</w:t>
            </w:r>
          </w:p>
        </w:tc>
      </w:tr>
      <w:tr w:rsidR="00761F77" w:rsidRPr="00761F77" w14:paraId="23A8276E" w14:textId="77777777" w:rsidTr="008F580A">
        <w:trPr>
          <w:trHeight w:val="115"/>
        </w:trPr>
        <w:tc>
          <w:tcPr>
            <w:tcW w:w="737" w:type="dxa"/>
            <w:gridSpan w:val="2"/>
            <w:vMerge/>
            <w:tcBorders>
              <w:left w:val="single" w:sz="4" w:space="0" w:color="000000"/>
            </w:tcBorders>
            <w:shd w:val="clear" w:color="auto" w:fill="FFFFFF"/>
          </w:tcPr>
          <w:p w14:paraId="167716E2" w14:textId="77777777" w:rsidR="00761F77" w:rsidRPr="00761F77" w:rsidRDefault="00761F77" w:rsidP="00761F77">
            <w:pPr>
              <w:jc w:val="center"/>
              <w:rPr>
                <w:rFonts w:ascii="Times New Roman" w:eastAsia="Times New Roman" w:hAnsi="Times New Roman" w:cs="Times New Roman"/>
                <w:sz w:val="26"/>
                <w:szCs w:val="26"/>
              </w:rPr>
            </w:pPr>
          </w:p>
        </w:tc>
        <w:tc>
          <w:tcPr>
            <w:tcW w:w="3123" w:type="dxa"/>
            <w:vMerge/>
            <w:tcBorders>
              <w:left w:val="single" w:sz="4" w:space="0" w:color="000000"/>
            </w:tcBorders>
            <w:shd w:val="clear" w:color="auto" w:fill="FFFFFF"/>
          </w:tcPr>
          <w:p w14:paraId="71B5AC6C" w14:textId="77777777" w:rsidR="00761F77" w:rsidRPr="00761F77" w:rsidRDefault="00761F77" w:rsidP="00761F77">
            <w:pPr>
              <w:rPr>
                <w:rFonts w:ascii="Times New Roman" w:eastAsia="Times New Roman" w:hAnsi="Times New Roman" w:cs="Times New Roman"/>
                <w:color w:val="000000"/>
                <w:sz w:val="26"/>
                <w:szCs w:val="26"/>
              </w:rPr>
            </w:pPr>
          </w:p>
        </w:tc>
        <w:tc>
          <w:tcPr>
            <w:tcW w:w="1984" w:type="dxa"/>
            <w:tcBorders>
              <w:top w:val="single" w:sz="4" w:space="0" w:color="auto"/>
              <w:left w:val="single" w:sz="4" w:space="0" w:color="000000"/>
              <w:bottom w:val="single" w:sz="4" w:space="0" w:color="auto"/>
            </w:tcBorders>
            <w:shd w:val="clear" w:color="auto" w:fill="FFFFFF"/>
          </w:tcPr>
          <w:p w14:paraId="61A4A0A5" w14:textId="742EA55B" w:rsidR="00761F77" w:rsidRPr="00761F77" w:rsidRDefault="00DA7E19" w:rsidP="00761F77">
            <w:pPr>
              <w:snapToGrid w:val="0"/>
              <w:jc w:val="center"/>
              <w:rPr>
                <w:rFonts w:ascii="Times New Roman" w:hAnsi="Times New Roman" w:cs="Times New Roman"/>
              </w:rPr>
            </w:pPr>
            <w:r>
              <w:rPr>
                <w:rFonts w:ascii="Times New Roman" w:hAnsi="Times New Roman" w:cs="Times New Roman"/>
              </w:rPr>
              <w:t>06/04/2017</w:t>
            </w:r>
          </w:p>
        </w:tc>
        <w:tc>
          <w:tcPr>
            <w:tcW w:w="3516" w:type="dxa"/>
            <w:vMerge/>
            <w:tcBorders>
              <w:left w:val="single" w:sz="4" w:space="0" w:color="000000"/>
              <w:right w:val="single" w:sz="4" w:space="0" w:color="000000"/>
            </w:tcBorders>
            <w:shd w:val="clear" w:color="auto" w:fill="FFFFFF"/>
          </w:tcPr>
          <w:p w14:paraId="03B3CC10" w14:textId="77777777" w:rsidR="00761F77" w:rsidRPr="00761F77" w:rsidRDefault="00761F77" w:rsidP="00761F77">
            <w:pPr>
              <w:snapToGrid w:val="0"/>
              <w:rPr>
                <w:rFonts w:ascii="Times New Roman" w:hAnsi="Times New Roman" w:cs="Times New Roman"/>
              </w:rPr>
            </w:pPr>
          </w:p>
        </w:tc>
      </w:tr>
      <w:tr w:rsidR="00761F77" w:rsidRPr="00761F77" w14:paraId="4BCE9CCC" w14:textId="77777777" w:rsidTr="008F580A">
        <w:trPr>
          <w:trHeight w:val="150"/>
        </w:trPr>
        <w:tc>
          <w:tcPr>
            <w:tcW w:w="737" w:type="dxa"/>
            <w:gridSpan w:val="2"/>
            <w:vMerge/>
            <w:tcBorders>
              <w:left w:val="single" w:sz="4" w:space="0" w:color="000000"/>
              <w:bottom w:val="single" w:sz="4" w:space="0" w:color="000000"/>
            </w:tcBorders>
            <w:shd w:val="clear" w:color="auto" w:fill="FFFFFF"/>
          </w:tcPr>
          <w:p w14:paraId="332644C7" w14:textId="77777777" w:rsidR="00761F77" w:rsidRPr="00761F77" w:rsidRDefault="00761F77" w:rsidP="00761F77">
            <w:pPr>
              <w:jc w:val="center"/>
              <w:rPr>
                <w:rFonts w:ascii="Times New Roman" w:eastAsia="Times New Roman" w:hAnsi="Times New Roman" w:cs="Times New Roman"/>
                <w:sz w:val="26"/>
                <w:szCs w:val="26"/>
              </w:rPr>
            </w:pPr>
          </w:p>
        </w:tc>
        <w:tc>
          <w:tcPr>
            <w:tcW w:w="3123" w:type="dxa"/>
            <w:vMerge/>
            <w:tcBorders>
              <w:left w:val="single" w:sz="4" w:space="0" w:color="000000"/>
              <w:bottom w:val="single" w:sz="4" w:space="0" w:color="000000"/>
            </w:tcBorders>
            <w:shd w:val="clear" w:color="auto" w:fill="FFFFFF"/>
          </w:tcPr>
          <w:p w14:paraId="5E2948AE" w14:textId="77777777" w:rsidR="00761F77" w:rsidRPr="00761F77" w:rsidRDefault="00761F77" w:rsidP="00761F77">
            <w:pPr>
              <w:rPr>
                <w:rFonts w:ascii="Times New Roman" w:eastAsia="Times New Roman" w:hAnsi="Times New Roman" w:cs="Times New Roman"/>
                <w:color w:val="000000"/>
                <w:sz w:val="26"/>
                <w:szCs w:val="26"/>
              </w:rPr>
            </w:pPr>
          </w:p>
        </w:tc>
        <w:tc>
          <w:tcPr>
            <w:tcW w:w="1984" w:type="dxa"/>
            <w:tcBorders>
              <w:top w:val="single" w:sz="4" w:space="0" w:color="auto"/>
              <w:left w:val="single" w:sz="4" w:space="0" w:color="000000"/>
              <w:bottom w:val="single" w:sz="4" w:space="0" w:color="000000"/>
            </w:tcBorders>
            <w:shd w:val="clear" w:color="auto" w:fill="FFFFFF"/>
          </w:tcPr>
          <w:p w14:paraId="70D61280" w14:textId="3C8A7DC8" w:rsidR="00761F77" w:rsidRPr="00761F77" w:rsidRDefault="00DA7E19" w:rsidP="00761F77">
            <w:pPr>
              <w:snapToGrid w:val="0"/>
              <w:jc w:val="center"/>
              <w:rPr>
                <w:rFonts w:ascii="Times New Roman" w:hAnsi="Times New Roman" w:cs="Times New Roman"/>
              </w:rPr>
            </w:pPr>
            <w:r>
              <w:rPr>
                <w:rFonts w:ascii="Times New Roman" w:hAnsi="Times New Roman" w:cs="Times New Roman"/>
              </w:rPr>
              <w:t>22/04/2017</w:t>
            </w:r>
          </w:p>
        </w:tc>
        <w:tc>
          <w:tcPr>
            <w:tcW w:w="3516" w:type="dxa"/>
            <w:vMerge/>
            <w:tcBorders>
              <w:left w:val="single" w:sz="4" w:space="0" w:color="000000"/>
              <w:bottom w:val="single" w:sz="4" w:space="0" w:color="000000"/>
              <w:right w:val="single" w:sz="4" w:space="0" w:color="000000"/>
            </w:tcBorders>
            <w:shd w:val="clear" w:color="auto" w:fill="FFFFFF"/>
          </w:tcPr>
          <w:p w14:paraId="5F90A9CA" w14:textId="77777777" w:rsidR="00761F77" w:rsidRPr="00761F77" w:rsidRDefault="00761F77" w:rsidP="00761F77">
            <w:pPr>
              <w:snapToGrid w:val="0"/>
              <w:rPr>
                <w:rFonts w:ascii="Times New Roman" w:hAnsi="Times New Roman" w:cs="Times New Roman"/>
              </w:rPr>
            </w:pPr>
          </w:p>
        </w:tc>
      </w:tr>
      <w:tr w:rsidR="00761F77" w:rsidRPr="00761F77" w14:paraId="2F778DC3" w14:textId="77777777" w:rsidTr="008F580A">
        <w:trPr>
          <w:trHeight w:val="230"/>
        </w:trPr>
        <w:tc>
          <w:tcPr>
            <w:tcW w:w="737" w:type="dxa"/>
            <w:gridSpan w:val="2"/>
            <w:vMerge w:val="restart"/>
            <w:tcBorders>
              <w:top w:val="single" w:sz="4" w:space="0" w:color="000000"/>
              <w:left w:val="single" w:sz="4" w:space="0" w:color="000000"/>
            </w:tcBorders>
            <w:shd w:val="clear" w:color="auto" w:fill="FFFFFF"/>
          </w:tcPr>
          <w:p w14:paraId="4323108E" w14:textId="67FFCC99" w:rsidR="00761F77" w:rsidRPr="00761F77" w:rsidRDefault="00761F77" w:rsidP="00761F77">
            <w:pPr>
              <w:jc w:val="center"/>
              <w:rPr>
                <w:rFonts w:ascii="Times New Roman" w:hAnsi="Times New Roman" w:cs="Times New Roman"/>
              </w:rPr>
            </w:pPr>
            <w:r>
              <w:rPr>
                <w:rFonts w:ascii="Times New Roman" w:eastAsia="Times New Roman" w:hAnsi="Times New Roman" w:cs="Times New Roman"/>
                <w:sz w:val="26"/>
                <w:szCs w:val="26"/>
              </w:rPr>
              <w:t>7</w:t>
            </w:r>
          </w:p>
        </w:tc>
        <w:tc>
          <w:tcPr>
            <w:tcW w:w="3123" w:type="dxa"/>
            <w:vMerge w:val="restart"/>
            <w:tcBorders>
              <w:top w:val="single" w:sz="4" w:space="0" w:color="000000"/>
              <w:left w:val="single" w:sz="4" w:space="0" w:color="000000"/>
            </w:tcBorders>
            <w:shd w:val="clear" w:color="auto" w:fill="FFFFFF"/>
          </w:tcPr>
          <w:p w14:paraId="333EEF8E" w14:textId="4248EE0C" w:rsidR="00761F77" w:rsidRPr="00761F77" w:rsidRDefault="00761F77" w:rsidP="00761F77">
            <w:pPr>
              <w:rPr>
                <w:rFonts w:ascii="Times New Roman" w:hAnsi="Times New Roman" w:cs="Times New Roman"/>
              </w:rPr>
            </w:pPr>
            <w:r>
              <w:rPr>
                <w:rFonts w:ascii="Times New Roman" w:eastAsia="Times New Roman" w:hAnsi="Times New Roman" w:cs="Times New Roman"/>
                <w:color w:val="000000"/>
                <w:sz w:val="26"/>
                <w:szCs w:val="26"/>
              </w:rPr>
              <w:t>Tài liệu thiết kế giao diện</w:t>
            </w:r>
            <w:r w:rsidRPr="00761F77">
              <w:rPr>
                <w:rFonts w:ascii="Times New Roman" w:eastAsia="Times New Roman" w:hAnsi="Times New Roman" w:cs="Times New Roman"/>
                <w:color w:val="000000"/>
                <w:sz w:val="26"/>
                <w:szCs w:val="26"/>
              </w:rPr>
              <w:t>.</w:t>
            </w:r>
          </w:p>
        </w:tc>
        <w:tc>
          <w:tcPr>
            <w:tcW w:w="1984" w:type="dxa"/>
            <w:tcBorders>
              <w:top w:val="single" w:sz="4" w:space="0" w:color="000000"/>
              <w:left w:val="single" w:sz="4" w:space="0" w:color="000000"/>
              <w:bottom w:val="single" w:sz="4" w:space="0" w:color="auto"/>
            </w:tcBorders>
            <w:shd w:val="clear" w:color="auto" w:fill="FFFFFF"/>
          </w:tcPr>
          <w:p w14:paraId="1078E525" w14:textId="7B9B4249" w:rsidR="00761F77" w:rsidRPr="00761F77" w:rsidRDefault="00DA7E19" w:rsidP="00761F77">
            <w:pPr>
              <w:snapToGrid w:val="0"/>
              <w:jc w:val="center"/>
              <w:rPr>
                <w:rFonts w:ascii="Times New Roman" w:hAnsi="Times New Roman" w:cs="Times New Roman"/>
              </w:rPr>
            </w:pPr>
            <w:r>
              <w:rPr>
                <w:rFonts w:ascii="Times New Roman" w:hAnsi="Times New Roman" w:cs="Times New Roman"/>
              </w:rPr>
              <w:t>21/03/2017</w:t>
            </w:r>
          </w:p>
        </w:tc>
        <w:tc>
          <w:tcPr>
            <w:tcW w:w="3516" w:type="dxa"/>
            <w:vMerge w:val="restart"/>
            <w:tcBorders>
              <w:top w:val="single" w:sz="4" w:space="0" w:color="000000"/>
              <w:left w:val="single" w:sz="4" w:space="0" w:color="000000"/>
              <w:right w:val="single" w:sz="4" w:space="0" w:color="000000"/>
            </w:tcBorders>
            <w:shd w:val="clear" w:color="auto" w:fill="FFFFFF"/>
          </w:tcPr>
          <w:p w14:paraId="08FB65A8" w14:textId="7B5AA7CB" w:rsidR="00761F77" w:rsidRPr="00761F77" w:rsidRDefault="00761F77" w:rsidP="00761F77">
            <w:pPr>
              <w:snapToGrid w:val="0"/>
              <w:rPr>
                <w:rFonts w:ascii="Times New Roman" w:hAnsi="Times New Roman" w:cs="Times New Roman"/>
              </w:rPr>
            </w:pPr>
            <w:r>
              <w:rPr>
                <w:rFonts w:ascii="Times New Roman" w:hAnsi="Times New Roman" w:cs="Times New Roman"/>
              </w:rPr>
              <w:t>Thietkegiaodien.docx</w:t>
            </w:r>
          </w:p>
        </w:tc>
      </w:tr>
      <w:tr w:rsidR="00761F77" w:rsidRPr="00761F77" w14:paraId="0114D7D6" w14:textId="77777777" w:rsidTr="008F580A">
        <w:trPr>
          <w:trHeight w:val="172"/>
        </w:trPr>
        <w:tc>
          <w:tcPr>
            <w:tcW w:w="737" w:type="dxa"/>
            <w:gridSpan w:val="2"/>
            <w:vMerge/>
            <w:tcBorders>
              <w:left w:val="single" w:sz="4" w:space="0" w:color="000000"/>
            </w:tcBorders>
            <w:shd w:val="clear" w:color="auto" w:fill="FFFFFF"/>
          </w:tcPr>
          <w:p w14:paraId="48021262" w14:textId="77777777" w:rsidR="00761F77" w:rsidRPr="00761F77" w:rsidRDefault="00761F77" w:rsidP="00761F77">
            <w:pPr>
              <w:jc w:val="center"/>
              <w:rPr>
                <w:rFonts w:ascii="Times New Roman" w:eastAsia="Times New Roman" w:hAnsi="Times New Roman" w:cs="Times New Roman"/>
                <w:sz w:val="26"/>
                <w:szCs w:val="26"/>
              </w:rPr>
            </w:pPr>
          </w:p>
        </w:tc>
        <w:tc>
          <w:tcPr>
            <w:tcW w:w="3123" w:type="dxa"/>
            <w:vMerge/>
            <w:tcBorders>
              <w:left w:val="single" w:sz="4" w:space="0" w:color="000000"/>
            </w:tcBorders>
            <w:shd w:val="clear" w:color="auto" w:fill="FFFFFF"/>
          </w:tcPr>
          <w:p w14:paraId="12880EA6" w14:textId="77777777" w:rsidR="00761F77" w:rsidRPr="00761F77" w:rsidRDefault="00761F77" w:rsidP="00761F77">
            <w:pPr>
              <w:rPr>
                <w:rFonts w:ascii="Times New Roman" w:eastAsia="Times New Roman" w:hAnsi="Times New Roman" w:cs="Times New Roman"/>
                <w:color w:val="000000"/>
                <w:sz w:val="26"/>
                <w:szCs w:val="26"/>
              </w:rPr>
            </w:pPr>
          </w:p>
        </w:tc>
        <w:tc>
          <w:tcPr>
            <w:tcW w:w="1984" w:type="dxa"/>
            <w:tcBorders>
              <w:top w:val="single" w:sz="4" w:space="0" w:color="auto"/>
              <w:left w:val="single" w:sz="4" w:space="0" w:color="000000"/>
              <w:bottom w:val="single" w:sz="4" w:space="0" w:color="auto"/>
            </w:tcBorders>
            <w:shd w:val="clear" w:color="auto" w:fill="FFFFFF"/>
          </w:tcPr>
          <w:p w14:paraId="08A6B001" w14:textId="60943526" w:rsidR="00761F77" w:rsidRPr="00761F77" w:rsidRDefault="00DA7E19" w:rsidP="00761F77">
            <w:pPr>
              <w:snapToGrid w:val="0"/>
              <w:jc w:val="center"/>
              <w:rPr>
                <w:rFonts w:ascii="Times New Roman" w:hAnsi="Times New Roman" w:cs="Times New Roman"/>
              </w:rPr>
            </w:pPr>
            <w:r>
              <w:rPr>
                <w:rFonts w:ascii="Times New Roman" w:hAnsi="Times New Roman" w:cs="Times New Roman"/>
              </w:rPr>
              <w:t>07/04/2017</w:t>
            </w:r>
          </w:p>
        </w:tc>
        <w:tc>
          <w:tcPr>
            <w:tcW w:w="3516" w:type="dxa"/>
            <w:vMerge/>
            <w:tcBorders>
              <w:left w:val="single" w:sz="4" w:space="0" w:color="000000"/>
              <w:right w:val="single" w:sz="4" w:space="0" w:color="000000"/>
            </w:tcBorders>
            <w:shd w:val="clear" w:color="auto" w:fill="FFFFFF"/>
          </w:tcPr>
          <w:p w14:paraId="7DBAC497" w14:textId="77777777" w:rsidR="00761F77" w:rsidRPr="00761F77" w:rsidRDefault="00761F77" w:rsidP="00761F77">
            <w:pPr>
              <w:snapToGrid w:val="0"/>
              <w:rPr>
                <w:rFonts w:ascii="Times New Roman" w:hAnsi="Times New Roman" w:cs="Times New Roman"/>
              </w:rPr>
            </w:pPr>
          </w:p>
        </w:tc>
      </w:tr>
      <w:tr w:rsidR="00761F77" w:rsidRPr="00761F77" w14:paraId="1F853667" w14:textId="77777777" w:rsidTr="008F580A">
        <w:trPr>
          <w:trHeight w:val="92"/>
        </w:trPr>
        <w:tc>
          <w:tcPr>
            <w:tcW w:w="737" w:type="dxa"/>
            <w:gridSpan w:val="2"/>
            <w:vMerge/>
            <w:tcBorders>
              <w:left w:val="single" w:sz="4" w:space="0" w:color="000000"/>
              <w:bottom w:val="single" w:sz="4" w:space="0" w:color="000000"/>
            </w:tcBorders>
            <w:shd w:val="clear" w:color="auto" w:fill="FFFFFF"/>
          </w:tcPr>
          <w:p w14:paraId="6A72571D" w14:textId="77777777" w:rsidR="00761F77" w:rsidRPr="00761F77" w:rsidRDefault="00761F77" w:rsidP="00761F77">
            <w:pPr>
              <w:jc w:val="center"/>
              <w:rPr>
                <w:rFonts w:ascii="Times New Roman" w:eastAsia="Times New Roman" w:hAnsi="Times New Roman" w:cs="Times New Roman"/>
                <w:sz w:val="26"/>
                <w:szCs w:val="26"/>
              </w:rPr>
            </w:pPr>
          </w:p>
        </w:tc>
        <w:tc>
          <w:tcPr>
            <w:tcW w:w="3123" w:type="dxa"/>
            <w:vMerge/>
            <w:tcBorders>
              <w:left w:val="single" w:sz="4" w:space="0" w:color="000000"/>
              <w:bottom w:val="single" w:sz="4" w:space="0" w:color="000000"/>
            </w:tcBorders>
            <w:shd w:val="clear" w:color="auto" w:fill="FFFFFF"/>
          </w:tcPr>
          <w:p w14:paraId="3F84D637" w14:textId="77777777" w:rsidR="00761F77" w:rsidRPr="00761F77" w:rsidRDefault="00761F77" w:rsidP="00761F77">
            <w:pPr>
              <w:rPr>
                <w:rFonts w:ascii="Times New Roman" w:eastAsia="Times New Roman" w:hAnsi="Times New Roman" w:cs="Times New Roman"/>
                <w:color w:val="000000"/>
                <w:sz w:val="26"/>
                <w:szCs w:val="26"/>
              </w:rPr>
            </w:pPr>
          </w:p>
        </w:tc>
        <w:tc>
          <w:tcPr>
            <w:tcW w:w="1984" w:type="dxa"/>
            <w:tcBorders>
              <w:top w:val="single" w:sz="4" w:space="0" w:color="auto"/>
              <w:left w:val="single" w:sz="4" w:space="0" w:color="000000"/>
              <w:bottom w:val="single" w:sz="4" w:space="0" w:color="000000"/>
            </w:tcBorders>
            <w:shd w:val="clear" w:color="auto" w:fill="FFFFFF"/>
          </w:tcPr>
          <w:p w14:paraId="661ADE49" w14:textId="30C7E5F9" w:rsidR="00761F77" w:rsidRPr="00761F77" w:rsidRDefault="00DA7E19" w:rsidP="00761F77">
            <w:pPr>
              <w:snapToGrid w:val="0"/>
              <w:jc w:val="center"/>
              <w:rPr>
                <w:rFonts w:ascii="Times New Roman" w:hAnsi="Times New Roman" w:cs="Times New Roman"/>
              </w:rPr>
            </w:pPr>
            <w:r>
              <w:rPr>
                <w:rFonts w:ascii="Times New Roman" w:hAnsi="Times New Roman" w:cs="Times New Roman"/>
              </w:rPr>
              <w:t>23/04/2017</w:t>
            </w:r>
          </w:p>
        </w:tc>
        <w:tc>
          <w:tcPr>
            <w:tcW w:w="3516" w:type="dxa"/>
            <w:vMerge/>
            <w:tcBorders>
              <w:left w:val="single" w:sz="4" w:space="0" w:color="000000"/>
              <w:bottom w:val="single" w:sz="4" w:space="0" w:color="000000"/>
              <w:right w:val="single" w:sz="4" w:space="0" w:color="000000"/>
            </w:tcBorders>
            <w:shd w:val="clear" w:color="auto" w:fill="FFFFFF"/>
          </w:tcPr>
          <w:p w14:paraId="2FCE7C59" w14:textId="77777777" w:rsidR="00761F77" w:rsidRPr="00761F77" w:rsidRDefault="00761F77" w:rsidP="00761F77">
            <w:pPr>
              <w:snapToGrid w:val="0"/>
              <w:rPr>
                <w:rFonts w:ascii="Times New Roman" w:hAnsi="Times New Roman" w:cs="Times New Roman"/>
              </w:rPr>
            </w:pPr>
          </w:p>
        </w:tc>
      </w:tr>
      <w:tr w:rsidR="00D65EAD" w:rsidRPr="00761F77" w14:paraId="6251D0C6" w14:textId="77777777" w:rsidTr="00761F77">
        <w:trPr>
          <w:trHeight w:val="400"/>
        </w:trPr>
        <w:tc>
          <w:tcPr>
            <w:tcW w:w="737" w:type="dxa"/>
            <w:gridSpan w:val="2"/>
            <w:tcBorders>
              <w:top w:val="single" w:sz="4" w:space="0" w:color="000000"/>
              <w:left w:val="single" w:sz="4" w:space="0" w:color="000000"/>
              <w:bottom w:val="single" w:sz="4" w:space="0" w:color="000000"/>
            </w:tcBorders>
            <w:shd w:val="clear" w:color="auto" w:fill="FFFFFF"/>
          </w:tcPr>
          <w:p w14:paraId="1886405E" w14:textId="7C58B50F" w:rsidR="00D65EAD" w:rsidRPr="00761F77" w:rsidRDefault="00761F77" w:rsidP="00761F77">
            <w:pPr>
              <w:jc w:val="center"/>
              <w:rPr>
                <w:rFonts w:ascii="Times New Roman" w:hAnsi="Times New Roman" w:cs="Times New Roman"/>
              </w:rPr>
            </w:pPr>
            <w:r>
              <w:rPr>
                <w:rFonts w:ascii="Times New Roman" w:hAnsi="Times New Roman" w:cs="Times New Roman"/>
              </w:rPr>
              <w:t>8</w:t>
            </w:r>
          </w:p>
        </w:tc>
        <w:tc>
          <w:tcPr>
            <w:tcW w:w="3123" w:type="dxa"/>
            <w:tcBorders>
              <w:top w:val="single" w:sz="4" w:space="0" w:color="000000"/>
              <w:left w:val="single" w:sz="4" w:space="0" w:color="000000"/>
              <w:bottom w:val="single" w:sz="4" w:space="0" w:color="000000"/>
            </w:tcBorders>
            <w:shd w:val="clear" w:color="auto" w:fill="FFFFFF"/>
          </w:tcPr>
          <w:p w14:paraId="71601769" w14:textId="7F26C951" w:rsidR="00D65EAD" w:rsidRPr="00761F77" w:rsidRDefault="00761F77" w:rsidP="00761F77">
            <w:pPr>
              <w:rPr>
                <w:rFonts w:ascii="Times New Roman" w:hAnsi="Times New Roman" w:cs="Times New Roman"/>
              </w:rPr>
            </w:pPr>
            <w:r>
              <w:rPr>
                <w:rFonts w:ascii="Times New Roman" w:eastAsia="Times New Roman" w:hAnsi="Times New Roman" w:cs="Times New Roman"/>
                <w:color w:val="000000"/>
                <w:sz w:val="26"/>
                <w:szCs w:val="26"/>
              </w:rPr>
              <w:t>Tài liệu cơ sở dữ liệu</w:t>
            </w:r>
            <w:r w:rsidR="00D65EAD" w:rsidRPr="00761F77">
              <w:rPr>
                <w:rFonts w:ascii="Times New Roman" w:eastAsia="Times New Roman" w:hAnsi="Times New Roman" w:cs="Times New Roman"/>
                <w:color w:val="000000"/>
                <w:sz w:val="26"/>
                <w:szCs w:val="26"/>
              </w:rPr>
              <w:t>.</w:t>
            </w:r>
          </w:p>
        </w:tc>
        <w:tc>
          <w:tcPr>
            <w:tcW w:w="1984" w:type="dxa"/>
            <w:tcBorders>
              <w:top w:val="single" w:sz="4" w:space="0" w:color="000000"/>
              <w:left w:val="single" w:sz="4" w:space="0" w:color="000000"/>
              <w:bottom w:val="single" w:sz="4" w:space="0" w:color="000000"/>
            </w:tcBorders>
            <w:shd w:val="clear" w:color="auto" w:fill="FFFFFF"/>
          </w:tcPr>
          <w:p w14:paraId="0E6EF901" w14:textId="60B9132E" w:rsidR="00D65EAD" w:rsidRPr="00761F77" w:rsidRDefault="00DA7E19" w:rsidP="00761F77">
            <w:pPr>
              <w:snapToGrid w:val="0"/>
              <w:jc w:val="center"/>
              <w:rPr>
                <w:rFonts w:ascii="Times New Roman" w:hAnsi="Times New Roman" w:cs="Times New Roman"/>
              </w:rPr>
            </w:pPr>
            <w:r>
              <w:rPr>
                <w:rFonts w:ascii="Times New Roman" w:hAnsi="Times New Roman" w:cs="Times New Roman"/>
              </w:rPr>
              <w:t>20/03/2017</w:t>
            </w:r>
          </w:p>
        </w:tc>
        <w:tc>
          <w:tcPr>
            <w:tcW w:w="3516" w:type="dxa"/>
            <w:tcBorders>
              <w:top w:val="single" w:sz="4" w:space="0" w:color="000000"/>
              <w:left w:val="single" w:sz="4" w:space="0" w:color="000000"/>
              <w:bottom w:val="single" w:sz="4" w:space="0" w:color="000000"/>
              <w:right w:val="single" w:sz="4" w:space="0" w:color="000000"/>
            </w:tcBorders>
            <w:shd w:val="clear" w:color="auto" w:fill="FFFFFF"/>
          </w:tcPr>
          <w:p w14:paraId="52535788" w14:textId="4695A7B7" w:rsidR="00D65EAD" w:rsidRPr="00761F77" w:rsidRDefault="00DA7E19" w:rsidP="00761F77">
            <w:pPr>
              <w:snapToGrid w:val="0"/>
              <w:rPr>
                <w:rFonts w:ascii="Times New Roman" w:hAnsi="Times New Roman" w:cs="Times New Roman"/>
              </w:rPr>
            </w:pPr>
            <w:r>
              <w:rPr>
                <w:rFonts w:ascii="Times New Roman" w:hAnsi="Times New Roman" w:cs="Times New Roman"/>
              </w:rPr>
              <w:t>Cosodulieu.docx</w:t>
            </w:r>
          </w:p>
        </w:tc>
      </w:tr>
      <w:tr w:rsidR="00D65EAD" w:rsidRPr="00761F77" w14:paraId="2DB45920" w14:textId="77777777" w:rsidTr="00761F77">
        <w:trPr>
          <w:trHeight w:val="400"/>
        </w:trPr>
        <w:tc>
          <w:tcPr>
            <w:tcW w:w="737" w:type="dxa"/>
            <w:gridSpan w:val="2"/>
            <w:vMerge w:val="restart"/>
            <w:tcBorders>
              <w:top w:val="single" w:sz="4" w:space="0" w:color="000000"/>
              <w:left w:val="single" w:sz="4" w:space="0" w:color="000000"/>
            </w:tcBorders>
            <w:shd w:val="clear" w:color="auto" w:fill="FFFFFF"/>
          </w:tcPr>
          <w:p w14:paraId="77C329FF" w14:textId="1D8DD772" w:rsidR="00D65EAD" w:rsidRPr="00761F77" w:rsidRDefault="00761F77" w:rsidP="00761F77">
            <w:pPr>
              <w:jc w:val="center"/>
              <w:rPr>
                <w:rFonts w:ascii="Times New Roman" w:hAnsi="Times New Roman" w:cs="Times New Roman"/>
              </w:rPr>
            </w:pPr>
            <w:r>
              <w:rPr>
                <w:rFonts w:ascii="Times New Roman" w:eastAsia="Times New Roman" w:hAnsi="Times New Roman" w:cs="Times New Roman"/>
                <w:sz w:val="26"/>
                <w:szCs w:val="26"/>
              </w:rPr>
              <w:t>9</w:t>
            </w:r>
          </w:p>
          <w:p w14:paraId="152F1553" w14:textId="77777777" w:rsidR="00D65EAD" w:rsidRPr="00761F77" w:rsidRDefault="00D65EAD" w:rsidP="00761F77">
            <w:pPr>
              <w:jc w:val="center"/>
              <w:rPr>
                <w:rFonts w:ascii="Times New Roman" w:hAnsi="Times New Roman" w:cs="Times New Roman"/>
              </w:rPr>
            </w:pPr>
          </w:p>
        </w:tc>
        <w:tc>
          <w:tcPr>
            <w:tcW w:w="3123" w:type="dxa"/>
            <w:vMerge w:val="restart"/>
            <w:tcBorders>
              <w:top w:val="single" w:sz="4" w:space="0" w:color="000000"/>
              <w:left w:val="single" w:sz="4" w:space="0" w:color="000000"/>
            </w:tcBorders>
            <w:shd w:val="clear" w:color="auto" w:fill="FFFFFF"/>
          </w:tcPr>
          <w:p w14:paraId="4A51C407" w14:textId="6FC0F894" w:rsidR="00D65EAD" w:rsidRPr="00761F77" w:rsidRDefault="00962440" w:rsidP="00761F7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Tài liệu kiểm thử</w:t>
            </w:r>
          </w:p>
        </w:tc>
        <w:tc>
          <w:tcPr>
            <w:tcW w:w="1984" w:type="dxa"/>
            <w:tcBorders>
              <w:top w:val="single" w:sz="4" w:space="0" w:color="000000"/>
              <w:left w:val="single" w:sz="4" w:space="0" w:color="000000"/>
              <w:bottom w:val="single" w:sz="4" w:space="0" w:color="000000"/>
            </w:tcBorders>
            <w:shd w:val="clear" w:color="auto" w:fill="FFFFFF"/>
          </w:tcPr>
          <w:p w14:paraId="3DDA2732" w14:textId="47531EAF" w:rsidR="00D65EAD" w:rsidRPr="00761F77" w:rsidRDefault="00DA7E19" w:rsidP="00761F77">
            <w:pPr>
              <w:snapToGrid w:val="0"/>
              <w:jc w:val="center"/>
              <w:rPr>
                <w:rFonts w:ascii="Times New Roman" w:hAnsi="Times New Roman" w:cs="Times New Roman"/>
              </w:rPr>
            </w:pPr>
            <w:r>
              <w:rPr>
                <w:rFonts w:ascii="Times New Roman" w:hAnsi="Times New Roman" w:cs="Times New Roman"/>
              </w:rPr>
              <w:t>21/03/2017</w:t>
            </w:r>
          </w:p>
        </w:tc>
        <w:tc>
          <w:tcPr>
            <w:tcW w:w="3516" w:type="dxa"/>
            <w:tcBorders>
              <w:top w:val="single" w:sz="4" w:space="0" w:color="000000"/>
              <w:left w:val="single" w:sz="4" w:space="0" w:color="000000"/>
              <w:bottom w:val="single" w:sz="4" w:space="0" w:color="000000"/>
              <w:right w:val="single" w:sz="4" w:space="0" w:color="000000"/>
            </w:tcBorders>
            <w:shd w:val="clear" w:color="auto" w:fill="FFFFFF"/>
          </w:tcPr>
          <w:p w14:paraId="751E7D28" w14:textId="0BD4C8D7" w:rsidR="00D65EAD" w:rsidRPr="00761F77" w:rsidRDefault="00DA7E19" w:rsidP="00761F77">
            <w:pPr>
              <w:snapToGrid w:val="0"/>
              <w:rPr>
                <w:rFonts w:ascii="Times New Roman" w:hAnsi="Times New Roman" w:cs="Times New Roman"/>
              </w:rPr>
            </w:pPr>
            <w:r>
              <w:rPr>
                <w:rFonts w:ascii="Times New Roman" w:hAnsi="Times New Roman" w:cs="Times New Roman"/>
              </w:rPr>
              <w:t>Testplansprint1.docx</w:t>
            </w:r>
          </w:p>
        </w:tc>
      </w:tr>
      <w:tr w:rsidR="00D65EAD" w:rsidRPr="00761F77" w14:paraId="1E00CB06" w14:textId="77777777" w:rsidTr="00761F77">
        <w:trPr>
          <w:trHeight w:val="400"/>
        </w:trPr>
        <w:tc>
          <w:tcPr>
            <w:tcW w:w="737" w:type="dxa"/>
            <w:gridSpan w:val="2"/>
            <w:vMerge/>
            <w:tcBorders>
              <w:left w:val="single" w:sz="4" w:space="0" w:color="000000"/>
            </w:tcBorders>
            <w:shd w:val="clear" w:color="auto" w:fill="FFFFFF"/>
          </w:tcPr>
          <w:p w14:paraId="7ACBE22F" w14:textId="77777777" w:rsidR="00D65EAD" w:rsidRPr="00761F77" w:rsidRDefault="00D65EAD" w:rsidP="00761F77">
            <w:pPr>
              <w:jc w:val="center"/>
              <w:rPr>
                <w:rFonts w:ascii="Times New Roman" w:eastAsia="Times New Roman" w:hAnsi="Times New Roman" w:cs="Times New Roman"/>
                <w:sz w:val="26"/>
                <w:szCs w:val="26"/>
              </w:rPr>
            </w:pPr>
          </w:p>
        </w:tc>
        <w:tc>
          <w:tcPr>
            <w:tcW w:w="3123" w:type="dxa"/>
            <w:vMerge/>
            <w:tcBorders>
              <w:left w:val="single" w:sz="4" w:space="0" w:color="000000"/>
            </w:tcBorders>
            <w:shd w:val="clear" w:color="auto" w:fill="FFFFFF"/>
          </w:tcPr>
          <w:p w14:paraId="7AB122CD" w14:textId="77777777" w:rsidR="00D65EAD" w:rsidRPr="00761F77" w:rsidRDefault="00D65EAD" w:rsidP="00761F77">
            <w:pPr>
              <w:rPr>
                <w:rFonts w:ascii="Times New Roman" w:eastAsia="Times New Roman" w:hAnsi="Times New Roman" w:cs="Times New Roman"/>
                <w:color w:val="000000"/>
                <w:sz w:val="26"/>
                <w:szCs w:val="26"/>
              </w:rPr>
            </w:pPr>
          </w:p>
        </w:tc>
        <w:tc>
          <w:tcPr>
            <w:tcW w:w="1984" w:type="dxa"/>
            <w:tcBorders>
              <w:top w:val="single" w:sz="4" w:space="0" w:color="000000"/>
              <w:left w:val="single" w:sz="4" w:space="0" w:color="000000"/>
              <w:bottom w:val="single" w:sz="4" w:space="0" w:color="000000"/>
            </w:tcBorders>
            <w:shd w:val="clear" w:color="auto" w:fill="FFFFFF"/>
          </w:tcPr>
          <w:p w14:paraId="78910AE1" w14:textId="25DCDA78" w:rsidR="00D65EAD" w:rsidRPr="00761F77" w:rsidRDefault="00DA7E19" w:rsidP="00761F77">
            <w:pPr>
              <w:snapToGrid w:val="0"/>
              <w:jc w:val="center"/>
              <w:rPr>
                <w:rFonts w:ascii="Times New Roman" w:hAnsi="Times New Roman" w:cs="Times New Roman"/>
              </w:rPr>
            </w:pPr>
            <w:r>
              <w:rPr>
                <w:rFonts w:ascii="Times New Roman" w:hAnsi="Times New Roman" w:cs="Times New Roman"/>
              </w:rPr>
              <w:t>06/04/2017</w:t>
            </w:r>
          </w:p>
        </w:tc>
        <w:tc>
          <w:tcPr>
            <w:tcW w:w="3516" w:type="dxa"/>
            <w:tcBorders>
              <w:top w:val="single" w:sz="4" w:space="0" w:color="000000"/>
              <w:left w:val="single" w:sz="4" w:space="0" w:color="000000"/>
              <w:bottom w:val="single" w:sz="4" w:space="0" w:color="000000"/>
              <w:right w:val="single" w:sz="4" w:space="0" w:color="000000"/>
            </w:tcBorders>
            <w:shd w:val="clear" w:color="auto" w:fill="FFFFFF"/>
          </w:tcPr>
          <w:p w14:paraId="6F5B560B" w14:textId="2A291FA5" w:rsidR="00D65EAD" w:rsidRPr="00761F77" w:rsidRDefault="00DA7E19" w:rsidP="00761F77">
            <w:pPr>
              <w:snapToGrid w:val="0"/>
              <w:rPr>
                <w:rFonts w:ascii="Times New Roman" w:hAnsi="Times New Roman" w:cs="Times New Roman"/>
              </w:rPr>
            </w:pPr>
            <w:r>
              <w:rPr>
                <w:rFonts w:ascii="Times New Roman" w:hAnsi="Times New Roman" w:cs="Times New Roman"/>
              </w:rPr>
              <w:t>Testplansprint2.docx</w:t>
            </w:r>
          </w:p>
        </w:tc>
      </w:tr>
      <w:tr w:rsidR="00D65EAD" w:rsidRPr="00761F77" w14:paraId="59D7B306" w14:textId="77777777" w:rsidTr="00761F77">
        <w:trPr>
          <w:trHeight w:val="400"/>
        </w:trPr>
        <w:tc>
          <w:tcPr>
            <w:tcW w:w="737" w:type="dxa"/>
            <w:gridSpan w:val="2"/>
            <w:vMerge/>
            <w:tcBorders>
              <w:left w:val="single" w:sz="4" w:space="0" w:color="000000"/>
              <w:bottom w:val="single" w:sz="4" w:space="0" w:color="000000"/>
            </w:tcBorders>
            <w:shd w:val="clear" w:color="auto" w:fill="FFFFFF"/>
          </w:tcPr>
          <w:p w14:paraId="1F7975BB" w14:textId="77777777" w:rsidR="00D65EAD" w:rsidRPr="00761F77" w:rsidRDefault="00D65EAD" w:rsidP="00761F77">
            <w:pPr>
              <w:jc w:val="center"/>
              <w:rPr>
                <w:rFonts w:ascii="Times New Roman" w:hAnsi="Times New Roman" w:cs="Times New Roman"/>
              </w:rPr>
            </w:pPr>
          </w:p>
        </w:tc>
        <w:tc>
          <w:tcPr>
            <w:tcW w:w="3123" w:type="dxa"/>
            <w:vMerge/>
            <w:tcBorders>
              <w:left w:val="single" w:sz="4" w:space="0" w:color="000000"/>
              <w:bottom w:val="single" w:sz="4" w:space="0" w:color="000000"/>
            </w:tcBorders>
            <w:shd w:val="clear" w:color="auto" w:fill="FFFFFF"/>
          </w:tcPr>
          <w:p w14:paraId="11A64487" w14:textId="77777777" w:rsidR="00D65EAD" w:rsidRPr="00761F77" w:rsidRDefault="00D65EAD" w:rsidP="00761F77">
            <w:pPr>
              <w:rPr>
                <w:rFonts w:ascii="Times New Roman" w:hAnsi="Times New Roman" w:cs="Times New Roman"/>
              </w:rPr>
            </w:pPr>
          </w:p>
        </w:tc>
        <w:tc>
          <w:tcPr>
            <w:tcW w:w="1984" w:type="dxa"/>
            <w:tcBorders>
              <w:top w:val="single" w:sz="4" w:space="0" w:color="000000"/>
              <w:left w:val="single" w:sz="4" w:space="0" w:color="000000"/>
              <w:bottom w:val="single" w:sz="4" w:space="0" w:color="000000"/>
            </w:tcBorders>
            <w:shd w:val="clear" w:color="auto" w:fill="FFFFFF"/>
          </w:tcPr>
          <w:p w14:paraId="329FAE5C" w14:textId="24B6076F" w:rsidR="00D65EAD" w:rsidRPr="00761F77" w:rsidRDefault="00DA7E19" w:rsidP="00761F77">
            <w:pPr>
              <w:snapToGrid w:val="0"/>
              <w:jc w:val="center"/>
              <w:rPr>
                <w:rFonts w:ascii="Times New Roman" w:hAnsi="Times New Roman" w:cs="Times New Roman"/>
              </w:rPr>
            </w:pPr>
            <w:r>
              <w:rPr>
                <w:rFonts w:ascii="Times New Roman" w:hAnsi="Times New Roman" w:cs="Times New Roman"/>
              </w:rPr>
              <w:t>22/04/2017</w:t>
            </w:r>
          </w:p>
        </w:tc>
        <w:tc>
          <w:tcPr>
            <w:tcW w:w="3516" w:type="dxa"/>
            <w:tcBorders>
              <w:top w:val="single" w:sz="4" w:space="0" w:color="000000"/>
              <w:left w:val="single" w:sz="4" w:space="0" w:color="000000"/>
              <w:bottom w:val="single" w:sz="4" w:space="0" w:color="000000"/>
              <w:right w:val="single" w:sz="4" w:space="0" w:color="000000"/>
            </w:tcBorders>
            <w:shd w:val="clear" w:color="auto" w:fill="FFFFFF"/>
          </w:tcPr>
          <w:p w14:paraId="32F0C58E" w14:textId="71E840BB" w:rsidR="00D65EAD" w:rsidRPr="00761F77" w:rsidRDefault="00DA7E19" w:rsidP="00761F77">
            <w:pPr>
              <w:snapToGrid w:val="0"/>
              <w:rPr>
                <w:rFonts w:ascii="Times New Roman" w:hAnsi="Times New Roman" w:cs="Times New Roman"/>
              </w:rPr>
            </w:pPr>
            <w:r>
              <w:rPr>
                <w:rFonts w:ascii="Times New Roman" w:hAnsi="Times New Roman" w:cs="Times New Roman"/>
              </w:rPr>
              <w:t>Testplansprint3.docx</w:t>
            </w:r>
          </w:p>
        </w:tc>
      </w:tr>
      <w:tr w:rsidR="00DA7E19" w:rsidRPr="00761F77" w14:paraId="275C472B" w14:textId="77777777" w:rsidTr="00DA7E19">
        <w:trPr>
          <w:trHeight w:val="195"/>
        </w:trPr>
        <w:tc>
          <w:tcPr>
            <w:tcW w:w="737" w:type="dxa"/>
            <w:gridSpan w:val="2"/>
            <w:vMerge w:val="restart"/>
            <w:tcBorders>
              <w:top w:val="single" w:sz="4" w:space="0" w:color="000000"/>
              <w:left w:val="single" w:sz="4" w:space="0" w:color="000000"/>
            </w:tcBorders>
            <w:shd w:val="clear" w:color="auto" w:fill="FFFFFF"/>
          </w:tcPr>
          <w:p w14:paraId="42FBD03C" w14:textId="39FF6301" w:rsidR="00DA7E19" w:rsidRPr="00761F77" w:rsidRDefault="00DA7E19" w:rsidP="00761F77">
            <w:pPr>
              <w:jc w:val="center"/>
              <w:rPr>
                <w:rFonts w:ascii="Times New Roman" w:hAnsi="Times New Roman" w:cs="Times New Roman"/>
              </w:rPr>
            </w:pPr>
            <w:r>
              <w:rPr>
                <w:rFonts w:ascii="Times New Roman" w:hAnsi="Times New Roman" w:cs="Times New Roman"/>
              </w:rPr>
              <w:t>10</w:t>
            </w:r>
          </w:p>
        </w:tc>
        <w:tc>
          <w:tcPr>
            <w:tcW w:w="3123" w:type="dxa"/>
            <w:vMerge w:val="restart"/>
            <w:tcBorders>
              <w:top w:val="single" w:sz="4" w:space="0" w:color="000000"/>
              <w:left w:val="single" w:sz="4" w:space="0" w:color="000000"/>
            </w:tcBorders>
            <w:shd w:val="clear" w:color="auto" w:fill="FFFFFF"/>
          </w:tcPr>
          <w:p w14:paraId="51706C95" w14:textId="77777777" w:rsidR="00DA7E19" w:rsidRPr="00761F77" w:rsidRDefault="00DA7E19" w:rsidP="00761F77">
            <w:pPr>
              <w:rPr>
                <w:rFonts w:ascii="Times New Roman" w:hAnsi="Times New Roman" w:cs="Times New Roman"/>
              </w:rPr>
            </w:pPr>
            <w:r w:rsidRPr="00761F77">
              <w:rPr>
                <w:rFonts w:ascii="Times New Roman" w:eastAsia="Times New Roman" w:hAnsi="Times New Roman" w:cs="Times New Roman"/>
                <w:color w:val="000000"/>
                <w:sz w:val="26"/>
                <w:szCs w:val="26"/>
              </w:rPr>
              <w:t>Test Case Document.</w:t>
            </w:r>
          </w:p>
        </w:tc>
        <w:tc>
          <w:tcPr>
            <w:tcW w:w="1984" w:type="dxa"/>
            <w:tcBorders>
              <w:top w:val="single" w:sz="4" w:space="0" w:color="000000"/>
              <w:left w:val="single" w:sz="4" w:space="0" w:color="000000"/>
              <w:bottom w:val="single" w:sz="4" w:space="0" w:color="auto"/>
            </w:tcBorders>
            <w:shd w:val="clear" w:color="auto" w:fill="FFFFFF"/>
          </w:tcPr>
          <w:p w14:paraId="61026159" w14:textId="794DA969" w:rsidR="00DA7E19" w:rsidRPr="00761F77" w:rsidRDefault="00DA7E19" w:rsidP="00761F77">
            <w:pPr>
              <w:snapToGrid w:val="0"/>
              <w:jc w:val="center"/>
              <w:rPr>
                <w:rFonts w:ascii="Times New Roman" w:hAnsi="Times New Roman" w:cs="Times New Roman"/>
              </w:rPr>
            </w:pPr>
            <w:r>
              <w:rPr>
                <w:rFonts w:ascii="Times New Roman" w:hAnsi="Times New Roman" w:cs="Times New Roman"/>
              </w:rPr>
              <w:t>22/03/2017</w:t>
            </w:r>
          </w:p>
        </w:tc>
        <w:tc>
          <w:tcPr>
            <w:tcW w:w="3516" w:type="dxa"/>
            <w:tcBorders>
              <w:top w:val="single" w:sz="4" w:space="0" w:color="000000"/>
              <w:left w:val="single" w:sz="4" w:space="0" w:color="000000"/>
              <w:bottom w:val="single" w:sz="4" w:space="0" w:color="auto"/>
              <w:right w:val="single" w:sz="4" w:space="0" w:color="000000"/>
            </w:tcBorders>
            <w:shd w:val="clear" w:color="auto" w:fill="FFFFFF"/>
          </w:tcPr>
          <w:p w14:paraId="335D8FA4" w14:textId="7FE85920" w:rsidR="00DA7E19" w:rsidRPr="00761F77" w:rsidRDefault="00DA7E19" w:rsidP="00761F77">
            <w:pPr>
              <w:snapToGrid w:val="0"/>
              <w:rPr>
                <w:rFonts w:ascii="Times New Roman" w:hAnsi="Times New Roman" w:cs="Times New Roman"/>
              </w:rPr>
            </w:pPr>
            <w:r>
              <w:rPr>
                <w:rFonts w:ascii="Times New Roman" w:hAnsi="Times New Roman" w:cs="Times New Roman"/>
              </w:rPr>
              <w:t>Testcasesprint1.xlsx</w:t>
            </w:r>
          </w:p>
        </w:tc>
      </w:tr>
      <w:tr w:rsidR="00DA7E19" w:rsidRPr="00761F77" w14:paraId="49770CA5" w14:textId="77777777" w:rsidTr="00DA7E19">
        <w:trPr>
          <w:trHeight w:val="172"/>
        </w:trPr>
        <w:tc>
          <w:tcPr>
            <w:tcW w:w="737" w:type="dxa"/>
            <w:gridSpan w:val="2"/>
            <w:vMerge/>
            <w:tcBorders>
              <w:left w:val="single" w:sz="4" w:space="0" w:color="000000"/>
            </w:tcBorders>
            <w:shd w:val="clear" w:color="auto" w:fill="FFFFFF"/>
          </w:tcPr>
          <w:p w14:paraId="3A7BBAB2" w14:textId="77777777" w:rsidR="00DA7E19" w:rsidRDefault="00DA7E19" w:rsidP="00761F77">
            <w:pPr>
              <w:jc w:val="center"/>
              <w:rPr>
                <w:rFonts w:ascii="Times New Roman" w:hAnsi="Times New Roman" w:cs="Times New Roman"/>
              </w:rPr>
            </w:pPr>
          </w:p>
        </w:tc>
        <w:tc>
          <w:tcPr>
            <w:tcW w:w="3123" w:type="dxa"/>
            <w:vMerge/>
            <w:tcBorders>
              <w:left w:val="single" w:sz="4" w:space="0" w:color="000000"/>
            </w:tcBorders>
            <w:shd w:val="clear" w:color="auto" w:fill="FFFFFF"/>
          </w:tcPr>
          <w:p w14:paraId="37B60639" w14:textId="77777777" w:rsidR="00DA7E19" w:rsidRPr="00761F77" w:rsidRDefault="00DA7E19" w:rsidP="00761F77">
            <w:pPr>
              <w:rPr>
                <w:rFonts w:ascii="Times New Roman" w:eastAsia="Times New Roman" w:hAnsi="Times New Roman" w:cs="Times New Roman"/>
                <w:color w:val="000000"/>
                <w:sz w:val="26"/>
                <w:szCs w:val="26"/>
              </w:rPr>
            </w:pPr>
          </w:p>
        </w:tc>
        <w:tc>
          <w:tcPr>
            <w:tcW w:w="1984" w:type="dxa"/>
            <w:tcBorders>
              <w:top w:val="single" w:sz="4" w:space="0" w:color="auto"/>
              <w:left w:val="single" w:sz="4" w:space="0" w:color="000000"/>
              <w:bottom w:val="single" w:sz="4" w:space="0" w:color="auto"/>
            </w:tcBorders>
            <w:shd w:val="clear" w:color="auto" w:fill="FFFFFF"/>
          </w:tcPr>
          <w:p w14:paraId="5D197E17" w14:textId="1EE2AE83" w:rsidR="00DA7E19" w:rsidRPr="00761F77" w:rsidRDefault="00DA7E19" w:rsidP="00761F77">
            <w:pPr>
              <w:snapToGrid w:val="0"/>
              <w:jc w:val="center"/>
              <w:rPr>
                <w:rFonts w:ascii="Times New Roman" w:hAnsi="Times New Roman" w:cs="Times New Roman"/>
              </w:rPr>
            </w:pPr>
            <w:r>
              <w:rPr>
                <w:rFonts w:ascii="Times New Roman" w:hAnsi="Times New Roman" w:cs="Times New Roman"/>
              </w:rPr>
              <w:t>08/04/2017</w:t>
            </w:r>
          </w:p>
        </w:tc>
        <w:tc>
          <w:tcPr>
            <w:tcW w:w="3516" w:type="dxa"/>
            <w:tcBorders>
              <w:top w:val="single" w:sz="4" w:space="0" w:color="auto"/>
              <w:left w:val="single" w:sz="4" w:space="0" w:color="000000"/>
              <w:bottom w:val="single" w:sz="4" w:space="0" w:color="auto"/>
              <w:right w:val="single" w:sz="4" w:space="0" w:color="000000"/>
            </w:tcBorders>
            <w:shd w:val="clear" w:color="auto" w:fill="FFFFFF"/>
          </w:tcPr>
          <w:p w14:paraId="360719D7" w14:textId="75FE8800" w:rsidR="00DA7E19" w:rsidRPr="00761F77" w:rsidRDefault="00DA7E19" w:rsidP="00761F77">
            <w:pPr>
              <w:snapToGrid w:val="0"/>
              <w:rPr>
                <w:rFonts w:ascii="Times New Roman" w:hAnsi="Times New Roman" w:cs="Times New Roman"/>
              </w:rPr>
            </w:pPr>
            <w:r>
              <w:rPr>
                <w:rFonts w:ascii="Times New Roman" w:hAnsi="Times New Roman" w:cs="Times New Roman"/>
              </w:rPr>
              <w:t>Testcasesprint2.xlsx</w:t>
            </w:r>
          </w:p>
        </w:tc>
      </w:tr>
      <w:tr w:rsidR="00DA7E19" w:rsidRPr="00761F77" w14:paraId="61A076A5" w14:textId="77777777" w:rsidTr="00DA7E19">
        <w:trPr>
          <w:trHeight w:val="92"/>
        </w:trPr>
        <w:tc>
          <w:tcPr>
            <w:tcW w:w="737" w:type="dxa"/>
            <w:gridSpan w:val="2"/>
            <w:vMerge/>
            <w:tcBorders>
              <w:left w:val="single" w:sz="4" w:space="0" w:color="000000"/>
              <w:bottom w:val="single" w:sz="4" w:space="0" w:color="000000"/>
            </w:tcBorders>
            <w:shd w:val="clear" w:color="auto" w:fill="FFFFFF"/>
          </w:tcPr>
          <w:p w14:paraId="15DAD8B4" w14:textId="77777777" w:rsidR="00DA7E19" w:rsidRDefault="00DA7E19" w:rsidP="00761F77">
            <w:pPr>
              <w:jc w:val="center"/>
              <w:rPr>
                <w:rFonts w:ascii="Times New Roman" w:hAnsi="Times New Roman" w:cs="Times New Roman"/>
              </w:rPr>
            </w:pPr>
          </w:p>
        </w:tc>
        <w:tc>
          <w:tcPr>
            <w:tcW w:w="3123" w:type="dxa"/>
            <w:vMerge/>
            <w:tcBorders>
              <w:left w:val="single" w:sz="4" w:space="0" w:color="000000"/>
              <w:bottom w:val="single" w:sz="4" w:space="0" w:color="000000"/>
            </w:tcBorders>
            <w:shd w:val="clear" w:color="auto" w:fill="FFFFFF"/>
          </w:tcPr>
          <w:p w14:paraId="07B83D86" w14:textId="77777777" w:rsidR="00DA7E19" w:rsidRPr="00761F77" w:rsidRDefault="00DA7E19" w:rsidP="00761F77">
            <w:pPr>
              <w:rPr>
                <w:rFonts w:ascii="Times New Roman" w:eastAsia="Times New Roman" w:hAnsi="Times New Roman" w:cs="Times New Roman"/>
                <w:color w:val="000000"/>
                <w:sz w:val="26"/>
                <w:szCs w:val="26"/>
              </w:rPr>
            </w:pPr>
          </w:p>
        </w:tc>
        <w:tc>
          <w:tcPr>
            <w:tcW w:w="1984" w:type="dxa"/>
            <w:tcBorders>
              <w:top w:val="single" w:sz="4" w:space="0" w:color="auto"/>
              <w:left w:val="single" w:sz="4" w:space="0" w:color="000000"/>
              <w:bottom w:val="single" w:sz="4" w:space="0" w:color="000000"/>
            </w:tcBorders>
            <w:shd w:val="clear" w:color="auto" w:fill="FFFFFF"/>
          </w:tcPr>
          <w:p w14:paraId="421CDFC6" w14:textId="39BCE67A" w:rsidR="00DA7E19" w:rsidRPr="00761F77" w:rsidRDefault="00DA7E19" w:rsidP="00761F77">
            <w:pPr>
              <w:snapToGrid w:val="0"/>
              <w:jc w:val="center"/>
              <w:rPr>
                <w:rFonts w:ascii="Times New Roman" w:hAnsi="Times New Roman" w:cs="Times New Roman"/>
              </w:rPr>
            </w:pPr>
            <w:r>
              <w:rPr>
                <w:rFonts w:ascii="Times New Roman" w:hAnsi="Times New Roman" w:cs="Times New Roman"/>
              </w:rPr>
              <w:t>24/04/2017</w:t>
            </w:r>
          </w:p>
        </w:tc>
        <w:tc>
          <w:tcPr>
            <w:tcW w:w="3516" w:type="dxa"/>
            <w:tcBorders>
              <w:top w:val="single" w:sz="4" w:space="0" w:color="auto"/>
              <w:left w:val="single" w:sz="4" w:space="0" w:color="000000"/>
              <w:bottom w:val="single" w:sz="4" w:space="0" w:color="000000"/>
              <w:right w:val="single" w:sz="4" w:space="0" w:color="000000"/>
            </w:tcBorders>
            <w:shd w:val="clear" w:color="auto" w:fill="FFFFFF"/>
          </w:tcPr>
          <w:p w14:paraId="68C17B34" w14:textId="152EC089" w:rsidR="00DA7E19" w:rsidRPr="00761F77" w:rsidRDefault="00DA7E19" w:rsidP="00761F77">
            <w:pPr>
              <w:snapToGrid w:val="0"/>
              <w:rPr>
                <w:rFonts w:ascii="Times New Roman" w:hAnsi="Times New Roman" w:cs="Times New Roman"/>
              </w:rPr>
            </w:pPr>
            <w:r>
              <w:rPr>
                <w:rFonts w:ascii="Times New Roman" w:hAnsi="Times New Roman" w:cs="Times New Roman"/>
              </w:rPr>
              <w:t>Testcasesprint3.xlsx</w:t>
            </w:r>
          </w:p>
        </w:tc>
      </w:tr>
      <w:tr w:rsidR="00761F77" w14:paraId="5E2790A7" w14:textId="6C429792" w:rsidTr="00761F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6"/>
        </w:trPr>
        <w:tc>
          <w:tcPr>
            <w:tcW w:w="720" w:type="dxa"/>
          </w:tcPr>
          <w:p w14:paraId="1CF78149" w14:textId="34FA6D78" w:rsidR="00761F77" w:rsidRDefault="00761F77" w:rsidP="00DA7E19">
            <w:pPr>
              <w:ind w:left="-90"/>
              <w:jc w:val="center"/>
              <w:rPr>
                <w:rFonts w:ascii="Times New Roman" w:hAnsi="Times New Roman" w:cs="Times New Roman"/>
              </w:rPr>
            </w:pPr>
            <w:r>
              <w:rPr>
                <w:rFonts w:ascii="Times New Roman" w:hAnsi="Times New Roman" w:cs="Times New Roman"/>
              </w:rPr>
              <w:t>11</w:t>
            </w:r>
          </w:p>
        </w:tc>
        <w:tc>
          <w:tcPr>
            <w:tcW w:w="3140" w:type="dxa"/>
            <w:gridSpan w:val="2"/>
            <w:shd w:val="clear" w:color="auto" w:fill="auto"/>
          </w:tcPr>
          <w:p w14:paraId="542B0C00" w14:textId="064655C9" w:rsidR="00761F77" w:rsidRDefault="00761F77">
            <w:pPr>
              <w:widowControl/>
              <w:suppressAutoHyphens w:val="0"/>
              <w:spacing w:after="200" w:line="276" w:lineRule="auto"/>
              <w:rPr>
                <w:rFonts w:ascii="Times New Roman" w:hAnsi="Times New Roman" w:cs="Times New Roman"/>
              </w:rPr>
            </w:pPr>
            <w:r>
              <w:rPr>
                <w:rFonts w:ascii="Times New Roman" w:hAnsi="Times New Roman" w:cs="Times New Roman"/>
              </w:rPr>
              <w:t>Meeting</w:t>
            </w:r>
          </w:p>
        </w:tc>
        <w:tc>
          <w:tcPr>
            <w:tcW w:w="1984" w:type="dxa"/>
            <w:shd w:val="clear" w:color="auto" w:fill="auto"/>
          </w:tcPr>
          <w:p w14:paraId="034C77DD" w14:textId="77777777" w:rsidR="00761F77" w:rsidRDefault="00761F77">
            <w:pPr>
              <w:widowControl/>
              <w:suppressAutoHyphens w:val="0"/>
              <w:spacing w:after="200" w:line="276" w:lineRule="auto"/>
              <w:rPr>
                <w:rFonts w:ascii="Times New Roman" w:hAnsi="Times New Roman" w:cs="Times New Roman"/>
              </w:rPr>
            </w:pPr>
          </w:p>
        </w:tc>
        <w:tc>
          <w:tcPr>
            <w:tcW w:w="3516" w:type="dxa"/>
            <w:shd w:val="clear" w:color="auto" w:fill="auto"/>
          </w:tcPr>
          <w:p w14:paraId="51BDA22A" w14:textId="088F7A1E" w:rsidR="00761F77" w:rsidRDefault="00761F77">
            <w:pPr>
              <w:widowControl/>
              <w:suppressAutoHyphens w:val="0"/>
              <w:spacing w:after="200" w:line="276" w:lineRule="auto"/>
              <w:rPr>
                <w:rFonts w:ascii="Times New Roman" w:hAnsi="Times New Roman" w:cs="Times New Roman"/>
              </w:rPr>
            </w:pPr>
          </w:p>
        </w:tc>
      </w:tr>
    </w:tbl>
    <w:p w14:paraId="4CAEDABB" w14:textId="77777777" w:rsidR="00F5322C" w:rsidRPr="00761F77" w:rsidRDefault="00F5322C">
      <w:pPr>
        <w:rPr>
          <w:rFonts w:ascii="Times New Roman" w:hAnsi="Times New Roman" w:cs="Times New Roman"/>
        </w:rPr>
      </w:pPr>
    </w:p>
    <w:sectPr w:rsidR="00F5322C" w:rsidRPr="00761F77" w:rsidSect="0075486D">
      <w:headerReference w:type="default" r:id="rId13"/>
      <w:footerReference w:type="default" r:id="rId14"/>
      <w:pgSz w:w="11906" w:h="16838"/>
      <w:pgMar w:top="0" w:right="1106" w:bottom="1080" w:left="1134" w:header="720" w:footer="737" w:gutter="0"/>
      <w:pgNumType w:start="1"/>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F6608F" w14:textId="77777777" w:rsidR="00016042" w:rsidRDefault="00016042">
      <w:pPr>
        <w:spacing w:line="240" w:lineRule="auto"/>
      </w:pPr>
      <w:r>
        <w:separator/>
      </w:r>
    </w:p>
  </w:endnote>
  <w:endnote w:type="continuationSeparator" w:id="0">
    <w:p w14:paraId="5FADD437" w14:textId="77777777" w:rsidR="00016042" w:rsidRDefault="000160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OpenSymbol">
    <w:altName w:val="Arial Unicode MS"/>
    <w:charset w:val="01"/>
    <w:family w:val="roman"/>
    <w:pitch w:val="variable"/>
  </w:font>
  <w:font w:name="Microsoft YaHei">
    <w:panose1 w:val="020B0503020204020204"/>
    <w:charset w:val="86"/>
    <w:family w:val="swiss"/>
    <w:pitch w:val="variable"/>
    <w:sig w:usb0="80000287" w:usb1="28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440"/>
      <w:gridCol w:w="1002"/>
      <w:gridCol w:w="4440"/>
    </w:tblGrid>
    <w:tr w:rsidR="008F580A" w14:paraId="7C681DA7" w14:textId="77777777">
      <w:trPr>
        <w:trHeight w:val="151"/>
      </w:trPr>
      <w:tc>
        <w:tcPr>
          <w:tcW w:w="2250" w:type="pct"/>
          <w:tcBorders>
            <w:bottom w:val="single" w:sz="4" w:space="0" w:color="4F81BD" w:themeColor="accent1"/>
          </w:tcBorders>
        </w:tcPr>
        <w:p w14:paraId="694F01DD" w14:textId="77777777" w:rsidR="008F580A" w:rsidRDefault="008F580A">
          <w:pPr>
            <w:pStyle w:val="Header"/>
            <w:rPr>
              <w:rFonts w:asciiTheme="majorHAnsi" w:eastAsiaTheme="majorEastAsia" w:hAnsiTheme="majorHAnsi" w:cstheme="majorBidi"/>
              <w:b/>
              <w:bCs/>
            </w:rPr>
          </w:pPr>
        </w:p>
      </w:tc>
      <w:tc>
        <w:tcPr>
          <w:tcW w:w="500" w:type="pct"/>
          <w:vMerge w:val="restart"/>
          <w:noWrap/>
          <w:vAlign w:val="center"/>
        </w:tcPr>
        <w:p w14:paraId="17077592" w14:textId="1D9D71F4" w:rsidR="008F580A" w:rsidRDefault="008F580A">
          <w:pPr>
            <w:pStyle w:val="NoSpacing"/>
            <w:rPr>
              <w:rFonts w:asciiTheme="majorHAnsi" w:eastAsiaTheme="majorEastAsia" w:hAnsiTheme="majorHAnsi" w:cstheme="majorBidi"/>
            </w:rPr>
          </w:pPr>
          <w:r>
            <w:rPr>
              <w:rFonts w:asciiTheme="majorHAnsi" w:eastAsiaTheme="majorEastAsia" w:hAnsiTheme="majorHAnsi" w:cstheme="majorBidi"/>
              <w:b/>
              <w:bCs/>
            </w:rPr>
            <w:t xml:space="preserve">Trang </w:t>
          </w:r>
          <w:r>
            <w:fldChar w:fldCharType="begin"/>
          </w:r>
          <w:r>
            <w:instrText xml:space="preserve"> PAGE  \* MERGEFORMAT </w:instrText>
          </w:r>
          <w:r>
            <w:fldChar w:fldCharType="separate"/>
          </w:r>
          <w:r w:rsidR="00744577" w:rsidRPr="00744577">
            <w:rPr>
              <w:rFonts w:asciiTheme="majorHAnsi" w:eastAsiaTheme="majorEastAsia" w:hAnsiTheme="majorHAnsi" w:cstheme="majorBidi"/>
              <w:b/>
              <w:bCs/>
              <w:noProof/>
            </w:rPr>
            <w:t>14</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1436264D" w14:textId="77777777" w:rsidR="008F580A" w:rsidRDefault="008F580A">
          <w:pPr>
            <w:pStyle w:val="Header"/>
            <w:rPr>
              <w:rFonts w:asciiTheme="majorHAnsi" w:eastAsiaTheme="majorEastAsia" w:hAnsiTheme="majorHAnsi" w:cstheme="majorBidi"/>
              <w:b/>
              <w:bCs/>
            </w:rPr>
          </w:pPr>
        </w:p>
      </w:tc>
    </w:tr>
    <w:tr w:rsidR="008F580A" w14:paraId="36B3C524" w14:textId="77777777">
      <w:trPr>
        <w:trHeight w:val="150"/>
      </w:trPr>
      <w:tc>
        <w:tcPr>
          <w:tcW w:w="2250" w:type="pct"/>
          <w:tcBorders>
            <w:top w:val="single" w:sz="4" w:space="0" w:color="4F81BD" w:themeColor="accent1"/>
          </w:tcBorders>
        </w:tcPr>
        <w:p w14:paraId="41468D06" w14:textId="77777777" w:rsidR="008F580A" w:rsidRDefault="008F580A">
          <w:pPr>
            <w:pStyle w:val="Header"/>
            <w:rPr>
              <w:rFonts w:asciiTheme="majorHAnsi" w:eastAsiaTheme="majorEastAsia" w:hAnsiTheme="majorHAnsi" w:cstheme="majorBidi"/>
              <w:b/>
              <w:bCs/>
            </w:rPr>
          </w:pPr>
        </w:p>
      </w:tc>
      <w:tc>
        <w:tcPr>
          <w:tcW w:w="500" w:type="pct"/>
          <w:vMerge/>
        </w:tcPr>
        <w:p w14:paraId="4A9CF4AC" w14:textId="77777777" w:rsidR="008F580A" w:rsidRDefault="008F580A">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2634DFE" w14:textId="77777777" w:rsidR="008F580A" w:rsidRDefault="008F580A">
          <w:pPr>
            <w:pStyle w:val="Header"/>
            <w:rPr>
              <w:rFonts w:asciiTheme="majorHAnsi" w:eastAsiaTheme="majorEastAsia" w:hAnsiTheme="majorHAnsi" w:cstheme="majorBidi"/>
              <w:b/>
              <w:bCs/>
            </w:rPr>
          </w:pPr>
        </w:p>
      </w:tc>
    </w:tr>
  </w:tbl>
  <w:p w14:paraId="6478B498" w14:textId="77777777" w:rsidR="008F580A" w:rsidRDefault="008F58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3D67B2" w14:textId="77777777" w:rsidR="00016042" w:rsidRDefault="00016042">
      <w:pPr>
        <w:spacing w:line="240" w:lineRule="auto"/>
      </w:pPr>
      <w:r>
        <w:separator/>
      </w:r>
    </w:p>
  </w:footnote>
  <w:footnote w:type="continuationSeparator" w:id="0">
    <w:p w14:paraId="770C3F51" w14:textId="77777777" w:rsidR="00016042" w:rsidRDefault="0001604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3310D" w14:textId="77777777" w:rsidR="008F580A" w:rsidRDefault="008F580A" w:rsidP="00991241">
    <w:pPr>
      <w:pStyle w:val="Header"/>
      <w:tabs>
        <w:tab w:val="clear" w:pos="4986"/>
        <w:tab w:val="clear" w:pos="9972"/>
        <w:tab w:val="center" w:pos="4878"/>
        <w:tab w:val="right" w:pos="9756"/>
      </w:tabs>
      <w:rPr>
        <w:i/>
      </w:rPr>
    </w:pPr>
    <w:r>
      <w:rPr>
        <w:i/>
      </w:rPr>
      <w:t>Kế hoạch dự án</w:t>
    </w:r>
  </w:p>
  <w:p w14:paraId="587D7FB6" w14:textId="77777777" w:rsidR="008F580A" w:rsidRPr="00080D18" w:rsidRDefault="008F580A" w:rsidP="00991241">
    <w:pPr>
      <w:pStyle w:val="Header"/>
      <w:tabs>
        <w:tab w:val="clear" w:pos="4986"/>
        <w:tab w:val="clear" w:pos="9972"/>
        <w:tab w:val="center" w:pos="4878"/>
        <w:tab w:val="right" w:pos="9756"/>
      </w:tabs>
      <w:rPr>
        <w: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CBAA8" w14:textId="77777777" w:rsidR="008F580A" w:rsidRPr="00080D18" w:rsidRDefault="008F580A" w:rsidP="00991241">
    <w:pPr>
      <w:pStyle w:val="Header"/>
      <w:tabs>
        <w:tab w:val="clear" w:pos="4986"/>
        <w:tab w:val="clear" w:pos="9972"/>
        <w:tab w:val="center" w:pos="4878"/>
        <w:tab w:val="right" w:pos="9756"/>
      </w:tabs>
      <w:rPr>
        <w:i/>
      </w:rPr>
    </w:pPr>
    <w:r>
      <w:rPr>
        <w:i/>
        <w:color w:val="auto"/>
      </w:rPr>
      <w:tab/>
    </w:r>
    <w:r>
      <w:rPr>
        <w:i/>
        <w:color w:val="auto"/>
      </w:rPr>
      <w:tab/>
      <w:t>Kế hoạch dự án</w:t>
    </w:r>
    <w:r w:rsidRPr="00080D18">
      <w:rPr>
        <w:i/>
        <w:color w:val="auto"/>
      </w:rPr>
      <w:tab/>
    </w:r>
    <w:r w:rsidRPr="00080D18">
      <w:rPr>
        <w:i/>
        <w:color w:val="auto"/>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B130F058"/>
    <w:lvl w:ilvl="0">
      <w:start w:val="1"/>
      <w:numFmt w:val="decimal"/>
      <w:pStyle w:val="Heading1"/>
      <w:lvlText w:val="%1."/>
      <w:lvlJc w:val="left"/>
      <w:pPr>
        <w:tabs>
          <w:tab w:val="num" w:pos="0"/>
        </w:tabs>
        <w:ind w:left="432" w:hanging="432"/>
      </w:pPr>
      <w:rPr>
        <w:b/>
      </w:r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0"/>
        </w:tabs>
        <w:ind w:left="720" w:firstLine="360"/>
      </w:pPr>
      <w:rPr>
        <w:rFonts w:ascii="Arial" w:hAnsi="Arial" w:cs="Arial"/>
        <w:caps w:val="0"/>
        <w:smallCaps w:val="0"/>
        <w:strike w:val="0"/>
        <w:dstrike w:val="0"/>
        <w:position w:val="0"/>
        <w:sz w:val="24"/>
        <w:vertAlign w:val="baseline"/>
      </w:rPr>
    </w:lvl>
    <w:lvl w:ilvl="1">
      <w:start w:val="1"/>
      <w:numFmt w:val="decimal"/>
      <w:lvlText w:val="%1.%2."/>
      <w:lvlJc w:val="left"/>
      <w:pPr>
        <w:tabs>
          <w:tab w:val="num" w:pos="720"/>
        </w:tabs>
        <w:ind w:left="1080" w:firstLine="360"/>
      </w:pPr>
    </w:lvl>
    <w:lvl w:ilvl="2">
      <w:start w:val="1"/>
      <w:numFmt w:val="decimal"/>
      <w:lvlText w:val="%1.%2.%3."/>
      <w:lvlJc w:val="left"/>
      <w:pPr>
        <w:tabs>
          <w:tab w:val="num" w:pos="720"/>
        </w:tabs>
        <w:ind w:left="1080" w:firstLine="360"/>
      </w:pPr>
    </w:lvl>
    <w:lvl w:ilvl="3">
      <w:start w:val="1"/>
      <w:numFmt w:val="decimal"/>
      <w:lvlText w:val="%1.%2.%3.%4."/>
      <w:lvlJc w:val="left"/>
      <w:pPr>
        <w:tabs>
          <w:tab w:val="num" w:pos="0"/>
        </w:tabs>
        <w:ind w:left="1440" w:firstLine="360"/>
      </w:pPr>
    </w:lvl>
    <w:lvl w:ilvl="4">
      <w:start w:val="1"/>
      <w:numFmt w:val="decimal"/>
      <w:lvlText w:val="%1.%2.%3.%4.%5."/>
      <w:lvlJc w:val="left"/>
      <w:pPr>
        <w:tabs>
          <w:tab w:val="num" w:pos="0"/>
        </w:tabs>
        <w:ind w:left="1440" w:firstLine="360"/>
      </w:pPr>
    </w:lvl>
    <w:lvl w:ilvl="5">
      <w:start w:val="1"/>
      <w:numFmt w:val="decimal"/>
      <w:lvlText w:val="%1.%2.%3.%4.%5.%6."/>
      <w:lvlJc w:val="left"/>
      <w:pPr>
        <w:tabs>
          <w:tab w:val="num" w:pos="0"/>
        </w:tabs>
        <w:ind w:left="1800" w:firstLine="360"/>
      </w:pPr>
    </w:lvl>
    <w:lvl w:ilvl="6">
      <w:start w:val="1"/>
      <w:numFmt w:val="decimal"/>
      <w:lvlText w:val="%1.%2.%3.%4.%5.%6.%7."/>
      <w:lvlJc w:val="left"/>
      <w:pPr>
        <w:tabs>
          <w:tab w:val="num" w:pos="0"/>
        </w:tabs>
        <w:ind w:left="1800" w:firstLine="360"/>
      </w:pPr>
    </w:lvl>
    <w:lvl w:ilvl="7">
      <w:start w:val="1"/>
      <w:numFmt w:val="decimal"/>
      <w:lvlText w:val="%1.%2.%3.%4.%5.%6.%7.%8."/>
      <w:lvlJc w:val="left"/>
      <w:pPr>
        <w:tabs>
          <w:tab w:val="num" w:pos="0"/>
        </w:tabs>
        <w:ind w:left="2160" w:firstLine="360"/>
      </w:pPr>
    </w:lvl>
    <w:lvl w:ilvl="8">
      <w:start w:val="1"/>
      <w:numFmt w:val="decimal"/>
      <w:lvlText w:val="%1.%2.%3.%4.%5.%6.%7.%8.%9."/>
      <w:lvlJc w:val="left"/>
      <w:pPr>
        <w:tabs>
          <w:tab w:val="num" w:pos="0"/>
        </w:tabs>
        <w:ind w:left="2160" w:firstLine="360"/>
      </w:pPr>
    </w:lvl>
  </w:abstractNum>
  <w:abstractNum w:abstractNumId="2">
    <w:nsid w:val="00000003"/>
    <w:multiLevelType w:val="multilevel"/>
    <w:tmpl w:val="00000003"/>
    <w:name w:val="WW8Num3"/>
    <w:lvl w:ilvl="0">
      <w:start w:val="1"/>
      <w:numFmt w:val="bullet"/>
      <w:lvlText w:val="−"/>
      <w:lvlJc w:val="left"/>
      <w:pPr>
        <w:tabs>
          <w:tab w:val="num" w:pos="720"/>
        </w:tabs>
        <w:ind w:left="1440" w:firstLine="1080"/>
      </w:pPr>
      <w:rPr>
        <w:rFonts w:ascii="Arial" w:hAnsi="Arial" w:cs="Arial"/>
        <w:caps w:val="0"/>
        <w:smallCaps w:val="0"/>
        <w:strike w:val="0"/>
        <w:dstrike w:val="0"/>
        <w:color w:val="000000"/>
        <w:position w:val="0"/>
        <w:sz w:val="26"/>
        <w:szCs w:val="26"/>
        <w:vertAlign w:val="baseline"/>
      </w:rPr>
    </w:lvl>
    <w:lvl w:ilvl="1">
      <w:start w:val="1"/>
      <w:numFmt w:val="bullet"/>
      <w:lvlText w:val="o"/>
      <w:lvlJc w:val="left"/>
      <w:pPr>
        <w:tabs>
          <w:tab w:val="num" w:pos="0"/>
        </w:tabs>
        <w:ind w:left="2160" w:firstLine="1800"/>
      </w:pPr>
      <w:rPr>
        <w:rFonts w:ascii="Arial" w:hAnsi="Arial" w:cs="Arial"/>
        <w:caps w:val="0"/>
        <w:smallCaps w:val="0"/>
        <w:strike w:val="0"/>
        <w:dstrike w:val="0"/>
        <w:color w:val="000000"/>
        <w:position w:val="0"/>
        <w:sz w:val="26"/>
        <w:szCs w:val="26"/>
        <w:vertAlign w:val="baseline"/>
      </w:rPr>
    </w:lvl>
    <w:lvl w:ilvl="2">
      <w:start w:val="1"/>
      <w:numFmt w:val="bullet"/>
      <w:lvlText w:val="▪"/>
      <w:lvlJc w:val="left"/>
      <w:pPr>
        <w:tabs>
          <w:tab w:val="num" w:pos="0"/>
        </w:tabs>
        <w:ind w:left="2880" w:firstLine="2520"/>
      </w:pPr>
      <w:rPr>
        <w:rFonts w:ascii="Arial" w:hAnsi="Arial" w:cs="Arial"/>
        <w:caps w:val="0"/>
        <w:smallCaps w:val="0"/>
        <w:strike w:val="0"/>
        <w:dstrike w:val="0"/>
        <w:color w:val="000000"/>
        <w:position w:val="0"/>
        <w:sz w:val="26"/>
        <w:szCs w:val="26"/>
        <w:vertAlign w:val="baseline"/>
      </w:rPr>
    </w:lvl>
    <w:lvl w:ilvl="3">
      <w:start w:val="1"/>
      <w:numFmt w:val="bullet"/>
      <w:lvlText w:val="●"/>
      <w:lvlJc w:val="left"/>
      <w:pPr>
        <w:tabs>
          <w:tab w:val="num" w:pos="0"/>
        </w:tabs>
        <w:ind w:left="3600" w:firstLine="3240"/>
      </w:pPr>
      <w:rPr>
        <w:rFonts w:ascii="Arial" w:hAnsi="Arial" w:cs="Arial"/>
        <w:caps w:val="0"/>
        <w:smallCaps w:val="0"/>
        <w:strike w:val="0"/>
        <w:dstrike w:val="0"/>
        <w:color w:val="000000"/>
        <w:position w:val="0"/>
        <w:sz w:val="26"/>
        <w:szCs w:val="26"/>
        <w:vertAlign w:val="baseline"/>
      </w:rPr>
    </w:lvl>
    <w:lvl w:ilvl="4">
      <w:start w:val="1"/>
      <w:numFmt w:val="bullet"/>
      <w:lvlText w:val="o"/>
      <w:lvlJc w:val="left"/>
      <w:pPr>
        <w:tabs>
          <w:tab w:val="num" w:pos="0"/>
        </w:tabs>
        <w:ind w:left="4320" w:firstLine="3960"/>
      </w:pPr>
      <w:rPr>
        <w:rFonts w:ascii="Arial" w:hAnsi="Arial" w:cs="Arial"/>
        <w:caps w:val="0"/>
        <w:smallCaps w:val="0"/>
        <w:strike w:val="0"/>
        <w:dstrike w:val="0"/>
        <w:color w:val="000000"/>
        <w:position w:val="0"/>
        <w:sz w:val="26"/>
        <w:szCs w:val="26"/>
        <w:vertAlign w:val="baseline"/>
      </w:rPr>
    </w:lvl>
    <w:lvl w:ilvl="5">
      <w:start w:val="1"/>
      <w:numFmt w:val="bullet"/>
      <w:lvlText w:val="▪"/>
      <w:lvlJc w:val="left"/>
      <w:pPr>
        <w:tabs>
          <w:tab w:val="num" w:pos="0"/>
        </w:tabs>
        <w:ind w:left="5040" w:firstLine="4680"/>
      </w:pPr>
      <w:rPr>
        <w:rFonts w:ascii="Arial" w:hAnsi="Arial" w:cs="Arial"/>
        <w:caps w:val="0"/>
        <w:smallCaps w:val="0"/>
        <w:strike w:val="0"/>
        <w:dstrike w:val="0"/>
        <w:color w:val="000000"/>
        <w:position w:val="0"/>
        <w:sz w:val="26"/>
        <w:szCs w:val="26"/>
        <w:vertAlign w:val="baseline"/>
      </w:rPr>
    </w:lvl>
    <w:lvl w:ilvl="6">
      <w:start w:val="1"/>
      <w:numFmt w:val="bullet"/>
      <w:lvlText w:val="●"/>
      <w:lvlJc w:val="left"/>
      <w:pPr>
        <w:tabs>
          <w:tab w:val="num" w:pos="0"/>
        </w:tabs>
        <w:ind w:left="5760" w:firstLine="5400"/>
      </w:pPr>
      <w:rPr>
        <w:rFonts w:ascii="Arial" w:hAnsi="Arial" w:cs="Arial"/>
        <w:caps w:val="0"/>
        <w:smallCaps w:val="0"/>
        <w:strike w:val="0"/>
        <w:dstrike w:val="0"/>
        <w:color w:val="000000"/>
        <w:position w:val="0"/>
        <w:sz w:val="26"/>
        <w:szCs w:val="26"/>
        <w:vertAlign w:val="baseline"/>
      </w:rPr>
    </w:lvl>
    <w:lvl w:ilvl="7">
      <w:start w:val="1"/>
      <w:numFmt w:val="bullet"/>
      <w:lvlText w:val="o"/>
      <w:lvlJc w:val="left"/>
      <w:pPr>
        <w:tabs>
          <w:tab w:val="num" w:pos="0"/>
        </w:tabs>
        <w:ind w:left="6480" w:firstLine="6120"/>
      </w:pPr>
      <w:rPr>
        <w:rFonts w:ascii="Arial" w:hAnsi="Arial" w:cs="Arial"/>
        <w:caps w:val="0"/>
        <w:smallCaps w:val="0"/>
        <w:strike w:val="0"/>
        <w:dstrike w:val="0"/>
        <w:color w:val="000000"/>
        <w:position w:val="0"/>
        <w:sz w:val="26"/>
        <w:szCs w:val="26"/>
        <w:vertAlign w:val="baseline"/>
      </w:rPr>
    </w:lvl>
    <w:lvl w:ilvl="8">
      <w:start w:val="1"/>
      <w:numFmt w:val="bullet"/>
      <w:lvlText w:val="▪"/>
      <w:lvlJc w:val="left"/>
      <w:pPr>
        <w:tabs>
          <w:tab w:val="num" w:pos="0"/>
        </w:tabs>
        <w:ind w:left="7200" w:firstLine="6840"/>
      </w:pPr>
      <w:rPr>
        <w:rFonts w:ascii="Arial" w:hAnsi="Arial" w:cs="Arial"/>
        <w:caps w:val="0"/>
        <w:smallCaps w:val="0"/>
        <w:strike w:val="0"/>
        <w:dstrike w:val="0"/>
        <w:color w:val="000000"/>
        <w:position w:val="0"/>
        <w:sz w:val="26"/>
        <w:szCs w:val="26"/>
        <w:vertAlign w:val="baseline"/>
      </w:rPr>
    </w:lvl>
  </w:abstractNum>
  <w:abstractNum w:abstractNumId="3">
    <w:nsid w:val="00000004"/>
    <w:multiLevelType w:val="multilevel"/>
    <w:tmpl w:val="00000004"/>
    <w:name w:val="WW8Num4"/>
    <w:lvl w:ilvl="0">
      <w:start w:val="1"/>
      <w:numFmt w:val="bullet"/>
      <w:lvlText w:val="-"/>
      <w:lvlJc w:val="left"/>
      <w:pPr>
        <w:tabs>
          <w:tab w:val="num" w:pos="720"/>
        </w:tabs>
        <w:ind w:left="720" w:firstLine="360"/>
      </w:pPr>
      <w:rPr>
        <w:rFonts w:ascii="Arial" w:hAnsi="Arial" w:cs="Arial"/>
        <w:color w:val="000000"/>
        <w:sz w:val="26"/>
        <w:szCs w:val="26"/>
      </w:rPr>
    </w:lvl>
    <w:lvl w:ilvl="1">
      <w:start w:val="1"/>
      <w:numFmt w:val="bullet"/>
      <w:lvlText w:val="o"/>
      <w:lvlJc w:val="left"/>
      <w:pPr>
        <w:tabs>
          <w:tab w:val="num" w:pos="0"/>
        </w:tabs>
        <w:ind w:left="1080" w:firstLine="720"/>
      </w:pPr>
      <w:rPr>
        <w:rFonts w:ascii="Arial" w:hAnsi="Arial" w:cs="Arial"/>
        <w:color w:val="000000"/>
        <w:sz w:val="20"/>
        <w:szCs w:val="20"/>
      </w:rPr>
    </w:lvl>
    <w:lvl w:ilvl="2">
      <w:start w:val="1"/>
      <w:numFmt w:val="bullet"/>
      <w:lvlText w:val="▪"/>
      <w:lvlJc w:val="left"/>
      <w:pPr>
        <w:tabs>
          <w:tab w:val="num" w:pos="0"/>
        </w:tabs>
        <w:ind w:left="1440" w:firstLine="1080"/>
      </w:pPr>
      <w:rPr>
        <w:rFonts w:ascii="Arial" w:hAnsi="Arial" w:cs="Arial"/>
      </w:rPr>
    </w:lvl>
    <w:lvl w:ilvl="3">
      <w:start w:val="1"/>
      <w:numFmt w:val="bullet"/>
      <w:lvlText w:val="●"/>
      <w:lvlJc w:val="left"/>
      <w:pPr>
        <w:tabs>
          <w:tab w:val="num" w:pos="0"/>
        </w:tabs>
        <w:ind w:left="1800" w:firstLine="1440"/>
      </w:pPr>
      <w:rPr>
        <w:rFonts w:ascii="Arial" w:hAnsi="Arial" w:cs="Arial"/>
      </w:rPr>
    </w:lvl>
    <w:lvl w:ilvl="4">
      <w:start w:val="1"/>
      <w:numFmt w:val="bullet"/>
      <w:lvlText w:val="o"/>
      <w:lvlJc w:val="left"/>
      <w:pPr>
        <w:tabs>
          <w:tab w:val="num" w:pos="0"/>
        </w:tabs>
        <w:ind w:left="2160" w:firstLine="1800"/>
      </w:pPr>
      <w:rPr>
        <w:rFonts w:ascii="Arial" w:hAnsi="Arial" w:cs="Arial"/>
        <w:color w:val="000000"/>
        <w:sz w:val="20"/>
        <w:szCs w:val="20"/>
      </w:rPr>
    </w:lvl>
    <w:lvl w:ilvl="5">
      <w:start w:val="1"/>
      <w:numFmt w:val="bullet"/>
      <w:lvlText w:val="▪"/>
      <w:lvlJc w:val="left"/>
      <w:pPr>
        <w:tabs>
          <w:tab w:val="num" w:pos="0"/>
        </w:tabs>
        <w:ind w:left="2520" w:firstLine="2160"/>
      </w:pPr>
      <w:rPr>
        <w:rFonts w:ascii="Arial" w:hAnsi="Arial" w:cs="Arial"/>
      </w:rPr>
    </w:lvl>
    <w:lvl w:ilvl="6">
      <w:start w:val="1"/>
      <w:numFmt w:val="bullet"/>
      <w:lvlText w:val="●"/>
      <w:lvlJc w:val="left"/>
      <w:pPr>
        <w:tabs>
          <w:tab w:val="num" w:pos="0"/>
        </w:tabs>
        <w:ind w:left="2880" w:firstLine="2520"/>
      </w:pPr>
      <w:rPr>
        <w:rFonts w:ascii="Arial" w:hAnsi="Arial" w:cs="Arial"/>
      </w:rPr>
    </w:lvl>
    <w:lvl w:ilvl="7">
      <w:start w:val="1"/>
      <w:numFmt w:val="bullet"/>
      <w:lvlText w:val="o"/>
      <w:lvlJc w:val="left"/>
      <w:pPr>
        <w:tabs>
          <w:tab w:val="num" w:pos="0"/>
        </w:tabs>
        <w:ind w:left="3240" w:firstLine="2880"/>
      </w:pPr>
      <w:rPr>
        <w:rFonts w:ascii="Arial" w:hAnsi="Arial" w:cs="Arial"/>
        <w:color w:val="000000"/>
        <w:sz w:val="20"/>
        <w:szCs w:val="20"/>
      </w:rPr>
    </w:lvl>
    <w:lvl w:ilvl="8">
      <w:start w:val="1"/>
      <w:numFmt w:val="bullet"/>
      <w:lvlText w:val="▪"/>
      <w:lvlJc w:val="left"/>
      <w:pPr>
        <w:tabs>
          <w:tab w:val="num" w:pos="0"/>
        </w:tabs>
        <w:ind w:left="3600" w:firstLine="3240"/>
      </w:pPr>
      <w:rPr>
        <w:rFonts w:ascii="Arial" w:hAnsi="Arial" w:cs="Arial"/>
      </w:rPr>
    </w:lvl>
  </w:abstractNum>
  <w:abstractNum w:abstractNumId="4">
    <w:nsid w:val="00000005"/>
    <w:multiLevelType w:val="multilevel"/>
    <w:tmpl w:val="00000005"/>
    <w:name w:val="WW8Num5"/>
    <w:lvl w:ilvl="0">
      <w:start w:val="1"/>
      <w:numFmt w:val="bullet"/>
      <w:lvlText w:val="-"/>
      <w:lvlJc w:val="left"/>
      <w:pPr>
        <w:tabs>
          <w:tab w:val="num" w:pos="720"/>
        </w:tabs>
        <w:ind w:left="720" w:firstLine="360"/>
      </w:pPr>
      <w:rPr>
        <w:rFonts w:ascii="Arial" w:hAnsi="Arial" w:cs="Symbol"/>
        <w:sz w:val="26"/>
        <w:szCs w:val="26"/>
        <w:lang w:eastAsia="ja-JP"/>
      </w:rPr>
    </w:lvl>
    <w:lvl w:ilvl="1">
      <w:start w:val="1"/>
      <w:numFmt w:val="bullet"/>
      <w:lvlText w:val="o"/>
      <w:lvlJc w:val="left"/>
      <w:pPr>
        <w:tabs>
          <w:tab w:val="num" w:pos="0"/>
        </w:tabs>
        <w:ind w:left="1080" w:firstLine="720"/>
      </w:pPr>
      <w:rPr>
        <w:rFonts w:ascii="Arial" w:hAnsi="Arial" w:cs="Courier New"/>
      </w:rPr>
    </w:lvl>
    <w:lvl w:ilvl="2">
      <w:start w:val="1"/>
      <w:numFmt w:val="bullet"/>
      <w:lvlText w:val="▪"/>
      <w:lvlJc w:val="left"/>
      <w:pPr>
        <w:tabs>
          <w:tab w:val="num" w:pos="0"/>
        </w:tabs>
        <w:ind w:left="1440" w:firstLine="1080"/>
      </w:pPr>
      <w:rPr>
        <w:rFonts w:ascii="Arial" w:hAnsi="Arial" w:cs="Wingdings"/>
      </w:rPr>
    </w:lvl>
    <w:lvl w:ilvl="3">
      <w:start w:val="1"/>
      <w:numFmt w:val="bullet"/>
      <w:lvlText w:val="●"/>
      <w:lvlJc w:val="left"/>
      <w:pPr>
        <w:tabs>
          <w:tab w:val="num" w:pos="0"/>
        </w:tabs>
        <w:ind w:left="1800" w:firstLine="1440"/>
      </w:pPr>
      <w:rPr>
        <w:rFonts w:ascii="Arial" w:hAnsi="Arial" w:cs="Wingdings"/>
      </w:rPr>
    </w:lvl>
    <w:lvl w:ilvl="4">
      <w:start w:val="1"/>
      <w:numFmt w:val="bullet"/>
      <w:lvlText w:val="o"/>
      <w:lvlJc w:val="left"/>
      <w:pPr>
        <w:tabs>
          <w:tab w:val="num" w:pos="0"/>
        </w:tabs>
        <w:ind w:left="2160" w:firstLine="1800"/>
      </w:pPr>
      <w:rPr>
        <w:rFonts w:ascii="Arial" w:hAnsi="Arial" w:cs="Courier New"/>
      </w:rPr>
    </w:lvl>
    <w:lvl w:ilvl="5">
      <w:start w:val="1"/>
      <w:numFmt w:val="bullet"/>
      <w:lvlText w:val="▪"/>
      <w:lvlJc w:val="left"/>
      <w:pPr>
        <w:tabs>
          <w:tab w:val="num" w:pos="0"/>
        </w:tabs>
        <w:ind w:left="2520" w:firstLine="2160"/>
      </w:pPr>
      <w:rPr>
        <w:rFonts w:ascii="Arial" w:hAnsi="Arial" w:cs="Wingdings"/>
      </w:rPr>
    </w:lvl>
    <w:lvl w:ilvl="6">
      <w:start w:val="1"/>
      <w:numFmt w:val="bullet"/>
      <w:lvlText w:val="●"/>
      <w:lvlJc w:val="left"/>
      <w:pPr>
        <w:tabs>
          <w:tab w:val="num" w:pos="0"/>
        </w:tabs>
        <w:ind w:left="2880" w:firstLine="2520"/>
      </w:pPr>
      <w:rPr>
        <w:rFonts w:ascii="Arial" w:hAnsi="Arial" w:cs="Wingdings"/>
      </w:rPr>
    </w:lvl>
    <w:lvl w:ilvl="7">
      <w:start w:val="1"/>
      <w:numFmt w:val="bullet"/>
      <w:lvlText w:val="o"/>
      <w:lvlJc w:val="left"/>
      <w:pPr>
        <w:tabs>
          <w:tab w:val="num" w:pos="0"/>
        </w:tabs>
        <w:ind w:left="3240" w:firstLine="2880"/>
      </w:pPr>
      <w:rPr>
        <w:rFonts w:ascii="Arial" w:hAnsi="Arial" w:cs="Courier New"/>
      </w:rPr>
    </w:lvl>
    <w:lvl w:ilvl="8">
      <w:start w:val="1"/>
      <w:numFmt w:val="bullet"/>
      <w:lvlText w:val="▪"/>
      <w:lvlJc w:val="left"/>
      <w:pPr>
        <w:tabs>
          <w:tab w:val="num" w:pos="0"/>
        </w:tabs>
        <w:ind w:left="3600" w:firstLine="3240"/>
      </w:pPr>
      <w:rPr>
        <w:rFonts w:ascii="Arial" w:hAnsi="Arial" w:cs="Wingdings"/>
      </w:rPr>
    </w:lvl>
  </w:abstractNum>
  <w:abstractNum w:abstractNumId="5">
    <w:nsid w:val="00000006"/>
    <w:multiLevelType w:val="multilevel"/>
    <w:tmpl w:val="00000006"/>
    <w:name w:val="WW8Num6"/>
    <w:lvl w:ilvl="0">
      <w:start w:val="1"/>
      <w:numFmt w:val="bullet"/>
      <w:lvlText w:val=""/>
      <w:lvlJc w:val="left"/>
      <w:pPr>
        <w:tabs>
          <w:tab w:val="num" w:pos="0"/>
        </w:tabs>
        <w:ind w:left="360" w:hanging="360"/>
      </w:pPr>
      <w:rPr>
        <w:rFonts w:ascii="Symbol" w:hAnsi="Symbol" w:cs="Symbol"/>
        <w:sz w:val="26"/>
        <w:szCs w:val="26"/>
        <w:lang w:eastAsia="ja-JP"/>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6">
    <w:nsid w:val="00000007"/>
    <w:multiLevelType w:val="multilevel"/>
    <w:tmpl w:val="00000007"/>
    <w:lvl w:ilvl="0">
      <w:start w:val="1"/>
      <w:numFmt w:val="bullet"/>
      <w:lvlText w:val=""/>
      <w:lvlJc w:val="left"/>
      <w:pPr>
        <w:tabs>
          <w:tab w:val="num" w:pos="0"/>
        </w:tabs>
        <w:ind w:left="360" w:hanging="360"/>
      </w:pPr>
      <w:rPr>
        <w:rFonts w:ascii="Symbol" w:hAnsi="Symbol" w:cs="Symbol"/>
        <w:sz w:val="26"/>
        <w:szCs w:val="26"/>
        <w:lang w:eastAsia="ja-JP"/>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7">
    <w:nsid w:val="00000008"/>
    <w:multiLevelType w:val="multilevel"/>
    <w:tmpl w:val="00000008"/>
    <w:name w:val="WW8Num8"/>
    <w:lvl w:ilvl="0">
      <w:start w:val="1"/>
      <w:numFmt w:val="bullet"/>
      <w:lvlText w:val=""/>
      <w:lvlJc w:val="left"/>
      <w:pPr>
        <w:tabs>
          <w:tab w:val="num" w:pos="0"/>
        </w:tabs>
        <w:ind w:left="360" w:hanging="360"/>
      </w:pPr>
      <w:rPr>
        <w:rFonts w:ascii="Symbol" w:hAnsi="Symbol" w:cs="Times New Roman"/>
        <w:sz w:val="26"/>
        <w:szCs w:val="26"/>
        <w:lang w:eastAsia="ja-JP"/>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8">
    <w:nsid w:val="02CF5D61"/>
    <w:multiLevelType w:val="multilevel"/>
    <w:tmpl w:val="B130F058"/>
    <w:lvl w:ilvl="0">
      <w:start w:val="1"/>
      <w:numFmt w:val="decimal"/>
      <w:lvlText w:val="%1."/>
      <w:lvlJc w:val="left"/>
      <w:pPr>
        <w:tabs>
          <w:tab w:val="num" w:pos="0"/>
        </w:tabs>
        <w:ind w:left="432" w:hanging="432"/>
      </w:pPr>
      <w:rPr>
        <w:b/>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16171509"/>
    <w:multiLevelType w:val="multilevel"/>
    <w:tmpl w:val="00000007"/>
    <w:lvl w:ilvl="0">
      <w:start w:val="1"/>
      <w:numFmt w:val="bullet"/>
      <w:lvlText w:val=""/>
      <w:lvlJc w:val="left"/>
      <w:pPr>
        <w:tabs>
          <w:tab w:val="num" w:pos="0"/>
        </w:tabs>
        <w:ind w:left="360" w:hanging="360"/>
      </w:pPr>
      <w:rPr>
        <w:rFonts w:ascii="Symbol" w:hAnsi="Symbol" w:cs="Symbol"/>
        <w:sz w:val="26"/>
        <w:szCs w:val="26"/>
        <w:lang w:eastAsia="ja-JP"/>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10">
    <w:nsid w:val="17332F95"/>
    <w:multiLevelType w:val="multilevel"/>
    <w:tmpl w:val="37D0B528"/>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C4B701B"/>
    <w:multiLevelType w:val="multilevel"/>
    <w:tmpl w:val="957AE160"/>
    <w:lvl w:ilvl="0">
      <w:start w:val="1"/>
      <w:numFmt w:val="decimal"/>
      <w:lvlText w:val="%1."/>
      <w:lvlJc w:val="left"/>
      <w:pPr>
        <w:tabs>
          <w:tab w:val="num" w:pos="0"/>
        </w:tabs>
        <w:ind w:left="432" w:hanging="432"/>
      </w:pPr>
      <w:rPr>
        <w:b/>
      </w:rPr>
    </w:lvl>
    <w:lvl w:ilvl="1">
      <w:start w:val="1"/>
      <w:numFmt w:val="decimal"/>
      <w:lvlText w:val="3.%2."/>
      <w:lvlJc w:val="left"/>
      <w:pPr>
        <w:tabs>
          <w:tab w:val="num" w:pos="0"/>
        </w:tabs>
        <w:ind w:left="576" w:hanging="576"/>
      </w:pPr>
      <w:rPr>
        <w:rFonts w:hint="default"/>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2CBF5E8A"/>
    <w:multiLevelType w:val="multilevel"/>
    <w:tmpl w:val="317CEEBA"/>
    <w:lvl w:ilvl="0">
      <w:start w:val="1"/>
      <w:numFmt w:val="bullet"/>
      <w:lvlText w:val=""/>
      <w:lvlJc w:val="left"/>
      <w:pPr>
        <w:tabs>
          <w:tab w:val="num" w:pos="0"/>
        </w:tabs>
        <w:ind w:left="360" w:hanging="360"/>
      </w:pPr>
      <w:rPr>
        <w:rFonts w:ascii="Times New Roman" w:hAnsi="Times New Roman" w:cs="Times New Roman" w:hint="default"/>
        <w:sz w:val="26"/>
        <w:szCs w:val="26"/>
        <w:lang w:eastAsia="ja-JP"/>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13">
    <w:nsid w:val="439911F7"/>
    <w:multiLevelType w:val="multilevel"/>
    <w:tmpl w:val="D57EE3E4"/>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44A82DFB"/>
    <w:multiLevelType w:val="hybridMultilevel"/>
    <w:tmpl w:val="30745186"/>
    <w:lvl w:ilvl="0" w:tplc="2E9A45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845D00"/>
    <w:multiLevelType w:val="multilevel"/>
    <w:tmpl w:val="2B26D83A"/>
    <w:lvl w:ilvl="0">
      <w:start w:val="1"/>
      <w:numFmt w:val="decimal"/>
      <w:lvlText w:val="%1."/>
      <w:lvlJc w:val="left"/>
      <w:pPr>
        <w:tabs>
          <w:tab w:val="num" w:pos="0"/>
        </w:tabs>
        <w:ind w:left="432" w:hanging="432"/>
      </w:pPr>
      <w:rPr>
        <w:b/>
      </w:rPr>
    </w:lvl>
    <w:lvl w:ilvl="1">
      <w:start w:val="1"/>
      <w:numFmt w:val="decimal"/>
      <w:lvlText w:val="%2."/>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49A92F0A"/>
    <w:multiLevelType w:val="multilevel"/>
    <w:tmpl w:val="7ED08056"/>
    <w:lvl w:ilvl="0">
      <w:start w:val="1"/>
      <w:numFmt w:val="decimal"/>
      <w:lvlText w:val="%1."/>
      <w:lvlJc w:val="left"/>
      <w:pPr>
        <w:tabs>
          <w:tab w:val="num" w:pos="0"/>
        </w:tabs>
        <w:ind w:left="432" w:hanging="432"/>
      </w:pPr>
      <w:rPr>
        <w:b/>
      </w:rPr>
    </w:lvl>
    <w:lvl w:ilvl="1">
      <w:start w:val="1"/>
      <w:numFmt w:val="decimal"/>
      <w:lvlText w:val="4.%2."/>
      <w:lvlJc w:val="left"/>
      <w:pPr>
        <w:tabs>
          <w:tab w:val="num" w:pos="0"/>
        </w:tabs>
        <w:ind w:left="576" w:hanging="576"/>
      </w:pPr>
      <w:rPr>
        <w:rFonts w:hint="default"/>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nsid w:val="4D6D267B"/>
    <w:multiLevelType w:val="multilevel"/>
    <w:tmpl w:val="957AE160"/>
    <w:lvl w:ilvl="0">
      <w:start w:val="1"/>
      <w:numFmt w:val="decimal"/>
      <w:lvlText w:val="%1."/>
      <w:lvlJc w:val="left"/>
      <w:pPr>
        <w:tabs>
          <w:tab w:val="num" w:pos="0"/>
        </w:tabs>
        <w:ind w:left="432" w:hanging="432"/>
      </w:pPr>
      <w:rPr>
        <w:b/>
      </w:rPr>
    </w:lvl>
    <w:lvl w:ilvl="1">
      <w:start w:val="1"/>
      <w:numFmt w:val="decimal"/>
      <w:lvlText w:val="3.%2."/>
      <w:lvlJc w:val="left"/>
      <w:pPr>
        <w:tabs>
          <w:tab w:val="num" w:pos="0"/>
        </w:tabs>
        <w:ind w:left="576" w:hanging="576"/>
      </w:pPr>
      <w:rPr>
        <w:rFonts w:hint="default"/>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nsid w:val="574948AD"/>
    <w:multiLevelType w:val="hybridMultilevel"/>
    <w:tmpl w:val="C8D06EFE"/>
    <w:lvl w:ilvl="0" w:tplc="2E9A45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7F7167"/>
    <w:multiLevelType w:val="multilevel"/>
    <w:tmpl w:val="A1165016"/>
    <w:lvl w:ilvl="0">
      <w:start w:val="1"/>
      <w:numFmt w:val="decimal"/>
      <w:lvlText w:val="%1."/>
      <w:lvlJc w:val="left"/>
      <w:pPr>
        <w:tabs>
          <w:tab w:val="num" w:pos="0"/>
        </w:tabs>
        <w:ind w:left="432" w:hanging="432"/>
      </w:pPr>
      <w:rPr>
        <w:b/>
      </w:rPr>
    </w:lvl>
    <w:lvl w:ilvl="1">
      <w:start w:val="1"/>
      <w:numFmt w:val="none"/>
      <w:suff w:val="nothing"/>
      <w:lvlText w:val=""/>
      <w:lvlJc w:val="left"/>
      <w:pPr>
        <w:tabs>
          <w:tab w:val="num" w:pos="0"/>
        </w:tabs>
        <w:ind w:left="576" w:hanging="576"/>
      </w:pPr>
    </w:lvl>
    <w:lvl w:ilvl="2">
      <w:start w:val="1"/>
      <w:numFmt w:val="decimal"/>
      <w:lvlText w:val="3.2.%3."/>
      <w:lvlJc w:val="left"/>
      <w:pPr>
        <w:tabs>
          <w:tab w:val="num" w:pos="0"/>
        </w:tabs>
        <w:ind w:left="720" w:hanging="720"/>
      </w:pPr>
      <w:rPr>
        <w:rFonts w:hint="default"/>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nsid w:val="6ED2460A"/>
    <w:multiLevelType w:val="multilevel"/>
    <w:tmpl w:val="3FFAE242"/>
    <w:lvl w:ilvl="0">
      <w:start w:val="1"/>
      <w:numFmt w:val="decimal"/>
      <w:lvlText w:val="%1."/>
      <w:lvlJc w:val="left"/>
      <w:pPr>
        <w:tabs>
          <w:tab w:val="num" w:pos="0"/>
        </w:tabs>
        <w:ind w:left="432" w:hanging="432"/>
      </w:pPr>
      <w:rPr>
        <w:b/>
      </w:rPr>
    </w:lvl>
    <w:lvl w:ilvl="1">
      <w:start w:val="1"/>
      <w:numFmt w:val="decimal"/>
      <w:lvlText w:val="1.%2."/>
      <w:lvlJc w:val="left"/>
      <w:pPr>
        <w:tabs>
          <w:tab w:val="num" w:pos="0"/>
        </w:tabs>
        <w:ind w:left="576" w:hanging="576"/>
      </w:pPr>
      <w:rPr>
        <w:rFonts w:hint="default"/>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5"/>
  </w:num>
  <w:num w:numId="11">
    <w:abstractNumId w:val="20"/>
  </w:num>
  <w:num w:numId="12">
    <w:abstractNumId w:val="11"/>
  </w:num>
  <w:num w:numId="13">
    <w:abstractNumId w:val="17"/>
  </w:num>
  <w:num w:numId="14">
    <w:abstractNumId w:val="19"/>
  </w:num>
  <w:num w:numId="15">
    <w:abstractNumId w:val="16"/>
  </w:num>
  <w:num w:numId="16">
    <w:abstractNumId w:val="13"/>
  </w:num>
  <w:num w:numId="17">
    <w:abstractNumId w:val="12"/>
  </w:num>
  <w:num w:numId="18">
    <w:abstractNumId w:val="9"/>
  </w:num>
  <w:num w:numId="19">
    <w:abstractNumId w:val="14"/>
  </w:num>
  <w:num w:numId="20">
    <w:abstractNumId w:val="18"/>
  </w:num>
  <w:num w:numId="21">
    <w:abstractNumId w:val="1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844"/>
    <w:rsid w:val="00014274"/>
    <w:rsid w:val="00016042"/>
    <w:rsid w:val="0006768A"/>
    <w:rsid w:val="0007353D"/>
    <w:rsid w:val="00074986"/>
    <w:rsid w:val="000C1D0D"/>
    <w:rsid w:val="000D5499"/>
    <w:rsid w:val="001052A4"/>
    <w:rsid w:val="001112DD"/>
    <w:rsid w:val="00156149"/>
    <w:rsid w:val="00162F97"/>
    <w:rsid w:val="001C13AF"/>
    <w:rsid w:val="00205361"/>
    <w:rsid w:val="00215BC1"/>
    <w:rsid w:val="002227D7"/>
    <w:rsid w:val="002231B0"/>
    <w:rsid w:val="00236D5C"/>
    <w:rsid w:val="00240533"/>
    <w:rsid w:val="0024556B"/>
    <w:rsid w:val="00245AA4"/>
    <w:rsid w:val="002467FD"/>
    <w:rsid w:val="002929A9"/>
    <w:rsid w:val="002A6375"/>
    <w:rsid w:val="002D6A66"/>
    <w:rsid w:val="002D6F89"/>
    <w:rsid w:val="002D7E88"/>
    <w:rsid w:val="00305B09"/>
    <w:rsid w:val="00311BE3"/>
    <w:rsid w:val="003156A8"/>
    <w:rsid w:val="00333487"/>
    <w:rsid w:val="003914BF"/>
    <w:rsid w:val="003944A5"/>
    <w:rsid w:val="003C0D63"/>
    <w:rsid w:val="003F2E7F"/>
    <w:rsid w:val="00405967"/>
    <w:rsid w:val="0041314D"/>
    <w:rsid w:val="00414758"/>
    <w:rsid w:val="00424DD2"/>
    <w:rsid w:val="00434601"/>
    <w:rsid w:val="004437E1"/>
    <w:rsid w:val="004A7742"/>
    <w:rsid w:val="004C05F7"/>
    <w:rsid w:val="0056322C"/>
    <w:rsid w:val="00580B87"/>
    <w:rsid w:val="005E407E"/>
    <w:rsid w:val="00615E68"/>
    <w:rsid w:val="00650113"/>
    <w:rsid w:val="00663495"/>
    <w:rsid w:val="00691137"/>
    <w:rsid w:val="0069278B"/>
    <w:rsid w:val="00695934"/>
    <w:rsid w:val="006C5171"/>
    <w:rsid w:val="006F4AE2"/>
    <w:rsid w:val="0071662B"/>
    <w:rsid w:val="00744577"/>
    <w:rsid w:val="0075486D"/>
    <w:rsid w:val="00760A2E"/>
    <w:rsid w:val="00761F77"/>
    <w:rsid w:val="007A3187"/>
    <w:rsid w:val="0081272D"/>
    <w:rsid w:val="00827197"/>
    <w:rsid w:val="00840844"/>
    <w:rsid w:val="00844FB8"/>
    <w:rsid w:val="00857CED"/>
    <w:rsid w:val="00863AAB"/>
    <w:rsid w:val="00865C5D"/>
    <w:rsid w:val="008664E0"/>
    <w:rsid w:val="00883FCC"/>
    <w:rsid w:val="008A1A1E"/>
    <w:rsid w:val="008C2712"/>
    <w:rsid w:val="008D00B6"/>
    <w:rsid w:val="008F2D8E"/>
    <w:rsid w:val="008F580A"/>
    <w:rsid w:val="009603C8"/>
    <w:rsid w:val="00962440"/>
    <w:rsid w:val="009777C5"/>
    <w:rsid w:val="00991241"/>
    <w:rsid w:val="009A1B86"/>
    <w:rsid w:val="009A3021"/>
    <w:rsid w:val="009A65F9"/>
    <w:rsid w:val="009B0C02"/>
    <w:rsid w:val="009F08B3"/>
    <w:rsid w:val="00A01592"/>
    <w:rsid w:val="00A3085E"/>
    <w:rsid w:val="00A33B4F"/>
    <w:rsid w:val="00A67B91"/>
    <w:rsid w:val="00AB1C45"/>
    <w:rsid w:val="00AB4C6D"/>
    <w:rsid w:val="00AF1B81"/>
    <w:rsid w:val="00AF74CF"/>
    <w:rsid w:val="00B25EC4"/>
    <w:rsid w:val="00B37E46"/>
    <w:rsid w:val="00B40302"/>
    <w:rsid w:val="00B41359"/>
    <w:rsid w:val="00B57F49"/>
    <w:rsid w:val="00B67D38"/>
    <w:rsid w:val="00B74548"/>
    <w:rsid w:val="00B90527"/>
    <w:rsid w:val="00BD6616"/>
    <w:rsid w:val="00BF1315"/>
    <w:rsid w:val="00C22EC2"/>
    <w:rsid w:val="00C330B2"/>
    <w:rsid w:val="00C50891"/>
    <w:rsid w:val="00C568B8"/>
    <w:rsid w:val="00C8469E"/>
    <w:rsid w:val="00C95940"/>
    <w:rsid w:val="00CC7328"/>
    <w:rsid w:val="00CD1CDE"/>
    <w:rsid w:val="00CD1FB8"/>
    <w:rsid w:val="00CD59F1"/>
    <w:rsid w:val="00D65EAD"/>
    <w:rsid w:val="00D70E43"/>
    <w:rsid w:val="00D7360F"/>
    <w:rsid w:val="00D737EF"/>
    <w:rsid w:val="00D83D1D"/>
    <w:rsid w:val="00D92155"/>
    <w:rsid w:val="00DA7E19"/>
    <w:rsid w:val="00DB29FC"/>
    <w:rsid w:val="00E43DD2"/>
    <w:rsid w:val="00E85F87"/>
    <w:rsid w:val="00EA219B"/>
    <w:rsid w:val="00EA22E4"/>
    <w:rsid w:val="00EE7043"/>
    <w:rsid w:val="00EF7345"/>
    <w:rsid w:val="00F3645A"/>
    <w:rsid w:val="00F431CC"/>
    <w:rsid w:val="00F5322C"/>
    <w:rsid w:val="00F5525E"/>
    <w:rsid w:val="00F71639"/>
    <w:rsid w:val="00F90E5F"/>
    <w:rsid w:val="00F9511C"/>
    <w:rsid w:val="00FB18AF"/>
    <w:rsid w:val="00FB3B83"/>
    <w:rsid w:val="00FC5E03"/>
    <w:rsid w:val="00FF011B"/>
    <w:rsid w:val="00FF2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59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0" w:unhideWhenUsed="0" w:qFormat="1"/>
    <w:lsdException w:name="Default Paragraph Font" w:uiPriority="0"/>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EAD"/>
    <w:pPr>
      <w:widowControl w:val="0"/>
      <w:suppressAutoHyphens/>
      <w:spacing w:after="0" w:line="100" w:lineRule="atLeast"/>
    </w:pPr>
    <w:rPr>
      <w:rFonts w:ascii="Liberation Serif" w:eastAsia="Liberation Serif" w:hAnsi="Liberation Serif" w:cs="Liberation Serif"/>
      <w:color w:val="00000A"/>
      <w:sz w:val="24"/>
      <w:szCs w:val="24"/>
      <w:lang w:eastAsia="zh-CN" w:bidi="hi-IN"/>
    </w:rPr>
  </w:style>
  <w:style w:type="paragraph" w:styleId="Heading1">
    <w:name w:val="heading 1"/>
    <w:basedOn w:val="LO-normal"/>
    <w:next w:val="BodyText"/>
    <w:link w:val="Heading1Char"/>
    <w:qFormat/>
    <w:rsid w:val="00D65EAD"/>
    <w:pPr>
      <w:keepNext/>
      <w:numPr>
        <w:numId w:val="1"/>
      </w:numPr>
      <w:tabs>
        <w:tab w:val="right" w:pos="9070"/>
        <w:tab w:val="left" w:pos="9072"/>
      </w:tabs>
      <w:spacing w:before="240" w:after="120" w:line="240" w:lineRule="auto"/>
      <w:outlineLvl w:val="0"/>
    </w:pPr>
    <w:rPr>
      <w:rFonts w:ascii="Times New Roman" w:eastAsia="Times New Roman" w:hAnsi="Times New Roman" w:cs="Times New Roman"/>
      <w:b/>
      <w:color w:val="000000"/>
      <w:sz w:val="26"/>
      <w:szCs w:val="26"/>
    </w:rPr>
  </w:style>
  <w:style w:type="paragraph" w:styleId="Heading2">
    <w:name w:val="heading 2"/>
    <w:basedOn w:val="LO-normal"/>
    <w:next w:val="BodyText"/>
    <w:link w:val="Heading2Char"/>
    <w:qFormat/>
    <w:rsid w:val="00D65EAD"/>
    <w:pPr>
      <w:keepNext/>
      <w:keepLines/>
      <w:numPr>
        <w:ilvl w:val="1"/>
        <w:numId w:val="1"/>
      </w:numPr>
      <w:spacing w:before="120" w:line="240" w:lineRule="auto"/>
      <w:outlineLvl w:val="1"/>
    </w:pPr>
    <w:rPr>
      <w:rFonts w:ascii="Times New Roman" w:hAnsi="Times New Roman"/>
      <w:b/>
      <w:sz w:val="26"/>
      <w:szCs w:val="36"/>
    </w:rPr>
  </w:style>
  <w:style w:type="paragraph" w:styleId="Heading3">
    <w:name w:val="heading 3"/>
    <w:basedOn w:val="LO-normal"/>
    <w:next w:val="BodyText"/>
    <w:link w:val="Heading3Char"/>
    <w:qFormat/>
    <w:rsid w:val="00D65EAD"/>
    <w:pPr>
      <w:keepNext/>
      <w:keepLines/>
      <w:numPr>
        <w:ilvl w:val="2"/>
        <w:numId w:val="1"/>
      </w:numPr>
      <w:spacing w:before="280" w:after="120" w:line="240" w:lineRule="auto"/>
      <w:outlineLvl w:val="2"/>
    </w:pPr>
    <w:rPr>
      <w:rFonts w:ascii="Times New Roman" w:hAnsi="Times New Roman"/>
      <w:b/>
      <w:sz w:val="26"/>
      <w:szCs w:val="28"/>
    </w:rPr>
  </w:style>
  <w:style w:type="paragraph" w:styleId="Heading4">
    <w:name w:val="heading 4"/>
    <w:basedOn w:val="LO-normal"/>
    <w:next w:val="BodyText"/>
    <w:link w:val="Heading4Char"/>
    <w:qFormat/>
    <w:rsid w:val="00D65EAD"/>
    <w:pPr>
      <w:keepNext/>
      <w:keepLines/>
      <w:tabs>
        <w:tab w:val="num" w:pos="0"/>
      </w:tabs>
      <w:spacing w:before="240" w:after="40"/>
      <w:outlineLvl w:val="3"/>
    </w:pPr>
    <w:rPr>
      <w:b/>
    </w:rPr>
  </w:style>
  <w:style w:type="paragraph" w:styleId="Heading5">
    <w:name w:val="heading 5"/>
    <w:basedOn w:val="LO-normal"/>
    <w:next w:val="BodyText"/>
    <w:link w:val="Heading5Char"/>
    <w:qFormat/>
    <w:rsid w:val="00D65EAD"/>
    <w:pPr>
      <w:keepNext/>
      <w:keepLines/>
      <w:tabs>
        <w:tab w:val="num" w:pos="0"/>
      </w:tabs>
      <w:spacing w:before="220" w:after="40"/>
      <w:outlineLvl w:val="4"/>
    </w:pPr>
    <w:rPr>
      <w:b/>
      <w:sz w:val="22"/>
      <w:szCs w:val="22"/>
    </w:rPr>
  </w:style>
  <w:style w:type="paragraph" w:styleId="Heading6">
    <w:name w:val="heading 6"/>
    <w:basedOn w:val="LO-normal"/>
    <w:next w:val="BodyText"/>
    <w:link w:val="Heading6Char"/>
    <w:qFormat/>
    <w:rsid w:val="00D65EAD"/>
    <w:pPr>
      <w:keepNext/>
      <w:keepLines/>
      <w:tabs>
        <w:tab w:val="num" w:pos="0"/>
      </w:tab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5EAD"/>
    <w:rPr>
      <w:rFonts w:ascii="Times New Roman" w:eastAsia="Times New Roman" w:hAnsi="Times New Roman" w:cs="Times New Roman"/>
      <w:b/>
      <w:color w:val="000000"/>
      <w:sz w:val="26"/>
      <w:szCs w:val="26"/>
      <w:lang w:eastAsia="zh-CN" w:bidi="hi-IN"/>
    </w:rPr>
  </w:style>
  <w:style w:type="character" w:customStyle="1" w:styleId="Heading2Char">
    <w:name w:val="Heading 2 Char"/>
    <w:basedOn w:val="DefaultParagraphFont"/>
    <w:link w:val="Heading2"/>
    <w:rsid w:val="00D65EAD"/>
    <w:rPr>
      <w:rFonts w:ascii="Times New Roman" w:eastAsia="Liberation Serif" w:hAnsi="Times New Roman" w:cs="Liberation Serif"/>
      <w:b/>
      <w:sz w:val="26"/>
      <w:szCs w:val="36"/>
      <w:lang w:eastAsia="zh-CN" w:bidi="hi-IN"/>
    </w:rPr>
  </w:style>
  <w:style w:type="character" w:customStyle="1" w:styleId="Heading3Char">
    <w:name w:val="Heading 3 Char"/>
    <w:basedOn w:val="DefaultParagraphFont"/>
    <w:link w:val="Heading3"/>
    <w:rsid w:val="00D65EAD"/>
    <w:rPr>
      <w:rFonts w:ascii="Times New Roman" w:eastAsia="Liberation Serif" w:hAnsi="Times New Roman" w:cs="Liberation Serif"/>
      <w:b/>
      <w:sz w:val="26"/>
      <w:szCs w:val="28"/>
      <w:lang w:eastAsia="zh-CN" w:bidi="hi-IN"/>
    </w:rPr>
  </w:style>
  <w:style w:type="character" w:customStyle="1" w:styleId="Heading4Char">
    <w:name w:val="Heading 4 Char"/>
    <w:basedOn w:val="DefaultParagraphFont"/>
    <w:link w:val="Heading4"/>
    <w:rsid w:val="00D65EAD"/>
    <w:rPr>
      <w:rFonts w:ascii="Liberation Serif" w:eastAsia="Liberation Serif" w:hAnsi="Liberation Serif" w:cs="Liberation Serif"/>
      <w:b/>
      <w:sz w:val="24"/>
      <w:szCs w:val="24"/>
      <w:lang w:eastAsia="zh-CN" w:bidi="hi-IN"/>
    </w:rPr>
  </w:style>
  <w:style w:type="character" w:customStyle="1" w:styleId="Heading5Char">
    <w:name w:val="Heading 5 Char"/>
    <w:basedOn w:val="DefaultParagraphFont"/>
    <w:link w:val="Heading5"/>
    <w:rsid w:val="00D65EAD"/>
    <w:rPr>
      <w:rFonts w:ascii="Liberation Serif" w:eastAsia="Liberation Serif" w:hAnsi="Liberation Serif" w:cs="Liberation Serif"/>
      <w:b/>
      <w:lang w:eastAsia="zh-CN" w:bidi="hi-IN"/>
    </w:rPr>
  </w:style>
  <w:style w:type="character" w:customStyle="1" w:styleId="Heading6Char">
    <w:name w:val="Heading 6 Char"/>
    <w:basedOn w:val="DefaultParagraphFont"/>
    <w:link w:val="Heading6"/>
    <w:rsid w:val="00D65EAD"/>
    <w:rPr>
      <w:rFonts w:ascii="Liberation Serif" w:eastAsia="Liberation Serif" w:hAnsi="Liberation Serif" w:cs="Liberation Serif"/>
      <w:b/>
      <w:sz w:val="20"/>
      <w:szCs w:val="20"/>
      <w:lang w:eastAsia="zh-CN" w:bidi="hi-IN"/>
    </w:rPr>
  </w:style>
  <w:style w:type="character" w:customStyle="1" w:styleId="WW8Num1z0">
    <w:name w:val="WW8Num1z0"/>
    <w:rsid w:val="00D65EAD"/>
    <w:rPr>
      <w:b/>
    </w:rPr>
  </w:style>
  <w:style w:type="character" w:customStyle="1" w:styleId="WW8Num1z1">
    <w:name w:val="WW8Num1z1"/>
    <w:rsid w:val="00D65EAD"/>
  </w:style>
  <w:style w:type="character" w:customStyle="1" w:styleId="WW8Num1z2">
    <w:name w:val="WW8Num1z2"/>
    <w:rsid w:val="00D65EAD"/>
  </w:style>
  <w:style w:type="character" w:customStyle="1" w:styleId="WW8Num1z3">
    <w:name w:val="WW8Num1z3"/>
    <w:rsid w:val="00D65EAD"/>
  </w:style>
  <w:style w:type="character" w:customStyle="1" w:styleId="WW8Num1z4">
    <w:name w:val="WW8Num1z4"/>
    <w:rsid w:val="00D65EAD"/>
  </w:style>
  <w:style w:type="character" w:customStyle="1" w:styleId="WW8Num1z5">
    <w:name w:val="WW8Num1z5"/>
    <w:rsid w:val="00D65EAD"/>
  </w:style>
  <w:style w:type="character" w:customStyle="1" w:styleId="WW8Num1z6">
    <w:name w:val="WW8Num1z6"/>
    <w:rsid w:val="00D65EAD"/>
  </w:style>
  <w:style w:type="character" w:customStyle="1" w:styleId="WW8Num1z7">
    <w:name w:val="WW8Num1z7"/>
    <w:rsid w:val="00D65EAD"/>
  </w:style>
  <w:style w:type="character" w:customStyle="1" w:styleId="WW8Num1z8">
    <w:name w:val="WW8Num1z8"/>
    <w:rsid w:val="00D65EAD"/>
  </w:style>
  <w:style w:type="character" w:customStyle="1" w:styleId="WW8Num2z0">
    <w:name w:val="WW8Num2z0"/>
    <w:rsid w:val="00D65EAD"/>
    <w:rPr>
      <w:rFonts w:ascii="Arial" w:hAnsi="Arial" w:cs="Arial"/>
      <w:caps w:val="0"/>
      <w:smallCaps w:val="0"/>
      <w:strike w:val="0"/>
      <w:dstrike w:val="0"/>
      <w:position w:val="0"/>
      <w:sz w:val="24"/>
      <w:vertAlign w:val="baseline"/>
    </w:rPr>
  </w:style>
  <w:style w:type="character" w:customStyle="1" w:styleId="WW8Num2z1">
    <w:name w:val="WW8Num2z1"/>
    <w:rsid w:val="00D65EAD"/>
  </w:style>
  <w:style w:type="character" w:customStyle="1" w:styleId="WW8Num2z2">
    <w:name w:val="WW8Num2z2"/>
    <w:rsid w:val="00D65EAD"/>
  </w:style>
  <w:style w:type="character" w:customStyle="1" w:styleId="WW8Num2z3">
    <w:name w:val="WW8Num2z3"/>
    <w:rsid w:val="00D65EAD"/>
  </w:style>
  <w:style w:type="character" w:customStyle="1" w:styleId="WW8Num2z4">
    <w:name w:val="WW8Num2z4"/>
    <w:rsid w:val="00D65EAD"/>
  </w:style>
  <w:style w:type="character" w:customStyle="1" w:styleId="WW8Num2z5">
    <w:name w:val="WW8Num2z5"/>
    <w:rsid w:val="00D65EAD"/>
  </w:style>
  <w:style w:type="character" w:customStyle="1" w:styleId="WW8Num2z6">
    <w:name w:val="WW8Num2z6"/>
    <w:rsid w:val="00D65EAD"/>
  </w:style>
  <w:style w:type="character" w:customStyle="1" w:styleId="WW8Num2z7">
    <w:name w:val="WW8Num2z7"/>
    <w:rsid w:val="00D65EAD"/>
  </w:style>
  <w:style w:type="character" w:customStyle="1" w:styleId="WW8Num2z8">
    <w:name w:val="WW8Num2z8"/>
    <w:rsid w:val="00D65EAD"/>
  </w:style>
  <w:style w:type="character" w:customStyle="1" w:styleId="WW8Num3z0">
    <w:name w:val="WW8Num3z0"/>
    <w:rsid w:val="00D65EAD"/>
    <w:rPr>
      <w:rFonts w:ascii="Arial" w:hAnsi="Arial" w:cs="Arial"/>
      <w:caps w:val="0"/>
      <w:smallCaps w:val="0"/>
      <w:strike w:val="0"/>
      <w:dstrike w:val="0"/>
      <w:color w:val="000000"/>
      <w:position w:val="0"/>
      <w:sz w:val="26"/>
      <w:szCs w:val="26"/>
      <w:vertAlign w:val="baseline"/>
    </w:rPr>
  </w:style>
  <w:style w:type="character" w:customStyle="1" w:styleId="WW8Num4z0">
    <w:name w:val="WW8Num4z0"/>
    <w:rsid w:val="00D65EAD"/>
    <w:rPr>
      <w:rFonts w:ascii="Arial" w:hAnsi="Arial" w:cs="Arial"/>
      <w:color w:val="000000"/>
      <w:sz w:val="26"/>
      <w:szCs w:val="26"/>
    </w:rPr>
  </w:style>
  <w:style w:type="character" w:customStyle="1" w:styleId="WW8Num4z1">
    <w:name w:val="WW8Num4z1"/>
    <w:rsid w:val="00D65EAD"/>
    <w:rPr>
      <w:rFonts w:ascii="Arial" w:hAnsi="Arial" w:cs="Arial"/>
      <w:color w:val="000000"/>
      <w:sz w:val="20"/>
      <w:szCs w:val="20"/>
    </w:rPr>
  </w:style>
  <w:style w:type="character" w:customStyle="1" w:styleId="WW8Num4z2">
    <w:name w:val="WW8Num4z2"/>
    <w:rsid w:val="00D65EAD"/>
    <w:rPr>
      <w:rFonts w:ascii="Arial" w:hAnsi="Arial" w:cs="Arial"/>
    </w:rPr>
  </w:style>
  <w:style w:type="character" w:customStyle="1" w:styleId="WW8Num5z0">
    <w:name w:val="WW8Num5z0"/>
    <w:rsid w:val="00D65EAD"/>
    <w:rPr>
      <w:rFonts w:ascii="Arial" w:hAnsi="Arial" w:cs="Symbol"/>
      <w:sz w:val="26"/>
      <w:szCs w:val="26"/>
      <w:lang w:eastAsia="ja-JP"/>
    </w:rPr>
  </w:style>
  <w:style w:type="character" w:customStyle="1" w:styleId="WW8Num5z1">
    <w:name w:val="WW8Num5z1"/>
    <w:rsid w:val="00D65EAD"/>
    <w:rPr>
      <w:rFonts w:ascii="Arial" w:hAnsi="Arial" w:cs="Courier New"/>
    </w:rPr>
  </w:style>
  <w:style w:type="character" w:customStyle="1" w:styleId="WW8Num5z2">
    <w:name w:val="WW8Num5z2"/>
    <w:rsid w:val="00D65EAD"/>
    <w:rPr>
      <w:rFonts w:ascii="Arial" w:hAnsi="Arial" w:cs="Wingdings"/>
    </w:rPr>
  </w:style>
  <w:style w:type="character" w:customStyle="1" w:styleId="WW8Num6z0">
    <w:name w:val="WW8Num6z0"/>
    <w:rsid w:val="00D65EAD"/>
    <w:rPr>
      <w:rFonts w:ascii="Symbol" w:hAnsi="Symbol" w:cs="Symbol"/>
      <w:sz w:val="26"/>
      <w:szCs w:val="26"/>
      <w:lang w:eastAsia="ja-JP"/>
    </w:rPr>
  </w:style>
  <w:style w:type="character" w:customStyle="1" w:styleId="WW8Num6z1">
    <w:name w:val="WW8Num6z1"/>
    <w:rsid w:val="00D65EAD"/>
    <w:rPr>
      <w:rFonts w:ascii="Courier New" w:hAnsi="Courier New" w:cs="Courier New"/>
    </w:rPr>
  </w:style>
  <w:style w:type="character" w:customStyle="1" w:styleId="WW8Num6z2">
    <w:name w:val="WW8Num6z2"/>
    <w:rsid w:val="00D65EAD"/>
    <w:rPr>
      <w:rFonts w:ascii="Wingdings" w:hAnsi="Wingdings" w:cs="Wingdings"/>
    </w:rPr>
  </w:style>
  <w:style w:type="character" w:customStyle="1" w:styleId="WW8Num6z3">
    <w:name w:val="WW8Num6z3"/>
    <w:rsid w:val="00D65EAD"/>
    <w:rPr>
      <w:rFonts w:ascii="Symbol" w:hAnsi="Symbol" w:cs="Symbol"/>
    </w:rPr>
  </w:style>
  <w:style w:type="character" w:customStyle="1" w:styleId="WW8Num7z0">
    <w:name w:val="WW8Num7z0"/>
    <w:rsid w:val="00D65EAD"/>
    <w:rPr>
      <w:rFonts w:ascii="Symbol" w:hAnsi="Symbol" w:cs="Symbol"/>
      <w:sz w:val="26"/>
      <w:szCs w:val="26"/>
      <w:lang w:eastAsia="ja-JP"/>
    </w:rPr>
  </w:style>
  <w:style w:type="character" w:customStyle="1" w:styleId="WW8Num7z1">
    <w:name w:val="WW8Num7z1"/>
    <w:rsid w:val="00D65EAD"/>
    <w:rPr>
      <w:rFonts w:ascii="Courier New" w:hAnsi="Courier New" w:cs="Courier New"/>
    </w:rPr>
  </w:style>
  <w:style w:type="character" w:customStyle="1" w:styleId="WW8Num7z2">
    <w:name w:val="WW8Num7z2"/>
    <w:rsid w:val="00D65EAD"/>
    <w:rPr>
      <w:rFonts w:ascii="Wingdings" w:hAnsi="Wingdings" w:cs="Wingdings"/>
    </w:rPr>
  </w:style>
  <w:style w:type="character" w:customStyle="1" w:styleId="WW8Num7z3">
    <w:name w:val="WW8Num7z3"/>
    <w:rsid w:val="00D65EAD"/>
    <w:rPr>
      <w:rFonts w:ascii="Symbol" w:hAnsi="Symbol" w:cs="Symbol"/>
    </w:rPr>
  </w:style>
  <w:style w:type="character" w:customStyle="1" w:styleId="WW8Num8z0">
    <w:name w:val="WW8Num8z0"/>
    <w:rsid w:val="00D65EAD"/>
    <w:rPr>
      <w:rFonts w:ascii="Symbol" w:hAnsi="Symbol" w:cs="Times New Roman"/>
      <w:sz w:val="26"/>
      <w:szCs w:val="26"/>
      <w:lang w:eastAsia="ja-JP"/>
    </w:rPr>
  </w:style>
  <w:style w:type="character" w:customStyle="1" w:styleId="WW8Num8z1">
    <w:name w:val="WW8Num8z1"/>
    <w:rsid w:val="00D65EAD"/>
    <w:rPr>
      <w:rFonts w:ascii="Courier New" w:hAnsi="Courier New" w:cs="Courier New"/>
    </w:rPr>
  </w:style>
  <w:style w:type="character" w:customStyle="1" w:styleId="WW8Num8z2">
    <w:name w:val="WW8Num8z2"/>
    <w:rsid w:val="00D65EAD"/>
    <w:rPr>
      <w:rFonts w:ascii="Wingdings" w:hAnsi="Wingdings" w:cs="Wingdings"/>
    </w:rPr>
  </w:style>
  <w:style w:type="character" w:customStyle="1" w:styleId="WW8Num8z3">
    <w:name w:val="WW8Num8z3"/>
    <w:rsid w:val="00D65EAD"/>
    <w:rPr>
      <w:rFonts w:ascii="Symbol" w:hAnsi="Symbol" w:cs="Symbol"/>
    </w:rPr>
  </w:style>
  <w:style w:type="character" w:customStyle="1" w:styleId="WW-DefaultParagraphFont">
    <w:name w:val="WW-Default Paragraph Font"/>
    <w:rsid w:val="00D65EAD"/>
  </w:style>
  <w:style w:type="character" w:customStyle="1" w:styleId="WW8Num3z1">
    <w:name w:val="WW8Num3z1"/>
    <w:rsid w:val="00D65EAD"/>
    <w:rPr>
      <w:rFonts w:ascii="Arial" w:hAnsi="Arial" w:cs="Arial"/>
      <w:color w:val="000000"/>
      <w:sz w:val="20"/>
      <w:szCs w:val="20"/>
    </w:rPr>
  </w:style>
  <w:style w:type="character" w:customStyle="1" w:styleId="WW8Num3z2">
    <w:name w:val="WW8Num3z2"/>
    <w:rsid w:val="00D65EAD"/>
    <w:rPr>
      <w:rFonts w:ascii="Arial" w:hAnsi="Arial" w:cs="Arial"/>
    </w:rPr>
  </w:style>
  <w:style w:type="character" w:customStyle="1" w:styleId="WW8Num5z3">
    <w:name w:val="WW8Num5z3"/>
    <w:rsid w:val="00D65EAD"/>
    <w:rPr>
      <w:rFonts w:ascii="Symbol" w:hAnsi="Symbol" w:cs="Symbol"/>
    </w:rPr>
  </w:style>
  <w:style w:type="character" w:customStyle="1" w:styleId="WW8Num8z4">
    <w:name w:val="WW8Num8z4"/>
    <w:rsid w:val="00D65EAD"/>
  </w:style>
  <w:style w:type="character" w:customStyle="1" w:styleId="WW8Num8z5">
    <w:name w:val="WW8Num8z5"/>
    <w:rsid w:val="00D65EAD"/>
  </w:style>
  <w:style w:type="character" w:customStyle="1" w:styleId="WW8Num8z6">
    <w:name w:val="WW8Num8z6"/>
    <w:rsid w:val="00D65EAD"/>
  </w:style>
  <w:style w:type="character" w:customStyle="1" w:styleId="WW8Num8z7">
    <w:name w:val="WW8Num8z7"/>
    <w:rsid w:val="00D65EAD"/>
  </w:style>
  <w:style w:type="character" w:customStyle="1" w:styleId="WW8Num8z8">
    <w:name w:val="WW8Num8z8"/>
    <w:rsid w:val="00D65EAD"/>
  </w:style>
  <w:style w:type="character" w:customStyle="1" w:styleId="ListLabel1">
    <w:name w:val="ListLabel 1"/>
    <w:rsid w:val="00D65EAD"/>
    <w:rPr>
      <w:b/>
    </w:rPr>
  </w:style>
  <w:style w:type="character" w:customStyle="1" w:styleId="ListLabel2">
    <w:name w:val="ListLabel 2"/>
    <w:rsid w:val="00D65EAD"/>
    <w:rPr>
      <w:rFonts w:eastAsia="Arial" w:cs="Arial"/>
    </w:rPr>
  </w:style>
  <w:style w:type="character" w:customStyle="1" w:styleId="ListLabel3">
    <w:name w:val="ListLabel 3"/>
    <w:rsid w:val="00D65EAD"/>
    <w:rPr>
      <w:rFonts w:eastAsia="Arial" w:cs="Arial"/>
      <w:color w:val="000000"/>
      <w:sz w:val="26"/>
      <w:szCs w:val="26"/>
    </w:rPr>
  </w:style>
  <w:style w:type="character" w:customStyle="1" w:styleId="ListLabel4">
    <w:name w:val="ListLabel 4"/>
    <w:rsid w:val="00D65EAD"/>
    <w:rPr>
      <w:rFonts w:eastAsia="Arial" w:cs="Arial"/>
      <w:color w:val="000000"/>
      <w:sz w:val="20"/>
      <w:szCs w:val="20"/>
    </w:rPr>
  </w:style>
  <w:style w:type="character" w:styleId="Hyperlink">
    <w:name w:val="Hyperlink"/>
    <w:uiPriority w:val="99"/>
    <w:rsid w:val="00D65EAD"/>
    <w:rPr>
      <w:color w:val="000080"/>
      <w:u w:val="single"/>
    </w:rPr>
  </w:style>
  <w:style w:type="character" w:customStyle="1" w:styleId="NumberingSymbols">
    <w:name w:val="Numbering Symbols"/>
    <w:rsid w:val="00D65EAD"/>
  </w:style>
  <w:style w:type="character" w:customStyle="1" w:styleId="ListLabel2801">
    <w:name w:val="ListLabel 2801"/>
    <w:rsid w:val="00D65EAD"/>
    <w:rPr>
      <w:rFonts w:cs="Symbol"/>
      <w:sz w:val="26"/>
    </w:rPr>
  </w:style>
  <w:style w:type="character" w:customStyle="1" w:styleId="ListLabel2795">
    <w:name w:val="ListLabel 2795"/>
    <w:rsid w:val="00D65EAD"/>
    <w:rPr>
      <w:rFonts w:cs="Courier New"/>
    </w:rPr>
  </w:style>
  <w:style w:type="character" w:customStyle="1" w:styleId="ListLabel2796">
    <w:name w:val="ListLabel 2796"/>
    <w:rsid w:val="00D65EAD"/>
    <w:rPr>
      <w:rFonts w:cs="Wingdings"/>
    </w:rPr>
  </w:style>
  <w:style w:type="character" w:customStyle="1" w:styleId="ListLabel2797">
    <w:name w:val="ListLabel 2797"/>
    <w:rsid w:val="00D65EAD"/>
    <w:rPr>
      <w:rFonts w:cs="Symbol"/>
    </w:rPr>
  </w:style>
  <w:style w:type="character" w:customStyle="1" w:styleId="WW-DefaultParagraphFont1">
    <w:name w:val="WW-Default Paragraph Font1"/>
    <w:rsid w:val="00D65EAD"/>
  </w:style>
  <w:style w:type="character" w:customStyle="1" w:styleId="hps">
    <w:name w:val="hps"/>
    <w:basedOn w:val="WW-DefaultParagraphFont1"/>
    <w:rsid w:val="00D65EAD"/>
  </w:style>
  <w:style w:type="character" w:customStyle="1" w:styleId="Bullets">
    <w:name w:val="Bullets"/>
    <w:rsid w:val="00D65EAD"/>
    <w:rPr>
      <w:rFonts w:ascii="OpenSymbol" w:eastAsia="OpenSymbol" w:hAnsi="OpenSymbol" w:cs="OpenSymbol"/>
    </w:rPr>
  </w:style>
  <w:style w:type="paragraph" w:customStyle="1" w:styleId="Heading">
    <w:name w:val="Heading"/>
    <w:basedOn w:val="Normal"/>
    <w:next w:val="BodyText"/>
    <w:rsid w:val="00D65EAD"/>
    <w:pPr>
      <w:keepNext/>
      <w:spacing w:before="240" w:after="120"/>
    </w:pPr>
    <w:rPr>
      <w:rFonts w:ascii="Arial" w:eastAsia="Microsoft YaHei" w:hAnsi="Arial" w:cs="Mangal"/>
      <w:sz w:val="28"/>
      <w:szCs w:val="28"/>
    </w:rPr>
  </w:style>
  <w:style w:type="paragraph" w:styleId="BodyText">
    <w:name w:val="Body Text"/>
    <w:basedOn w:val="Normal"/>
    <w:link w:val="BodyTextChar"/>
    <w:rsid w:val="00D65EAD"/>
    <w:pPr>
      <w:spacing w:after="120"/>
    </w:pPr>
  </w:style>
  <w:style w:type="character" w:customStyle="1" w:styleId="BodyTextChar">
    <w:name w:val="Body Text Char"/>
    <w:basedOn w:val="DefaultParagraphFont"/>
    <w:link w:val="BodyText"/>
    <w:rsid w:val="00D65EAD"/>
    <w:rPr>
      <w:rFonts w:ascii="Liberation Serif" w:eastAsia="Liberation Serif" w:hAnsi="Liberation Serif" w:cs="Liberation Serif"/>
      <w:color w:val="00000A"/>
      <w:sz w:val="24"/>
      <w:szCs w:val="24"/>
      <w:lang w:eastAsia="zh-CN" w:bidi="hi-IN"/>
    </w:rPr>
  </w:style>
  <w:style w:type="paragraph" w:styleId="List">
    <w:name w:val="List"/>
    <w:basedOn w:val="BodyText"/>
    <w:rsid w:val="00D65EAD"/>
    <w:rPr>
      <w:rFonts w:cs="Mangal"/>
    </w:rPr>
  </w:style>
  <w:style w:type="paragraph" w:styleId="Caption">
    <w:name w:val="caption"/>
    <w:basedOn w:val="Normal"/>
    <w:qFormat/>
    <w:rsid w:val="00D65EAD"/>
    <w:pPr>
      <w:suppressLineNumbers/>
      <w:spacing w:before="120" w:after="120"/>
    </w:pPr>
    <w:rPr>
      <w:rFonts w:cs="Mangal"/>
      <w:i/>
      <w:iCs/>
    </w:rPr>
  </w:style>
  <w:style w:type="paragraph" w:customStyle="1" w:styleId="Index">
    <w:name w:val="Index"/>
    <w:basedOn w:val="Normal"/>
    <w:rsid w:val="00D65EAD"/>
    <w:pPr>
      <w:suppressLineNumbers/>
    </w:pPr>
    <w:rPr>
      <w:rFonts w:cs="Mangal"/>
    </w:rPr>
  </w:style>
  <w:style w:type="paragraph" w:customStyle="1" w:styleId="LO-normal">
    <w:name w:val="LO-normal"/>
    <w:rsid w:val="00D65EAD"/>
    <w:pPr>
      <w:suppressAutoHyphens/>
      <w:spacing w:after="0" w:line="100" w:lineRule="atLeast"/>
    </w:pPr>
    <w:rPr>
      <w:rFonts w:ascii="Liberation Serif" w:eastAsia="Liberation Serif" w:hAnsi="Liberation Serif" w:cs="Liberation Serif"/>
      <w:sz w:val="24"/>
      <w:szCs w:val="24"/>
      <w:lang w:eastAsia="zh-CN" w:bidi="hi-IN"/>
    </w:rPr>
  </w:style>
  <w:style w:type="paragraph" w:styleId="Title">
    <w:name w:val="Title"/>
    <w:basedOn w:val="LO-normal"/>
    <w:next w:val="Subtitle"/>
    <w:link w:val="TitleChar"/>
    <w:qFormat/>
    <w:rsid w:val="00D65EAD"/>
    <w:pPr>
      <w:keepNext/>
      <w:keepLines/>
      <w:spacing w:before="480" w:after="120"/>
    </w:pPr>
    <w:rPr>
      <w:b/>
      <w:bCs/>
      <w:sz w:val="72"/>
      <w:szCs w:val="72"/>
    </w:rPr>
  </w:style>
  <w:style w:type="character" w:customStyle="1" w:styleId="TitleChar">
    <w:name w:val="Title Char"/>
    <w:basedOn w:val="DefaultParagraphFont"/>
    <w:link w:val="Title"/>
    <w:rsid w:val="00D65EAD"/>
    <w:rPr>
      <w:rFonts w:ascii="Liberation Serif" w:eastAsia="Liberation Serif" w:hAnsi="Liberation Serif" w:cs="Liberation Serif"/>
      <w:b/>
      <w:bCs/>
      <w:sz w:val="72"/>
      <w:szCs w:val="72"/>
      <w:lang w:eastAsia="zh-CN" w:bidi="hi-IN"/>
    </w:rPr>
  </w:style>
  <w:style w:type="paragraph" w:styleId="Subtitle">
    <w:name w:val="Subtitle"/>
    <w:basedOn w:val="LO-normal"/>
    <w:next w:val="BodyText"/>
    <w:link w:val="SubtitleChar"/>
    <w:qFormat/>
    <w:rsid w:val="00D65EAD"/>
    <w:pPr>
      <w:keepNext/>
      <w:keepLines/>
      <w:spacing w:before="360" w:after="80"/>
    </w:pPr>
    <w:rPr>
      <w:rFonts w:ascii="Georgia" w:eastAsia="Georgia" w:hAnsi="Georgia" w:cs="Georgia"/>
      <w:i/>
      <w:iCs/>
      <w:color w:val="666666"/>
      <w:sz w:val="48"/>
      <w:szCs w:val="48"/>
    </w:rPr>
  </w:style>
  <w:style w:type="character" w:customStyle="1" w:styleId="SubtitleChar">
    <w:name w:val="Subtitle Char"/>
    <w:basedOn w:val="DefaultParagraphFont"/>
    <w:link w:val="Subtitle"/>
    <w:rsid w:val="00D65EAD"/>
    <w:rPr>
      <w:rFonts w:ascii="Georgia" w:eastAsia="Georgia" w:hAnsi="Georgia" w:cs="Georgia"/>
      <w:i/>
      <w:iCs/>
      <w:color w:val="666666"/>
      <w:sz w:val="48"/>
      <w:szCs w:val="48"/>
      <w:lang w:eastAsia="zh-CN" w:bidi="hi-IN"/>
    </w:rPr>
  </w:style>
  <w:style w:type="paragraph" w:styleId="Header">
    <w:name w:val="header"/>
    <w:basedOn w:val="Normal"/>
    <w:link w:val="HeaderChar"/>
    <w:uiPriority w:val="99"/>
    <w:rsid w:val="00D65EAD"/>
    <w:pPr>
      <w:suppressLineNumbers/>
      <w:tabs>
        <w:tab w:val="center" w:pos="4986"/>
        <w:tab w:val="right" w:pos="9972"/>
      </w:tabs>
    </w:pPr>
  </w:style>
  <w:style w:type="character" w:customStyle="1" w:styleId="HeaderChar">
    <w:name w:val="Header Char"/>
    <w:basedOn w:val="DefaultParagraphFont"/>
    <w:link w:val="Header"/>
    <w:uiPriority w:val="99"/>
    <w:rsid w:val="00D65EAD"/>
    <w:rPr>
      <w:rFonts w:ascii="Liberation Serif" w:eastAsia="Liberation Serif" w:hAnsi="Liberation Serif" w:cs="Liberation Serif"/>
      <w:color w:val="00000A"/>
      <w:sz w:val="24"/>
      <w:szCs w:val="24"/>
      <w:lang w:eastAsia="zh-CN" w:bidi="hi-IN"/>
    </w:rPr>
  </w:style>
  <w:style w:type="paragraph" w:styleId="Footer">
    <w:name w:val="footer"/>
    <w:basedOn w:val="Normal"/>
    <w:link w:val="FooterChar"/>
    <w:uiPriority w:val="99"/>
    <w:rsid w:val="00D65EAD"/>
    <w:pPr>
      <w:suppressLineNumbers/>
      <w:tabs>
        <w:tab w:val="center" w:pos="4986"/>
        <w:tab w:val="right" w:pos="9972"/>
      </w:tabs>
    </w:pPr>
  </w:style>
  <w:style w:type="character" w:customStyle="1" w:styleId="FooterChar">
    <w:name w:val="Footer Char"/>
    <w:basedOn w:val="DefaultParagraphFont"/>
    <w:link w:val="Footer"/>
    <w:uiPriority w:val="99"/>
    <w:rsid w:val="00D65EAD"/>
    <w:rPr>
      <w:rFonts w:ascii="Liberation Serif" w:eastAsia="Liberation Serif" w:hAnsi="Liberation Serif" w:cs="Liberation Serif"/>
      <w:color w:val="00000A"/>
      <w:sz w:val="24"/>
      <w:szCs w:val="24"/>
      <w:lang w:eastAsia="zh-CN" w:bidi="hi-IN"/>
    </w:rPr>
  </w:style>
  <w:style w:type="paragraph" w:customStyle="1" w:styleId="TableContents">
    <w:name w:val="Table Contents"/>
    <w:basedOn w:val="Normal"/>
    <w:rsid w:val="00D65EAD"/>
    <w:pPr>
      <w:suppressLineNumbers/>
    </w:pPr>
  </w:style>
  <w:style w:type="paragraph" w:customStyle="1" w:styleId="TableHeading">
    <w:name w:val="Table Heading"/>
    <w:basedOn w:val="TableContents"/>
    <w:rsid w:val="00D65EAD"/>
    <w:pPr>
      <w:jc w:val="center"/>
    </w:pPr>
    <w:rPr>
      <w:b/>
      <w:bCs/>
    </w:rPr>
  </w:style>
  <w:style w:type="paragraph" w:styleId="ListParagraph">
    <w:name w:val="List Paragraph"/>
    <w:basedOn w:val="Normal"/>
    <w:qFormat/>
    <w:rsid w:val="00D65EAD"/>
    <w:pPr>
      <w:spacing w:after="200"/>
      <w:ind w:left="720"/>
    </w:pPr>
  </w:style>
  <w:style w:type="paragraph" w:styleId="BalloonText">
    <w:name w:val="Balloon Text"/>
    <w:basedOn w:val="Normal"/>
    <w:link w:val="BalloonTextChar"/>
    <w:uiPriority w:val="99"/>
    <w:semiHidden/>
    <w:unhideWhenUsed/>
    <w:rsid w:val="00D65EAD"/>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65EAD"/>
    <w:rPr>
      <w:rFonts w:ascii="Tahoma" w:eastAsia="Liberation Serif" w:hAnsi="Tahoma" w:cs="Mangal"/>
      <w:color w:val="00000A"/>
      <w:sz w:val="16"/>
      <w:szCs w:val="14"/>
      <w:lang w:eastAsia="zh-CN" w:bidi="hi-IN"/>
    </w:rPr>
  </w:style>
  <w:style w:type="paragraph" w:styleId="TOC2">
    <w:name w:val="toc 2"/>
    <w:basedOn w:val="Normal"/>
    <w:next w:val="Normal"/>
    <w:autoRedefine/>
    <w:uiPriority w:val="39"/>
    <w:unhideWhenUsed/>
    <w:rsid w:val="00D65EAD"/>
    <w:pPr>
      <w:ind w:left="240"/>
    </w:pPr>
    <w:rPr>
      <w:rFonts w:cs="Mangal"/>
      <w:szCs w:val="21"/>
    </w:rPr>
  </w:style>
  <w:style w:type="paragraph" w:styleId="TOC1">
    <w:name w:val="toc 1"/>
    <w:basedOn w:val="Normal"/>
    <w:next w:val="Normal"/>
    <w:autoRedefine/>
    <w:uiPriority w:val="39"/>
    <w:unhideWhenUsed/>
    <w:rsid w:val="00D65EAD"/>
    <w:rPr>
      <w:rFonts w:cs="Mangal"/>
      <w:szCs w:val="21"/>
    </w:rPr>
  </w:style>
  <w:style w:type="paragraph" w:styleId="TOC3">
    <w:name w:val="toc 3"/>
    <w:basedOn w:val="Normal"/>
    <w:next w:val="Normal"/>
    <w:autoRedefine/>
    <w:uiPriority w:val="39"/>
    <w:unhideWhenUsed/>
    <w:rsid w:val="00D65EAD"/>
    <w:pPr>
      <w:ind w:left="480"/>
    </w:pPr>
    <w:rPr>
      <w:rFonts w:cs="Mangal"/>
      <w:szCs w:val="21"/>
    </w:rPr>
  </w:style>
  <w:style w:type="paragraph" w:styleId="TOCHeading">
    <w:name w:val="TOC Heading"/>
    <w:basedOn w:val="Heading1"/>
    <w:next w:val="Normal"/>
    <w:uiPriority w:val="39"/>
    <w:unhideWhenUsed/>
    <w:qFormat/>
    <w:rsid w:val="00D65EAD"/>
    <w:pPr>
      <w:keepLines/>
      <w:numPr>
        <w:numId w:val="0"/>
      </w:numPr>
      <w:tabs>
        <w:tab w:val="clear" w:pos="9070"/>
        <w:tab w:val="clear" w:pos="9072"/>
      </w:tabs>
      <w:suppressAutoHyphens w:val="0"/>
      <w:spacing w:before="480" w:after="0" w:line="276" w:lineRule="auto"/>
      <w:outlineLvl w:val="9"/>
    </w:pPr>
    <w:rPr>
      <w:rFonts w:ascii="Cambria" w:eastAsia="MS Gothic" w:hAnsi="Cambria"/>
      <w:bCs/>
      <w:color w:val="365F91"/>
      <w:sz w:val="28"/>
      <w:szCs w:val="28"/>
      <w:lang w:eastAsia="ja-JP" w:bidi="ar-SA"/>
    </w:rPr>
  </w:style>
  <w:style w:type="paragraph" w:styleId="HTMLPreformatted">
    <w:name w:val="HTML Preformatted"/>
    <w:basedOn w:val="Normal"/>
    <w:link w:val="HTMLPreformattedChar"/>
    <w:uiPriority w:val="99"/>
    <w:semiHidden/>
    <w:unhideWhenUsed/>
    <w:rsid w:val="006F4A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color w:val="auto"/>
      <w:sz w:val="20"/>
      <w:szCs w:val="20"/>
      <w:lang w:eastAsia="en-US" w:bidi="ar-SA"/>
    </w:rPr>
  </w:style>
  <w:style w:type="character" w:customStyle="1" w:styleId="HTMLPreformattedChar">
    <w:name w:val="HTML Preformatted Char"/>
    <w:basedOn w:val="DefaultParagraphFont"/>
    <w:link w:val="HTMLPreformatted"/>
    <w:uiPriority w:val="99"/>
    <w:semiHidden/>
    <w:rsid w:val="006F4AE2"/>
    <w:rPr>
      <w:rFonts w:ascii="Courier New" w:eastAsia="Times New Roman" w:hAnsi="Courier New" w:cs="Courier New"/>
      <w:sz w:val="20"/>
      <w:szCs w:val="20"/>
    </w:rPr>
  </w:style>
  <w:style w:type="paragraph" w:styleId="NoSpacing">
    <w:name w:val="No Spacing"/>
    <w:link w:val="NoSpacingChar"/>
    <w:uiPriority w:val="1"/>
    <w:qFormat/>
    <w:rsid w:val="0075486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5486D"/>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0" w:unhideWhenUsed="0" w:qFormat="1"/>
    <w:lsdException w:name="Default Paragraph Font" w:uiPriority="0"/>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EAD"/>
    <w:pPr>
      <w:widowControl w:val="0"/>
      <w:suppressAutoHyphens/>
      <w:spacing w:after="0" w:line="100" w:lineRule="atLeast"/>
    </w:pPr>
    <w:rPr>
      <w:rFonts w:ascii="Liberation Serif" w:eastAsia="Liberation Serif" w:hAnsi="Liberation Serif" w:cs="Liberation Serif"/>
      <w:color w:val="00000A"/>
      <w:sz w:val="24"/>
      <w:szCs w:val="24"/>
      <w:lang w:eastAsia="zh-CN" w:bidi="hi-IN"/>
    </w:rPr>
  </w:style>
  <w:style w:type="paragraph" w:styleId="Heading1">
    <w:name w:val="heading 1"/>
    <w:basedOn w:val="LO-normal"/>
    <w:next w:val="BodyText"/>
    <w:link w:val="Heading1Char"/>
    <w:qFormat/>
    <w:rsid w:val="00D65EAD"/>
    <w:pPr>
      <w:keepNext/>
      <w:numPr>
        <w:numId w:val="1"/>
      </w:numPr>
      <w:tabs>
        <w:tab w:val="right" w:pos="9070"/>
        <w:tab w:val="left" w:pos="9072"/>
      </w:tabs>
      <w:spacing w:before="240" w:after="120" w:line="240" w:lineRule="auto"/>
      <w:outlineLvl w:val="0"/>
    </w:pPr>
    <w:rPr>
      <w:rFonts w:ascii="Times New Roman" w:eastAsia="Times New Roman" w:hAnsi="Times New Roman" w:cs="Times New Roman"/>
      <w:b/>
      <w:color w:val="000000"/>
      <w:sz w:val="26"/>
      <w:szCs w:val="26"/>
    </w:rPr>
  </w:style>
  <w:style w:type="paragraph" w:styleId="Heading2">
    <w:name w:val="heading 2"/>
    <w:basedOn w:val="LO-normal"/>
    <w:next w:val="BodyText"/>
    <w:link w:val="Heading2Char"/>
    <w:qFormat/>
    <w:rsid w:val="00D65EAD"/>
    <w:pPr>
      <w:keepNext/>
      <w:keepLines/>
      <w:numPr>
        <w:ilvl w:val="1"/>
        <w:numId w:val="1"/>
      </w:numPr>
      <w:spacing w:before="120" w:line="240" w:lineRule="auto"/>
      <w:outlineLvl w:val="1"/>
    </w:pPr>
    <w:rPr>
      <w:rFonts w:ascii="Times New Roman" w:hAnsi="Times New Roman"/>
      <w:b/>
      <w:sz w:val="26"/>
      <w:szCs w:val="36"/>
    </w:rPr>
  </w:style>
  <w:style w:type="paragraph" w:styleId="Heading3">
    <w:name w:val="heading 3"/>
    <w:basedOn w:val="LO-normal"/>
    <w:next w:val="BodyText"/>
    <w:link w:val="Heading3Char"/>
    <w:qFormat/>
    <w:rsid w:val="00D65EAD"/>
    <w:pPr>
      <w:keepNext/>
      <w:keepLines/>
      <w:numPr>
        <w:ilvl w:val="2"/>
        <w:numId w:val="1"/>
      </w:numPr>
      <w:spacing w:before="280" w:after="120" w:line="240" w:lineRule="auto"/>
      <w:outlineLvl w:val="2"/>
    </w:pPr>
    <w:rPr>
      <w:rFonts w:ascii="Times New Roman" w:hAnsi="Times New Roman"/>
      <w:b/>
      <w:sz w:val="26"/>
      <w:szCs w:val="28"/>
    </w:rPr>
  </w:style>
  <w:style w:type="paragraph" w:styleId="Heading4">
    <w:name w:val="heading 4"/>
    <w:basedOn w:val="LO-normal"/>
    <w:next w:val="BodyText"/>
    <w:link w:val="Heading4Char"/>
    <w:qFormat/>
    <w:rsid w:val="00D65EAD"/>
    <w:pPr>
      <w:keepNext/>
      <w:keepLines/>
      <w:tabs>
        <w:tab w:val="num" w:pos="0"/>
      </w:tabs>
      <w:spacing w:before="240" w:after="40"/>
      <w:outlineLvl w:val="3"/>
    </w:pPr>
    <w:rPr>
      <w:b/>
    </w:rPr>
  </w:style>
  <w:style w:type="paragraph" w:styleId="Heading5">
    <w:name w:val="heading 5"/>
    <w:basedOn w:val="LO-normal"/>
    <w:next w:val="BodyText"/>
    <w:link w:val="Heading5Char"/>
    <w:qFormat/>
    <w:rsid w:val="00D65EAD"/>
    <w:pPr>
      <w:keepNext/>
      <w:keepLines/>
      <w:tabs>
        <w:tab w:val="num" w:pos="0"/>
      </w:tabs>
      <w:spacing w:before="220" w:after="40"/>
      <w:outlineLvl w:val="4"/>
    </w:pPr>
    <w:rPr>
      <w:b/>
      <w:sz w:val="22"/>
      <w:szCs w:val="22"/>
    </w:rPr>
  </w:style>
  <w:style w:type="paragraph" w:styleId="Heading6">
    <w:name w:val="heading 6"/>
    <w:basedOn w:val="LO-normal"/>
    <w:next w:val="BodyText"/>
    <w:link w:val="Heading6Char"/>
    <w:qFormat/>
    <w:rsid w:val="00D65EAD"/>
    <w:pPr>
      <w:keepNext/>
      <w:keepLines/>
      <w:tabs>
        <w:tab w:val="num" w:pos="0"/>
      </w:tab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5EAD"/>
    <w:rPr>
      <w:rFonts w:ascii="Times New Roman" w:eastAsia="Times New Roman" w:hAnsi="Times New Roman" w:cs="Times New Roman"/>
      <w:b/>
      <w:color w:val="000000"/>
      <w:sz w:val="26"/>
      <w:szCs w:val="26"/>
      <w:lang w:eastAsia="zh-CN" w:bidi="hi-IN"/>
    </w:rPr>
  </w:style>
  <w:style w:type="character" w:customStyle="1" w:styleId="Heading2Char">
    <w:name w:val="Heading 2 Char"/>
    <w:basedOn w:val="DefaultParagraphFont"/>
    <w:link w:val="Heading2"/>
    <w:rsid w:val="00D65EAD"/>
    <w:rPr>
      <w:rFonts w:ascii="Times New Roman" w:eastAsia="Liberation Serif" w:hAnsi="Times New Roman" w:cs="Liberation Serif"/>
      <w:b/>
      <w:sz w:val="26"/>
      <w:szCs w:val="36"/>
      <w:lang w:eastAsia="zh-CN" w:bidi="hi-IN"/>
    </w:rPr>
  </w:style>
  <w:style w:type="character" w:customStyle="1" w:styleId="Heading3Char">
    <w:name w:val="Heading 3 Char"/>
    <w:basedOn w:val="DefaultParagraphFont"/>
    <w:link w:val="Heading3"/>
    <w:rsid w:val="00D65EAD"/>
    <w:rPr>
      <w:rFonts w:ascii="Times New Roman" w:eastAsia="Liberation Serif" w:hAnsi="Times New Roman" w:cs="Liberation Serif"/>
      <w:b/>
      <w:sz w:val="26"/>
      <w:szCs w:val="28"/>
      <w:lang w:eastAsia="zh-CN" w:bidi="hi-IN"/>
    </w:rPr>
  </w:style>
  <w:style w:type="character" w:customStyle="1" w:styleId="Heading4Char">
    <w:name w:val="Heading 4 Char"/>
    <w:basedOn w:val="DefaultParagraphFont"/>
    <w:link w:val="Heading4"/>
    <w:rsid w:val="00D65EAD"/>
    <w:rPr>
      <w:rFonts w:ascii="Liberation Serif" w:eastAsia="Liberation Serif" w:hAnsi="Liberation Serif" w:cs="Liberation Serif"/>
      <w:b/>
      <w:sz w:val="24"/>
      <w:szCs w:val="24"/>
      <w:lang w:eastAsia="zh-CN" w:bidi="hi-IN"/>
    </w:rPr>
  </w:style>
  <w:style w:type="character" w:customStyle="1" w:styleId="Heading5Char">
    <w:name w:val="Heading 5 Char"/>
    <w:basedOn w:val="DefaultParagraphFont"/>
    <w:link w:val="Heading5"/>
    <w:rsid w:val="00D65EAD"/>
    <w:rPr>
      <w:rFonts w:ascii="Liberation Serif" w:eastAsia="Liberation Serif" w:hAnsi="Liberation Serif" w:cs="Liberation Serif"/>
      <w:b/>
      <w:lang w:eastAsia="zh-CN" w:bidi="hi-IN"/>
    </w:rPr>
  </w:style>
  <w:style w:type="character" w:customStyle="1" w:styleId="Heading6Char">
    <w:name w:val="Heading 6 Char"/>
    <w:basedOn w:val="DefaultParagraphFont"/>
    <w:link w:val="Heading6"/>
    <w:rsid w:val="00D65EAD"/>
    <w:rPr>
      <w:rFonts w:ascii="Liberation Serif" w:eastAsia="Liberation Serif" w:hAnsi="Liberation Serif" w:cs="Liberation Serif"/>
      <w:b/>
      <w:sz w:val="20"/>
      <w:szCs w:val="20"/>
      <w:lang w:eastAsia="zh-CN" w:bidi="hi-IN"/>
    </w:rPr>
  </w:style>
  <w:style w:type="character" w:customStyle="1" w:styleId="WW8Num1z0">
    <w:name w:val="WW8Num1z0"/>
    <w:rsid w:val="00D65EAD"/>
    <w:rPr>
      <w:b/>
    </w:rPr>
  </w:style>
  <w:style w:type="character" w:customStyle="1" w:styleId="WW8Num1z1">
    <w:name w:val="WW8Num1z1"/>
    <w:rsid w:val="00D65EAD"/>
  </w:style>
  <w:style w:type="character" w:customStyle="1" w:styleId="WW8Num1z2">
    <w:name w:val="WW8Num1z2"/>
    <w:rsid w:val="00D65EAD"/>
  </w:style>
  <w:style w:type="character" w:customStyle="1" w:styleId="WW8Num1z3">
    <w:name w:val="WW8Num1z3"/>
    <w:rsid w:val="00D65EAD"/>
  </w:style>
  <w:style w:type="character" w:customStyle="1" w:styleId="WW8Num1z4">
    <w:name w:val="WW8Num1z4"/>
    <w:rsid w:val="00D65EAD"/>
  </w:style>
  <w:style w:type="character" w:customStyle="1" w:styleId="WW8Num1z5">
    <w:name w:val="WW8Num1z5"/>
    <w:rsid w:val="00D65EAD"/>
  </w:style>
  <w:style w:type="character" w:customStyle="1" w:styleId="WW8Num1z6">
    <w:name w:val="WW8Num1z6"/>
    <w:rsid w:val="00D65EAD"/>
  </w:style>
  <w:style w:type="character" w:customStyle="1" w:styleId="WW8Num1z7">
    <w:name w:val="WW8Num1z7"/>
    <w:rsid w:val="00D65EAD"/>
  </w:style>
  <w:style w:type="character" w:customStyle="1" w:styleId="WW8Num1z8">
    <w:name w:val="WW8Num1z8"/>
    <w:rsid w:val="00D65EAD"/>
  </w:style>
  <w:style w:type="character" w:customStyle="1" w:styleId="WW8Num2z0">
    <w:name w:val="WW8Num2z0"/>
    <w:rsid w:val="00D65EAD"/>
    <w:rPr>
      <w:rFonts w:ascii="Arial" w:hAnsi="Arial" w:cs="Arial"/>
      <w:caps w:val="0"/>
      <w:smallCaps w:val="0"/>
      <w:strike w:val="0"/>
      <w:dstrike w:val="0"/>
      <w:position w:val="0"/>
      <w:sz w:val="24"/>
      <w:vertAlign w:val="baseline"/>
    </w:rPr>
  </w:style>
  <w:style w:type="character" w:customStyle="1" w:styleId="WW8Num2z1">
    <w:name w:val="WW8Num2z1"/>
    <w:rsid w:val="00D65EAD"/>
  </w:style>
  <w:style w:type="character" w:customStyle="1" w:styleId="WW8Num2z2">
    <w:name w:val="WW8Num2z2"/>
    <w:rsid w:val="00D65EAD"/>
  </w:style>
  <w:style w:type="character" w:customStyle="1" w:styleId="WW8Num2z3">
    <w:name w:val="WW8Num2z3"/>
    <w:rsid w:val="00D65EAD"/>
  </w:style>
  <w:style w:type="character" w:customStyle="1" w:styleId="WW8Num2z4">
    <w:name w:val="WW8Num2z4"/>
    <w:rsid w:val="00D65EAD"/>
  </w:style>
  <w:style w:type="character" w:customStyle="1" w:styleId="WW8Num2z5">
    <w:name w:val="WW8Num2z5"/>
    <w:rsid w:val="00D65EAD"/>
  </w:style>
  <w:style w:type="character" w:customStyle="1" w:styleId="WW8Num2z6">
    <w:name w:val="WW8Num2z6"/>
    <w:rsid w:val="00D65EAD"/>
  </w:style>
  <w:style w:type="character" w:customStyle="1" w:styleId="WW8Num2z7">
    <w:name w:val="WW8Num2z7"/>
    <w:rsid w:val="00D65EAD"/>
  </w:style>
  <w:style w:type="character" w:customStyle="1" w:styleId="WW8Num2z8">
    <w:name w:val="WW8Num2z8"/>
    <w:rsid w:val="00D65EAD"/>
  </w:style>
  <w:style w:type="character" w:customStyle="1" w:styleId="WW8Num3z0">
    <w:name w:val="WW8Num3z0"/>
    <w:rsid w:val="00D65EAD"/>
    <w:rPr>
      <w:rFonts w:ascii="Arial" w:hAnsi="Arial" w:cs="Arial"/>
      <w:caps w:val="0"/>
      <w:smallCaps w:val="0"/>
      <w:strike w:val="0"/>
      <w:dstrike w:val="0"/>
      <w:color w:val="000000"/>
      <w:position w:val="0"/>
      <w:sz w:val="26"/>
      <w:szCs w:val="26"/>
      <w:vertAlign w:val="baseline"/>
    </w:rPr>
  </w:style>
  <w:style w:type="character" w:customStyle="1" w:styleId="WW8Num4z0">
    <w:name w:val="WW8Num4z0"/>
    <w:rsid w:val="00D65EAD"/>
    <w:rPr>
      <w:rFonts w:ascii="Arial" w:hAnsi="Arial" w:cs="Arial"/>
      <w:color w:val="000000"/>
      <w:sz w:val="26"/>
      <w:szCs w:val="26"/>
    </w:rPr>
  </w:style>
  <w:style w:type="character" w:customStyle="1" w:styleId="WW8Num4z1">
    <w:name w:val="WW8Num4z1"/>
    <w:rsid w:val="00D65EAD"/>
    <w:rPr>
      <w:rFonts w:ascii="Arial" w:hAnsi="Arial" w:cs="Arial"/>
      <w:color w:val="000000"/>
      <w:sz w:val="20"/>
      <w:szCs w:val="20"/>
    </w:rPr>
  </w:style>
  <w:style w:type="character" w:customStyle="1" w:styleId="WW8Num4z2">
    <w:name w:val="WW8Num4z2"/>
    <w:rsid w:val="00D65EAD"/>
    <w:rPr>
      <w:rFonts w:ascii="Arial" w:hAnsi="Arial" w:cs="Arial"/>
    </w:rPr>
  </w:style>
  <w:style w:type="character" w:customStyle="1" w:styleId="WW8Num5z0">
    <w:name w:val="WW8Num5z0"/>
    <w:rsid w:val="00D65EAD"/>
    <w:rPr>
      <w:rFonts w:ascii="Arial" w:hAnsi="Arial" w:cs="Symbol"/>
      <w:sz w:val="26"/>
      <w:szCs w:val="26"/>
      <w:lang w:eastAsia="ja-JP"/>
    </w:rPr>
  </w:style>
  <w:style w:type="character" w:customStyle="1" w:styleId="WW8Num5z1">
    <w:name w:val="WW8Num5z1"/>
    <w:rsid w:val="00D65EAD"/>
    <w:rPr>
      <w:rFonts w:ascii="Arial" w:hAnsi="Arial" w:cs="Courier New"/>
    </w:rPr>
  </w:style>
  <w:style w:type="character" w:customStyle="1" w:styleId="WW8Num5z2">
    <w:name w:val="WW8Num5z2"/>
    <w:rsid w:val="00D65EAD"/>
    <w:rPr>
      <w:rFonts w:ascii="Arial" w:hAnsi="Arial" w:cs="Wingdings"/>
    </w:rPr>
  </w:style>
  <w:style w:type="character" w:customStyle="1" w:styleId="WW8Num6z0">
    <w:name w:val="WW8Num6z0"/>
    <w:rsid w:val="00D65EAD"/>
    <w:rPr>
      <w:rFonts w:ascii="Symbol" w:hAnsi="Symbol" w:cs="Symbol"/>
      <w:sz w:val="26"/>
      <w:szCs w:val="26"/>
      <w:lang w:eastAsia="ja-JP"/>
    </w:rPr>
  </w:style>
  <w:style w:type="character" w:customStyle="1" w:styleId="WW8Num6z1">
    <w:name w:val="WW8Num6z1"/>
    <w:rsid w:val="00D65EAD"/>
    <w:rPr>
      <w:rFonts w:ascii="Courier New" w:hAnsi="Courier New" w:cs="Courier New"/>
    </w:rPr>
  </w:style>
  <w:style w:type="character" w:customStyle="1" w:styleId="WW8Num6z2">
    <w:name w:val="WW8Num6z2"/>
    <w:rsid w:val="00D65EAD"/>
    <w:rPr>
      <w:rFonts w:ascii="Wingdings" w:hAnsi="Wingdings" w:cs="Wingdings"/>
    </w:rPr>
  </w:style>
  <w:style w:type="character" w:customStyle="1" w:styleId="WW8Num6z3">
    <w:name w:val="WW8Num6z3"/>
    <w:rsid w:val="00D65EAD"/>
    <w:rPr>
      <w:rFonts w:ascii="Symbol" w:hAnsi="Symbol" w:cs="Symbol"/>
    </w:rPr>
  </w:style>
  <w:style w:type="character" w:customStyle="1" w:styleId="WW8Num7z0">
    <w:name w:val="WW8Num7z0"/>
    <w:rsid w:val="00D65EAD"/>
    <w:rPr>
      <w:rFonts w:ascii="Symbol" w:hAnsi="Symbol" w:cs="Symbol"/>
      <w:sz w:val="26"/>
      <w:szCs w:val="26"/>
      <w:lang w:eastAsia="ja-JP"/>
    </w:rPr>
  </w:style>
  <w:style w:type="character" w:customStyle="1" w:styleId="WW8Num7z1">
    <w:name w:val="WW8Num7z1"/>
    <w:rsid w:val="00D65EAD"/>
    <w:rPr>
      <w:rFonts w:ascii="Courier New" w:hAnsi="Courier New" w:cs="Courier New"/>
    </w:rPr>
  </w:style>
  <w:style w:type="character" w:customStyle="1" w:styleId="WW8Num7z2">
    <w:name w:val="WW8Num7z2"/>
    <w:rsid w:val="00D65EAD"/>
    <w:rPr>
      <w:rFonts w:ascii="Wingdings" w:hAnsi="Wingdings" w:cs="Wingdings"/>
    </w:rPr>
  </w:style>
  <w:style w:type="character" w:customStyle="1" w:styleId="WW8Num7z3">
    <w:name w:val="WW8Num7z3"/>
    <w:rsid w:val="00D65EAD"/>
    <w:rPr>
      <w:rFonts w:ascii="Symbol" w:hAnsi="Symbol" w:cs="Symbol"/>
    </w:rPr>
  </w:style>
  <w:style w:type="character" w:customStyle="1" w:styleId="WW8Num8z0">
    <w:name w:val="WW8Num8z0"/>
    <w:rsid w:val="00D65EAD"/>
    <w:rPr>
      <w:rFonts w:ascii="Symbol" w:hAnsi="Symbol" w:cs="Times New Roman"/>
      <w:sz w:val="26"/>
      <w:szCs w:val="26"/>
      <w:lang w:eastAsia="ja-JP"/>
    </w:rPr>
  </w:style>
  <w:style w:type="character" w:customStyle="1" w:styleId="WW8Num8z1">
    <w:name w:val="WW8Num8z1"/>
    <w:rsid w:val="00D65EAD"/>
    <w:rPr>
      <w:rFonts w:ascii="Courier New" w:hAnsi="Courier New" w:cs="Courier New"/>
    </w:rPr>
  </w:style>
  <w:style w:type="character" w:customStyle="1" w:styleId="WW8Num8z2">
    <w:name w:val="WW8Num8z2"/>
    <w:rsid w:val="00D65EAD"/>
    <w:rPr>
      <w:rFonts w:ascii="Wingdings" w:hAnsi="Wingdings" w:cs="Wingdings"/>
    </w:rPr>
  </w:style>
  <w:style w:type="character" w:customStyle="1" w:styleId="WW8Num8z3">
    <w:name w:val="WW8Num8z3"/>
    <w:rsid w:val="00D65EAD"/>
    <w:rPr>
      <w:rFonts w:ascii="Symbol" w:hAnsi="Symbol" w:cs="Symbol"/>
    </w:rPr>
  </w:style>
  <w:style w:type="character" w:customStyle="1" w:styleId="WW-DefaultParagraphFont">
    <w:name w:val="WW-Default Paragraph Font"/>
    <w:rsid w:val="00D65EAD"/>
  </w:style>
  <w:style w:type="character" w:customStyle="1" w:styleId="WW8Num3z1">
    <w:name w:val="WW8Num3z1"/>
    <w:rsid w:val="00D65EAD"/>
    <w:rPr>
      <w:rFonts w:ascii="Arial" w:hAnsi="Arial" w:cs="Arial"/>
      <w:color w:val="000000"/>
      <w:sz w:val="20"/>
      <w:szCs w:val="20"/>
    </w:rPr>
  </w:style>
  <w:style w:type="character" w:customStyle="1" w:styleId="WW8Num3z2">
    <w:name w:val="WW8Num3z2"/>
    <w:rsid w:val="00D65EAD"/>
    <w:rPr>
      <w:rFonts w:ascii="Arial" w:hAnsi="Arial" w:cs="Arial"/>
    </w:rPr>
  </w:style>
  <w:style w:type="character" w:customStyle="1" w:styleId="WW8Num5z3">
    <w:name w:val="WW8Num5z3"/>
    <w:rsid w:val="00D65EAD"/>
    <w:rPr>
      <w:rFonts w:ascii="Symbol" w:hAnsi="Symbol" w:cs="Symbol"/>
    </w:rPr>
  </w:style>
  <w:style w:type="character" w:customStyle="1" w:styleId="WW8Num8z4">
    <w:name w:val="WW8Num8z4"/>
    <w:rsid w:val="00D65EAD"/>
  </w:style>
  <w:style w:type="character" w:customStyle="1" w:styleId="WW8Num8z5">
    <w:name w:val="WW8Num8z5"/>
    <w:rsid w:val="00D65EAD"/>
  </w:style>
  <w:style w:type="character" w:customStyle="1" w:styleId="WW8Num8z6">
    <w:name w:val="WW8Num8z6"/>
    <w:rsid w:val="00D65EAD"/>
  </w:style>
  <w:style w:type="character" w:customStyle="1" w:styleId="WW8Num8z7">
    <w:name w:val="WW8Num8z7"/>
    <w:rsid w:val="00D65EAD"/>
  </w:style>
  <w:style w:type="character" w:customStyle="1" w:styleId="WW8Num8z8">
    <w:name w:val="WW8Num8z8"/>
    <w:rsid w:val="00D65EAD"/>
  </w:style>
  <w:style w:type="character" w:customStyle="1" w:styleId="ListLabel1">
    <w:name w:val="ListLabel 1"/>
    <w:rsid w:val="00D65EAD"/>
    <w:rPr>
      <w:b/>
    </w:rPr>
  </w:style>
  <w:style w:type="character" w:customStyle="1" w:styleId="ListLabel2">
    <w:name w:val="ListLabel 2"/>
    <w:rsid w:val="00D65EAD"/>
    <w:rPr>
      <w:rFonts w:eastAsia="Arial" w:cs="Arial"/>
    </w:rPr>
  </w:style>
  <w:style w:type="character" w:customStyle="1" w:styleId="ListLabel3">
    <w:name w:val="ListLabel 3"/>
    <w:rsid w:val="00D65EAD"/>
    <w:rPr>
      <w:rFonts w:eastAsia="Arial" w:cs="Arial"/>
      <w:color w:val="000000"/>
      <w:sz w:val="26"/>
      <w:szCs w:val="26"/>
    </w:rPr>
  </w:style>
  <w:style w:type="character" w:customStyle="1" w:styleId="ListLabel4">
    <w:name w:val="ListLabel 4"/>
    <w:rsid w:val="00D65EAD"/>
    <w:rPr>
      <w:rFonts w:eastAsia="Arial" w:cs="Arial"/>
      <w:color w:val="000000"/>
      <w:sz w:val="20"/>
      <w:szCs w:val="20"/>
    </w:rPr>
  </w:style>
  <w:style w:type="character" w:styleId="Hyperlink">
    <w:name w:val="Hyperlink"/>
    <w:uiPriority w:val="99"/>
    <w:rsid w:val="00D65EAD"/>
    <w:rPr>
      <w:color w:val="000080"/>
      <w:u w:val="single"/>
    </w:rPr>
  </w:style>
  <w:style w:type="character" w:customStyle="1" w:styleId="NumberingSymbols">
    <w:name w:val="Numbering Symbols"/>
    <w:rsid w:val="00D65EAD"/>
  </w:style>
  <w:style w:type="character" w:customStyle="1" w:styleId="ListLabel2801">
    <w:name w:val="ListLabel 2801"/>
    <w:rsid w:val="00D65EAD"/>
    <w:rPr>
      <w:rFonts w:cs="Symbol"/>
      <w:sz w:val="26"/>
    </w:rPr>
  </w:style>
  <w:style w:type="character" w:customStyle="1" w:styleId="ListLabel2795">
    <w:name w:val="ListLabel 2795"/>
    <w:rsid w:val="00D65EAD"/>
    <w:rPr>
      <w:rFonts w:cs="Courier New"/>
    </w:rPr>
  </w:style>
  <w:style w:type="character" w:customStyle="1" w:styleId="ListLabel2796">
    <w:name w:val="ListLabel 2796"/>
    <w:rsid w:val="00D65EAD"/>
    <w:rPr>
      <w:rFonts w:cs="Wingdings"/>
    </w:rPr>
  </w:style>
  <w:style w:type="character" w:customStyle="1" w:styleId="ListLabel2797">
    <w:name w:val="ListLabel 2797"/>
    <w:rsid w:val="00D65EAD"/>
    <w:rPr>
      <w:rFonts w:cs="Symbol"/>
    </w:rPr>
  </w:style>
  <w:style w:type="character" w:customStyle="1" w:styleId="WW-DefaultParagraphFont1">
    <w:name w:val="WW-Default Paragraph Font1"/>
    <w:rsid w:val="00D65EAD"/>
  </w:style>
  <w:style w:type="character" w:customStyle="1" w:styleId="hps">
    <w:name w:val="hps"/>
    <w:basedOn w:val="WW-DefaultParagraphFont1"/>
    <w:rsid w:val="00D65EAD"/>
  </w:style>
  <w:style w:type="character" w:customStyle="1" w:styleId="Bullets">
    <w:name w:val="Bullets"/>
    <w:rsid w:val="00D65EAD"/>
    <w:rPr>
      <w:rFonts w:ascii="OpenSymbol" w:eastAsia="OpenSymbol" w:hAnsi="OpenSymbol" w:cs="OpenSymbol"/>
    </w:rPr>
  </w:style>
  <w:style w:type="paragraph" w:customStyle="1" w:styleId="Heading">
    <w:name w:val="Heading"/>
    <w:basedOn w:val="Normal"/>
    <w:next w:val="BodyText"/>
    <w:rsid w:val="00D65EAD"/>
    <w:pPr>
      <w:keepNext/>
      <w:spacing w:before="240" w:after="120"/>
    </w:pPr>
    <w:rPr>
      <w:rFonts w:ascii="Arial" w:eastAsia="Microsoft YaHei" w:hAnsi="Arial" w:cs="Mangal"/>
      <w:sz w:val="28"/>
      <w:szCs w:val="28"/>
    </w:rPr>
  </w:style>
  <w:style w:type="paragraph" w:styleId="BodyText">
    <w:name w:val="Body Text"/>
    <w:basedOn w:val="Normal"/>
    <w:link w:val="BodyTextChar"/>
    <w:rsid w:val="00D65EAD"/>
    <w:pPr>
      <w:spacing w:after="120"/>
    </w:pPr>
  </w:style>
  <w:style w:type="character" w:customStyle="1" w:styleId="BodyTextChar">
    <w:name w:val="Body Text Char"/>
    <w:basedOn w:val="DefaultParagraphFont"/>
    <w:link w:val="BodyText"/>
    <w:rsid w:val="00D65EAD"/>
    <w:rPr>
      <w:rFonts w:ascii="Liberation Serif" w:eastAsia="Liberation Serif" w:hAnsi="Liberation Serif" w:cs="Liberation Serif"/>
      <w:color w:val="00000A"/>
      <w:sz w:val="24"/>
      <w:szCs w:val="24"/>
      <w:lang w:eastAsia="zh-CN" w:bidi="hi-IN"/>
    </w:rPr>
  </w:style>
  <w:style w:type="paragraph" w:styleId="List">
    <w:name w:val="List"/>
    <w:basedOn w:val="BodyText"/>
    <w:rsid w:val="00D65EAD"/>
    <w:rPr>
      <w:rFonts w:cs="Mangal"/>
    </w:rPr>
  </w:style>
  <w:style w:type="paragraph" w:styleId="Caption">
    <w:name w:val="caption"/>
    <w:basedOn w:val="Normal"/>
    <w:qFormat/>
    <w:rsid w:val="00D65EAD"/>
    <w:pPr>
      <w:suppressLineNumbers/>
      <w:spacing w:before="120" w:after="120"/>
    </w:pPr>
    <w:rPr>
      <w:rFonts w:cs="Mangal"/>
      <w:i/>
      <w:iCs/>
    </w:rPr>
  </w:style>
  <w:style w:type="paragraph" w:customStyle="1" w:styleId="Index">
    <w:name w:val="Index"/>
    <w:basedOn w:val="Normal"/>
    <w:rsid w:val="00D65EAD"/>
    <w:pPr>
      <w:suppressLineNumbers/>
    </w:pPr>
    <w:rPr>
      <w:rFonts w:cs="Mangal"/>
    </w:rPr>
  </w:style>
  <w:style w:type="paragraph" w:customStyle="1" w:styleId="LO-normal">
    <w:name w:val="LO-normal"/>
    <w:rsid w:val="00D65EAD"/>
    <w:pPr>
      <w:suppressAutoHyphens/>
      <w:spacing w:after="0" w:line="100" w:lineRule="atLeast"/>
    </w:pPr>
    <w:rPr>
      <w:rFonts w:ascii="Liberation Serif" w:eastAsia="Liberation Serif" w:hAnsi="Liberation Serif" w:cs="Liberation Serif"/>
      <w:sz w:val="24"/>
      <w:szCs w:val="24"/>
      <w:lang w:eastAsia="zh-CN" w:bidi="hi-IN"/>
    </w:rPr>
  </w:style>
  <w:style w:type="paragraph" w:styleId="Title">
    <w:name w:val="Title"/>
    <w:basedOn w:val="LO-normal"/>
    <w:next w:val="Subtitle"/>
    <w:link w:val="TitleChar"/>
    <w:qFormat/>
    <w:rsid w:val="00D65EAD"/>
    <w:pPr>
      <w:keepNext/>
      <w:keepLines/>
      <w:spacing w:before="480" w:after="120"/>
    </w:pPr>
    <w:rPr>
      <w:b/>
      <w:bCs/>
      <w:sz w:val="72"/>
      <w:szCs w:val="72"/>
    </w:rPr>
  </w:style>
  <w:style w:type="character" w:customStyle="1" w:styleId="TitleChar">
    <w:name w:val="Title Char"/>
    <w:basedOn w:val="DefaultParagraphFont"/>
    <w:link w:val="Title"/>
    <w:rsid w:val="00D65EAD"/>
    <w:rPr>
      <w:rFonts w:ascii="Liberation Serif" w:eastAsia="Liberation Serif" w:hAnsi="Liberation Serif" w:cs="Liberation Serif"/>
      <w:b/>
      <w:bCs/>
      <w:sz w:val="72"/>
      <w:szCs w:val="72"/>
      <w:lang w:eastAsia="zh-CN" w:bidi="hi-IN"/>
    </w:rPr>
  </w:style>
  <w:style w:type="paragraph" w:styleId="Subtitle">
    <w:name w:val="Subtitle"/>
    <w:basedOn w:val="LO-normal"/>
    <w:next w:val="BodyText"/>
    <w:link w:val="SubtitleChar"/>
    <w:qFormat/>
    <w:rsid w:val="00D65EAD"/>
    <w:pPr>
      <w:keepNext/>
      <w:keepLines/>
      <w:spacing w:before="360" w:after="80"/>
    </w:pPr>
    <w:rPr>
      <w:rFonts w:ascii="Georgia" w:eastAsia="Georgia" w:hAnsi="Georgia" w:cs="Georgia"/>
      <w:i/>
      <w:iCs/>
      <w:color w:val="666666"/>
      <w:sz w:val="48"/>
      <w:szCs w:val="48"/>
    </w:rPr>
  </w:style>
  <w:style w:type="character" w:customStyle="1" w:styleId="SubtitleChar">
    <w:name w:val="Subtitle Char"/>
    <w:basedOn w:val="DefaultParagraphFont"/>
    <w:link w:val="Subtitle"/>
    <w:rsid w:val="00D65EAD"/>
    <w:rPr>
      <w:rFonts w:ascii="Georgia" w:eastAsia="Georgia" w:hAnsi="Georgia" w:cs="Georgia"/>
      <w:i/>
      <w:iCs/>
      <w:color w:val="666666"/>
      <w:sz w:val="48"/>
      <w:szCs w:val="48"/>
      <w:lang w:eastAsia="zh-CN" w:bidi="hi-IN"/>
    </w:rPr>
  </w:style>
  <w:style w:type="paragraph" w:styleId="Header">
    <w:name w:val="header"/>
    <w:basedOn w:val="Normal"/>
    <w:link w:val="HeaderChar"/>
    <w:uiPriority w:val="99"/>
    <w:rsid w:val="00D65EAD"/>
    <w:pPr>
      <w:suppressLineNumbers/>
      <w:tabs>
        <w:tab w:val="center" w:pos="4986"/>
        <w:tab w:val="right" w:pos="9972"/>
      </w:tabs>
    </w:pPr>
  </w:style>
  <w:style w:type="character" w:customStyle="1" w:styleId="HeaderChar">
    <w:name w:val="Header Char"/>
    <w:basedOn w:val="DefaultParagraphFont"/>
    <w:link w:val="Header"/>
    <w:uiPriority w:val="99"/>
    <w:rsid w:val="00D65EAD"/>
    <w:rPr>
      <w:rFonts w:ascii="Liberation Serif" w:eastAsia="Liberation Serif" w:hAnsi="Liberation Serif" w:cs="Liberation Serif"/>
      <w:color w:val="00000A"/>
      <w:sz w:val="24"/>
      <w:szCs w:val="24"/>
      <w:lang w:eastAsia="zh-CN" w:bidi="hi-IN"/>
    </w:rPr>
  </w:style>
  <w:style w:type="paragraph" w:styleId="Footer">
    <w:name w:val="footer"/>
    <w:basedOn w:val="Normal"/>
    <w:link w:val="FooterChar"/>
    <w:uiPriority w:val="99"/>
    <w:rsid w:val="00D65EAD"/>
    <w:pPr>
      <w:suppressLineNumbers/>
      <w:tabs>
        <w:tab w:val="center" w:pos="4986"/>
        <w:tab w:val="right" w:pos="9972"/>
      </w:tabs>
    </w:pPr>
  </w:style>
  <w:style w:type="character" w:customStyle="1" w:styleId="FooterChar">
    <w:name w:val="Footer Char"/>
    <w:basedOn w:val="DefaultParagraphFont"/>
    <w:link w:val="Footer"/>
    <w:uiPriority w:val="99"/>
    <w:rsid w:val="00D65EAD"/>
    <w:rPr>
      <w:rFonts w:ascii="Liberation Serif" w:eastAsia="Liberation Serif" w:hAnsi="Liberation Serif" w:cs="Liberation Serif"/>
      <w:color w:val="00000A"/>
      <w:sz w:val="24"/>
      <w:szCs w:val="24"/>
      <w:lang w:eastAsia="zh-CN" w:bidi="hi-IN"/>
    </w:rPr>
  </w:style>
  <w:style w:type="paragraph" w:customStyle="1" w:styleId="TableContents">
    <w:name w:val="Table Contents"/>
    <w:basedOn w:val="Normal"/>
    <w:rsid w:val="00D65EAD"/>
    <w:pPr>
      <w:suppressLineNumbers/>
    </w:pPr>
  </w:style>
  <w:style w:type="paragraph" w:customStyle="1" w:styleId="TableHeading">
    <w:name w:val="Table Heading"/>
    <w:basedOn w:val="TableContents"/>
    <w:rsid w:val="00D65EAD"/>
    <w:pPr>
      <w:jc w:val="center"/>
    </w:pPr>
    <w:rPr>
      <w:b/>
      <w:bCs/>
    </w:rPr>
  </w:style>
  <w:style w:type="paragraph" w:styleId="ListParagraph">
    <w:name w:val="List Paragraph"/>
    <w:basedOn w:val="Normal"/>
    <w:qFormat/>
    <w:rsid w:val="00D65EAD"/>
    <w:pPr>
      <w:spacing w:after="200"/>
      <w:ind w:left="720"/>
    </w:pPr>
  </w:style>
  <w:style w:type="paragraph" w:styleId="BalloonText">
    <w:name w:val="Balloon Text"/>
    <w:basedOn w:val="Normal"/>
    <w:link w:val="BalloonTextChar"/>
    <w:uiPriority w:val="99"/>
    <w:semiHidden/>
    <w:unhideWhenUsed/>
    <w:rsid w:val="00D65EAD"/>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65EAD"/>
    <w:rPr>
      <w:rFonts w:ascii="Tahoma" w:eastAsia="Liberation Serif" w:hAnsi="Tahoma" w:cs="Mangal"/>
      <w:color w:val="00000A"/>
      <w:sz w:val="16"/>
      <w:szCs w:val="14"/>
      <w:lang w:eastAsia="zh-CN" w:bidi="hi-IN"/>
    </w:rPr>
  </w:style>
  <w:style w:type="paragraph" w:styleId="TOC2">
    <w:name w:val="toc 2"/>
    <w:basedOn w:val="Normal"/>
    <w:next w:val="Normal"/>
    <w:autoRedefine/>
    <w:uiPriority w:val="39"/>
    <w:unhideWhenUsed/>
    <w:rsid w:val="00D65EAD"/>
    <w:pPr>
      <w:ind w:left="240"/>
    </w:pPr>
    <w:rPr>
      <w:rFonts w:cs="Mangal"/>
      <w:szCs w:val="21"/>
    </w:rPr>
  </w:style>
  <w:style w:type="paragraph" w:styleId="TOC1">
    <w:name w:val="toc 1"/>
    <w:basedOn w:val="Normal"/>
    <w:next w:val="Normal"/>
    <w:autoRedefine/>
    <w:uiPriority w:val="39"/>
    <w:unhideWhenUsed/>
    <w:rsid w:val="00D65EAD"/>
    <w:rPr>
      <w:rFonts w:cs="Mangal"/>
      <w:szCs w:val="21"/>
    </w:rPr>
  </w:style>
  <w:style w:type="paragraph" w:styleId="TOC3">
    <w:name w:val="toc 3"/>
    <w:basedOn w:val="Normal"/>
    <w:next w:val="Normal"/>
    <w:autoRedefine/>
    <w:uiPriority w:val="39"/>
    <w:unhideWhenUsed/>
    <w:rsid w:val="00D65EAD"/>
    <w:pPr>
      <w:ind w:left="480"/>
    </w:pPr>
    <w:rPr>
      <w:rFonts w:cs="Mangal"/>
      <w:szCs w:val="21"/>
    </w:rPr>
  </w:style>
  <w:style w:type="paragraph" w:styleId="TOCHeading">
    <w:name w:val="TOC Heading"/>
    <w:basedOn w:val="Heading1"/>
    <w:next w:val="Normal"/>
    <w:uiPriority w:val="39"/>
    <w:unhideWhenUsed/>
    <w:qFormat/>
    <w:rsid w:val="00D65EAD"/>
    <w:pPr>
      <w:keepLines/>
      <w:numPr>
        <w:numId w:val="0"/>
      </w:numPr>
      <w:tabs>
        <w:tab w:val="clear" w:pos="9070"/>
        <w:tab w:val="clear" w:pos="9072"/>
      </w:tabs>
      <w:suppressAutoHyphens w:val="0"/>
      <w:spacing w:before="480" w:after="0" w:line="276" w:lineRule="auto"/>
      <w:outlineLvl w:val="9"/>
    </w:pPr>
    <w:rPr>
      <w:rFonts w:ascii="Cambria" w:eastAsia="MS Gothic" w:hAnsi="Cambria"/>
      <w:bCs/>
      <w:color w:val="365F91"/>
      <w:sz w:val="28"/>
      <w:szCs w:val="28"/>
      <w:lang w:eastAsia="ja-JP" w:bidi="ar-SA"/>
    </w:rPr>
  </w:style>
  <w:style w:type="paragraph" w:styleId="HTMLPreformatted">
    <w:name w:val="HTML Preformatted"/>
    <w:basedOn w:val="Normal"/>
    <w:link w:val="HTMLPreformattedChar"/>
    <w:uiPriority w:val="99"/>
    <w:semiHidden/>
    <w:unhideWhenUsed/>
    <w:rsid w:val="006F4A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color w:val="auto"/>
      <w:sz w:val="20"/>
      <w:szCs w:val="20"/>
      <w:lang w:eastAsia="en-US" w:bidi="ar-SA"/>
    </w:rPr>
  </w:style>
  <w:style w:type="character" w:customStyle="1" w:styleId="HTMLPreformattedChar">
    <w:name w:val="HTML Preformatted Char"/>
    <w:basedOn w:val="DefaultParagraphFont"/>
    <w:link w:val="HTMLPreformatted"/>
    <w:uiPriority w:val="99"/>
    <w:semiHidden/>
    <w:rsid w:val="006F4AE2"/>
    <w:rPr>
      <w:rFonts w:ascii="Courier New" w:eastAsia="Times New Roman" w:hAnsi="Courier New" w:cs="Courier New"/>
      <w:sz w:val="20"/>
      <w:szCs w:val="20"/>
    </w:rPr>
  </w:style>
  <w:style w:type="paragraph" w:styleId="NoSpacing">
    <w:name w:val="No Spacing"/>
    <w:link w:val="NoSpacingChar"/>
    <w:uiPriority w:val="1"/>
    <w:qFormat/>
    <w:rsid w:val="0075486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5486D"/>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550134">
      <w:bodyDiv w:val="1"/>
      <w:marLeft w:val="0"/>
      <w:marRight w:val="0"/>
      <w:marTop w:val="0"/>
      <w:marBottom w:val="0"/>
      <w:divBdr>
        <w:top w:val="none" w:sz="0" w:space="0" w:color="auto"/>
        <w:left w:val="none" w:sz="0" w:space="0" w:color="auto"/>
        <w:bottom w:val="none" w:sz="0" w:space="0" w:color="auto"/>
        <w:right w:val="none" w:sz="0" w:space="0" w:color="auto"/>
      </w:divBdr>
    </w:div>
    <w:div w:id="1030760689">
      <w:bodyDiv w:val="1"/>
      <w:marLeft w:val="0"/>
      <w:marRight w:val="0"/>
      <w:marTop w:val="0"/>
      <w:marBottom w:val="0"/>
      <w:divBdr>
        <w:top w:val="none" w:sz="0" w:space="0" w:color="auto"/>
        <w:left w:val="none" w:sz="0" w:space="0" w:color="auto"/>
        <w:bottom w:val="none" w:sz="0" w:space="0" w:color="auto"/>
        <w:right w:val="none" w:sz="0" w:space="0" w:color="auto"/>
      </w:divBdr>
    </w:div>
    <w:div w:id="181405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2BF32-9561-47AD-A05B-389EFDDC5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19</Pages>
  <Words>3897</Words>
  <Characters>22219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tuongvy</dc:creator>
  <cp:keywords/>
  <dc:description/>
  <cp:lastModifiedBy>tuongvy</cp:lastModifiedBy>
  <cp:revision>65</cp:revision>
  <dcterms:created xsi:type="dcterms:W3CDTF">2017-04-29T08:22:00Z</dcterms:created>
  <dcterms:modified xsi:type="dcterms:W3CDTF">2017-05-17T10:55:00Z</dcterms:modified>
</cp:coreProperties>
</file>